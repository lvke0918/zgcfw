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15E4" w:rsidRPr="00767534" w:rsidRDefault="00A2730C" w:rsidP="0014189D">
      <w:pPr>
        <w:ind w:firstLineChars="400" w:firstLine="2891"/>
        <w:rPr>
          <w:rFonts w:asciiTheme="minorEastAsia" w:hAnsiTheme="minorEastAsia"/>
          <w:b/>
          <w:color w:val="C00000"/>
          <w:sz w:val="72"/>
          <w:szCs w:val="72"/>
        </w:rPr>
      </w:pPr>
      <w:bookmarkStart w:id="0" w:name="_Toc370143650"/>
      <w:r w:rsidRPr="00767534">
        <w:rPr>
          <w:rFonts w:asciiTheme="minorEastAsia" w:hAnsiTheme="minorEastAsia"/>
          <w:b/>
          <w:noProof/>
          <w:color w:val="C00000"/>
          <w:sz w:val="72"/>
          <w:szCs w:val="72"/>
        </w:rPr>
        <w:drawing>
          <wp:inline distT="0" distB="0" distL="0" distR="0" wp14:anchorId="79ABA9AB" wp14:editId="4998ED6C">
            <wp:extent cx="1466306" cy="842838"/>
            <wp:effectExtent l="0" t="0" r="63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1.jpg"/>
                    <pic:cNvPicPr/>
                  </pic:nvPicPr>
                  <pic:blipFill>
                    <a:blip r:embed="rId10" cstate="print">
                      <a:extLst>
                        <a:ext uri="{BEBA8EAE-BF5A-486C-A8C5-ECC9F3942E4B}">
                          <a14:imgProps xmlns:a14="http://schemas.microsoft.com/office/drawing/2010/main">
                            <a14:imgLayer r:embed="rId11">
                              <a14:imgEffect>
                                <a14:brightnessContrast bright="7000" contrast="7000"/>
                              </a14:imgEffect>
                            </a14:imgLayer>
                          </a14:imgProps>
                        </a:ext>
                        <a:ext uri="{28A0092B-C50C-407E-A947-70E740481C1C}">
                          <a14:useLocalDpi xmlns:a14="http://schemas.microsoft.com/office/drawing/2010/main" val="0"/>
                        </a:ext>
                      </a:extLst>
                    </a:blip>
                    <a:stretch>
                      <a:fillRect/>
                    </a:stretch>
                  </pic:blipFill>
                  <pic:spPr>
                    <a:xfrm>
                      <a:off x="0" y="0"/>
                      <a:ext cx="1466743" cy="843089"/>
                    </a:xfrm>
                    <a:prstGeom prst="rect">
                      <a:avLst/>
                    </a:prstGeom>
                  </pic:spPr>
                </pic:pic>
              </a:graphicData>
            </a:graphic>
          </wp:inline>
        </w:drawing>
      </w:r>
    </w:p>
    <w:p w:rsidR="00533666" w:rsidRPr="00A564B4" w:rsidRDefault="00A13391" w:rsidP="00A564B4">
      <w:pPr>
        <w:ind w:firstLineChars="150" w:firstLine="723"/>
        <w:rPr>
          <w:rFonts w:asciiTheme="minorEastAsia" w:hAnsiTheme="minorEastAsia"/>
          <w:b/>
          <w:color w:val="C00000"/>
          <w:sz w:val="48"/>
          <w:szCs w:val="48"/>
        </w:rPr>
      </w:pPr>
      <w:r w:rsidRPr="00343CAF">
        <w:rPr>
          <w:rFonts w:asciiTheme="minorEastAsia" w:hAnsiTheme="minorEastAsia" w:hint="eastAsia"/>
          <w:b/>
          <w:color w:val="C00000"/>
          <w:sz w:val="48"/>
          <w:szCs w:val="48"/>
        </w:rPr>
        <w:t>中海天</w:t>
      </w:r>
      <w:proofErr w:type="gramStart"/>
      <w:r w:rsidRPr="00343CAF">
        <w:rPr>
          <w:rFonts w:asciiTheme="minorEastAsia" w:hAnsiTheme="minorEastAsia" w:hint="eastAsia"/>
          <w:b/>
          <w:color w:val="C00000"/>
          <w:sz w:val="48"/>
          <w:szCs w:val="48"/>
        </w:rPr>
        <w:t>行重要</w:t>
      </w:r>
      <w:proofErr w:type="gramEnd"/>
      <w:r w:rsidRPr="00343CAF">
        <w:rPr>
          <w:rFonts w:asciiTheme="minorEastAsia" w:hAnsiTheme="minorEastAsia" w:hint="eastAsia"/>
          <w:b/>
          <w:color w:val="C00000"/>
          <w:sz w:val="48"/>
          <w:szCs w:val="48"/>
        </w:rPr>
        <w:t>政策汇编</w:t>
      </w:r>
      <w:r w:rsidR="00343CAF" w:rsidRPr="00343CAF">
        <w:rPr>
          <w:rFonts w:asciiTheme="minorEastAsia" w:hAnsiTheme="minorEastAsia" w:hint="eastAsia"/>
          <w:b/>
          <w:color w:val="C00000"/>
          <w:sz w:val="48"/>
          <w:szCs w:val="48"/>
        </w:rPr>
        <w:t>（海淀区）</w:t>
      </w:r>
      <w:bookmarkStart w:id="1" w:name="_Toc370143710"/>
      <w:bookmarkStart w:id="2" w:name="_Toc372200291"/>
      <w:bookmarkEnd w:id="0"/>
    </w:p>
    <w:sdt>
      <w:sdtPr>
        <w:rPr>
          <w:rFonts w:asciiTheme="minorHAnsi" w:eastAsiaTheme="minorEastAsia" w:hAnsiTheme="minorHAnsi" w:cstheme="minorBidi"/>
          <w:b w:val="0"/>
          <w:bCs w:val="0"/>
          <w:color w:val="auto"/>
          <w:kern w:val="2"/>
          <w:sz w:val="21"/>
          <w:szCs w:val="22"/>
          <w:lang w:val="zh-CN"/>
        </w:rPr>
        <w:id w:val="-814102559"/>
        <w:docPartObj>
          <w:docPartGallery w:val="Table of Contents"/>
          <w:docPartUnique/>
        </w:docPartObj>
      </w:sdtPr>
      <w:sdtEndPr/>
      <w:sdtContent>
        <w:p w:rsidR="00343CAF" w:rsidRDefault="00343CAF" w:rsidP="00A564B4">
          <w:pPr>
            <w:pStyle w:val="TOC"/>
            <w:ind w:firstLineChars="1950" w:firstLine="4095"/>
          </w:pPr>
          <w:r>
            <w:rPr>
              <w:lang w:val="zh-CN"/>
            </w:rPr>
            <w:t>目录</w:t>
          </w:r>
        </w:p>
        <w:p w:rsidR="00083EE6" w:rsidRDefault="00343CAF">
          <w:pPr>
            <w:pStyle w:val="11"/>
            <w:tabs>
              <w:tab w:val="right" w:leader="dot" w:pos="8630"/>
            </w:tabs>
            <w:rPr>
              <w:noProof/>
            </w:rPr>
          </w:pPr>
          <w:r>
            <w:fldChar w:fldCharType="begin"/>
          </w:r>
          <w:r>
            <w:instrText xml:space="preserve"> TOC \o "1-3" \h \z \u </w:instrText>
          </w:r>
          <w:r>
            <w:fldChar w:fldCharType="separate"/>
          </w:r>
          <w:hyperlink w:anchor="_Toc372726554" w:history="1">
            <w:r w:rsidR="00083EE6" w:rsidRPr="000952BB">
              <w:rPr>
                <w:rStyle w:val="a7"/>
                <w:rFonts w:asciiTheme="minorEastAsia" w:hAnsiTheme="minorEastAsia" w:cs="宋体"/>
                <w:noProof/>
                <w:kern w:val="0"/>
              </w:rPr>
              <w:t>2013</w:t>
            </w:r>
            <w:r w:rsidR="00083EE6" w:rsidRPr="000952BB">
              <w:rPr>
                <w:rStyle w:val="a7"/>
                <w:rFonts w:asciiTheme="minorEastAsia" w:hAnsiTheme="minorEastAsia" w:cs="宋体" w:hint="eastAsia"/>
                <w:noProof/>
                <w:kern w:val="0"/>
              </w:rPr>
              <w:t>年</w:t>
            </w:r>
            <w:r w:rsidR="00083EE6" w:rsidRPr="000952BB">
              <w:rPr>
                <w:rStyle w:val="a7"/>
                <w:rFonts w:asciiTheme="minorEastAsia" w:hAnsiTheme="minorEastAsia" w:cs="宋体"/>
                <w:noProof/>
                <w:kern w:val="0"/>
              </w:rPr>
              <w:t>1+10</w:t>
            </w:r>
            <w:r w:rsidR="00083EE6" w:rsidRPr="000952BB">
              <w:rPr>
                <w:rStyle w:val="a7"/>
                <w:rFonts w:asciiTheme="minorEastAsia" w:hAnsiTheme="minorEastAsia" w:cs="宋体" w:hint="eastAsia"/>
                <w:noProof/>
                <w:kern w:val="0"/>
              </w:rPr>
              <w:t>政策体系</w:t>
            </w:r>
            <w:r w:rsidR="00083EE6">
              <w:rPr>
                <w:noProof/>
                <w:webHidden/>
              </w:rPr>
              <w:tab/>
            </w:r>
            <w:r w:rsidR="00083EE6">
              <w:rPr>
                <w:noProof/>
                <w:webHidden/>
              </w:rPr>
              <w:fldChar w:fldCharType="begin"/>
            </w:r>
            <w:r w:rsidR="00083EE6">
              <w:rPr>
                <w:noProof/>
                <w:webHidden/>
              </w:rPr>
              <w:instrText xml:space="preserve"> PAGEREF _Toc372726554 \h </w:instrText>
            </w:r>
            <w:r w:rsidR="00083EE6">
              <w:rPr>
                <w:noProof/>
                <w:webHidden/>
              </w:rPr>
            </w:r>
            <w:r w:rsidR="00083EE6">
              <w:rPr>
                <w:noProof/>
                <w:webHidden/>
              </w:rPr>
              <w:fldChar w:fldCharType="separate"/>
            </w:r>
            <w:r w:rsidR="00083EE6">
              <w:rPr>
                <w:noProof/>
                <w:webHidden/>
              </w:rPr>
              <w:t>2</w:t>
            </w:r>
            <w:r w:rsidR="00083EE6">
              <w:rPr>
                <w:noProof/>
                <w:webHidden/>
              </w:rPr>
              <w:fldChar w:fldCharType="end"/>
            </w:r>
          </w:hyperlink>
        </w:p>
        <w:p w:rsidR="00083EE6" w:rsidRDefault="00D13B14">
          <w:pPr>
            <w:pStyle w:val="20"/>
            <w:tabs>
              <w:tab w:val="right" w:leader="dot" w:pos="8630"/>
            </w:tabs>
            <w:rPr>
              <w:noProof/>
            </w:rPr>
          </w:pPr>
          <w:hyperlink w:anchor="_Toc372726555" w:history="1">
            <w:r w:rsidR="00083EE6" w:rsidRPr="000952BB">
              <w:rPr>
                <w:rStyle w:val="a7"/>
                <w:rFonts w:asciiTheme="minorEastAsia" w:hAnsiTheme="minorEastAsia"/>
                <w:noProof/>
              </w:rPr>
              <w:t>10-1</w:t>
            </w:r>
            <w:r w:rsidR="00083EE6" w:rsidRPr="000952BB">
              <w:rPr>
                <w:rStyle w:val="a7"/>
                <w:rFonts w:asciiTheme="minorEastAsia" w:hAnsiTheme="minorEastAsia" w:hint="eastAsia"/>
                <w:noProof/>
              </w:rPr>
              <w:t>、海淀区促进中小微企业发展支持办法</w:t>
            </w:r>
            <w:r w:rsidR="00083EE6">
              <w:rPr>
                <w:noProof/>
                <w:webHidden/>
              </w:rPr>
              <w:tab/>
            </w:r>
            <w:r w:rsidR="00083EE6">
              <w:rPr>
                <w:noProof/>
                <w:webHidden/>
              </w:rPr>
              <w:fldChar w:fldCharType="begin"/>
            </w:r>
            <w:r w:rsidR="00083EE6">
              <w:rPr>
                <w:noProof/>
                <w:webHidden/>
              </w:rPr>
              <w:instrText xml:space="preserve"> PAGEREF _Toc372726555 \h </w:instrText>
            </w:r>
            <w:r w:rsidR="00083EE6">
              <w:rPr>
                <w:noProof/>
                <w:webHidden/>
              </w:rPr>
            </w:r>
            <w:r w:rsidR="00083EE6">
              <w:rPr>
                <w:noProof/>
                <w:webHidden/>
              </w:rPr>
              <w:fldChar w:fldCharType="separate"/>
            </w:r>
            <w:r w:rsidR="00083EE6">
              <w:rPr>
                <w:noProof/>
                <w:webHidden/>
              </w:rPr>
              <w:t>2</w:t>
            </w:r>
            <w:r w:rsidR="00083EE6">
              <w:rPr>
                <w:noProof/>
                <w:webHidden/>
              </w:rPr>
              <w:fldChar w:fldCharType="end"/>
            </w:r>
          </w:hyperlink>
        </w:p>
        <w:p w:rsidR="00083EE6" w:rsidRDefault="00D13B14">
          <w:pPr>
            <w:pStyle w:val="30"/>
            <w:tabs>
              <w:tab w:val="right" w:leader="dot" w:pos="8630"/>
            </w:tabs>
            <w:rPr>
              <w:noProof/>
            </w:rPr>
          </w:pPr>
          <w:hyperlink w:anchor="_Toc372726556" w:history="1">
            <w:r w:rsidR="00083EE6" w:rsidRPr="000952BB">
              <w:rPr>
                <w:rStyle w:val="a7"/>
                <w:rFonts w:asciiTheme="minorEastAsia" w:hAnsiTheme="minorEastAsia"/>
                <w:noProof/>
              </w:rPr>
              <w:t xml:space="preserve">10-1-1 </w:t>
            </w:r>
            <w:r w:rsidR="00083EE6" w:rsidRPr="000952BB">
              <w:rPr>
                <w:rStyle w:val="a7"/>
                <w:rFonts w:asciiTheme="minorEastAsia" w:hAnsiTheme="minorEastAsia" w:hint="eastAsia"/>
                <w:noProof/>
              </w:rPr>
              <w:t>信用体系建设</w:t>
            </w:r>
            <w:r w:rsidR="00083EE6" w:rsidRPr="000952BB">
              <w:rPr>
                <w:rStyle w:val="a7"/>
                <w:rFonts w:asciiTheme="minorEastAsia" w:hAnsiTheme="minorEastAsia"/>
                <w:noProof/>
              </w:rPr>
              <w:t>-</w:t>
            </w:r>
            <w:r w:rsidR="00083EE6" w:rsidRPr="000952BB">
              <w:rPr>
                <w:rStyle w:val="a7"/>
                <w:rFonts w:asciiTheme="minorEastAsia" w:hAnsiTheme="minorEastAsia" w:cs="宋体" w:hint="eastAsia"/>
                <w:noProof/>
                <w:kern w:val="0"/>
              </w:rPr>
              <w:t>企业信用评级服务费用补贴</w:t>
            </w:r>
            <w:r w:rsidR="00083EE6">
              <w:rPr>
                <w:noProof/>
                <w:webHidden/>
              </w:rPr>
              <w:tab/>
            </w:r>
            <w:r w:rsidR="00083EE6">
              <w:rPr>
                <w:noProof/>
                <w:webHidden/>
              </w:rPr>
              <w:fldChar w:fldCharType="begin"/>
            </w:r>
            <w:r w:rsidR="00083EE6">
              <w:rPr>
                <w:noProof/>
                <w:webHidden/>
              </w:rPr>
              <w:instrText xml:space="preserve"> PAGEREF _Toc372726556 \h </w:instrText>
            </w:r>
            <w:r w:rsidR="00083EE6">
              <w:rPr>
                <w:noProof/>
                <w:webHidden/>
              </w:rPr>
            </w:r>
            <w:r w:rsidR="00083EE6">
              <w:rPr>
                <w:noProof/>
                <w:webHidden/>
              </w:rPr>
              <w:fldChar w:fldCharType="separate"/>
            </w:r>
            <w:r w:rsidR="00083EE6">
              <w:rPr>
                <w:noProof/>
                <w:webHidden/>
              </w:rPr>
              <w:t>4</w:t>
            </w:r>
            <w:r w:rsidR="00083EE6">
              <w:rPr>
                <w:noProof/>
                <w:webHidden/>
              </w:rPr>
              <w:fldChar w:fldCharType="end"/>
            </w:r>
          </w:hyperlink>
        </w:p>
        <w:p w:rsidR="00083EE6" w:rsidRDefault="00D13B14">
          <w:pPr>
            <w:pStyle w:val="30"/>
            <w:tabs>
              <w:tab w:val="right" w:leader="dot" w:pos="8630"/>
            </w:tabs>
            <w:rPr>
              <w:noProof/>
            </w:rPr>
          </w:pPr>
          <w:hyperlink w:anchor="_Toc372726557" w:history="1">
            <w:r w:rsidR="00083EE6" w:rsidRPr="000952BB">
              <w:rPr>
                <w:rStyle w:val="a7"/>
                <w:rFonts w:asciiTheme="minorEastAsia" w:hAnsiTheme="minorEastAsia"/>
                <w:noProof/>
              </w:rPr>
              <w:t xml:space="preserve">10-1-2 </w:t>
            </w:r>
            <w:r w:rsidR="00083EE6" w:rsidRPr="000952BB">
              <w:rPr>
                <w:rStyle w:val="a7"/>
                <w:rFonts w:asciiTheme="minorEastAsia" w:hAnsiTheme="minorEastAsia" w:hint="eastAsia"/>
                <w:noProof/>
              </w:rPr>
              <w:t>信息化服务平台</w:t>
            </w:r>
            <w:r w:rsidR="00083EE6">
              <w:rPr>
                <w:noProof/>
                <w:webHidden/>
              </w:rPr>
              <w:tab/>
            </w:r>
            <w:r w:rsidR="00083EE6">
              <w:rPr>
                <w:noProof/>
                <w:webHidden/>
              </w:rPr>
              <w:fldChar w:fldCharType="begin"/>
            </w:r>
            <w:r w:rsidR="00083EE6">
              <w:rPr>
                <w:noProof/>
                <w:webHidden/>
              </w:rPr>
              <w:instrText xml:space="preserve"> PAGEREF _Toc372726557 \h </w:instrText>
            </w:r>
            <w:r w:rsidR="00083EE6">
              <w:rPr>
                <w:noProof/>
                <w:webHidden/>
              </w:rPr>
            </w:r>
            <w:r w:rsidR="00083EE6">
              <w:rPr>
                <w:noProof/>
                <w:webHidden/>
              </w:rPr>
              <w:fldChar w:fldCharType="separate"/>
            </w:r>
            <w:r w:rsidR="00083EE6">
              <w:rPr>
                <w:noProof/>
                <w:webHidden/>
              </w:rPr>
              <w:t>6</w:t>
            </w:r>
            <w:r w:rsidR="00083EE6">
              <w:rPr>
                <w:noProof/>
                <w:webHidden/>
              </w:rPr>
              <w:fldChar w:fldCharType="end"/>
            </w:r>
          </w:hyperlink>
        </w:p>
        <w:p w:rsidR="00083EE6" w:rsidRDefault="00D13B14">
          <w:pPr>
            <w:pStyle w:val="20"/>
            <w:tabs>
              <w:tab w:val="right" w:leader="dot" w:pos="8630"/>
            </w:tabs>
            <w:rPr>
              <w:noProof/>
            </w:rPr>
          </w:pPr>
          <w:hyperlink w:anchor="_Toc372726558" w:history="1">
            <w:r w:rsidR="00083EE6" w:rsidRPr="000952BB">
              <w:rPr>
                <w:rStyle w:val="a7"/>
                <w:rFonts w:asciiTheme="minorEastAsia" w:hAnsiTheme="minorEastAsia"/>
                <w:noProof/>
              </w:rPr>
              <w:t>10-2</w:t>
            </w:r>
            <w:r w:rsidR="00083EE6" w:rsidRPr="000952BB">
              <w:rPr>
                <w:rStyle w:val="a7"/>
                <w:rFonts w:asciiTheme="minorEastAsia" w:hAnsiTheme="minorEastAsia" w:hint="eastAsia"/>
                <w:noProof/>
              </w:rPr>
              <w:t>、海淀区促进企业创新发展支持办法</w:t>
            </w:r>
            <w:r w:rsidR="00083EE6">
              <w:rPr>
                <w:noProof/>
                <w:webHidden/>
              </w:rPr>
              <w:tab/>
            </w:r>
            <w:r w:rsidR="00083EE6">
              <w:rPr>
                <w:noProof/>
                <w:webHidden/>
              </w:rPr>
              <w:fldChar w:fldCharType="begin"/>
            </w:r>
            <w:r w:rsidR="00083EE6">
              <w:rPr>
                <w:noProof/>
                <w:webHidden/>
              </w:rPr>
              <w:instrText xml:space="preserve"> PAGEREF _Toc372726558 \h </w:instrText>
            </w:r>
            <w:r w:rsidR="00083EE6">
              <w:rPr>
                <w:noProof/>
                <w:webHidden/>
              </w:rPr>
            </w:r>
            <w:r w:rsidR="00083EE6">
              <w:rPr>
                <w:noProof/>
                <w:webHidden/>
              </w:rPr>
              <w:fldChar w:fldCharType="separate"/>
            </w:r>
            <w:r w:rsidR="00083EE6">
              <w:rPr>
                <w:noProof/>
                <w:webHidden/>
              </w:rPr>
              <w:t>12</w:t>
            </w:r>
            <w:r w:rsidR="00083EE6">
              <w:rPr>
                <w:noProof/>
                <w:webHidden/>
              </w:rPr>
              <w:fldChar w:fldCharType="end"/>
            </w:r>
          </w:hyperlink>
        </w:p>
        <w:p w:rsidR="00083EE6" w:rsidRDefault="00D13B14">
          <w:pPr>
            <w:pStyle w:val="30"/>
            <w:tabs>
              <w:tab w:val="right" w:leader="dot" w:pos="8630"/>
            </w:tabs>
            <w:rPr>
              <w:noProof/>
            </w:rPr>
          </w:pPr>
          <w:hyperlink w:anchor="_Toc372726559" w:history="1">
            <w:r w:rsidR="00083EE6" w:rsidRPr="000952BB">
              <w:rPr>
                <w:rStyle w:val="a7"/>
                <w:rFonts w:asciiTheme="minorEastAsia" w:hAnsiTheme="minorEastAsia"/>
                <w:noProof/>
              </w:rPr>
              <w:t>10-2-1</w:t>
            </w:r>
            <w:r w:rsidR="00083EE6" w:rsidRPr="000952BB">
              <w:rPr>
                <w:rStyle w:val="a7"/>
                <w:rFonts w:asciiTheme="minorEastAsia" w:hAnsiTheme="minorEastAsia" w:hint="eastAsia"/>
                <w:noProof/>
              </w:rPr>
              <w:t>企业专利技术成果转化专项资金</w:t>
            </w:r>
            <w:r w:rsidR="00083EE6">
              <w:rPr>
                <w:noProof/>
                <w:webHidden/>
              </w:rPr>
              <w:tab/>
            </w:r>
            <w:r w:rsidR="00083EE6">
              <w:rPr>
                <w:noProof/>
                <w:webHidden/>
              </w:rPr>
              <w:fldChar w:fldCharType="begin"/>
            </w:r>
            <w:r w:rsidR="00083EE6">
              <w:rPr>
                <w:noProof/>
                <w:webHidden/>
              </w:rPr>
              <w:instrText xml:space="preserve"> PAGEREF _Toc372726559 \h </w:instrText>
            </w:r>
            <w:r w:rsidR="00083EE6">
              <w:rPr>
                <w:noProof/>
                <w:webHidden/>
              </w:rPr>
            </w:r>
            <w:r w:rsidR="00083EE6">
              <w:rPr>
                <w:noProof/>
                <w:webHidden/>
              </w:rPr>
              <w:fldChar w:fldCharType="separate"/>
            </w:r>
            <w:r w:rsidR="00083EE6">
              <w:rPr>
                <w:noProof/>
                <w:webHidden/>
              </w:rPr>
              <w:t>13</w:t>
            </w:r>
            <w:r w:rsidR="00083EE6">
              <w:rPr>
                <w:noProof/>
                <w:webHidden/>
              </w:rPr>
              <w:fldChar w:fldCharType="end"/>
            </w:r>
          </w:hyperlink>
        </w:p>
        <w:p w:rsidR="00083EE6" w:rsidRDefault="00D13B14">
          <w:pPr>
            <w:pStyle w:val="30"/>
            <w:tabs>
              <w:tab w:val="right" w:leader="dot" w:pos="8630"/>
            </w:tabs>
            <w:rPr>
              <w:noProof/>
            </w:rPr>
          </w:pPr>
          <w:hyperlink w:anchor="_Toc372726560" w:history="1">
            <w:r w:rsidR="00083EE6" w:rsidRPr="000952BB">
              <w:rPr>
                <w:rStyle w:val="a7"/>
                <w:rFonts w:asciiTheme="minorEastAsia" w:hAnsiTheme="minorEastAsia"/>
                <w:noProof/>
              </w:rPr>
              <w:t>10-2-2</w:t>
            </w:r>
            <w:r w:rsidR="00083EE6" w:rsidRPr="000952BB">
              <w:rPr>
                <w:rStyle w:val="a7"/>
                <w:rFonts w:asciiTheme="minorEastAsia" w:hAnsiTheme="minorEastAsia" w:hint="eastAsia"/>
                <w:noProof/>
              </w:rPr>
              <w:t>鼓励企业构建专利联盟和专利池专项资金</w:t>
            </w:r>
            <w:r w:rsidR="00083EE6">
              <w:rPr>
                <w:noProof/>
                <w:webHidden/>
              </w:rPr>
              <w:tab/>
            </w:r>
            <w:r w:rsidR="00083EE6">
              <w:rPr>
                <w:noProof/>
                <w:webHidden/>
              </w:rPr>
              <w:fldChar w:fldCharType="begin"/>
            </w:r>
            <w:r w:rsidR="00083EE6">
              <w:rPr>
                <w:noProof/>
                <w:webHidden/>
              </w:rPr>
              <w:instrText xml:space="preserve"> PAGEREF _Toc372726560 \h </w:instrText>
            </w:r>
            <w:r w:rsidR="00083EE6">
              <w:rPr>
                <w:noProof/>
                <w:webHidden/>
              </w:rPr>
            </w:r>
            <w:r w:rsidR="00083EE6">
              <w:rPr>
                <w:noProof/>
                <w:webHidden/>
              </w:rPr>
              <w:fldChar w:fldCharType="separate"/>
            </w:r>
            <w:r w:rsidR="00083EE6">
              <w:rPr>
                <w:noProof/>
                <w:webHidden/>
              </w:rPr>
              <w:t>15</w:t>
            </w:r>
            <w:r w:rsidR="00083EE6">
              <w:rPr>
                <w:noProof/>
                <w:webHidden/>
              </w:rPr>
              <w:fldChar w:fldCharType="end"/>
            </w:r>
          </w:hyperlink>
        </w:p>
        <w:p w:rsidR="00083EE6" w:rsidRDefault="00D13B14">
          <w:pPr>
            <w:pStyle w:val="30"/>
            <w:tabs>
              <w:tab w:val="right" w:leader="dot" w:pos="8630"/>
            </w:tabs>
            <w:rPr>
              <w:noProof/>
            </w:rPr>
          </w:pPr>
          <w:hyperlink w:anchor="_Toc372726561" w:history="1">
            <w:r w:rsidR="00083EE6" w:rsidRPr="000952BB">
              <w:rPr>
                <w:rStyle w:val="a7"/>
                <w:rFonts w:asciiTheme="minorEastAsia" w:hAnsiTheme="minorEastAsia"/>
                <w:noProof/>
              </w:rPr>
              <w:t>10-2-3</w:t>
            </w:r>
            <w:r w:rsidR="00083EE6" w:rsidRPr="000952BB">
              <w:rPr>
                <w:rStyle w:val="a7"/>
                <w:rFonts w:asciiTheme="minorEastAsia" w:hAnsiTheme="minorEastAsia" w:hint="eastAsia"/>
                <w:noProof/>
              </w:rPr>
              <w:t>企业驰著名商标及市质量奖获奖奖励专项资金</w:t>
            </w:r>
            <w:r w:rsidR="00083EE6">
              <w:rPr>
                <w:noProof/>
                <w:webHidden/>
              </w:rPr>
              <w:tab/>
            </w:r>
            <w:r w:rsidR="00083EE6">
              <w:rPr>
                <w:noProof/>
                <w:webHidden/>
              </w:rPr>
              <w:fldChar w:fldCharType="begin"/>
            </w:r>
            <w:r w:rsidR="00083EE6">
              <w:rPr>
                <w:noProof/>
                <w:webHidden/>
              </w:rPr>
              <w:instrText xml:space="preserve"> PAGEREF _Toc372726561 \h </w:instrText>
            </w:r>
            <w:r w:rsidR="00083EE6">
              <w:rPr>
                <w:noProof/>
                <w:webHidden/>
              </w:rPr>
            </w:r>
            <w:r w:rsidR="00083EE6">
              <w:rPr>
                <w:noProof/>
                <w:webHidden/>
              </w:rPr>
              <w:fldChar w:fldCharType="separate"/>
            </w:r>
            <w:r w:rsidR="00083EE6">
              <w:rPr>
                <w:noProof/>
                <w:webHidden/>
              </w:rPr>
              <w:t>15</w:t>
            </w:r>
            <w:r w:rsidR="00083EE6">
              <w:rPr>
                <w:noProof/>
                <w:webHidden/>
              </w:rPr>
              <w:fldChar w:fldCharType="end"/>
            </w:r>
          </w:hyperlink>
        </w:p>
        <w:p w:rsidR="00083EE6" w:rsidRDefault="00D13B14">
          <w:pPr>
            <w:pStyle w:val="30"/>
            <w:tabs>
              <w:tab w:val="right" w:leader="dot" w:pos="8630"/>
            </w:tabs>
            <w:rPr>
              <w:noProof/>
            </w:rPr>
          </w:pPr>
          <w:hyperlink w:anchor="_Toc372726562" w:history="1">
            <w:r w:rsidR="00083EE6" w:rsidRPr="000952BB">
              <w:rPr>
                <w:rStyle w:val="a7"/>
                <w:rFonts w:asciiTheme="minorEastAsia" w:hAnsiTheme="minorEastAsia"/>
                <w:noProof/>
              </w:rPr>
              <w:t>10-2-4</w:t>
            </w:r>
            <w:r w:rsidR="00083EE6" w:rsidRPr="000952BB">
              <w:rPr>
                <w:rStyle w:val="a7"/>
                <w:rFonts w:asciiTheme="minorEastAsia" w:hAnsiTheme="minorEastAsia" w:hint="eastAsia"/>
                <w:noProof/>
              </w:rPr>
              <w:t>促进产学研合作专项资金</w:t>
            </w:r>
            <w:r w:rsidR="00083EE6">
              <w:rPr>
                <w:noProof/>
                <w:webHidden/>
              </w:rPr>
              <w:tab/>
            </w:r>
            <w:r w:rsidR="00083EE6">
              <w:rPr>
                <w:noProof/>
                <w:webHidden/>
              </w:rPr>
              <w:fldChar w:fldCharType="begin"/>
            </w:r>
            <w:r w:rsidR="00083EE6">
              <w:rPr>
                <w:noProof/>
                <w:webHidden/>
              </w:rPr>
              <w:instrText xml:space="preserve"> PAGEREF _Toc372726562 \h </w:instrText>
            </w:r>
            <w:r w:rsidR="00083EE6">
              <w:rPr>
                <w:noProof/>
                <w:webHidden/>
              </w:rPr>
            </w:r>
            <w:r w:rsidR="00083EE6">
              <w:rPr>
                <w:noProof/>
                <w:webHidden/>
              </w:rPr>
              <w:fldChar w:fldCharType="separate"/>
            </w:r>
            <w:r w:rsidR="00083EE6">
              <w:rPr>
                <w:noProof/>
                <w:webHidden/>
              </w:rPr>
              <w:t>17</w:t>
            </w:r>
            <w:r w:rsidR="00083EE6">
              <w:rPr>
                <w:noProof/>
                <w:webHidden/>
              </w:rPr>
              <w:fldChar w:fldCharType="end"/>
            </w:r>
          </w:hyperlink>
        </w:p>
        <w:p w:rsidR="00083EE6" w:rsidRDefault="00D13B14">
          <w:pPr>
            <w:pStyle w:val="30"/>
            <w:tabs>
              <w:tab w:val="right" w:leader="dot" w:pos="8630"/>
            </w:tabs>
            <w:rPr>
              <w:noProof/>
            </w:rPr>
          </w:pPr>
          <w:hyperlink w:anchor="_Toc372726563" w:history="1">
            <w:r w:rsidR="00083EE6" w:rsidRPr="000952BB">
              <w:rPr>
                <w:rStyle w:val="a7"/>
                <w:rFonts w:asciiTheme="minorEastAsia" w:hAnsiTheme="minorEastAsia"/>
                <w:noProof/>
              </w:rPr>
              <w:t>10-2-5</w:t>
            </w:r>
            <w:r w:rsidR="00083EE6" w:rsidRPr="000952BB">
              <w:rPr>
                <w:rStyle w:val="a7"/>
                <w:rFonts w:asciiTheme="minorEastAsia" w:hAnsiTheme="minorEastAsia" w:hint="eastAsia"/>
                <w:noProof/>
              </w:rPr>
              <w:t>标准化专项资金</w:t>
            </w:r>
            <w:r w:rsidR="00083EE6">
              <w:rPr>
                <w:noProof/>
                <w:webHidden/>
              </w:rPr>
              <w:tab/>
            </w:r>
            <w:r w:rsidR="00083EE6">
              <w:rPr>
                <w:noProof/>
                <w:webHidden/>
              </w:rPr>
              <w:fldChar w:fldCharType="begin"/>
            </w:r>
            <w:r w:rsidR="00083EE6">
              <w:rPr>
                <w:noProof/>
                <w:webHidden/>
              </w:rPr>
              <w:instrText xml:space="preserve"> PAGEREF _Toc372726563 \h </w:instrText>
            </w:r>
            <w:r w:rsidR="00083EE6">
              <w:rPr>
                <w:noProof/>
                <w:webHidden/>
              </w:rPr>
            </w:r>
            <w:r w:rsidR="00083EE6">
              <w:rPr>
                <w:noProof/>
                <w:webHidden/>
              </w:rPr>
              <w:fldChar w:fldCharType="separate"/>
            </w:r>
            <w:r w:rsidR="00083EE6">
              <w:rPr>
                <w:noProof/>
                <w:webHidden/>
              </w:rPr>
              <w:t>18</w:t>
            </w:r>
            <w:r w:rsidR="00083EE6">
              <w:rPr>
                <w:noProof/>
                <w:webHidden/>
              </w:rPr>
              <w:fldChar w:fldCharType="end"/>
            </w:r>
          </w:hyperlink>
        </w:p>
        <w:p w:rsidR="00083EE6" w:rsidRDefault="00D13B14">
          <w:pPr>
            <w:pStyle w:val="30"/>
            <w:tabs>
              <w:tab w:val="right" w:leader="dot" w:pos="8630"/>
            </w:tabs>
            <w:rPr>
              <w:noProof/>
            </w:rPr>
          </w:pPr>
          <w:hyperlink w:anchor="_Toc372726564" w:history="1">
            <w:r w:rsidR="00083EE6" w:rsidRPr="000952BB">
              <w:rPr>
                <w:rStyle w:val="a7"/>
                <w:rFonts w:asciiTheme="minorEastAsia" w:hAnsiTheme="minorEastAsia"/>
                <w:noProof/>
              </w:rPr>
              <w:t>10-2-6</w:t>
            </w:r>
            <w:r w:rsidR="00083EE6" w:rsidRPr="000952BB">
              <w:rPr>
                <w:rStyle w:val="a7"/>
                <w:rFonts w:asciiTheme="minorEastAsia" w:hAnsiTheme="minorEastAsia" w:hint="eastAsia"/>
                <w:noProof/>
              </w:rPr>
              <w:t>国际合作研发项目</w:t>
            </w:r>
            <w:r w:rsidR="00083EE6">
              <w:rPr>
                <w:noProof/>
                <w:webHidden/>
              </w:rPr>
              <w:tab/>
            </w:r>
            <w:r w:rsidR="00083EE6">
              <w:rPr>
                <w:noProof/>
                <w:webHidden/>
              </w:rPr>
              <w:fldChar w:fldCharType="begin"/>
            </w:r>
            <w:r w:rsidR="00083EE6">
              <w:rPr>
                <w:noProof/>
                <w:webHidden/>
              </w:rPr>
              <w:instrText xml:space="preserve"> PAGEREF _Toc372726564 \h </w:instrText>
            </w:r>
            <w:r w:rsidR="00083EE6">
              <w:rPr>
                <w:noProof/>
                <w:webHidden/>
              </w:rPr>
            </w:r>
            <w:r w:rsidR="00083EE6">
              <w:rPr>
                <w:noProof/>
                <w:webHidden/>
              </w:rPr>
              <w:fldChar w:fldCharType="separate"/>
            </w:r>
            <w:r w:rsidR="00083EE6">
              <w:rPr>
                <w:noProof/>
                <w:webHidden/>
              </w:rPr>
              <w:t>20</w:t>
            </w:r>
            <w:r w:rsidR="00083EE6">
              <w:rPr>
                <w:noProof/>
                <w:webHidden/>
              </w:rPr>
              <w:fldChar w:fldCharType="end"/>
            </w:r>
          </w:hyperlink>
        </w:p>
        <w:p w:rsidR="00083EE6" w:rsidRDefault="00D13B14">
          <w:pPr>
            <w:pStyle w:val="30"/>
            <w:tabs>
              <w:tab w:val="right" w:leader="dot" w:pos="8630"/>
            </w:tabs>
            <w:rPr>
              <w:noProof/>
            </w:rPr>
          </w:pPr>
          <w:hyperlink w:anchor="_Toc372726565" w:history="1">
            <w:r w:rsidR="00083EE6" w:rsidRPr="000952BB">
              <w:rPr>
                <w:rStyle w:val="a7"/>
                <w:rFonts w:asciiTheme="minorEastAsia" w:hAnsiTheme="minorEastAsia"/>
                <w:noProof/>
              </w:rPr>
              <w:t xml:space="preserve">10-2-7 </w:t>
            </w:r>
            <w:r w:rsidR="00083EE6" w:rsidRPr="000952BB">
              <w:rPr>
                <w:rStyle w:val="a7"/>
                <w:rFonts w:asciiTheme="minorEastAsia" w:hAnsiTheme="minorEastAsia" w:hint="eastAsia"/>
                <w:noProof/>
              </w:rPr>
              <w:t>境外拓展项目</w:t>
            </w:r>
            <w:r w:rsidR="00083EE6">
              <w:rPr>
                <w:noProof/>
                <w:webHidden/>
              </w:rPr>
              <w:tab/>
            </w:r>
            <w:r w:rsidR="00083EE6">
              <w:rPr>
                <w:noProof/>
                <w:webHidden/>
              </w:rPr>
              <w:fldChar w:fldCharType="begin"/>
            </w:r>
            <w:r w:rsidR="00083EE6">
              <w:rPr>
                <w:noProof/>
                <w:webHidden/>
              </w:rPr>
              <w:instrText xml:space="preserve"> PAGEREF _Toc372726565 \h </w:instrText>
            </w:r>
            <w:r w:rsidR="00083EE6">
              <w:rPr>
                <w:noProof/>
                <w:webHidden/>
              </w:rPr>
            </w:r>
            <w:r w:rsidR="00083EE6">
              <w:rPr>
                <w:noProof/>
                <w:webHidden/>
              </w:rPr>
              <w:fldChar w:fldCharType="separate"/>
            </w:r>
            <w:r w:rsidR="00083EE6">
              <w:rPr>
                <w:noProof/>
                <w:webHidden/>
              </w:rPr>
              <w:t>22</w:t>
            </w:r>
            <w:r w:rsidR="00083EE6">
              <w:rPr>
                <w:noProof/>
                <w:webHidden/>
              </w:rPr>
              <w:fldChar w:fldCharType="end"/>
            </w:r>
          </w:hyperlink>
        </w:p>
        <w:p w:rsidR="00083EE6" w:rsidRDefault="00D13B14">
          <w:pPr>
            <w:pStyle w:val="30"/>
            <w:tabs>
              <w:tab w:val="right" w:leader="dot" w:pos="8630"/>
            </w:tabs>
            <w:rPr>
              <w:noProof/>
            </w:rPr>
          </w:pPr>
          <w:hyperlink w:anchor="_Toc372726566" w:history="1">
            <w:r w:rsidR="00083EE6" w:rsidRPr="000952BB">
              <w:rPr>
                <w:rStyle w:val="a7"/>
                <w:rFonts w:asciiTheme="minorEastAsia" w:hAnsiTheme="minorEastAsia" w:cs="宋体"/>
                <w:noProof/>
                <w:kern w:val="0"/>
              </w:rPr>
              <w:t>10-2-8</w:t>
            </w:r>
            <w:r w:rsidR="00083EE6" w:rsidRPr="000952BB">
              <w:rPr>
                <w:rStyle w:val="a7"/>
                <w:rFonts w:asciiTheme="minorEastAsia" w:hAnsiTheme="minorEastAsia" w:cs="宋体" w:hint="eastAsia"/>
                <w:noProof/>
                <w:kern w:val="0"/>
              </w:rPr>
              <w:t>专利资助专项资金</w:t>
            </w:r>
            <w:r w:rsidR="00083EE6">
              <w:rPr>
                <w:noProof/>
                <w:webHidden/>
              </w:rPr>
              <w:tab/>
            </w:r>
            <w:r w:rsidR="00083EE6">
              <w:rPr>
                <w:noProof/>
                <w:webHidden/>
              </w:rPr>
              <w:fldChar w:fldCharType="begin"/>
            </w:r>
            <w:r w:rsidR="00083EE6">
              <w:rPr>
                <w:noProof/>
                <w:webHidden/>
              </w:rPr>
              <w:instrText xml:space="preserve"> PAGEREF _Toc372726566 \h </w:instrText>
            </w:r>
            <w:r w:rsidR="00083EE6">
              <w:rPr>
                <w:noProof/>
                <w:webHidden/>
              </w:rPr>
            </w:r>
            <w:r w:rsidR="00083EE6">
              <w:rPr>
                <w:noProof/>
                <w:webHidden/>
              </w:rPr>
              <w:fldChar w:fldCharType="separate"/>
            </w:r>
            <w:r w:rsidR="00083EE6">
              <w:rPr>
                <w:noProof/>
                <w:webHidden/>
              </w:rPr>
              <w:t>28</w:t>
            </w:r>
            <w:r w:rsidR="00083EE6">
              <w:rPr>
                <w:noProof/>
                <w:webHidden/>
              </w:rPr>
              <w:fldChar w:fldCharType="end"/>
            </w:r>
          </w:hyperlink>
        </w:p>
        <w:p w:rsidR="00083EE6" w:rsidRDefault="00D13B14">
          <w:pPr>
            <w:pStyle w:val="30"/>
            <w:tabs>
              <w:tab w:val="right" w:leader="dot" w:pos="8630"/>
            </w:tabs>
            <w:rPr>
              <w:noProof/>
            </w:rPr>
          </w:pPr>
          <w:hyperlink w:anchor="_Toc372726567" w:history="1">
            <w:r w:rsidR="00083EE6" w:rsidRPr="000952BB">
              <w:rPr>
                <w:rStyle w:val="a7"/>
                <w:rFonts w:asciiTheme="minorEastAsia" w:hAnsiTheme="minorEastAsia"/>
                <w:noProof/>
              </w:rPr>
              <w:t>10-2-9</w:t>
            </w:r>
            <w:r w:rsidR="00083EE6" w:rsidRPr="000952BB">
              <w:rPr>
                <w:rStyle w:val="a7"/>
                <w:rFonts w:asciiTheme="minorEastAsia" w:hAnsiTheme="minorEastAsia" w:hint="eastAsia"/>
                <w:noProof/>
              </w:rPr>
              <w:t>企业研发中心研发投入补贴</w:t>
            </w:r>
            <w:r w:rsidR="00083EE6">
              <w:rPr>
                <w:noProof/>
                <w:webHidden/>
              </w:rPr>
              <w:tab/>
            </w:r>
            <w:r w:rsidR="00083EE6">
              <w:rPr>
                <w:noProof/>
                <w:webHidden/>
              </w:rPr>
              <w:fldChar w:fldCharType="begin"/>
            </w:r>
            <w:r w:rsidR="00083EE6">
              <w:rPr>
                <w:noProof/>
                <w:webHidden/>
              </w:rPr>
              <w:instrText xml:space="preserve"> PAGEREF _Toc372726567 \h </w:instrText>
            </w:r>
            <w:r w:rsidR="00083EE6">
              <w:rPr>
                <w:noProof/>
                <w:webHidden/>
              </w:rPr>
            </w:r>
            <w:r w:rsidR="00083EE6">
              <w:rPr>
                <w:noProof/>
                <w:webHidden/>
              </w:rPr>
              <w:fldChar w:fldCharType="separate"/>
            </w:r>
            <w:r w:rsidR="00083EE6">
              <w:rPr>
                <w:noProof/>
                <w:webHidden/>
              </w:rPr>
              <w:t>30</w:t>
            </w:r>
            <w:r w:rsidR="00083EE6">
              <w:rPr>
                <w:noProof/>
                <w:webHidden/>
              </w:rPr>
              <w:fldChar w:fldCharType="end"/>
            </w:r>
          </w:hyperlink>
        </w:p>
        <w:p w:rsidR="00083EE6" w:rsidRDefault="00D13B14">
          <w:pPr>
            <w:pStyle w:val="30"/>
            <w:tabs>
              <w:tab w:val="right" w:leader="dot" w:pos="8630"/>
            </w:tabs>
            <w:rPr>
              <w:noProof/>
            </w:rPr>
          </w:pPr>
          <w:hyperlink w:anchor="_Toc372726568" w:history="1">
            <w:r w:rsidR="00083EE6" w:rsidRPr="000952BB">
              <w:rPr>
                <w:rStyle w:val="a7"/>
                <w:rFonts w:asciiTheme="minorEastAsia" w:hAnsiTheme="minorEastAsia"/>
                <w:noProof/>
              </w:rPr>
              <w:t>10-2-10</w:t>
            </w:r>
            <w:r w:rsidR="00083EE6" w:rsidRPr="000952BB">
              <w:rPr>
                <w:rStyle w:val="a7"/>
                <w:rFonts w:asciiTheme="minorEastAsia" w:hAnsiTheme="minorEastAsia" w:hint="eastAsia"/>
                <w:noProof/>
              </w:rPr>
              <w:t>社会事业研发项目</w:t>
            </w:r>
            <w:r w:rsidR="00083EE6">
              <w:rPr>
                <w:noProof/>
                <w:webHidden/>
              </w:rPr>
              <w:tab/>
            </w:r>
            <w:r w:rsidR="00083EE6">
              <w:rPr>
                <w:noProof/>
                <w:webHidden/>
              </w:rPr>
              <w:fldChar w:fldCharType="begin"/>
            </w:r>
            <w:r w:rsidR="00083EE6">
              <w:rPr>
                <w:noProof/>
                <w:webHidden/>
              </w:rPr>
              <w:instrText xml:space="preserve"> PAGEREF _Toc372726568 \h </w:instrText>
            </w:r>
            <w:r w:rsidR="00083EE6">
              <w:rPr>
                <w:noProof/>
                <w:webHidden/>
              </w:rPr>
            </w:r>
            <w:r w:rsidR="00083EE6">
              <w:rPr>
                <w:noProof/>
                <w:webHidden/>
              </w:rPr>
              <w:fldChar w:fldCharType="separate"/>
            </w:r>
            <w:r w:rsidR="00083EE6">
              <w:rPr>
                <w:noProof/>
                <w:webHidden/>
              </w:rPr>
              <w:t>31</w:t>
            </w:r>
            <w:r w:rsidR="00083EE6">
              <w:rPr>
                <w:noProof/>
                <w:webHidden/>
              </w:rPr>
              <w:fldChar w:fldCharType="end"/>
            </w:r>
          </w:hyperlink>
        </w:p>
        <w:p w:rsidR="00083EE6" w:rsidRDefault="00D13B14">
          <w:pPr>
            <w:pStyle w:val="30"/>
            <w:tabs>
              <w:tab w:val="right" w:leader="dot" w:pos="8630"/>
            </w:tabs>
            <w:rPr>
              <w:noProof/>
            </w:rPr>
          </w:pPr>
          <w:hyperlink w:anchor="_Toc372726569" w:history="1">
            <w:r w:rsidR="00083EE6" w:rsidRPr="000952BB">
              <w:rPr>
                <w:rStyle w:val="a7"/>
                <w:rFonts w:asciiTheme="minorEastAsia" w:hAnsiTheme="minorEastAsia"/>
                <w:noProof/>
              </w:rPr>
              <w:t>10-2-11</w:t>
            </w:r>
            <w:r w:rsidR="00083EE6" w:rsidRPr="000952BB">
              <w:rPr>
                <w:rStyle w:val="a7"/>
                <w:rFonts w:asciiTheme="minorEastAsia" w:hAnsiTheme="minorEastAsia" w:hint="eastAsia"/>
                <w:noProof/>
              </w:rPr>
              <w:t>配套上级科技项目</w:t>
            </w:r>
            <w:r w:rsidR="00083EE6">
              <w:rPr>
                <w:noProof/>
                <w:webHidden/>
              </w:rPr>
              <w:tab/>
            </w:r>
            <w:r w:rsidR="00083EE6">
              <w:rPr>
                <w:noProof/>
                <w:webHidden/>
              </w:rPr>
              <w:fldChar w:fldCharType="begin"/>
            </w:r>
            <w:r w:rsidR="00083EE6">
              <w:rPr>
                <w:noProof/>
                <w:webHidden/>
              </w:rPr>
              <w:instrText xml:space="preserve"> PAGEREF _Toc372726569 \h </w:instrText>
            </w:r>
            <w:r w:rsidR="00083EE6">
              <w:rPr>
                <w:noProof/>
                <w:webHidden/>
              </w:rPr>
            </w:r>
            <w:r w:rsidR="00083EE6">
              <w:rPr>
                <w:noProof/>
                <w:webHidden/>
              </w:rPr>
              <w:fldChar w:fldCharType="separate"/>
            </w:r>
            <w:r w:rsidR="00083EE6">
              <w:rPr>
                <w:noProof/>
                <w:webHidden/>
              </w:rPr>
              <w:t>32</w:t>
            </w:r>
            <w:r w:rsidR="00083EE6">
              <w:rPr>
                <w:noProof/>
                <w:webHidden/>
              </w:rPr>
              <w:fldChar w:fldCharType="end"/>
            </w:r>
          </w:hyperlink>
        </w:p>
        <w:p w:rsidR="00083EE6" w:rsidRDefault="00D13B14">
          <w:pPr>
            <w:pStyle w:val="30"/>
            <w:tabs>
              <w:tab w:val="right" w:leader="dot" w:pos="8630"/>
            </w:tabs>
            <w:rPr>
              <w:noProof/>
            </w:rPr>
          </w:pPr>
          <w:hyperlink w:anchor="_Toc372726570" w:history="1">
            <w:r w:rsidR="00083EE6" w:rsidRPr="000952BB">
              <w:rPr>
                <w:rStyle w:val="a7"/>
                <w:rFonts w:asciiTheme="minorEastAsia" w:hAnsiTheme="minorEastAsia"/>
                <w:noProof/>
              </w:rPr>
              <w:t>10-2-12</w:t>
            </w:r>
            <w:r w:rsidR="00083EE6" w:rsidRPr="000952BB">
              <w:rPr>
                <w:rStyle w:val="a7"/>
                <w:rFonts w:asciiTheme="minorEastAsia" w:hAnsiTheme="minorEastAsia" w:hint="eastAsia"/>
                <w:noProof/>
              </w:rPr>
              <w:t>星火计划项目</w:t>
            </w:r>
            <w:r w:rsidR="00083EE6">
              <w:rPr>
                <w:noProof/>
                <w:webHidden/>
              </w:rPr>
              <w:tab/>
            </w:r>
            <w:r w:rsidR="00083EE6">
              <w:rPr>
                <w:noProof/>
                <w:webHidden/>
              </w:rPr>
              <w:fldChar w:fldCharType="begin"/>
            </w:r>
            <w:r w:rsidR="00083EE6">
              <w:rPr>
                <w:noProof/>
                <w:webHidden/>
              </w:rPr>
              <w:instrText xml:space="preserve"> PAGEREF _Toc372726570 \h </w:instrText>
            </w:r>
            <w:r w:rsidR="00083EE6">
              <w:rPr>
                <w:noProof/>
                <w:webHidden/>
              </w:rPr>
            </w:r>
            <w:r w:rsidR="00083EE6">
              <w:rPr>
                <w:noProof/>
                <w:webHidden/>
              </w:rPr>
              <w:fldChar w:fldCharType="separate"/>
            </w:r>
            <w:r w:rsidR="00083EE6">
              <w:rPr>
                <w:noProof/>
                <w:webHidden/>
              </w:rPr>
              <w:t>32</w:t>
            </w:r>
            <w:r w:rsidR="00083EE6">
              <w:rPr>
                <w:noProof/>
                <w:webHidden/>
              </w:rPr>
              <w:fldChar w:fldCharType="end"/>
            </w:r>
          </w:hyperlink>
        </w:p>
        <w:p w:rsidR="00083EE6" w:rsidRDefault="00D13B14">
          <w:pPr>
            <w:pStyle w:val="30"/>
            <w:tabs>
              <w:tab w:val="right" w:leader="dot" w:pos="8630"/>
            </w:tabs>
            <w:rPr>
              <w:noProof/>
            </w:rPr>
          </w:pPr>
          <w:hyperlink w:anchor="_Toc372726571" w:history="1">
            <w:r w:rsidR="00083EE6" w:rsidRPr="000952BB">
              <w:rPr>
                <w:rStyle w:val="a7"/>
                <w:rFonts w:asciiTheme="minorEastAsia" w:hAnsiTheme="minorEastAsia"/>
                <w:noProof/>
              </w:rPr>
              <w:t>10-2-13</w:t>
            </w:r>
            <w:r w:rsidR="00083EE6" w:rsidRPr="000952BB">
              <w:rPr>
                <w:rStyle w:val="a7"/>
                <w:rFonts w:asciiTheme="minorEastAsia" w:hAnsiTheme="minorEastAsia" w:hint="eastAsia"/>
                <w:noProof/>
              </w:rPr>
              <w:t>海淀区创新资金贷款贴息项目</w:t>
            </w:r>
            <w:r w:rsidR="00083EE6">
              <w:rPr>
                <w:noProof/>
                <w:webHidden/>
              </w:rPr>
              <w:tab/>
            </w:r>
            <w:r w:rsidR="00083EE6">
              <w:rPr>
                <w:noProof/>
                <w:webHidden/>
              </w:rPr>
              <w:fldChar w:fldCharType="begin"/>
            </w:r>
            <w:r w:rsidR="00083EE6">
              <w:rPr>
                <w:noProof/>
                <w:webHidden/>
              </w:rPr>
              <w:instrText xml:space="preserve"> PAGEREF _Toc372726571 \h </w:instrText>
            </w:r>
            <w:r w:rsidR="00083EE6">
              <w:rPr>
                <w:noProof/>
                <w:webHidden/>
              </w:rPr>
            </w:r>
            <w:r w:rsidR="00083EE6">
              <w:rPr>
                <w:noProof/>
                <w:webHidden/>
              </w:rPr>
              <w:fldChar w:fldCharType="separate"/>
            </w:r>
            <w:r w:rsidR="00083EE6">
              <w:rPr>
                <w:noProof/>
                <w:webHidden/>
              </w:rPr>
              <w:t>33</w:t>
            </w:r>
            <w:r w:rsidR="00083EE6">
              <w:rPr>
                <w:noProof/>
                <w:webHidden/>
              </w:rPr>
              <w:fldChar w:fldCharType="end"/>
            </w:r>
          </w:hyperlink>
        </w:p>
        <w:p w:rsidR="00083EE6" w:rsidRDefault="00D13B14">
          <w:pPr>
            <w:pStyle w:val="30"/>
            <w:tabs>
              <w:tab w:val="right" w:leader="dot" w:pos="8630"/>
            </w:tabs>
            <w:rPr>
              <w:noProof/>
            </w:rPr>
          </w:pPr>
          <w:hyperlink w:anchor="_Toc372726572" w:history="1">
            <w:r w:rsidR="00083EE6" w:rsidRPr="000952BB">
              <w:rPr>
                <w:rStyle w:val="a7"/>
                <w:rFonts w:asciiTheme="minorEastAsia" w:hAnsiTheme="minorEastAsia" w:cs="宋体"/>
                <w:noProof/>
                <w:kern w:val="0"/>
              </w:rPr>
              <w:t>10-2-14</w:t>
            </w:r>
            <w:r w:rsidR="00083EE6" w:rsidRPr="000952BB">
              <w:rPr>
                <w:rStyle w:val="a7"/>
                <w:rFonts w:asciiTheme="minorEastAsia" w:hAnsiTheme="minorEastAsia" w:cs="宋体" w:hint="eastAsia"/>
                <w:noProof/>
                <w:kern w:val="0"/>
              </w:rPr>
              <w:t>企业参与军工项目奖励</w:t>
            </w:r>
            <w:r w:rsidR="00083EE6">
              <w:rPr>
                <w:noProof/>
                <w:webHidden/>
              </w:rPr>
              <w:tab/>
            </w:r>
            <w:r w:rsidR="00083EE6">
              <w:rPr>
                <w:noProof/>
                <w:webHidden/>
              </w:rPr>
              <w:fldChar w:fldCharType="begin"/>
            </w:r>
            <w:r w:rsidR="00083EE6">
              <w:rPr>
                <w:noProof/>
                <w:webHidden/>
              </w:rPr>
              <w:instrText xml:space="preserve"> PAGEREF _Toc372726572 \h </w:instrText>
            </w:r>
            <w:r w:rsidR="00083EE6">
              <w:rPr>
                <w:noProof/>
                <w:webHidden/>
              </w:rPr>
            </w:r>
            <w:r w:rsidR="00083EE6">
              <w:rPr>
                <w:noProof/>
                <w:webHidden/>
              </w:rPr>
              <w:fldChar w:fldCharType="separate"/>
            </w:r>
            <w:r w:rsidR="00083EE6">
              <w:rPr>
                <w:noProof/>
                <w:webHidden/>
              </w:rPr>
              <w:t>36</w:t>
            </w:r>
            <w:r w:rsidR="00083EE6">
              <w:rPr>
                <w:noProof/>
                <w:webHidden/>
              </w:rPr>
              <w:fldChar w:fldCharType="end"/>
            </w:r>
          </w:hyperlink>
        </w:p>
        <w:p w:rsidR="00083EE6" w:rsidRDefault="00D13B14">
          <w:pPr>
            <w:pStyle w:val="20"/>
            <w:tabs>
              <w:tab w:val="right" w:leader="dot" w:pos="8630"/>
            </w:tabs>
            <w:rPr>
              <w:noProof/>
            </w:rPr>
          </w:pPr>
          <w:hyperlink w:anchor="_Toc372726573" w:history="1">
            <w:r w:rsidR="00083EE6" w:rsidRPr="000952BB">
              <w:rPr>
                <w:rStyle w:val="a7"/>
                <w:rFonts w:asciiTheme="minorEastAsia" w:hAnsiTheme="minorEastAsia"/>
                <w:noProof/>
              </w:rPr>
              <w:t>10-3</w:t>
            </w:r>
            <w:r w:rsidR="00083EE6" w:rsidRPr="000952BB">
              <w:rPr>
                <w:rStyle w:val="a7"/>
                <w:rFonts w:asciiTheme="minorEastAsia" w:hAnsiTheme="minorEastAsia" w:hint="eastAsia"/>
                <w:noProof/>
              </w:rPr>
              <w:t>、海淀区促进科技服务业发展支持办法</w:t>
            </w:r>
            <w:r w:rsidR="00083EE6">
              <w:rPr>
                <w:noProof/>
                <w:webHidden/>
              </w:rPr>
              <w:tab/>
            </w:r>
            <w:r w:rsidR="00083EE6">
              <w:rPr>
                <w:noProof/>
                <w:webHidden/>
              </w:rPr>
              <w:fldChar w:fldCharType="begin"/>
            </w:r>
            <w:r w:rsidR="00083EE6">
              <w:rPr>
                <w:noProof/>
                <w:webHidden/>
              </w:rPr>
              <w:instrText xml:space="preserve"> PAGEREF _Toc372726573 \h </w:instrText>
            </w:r>
            <w:r w:rsidR="00083EE6">
              <w:rPr>
                <w:noProof/>
                <w:webHidden/>
              </w:rPr>
            </w:r>
            <w:r w:rsidR="00083EE6">
              <w:rPr>
                <w:noProof/>
                <w:webHidden/>
              </w:rPr>
              <w:fldChar w:fldCharType="separate"/>
            </w:r>
            <w:r w:rsidR="00083EE6">
              <w:rPr>
                <w:noProof/>
                <w:webHidden/>
              </w:rPr>
              <w:t>37</w:t>
            </w:r>
            <w:r w:rsidR="00083EE6">
              <w:rPr>
                <w:noProof/>
                <w:webHidden/>
              </w:rPr>
              <w:fldChar w:fldCharType="end"/>
            </w:r>
          </w:hyperlink>
        </w:p>
        <w:p w:rsidR="00083EE6" w:rsidRDefault="00D13B14">
          <w:pPr>
            <w:pStyle w:val="30"/>
            <w:tabs>
              <w:tab w:val="right" w:leader="dot" w:pos="8630"/>
            </w:tabs>
            <w:rPr>
              <w:noProof/>
            </w:rPr>
          </w:pPr>
          <w:hyperlink w:anchor="_Toc372726574" w:history="1">
            <w:r w:rsidR="00083EE6" w:rsidRPr="000952BB">
              <w:rPr>
                <w:rStyle w:val="a7"/>
                <w:rFonts w:asciiTheme="minorEastAsia" w:hAnsiTheme="minorEastAsia"/>
                <w:noProof/>
              </w:rPr>
              <w:t>10-3-1</w:t>
            </w:r>
            <w:r w:rsidR="00083EE6" w:rsidRPr="000952BB">
              <w:rPr>
                <w:rStyle w:val="a7"/>
                <w:rFonts w:asciiTheme="minorEastAsia" w:hAnsiTheme="minorEastAsia" w:hint="eastAsia"/>
                <w:noProof/>
              </w:rPr>
              <w:t>公共研发测试服务平台资助</w:t>
            </w:r>
            <w:r w:rsidR="00083EE6">
              <w:rPr>
                <w:noProof/>
                <w:webHidden/>
              </w:rPr>
              <w:tab/>
            </w:r>
            <w:r w:rsidR="00083EE6">
              <w:rPr>
                <w:noProof/>
                <w:webHidden/>
              </w:rPr>
              <w:fldChar w:fldCharType="begin"/>
            </w:r>
            <w:r w:rsidR="00083EE6">
              <w:rPr>
                <w:noProof/>
                <w:webHidden/>
              </w:rPr>
              <w:instrText xml:space="preserve"> PAGEREF _Toc372726574 \h </w:instrText>
            </w:r>
            <w:r w:rsidR="00083EE6">
              <w:rPr>
                <w:noProof/>
                <w:webHidden/>
              </w:rPr>
            </w:r>
            <w:r w:rsidR="00083EE6">
              <w:rPr>
                <w:noProof/>
                <w:webHidden/>
              </w:rPr>
              <w:fldChar w:fldCharType="separate"/>
            </w:r>
            <w:r w:rsidR="00083EE6">
              <w:rPr>
                <w:noProof/>
                <w:webHidden/>
              </w:rPr>
              <w:t>39</w:t>
            </w:r>
            <w:r w:rsidR="00083EE6">
              <w:rPr>
                <w:noProof/>
                <w:webHidden/>
              </w:rPr>
              <w:fldChar w:fldCharType="end"/>
            </w:r>
          </w:hyperlink>
        </w:p>
        <w:p w:rsidR="00083EE6" w:rsidRDefault="00D13B14">
          <w:pPr>
            <w:pStyle w:val="30"/>
            <w:tabs>
              <w:tab w:val="right" w:leader="dot" w:pos="8630"/>
            </w:tabs>
            <w:rPr>
              <w:noProof/>
            </w:rPr>
          </w:pPr>
          <w:hyperlink w:anchor="_Toc372726575" w:history="1">
            <w:r w:rsidR="00083EE6" w:rsidRPr="000952BB">
              <w:rPr>
                <w:rStyle w:val="a7"/>
                <w:rFonts w:asciiTheme="minorEastAsia" w:hAnsiTheme="minorEastAsia"/>
                <w:noProof/>
              </w:rPr>
              <w:t>10-3-2</w:t>
            </w:r>
            <w:r w:rsidR="00083EE6" w:rsidRPr="000952BB">
              <w:rPr>
                <w:rStyle w:val="a7"/>
                <w:rFonts w:asciiTheme="minorEastAsia" w:hAnsiTheme="minorEastAsia" w:hint="eastAsia"/>
                <w:noProof/>
              </w:rPr>
              <w:t>技术转移信息服务平台与知识产权服务机构专项</w:t>
            </w:r>
            <w:r w:rsidR="00083EE6">
              <w:rPr>
                <w:noProof/>
                <w:webHidden/>
              </w:rPr>
              <w:tab/>
            </w:r>
            <w:r w:rsidR="00083EE6">
              <w:rPr>
                <w:noProof/>
                <w:webHidden/>
              </w:rPr>
              <w:fldChar w:fldCharType="begin"/>
            </w:r>
            <w:r w:rsidR="00083EE6">
              <w:rPr>
                <w:noProof/>
                <w:webHidden/>
              </w:rPr>
              <w:instrText xml:space="preserve"> PAGEREF _Toc372726575 \h </w:instrText>
            </w:r>
            <w:r w:rsidR="00083EE6">
              <w:rPr>
                <w:noProof/>
                <w:webHidden/>
              </w:rPr>
            </w:r>
            <w:r w:rsidR="00083EE6">
              <w:rPr>
                <w:noProof/>
                <w:webHidden/>
              </w:rPr>
              <w:fldChar w:fldCharType="separate"/>
            </w:r>
            <w:r w:rsidR="00083EE6">
              <w:rPr>
                <w:noProof/>
                <w:webHidden/>
              </w:rPr>
              <w:t>40</w:t>
            </w:r>
            <w:r w:rsidR="00083EE6">
              <w:rPr>
                <w:noProof/>
                <w:webHidden/>
              </w:rPr>
              <w:fldChar w:fldCharType="end"/>
            </w:r>
          </w:hyperlink>
        </w:p>
        <w:p w:rsidR="00083EE6" w:rsidRDefault="00D13B14">
          <w:pPr>
            <w:pStyle w:val="30"/>
            <w:tabs>
              <w:tab w:val="right" w:leader="dot" w:pos="8630"/>
            </w:tabs>
            <w:rPr>
              <w:noProof/>
            </w:rPr>
          </w:pPr>
          <w:hyperlink w:anchor="_Toc372726576" w:history="1">
            <w:r w:rsidR="00083EE6" w:rsidRPr="000952BB">
              <w:rPr>
                <w:rStyle w:val="a7"/>
                <w:rFonts w:asciiTheme="minorEastAsia" w:hAnsiTheme="minorEastAsia"/>
                <w:noProof/>
              </w:rPr>
              <w:t>10-3-3</w:t>
            </w:r>
            <w:r w:rsidR="00083EE6" w:rsidRPr="000952BB">
              <w:rPr>
                <w:rStyle w:val="a7"/>
                <w:rFonts w:asciiTheme="minorEastAsia" w:hAnsiTheme="minorEastAsia" w:hint="eastAsia"/>
                <w:noProof/>
              </w:rPr>
              <w:t>创新创业服务载体专项补贴</w:t>
            </w:r>
            <w:r w:rsidR="00083EE6">
              <w:rPr>
                <w:noProof/>
                <w:webHidden/>
              </w:rPr>
              <w:tab/>
            </w:r>
            <w:r w:rsidR="00083EE6">
              <w:rPr>
                <w:noProof/>
                <w:webHidden/>
              </w:rPr>
              <w:fldChar w:fldCharType="begin"/>
            </w:r>
            <w:r w:rsidR="00083EE6">
              <w:rPr>
                <w:noProof/>
                <w:webHidden/>
              </w:rPr>
              <w:instrText xml:space="preserve"> PAGEREF _Toc372726576 \h </w:instrText>
            </w:r>
            <w:r w:rsidR="00083EE6">
              <w:rPr>
                <w:noProof/>
                <w:webHidden/>
              </w:rPr>
            </w:r>
            <w:r w:rsidR="00083EE6">
              <w:rPr>
                <w:noProof/>
                <w:webHidden/>
              </w:rPr>
              <w:fldChar w:fldCharType="separate"/>
            </w:r>
            <w:r w:rsidR="00083EE6">
              <w:rPr>
                <w:noProof/>
                <w:webHidden/>
              </w:rPr>
              <w:t>42</w:t>
            </w:r>
            <w:r w:rsidR="00083EE6">
              <w:rPr>
                <w:noProof/>
                <w:webHidden/>
              </w:rPr>
              <w:fldChar w:fldCharType="end"/>
            </w:r>
          </w:hyperlink>
        </w:p>
        <w:p w:rsidR="00083EE6" w:rsidRDefault="00D13B14">
          <w:pPr>
            <w:pStyle w:val="30"/>
            <w:tabs>
              <w:tab w:val="right" w:leader="dot" w:pos="8630"/>
            </w:tabs>
            <w:rPr>
              <w:noProof/>
            </w:rPr>
          </w:pPr>
          <w:hyperlink w:anchor="_Toc372726577" w:history="1">
            <w:r w:rsidR="00083EE6" w:rsidRPr="000952BB">
              <w:rPr>
                <w:rStyle w:val="a7"/>
                <w:rFonts w:asciiTheme="minorEastAsia" w:hAnsiTheme="minorEastAsia"/>
                <w:noProof/>
              </w:rPr>
              <w:t>10-3-4</w:t>
            </w:r>
            <w:r w:rsidR="00083EE6" w:rsidRPr="000952BB">
              <w:rPr>
                <w:rStyle w:val="a7"/>
                <w:rFonts w:asciiTheme="minorEastAsia" w:hAnsiTheme="minorEastAsia" w:hint="eastAsia"/>
                <w:noProof/>
              </w:rPr>
              <w:t>中关村知识产权大厦入驻机构房租补贴</w:t>
            </w:r>
            <w:r w:rsidR="00083EE6">
              <w:rPr>
                <w:noProof/>
                <w:webHidden/>
              </w:rPr>
              <w:tab/>
            </w:r>
            <w:r w:rsidR="00083EE6">
              <w:rPr>
                <w:noProof/>
                <w:webHidden/>
              </w:rPr>
              <w:fldChar w:fldCharType="begin"/>
            </w:r>
            <w:r w:rsidR="00083EE6">
              <w:rPr>
                <w:noProof/>
                <w:webHidden/>
              </w:rPr>
              <w:instrText xml:space="preserve"> PAGEREF _Toc372726577 \h </w:instrText>
            </w:r>
            <w:r w:rsidR="00083EE6">
              <w:rPr>
                <w:noProof/>
                <w:webHidden/>
              </w:rPr>
            </w:r>
            <w:r w:rsidR="00083EE6">
              <w:rPr>
                <w:noProof/>
                <w:webHidden/>
              </w:rPr>
              <w:fldChar w:fldCharType="separate"/>
            </w:r>
            <w:r w:rsidR="00083EE6">
              <w:rPr>
                <w:noProof/>
                <w:webHidden/>
              </w:rPr>
              <w:t>45</w:t>
            </w:r>
            <w:r w:rsidR="00083EE6">
              <w:rPr>
                <w:noProof/>
                <w:webHidden/>
              </w:rPr>
              <w:fldChar w:fldCharType="end"/>
            </w:r>
          </w:hyperlink>
        </w:p>
        <w:p w:rsidR="00083EE6" w:rsidRDefault="00D13B14">
          <w:pPr>
            <w:pStyle w:val="30"/>
            <w:tabs>
              <w:tab w:val="right" w:leader="dot" w:pos="8630"/>
            </w:tabs>
            <w:rPr>
              <w:noProof/>
            </w:rPr>
          </w:pPr>
          <w:hyperlink w:anchor="_Toc372726578" w:history="1">
            <w:r w:rsidR="00083EE6" w:rsidRPr="000952BB">
              <w:rPr>
                <w:rStyle w:val="a7"/>
                <w:rFonts w:asciiTheme="minorEastAsia" w:hAnsiTheme="minorEastAsia"/>
                <w:noProof/>
              </w:rPr>
              <w:t>10-3-5</w:t>
            </w:r>
            <w:r w:rsidR="00083EE6" w:rsidRPr="000952BB">
              <w:rPr>
                <w:rStyle w:val="a7"/>
                <w:rFonts w:asciiTheme="minorEastAsia" w:hAnsiTheme="minorEastAsia" w:hint="eastAsia"/>
                <w:noProof/>
              </w:rPr>
              <w:t>科技中介（行业协会及联盟）专项补贴</w:t>
            </w:r>
            <w:r w:rsidR="00083EE6">
              <w:rPr>
                <w:noProof/>
                <w:webHidden/>
              </w:rPr>
              <w:tab/>
            </w:r>
            <w:r w:rsidR="00083EE6">
              <w:rPr>
                <w:noProof/>
                <w:webHidden/>
              </w:rPr>
              <w:fldChar w:fldCharType="begin"/>
            </w:r>
            <w:r w:rsidR="00083EE6">
              <w:rPr>
                <w:noProof/>
                <w:webHidden/>
              </w:rPr>
              <w:instrText xml:space="preserve"> PAGEREF _Toc372726578 \h </w:instrText>
            </w:r>
            <w:r w:rsidR="00083EE6">
              <w:rPr>
                <w:noProof/>
                <w:webHidden/>
              </w:rPr>
            </w:r>
            <w:r w:rsidR="00083EE6">
              <w:rPr>
                <w:noProof/>
                <w:webHidden/>
              </w:rPr>
              <w:fldChar w:fldCharType="separate"/>
            </w:r>
            <w:r w:rsidR="00083EE6">
              <w:rPr>
                <w:noProof/>
                <w:webHidden/>
              </w:rPr>
              <w:t>45</w:t>
            </w:r>
            <w:r w:rsidR="00083EE6">
              <w:rPr>
                <w:noProof/>
                <w:webHidden/>
              </w:rPr>
              <w:fldChar w:fldCharType="end"/>
            </w:r>
          </w:hyperlink>
        </w:p>
        <w:p w:rsidR="00083EE6" w:rsidRDefault="00D13B14">
          <w:pPr>
            <w:pStyle w:val="20"/>
            <w:tabs>
              <w:tab w:val="right" w:leader="dot" w:pos="8630"/>
            </w:tabs>
            <w:rPr>
              <w:noProof/>
            </w:rPr>
          </w:pPr>
          <w:hyperlink w:anchor="_Toc372726579" w:history="1">
            <w:r w:rsidR="00083EE6" w:rsidRPr="000952BB">
              <w:rPr>
                <w:rStyle w:val="a7"/>
                <w:rFonts w:asciiTheme="minorEastAsia" w:hAnsiTheme="minorEastAsia"/>
                <w:noProof/>
              </w:rPr>
              <w:t>10-4</w:t>
            </w:r>
            <w:r w:rsidR="00083EE6" w:rsidRPr="000952BB">
              <w:rPr>
                <w:rStyle w:val="a7"/>
                <w:rFonts w:asciiTheme="minorEastAsia" w:hAnsiTheme="minorEastAsia" w:hint="eastAsia"/>
                <w:noProof/>
              </w:rPr>
              <w:t>、海淀区促进人才创新创业发展支持办法</w:t>
            </w:r>
            <w:r w:rsidR="00083EE6">
              <w:rPr>
                <w:noProof/>
                <w:webHidden/>
              </w:rPr>
              <w:tab/>
            </w:r>
            <w:r w:rsidR="00083EE6">
              <w:rPr>
                <w:noProof/>
                <w:webHidden/>
              </w:rPr>
              <w:fldChar w:fldCharType="begin"/>
            </w:r>
            <w:r w:rsidR="00083EE6">
              <w:rPr>
                <w:noProof/>
                <w:webHidden/>
              </w:rPr>
              <w:instrText xml:space="preserve"> PAGEREF _Toc372726579 \h </w:instrText>
            </w:r>
            <w:r w:rsidR="00083EE6">
              <w:rPr>
                <w:noProof/>
                <w:webHidden/>
              </w:rPr>
            </w:r>
            <w:r w:rsidR="00083EE6">
              <w:rPr>
                <w:noProof/>
                <w:webHidden/>
              </w:rPr>
              <w:fldChar w:fldCharType="separate"/>
            </w:r>
            <w:r w:rsidR="00083EE6">
              <w:rPr>
                <w:noProof/>
                <w:webHidden/>
              </w:rPr>
              <w:t>46</w:t>
            </w:r>
            <w:r w:rsidR="00083EE6">
              <w:rPr>
                <w:noProof/>
                <w:webHidden/>
              </w:rPr>
              <w:fldChar w:fldCharType="end"/>
            </w:r>
          </w:hyperlink>
        </w:p>
        <w:p w:rsidR="00083EE6" w:rsidRDefault="00D13B14">
          <w:pPr>
            <w:pStyle w:val="30"/>
            <w:tabs>
              <w:tab w:val="right" w:leader="dot" w:pos="8630"/>
            </w:tabs>
            <w:rPr>
              <w:noProof/>
            </w:rPr>
          </w:pPr>
          <w:hyperlink w:anchor="_Toc372726580" w:history="1">
            <w:r w:rsidR="00083EE6" w:rsidRPr="000952BB">
              <w:rPr>
                <w:rStyle w:val="a7"/>
                <w:rFonts w:asciiTheme="minorEastAsia" w:hAnsiTheme="minorEastAsia"/>
                <w:noProof/>
              </w:rPr>
              <w:t>10-4-1</w:t>
            </w:r>
            <w:r w:rsidR="00083EE6" w:rsidRPr="000952BB">
              <w:rPr>
                <w:rStyle w:val="a7"/>
                <w:rFonts w:asciiTheme="minorEastAsia" w:hAnsiTheme="minorEastAsia" w:hint="eastAsia"/>
                <w:noProof/>
              </w:rPr>
              <w:t>创业领军人才或团队资助</w:t>
            </w:r>
            <w:r w:rsidR="00083EE6">
              <w:rPr>
                <w:noProof/>
                <w:webHidden/>
              </w:rPr>
              <w:tab/>
            </w:r>
            <w:r w:rsidR="00083EE6">
              <w:rPr>
                <w:noProof/>
                <w:webHidden/>
              </w:rPr>
              <w:fldChar w:fldCharType="begin"/>
            </w:r>
            <w:r w:rsidR="00083EE6">
              <w:rPr>
                <w:noProof/>
                <w:webHidden/>
              </w:rPr>
              <w:instrText xml:space="preserve"> PAGEREF _Toc372726580 \h </w:instrText>
            </w:r>
            <w:r w:rsidR="00083EE6">
              <w:rPr>
                <w:noProof/>
                <w:webHidden/>
              </w:rPr>
            </w:r>
            <w:r w:rsidR="00083EE6">
              <w:rPr>
                <w:noProof/>
                <w:webHidden/>
              </w:rPr>
              <w:fldChar w:fldCharType="separate"/>
            </w:r>
            <w:r w:rsidR="00083EE6">
              <w:rPr>
                <w:noProof/>
                <w:webHidden/>
              </w:rPr>
              <w:t>49</w:t>
            </w:r>
            <w:r w:rsidR="00083EE6">
              <w:rPr>
                <w:noProof/>
                <w:webHidden/>
              </w:rPr>
              <w:fldChar w:fldCharType="end"/>
            </w:r>
          </w:hyperlink>
        </w:p>
        <w:p w:rsidR="00083EE6" w:rsidRDefault="00D13B14">
          <w:pPr>
            <w:pStyle w:val="30"/>
            <w:tabs>
              <w:tab w:val="right" w:leader="dot" w:pos="8630"/>
            </w:tabs>
            <w:rPr>
              <w:noProof/>
            </w:rPr>
          </w:pPr>
          <w:hyperlink w:anchor="_Toc372726581" w:history="1">
            <w:r w:rsidR="00083EE6" w:rsidRPr="000952BB">
              <w:rPr>
                <w:rStyle w:val="a7"/>
                <w:rFonts w:asciiTheme="minorEastAsia" w:hAnsiTheme="minorEastAsia"/>
                <w:noProof/>
              </w:rPr>
              <w:t xml:space="preserve">10-4-2 </w:t>
            </w:r>
            <w:r w:rsidR="00083EE6" w:rsidRPr="000952BB">
              <w:rPr>
                <w:rStyle w:val="a7"/>
                <w:rFonts w:asciiTheme="minorEastAsia" w:hAnsiTheme="minorEastAsia" w:cs="宋体" w:hint="eastAsia"/>
                <w:noProof/>
                <w:kern w:val="0"/>
              </w:rPr>
              <w:t>创新领军人才或团队资助</w:t>
            </w:r>
            <w:r w:rsidR="00083EE6">
              <w:rPr>
                <w:noProof/>
                <w:webHidden/>
              </w:rPr>
              <w:tab/>
            </w:r>
            <w:r w:rsidR="00083EE6">
              <w:rPr>
                <w:noProof/>
                <w:webHidden/>
              </w:rPr>
              <w:fldChar w:fldCharType="begin"/>
            </w:r>
            <w:r w:rsidR="00083EE6">
              <w:rPr>
                <w:noProof/>
                <w:webHidden/>
              </w:rPr>
              <w:instrText xml:space="preserve"> PAGEREF _Toc372726581 \h </w:instrText>
            </w:r>
            <w:r w:rsidR="00083EE6">
              <w:rPr>
                <w:noProof/>
                <w:webHidden/>
              </w:rPr>
            </w:r>
            <w:r w:rsidR="00083EE6">
              <w:rPr>
                <w:noProof/>
                <w:webHidden/>
              </w:rPr>
              <w:fldChar w:fldCharType="separate"/>
            </w:r>
            <w:r w:rsidR="00083EE6">
              <w:rPr>
                <w:noProof/>
                <w:webHidden/>
              </w:rPr>
              <w:t>50</w:t>
            </w:r>
            <w:r w:rsidR="00083EE6">
              <w:rPr>
                <w:noProof/>
                <w:webHidden/>
              </w:rPr>
              <w:fldChar w:fldCharType="end"/>
            </w:r>
          </w:hyperlink>
        </w:p>
        <w:p w:rsidR="00083EE6" w:rsidRDefault="00D13B14">
          <w:pPr>
            <w:pStyle w:val="30"/>
            <w:tabs>
              <w:tab w:val="right" w:leader="dot" w:pos="8630"/>
            </w:tabs>
            <w:rPr>
              <w:noProof/>
            </w:rPr>
          </w:pPr>
          <w:hyperlink w:anchor="_Toc372726582" w:history="1">
            <w:r w:rsidR="00083EE6" w:rsidRPr="000952BB">
              <w:rPr>
                <w:rStyle w:val="a7"/>
                <w:rFonts w:asciiTheme="minorEastAsia" w:hAnsiTheme="minorEastAsia"/>
                <w:noProof/>
              </w:rPr>
              <w:t>10-4-3</w:t>
            </w:r>
            <w:r w:rsidR="00083EE6" w:rsidRPr="000952BB">
              <w:rPr>
                <w:rStyle w:val="a7"/>
                <w:rFonts w:asciiTheme="minorEastAsia" w:hAnsiTheme="minorEastAsia" w:hint="eastAsia"/>
                <w:noProof/>
              </w:rPr>
              <w:t>青年英才资助</w:t>
            </w:r>
            <w:r w:rsidR="00083EE6">
              <w:rPr>
                <w:noProof/>
                <w:webHidden/>
              </w:rPr>
              <w:tab/>
            </w:r>
            <w:r w:rsidR="00083EE6">
              <w:rPr>
                <w:noProof/>
                <w:webHidden/>
              </w:rPr>
              <w:fldChar w:fldCharType="begin"/>
            </w:r>
            <w:r w:rsidR="00083EE6">
              <w:rPr>
                <w:noProof/>
                <w:webHidden/>
              </w:rPr>
              <w:instrText xml:space="preserve"> PAGEREF _Toc372726582 \h </w:instrText>
            </w:r>
            <w:r w:rsidR="00083EE6">
              <w:rPr>
                <w:noProof/>
                <w:webHidden/>
              </w:rPr>
            </w:r>
            <w:r w:rsidR="00083EE6">
              <w:rPr>
                <w:noProof/>
                <w:webHidden/>
              </w:rPr>
              <w:fldChar w:fldCharType="separate"/>
            </w:r>
            <w:r w:rsidR="00083EE6">
              <w:rPr>
                <w:noProof/>
                <w:webHidden/>
              </w:rPr>
              <w:t>51</w:t>
            </w:r>
            <w:r w:rsidR="00083EE6">
              <w:rPr>
                <w:noProof/>
                <w:webHidden/>
              </w:rPr>
              <w:fldChar w:fldCharType="end"/>
            </w:r>
          </w:hyperlink>
        </w:p>
        <w:p w:rsidR="00083EE6" w:rsidRDefault="00D13B14">
          <w:pPr>
            <w:pStyle w:val="30"/>
            <w:tabs>
              <w:tab w:val="right" w:leader="dot" w:pos="8630"/>
            </w:tabs>
            <w:rPr>
              <w:noProof/>
            </w:rPr>
          </w:pPr>
          <w:hyperlink w:anchor="_Toc372726583" w:history="1">
            <w:r w:rsidR="00083EE6" w:rsidRPr="000952BB">
              <w:rPr>
                <w:rStyle w:val="a7"/>
                <w:rFonts w:asciiTheme="minorEastAsia" w:hAnsiTheme="minorEastAsia"/>
                <w:noProof/>
              </w:rPr>
              <w:t>10-4-4</w:t>
            </w:r>
            <w:r w:rsidR="00083EE6" w:rsidRPr="000952BB">
              <w:rPr>
                <w:rStyle w:val="a7"/>
                <w:rFonts w:asciiTheme="minorEastAsia" w:hAnsiTheme="minorEastAsia" w:hint="eastAsia"/>
                <w:noProof/>
              </w:rPr>
              <w:t>人才引进及服务平台资助</w:t>
            </w:r>
            <w:r w:rsidR="00083EE6">
              <w:rPr>
                <w:noProof/>
                <w:webHidden/>
              </w:rPr>
              <w:tab/>
            </w:r>
            <w:r w:rsidR="00083EE6">
              <w:rPr>
                <w:noProof/>
                <w:webHidden/>
              </w:rPr>
              <w:fldChar w:fldCharType="begin"/>
            </w:r>
            <w:r w:rsidR="00083EE6">
              <w:rPr>
                <w:noProof/>
                <w:webHidden/>
              </w:rPr>
              <w:instrText xml:space="preserve"> PAGEREF _Toc372726583 \h </w:instrText>
            </w:r>
            <w:r w:rsidR="00083EE6">
              <w:rPr>
                <w:noProof/>
                <w:webHidden/>
              </w:rPr>
            </w:r>
            <w:r w:rsidR="00083EE6">
              <w:rPr>
                <w:noProof/>
                <w:webHidden/>
              </w:rPr>
              <w:fldChar w:fldCharType="separate"/>
            </w:r>
            <w:r w:rsidR="00083EE6">
              <w:rPr>
                <w:noProof/>
                <w:webHidden/>
              </w:rPr>
              <w:t>52</w:t>
            </w:r>
            <w:r w:rsidR="00083EE6">
              <w:rPr>
                <w:noProof/>
                <w:webHidden/>
              </w:rPr>
              <w:fldChar w:fldCharType="end"/>
            </w:r>
          </w:hyperlink>
        </w:p>
        <w:p w:rsidR="00083EE6" w:rsidRDefault="00D13B14">
          <w:pPr>
            <w:pStyle w:val="20"/>
            <w:tabs>
              <w:tab w:val="right" w:leader="dot" w:pos="8630"/>
            </w:tabs>
            <w:rPr>
              <w:noProof/>
            </w:rPr>
          </w:pPr>
          <w:hyperlink w:anchor="_Toc372726584" w:history="1">
            <w:r w:rsidR="00083EE6" w:rsidRPr="000952BB">
              <w:rPr>
                <w:rStyle w:val="a7"/>
                <w:rFonts w:asciiTheme="minorEastAsia" w:hAnsiTheme="minorEastAsia"/>
                <w:noProof/>
              </w:rPr>
              <w:t>10-5</w:t>
            </w:r>
            <w:r w:rsidR="00083EE6" w:rsidRPr="000952BB">
              <w:rPr>
                <w:rStyle w:val="a7"/>
                <w:rFonts w:asciiTheme="minorEastAsia" w:hAnsiTheme="minorEastAsia" w:hint="eastAsia"/>
                <w:noProof/>
              </w:rPr>
              <w:t>、海淀区促进重点产业发展支持办法</w:t>
            </w:r>
            <w:r w:rsidR="00083EE6">
              <w:rPr>
                <w:noProof/>
                <w:webHidden/>
              </w:rPr>
              <w:tab/>
            </w:r>
            <w:r w:rsidR="00083EE6">
              <w:rPr>
                <w:noProof/>
                <w:webHidden/>
              </w:rPr>
              <w:fldChar w:fldCharType="begin"/>
            </w:r>
            <w:r w:rsidR="00083EE6">
              <w:rPr>
                <w:noProof/>
                <w:webHidden/>
              </w:rPr>
              <w:instrText xml:space="preserve"> PAGEREF _Toc372726584 \h </w:instrText>
            </w:r>
            <w:r w:rsidR="00083EE6">
              <w:rPr>
                <w:noProof/>
                <w:webHidden/>
              </w:rPr>
            </w:r>
            <w:r w:rsidR="00083EE6">
              <w:rPr>
                <w:noProof/>
                <w:webHidden/>
              </w:rPr>
              <w:fldChar w:fldCharType="separate"/>
            </w:r>
            <w:r w:rsidR="00083EE6">
              <w:rPr>
                <w:noProof/>
                <w:webHidden/>
              </w:rPr>
              <w:t>53</w:t>
            </w:r>
            <w:r w:rsidR="00083EE6">
              <w:rPr>
                <w:noProof/>
                <w:webHidden/>
              </w:rPr>
              <w:fldChar w:fldCharType="end"/>
            </w:r>
          </w:hyperlink>
        </w:p>
        <w:p w:rsidR="00083EE6" w:rsidRDefault="00D13B14">
          <w:pPr>
            <w:pStyle w:val="30"/>
            <w:tabs>
              <w:tab w:val="right" w:leader="dot" w:pos="8630"/>
            </w:tabs>
            <w:rPr>
              <w:noProof/>
            </w:rPr>
          </w:pPr>
          <w:hyperlink w:anchor="_Toc372726585" w:history="1">
            <w:r w:rsidR="00083EE6" w:rsidRPr="000952BB">
              <w:rPr>
                <w:rStyle w:val="a7"/>
                <w:rFonts w:asciiTheme="minorEastAsia" w:hAnsiTheme="minorEastAsia"/>
                <w:noProof/>
              </w:rPr>
              <w:t>10-5-1</w:t>
            </w:r>
            <w:r w:rsidR="00083EE6" w:rsidRPr="000952BB">
              <w:rPr>
                <w:rStyle w:val="a7"/>
                <w:rFonts w:asciiTheme="minorEastAsia" w:hAnsiTheme="minorEastAsia" w:cs="宋体" w:hint="eastAsia"/>
                <w:noProof/>
                <w:kern w:val="0"/>
              </w:rPr>
              <w:t>海淀区文化和科技融合专项资金申报指南</w:t>
            </w:r>
            <w:r w:rsidR="00083EE6">
              <w:rPr>
                <w:noProof/>
                <w:webHidden/>
              </w:rPr>
              <w:tab/>
            </w:r>
            <w:r w:rsidR="00083EE6">
              <w:rPr>
                <w:noProof/>
                <w:webHidden/>
              </w:rPr>
              <w:fldChar w:fldCharType="begin"/>
            </w:r>
            <w:r w:rsidR="00083EE6">
              <w:rPr>
                <w:noProof/>
                <w:webHidden/>
              </w:rPr>
              <w:instrText xml:space="preserve"> PAGEREF _Toc372726585 \h </w:instrText>
            </w:r>
            <w:r w:rsidR="00083EE6">
              <w:rPr>
                <w:noProof/>
                <w:webHidden/>
              </w:rPr>
            </w:r>
            <w:r w:rsidR="00083EE6">
              <w:rPr>
                <w:noProof/>
                <w:webHidden/>
              </w:rPr>
              <w:fldChar w:fldCharType="separate"/>
            </w:r>
            <w:r w:rsidR="00083EE6">
              <w:rPr>
                <w:noProof/>
                <w:webHidden/>
              </w:rPr>
              <w:t>56</w:t>
            </w:r>
            <w:r w:rsidR="00083EE6">
              <w:rPr>
                <w:noProof/>
                <w:webHidden/>
              </w:rPr>
              <w:fldChar w:fldCharType="end"/>
            </w:r>
          </w:hyperlink>
        </w:p>
        <w:p w:rsidR="00083EE6" w:rsidRDefault="00D13B14">
          <w:pPr>
            <w:pStyle w:val="30"/>
            <w:tabs>
              <w:tab w:val="right" w:leader="dot" w:pos="8630"/>
            </w:tabs>
            <w:rPr>
              <w:noProof/>
            </w:rPr>
          </w:pPr>
          <w:hyperlink w:anchor="_Toc372726586" w:history="1">
            <w:r w:rsidR="00083EE6" w:rsidRPr="000952BB">
              <w:rPr>
                <w:rStyle w:val="a7"/>
                <w:rFonts w:asciiTheme="minorEastAsia" w:hAnsiTheme="minorEastAsia"/>
                <w:noProof/>
              </w:rPr>
              <w:t>10-5-2</w:t>
            </w:r>
            <w:r w:rsidR="00083EE6" w:rsidRPr="000952BB">
              <w:rPr>
                <w:rStyle w:val="a7"/>
                <w:rFonts w:asciiTheme="minorEastAsia" w:hAnsiTheme="minorEastAsia" w:hint="eastAsia"/>
                <w:noProof/>
              </w:rPr>
              <w:t>海淀区服务外包产业专项资金</w:t>
            </w:r>
            <w:r w:rsidR="00083EE6">
              <w:rPr>
                <w:noProof/>
                <w:webHidden/>
              </w:rPr>
              <w:tab/>
            </w:r>
            <w:r w:rsidR="00083EE6">
              <w:rPr>
                <w:noProof/>
                <w:webHidden/>
              </w:rPr>
              <w:fldChar w:fldCharType="begin"/>
            </w:r>
            <w:r w:rsidR="00083EE6">
              <w:rPr>
                <w:noProof/>
                <w:webHidden/>
              </w:rPr>
              <w:instrText xml:space="preserve"> PAGEREF _Toc372726586 \h </w:instrText>
            </w:r>
            <w:r w:rsidR="00083EE6">
              <w:rPr>
                <w:noProof/>
                <w:webHidden/>
              </w:rPr>
            </w:r>
            <w:r w:rsidR="00083EE6">
              <w:rPr>
                <w:noProof/>
                <w:webHidden/>
              </w:rPr>
              <w:fldChar w:fldCharType="separate"/>
            </w:r>
            <w:r w:rsidR="00083EE6">
              <w:rPr>
                <w:noProof/>
                <w:webHidden/>
              </w:rPr>
              <w:t>59</w:t>
            </w:r>
            <w:r w:rsidR="00083EE6">
              <w:rPr>
                <w:noProof/>
                <w:webHidden/>
              </w:rPr>
              <w:fldChar w:fldCharType="end"/>
            </w:r>
          </w:hyperlink>
        </w:p>
        <w:p w:rsidR="00083EE6" w:rsidRDefault="00D13B14">
          <w:pPr>
            <w:pStyle w:val="30"/>
            <w:tabs>
              <w:tab w:val="right" w:leader="dot" w:pos="8630"/>
            </w:tabs>
            <w:rPr>
              <w:noProof/>
            </w:rPr>
          </w:pPr>
          <w:hyperlink w:anchor="_Toc372726587" w:history="1">
            <w:r w:rsidR="00083EE6" w:rsidRPr="000952BB">
              <w:rPr>
                <w:rStyle w:val="a7"/>
                <w:rFonts w:asciiTheme="minorEastAsia" w:hAnsiTheme="minorEastAsia"/>
                <w:noProof/>
              </w:rPr>
              <w:t>10-5-3</w:t>
            </w:r>
            <w:r w:rsidR="00083EE6" w:rsidRPr="000952BB">
              <w:rPr>
                <w:rStyle w:val="a7"/>
                <w:rFonts w:asciiTheme="minorEastAsia" w:hAnsiTheme="minorEastAsia" w:hint="eastAsia"/>
                <w:noProof/>
              </w:rPr>
              <w:t>重大联合攻关项目研发资助及组织工作资助</w:t>
            </w:r>
            <w:r w:rsidR="00083EE6">
              <w:rPr>
                <w:noProof/>
                <w:webHidden/>
              </w:rPr>
              <w:tab/>
            </w:r>
            <w:r w:rsidR="00083EE6">
              <w:rPr>
                <w:noProof/>
                <w:webHidden/>
              </w:rPr>
              <w:fldChar w:fldCharType="begin"/>
            </w:r>
            <w:r w:rsidR="00083EE6">
              <w:rPr>
                <w:noProof/>
                <w:webHidden/>
              </w:rPr>
              <w:instrText xml:space="preserve"> PAGEREF _Toc372726587 \h </w:instrText>
            </w:r>
            <w:r w:rsidR="00083EE6">
              <w:rPr>
                <w:noProof/>
                <w:webHidden/>
              </w:rPr>
            </w:r>
            <w:r w:rsidR="00083EE6">
              <w:rPr>
                <w:noProof/>
                <w:webHidden/>
              </w:rPr>
              <w:fldChar w:fldCharType="separate"/>
            </w:r>
            <w:r w:rsidR="00083EE6">
              <w:rPr>
                <w:noProof/>
                <w:webHidden/>
              </w:rPr>
              <w:t>69</w:t>
            </w:r>
            <w:r w:rsidR="00083EE6">
              <w:rPr>
                <w:noProof/>
                <w:webHidden/>
              </w:rPr>
              <w:fldChar w:fldCharType="end"/>
            </w:r>
          </w:hyperlink>
        </w:p>
        <w:p w:rsidR="00083EE6" w:rsidRDefault="00D13B14">
          <w:pPr>
            <w:pStyle w:val="30"/>
            <w:tabs>
              <w:tab w:val="right" w:leader="dot" w:pos="8630"/>
            </w:tabs>
            <w:rPr>
              <w:noProof/>
            </w:rPr>
          </w:pPr>
          <w:hyperlink w:anchor="_Toc372726588" w:history="1">
            <w:r w:rsidR="00083EE6" w:rsidRPr="000952BB">
              <w:rPr>
                <w:rStyle w:val="a7"/>
                <w:rFonts w:asciiTheme="minorEastAsia" w:hAnsiTheme="minorEastAsia"/>
                <w:noProof/>
              </w:rPr>
              <w:t>10-5-4</w:t>
            </w:r>
            <w:r w:rsidR="00083EE6" w:rsidRPr="000952BB">
              <w:rPr>
                <w:rStyle w:val="a7"/>
                <w:rFonts w:asciiTheme="minorEastAsia" w:hAnsiTheme="minorEastAsia" w:hint="eastAsia"/>
                <w:noProof/>
              </w:rPr>
              <w:t>重大科技成果转化和产业化项目专项资金</w:t>
            </w:r>
            <w:r w:rsidR="00083EE6">
              <w:rPr>
                <w:noProof/>
                <w:webHidden/>
              </w:rPr>
              <w:tab/>
            </w:r>
            <w:r w:rsidR="00083EE6">
              <w:rPr>
                <w:noProof/>
                <w:webHidden/>
              </w:rPr>
              <w:fldChar w:fldCharType="begin"/>
            </w:r>
            <w:r w:rsidR="00083EE6">
              <w:rPr>
                <w:noProof/>
                <w:webHidden/>
              </w:rPr>
              <w:instrText xml:space="preserve"> PAGEREF _Toc372726588 \h </w:instrText>
            </w:r>
            <w:r w:rsidR="00083EE6">
              <w:rPr>
                <w:noProof/>
                <w:webHidden/>
              </w:rPr>
            </w:r>
            <w:r w:rsidR="00083EE6">
              <w:rPr>
                <w:noProof/>
                <w:webHidden/>
              </w:rPr>
              <w:fldChar w:fldCharType="separate"/>
            </w:r>
            <w:r w:rsidR="00083EE6">
              <w:rPr>
                <w:noProof/>
                <w:webHidden/>
              </w:rPr>
              <w:t>70</w:t>
            </w:r>
            <w:r w:rsidR="00083EE6">
              <w:rPr>
                <w:noProof/>
                <w:webHidden/>
              </w:rPr>
              <w:fldChar w:fldCharType="end"/>
            </w:r>
          </w:hyperlink>
        </w:p>
        <w:p w:rsidR="00083EE6" w:rsidRDefault="00D13B14">
          <w:pPr>
            <w:pStyle w:val="30"/>
            <w:tabs>
              <w:tab w:val="right" w:leader="dot" w:pos="8630"/>
            </w:tabs>
            <w:rPr>
              <w:noProof/>
            </w:rPr>
          </w:pPr>
          <w:hyperlink w:anchor="_Toc372726589" w:history="1">
            <w:r w:rsidR="00083EE6" w:rsidRPr="000952BB">
              <w:rPr>
                <w:rStyle w:val="a7"/>
                <w:rFonts w:asciiTheme="minorEastAsia" w:hAnsiTheme="minorEastAsia"/>
                <w:noProof/>
              </w:rPr>
              <w:t>10-5-5</w:t>
            </w:r>
            <w:r w:rsidR="00083EE6" w:rsidRPr="000952BB">
              <w:rPr>
                <w:rStyle w:val="a7"/>
                <w:rFonts w:asciiTheme="minorEastAsia" w:hAnsiTheme="minorEastAsia" w:hint="eastAsia"/>
                <w:noProof/>
              </w:rPr>
              <w:t>重大科技成果产业化项目贷款贴息</w:t>
            </w:r>
            <w:r w:rsidR="00083EE6">
              <w:rPr>
                <w:noProof/>
                <w:webHidden/>
              </w:rPr>
              <w:tab/>
            </w:r>
            <w:r w:rsidR="00083EE6">
              <w:rPr>
                <w:noProof/>
                <w:webHidden/>
              </w:rPr>
              <w:fldChar w:fldCharType="begin"/>
            </w:r>
            <w:r w:rsidR="00083EE6">
              <w:rPr>
                <w:noProof/>
                <w:webHidden/>
              </w:rPr>
              <w:instrText xml:space="preserve"> PAGEREF _Toc372726589 \h </w:instrText>
            </w:r>
            <w:r w:rsidR="00083EE6">
              <w:rPr>
                <w:noProof/>
                <w:webHidden/>
              </w:rPr>
            </w:r>
            <w:r w:rsidR="00083EE6">
              <w:rPr>
                <w:noProof/>
                <w:webHidden/>
              </w:rPr>
              <w:fldChar w:fldCharType="separate"/>
            </w:r>
            <w:r w:rsidR="00083EE6">
              <w:rPr>
                <w:noProof/>
                <w:webHidden/>
              </w:rPr>
              <w:t>71</w:t>
            </w:r>
            <w:r w:rsidR="00083EE6">
              <w:rPr>
                <w:noProof/>
                <w:webHidden/>
              </w:rPr>
              <w:fldChar w:fldCharType="end"/>
            </w:r>
          </w:hyperlink>
        </w:p>
        <w:p w:rsidR="00083EE6" w:rsidRDefault="00D13B14">
          <w:pPr>
            <w:pStyle w:val="30"/>
            <w:tabs>
              <w:tab w:val="right" w:leader="dot" w:pos="8630"/>
            </w:tabs>
            <w:rPr>
              <w:noProof/>
            </w:rPr>
          </w:pPr>
          <w:hyperlink w:anchor="_Toc372726590" w:history="1">
            <w:r w:rsidR="00083EE6" w:rsidRPr="000952BB">
              <w:rPr>
                <w:rStyle w:val="a7"/>
                <w:rFonts w:asciiTheme="minorEastAsia" w:hAnsiTheme="minorEastAsia"/>
                <w:noProof/>
              </w:rPr>
              <w:t>10-5-6</w:t>
            </w:r>
            <w:r w:rsidR="00083EE6" w:rsidRPr="000952BB">
              <w:rPr>
                <w:rStyle w:val="a7"/>
                <w:rFonts w:asciiTheme="minorEastAsia" w:hAnsiTheme="minorEastAsia" w:hint="eastAsia"/>
                <w:noProof/>
              </w:rPr>
              <w:t>科技成果转化基金</w:t>
            </w:r>
            <w:r w:rsidR="00083EE6">
              <w:rPr>
                <w:noProof/>
                <w:webHidden/>
              </w:rPr>
              <w:tab/>
            </w:r>
            <w:r w:rsidR="00083EE6">
              <w:rPr>
                <w:noProof/>
                <w:webHidden/>
              </w:rPr>
              <w:fldChar w:fldCharType="begin"/>
            </w:r>
            <w:r w:rsidR="00083EE6">
              <w:rPr>
                <w:noProof/>
                <w:webHidden/>
              </w:rPr>
              <w:instrText xml:space="preserve"> PAGEREF _Toc372726590 \h </w:instrText>
            </w:r>
            <w:r w:rsidR="00083EE6">
              <w:rPr>
                <w:noProof/>
                <w:webHidden/>
              </w:rPr>
            </w:r>
            <w:r w:rsidR="00083EE6">
              <w:rPr>
                <w:noProof/>
                <w:webHidden/>
              </w:rPr>
              <w:fldChar w:fldCharType="separate"/>
            </w:r>
            <w:r w:rsidR="00083EE6">
              <w:rPr>
                <w:noProof/>
                <w:webHidden/>
              </w:rPr>
              <w:t>71</w:t>
            </w:r>
            <w:r w:rsidR="00083EE6">
              <w:rPr>
                <w:noProof/>
                <w:webHidden/>
              </w:rPr>
              <w:fldChar w:fldCharType="end"/>
            </w:r>
          </w:hyperlink>
        </w:p>
        <w:p w:rsidR="00083EE6" w:rsidRDefault="00D13B14">
          <w:pPr>
            <w:pStyle w:val="30"/>
            <w:tabs>
              <w:tab w:val="right" w:leader="dot" w:pos="8630"/>
            </w:tabs>
            <w:rPr>
              <w:noProof/>
            </w:rPr>
          </w:pPr>
          <w:hyperlink w:anchor="_Toc372726591" w:history="1">
            <w:r w:rsidR="00083EE6" w:rsidRPr="000952BB">
              <w:rPr>
                <w:rStyle w:val="a7"/>
                <w:rFonts w:asciiTheme="minorEastAsia" w:hAnsiTheme="minorEastAsia"/>
                <w:noProof/>
              </w:rPr>
              <w:t>10-5-7</w:t>
            </w:r>
            <w:r w:rsidR="00083EE6" w:rsidRPr="000952BB">
              <w:rPr>
                <w:rStyle w:val="a7"/>
                <w:rFonts w:asciiTheme="minorEastAsia" w:hAnsiTheme="minorEastAsia" w:hint="eastAsia"/>
                <w:noProof/>
              </w:rPr>
              <w:t>投资基金和参股基金</w:t>
            </w:r>
            <w:r w:rsidR="00083EE6">
              <w:rPr>
                <w:noProof/>
                <w:webHidden/>
              </w:rPr>
              <w:tab/>
            </w:r>
            <w:r w:rsidR="00083EE6">
              <w:rPr>
                <w:noProof/>
                <w:webHidden/>
              </w:rPr>
              <w:fldChar w:fldCharType="begin"/>
            </w:r>
            <w:r w:rsidR="00083EE6">
              <w:rPr>
                <w:noProof/>
                <w:webHidden/>
              </w:rPr>
              <w:instrText xml:space="preserve"> PAGEREF _Toc372726591 \h </w:instrText>
            </w:r>
            <w:r w:rsidR="00083EE6">
              <w:rPr>
                <w:noProof/>
                <w:webHidden/>
              </w:rPr>
            </w:r>
            <w:r w:rsidR="00083EE6">
              <w:rPr>
                <w:noProof/>
                <w:webHidden/>
              </w:rPr>
              <w:fldChar w:fldCharType="separate"/>
            </w:r>
            <w:r w:rsidR="00083EE6">
              <w:rPr>
                <w:noProof/>
                <w:webHidden/>
              </w:rPr>
              <w:t>72</w:t>
            </w:r>
            <w:r w:rsidR="00083EE6">
              <w:rPr>
                <w:noProof/>
                <w:webHidden/>
              </w:rPr>
              <w:fldChar w:fldCharType="end"/>
            </w:r>
          </w:hyperlink>
        </w:p>
        <w:p w:rsidR="00083EE6" w:rsidRDefault="00D13B14">
          <w:pPr>
            <w:pStyle w:val="30"/>
            <w:tabs>
              <w:tab w:val="right" w:leader="dot" w:pos="8630"/>
            </w:tabs>
            <w:rPr>
              <w:noProof/>
            </w:rPr>
          </w:pPr>
          <w:hyperlink w:anchor="_Toc372726592" w:history="1">
            <w:r w:rsidR="00083EE6" w:rsidRPr="000952BB">
              <w:rPr>
                <w:rStyle w:val="a7"/>
                <w:rFonts w:asciiTheme="minorEastAsia" w:hAnsiTheme="minorEastAsia"/>
                <w:noProof/>
              </w:rPr>
              <w:t>10-5-8</w:t>
            </w:r>
            <w:r w:rsidR="00083EE6" w:rsidRPr="000952BB">
              <w:rPr>
                <w:rStyle w:val="a7"/>
                <w:rFonts w:asciiTheme="minorEastAsia" w:hAnsiTheme="minorEastAsia" w:hint="eastAsia"/>
                <w:noProof/>
              </w:rPr>
              <w:t>重点培育企业资金奖励</w:t>
            </w:r>
            <w:r w:rsidR="00083EE6">
              <w:rPr>
                <w:noProof/>
                <w:webHidden/>
              </w:rPr>
              <w:tab/>
            </w:r>
            <w:r w:rsidR="00083EE6">
              <w:rPr>
                <w:noProof/>
                <w:webHidden/>
              </w:rPr>
              <w:fldChar w:fldCharType="begin"/>
            </w:r>
            <w:r w:rsidR="00083EE6">
              <w:rPr>
                <w:noProof/>
                <w:webHidden/>
              </w:rPr>
              <w:instrText xml:space="preserve"> PAGEREF _Toc372726592 \h </w:instrText>
            </w:r>
            <w:r w:rsidR="00083EE6">
              <w:rPr>
                <w:noProof/>
                <w:webHidden/>
              </w:rPr>
            </w:r>
            <w:r w:rsidR="00083EE6">
              <w:rPr>
                <w:noProof/>
                <w:webHidden/>
              </w:rPr>
              <w:fldChar w:fldCharType="separate"/>
            </w:r>
            <w:r w:rsidR="00083EE6">
              <w:rPr>
                <w:noProof/>
                <w:webHidden/>
              </w:rPr>
              <w:t>72</w:t>
            </w:r>
            <w:r w:rsidR="00083EE6">
              <w:rPr>
                <w:noProof/>
                <w:webHidden/>
              </w:rPr>
              <w:fldChar w:fldCharType="end"/>
            </w:r>
          </w:hyperlink>
        </w:p>
        <w:p w:rsidR="00083EE6" w:rsidRDefault="00D13B14">
          <w:pPr>
            <w:pStyle w:val="30"/>
            <w:tabs>
              <w:tab w:val="right" w:leader="dot" w:pos="8630"/>
            </w:tabs>
            <w:rPr>
              <w:noProof/>
            </w:rPr>
          </w:pPr>
          <w:hyperlink w:anchor="_Toc372726593" w:history="1">
            <w:r w:rsidR="00083EE6" w:rsidRPr="000952BB">
              <w:rPr>
                <w:rStyle w:val="a7"/>
                <w:rFonts w:asciiTheme="minorEastAsia" w:hAnsiTheme="minorEastAsia"/>
                <w:noProof/>
              </w:rPr>
              <w:t>10-5-9</w:t>
            </w:r>
            <w:r w:rsidR="00083EE6" w:rsidRPr="000952BB">
              <w:rPr>
                <w:rStyle w:val="a7"/>
                <w:rFonts w:asciiTheme="minorEastAsia" w:hAnsiTheme="minorEastAsia" w:hint="eastAsia"/>
                <w:noProof/>
              </w:rPr>
              <w:t>重点培育企业购置土地或生产经营场所补贴</w:t>
            </w:r>
            <w:r w:rsidR="00083EE6">
              <w:rPr>
                <w:noProof/>
                <w:webHidden/>
              </w:rPr>
              <w:tab/>
            </w:r>
            <w:r w:rsidR="00083EE6">
              <w:rPr>
                <w:noProof/>
                <w:webHidden/>
              </w:rPr>
              <w:fldChar w:fldCharType="begin"/>
            </w:r>
            <w:r w:rsidR="00083EE6">
              <w:rPr>
                <w:noProof/>
                <w:webHidden/>
              </w:rPr>
              <w:instrText xml:space="preserve"> PAGEREF _Toc372726593 \h </w:instrText>
            </w:r>
            <w:r w:rsidR="00083EE6">
              <w:rPr>
                <w:noProof/>
                <w:webHidden/>
              </w:rPr>
            </w:r>
            <w:r w:rsidR="00083EE6">
              <w:rPr>
                <w:noProof/>
                <w:webHidden/>
              </w:rPr>
              <w:fldChar w:fldCharType="separate"/>
            </w:r>
            <w:r w:rsidR="00083EE6">
              <w:rPr>
                <w:noProof/>
                <w:webHidden/>
              </w:rPr>
              <w:t>72</w:t>
            </w:r>
            <w:r w:rsidR="00083EE6">
              <w:rPr>
                <w:noProof/>
                <w:webHidden/>
              </w:rPr>
              <w:fldChar w:fldCharType="end"/>
            </w:r>
          </w:hyperlink>
        </w:p>
        <w:p w:rsidR="00083EE6" w:rsidRDefault="00D13B14">
          <w:pPr>
            <w:pStyle w:val="30"/>
            <w:tabs>
              <w:tab w:val="right" w:leader="dot" w:pos="8630"/>
            </w:tabs>
            <w:rPr>
              <w:noProof/>
            </w:rPr>
          </w:pPr>
          <w:hyperlink w:anchor="_Toc372726594" w:history="1">
            <w:r w:rsidR="00083EE6" w:rsidRPr="000952BB">
              <w:rPr>
                <w:rStyle w:val="a7"/>
                <w:rFonts w:asciiTheme="minorEastAsia" w:hAnsiTheme="minorEastAsia"/>
                <w:noProof/>
              </w:rPr>
              <w:t>10-5-10</w:t>
            </w:r>
            <w:r w:rsidR="00083EE6" w:rsidRPr="000952BB">
              <w:rPr>
                <w:rStyle w:val="a7"/>
                <w:rFonts w:asciiTheme="minorEastAsia" w:hAnsiTheme="minorEastAsia" w:hint="eastAsia"/>
                <w:noProof/>
              </w:rPr>
              <w:t>企业并购、联合重组中介费用补贴</w:t>
            </w:r>
            <w:r w:rsidR="00083EE6">
              <w:rPr>
                <w:noProof/>
                <w:webHidden/>
              </w:rPr>
              <w:tab/>
            </w:r>
            <w:r w:rsidR="00083EE6">
              <w:rPr>
                <w:noProof/>
                <w:webHidden/>
              </w:rPr>
              <w:fldChar w:fldCharType="begin"/>
            </w:r>
            <w:r w:rsidR="00083EE6">
              <w:rPr>
                <w:noProof/>
                <w:webHidden/>
              </w:rPr>
              <w:instrText xml:space="preserve"> PAGEREF _Toc372726594 \h </w:instrText>
            </w:r>
            <w:r w:rsidR="00083EE6">
              <w:rPr>
                <w:noProof/>
                <w:webHidden/>
              </w:rPr>
            </w:r>
            <w:r w:rsidR="00083EE6">
              <w:rPr>
                <w:noProof/>
                <w:webHidden/>
              </w:rPr>
              <w:fldChar w:fldCharType="separate"/>
            </w:r>
            <w:r w:rsidR="00083EE6">
              <w:rPr>
                <w:noProof/>
                <w:webHidden/>
              </w:rPr>
              <w:t>74</w:t>
            </w:r>
            <w:r w:rsidR="00083EE6">
              <w:rPr>
                <w:noProof/>
                <w:webHidden/>
              </w:rPr>
              <w:fldChar w:fldCharType="end"/>
            </w:r>
          </w:hyperlink>
        </w:p>
        <w:p w:rsidR="00083EE6" w:rsidRDefault="00D13B14">
          <w:pPr>
            <w:pStyle w:val="30"/>
            <w:tabs>
              <w:tab w:val="right" w:leader="dot" w:pos="8630"/>
            </w:tabs>
            <w:rPr>
              <w:noProof/>
            </w:rPr>
          </w:pPr>
          <w:hyperlink w:anchor="_Toc372726595" w:history="1">
            <w:r w:rsidR="00083EE6" w:rsidRPr="000952BB">
              <w:rPr>
                <w:rStyle w:val="a7"/>
                <w:rFonts w:asciiTheme="minorEastAsia" w:hAnsiTheme="minorEastAsia"/>
                <w:noProof/>
              </w:rPr>
              <w:t>10-5-11</w:t>
            </w:r>
            <w:r w:rsidR="00083EE6" w:rsidRPr="000952BB">
              <w:rPr>
                <w:rStyle w:val="a7"/>
                <w:rFonts w:asciiTheme="minorEastAsia" w:hAnsiTheme="minorEastAsia" w:hint="eastAsia"/>
                <w:noProof/>
              </w:rPr>
              <w:t>产业园公共服务平台建设项目贷款贴息</w:t>
            </w:r>
            <w:r w:rsidR="00083EE6">
              <w:rPr>
                <w:noProof/>
                <w:webHidden/>
              </w:rPr>
              <w:tab/>
            </w:r>
            <w:r w:rsidR="00083EE6">
              <w:rPr>
                <w:noProof/>
                <w:webHidden/>
              </w:rPr>
              <w:fldChar w:fldCharType="begin"/>
            </w:r>
            <w:r w:rsidR="00083EE6">
              <w:rPr>
                <w:noProof/>
                <w:webHidden/>
              </w:rPr>
              <w:instrText xml:space="preserve"> PAGEREF _Toc372726595 \h </w:instrText>
            </w:r>
            <w:r w:rsidR="00083EE6">
              <w:rPr>
                <w:noProof/>
                <w:webHidden/>
              </w:rPr>
            </w:r>
            <w:r w:rsidR="00083EE6">
              <w:rPr>
                <w:noProof/>
                <w:webHidden/>
              </w:rPr>
              <w:fldChar w:fldCharType="separate"/>
            </w:r>
            <w:r w:rsidR="00083EE6">
              <w:rPr>
                <w:noProof/>
                <w:webHidden/>
              </w:rPr>
              <w:t>75</w:t>
            </w:r>
            <w:r w:rsidR="00083EE6">
              <w:rPr>
                <w:noProof/>
                <w:webHidden/>
              </w:rPr>
              <w:fldChar w:fldCharType="end"/>
            </w:r>
          </w:hyperlink>
        </w:p>
        <w:p w:rsidR="00083EE6" w:rsidRDefault="00D13B14">
          <w:pPr>
            <w:pStyle w:val="30"/>
            <w:tabs>
              <w:tab w:val="right" w:leader="dot" w:pos="8630"/>
            </w:tabs>
            <w:rPr>
              <w:noProof/>
            </w:rPr>
          </w:pPr>
          <w:hyperlink w:anchor="_Toc372726596" w:history="1">
            <w:r w:rsidR="00083EE6" w:rsidRPr="000952BB">
              <w:rPr>
                <w:rStyle w:val="a7"/>
                <w:rFonts w:asciiTheme="minorEastAsia" w:hAnsiTheme="minorEastAsia"/>
                <w:noProof/>
              </w:rPr>
              <w:t>10-5-12</w:t>
            </w:r>
            <w:r w:rsidR="00083EE6" w:rsidRPr="000952BB">
              <w:rPr>
                <w:rStyle w:val="a7"/>
                <w:rFonts w:asciiTheme="minorEastAsia" w:hAnsiTheme="minorEastAsia" w:hint="eastAsia"/>
                <w:noProof/>
              </w:rPr>
              <w:t>改造办公空间项目贷款贴息</w:t>
            </w:r>
            <w:r w:rsidR="00083EE6">
              <w:rPr>
                <w:noProof/>
                <w:webHidden/>
              </w:rPr>
              <w:tab/>
            </w:r>
            <w:r w:rsidR="00083EE6">
              <w:rPr>
                <w:noProof/>
                <w:webHidden/>
              </w:rPr>
              <w:fldChar w:fldCharType="begin"/>
            </w:r>
            <w:r w:rsidR="00083EE6">
              <w:rPr>
                <w:noProof/>
                <w:webHidden/>
              </w:rPr>
              <w:instrText xml:space="preserve"> PAGEREF _Toc372726596 \h </w:instrText>
            </w:r>
            <w:r w:rsidR="00083EE6">
              <w:rPr>
                <w:noProof/>
                <w:webHidden/>
              </w:rPr>
            </w:r>
            <w:r w:rsidR="00083EE6">
              <w:rPr>
                <w:noProof/>
                <w:webHidden/>
              </w:rPr>
              <w:fldChar w:fldCharType="separate"/>
            </w:r>
            <w:r w:rsidR="00083EE6">
              <w:rPr>
                <w:noProof/>
                <w:webHidden/>
              </w:rPr>
              <w:t>76</w:t>
            </w:r>
            <w:r w:rsidR="00083EE6">
              <w:rPr>
                <w:noProof/>
                <w:webHidden/>
              </w:rPr>
              <w:fldChar w:fldCharType="end"/>
            </w:r>
          </w:hyperlink>
        </w:p>
        <w:p w:rsidR="00083EE6" w:rsidRDefault="00D13B14">
          <w:pPr>
            <w:pStyle w:val="30"/>
            <w:tabs>
              <w:tab w:val="right" w:leader="dot" w:pos="8630"/>
            </w:tabs>
            <w:rPr>
              <w:noProof/>
            </w:rPr>
          </w:pPr>
          <w:hyperlink w:anchor="_Toc372726597" w:history="1">
            <w:r w:rsidR="00083EE6" w:rsidRPr="000952BB">
              <w:rPr>
                <w:rStyle w:val="a7"/>
                <w:rFonts w:asciiTheme="minorEastAsia" w:hAnsiTheme="minorEastAsia"/>
                <w:noProof/>
              </w:rPr>
              <w:t>10-5-13</w:t>
            </w:r>
            <w:r w:rsidR="00083EE6" w:rsidRPr="000952BB">
              <w:rPr>
                <w:rStyle w:val="a7"/>
                <w:rFonts w:asciiTheme="minorEastAsia" w:hAnsiTheme="minorEastAsia" w:hint="eastAsia"/>
                <w:noProof/>
              </w:rPr>
              <w:t>产业园产业聚集支持申请</w:t>
            </w:r>
            <w:r w:rsidR="00083EE6">
              <w:rPr>
                <w:noProof/>
                <w:webHidden/>
              </w:rPr>
              <w:tab/>
            </w:r>
            <w:r w:rsidR="00083EE6">
              <w:rPr>
                <w:noProof/>
                <w:webHidden/>
              </w:rPr>
              <w:fldChar w:fldCharType="begin"/>
            </w:r>
            <w:r w:rsidR="00083EE6">
              <w:rPr>
                <w:noProof/>
                <w:webHidden/>
              </w:rPr>
              <w:instrText xml:space="preserve"> PAGEREF _Toc372726597 \h </w:instrText>
            </w:r>
            <w:r w:rsidR="00083EE6">
              <w:rPr>
                <w:noProof/>
                <w:webHidden/>
              </w:rPr>
            </w:r>
            <w:r w:rsidR="00083EE6">
              <w:rPr>
                <w:noProof/>
                <w:webHidden/>
              </w:rPr>
              <w:fldChar w:fldCharType="separate"/>
            </w:r>
            <w:r w:rsidR="00083EE6">
              <w:rPr>
                <w:noProof/>
                <w:webHidden/>
              </w:rPr>
              <w:t>76</w:t>
            </w:r>
            <w:r w:rsidR="00083EE6">
              <w:rPr>
                <w:noProof/>
                <w:webHidden/>
              </w:rPr>
              <w:fldChar w:fldCharType="end"/>
            </w:r>
          </w:hyperlink>
        </w:p>
        <w:p w:rsidR="00083EE6" w:rsidRDefault="00D13B14">
          <w:pPr>
            <w:pStyle w:val="30"/>
            <w:tabs>
              <w:tab w:val="right" w:leader="dot" w:pos="8630"/>
            </w:tabs>
            <w:rPr>
              <w:noProof/>
            </w:rPr>
          </w:pPr>
          <w:hyperlink w:anchor="_Toc372726598" w:history="1">
            <w:r w:rsidR="00083EE6" w:rsidRPr="000952BB">
              <w:rPr>
                <w:rStyle w:val="a7"/>
                <w:rFonts w:asciiTheme="minorEastAsia" w:hAnsiTheme="minorEastAsia"/>
                <w:noProof/>
              </w:rPr>
              <w:t>10-5-14</w:t>
            </w:r>
            <w:r w:rsidR="00083EE6" w:rsidRPr="000952BB">
              <w:rPr>
                <w:rStyle w:val="a7"/>
                <w:rFonts w:asciiTheme="minorEastAsia" w:hAnsiTheme="minorEastAsia" w:hint="eastAsia"/>
                <w:noProof/>
              </w:rPr>
              <w:t>产业园重点培育企业租金补贴申请</w:t>
            </w:r>
            <w:r w:rsidR="00083EE6">
              <w:rPr>
                <w:noProof/>
                <w:webHidden/>
              </w:rPr>
              <w:tab/>
            </w:r>
            <w:r w:rsidR="00083EE6">
              <w:rPr>
                <w:noProof/>
                <w:webHidden/>
              </w:rPr>
              <w:fldChar w:fldCharType="begin"/>
            </w:r>
            <w:r w:rsidR="00083EE6">
              <w:rPr>
                <w:noProof/>
                <w:webHidden/>
              </w:rPr>
              <w:instrText xml:space="preserve"> PAGEREF _Toc372726598 \h </w:instrText>
            </w:r>
            <w:r w:rsidR="00083EE6">
              <w:rPr>
                <w:noProof/>
                <w:webHidden/>
              </w:rPr>
            </w:r>
            <w:r w:rsidR="00083EE6">
              <w:rPr>
                <w:noProof/>
                <w:webHidden/>
              </w:rPr>
              <w:fldChar w:fldCharType="separate"/>
            </w:r>
            <w:r w:rsidR="00083EE6">
              <w:rPr>
                <w:noProof/>
                <w:webHidden/>
              </w:rPr>
              <w:t>77</w:t>
            </w:r>
            <w:r w:rsidR="00083EE6">
              <w:rPr>
                <w:noProof/>
                <w:webHidden/>
              </w:rPr>
              <w:fldChar w:fldCharType="end"/>
            </w:r>
          </w:hyperlink>
        </w:p>
        <w:p w:rsidR="00083EE6" w:rsidRDefault="00D13B14">
          <w:pPr>
            <w:pStyle w:val="20"/>
            <w:tabs>
              <w:tab w:val="right" w:leader="dot" w:pos="8630"/>
            </w:tabs>
            <w:rPr>
              <w:noProof/>
            </w:rPr>
          </w:pPr>
          <w:hyperlink w:anchor="_Toc372726599" w:history="1">
            <w:r w:rsidR="00083EE6" w:rsidRPr="000952BB">
              <w:rPr>
                <w:rStyle w:val="a7"/>
                <w:rFonts w:asciiTheme="minorEastAsia" w:hAnsiTheme="minorEastAsia"/>
                <w:noProof/>
              </w:rPr>
              <w:t>10-6</w:t>
            </w:r>
            <w:r w:rsidR="00083EE6" w:rsidRPr="000952BB">
              <w:rPr>
                <w:rStyle w:val="a7"/>
                <w:rFonts w:asciiTheme="minorEastAsia" w:hAnsiTheme="minorEastAsia" w:hint="eastAsia"/>
                <w:noProof/>
              </w:rPr>
              <w:t>、促进科技金融创新发展支持办法</w:t>
            </w:r>
            <w:r w:rsidR="00083EE6">
              <w:rPr>
                <w:noProof/>
                <w:webHidden/>
              </w:rPr>
              <w:tab/>
            </w:r>
            <w:r w:rsidR="00083EE6">
              <w:rPr>
                <w:noProof/>
                <w:webHidden/>
              </w:rPr>
              <w:fldChar w:fldCharType="begin"/>
            </w:r>
            <w:r w:rsidR="00083EE6">
              <w:rPr>
                <w:noProof/>
                <w:webHidden/>
              </w:rPr>
              <w:instrText xml:space="preserve"> PAGEREF _Toc372726599 \h </w:instrText>
            </w:r>
            <w:r w:rsidR="00083EE6">
              <w:rPr>
                <w:noProof/>
                <w:webHidden/>
              </w:rPr>
            </w:r>
            <w:r w:rsidR="00083EE6">
              <w:rPr>
                <w:noProof/>
                <w:webHidden/>
              </w:rPr>
              <w:fldChar w:fldCharType="separate"/>
            </w:r>
            <w:r w:rsidR="00083EE6">
              <w:rPr>
                <w:noProof/>
                <w:webHidden/>
              </w:rPr>
              <w:t>78</w:t>
            </w:r>
            <w:r w:rsidR="00083EE6">
              <w:rPr>
                <w:noProof/>
                <w:webHidden/>
              </w:rPr>
              <w:fldChar w:fldCharType="end"/>
            </w:r>
          </w:hyperlink>
        </w:p>
        <w:p w:rsidR="00083EE6" w:rsidRDefault="00D13B14">
          <w:pPr>
            <w:pStyle w:val="30"/>
            <w:tabs>
              <w:tab w:val="right" w:leader="dot" w:pos="8630"/>
            </w:tabs>
            <w:rPr>
              <w:noProof/>
            </w:rPr>
          </w:pPr>
          <w:hyperlink w:anchor="_Toc372726600" w:history="1">
            <w:r w:rsidR="00083EE6" w:rsidRPr="000952BB">
              <w:rPr>
                <w:rStyle w:val="a7"/>
                <w:rFonts w:asciiTheme="minorEastAsia" w:hAnsiTheme="minorEastAsia"/>
                <w:noProof/>
              </w:rPr>
              <w:t>10-6-1</w:t>
            </w:r>
            <w:r w:rsidR="00083EE6" w:rsidRPr="000952BB">
              <w:rPr>
                <w:rStyle w:val="a7"/>
                <w:rFonts w:asciiTheme="minorEastAsia" w:hAnsiTheme="minorEastAsia" w:hint="eastAsia"/>
                <w:noProof/>
              </w:rPr>
              <w:t>知识产权质押融资专项资金</w:t>
            </w:r>
            <w:r w:rsidR="00083EE6">
              <w:rPr>
                <w:noProof/>
                <w:webHidden/>
              </w:rPr>
              <w:tab/>
            </w:r>
            <w:r w:rsidR="00083EE6">
              <w:rPr>
                <w:noProof/>
                <w:webHidden/>
              </w:rPr>
              <w:fldChar w:fldCharType="begin"/>
            </w:r>
            <w:r w:rsidR="00083EE6">
              <w:rPr>
                <w:noProof/>
                <w:webHidden/>
              </w:rPr>
              <w:instrText xml:space="preserve"> PAGEREF _Toc372726600 \h </w:instrText>
            </w:r>
            <w:r w:rsidR="00083EE6">
              <w:rPr>
                <w:noProof/>
                <w:webHidden/>
              </w:rPr>
            </w:r>
            <w:r w:rsidR="00083EE6">
              <w:rPr>
                <w:noProof/>
                <w:webHidden/>
              </w:rPr>
              <w:fldChar w:fldCharType="separate"/>
            </w:r>
            <w:r w:rsidR="00083EE6">
              <w:rPr>
                <w:noProof/>
                <w:webHidden/>
              </w:rPr>
              <w:t>80</w:t>
            </w:r>
            <w:r w:rsidR="00083EE6">
              <w:rPr>
                <w:noProof/>
                <w:webHidden/>
              </w:rPr>
              <w:fldChar w:fldCharType="end"/>
            </w:r>
          </w:hyperlink>
        </w:p>
        <w:p w:rsidR="00083EE6" w:rsidRDefault="00D13B14">
          <w:pPr>
            <w:pStyle w:val="30"/>
            <w:tabs>
              <w:tab w:val="right" w:leader="dot" w:pos="8630"/>
            </w:tabs>
            <w:rPr>
              <w:noProof/>
            </w:rPr>
          </w:pPr>
          <w:hyperlink w:anchor="_Toc372726601" w:history="1">
            <w:r w:rsidR="00083EE6" w:rsidRPr="000952BB">
              <w:rPr>
                <w:rStyle w:val="a7"/>
                <w:rFonts w:asciiTheme="minorEastAsia" w:hAnsiTheme="minorEastAsia"/>
                <w:noProof/>
              </w:rPr>
              <w:t>10-6-2</w:t>
            </w:r>
            <w:r w:rsidR="00083EE6" w:rsidRPr="000952BB">
              <w:rPr>
                <w:rStyle w:val="a7"/>
                <w:rFonts w:asciiTheme="minorEastAsia" w:hAnsiTheme="minorEastAsia" w:hint="eastAsia"/>
                <w:noProof/>
              </w:rPr>
              <w:t>促进金融产业发展专项</w:t>
            </w:r>
            <w:r w:rsidR="00083EE6">
              <w:rPr>
                <w:noProof/>
                <w:webHidden/>
              </w:rPr>
              <w:tab/>
            </w:r>
            <w:r w:rsidR="00083EE6">
              <w:rPr>
                <w:noProof/>
                <w:webHidden/>
              </w:rPr>
              <w:fldChar w:fldCharType="begin"/>
            </w:r>
            <w:r w:rsidR="00083EE6">
              <w:rPr>
                <w:noProof/>
                <w:webHidden/>
              </w:rPr>
              <w:instrText xml:space="preserve"> PAGEREF _Toc372726601 \h </w:instrText>
            </w:r>
            <w:r w:rsidR="00083EE6">
              <w:rPr>
                <w:noProof/>
                <w:webHidden/>
              </w:rPr>
            </w:r>
            <w:r w:rsidR="00083EE6">
              <w:rPr>
                <w:noProof/>
                <w:webHidden/>
              </w:rPr>
              <w:fldChar w:fldCharType="separate"/>
            </w:r>
            <w:r w:rsidR="00083EE6">
              <w:rPr>
                <w:noProof/>
                <w:webHidden/>
              </w:rPr>
              <w:t>81</w:t>
            </w:r>
            <w:r w:rsidR="00083EE6">
              <w:rPr>
                <w:noProof/>
                <w:webHidden/>
              </w:rPr>
              <w:fldChar w:fldCharType="end"/>
            </w:r>
          </w:hyperlink>
        </w:p>
        <w:p w:rsidR="00083EE6" w:rsidRDefault="00D13B14">
          <w:pPr>
            <w:pStyle w:val="30"/>
            <w:tabs>
              <w:tab w:val="right" w:leader="dot" w:pos="8630"/>
            </w:tabs>
            <w:rPr>
              <w:noProof/>
            </w:rPr>
          </w:pPr>
          <w:hyperlink w:anchor="_Toc372726602" w:history="1">
            <w:r w:rsidR="00083EE6" w:rsidRPr="000952BB">
              <w:rPr>
                <w:rStyle w:val="a7"/>
                <w:rFonts w:asciiTheme="minorEastAsia" w:hAnsiTheme="minorEastAsia"/>
                <w:noProof/>
              </w:rPr>
              <w:t>10-6-3</w:t>
            </w:r>
            <w:r w:rsidR="00083EE6" w:rsidRPr="000952BB">
              <w:rPr>
                <w:rStyle w:val="a7"/>
                <w:rFonts w:asciiTheme="minorEastAsia" w:hAnsiTheme="minorEastAsia" w:hint="eastAsia"/>
                <w:noProof/>
              </w:rPr>
              <w:t>促进股权投资行业发展</w:t>
            </w:r>
            <w:r w:rsidR="00083EE6">
              <w:rPr>
                <w:noProof/>
                <w:webHidden/>
              </w:rPr>
              <w:tab/>
            </w:r>
            <w:r w:rsidR="00083EE6">
              <w:rPr>
                <w:noProof/>
                <w:webHidden/>
              </w:rPr>
              <w:fldChar w:fldCharType="begin"/>
            </w:r>
            <w:r w:rsidR="00083EE6">
              <w:rPr>
                <w:noProof/>
                <w:webHidden/>
              </w:rPr>
              <w:instrText xml:space="preserve"> PAGEREF _Toc372726602 \h </w:instrText>
            </w:r>
            <w:r w:rsidR="00083EE6">
              <w:rPr>
                <w:noProof/>
                <w:webHidden/>
              </w:rPr>
            </w:r>
            <w:r w:rsidR="00083EE6">
              <w:rPr>
                <w:noProof/>
                <w:webHidden/>
              </w:rPr>
              <w:fldChar w:fldCharType="separate"/>
            </w:r>
            <w:r w:rsidR="00083EE6">
              <w:rPr>
                <w:noProof/>
                <w:webHidden/>
              </w:rPr>
              <w:t>87</w:t>
            </w:r>
            <w:r w:rsidR="00083EE6">
              <w:rPr>
                <w:noProof/>
                <w:webHidden/>
              </w:rPr>
              <w:fldChar w:fldCharType="end"/>
            </w:r>
          </w:hyperlink>
        </w:p>
        <w:p w:rsidR="00083EE6" w:rsidRDefault="00D13B14">
          <w:pPr>
            <w:pStyle w:val="30"/>
            <w:tabs>
              <w:tab w:val="right" w:leader="dot" w:pos="8630"/>
            </w:tabs>
            <w:rPr>
              <w:noProof/>
            </w:rPr>
          </w:pPr>
          <w:hyperlink w:anchor="_Toc372726603" w:history="1">
            <w:r w:rsidR="00083EE6" w:rsidRPr="000952BB">
              <w:rPr>
                <w:rStyle w:val="a7"/>
                <w:rFonts w:asciiTheme="minorEastAsia" w:hAnsiTheme="minorEastAsia"/>
                <w:noProof/>
              </w:rPr>
              <w:t>10-6-4</w:t>
            </w:r>
            <w:r w:rsidR="00083EE6" w:rsidRPr="000952BB">
              <w:rPr>
                <w:rStyle w:val="a7"/>
                <w:rFonts w:asciiTheme="minorEastAsia" w:hAnsiTheme="minorEastAsia" w:hint="eastAsia"/>
                <w:noProof/>
              </w:rPr>
              <w:t>促进中小微企业融资资金</w:t>
            </w:r>
            <w:r w:rsidR="00083EE6">
              <w:rPr>
                <w:noProof/>
                <w:webHidden/>
              </w:rPr>
              <w:tab/>
            </w:r>
            <w:r w:rsidR="00083EE6">
              <w:rPr>
                <w:noProof/>
                <w:webHidden/>
              </w:rPr>
              <w:fldChar w:fldCharType="begin"/>
            </w:r>
            <w:r w:rsidR="00083EE6">
              <w:rPr>
                <w:noProof/>
                <w:webHidden/>
              </w:rPr>
              <w:instrText xml:space="preserve"> PAGEREF _Toc372726603 \h </w:instrText>
            </w:r>
            <w:r w:rsidR="00083EE6">
              <w:rPr>
                <w:noProof/>
                <w:webHidden/>
              </w:rPr>
            </w:r>
            <w:r w:rsidR="00083EE6">
              <w:rPr>
                <w:noProof/>
                <w:webHidden/>
              </w:rPr>
              <w:fldChar w:fldCharType="separate"/>
            </w:r>
            <w:r w:rsidR="00083EE6">
              <w:rPr>
                <w:noProof/>
                <w:webHidden/>
              </w:rPr>
              <w:t>92</w:t>
            </w:r>
            <w:r w:rsidR="00083EE6">
              <w:rPr>
                <w:noProof/>
                <w:webHidden/>
              </w:rPr>
              <w:fldChar w:fldCharType="end"/>
            </w:r>
          </w:hyperlink>
        </w:p>
        <w:p w:rsidR="00083EE6" w:rsidRDefault="00D13B14">
          <w:pPr>
            <w:pStyle w:val="30"/>
            <w:tabs>
              <w:tab w:val="right" w:leader="dot" w:pos="8630"/>
            </w:tabs>
            <w:rPr>
              <w:noProof/>
            </w:rPr>
          </w:pPr>
          <w:hyperlink w:anchor="_Toc372726604" w:history="1">
            <w:r w:rsidR="00083EE6" w:rsidRPr="000952BB">
              <w:rPr>
                <w:rStyle w:val="a7"/>
                <w:rFonts w:asciiTheme="minorEastAsia" w:hAnsiTheme="minorEastAsia"/>
                <w:noProof/>
              </w:rPr>
              <w:t>10-6-5</w:t>
            </w:r>
            <w:r w:rsidR="00083EE6" w:rsidRPr="000952BB">
              <w:rPr>
                <w:rStyle w:val="a7"/>
                <w:rFonts w:asciiTheme="minorEastAsia" w:hAnsiTheme="minorEastAsia" w:hint="eastAsia"/>
                <w:noProof/>
              </w:rPr>
              <w:t>促进企业上市专项资金</w:t>
            </w:r>
            <w:r w:rsidR="00083EE6">
              <w:rPr>
                <w:noProof/>
                <w:webHidden/>
              </w:rPr>
              <w:tab/>
            </w:r>
            <w:r w:rsidR="00083EE6">
              <w:rPr>
                <w:noProof/>
                <w:webHidden/>
              </w:rPr>
              <w:fldChar w:fldCharType="begin"/>
            </w:r>
            <w:r w:rsidR="00083EE6">
              <w:rPr>
                <w:noProof/>
                <w:webHidden/>
              </w:rPr>
              <w:instrText xml:space="preserve"> PAGEREF _Toc372726604 \h </w:instrText>
            </w:r>
            <w:r w:rsidR="00083EE6">
              <w:rPr>
                <w:noProof/>
                <w:webHidden/>
              </w:rPr>
            </w:r>
            <w:r w:rsidR="00083EE6">
              <w:rPr>
                <w:noProof/>
                <w:webHidden/>
              </w:rPr>
              <w:fldChar w:fldCharType="separate"/>
            </w:r>
            <w:r w:rsidR="00083EE6">
              <w:rPr>
                <w:noProof/>
                <w:webHidden/>
              </w:rPr>
              <w:t>98</w:t>
            </w:r>
            <w:r w:rsidR="00083EE6">
              <w:rPr>
                <w:noProof/>
                <w:webHidden/>
              </w:rPr>
              <w:fldChar w:fldCharType="end"/>
            </w:r>
          </w:hyperlink>
        </w:p>
        <w:p w:rsidR="00083EE6" w:rsidRDefault="00D13B14">
          <w:pPr>
            <w:pStyle w:val="20"/>
            <w:tabs>
              <w:tab w:val="right" w:leader="dot" w:pos="8630"/>
            </w:tabs>
            <w:rPr>
              <w:noProof/>
            </w:rPr>
          </w:pPr>
          <w:hyperlink w:anchor="_Toc372726605" w:history="1">
            <w:r w:rsidR="00083EE6" w:rsidRPr="000952BB">
              <w:rPr>
                <w:rStyle w:val="a7"/>
                <w:rFonts w:asciiTheme="minorEastAsia" w:hAnsiTheme="minorEastAsia"/>
                <w:noProof/>
              </w:rPr>
              <w:t>10-7</w:t>
            </w:r>
            <w:r w:rsidR="00083EE6" w:rsidRPr="000952BB">
              <w:rPr>
                <w:rStyle w:val="a7"/>
                <w:rFonts w:asciiTheme="minorEastAsia" w:hAnsiTheme="minorEastAsia" w:hint="eastAsia"/>
                <w:noProof/>
              </w:rPr>
              <w:t>、促进商务服务业发展专项资金</w:t>
            </w:r>
            <w:r w:rsidR="00083EE6">
              <w:rPr>
                <w:noProof/>
                <w:webHidden/>
              </w:rPr>
              <w:tab/>
            </w:r>
            <w:r w:rsidR="00083EE6">
              <w:rPr>
                <w:noProof/>
                <w:webHidden/>
              </w:rPr>
              <w:fldChar w:fldCharType="begin"/>
            </w:r>
            <w:r w:rsidR="00083EE6">
              <w:rPr>
                <w:noProof/>
                <w:webHidden/>
              </w:rPr>
              <w:instrText xml:space="preserve"> PAGEREF _Toc372726605 \h </w:instrText>
            </w:r>
            <w:r w:rsidR="00083EE6">
              <w:rPr>
                <w:noProof/>
                <w:webHidden/>
              </w:rPr>
            </w:r>
            <w:r w:rsidR="00083EE6">
              <w:rPr>
                <w:noProof/>
                <w:webHidden/>
              </w:rPr>
              <w:fldChar w:fldCharType="separate"/>
            </w:r>
            <w:r w:rsidR="00083EE6">
              <w:rPr>
                <w:noProof/>
                <w:webHidden/>
              </w:rPr>
              <w:t>103</w:t>
            </w:r>
            <w:r w:rsidR="00083EE6">
              <w:rPr>
                <w:noProof/>
                <w:webHidden/>
              </w:rPr>
              <w:fldChar w:fldCharType="end"/>
            </w:r>
          </w:hyperlink>
        </w:p>
        <w:p w:rsidR="00083EE6" w:rsidRDefault="00D13B14">
          <w:pPr>
            <w:pStyle w:val="30"/>
            <w:tabs>
              <w:tab w:val="right" w:leader="dot" w:pos="8630"/>
            </w:tabs>
            <w:rPr>
              <w:noProof/>
            </w:rPr>
          </w:pPr>
          <w:hyperlink w:anchor="_Toc372726606" w:history="1">
            <w:r w:rsidR="00083EE6" w:rsidRPr="000952BB">
              <w:rPr>
                <w:rStyle w:val="a7"/>
                <w:rFonts w:asciiTheme="minorEastAsia" w:hAnsiTheme="minorEastAsia"/>
                <w:noProof/>
              </w:rPr>
              <w:t>10-7-1</w:t>
            </w:r>
            <w:r w:rsidR="00083EE6" w:rsidRPr="000952BB">
              <w:rPr>
                <w:rStyle w:val="a7"/>
                <w:rFonts w:asciiTheme="minorEastAsia" w:hAnsiTheme="minorEastAsia" w:hint="eastAsia"/>
                <w:noProof/>
              </w:rPr>
              <w:t>支持特色街区的建设和发展</w:t>
            </w:r>
            <w:r w:rsidR="00083EE6">
              <w:rPr>
                <w:noProof/>
                <w:webHidden/>
              </w:rPr>
              <w:tab/>
            </w:r>
            <w:r w:rsidR="00083EE6">
              <w:rPr>
                <w:noProof/>
                <w:webHidden/>
              </w:rPr>
              <w:fldChar w:fldCharType="begin"/>
            </w:r>
            <w:r w:rsidR="00083EE6">
              <w:rPr>
                <w:noProof/>
                <w:webHidden/>
              </w:rPr>
              <w:instrText xml:space="preserve"> PAGEREF _Toc372726606 \h </w:instrText>
            </w:r>
            <w:r w:rsidR="00083EE6">
              <w:rPr>
                <w:noProof/>
                <w:webHidden/>
              </w:rPr>
            </w:r>
            <w:r w:rsidR="00083EE6">
              <w:rPr>
                <w:noProof/>
                <w:webHidden/>
              </w:rPr>
              <w:fldChar w:fldCharType="separate"/>
            </w:r>
            <w:r w:rsidR="00083EE6">
              <w:rPr>
                <w:noProof/>
                <w:webHidden/>
              </w:rPr>
              <w:t>107</w:t>
            </w:r>
            <w:r w:rsidR="00083EE6">
              <w:rPr>
                <w:noProof/>
                <w:webHidden/>
              </w:rPr>
              <w:fldChar w:fldCharType="end"/>
            </w:r>
          </w:hyperlink>
        </w:p>
        <w:p w:rsidR="00083EE6" w:rsidRDefault="00D13B14">
          <w:pPr>
            <w:pStyle w:val="30"/>
            <w:tabs>
              <w:tab w:val="right" w:leader="dot" w:pos="8630"/>
            </w:tabs>
            <w:rPr>
              <w:noProof/>
            </w:rPr>
          </w:pPr>
          <w:hyperlink w:anchor="_Toc372726607" w:history="1">
            <w:r w:rsidR="00083EE6" w:rsidRPr="000952BB">
              <w:rPr>
                <w:rStyle w:val="a7"/>
                <w:rFonts w:asciiTheme="minorEastAsia" w:hAnsiTheme="minorEastAsia"/>
                <w:noProof/>
              </w:rPr>
              <w:t>10-7-2</w:t>
            </w:r>
            <w:r w:rsidR="00083EE6" w:rsidRPr="000952BB">
              <w:rPr>
                <w:rStyle w:val="a7"/>
                <w:rFonts w:asciiTheme="minorEastAsia" w:hAnsiTheme="minorEastAsia" w:hint="eastAsia"/>
                <w:noProof/>
              </w:rPr>
              <w:t>支持传统企业开展网上经营</w:t>
            </w:r>
            <w:r w:rsidR="00083EE6">
              <w:rPr>
                <w:noProof/>
                <w:webHidden/>
              </w:rPr>
              <w:tab/>
            </w:r>
            <w:r w:rsidR="00083EE6">
              <w:rPr>
                <w:noProof/>
                <w:webHidden/>
              </w:rPr>
              <w:fldChar w:fldCharType="begin"/>
            </w:r>
            <w:r w:rsidR="00083EE6">
              <w:rPr>
                <w:noProof/>
                <w:webHidden/>
              </w:rPr>
              <w:instrText xml:space="preserve"> PAGEREF _Toc372726607 \h </w:instrText>
            </w:r>
            <w:r w:rsidR="00083EE6">
              <w:rPr>
                <w:noProof/>
                <w:webHidden/>
              </w:rPr>
            </w:r>
            <w:r w:rsidR="00083EE6">
              <w:rPr>
                <w:noProof/>
                <w:webHidden/>
              </w:rPr>
              <w:fldChar w:fldCharType="separate"/>
            </w:r>
            <w:r w:rsidR="00083EE6">
              <w:rPr>
                <w:noProof/>
                <w:webHidden/>
              </w:rPr>
              <w:t>109</w:t>
            </w:r>
            <w:r w:rsidR="00083EE6">
              <w:rPr>
                <w:noProof/>
                <w:webHidden/>
              </w:rPr>
              <w:fldChar w:fldCharType="end"/>
            </w:r>
          </w:hyperlink>
        </w:p>
        <w:p w:rsidR="00083EE6" w:rsidRDefault="00D13B14">
          <w:pPr>
            <w:pStyle w:val="30"/>
            <w:tabs>
              <w:tab w:val="right" w:leader="dot" w:pos="8630"/>
            </w:tabs>
            <w:rPr>
              <w:noProof/>
            </w:rPr>
          </w:pPr>
          <w:hyperlink w:anchor="_Toc372726608" w:history="1">
            <w:r w:rsidR="00083EE6" w:rsidRPr="000952BB">
              <w:rPr>
                <w:rStyle w:val="a7"/>
                <w:rFonts w:asciiTheme="minorEastAsia" w:hAnsiTheme="minorEastAsia"/>
                <w:noProof/>
              </w:rPr>
              <w:t>10-7-3</w:t>
            </w:r>
            <w:r w:rsidR="00083EE6" w:rsidRPr="000952BB">
              <w:rPr>
                <w:rStyle w:val="a7"/>
                <w:rFonts w:asciiTheme="minorEastAsia" w:hAnsiTheme="minorEastAsia" w:hint="eastAsia"/>
                <w:noProof/>
              </w:rPr>
              <w:t>支持物流体系建设</w:t>
            </w:r>
            <w:r w:rsidR="00083EE6">
              <w:rPr>
                <w:noProof/>
                <w:webHidden/>
              </w:rPr>
              <w:tab/>
            </w:r>
            <w:r w:rsidR="00083EE6">
              <w:rPr>
                <w:noProof/>
                <w:webHidden/>
              </w:rPr>
              <w:fldChar w:fldCharType="begin"/>
            </w:r>
            <w:r w:rsidR="00083EE6">
              <w:rPr>
                <w:noProof/>
                <w:webHidden/>
              </w:rPr>
              <w:instrText xml:space="preserve"> PAGEREF _Toc372726608 \h </w:instrText>
            </w:r>
            <w:r w:rsidR="00083EE6">
              <w:rPr>
                <w:noProof/>
                <w:webHidden/>
              </w:rPr>
            </w:r>
            <w:r w:rsidR="00083EE6">
              <w:rPr>
                <w:noProof/>
                <w:webHidden/>
              </w:rPr>
              <w:fldChar w:fldCharType="separate"/>
            </w:r>
            <w:r w:rsidR="00083EE6">
              <w:rPr>
                <w:noProof/>
                <w:webHidden/>
              </w:rPr>
              <w:t>110</w:t>
            </w:r>
            <w:r w:rsidR="00083EE6">
              <w:rPr>
                <w:noProof/>
                <w:webHidden/>
              </w:rPr>
              <w:fldChar w:fldCharType="end"/>
            </w:r>
          </w:hyperlink>
        </w:p>
        <w:p w:rsidR="00083EE6" w:rsidRDefault="00D13B14">
          <w:pPr>
            <w:pStyle w:val="30"/>
            <w:tabs>
              <w:tab w:val="right" w:leader="dot" w:pos="8630"/>
            </w:tabs>
            <w:rPr>
              <w:noProof/>
            </w:rPr>
          </w:pPr>
          <w:hyperlink w:anchor="_Toc372726609" w:history="1">
            <w:r w:rsidR="00083EE6" w:rsidRPr="000952BB">
              <w:rPr>
                <w:rStyle w:val="a7"/>
                <w:rFonts w:asciiTheme="minorEastAsia" w:hAnsiTheme="minorEastAsia"/>
                <w:noProof/>
              </w:rPr>
              <w:t>10-7-4</w:t>
            </w:r>
            <w:r w:rsidR="00083EE6" w:rsidRPr="000952BB">
              <w:rPr>
                <w:rStyle w:val="a7"/>
                <w:rFonts w:asciiTheme="minorEastAsia" w:hAnsiTheme="minorEastAsia" w:hint="eastAsia"/>
                <w:noProof/>
              </w:rPr>
              <w:t>支持完善便民服务体系</w:t>
            </w:r>
            <w:r w:rsidR="00083EE6">
              <w:rPr>
                <w:noProof/>
                <w:webHidden/>
              </w:rPr>
              <w:tab/>
            </w:r>
            <w:r w:rsidR="00083EE6">
              <w:rPr>
                <w:noProof/>
                <w:webHidden/>
              </w:rPr>
              <w:fldChar w:fldCharType="begin"/>
            </w:r>
            <w:r w:rsidR="00083EE6">
              <w:rPr>
                <w:noProof/>
                <w:webHidden/>
              </w:rPr>
              <w:instrText xml:space="preserve"> PAGEREF _Toc372726609 \h </w:instrText>
            </w:r>
            <w:r w:rsidR="00083EE6">
              <w:rPr>
                <w:noProof/>
                <w:webHidden/>
              </w:rPr>
            </w:r>
            <w:r w:rsidR="00083EE6">
              <w:rPr>
                <w:noProof/>
                <w:webHidden/>
              </w:rPr>
              <w:fldChar w:fldCharType="separate"/>
            </w:r>
            <w:r w:rsidR="00083EE6">
              <w:rPr>
                <w:noProof/>
                <w:webHidden/>
              </w:rPr>
              <w:t>112</w:t>
            </w:r>
            <w:r w:rsidR="00083EE6">
              <w:rPr>
                <w:noProof/>
                <w:webHidden/>
              </w:rPr>
              <w:fldChar w:fldCharType="end"/>
            </w:r>
          </w:hyperlink>
        </w:p>
        <w:p w:rsidR="00083EE6" w:rsidRDefault="00D13B14">
          <w:pPr>
            <w:pStyle w:val="30"/>
            <w:tabs>
              <w:tab w:val="right" w:leader="dot" w:pos="8630"/>
            </w:tabs>
            <w:rPr>
              <w:noProof/>
            </w:rPr>
          </w:pPr>
          <w:hyperlink w:anchor="_Toc372726610" w:history="1">
            <w:r w:rsidR="00083EE6" w:rsidRPr="000952BB">
              <w:rPr>
                <w:rStyle w:val="a7"/>
                <w:rFonts w:asciiTheme="minorEastAsia" w:hAnsiTheme="minorEastAsia"/>
                <w:noProof/>
              </w:rPr>
              <w:t>10-7-5</w:t>
            </w:r>
            <w:r w:rsidR="00083EE6" w:rsidRPr="000952BB">
              <w:rPr>
                <w:rStyle w:val="a7"/>
                <w:rFonts w:asciiTheme="minorEastAsia" w:hAnsiTheme="minorEastAsia" w:hint="eastAsia"/>
                <w:noProof/>
              </w:rPr>
              <w:t>支持管理创新及信息化建设</w:t>
            </w:r>
            <w:r w:rsidR="00083EE6">
              <w:rPr>
                <w:noProof/>
                <w:webHidden/>
              </w:rPr>
              <w:tab/>
            </w:r>
            <w:r w:rsidR="00083EE6">
              <w:rPr>
                <w:noProof/>
                <w:webHidden/>
              </w:rPr>
              <w:fldChar w:fldCharType="begin"/>
            </w:r>
            <w:r w:rsidR="00083EE6">
              <w:rPr>
                <w:noProof/>
                <w:webHidden/>
              </w:rPr>
              <w:instrText xml:space="preserve"> PAGEREF _Toc372726610 \h </w:instrText>
            </w:r>
            <w:r w:rsidR="00083EE6">
              <w:rPr>
                <w:noProof/>
                <w:webHidden/>
              </w:rPr>
            </w:r>
            <w:r w:rsidR="00083EE6">
              <w:rPr>
                <w:noProof/>
                <w:webHidden/>
              </w:rPr>
              <w:fldChar w:fldCharType="separate"/>
            </w:r>
            <w:r w:rsidR="00083EE6">
              <w:rPr>
                <w:noProof/>
                <w:webHidden/>
              </w:rPr>
              <w:t>114</w:t>
            </w:r>
            <w:r w:rsidR="00083EE6">
              <w:rPr>
                <w:noProof/>
                <w:webHidden/>
              </w:rPr>
              <w:fldChar w:fldCharType="end"/>
            </w:r>
          </w:hyperlink>
        </w:p>
        <w:p w:rsidR="00083EE6" w:rsidRDefault="00D13B14">
          <w:pPr>
            <w:pStyle w:val="30"/>
            <w:tabs>
              <w:tab w:val="right" w:leader="dot" w:pos="8630"/>
            </w:tabs>
            <w:rPr>
              <w:noProof/>
            </w:rPr>
          </w:pPr>
          <w:hyperlink w:anchor="_Toc372726611" w:history="1">
            <w:r w:rsidR="00083EE6" w:rsidRPr="000952BB">
              <w:rPr>
                <w:rStyle w:val="a7"/>
                <w:rFonts w:asciiTheme="minorEastAsia" w:hAnsiTheme="minorEastAsia"/>
                <w:noProof/>
              </w:rPr>
              <w:t>10-7-6</w:t>
            </w:r>
            <w:r w:rsidR="00083EE6" w:rsidRPr="000952BB">
              <w:rPr>
                <w:rStyle w:val="a7"/>
                <w:rFonts w:asciiTheme="minorEastAsia" w:hAnsiTheme="minorEastAsia" w:hint="eastAsia"/>
                <w:noProof/>
              </w:rPr>
              <w:t>支持行业发展协会</w:t>
            </w:r>
            <w:r w:rsidR="00083EE6">
              <w:rPr>
                <w:noProof/>
                <w:webHidden/>
              </w:rPr>
              <w:tab/>
            </w:r>
            <w:r w:rsidR="00083EE6">
              <w:rPr>
                <w:noProof/>
                <w:webHidden/>
              </w:rPr>
              <w:fldChar w:fldCharType="begin"/>
            </w:r>
            <w:r w:rsidR="00083EE6">
              <w:rPr>
                <w:noProof/>
                <w:webHidden/>
              </w:rPr>
              <w:instrText xml:space="preserve"> PAGEREF _Toc372726611 \h </w:instrText>
            </w:r>
            <w:r w:rsidR="00083EE6">
              <w:rPr>
                <w:noProof/>
                <w:webHidden/>
              </w:rPr>
            </w:r>
            <w:r w:rsidR="00083EE6">
              <w:rPr>
                <w:noProof/>
                <w:webHidden/>
              </w:rPr>
              <w:fldChar w:fldCharType="separate"/>
            </w:r>
            <w:r w:rsidR="00083EE6">
              <w:rPr>
                <w:noProof/>
                <w:webHidden/>
              </w:rPr>
              <w:t>115</w:t>
            </w:r>
            <w:r w:rsidR="00083EE6">
              <w:rPr>
                <w:noProof/>
                <w:webHidden/>
              </w:rPr>
              <w:fldChar w:fldCharType="end"/>
            </w:r>
          </w:hyperlink>
        </w:p>
        <w:p w:rsidR="00083EE6" w:rsidRDefault="00D13B14">
          <w:pPr>
            <w:pStyle w:val="30"/>
            <w:tabs>
              <w:tab w:val="right" w:leader="dot" w:pos="8630"/>
            </w:tabs>
            <w:rPr>
              <w:noProof/>
            </w:rPr>
          </w:pPr>
          <w:hyperlink w:anchor="_Toc372726612" w:history="1">
            <w:r w:rsidR="00083EE6" w:rsidRPr="000952BB">
              <w:rPr>
                <w:rStyle w:val="a7"/>
                <w:rFonts w:asciiTheme="minorEastAsia" w:hAnsiTheme="minorEastAsia"/>
                <w:noProof/>
              </w:rPr>
              <w:t>10-7-7</w:t>
            </w:r>
            <w:r w:rsidR="00083EE6" w:rsidRPr="000952BB">
              <w:rPr>
                <w:rStyle w:val="a7"/>
                <w:rFonts w:asciiTheme="minorEastAsia" w:hAnsiTheme="minorEastAsia" w:hint="eastAsia"/>
                <w:noProof/>
              </w:rPr>
              <w:t>支持融资租赁等产业发展</w:t>
            </w:r>
            <w:r w:rsidR="00083EE6">
              <w:rPr>
                <w:noProof/>
                <w:webHidden/>
              </w:rPr>
              <w:tab/>
            </w:r>
            <w:r w:rsidR="00083EE6">
              <w:rPr>
                <w:noProof/>
                <w:webHidden/>
              </w:rPr>
              <w:fldChar w:fldCharType="begin"/>
            </w:r>
            <w:r w:rsidR="00083EE6">
              <w:rPr>
                <w:noProof/>
                <w:webHidden/>
              </w:rPr>
              <w:instrText xml:space="preserve"> PAGEREF _Toc372726612 \h </w:instrText>
            </w:r>
            <w:r w:rsidR="00083EE6">
              <w:rPr>
                <w:noProof/>
                <w:webHidden/>
              </w:rPr>
            </w:r>
            <w:r w:rsidR="00083EE6">
              <w:rPr>
                <w:noProof/>
                <w:webHidden/>
              </w:rPr>
              <w:fldChar w:fldCharType="separate"/>
            </w:r>
            <w:r w:rsidR="00083EE6">
              <w:rPr>
                <w:noProof/>
                <w:webHidden/>
              </w:rPr>
              <w:t>117</w:t>
            </w:r>
            <w:r w:rsidR="00083EE6">
              <w:rPr>
                <w:noProof/>
                <w:webHidden/>
              </w:rPr>
              <w:fldChar w:fldCharType="end"/>
            </w:r>
          </w:hyperlink>
        </w:p>
        <w:p w:rsidR="00083EE6" w:rsidRDefault="00D13B14">
          <w:pPr>
            <w:pStyle w:val="30"/>
            <w:tabs>
              <w:tab w:val="right" w:leader="dot" w:pos="8630"/>
            </w:tabs>
            <w:rPr>
              <w:noProof/>
            </w:rPr>
          </w:pPr>
          <w:hyperlink w:anchor="_Toc372726613" w:history="1">
            <w:r w:rsidR="00083EE6" w:rsidRPr="000952BB">
              <w:rPr>
                <w:rStyle w:val="a7"/>
                <w:rFonts w:asciiTheme="minorEastAsia" w:hAnsiTheme="minorEastAsia"/>
                <w:noProof/>
              </w:rPr>
              <w:t>10-7-8</w:t>
            </w:r>
            <w:r w:rsidR="00083EE6" w:rsidRPr="000952BB">
              <w:rPr>
                <w:rStyle w:val="a7"/>
                <w:rFonts w:asciiTheme="minorEastAsia" w:hAnsiTheme="minorEastAsia" w:hint="eastAsia"/>
                <w:noProof/>
              </w:rPr>
              <w:t>其他重点项目</w:t>
            </w:r>
            <w:r w:rsidR="00083EE6">
              <w:rPr>
                <w:noProof/>
                <w:webHidden/>
              </w:rPr>
              <w:tab/>
            </w:r>
            <w:r w:rsidR="00083EE6">
              <w:rPr>
                <w:noProof/>
                <w:webHidden/>
              </w:rPr>
              <w:fldChar w:fldCharType="begin"/>
            </w:r>
            <w:r w:rsidR="00083EE6">
              <w:rPr>
                <w:noProof/>
                <w:webHidden/>
              </w:rPr>
              <w:instrText xml:space="preserve"> PAGEREF _Toc372726613 \h </w:instrText>
            </w:r>
            <w:r w:rsidR="00083EE6">
              <w:rPr>
                <w:noProof/>
                <w:webHidden/>
              </w:rPr>
            </w:r>
            <w:r w:rsidR="00083EE6">
              <w:rPr>
                <w:noProof/>
                <w:webHidden/>
              </w:rPr>
              <w:fldChar w:fldCharType="separate"/>
            </w:r>
            <w:r w:rsidR="00083EE6">
              <w:rPr>
                <w:noProof/>
                <w:webHidden/>
              </w:rPr>
              <w:t>118</w:t>
            </w:r>
            <w:r w:rsidR="00083EE6">
              <w:rPr>
                <w:noProof/>
                <w:webHidden/>
              </w:rPr>
              <w:fldChar w:fldCharType="end"/>
            </w:r>
          </w:hyperlink>
        </w:p>
        <w:p w:rsidR="00083EE6" w:rsidRDefault="00D13B14">
          <w:pPr>
            <w:pStyle w:val="30"/>
            <w:tabs>
              <w:tab w:val="right" w:leader="dot" w:pos="8630"/>
            </w:tabs>
            <w:rPr>
              <w:noProof/>
            </w:rPr>
          </w:pPr>
          <w:hyperlink w:anchor="_Toc372726614" w:history="1">
            <w:r w:rsidR="00083EE6" w:rsidRPr="000952BB">
              <w:rPr>
                <w:rStyle w:val="a7"/>
                <w:rFonts w:asciiTheme="minorEastAsia" w:hAnsiTheme="minorEastAsia"/>
                <w:noProof/>
              </w:rPr>
              <w:t>10-7-9</w:t>
            </w:r>
            <w:r w:rsidR="00083EE6" w:rsidRPr="000952BB">
              <w:rPr>
                <w:rStyle w:val="a7"/>
                <w:rFonts w:asciiTheme="minorEastAsia" w:hAnsiTheme="minorEastAsia" w:hint="eastAsia"/>
                <w:noProof/>
              </w:rPr>
              <w:t>支持电子市场品牌专营店、企业总部落户、电子商务企业发展</w:t>
            </w:r>
            <w:r w:rsidR="00083EE6">
              <w:rPr>
                <w:noProof/>
                <w:webHidden/>
              </w:rPr>
              <w:tab/>
            </w:r>
            <w:r w:rsidR="00083EE6">
              <w:rPr>
                <w:noProof/>
                <w:webHidden/>
              </w:rPr>
              <w:fldChar w:fldCharType="begin"/>
            </w:r>
            <w:r w:rsidR="00083EE6">
              <w:rPr>
                <w:noProof/>
                <w:webHidden/>
              </w:rPr>
              <w:instrText xml:space="preserve"> PAGEREF _Toc372726614 \h </w:instrText>
            </w:r>
            <w:r w:rsidR="00083EE6">
              <w:rPr>
                <w:noProof/>
                <w:webHidden/>
              </w:rPr>
            </w:r>
            <w:r w:rsidR="00083EE6">
              <w:rPr>
                <w:noProof/>
                <w:webHidden/>
              </w:rPr>
              <w:fldChar w:fldCharType="separate"/>
            </w:r>
            <w:r w:rsidR="00083EE6">
              <w:rPr>
                <w:noProof/>
                <w:webHidden/>
              </w:rPr>
              <w:t>120</w:t>
            </w:r>
            <w:r w:rsidR="00083EE6">
              <w:rPr>
                <w:noProof/>
                <w:webHidden/>
              </w:rPr>
              <w:fldChar w:fldCharType="end"/>
            </w:r>
          </w:hyperlink>
        </w:p>
        <w:p w:rsidR="00083EE6" w:rsidRDefault="00D13B14">
          <w:pPr>
            <w:pStyle w:val="30"/>
            <w:tabs>
              <w:tab w:val="right" w:leader="dot" w:pos="8630"/>
            </w:tabs>
            <w:rPr>
              <w:noProof/>
            </w:rPr>
          </w:pPr>
          <w:hyperlink w:anchor="_Toc372726615" w:history="1">
            <w:r w:rsidR="00083EE6" w:rsidRPr="000952BB">
              <w:rPr>
                <w:rStyle w:val="a7"/>
                <w:rFonts w:asciiTheme="minorEastAsia" w:hAnsiTheme="minorEastAsia" w:cs="宋体"/>
                <w:noProof/>
                <w:kern w:val="0"/>
              </w:rPr>
              <w:t>10-7-10</w:t>
            </w:r>
            <w:r w:rsidR="00083EE6" w:rsidRPr="000952BB">
              <w:rPr>
                <w:rStyle w:val="a7"/>
                <w:rFonts w:asciiTheme="minorEastAsia" w:hAnsiTheme="minorEastAsia" w:cs="宋体" w:hint="eastAsia"/>
                <w:noProof/>
                <w:kern w:val="0"/>
              </w:rPr>
              <w:t>促进消费项目（同</w:t>
            </w:r>
            <w:r w:rsidR="00083EE6" w:rsidRPr="000952BB">
              <w:rPr>
                <w:rStyle w:val="a7"/>
                <w:rFonts w:asciiTheme="minorEastAsia" w:hAnsiTheme="minorEastAsia" w:cs="宋体"/>
                <w:noProof/>
                <w:kern w:val="0"/>
              </w:rPr>
              <w:t>10-7-11</w:t>
            </w:r>
            <w:r w:rsidR="00083EE6" w:rsidRPr="000952BB">
              <w:rPr>
                <w:rStyle w:val="a7"/>
                <w:rFonts w:asciiTheme="minorEastAsia" w:hAnsiTheme="minorEastAsia" w:cs="宋体" w:hint="eastAsia"/>
                <w:noProof/>
                <w:kern w:val="0"/>
              </w:rPr>
              <w:t>）</w:t>
            </w:r>
            <w:r w:rsidR="00083EE6">
              <w:rPr>
                <w:noProof/>
                <w:webHidden/>
              </w:rPr>
              <w:tab/>
            </w:r>
            <w:r w:rsidR="00083EE6">
              <w:rPr>
                <w:noProof/>
                <w:webHidden/>
              </w:rPr>
              <w:fldChar w:fldCharType="begin"/>
            </w:r>
            <w:r w:rsidR="00083EE6">
              <w:rPr>
                <w:noProof/>
                <w:webHidden/>
              </w:rPr>
              <w:instrText xml:space="preserve"> PAGEREF _Toc372726615 \h </w:instrText>
            </w:r>
            <w:r w:rsidR="00083EE6">
              <w:rPr>
                <w:noProof/>
                <w:webHidden/>
              </w:rPr>
            </w:r>
            <w:r w:rsidR="00083EE6">
              <w:rPr>
                <w:noProof/>
                <w:webHidden/>
              </w:rPr>
              <w:fldChar w:fldCharType="separate"/>
            </w:r>
            <w:r w:rsidR="00083EE6">
              <w:rPr>
                <w:noProof/>
                <w:webHidden/>
              </w:rPr>
              <w:t>122</w:t>
            </w:r>
            <w:r w:rsidR="00083EE6">
              <w:rPr>
                <w:noProof/>
                <w:webHidden/>
              </w:rPr>
              <w:fldChar w:fldCharType="end"/>
            </w:r>
          </w:hyperlink>
        </w:p>
        <w:p w:rsidR="00083EE6" w:rsidRDefault="00D13B14">
          <w:pPr>
            <w:pStyle w:val="30"/>
            <w:tabs>
              <w:tab w:val="right" w:leader="dot" w:pos="8630"/>
            </w:tabs>
            <w:rPr>
              <w:noProof/>
            </w:rPr>
          </w:pPr>
          <w:hyperlink w:anchor="_Toc372726616" w:history="1">
            <w:r w:rsidR="00083EE6" w:rsidRPr="000952BB">
              <w:rPr>
                <w:rStyle w:val="a7"/>
                <w:rFonts w:asciiTheme="minorEastAsia" w:hAnsiTheme="minorEastAsia" w:cs="宋体"/>
                <w:noProof/>
                <w:kern w:val="0"/>
              </w:rPr>
              <w:t>10-7-11</w:t>
            </w:r>
            <w:r w:rsidR="00083EE6" w:rsidRPr="000952BB">
              <w:rPr>
                <w:rStyle w:val="a7"/>
                <w:rFonts w:asciiTheme="minorEastAsia" w:hAnsiTheme="minorEastAsia" w:cs="宋体" w:hint="eastAsia"/>
                <w:noProof/>
                <w:kern w:val="0"/>
              </w:rPr>
              <w:t>支持引进国际国内知名品牌</w:t>
            </w:r>
            <w:r w:rsidR="00083EE6">
              <w:rPr>
                <w:noProof/>
                <w:webHidden/>
              </w:rPr>
              <w:tab/>
            </w:r>
            <w:r w:rsidR="00083EE6">
              <w:rPr>
                <w:noProof/>
                <w:webHidden/>
              </w:rPr>
              <w:fldChar w:fldCharType="begin"/>
            </w:r>
            <w:r w:rsidR="00083EE6">
              <w:rPr>
                <w:noProof/>
                <w:webHidden/>
              </w:rPr>
              <w:instrText xml:space="preserve"> PAGEREF _Toc372726616 \h </w:instrText>
            </w:r>
            <w:r w:rsidR="00083EE6">
              <w:rPr>
                <w:noProof/>
                <w:webHidden/>
              </w:rPr>
            </w:r>
            <w:r w:rsidR="00083EE6">
              <w:rPr>
                <w:noProof/>
                <w:webHidden/>
              </w:rPr>
              <w:fldChar w:fldCharType="separate"/>
            </w:r>
            <w:r w:rsidR="00083EE6">
              <w:rPr>
                <w:noProof/>
                <w:webHidden/>
              </w:rPr>
              <w:t>122</w:t>
            </w:r>
            <w:r w:rsidR="00083EE6">
              <w:rPr>
                <w:noProof/>
                <w:webHidden/>
              </w:rPr>
              <w:fldChar w:fldCharType="end"/>
            </w:r>
          </w:hyperlink>
        </w:p>
        <w:p w:rsidR="00083EE6" w:rsidRDefault="00D13B14">
          <w:pPr>
            <w:pStyle w:val="20"/>
            <w:tabs>
              <w:tab w:val="right" w:leader="dot" w:pos="8630"/>
            </w:tabs>
            <w:rPr>
              <w:noProof/>
            </w:rPr>
          </w:pPr>
          <w:hyperlink w:anchor="_Toc372726617" w:history="1">
            <w:r w:rsidR="00083EE6" w:rsidRPr="000952BB">
              <w:rPr>
                <w:rStyle w:val="a7"/>
                <w:rFonts w:asciiTheme="minorEastAsia" w:hAnsiTheme="minorEastAsia"/>
                <w:noProof/>
              </w:rPr>
              <w:t>10-8</w:t>
            </w:r>
            <w:r w:rsidR="00083EE6" w:rsidRPr="000952BB">
              <w:rPr>
                <w:rStyle w:val="a7"/>
                <w:rFonts w:asciiTheme="minorEastAsia" w:hAnsiTheme="minorEastAsia" w:hint="eastAsia"/>
                <w:noProof/>
              </w:rPr>
              <w:t>、海淀区促进旅游产业发展支持办法</w:t>
            </w:r>
            <w:r w:rsidR="00083EE6">
              <w:rPr>
                <w:noProof/>
                <w:webHidden/>
              </w:rPr>
              <w:tab/>
            </w:r>
            <w:r w:rsidR="00083EE6">
              <w:rPr>
                <w:noProof/>
                <w:webHidden/>
              </w:rPr>
              <w:fldChar w:fldCharType="begin"/>
            </w:r>
            <w:r w:rsidR="00083EE6">
              <w:rPr>
                <w:noProof/>
                <w:webHidden/>
              </w:rPr>
              <w:instrText xml:space="preserve"> PAGEREF _Toc372726617 \h </w:instrText>
            </w:r>
            <w:r w:rsidR="00083EE6">
              <w:rPr>
                <w:noProof/>
                <w:webHidden/>
              </w:rPr>
            </w:r>
            <w:r w:rsidR="00083EE6">
              <w:rPr>
                <w:noProof/>
                <w:webHidden/>
              </w:rPr>
              <w:fldChar w:fldCharType="separate"/>
            </w:r>
            <w:r w:rsidR="00083EE6">
              <w:rPr>
                <w:noProof/>
                <w:webHidden/>
              </w:rPr>
              <w:t>124</w:t>
            </w:r>
            <w:r w:rsidR="00083EE6">
              <w:rPr>
                <w:noProof/>
                <w:webHidden/>
              </w:rPr>
              <w:fldChar w:fldCharType="end"/>
            </w:r>
          </w:hyperlink>
        </w:p>
        <w:p w:rsidR="00083EE6" w:rsidRDefault="00D13B14">
          <w:pPr>
            <w:pStyle w:val="30"/>
            <w:tabs>
              <w:tab w:val="right" w:leader="dot" w:pos="8630"/>
            </w:tabs>
            <w:rPr>
              <w:noProof/>
            </w:rPr>
          </w:pPr>
          <w:hyperlink w:anchor="_Toc372726618" w:history="1">
            <w:r w:rsidR="00083EE6" w:rsidRPr="000952BB">
              <w:rPr>
                <w:rStyle w:val="a7"/>
                <w:rFonts w:asciiTheme="minorEastAsia" w:hAnsiTheme="minorEastAsia"/>
                <w:noProof/>
              </w:rPr>
              <w:t>10-8-1</w:t>
            </w:r>
            <w:r w:rsidR="00083EE6" w:rsidRPr="000952BB">
              <w:rPr>
                <w:rStyle w:val="a7"/>
                <w:rFonts w:asciiTheme="minorEastAsia" w:hAnsiTheme="minorEastAsia" w:hint="eastAsia"/>
                <w:noProof/>
              </w:rPr>
              <w:t>海淀区促进旅游产业发展支持项目申报指南</w:t>
            </w:r>
            <w:r w:rsidR="00083EE6">
              <w:rPr>
                <w:noProof/>
                <w:webHidden/>
              </w:rPr>
              <w:tab/>
            </w:r>
            <w:r w:rsidR="00083EE6">
              <w:rPr>
                <w:noProof/>
                <w:webHidden/>
              </w:rPr>
              <w:fldChar w:fldCharType="begin"/>
            </w:r>
            <w:r w:rsidR="00083EE6">
              <w:rPr>
                <w:noProof/>
                <w:webHidden/>
              </w:rPr>
              <w:instrText xml:space="preserve"> PAGEREF _Toc372726618 \h </w:instrText>
            </w:r>
            <w:r w:rsidR="00083EE6">
              <w:rPr>
                <w:noProof/>
                <w:webHidden/>
              </w:rPr>
            </w:r>
            <w:r w:rsidR="00083EE6">
              <w:rPr>
                <w:noProof/>
                <w:webHidden/>
              </w:rPr>
              <w:fldChar w:fldCharType="separate"/>
            </w:r>
            <w:r w:rsidR="00083EE6">
              <w:rPr>
                <w:noProof/>
                <w:webHidden/>
              </w:rPr>
              <w:t>126</w:t>
            </w:r>
            <w:r w:rsidR="00083EE6">
              <w:rPr>
                <w:noProof/>
                <w:webHidden/>
              </w:rPr>
              <w:fldChar w:fldCharType="end"/>
            </w:r>
          </w:hyperlink>
        </w:p>
        <w:p w:rsidR="00083EE6" w:rsidRDefault="00D13B14">
          <w:pPr>
            <w:pStyle w:val="20"/>
            <w:tabs>
              <w:tab w:val="right" w:leader="dot" w:pos="8630"/>
            </w:tabs>
            <w:rPr>
              <w:noProof/>
            </w:rPr>
          </w:pPr>
          <w:hyperlink w:anchor="_Toc372726619" w:history="1">
            <w:r w:rsidR="00083EE6" w:rsidRPr="000952BB">
              <w:rPr>
                <w:rStyle w:val="a7"/>
                <w:rFonts w:asciiTheme="minorEastAsia" w:hAnsiTheme="minorEastAsia"/>
                <w:noProof/>
              </w:rPr>
              <w:t>10-9</w:t>
            </w:r>
            <w:r w:rsidR="00083EE6" w:rsidRPr="000952BB">
              <w:rPr>
                <w:rStyle w:val="a7"/>
                <w:rFonts w:asciiTheme="minorEastAsia" w:hAnsiTheme="minorEastAsia" w:hint="eastAsia"/>
                <w:noProof/>
              </w:rPr>
              <w:t>海淀区节能减排专项资金</w:t>
            </w:r>
            <w:r w:rsidR="00083EE6">
              <w:rPr>
                <w:noProof/>
                <w:webHidden/>
              </w:rPr>
              <w:tab/>
            </w:r>
            <w:r w:rsidR="00083EE6">
              <w:rPr>
                <w:noProof/>
                <w:webHidden/>
              </w:rPr>
              <w:fldChar w:fldCharType="begin"/>
            </w:r>
            <w:r w:rsidR="00083EE6">
              <w:rPr>
                <w:noProof/>
                <w:webHidden/>
              </w:rPr>
              <w:instrText xml:space="preserve"> PAGEREF _Toc372726619 \h </w:instrText>
            </w:r>
            <w:r w:rsidR="00083EE6">
              <w:rPr>
                <w:noProof/>
                <w:webHidden/>
              </w:rPr>
            </w:r>
            <w:r w:rsidR="00083EE6">
              <w:rPr>
                <w:noProof/>
                <w:webHidden/>
              </w:rPr>
              <w:fldChar w:fldCharType="separate"/>
            </w:r>
            <w:r w:rsidR="00083EE6">
              <w:rPr>
                <w:noProof/>
                <w:webHidden/>
              </w:rPr>
              <w:t>128</w:t>
            </w:r>
            <w:r w:rsidR="00083EE6">
              <w:rPr>
                <w:noProof/>
                <w:webHidden/>
              </w:rPr>
              <w:fldChar w:fldCharType="end"/>
            </w:r>
          </w:hyperlink>
        </w:p>
        <w:p w:rsidR="00083EE6" w:rsidRDefault="00D13B14">
          <w:pPr>
            <w:pStyle w:val="30"/>
            <w:tabs>
              <w:tab w:val="right" w:leader="dot" w:pos="8630"/>
            </w:tabs>
            <w:rPr>
              <w:noProof/>
            </w:rPr>
          </w:pPr>
          <w:hyperlink w:anchor="_Toc372726620" w:history="1">
            <w:r w:rsidR="00083EE6" w:rsidRPr="000952BB">
              <w:rPr>
                <w:rStyle w:val="a7"/>
                <w:rFonts w:asciiTheme="minorEastAsia" w:hAnsiTheme="minorEastAsia"/>
                <w:noProof/>
              </w:rPr>
              <w:t>10-9-1</w:t>
            </w:r>
            <w:r w:rsidR="00083EE6" w:rsidRPr="000952BB">
              <w:rPr>
                <w:rStyle w:val="a7"/>
                <w:rFonts w:asciiTheme="minorEastAsia" w:hAnsiTheme="minorEastAsia" w:hint="eastAsia"/>
                <w:noProof/>
              </w:rPr>
              <w:t>海淀区节能专项资金</w:t>
            </w:r>
            <w:r w:rsidR="00083EE6">
              <w:rPr>
                <w:noProof/>
                <w:webHidden/>
              </w:rPr>
              <w:tab/>
            </w:r>
            <w:r w:rsidR="00083EE6">
              <w:rPr>
                <w:noProof/>
                <w:webHidden/>
              </w:rPr>
              <w:fldChar w:fldCharType="begin"/>
            </w:r>
            <w:r w:rsidR="00083EE6">
              <w:rPr>
                <w:noProof/>
                <w:webHidden/>
              </w:rPr>
              <w:instrText xml:space="preserve"> PAGEREF _Toc372726620 \h </w:instrText>
            </w:r>
            <w:r w:rsidR="00083EE6">
              <w:rPr>
                <w:noProof/>
                <w:webHidden/>
              </w:rPr>
            </w:r>
            <w:r w:rsidR="00083EE6">
              <w:rPr>
                <w:noProof/>
                <w:webHidden/>
              </w:rPr>
              <w:fldChar w:fldCharType="separate"/>
            </w:r>
            <w:r w:rsidR="00083EE6">
              <w:rPr>
                <w:noProof/>
                <w:webHidden/>
              </w:rPr>
              <w:t>128</w:t>
            </w:r>
            <w:r w:rsidR="00083EE6">
              <w:rPr>
                <w:noProof/>
                <w:webHidden/>
              </w:rPr>
              <w:fldChar w:fldCharType="end"/>
            </w:r>
          </w:hyperlink>
        </w:p>
        <w:p w:rsidR="00083EE6" w:rsidRDefault="00D13B14">
          <w:pPr>
            <w:pStyle w:val="30"/>
            <w:tabs>
              <w:tab w:val="right" w:leader="dot" w:pos="8630"/>
            </w:tabs>
            <w:rPr>
              <w:noProof/>
            </w:rPr>
          </w:pPr>
          <w:hyperlink w:anchor="_Toc372726621" w:history="1">
            <w:r w:rsidR="00083EE6" w:rsidRPr="000952BB">
              <w:rPr>
                <w:rStyle w:val="a7"/>
                <w:rFonts w:asciiTheme="minorEastAsia" w:hAnsiTheme="minorEastAsia"/>
                <w:noProof/>
              </w:rPr>
              <w:t>10-9-2</w:t>
            </w:r>
            <w:r w:rsidR="00083EE6" w:rsidRPr="000952BB">
              <w:rPr>
                <w:rStyle w:val="a7"/>
                <w:rFonts w:asciiTheme="minorEastAsia" w:hAnsiTheme="minorEastAsia" w:hint="eastAsia"/>
                <w:noProof/>
              </w:rPr>
              <w:t>海淀区减排专项资金</w:t>
            </w:r>
            <w:r w:rsidR="00083EE6">
              <w:rPr>
                <w:noProof/>
                <w:webHidden/>
              </w:rPr>
              <w:tab/>
            </w:r>
            <w:r w:rsidR="00083EE6">
              <w:rPr>
                <w:noProof/>
                <w:webHidden/>
              </w:rPr>
              <w:fldChar w:fldCharType="begin"/>
            </w:r>
            <w:r w:rsidR="00083EE6">
              <w:rPr>
                <w:noProof/>
                <w:webHidden/>
              </w:rPr>
              <w:instrText xml:space="preserve"> PAGEREF _Toc372726621 \h </w:instrText>
            </w:r>
            <w:r w:rsidR="00083EE6">
              <w:rPr>
                <w:noProof/>
                <w:webHidden/>
              </w:rPr>
            </w:r>
            <w:r w:rsidR="00083EE6">
              <w:rPr>
                <w:noProof/>
                <w:webHidden/>
              </w:rPr>
              <w:fldChar w:fldCharType="separate"/>
            </w:r>
            <w:r w:rsidR="00083EE6">
              <w:rPr>
                <w:noProof/>
                <w:webHidden/>
              </w:rPr>
              <w:t>130</w:t>
            </w:r>
            <w:r w:rsidR="00083EE6">
              <w:rPr>
                <w:noProof/>
                <w:webHidden/>
              </w:rPr>
              <w:fldChar w:fldCharType="end"/>
            </w:r>
          </w:hyperlink>
        </w:p>
        <w:p w:rsidR="00083EE6" w:rsidRDefault="00D13B14">
          <w:pPr>
            <w:pStyle w:val="20"/>
            <w:tabs>
              <w:tab w:val="right" w:leader="dot" w:pos="8630"/>
            </w:tabs>
            <w:rPr>
              <w:noProof/>
            </w:rPr>
          </w:pPr>
          <w:hyperlink w:anchor="_Toc372726622" w:history="1">
            <w:r w:rsidR="00083EE6" w:rsidRPr="000952BB">
              <w:rPr>
                <w:rStyle w:val="a7"/>
                <w:rFonts w:asciiTheme="minorEastAsia" w:hAnsiTheme="minorEastAsia"/>
                <w:noProof/>
              </w:rPr>
              <w:t>10-10</w:t>
            </w:r>
            <w:r w:rsidR="00083EE6" w:rsidRPr="000952BB">
              <w:rPr>
                <w:rStyle w:val="a7"/>
                <w:rFonts w:asciiTheme="minorEastAsia" w:hAnsiTheme="minorEastAsia" w:hint="eastAsia"/>
                <w:noProof/>
              </w:rPr>
              <w:t>海淀区文化发展专项资金</w:t>
            </w:r>
            <w:r w:rsidR="00083EE6">
              <w:rPr>
                <w:noProof/>
                <w:webHidden/>
              </w:rPr>
              <w:tab/>
            </w:r>
            <w:r w:rsidR="00083EE6">
              <w:rPr>
                <w:noProof/>
                <w:webHidden/>
              </w:rPr>
              <w:fldChar w:fldCharType="begin"/>
            </w:r>
            <w:r w:rsidR="00083EE6">
              <w:rPr>
                <w:noProof/>
                <w:webHidden/>
              </w:rPr>
              <w:instrText xml:space="preserve"> PAGEREF _Toc372726622 \h </w:instrText>
            </w:r>
            <w:r w:rsidR="00083EE6">
              <w:rPr>
                <w:noProof/>
                <w:webHidden/>
              </w:rPr>
            </w:r>
            <w:r w:rsidR="00083EE6">
              <w:rPr>
                <w:noProof/>
                <w:webHidden/>
              </w:rPr>
              <w:fldChar w:fldCharType="separate"/>
            </w:r>
            <w:r w:rsidR="00083EE6">
              <w:rPr>
                <w:noProof/>
                <w:webHidden/>
              </w:rPr>
              <w:t>132</w:t>
            </w:r>
            <w:r w:rsidR="00083EE6">
              <w:rPr>
                <w:noProof/>
                <w:webHidden/>
              </w:rPr>
              <w:fldChar w:fldCharType="end"/>
            </w:r>
          </w:hyperlink>
        </w:p>
        <w:p w:rsidR="00083EE6" w:rsidRDefault="00D13B14">
          <w:pPr>
            <w:pStyle w:val="20"/>
            <w:tabs>
              <w:tab w:val="right" w:leader="dot" w:pos="8630"/>
            </w:tabs>
            <w:rPr>
              <w:noProof/>
            </w:rPr>
          </w:pPr>
          <w:hyperlink w:anchor="_Toc372726623" w:history="1">
            <w:r w:rsidR="00083EE6" w:rsidRPr="000952BB">
              <w:rPr>
                <w:rStyle w:val="a7"/>
                <w:rFonts w:asciiTheme="minorEastAsia" w:hAnsiTheme="minorEastAsia"/>
                <w:noProof/>
              </w:rPr>
              <w:t>10-11</w:t>
            </w:r>
            <w:r w:rsidR="00083EE6" w:rsidRPr="000952BB">
              <w:rPr>
                <w:rStyle w:val="a7"/>
                <w:rFonts w:asciiTheme="minorEastAsia" w:hAnsiTheme="minorEastAsia" w:hint="eastAsia"/>
                <w:noProof/>
              </w:rPr>
              <w:t>向上级科技部门推荐项目</w:t>
            </w:r>
            <w:r w:rsidR="00083EE6">
              <w:rPr>
                <w:noProof/>
                <w:webHidden/>
              </w:rPr>
              <w:tab/>
            </w:r>
            <w:r w:rsidR="00083EE6">
              <w:rPr>
                <w:noProof/>
                <w:webHidden/>
              </w:rPr>
              <w:fldChar w:fldCharType="begin"/>
            </w:r>
            <w:r w:rsidR="00083EE6">
              <w:rPr>
                <w:noProof/>
                <w:webHidden/>
              </w:rPr>
              <w:instrText xml:space="preserve"> PAGEREF _Toc372726623 \h </w:instrText>
            </w:r>
            <w:r w:rsidR="00083EE6">
              <w:rPr>
                <w:noProof/>
                <w:webHidden/>
              </w:rPr>
            </w:r>
            <w:r w:rsidR="00083EE6">
              <w:rPr>
                <w:noProof/>
                <w:webHidden/>
              </w:rPr>
              <w:fldChar w:fldCharType="separate"/>
            </w:r>
            <w:r w:rsidR="00083EE6">
              <w:rPr>
                <w:noProof/>
                <w:webHidden/>
              </w:rPr>
              <w:t>133</w:t>
            </w:r>
            <w:r w:rsidR="00083EE6">
              <w:rPr>
                <w:noProof/>
                <w:webHidden/>
              </w:rPr>
              <w:fldChar w:fldCharType="end"/>
            </w:r>
          </w:hyperlink>
        </w:p>
        <w:p w:rsidR="00083EE6" w:rsidRDefault="00D13B14">
          <w:pPr>
            <w:pStyle w:val="11"/>
            <w:tabs>
              <w:tab w:val="right" w:leader="dot" w:pos="8630"/>
            </w:tabs>
            <w:rPr>
              <w:noProof/>
            </w:rPr>
          </w:pPr>
          <w:hyperlink w:anchor="_Toc372726624" w:history="1">
            <w:r w:rsidR="00083EE6" w:rsidRPr="000952BB">
              <w:rPr>
                <w:rStyle w:val="a7"/>
                <w:rFonts w:asciiTheme="minorEastAsia" w:hAnsiTheme="minorEastAsia"/>
                <w:noProof/>
              </w:rPr>
              <w:t>2013</w:t>
            </w:r>
            <w:r w:rsidR="00083EE6" w:rsidRPr="000952BB">
              <w:rPr>
                <w:rStyle w:val="a7"/>
                <w:rFonts w:asciiTheme="minorEastAsia" w:hAnsiTheme="minorEastAsia" w:hint="eastAsia"/>
                <w:noProof/>
              </w:rPr>
              <w:t>年其他政策</w:t>
            </w:r>
            <w:r w:rsidR="00083EE6">
              <w:rPr>
                <w:noProof/>
                <w:webHidden/>
              </w:rPr>
              <w:tab/>
            </w:r>
            <w:r w:rsidR="00083EE6">
              <w:rPr>
                <w:noProof/>
                <w:webHidden/>
              </w:rPr>
              <w:fldChar w:fldCharType="begin"/>
            </w:r>
            <w:r w:rsidR="00083EE6">
              <w:rPr>
                <w:noProof/>
                <w:webHidden/>
              </w:rPr>
              <w:instrText xml:space="preserve"> PAGEREF _Toc372726624 \h </w:instrText>
            </w:r>
            <w:r w:rsidR="00083EE6">
              <w:rPr>
                <w:noProof/>
                <w:webHidden/>
              </w:rPr>
            </w:r>
            <w:r w:rsidR="00083EE6">
              <w:rPr>
                <w:noProof/>
                <w:webHidden/>
              </w:rPr>
              <w:fldChar w:fldCharType="separate"/>
            </w:r>
            <w:r w:rsidR="00083EE6">
              <w:rPr>
                <w:noProof/>
                <w:webHidden/>
              </w:rPr>
              <w:t>133</w:t>
            </w:r>
            <w:r w:rsidR="00083EE6">
              <w:rPr>
                <w:noProof/>
                <w:webHidden/>
              </w:rPr>
              <w:fldChar w:fldCharType="end"/>
            </w:r>
          </w:hyperlink>
        </w:p>
        <w:p w:rsidR="00083EE6" w:rsidRDefault="00D13B14">
          <w:pPr>
            <w:pStyle w:val="20"/>
            <w:tabs>
              <w:tab w:val="right" w:leader="dot" w:pos="8630"/>
            </w:tabs>
            <w:rPr>
              <w:noProof/>
            </w:rPr>
          </w:pPr>
          <w:hyperlink w:anchor="_Toc372726625" w:history="1">
            <w:r w:rsidR="00083EE6" w:rsidRPr="000952BB">
              <w:rPr>
                <w:rStyle w:val="a7"/>
                <w:rFonts w:asciiTheme="minorEastAsia" w:hAnsiTheme="minorEastAsia" w:cs="宋体"/>
                <w:noProof/>
                <w:kern w:val="0"/>
              </w:rPr>
              <w:t>2013</w:t>
            </w:r>
            <w:r w:rsidR="00083EE6" w:rsidRPr="000952BB">
              <w:rPr>
                <w:rStyle w:val="a7"/>
                <w:rFonts w:asciiTheme="minorEastAsia" w:hAnsiTheme="minorEastAsia" w:cs="宋体" w:hint="eastAsia"/>
                <w:noProof/>
                <w:kern w:val="0"/>
              </w:rPr>
              <w:t>年度海淀区标准化实施专项资金申报指南</w:t>
            </w:r>
            <w:r w:rsidR="00083EE6">
              <w:rPr>
                <w:noProof/>
                <w:webHidden/>
              </w:rPr>
              <w:tab/>
            </w:r>
            <w:r w:rsidR="00083EE6">
              <w:rPr>
                <w:noProof/>
                <w:webHidden/>
              </w:rPr>
              <w:fldChar w:fldCharType="begin"/>
            </w:r>
            <w:r w:rsidR="00083EE6">
              <w:rPr>
                <w:noProof/>
                <w:webHidden/>
              </w:rPr>
              <w:instrText xml:space="preserve"> PAGEREF _Toc372726625 \h </w:instrText>
            </w:r>
            <w:r w:rsidR="00083EE6">
              <w:rPr>
                <w:noProof/>
                <w:webHidden/>
              </w:rPr>
            </w:r>
            <w:r w:rsidR="00083EE6">
              <w:rPr>
                <w:noProof/>
                <w:webHidden/>
              </w:rPr>
              <w:fldChar w:fldCharType="separate"/>
            </w:r>
            <w:r w:rsidR="00083EE6">
              <w:rPr>
                <w:noProof/>
                <w:webHidden/>
              </w:rPr>
              <w:t>133</w:t>
            </w:r>
            <w:r w:rsidR="00083EE6">
              <w:rPr>
                <w:noProof/>
                <w:webHidden/>
              </w:rPr>
              <w:fldChar w:fldCharType="end"/>
            </w:r>
          </w:hyperlink>
        </w:p>
        <w:p w:rsidR="00083EE6" w:rsidRDefault="00D13B14">
          <w:pPr>
            <w:pStyle w:val="20"/>
            <w:tabs>
              <w:tab w:val="right" w:leader="dot" w:pos="8630"/>
            </w:tabs>
            <w:rPr>
              <w:noProof/>
            </w:rPr>
          </w:pPr>
          <w:hyperlink w:anchor="_Toc372726626" w:history="1">
            <w:r w:rsidR="00083EE6" w:rsidRPr="000952BB">
              <w:rPr>
                <w:rStyle w:val="a7"/>
                <w:rFonts w:asciiTheme="minorEastAsia" w:hAnsiTheme="minorEastAsia" w:cs="宋体"/>
                <w:noProof/>
                <w:kern w:val="0"/>
              </w:rPr>
              <w:t>2013</w:t>
            </w:r>
            <w:r w:rsidR="00083EE6" w:rsidRPr="000952BB">
              <w:rPr>
                <w:rStyle w:val="a7"/>
                <w:rFonts w:asciiTheme="minorEastAsia" w:hAnsiTheme="minorEastAsia" w:cs="宋体" w:hint="eastAsia"/>
                <w:noProof/>
                <w:kern w:val="0"/>
              </w:rPr>
              <w:t>年重大联合攻关项目研发资助及组织工作资助申报指南</w:t>
            </w:r>
            <w:r w:rsidR="00083EE6">
              <w:rPr>
                <w:noProof/>
                <w:webHidden/>
              </w:rPr>
              <w:tab/>
            </w:r>
            <w:r w:rsidR="00083EE6">
              <w:rPr>
                <w:noProof/>
                <w:webHidden/>
              </w:rPr>
              <w:fldChar w:fldCharType="begin"/>
            </w:r>
            <w:r w:rsidR="00083EE6">
              <w:rPr>
                <w:noProof/>
                <w:webHidden/>
              </w:rPr>
              <w:instrText xml:space="preserve"> PAGEREF _Toc372726626 \h </w:instrText>
            </w:r>
            <w:r w:rsidR="00083EE6">
              <w:rPr>
                <w:noProof/>
                <w:webHidden/>
              </w:rPr>
            </w:r>
            <w:r w:rsidR="00083EE6">
              <w:rPr>
                <w:noProof/>
                <w:webHidden/>
              </w:rPr>
              <w:fldChar w:fldCharType="separate"/>
            </w:r>
            <w:r w:rsidR="00083EE6">
              <w:rPr>
                <w:noProof/>
                <w:webHidden/>
              </w:rPr>
              <w:t>137</w:t>
            </w:r>
            <w:r w:rsidR="00083EE6">
              <w:rPr>
                <w:noProof/>
                <w:webHidden/>
              </w:rPr>
              <w:fldChar w:fldCharType="end"/>
            </w:r>
          </w:hyperlink>
        </w:p>
        <w:p w:rsidR="00083EE6" w:rsidRDefault="00D13B14">
          <w:pPr>
            <w:pStyle w:val="20"/>
            <w:tabs>
              <w:tab w:val="right" w:leader="dot" w:pos="8630"/>
            </w:tabs>
            <w:rPr>
              <w:noProof/>
            </w:rPr>
          </w:pPr>
          <w:hyperlink w:anchor="_Toc372726627" w:history="1">
            <w:r w:rsidR="00083EE6" w:rsidRPr="000952BB">
              <w:rPr>
                <w:rStyle w:val="a7"/>
                <w:rFonts w:asciiTheme="minorEastAsia" w:hAnsiTheme="minorEastAsia" w:cs="宋体" w:hint="eastAsia"/>
                <w:noProof/>
                <w:kern w:val="0"/>
              </w:rPr>
              <w:t>海淀区企业驰著名商标奖励专项资金</w:t>
            </w:r>
            <w:r w:rsidR="00083EE6">
              <w:rPr>
                <w:noProof/>
                <w:webHidden/>
              </w:rPr>
              <w:tab/>
            </w:r>
            <w:r w:rsidR="00083EE6">
              <w:rPr>
                <w:noProof/>
                <w:webHidden/>
              </w:rPr>
              <w:fldChar w:fldCharType="begin"/>
            </w:r>
            <w:r w:rsidR="00083EE6">
              <w:rPr>
                <w:noProof/>
                <w:webHidden/>
              </w:rPr>
              <w:instrText xml:space="preserve"> PAGEREF _Toc372726627 \h </w:instrText>
            </w:r>
            <w:r w:rsidR="00083EE6">
              <w:rPr>
                <w:noProof/>
                <w:webHidden/>
              </w:rPr>
            </w:r>
            <w:r w:rsidR="00083EE6">
              <w:rPr>
                <w:noProof/>
                <w:webHidden/>
              </w:rPr>
              <w:fldChar w:fldCharType="separate"/>
            </w:r>
            <w:r w:rsidR="00083EE6">
              <w:rPr>
                <w:noProof/>
                <w:webHidden/>
              </w:rPr>
              <w:t>138</w:t>
            </w:r>
            <w:r w:rsidR="00083EE6">
              <w:rPr>
                <w:noProof/>
                <w:webHidden/>
              </w:rPr>
              <w:fldChar w:fldCharType="end"/>
            </w:r>
          </w:hyperlink>
        </w:p>
        <w:p w:rsidR="00083EE6" w:rsidRDefault="00D13B14">
          <w:pPr>
            <w:pStyle w:val="20"/>
            <w:tabs>
              <w:tab w:val="right" w:leader="dot" w:pos="8630"/>
            </w:tabs>
            <w:rPr>
              <w:noProof/>
            </w:rPr>
          </w:pPr>
          <w:hyperlink w:anchor="_Toc372726628" w:history="1">
            <w:r w:rsidR="00083EE6" w:rsidRPr="000952BB">
              <w:rPr>
                <w:rStyle w:val="a7"/>
                <w:rFonts w:asciiTheme="minorEastAsia" w:hAnsiTheme="minorEastAsia" w:cs="宋体" w:hint="eastAsia"/>
                <w:noProof/>
                <w:kern w:val="0"/>
              </w:rPr>
              <w:t>海淀区促进产学研合作专项资金申报指南</w:t>
            </w:r>
            <w:r w:rsidR="00083EE6">
              <w:rPr>
                <w:noProof/>
                <w:webHidden/>
              </w:rPr>
              <w:tab/>
            </w:r>
            <w:r w:rsidR="00083EE6">
              <w:rPr>
                <w:noProof/>
                <w:webHidden/>
              </w:rPr>
              <w:fldChar w:fldCharType="begin"/>
            </w:r>
            <w:r w:rsidR="00083EE6">
              <w:rPr>
                <w:noProof/>
                <w:webHidden/>
              </w:rPr>
              <w:instrText xml:space="preserve"> PAGEREF _Toc372726628 \h </w:instrText>
            </w:r>
            <w:r w:rsidR="00083EE6">
              <w:rPr>
                <w:noProof/>
                <w:webHidden/>
              </w:rPr>
            </w:r>
            <w:r w:rsidR="00083EE6">
              <w:rPr>
                <w:noProof/>
                <w:webHidden/>
              </w:rPr>
              <w:fldChar w:fldCharType="separate"/>
            </w:r>
            <w:r w:rsidR="00083EE6">
              <w:rPr>
                <w:noProof/>
                <w:webHidden/>
              </w:rPr>
              <w:t>139</w:t>
            </w:r>
            <w:r w:rsidR="00083EE6">
              <w:rPr>
                <w:noProof/>
                <w:webHidden/>
              </w:rPr>
              <w:fldChar w:fldCharType="end"/>
            </w:r>
          </w:hyperlink>
        </w:p>
        <w:p w:rsidR="00083EE6" w:rsidRDefault="00D13B14">
          <w:pPr>
            <w:pStyle w:val="20"/>
            <w:tabs>
              <w:tab w:val="right" w:leader="dot" w:pos="8630"/>
            </w:tabs>
            <w:rPr>
              <w:noProof/>
            </w:rPr>
          </w:pPr>
          <w:hyperlink w:anchor="_Toc372726629" w:history="1">
            <w:r w:rsidR="00083EE6" w:rsidRPr="000952BB">
              <w:rPr>
                <w:rStyle w:val="a7"/>
                <w:rFonts w:asciiTheme="minorEastAsia" w:hAnsiTheme="minorEastAsia"/>
                <w:noProof/>
              </w:rPr>
              <w:t>2013</w:t>
            </w:r>
            <w:r w:rsidR="00083EE6" w:rsidRPr="000952BB">
              <w:rPr>
                <w:rStyle w:val="a7"/>
                <w:rFonts w:asciiTheme="minorEastAsia" w:hAnsiTheme="minorEastAsia" w:hint="eastAsia"/>
                <w:noProof/>
              </w:rPr>
              <w:t>年度引进海外高层次人才需求项目</w:t>
            </w:r>
            <w:r w:rsidR="00083EE6">
              <w:rPr>
                <w:noProof/>
                <w:webHidden/>
              </w:rPr>
              <w:tab/>
            </w:r>
            <w:r w:rsidR="00083EE6">
              <w:rPr>
                <w:noProof/>
                <w:webHidden/>
              </w:rPr>
              <w:fldChar w:fldCharType="begin"/>
            </w:r>
            <w:r w:rsidR="00083EE6">
              <w:rPr>
                <w:noProof/>
                <w:webHidden/>
              </w:rPr>
              <w:instrText xml:space="preserve"> PAGEREF _Toc372726629 \h </w:instrText>
            </w:r>
            <w:r w:rsidR="00083EE6">
              <w:rPr>
                <w:noProof/>
                <w:webHidden/>
              </w:rPr>
            </w:r>
            <w:r w:rsidR="00083EE6">
              <w:rPr>
                <w:noProof/>
                <w:webHidden/>
              </w:rPr>
              <w:fldChar w:fldCharType="separate"/>
            </w:r>
            <w:r w:rsidR="00083EE6">
              <w:rPr>
                <w:noProof/>
                <w:webHidden/>
              </w:rPr>
              <w:t>141</w:t>
            </w:r>
            <w:r w:rsidR="00083EE6">
              <w:rPr>
                <w:noProof/>
                <w:webHidden/>
              </w:rPr>
              <w:fldChar w:fldCharType="end"/>
            </w:r>
          </w:hyperlink>
        </w:p>
        <w:p w:rsidR="00083EE6" w:rsidRDefault="00D13B14">
          <w:pPr>
            <w:pStyle w:val="20"/>
            <w:tabs>
              <w:tab w:val="right" w:leader="dot" w:pos="8630"/>
            </w:tabs>
            <w:rPr>
              <w:noProof/>
            </w:rPr>
          </w:pPr>
          <w:hyperlink w:anchor="_Toc372726630" w:history="1">
            <w:r w:rsidR="00083EE6" w:rsidRPr="000952BB">
              <w:rPr>
                <w:rStyle w:val="a7"/>
                <w:rFonts w:asciiTheme="minorEastAsia" w:hAnsiTheme="minorEastAsia" w:hint="eastAsia"/>
                <w:noProof/>
              </w:rPr>
              <w:t>国际合作研发项目</w:t>
            </w:r>
            <w:r w:rsidR="00083EE6">
              <w:rPr>
                <w:noProof/>
                <w:webHidden/>
              </w:rPr>
              <w:tab/>
            </w:r>
            <w:r w:rsidR="00083EE6">
              <w:rPr>
                <w:noProof/>
                <w:webHidden/>
              </w:rPr>
              <w:fldChar w:fldCharType="begin"/>
            </w:r>
            <w:r w:rsidR="00083EE6">
              <w:rPr>
                <w:noProof/>
                <w:webHidden/>
              </w:rPr>
              <w:instrText xml:space="preserve"> PAGEREF _Toc372726630 \h </w:instrText>
            </w:r>
            <w:r w:rsidR="00083EE6">
              <w:rPr>
                <w:noProof/>
                <w:webHidden/>
              </w:rPr>
            </w:r>
            <w:r w:rsidR="00083EE6">
              <w:rPr>
                <w:noProof/>
                <w:webHidden/>
              </w:rPr>
              <w:fldChar w:fldCharType="separate"/>
            </w:r>
            <w:r w:rsidR="00083EE6">
              <w:rPr>
                <w:noProof/>
                <w:webHidden/>
              </w:rPr>
              <w:t>142</w:t>
            </w:r>
            <w:r w:rsidR="00083EE6">
              <w:rPr>
                <w:noProof/>
                <w:webHidden/>
              </w:rPr>
              <w:fldChar w:fldCharType="end"/>
            </w:r>
          </w:hyperlink>
        </w:p>
        <w:p w:rsidR="00083EE6" w:rsidRDefault="00D13B14">
          <w:pPr>
            <w:pStyle w:val="20"/>
            <w:tabs>
              <w:tab w:val="right" w:leader="dot" w:pos="8630"/>
            </w:tabs>
            <w:rPr>
              <w:noProof/>
            </w:rPr>
          </w:pPr>
          <w:hyperlink w:anchor="_Toc372726631" w:history="1">
            <w:r w:rsidR="00083EE6" w:rsidRPr="000952BB">
              <w:rPr>
                <w:rStyle w:val="a7"/>
                <w:rFonts w:asciiTheme="minorEastAsia" w:hAnsiTheme="minorEastAsia" w:cs="宋体" w:hint="eastAsia"/>
                <w:noProof/>
                <w:kern w:val="0"/>
              </w:rPr>
              <w:t>国际化发展专项资金申报指南</w:t>
            </w:r>
            <w:r w:rsidR="00083EE6">
              <w:rPr>
                <w:noProof/>
                <w:webHidden/>
              </w:rPr>
              <w:tab/>
            </w:r>
            <w:r w:rsidR="00083EE6">
              <w:rPr>
                <w:noProof/>
                <w:webHidden/>
              </w:rPr>
              <w:fldChar w:fldCharType="begin"/>
            </w:r>
            <w:r w:rsidR="00083EE6">
              <w:rPr>
                <w:noProof/>
                <w:webHidden/>
              </w:rPr>
              <w:instrText xml:space="preserve"> PAGEREF _Toc372726631 \h </w:instrText>
            </w:r>
            <w:r w:rsidR="00083EE6">
              <w:rPr>
                <w:noProof/>
                <w:webHidden/>
              </w:rPr>
            </w:r>
            <w:r w:rsidR="00083EE6">
              <w:rPr>
                <w:noProof/>
                <w:webHidden/>
              </w:rPr>
              <w:fldChar w:fldCharType="separate"/>
            </w:r>
            <w:r w:rsidR="00083EE6">
              <w:rPr>
                <w:noProof/>
                <w:webHidden/>
              </w:rPr>
              <w:t>143</w:t>
            </w:r>
            <w:r w:rsidR="00083EE6">
              <w:rPr>
                <w:noProof/>
                <w:webHidden/>
              </w:rPr>
              <w:fldChar w:fldCharType="end"/>
            </w:r>
          </w:hyperlink>
        </w:p>
        <w:p w:rsidR="00083EE6" w:rsidRDefault="00D13B14">
          <w:pPr>
            <w:pStyle w:val="20"/>
            <w:tabs>
              <w:tab w:val="right" w:leader="dot" w:pos="8630"/>
            </w:tabs>
            <w:rPr>
              <w:noProof/>
            </w:rPr>
          </w:pPr>
          <w:hyperlink w:anchor="_Toc372726632" w:history="1">
            <w:r w:rsidR="00083EE6" w:rsidRPr="000952BB">
              <w:rPr>
                <w:rStyle w:val="a7"/>
                <w:rFonts w:asciiTheme="minorEastAsia" w:hAnsiTheme="minorEastAsia" w:cs="宋体" w:hint="eastAsia"/>
                <w:noProof/>
                <w:kern w:val="0"/>
              </w:rPr>
              <w:t>国内发明专利授权资助申报指南</w:t>
            </w:r>
            <w:r w:rsidR="00083EE6">
              <w:rPr>
                <w:noProof/>
                <w:webHidden/>
              </w:rPr>
              <w:tab/>
            </w:r>
            <w:r w:rsidR="00083EE6">
              <w:rPr>
                <w:noProof/>
                <w:webHidden/>
              </w:rPr>
              <w:fldChar w:fldCharType="begin"/>
            </w:r>
            <w:r w:rsidR="00083EE6">
              <w:rPr>
                <w:noProof/>
                <w:webHidden/>
              </w:rPr>
              <w:instrText xml:space="preserve"> PAGEREF _Toc372726632 \h </w:instrText>
            </w:r>
            <w:r w:rsidR="00083EE6">
              <w:rPr>
                <w:noProof/>
                <w:webHidden/>
              </w:rPr>
            </w:r>
            <w:r w:rsidR="00083EE6">
              <w:rPr>
                <w:noProof/>
                <w:webHidden/>
              </w:rPr>
              <w:fldChar w:fldCharType="separate"/>
            </w:r>
            <w:r w:rsidR="00083EE6">
              <w:rPr>
                <w:noProof/>
                <w:webHidden/>
              </w:rPr>
              <w:t>146</w:t>
            </w:r>
            <w:r w:rsidR="00083EE6">
              <w:rPr>
                <w:noProof/>
                <w:webHidden/>
              </w:rPr>
              <w:fldChar w:fldCharType="end"/>
            </w:r>
          </w:hyperlink>
        </w:p>
        <w:p w:rsidR="00083EE6" w:rsidRDefault="00D13B14">
          <w:pPr>
            <w:pStyle w:val="20"/>
            <w:tabs>
              <w:tab w:val="right" w:leader="dot" w:pos="8630"/>
            </w:tabs>
            <w:rPr>
              <w:noProof/>
            </w:rPr>
          </w:pPr>
          <w:hyperlink w:anchor="_Toc372726633" w:history="1">
            <w:r w:rsidR="00083EE6" w:rsidRPr="000952BB">
              <w:rPr>
                <w:rStyle w:val="a7"/>
                <w:rFonts w:asciiTheme="minorEastAsia" w:hAnsiTheme="minorEastAsia" w:hint="eastAsia"/>
                <w:noProof/>
              </w:rPr>
              <w:t>海淀区企业专利技术成果转化专项资金</w:t>
            </w:r>
            <w:r w:rsidR="00083EE6">
              <w:rPr>
                <w:noProof/>
                <w:webHidden/>
              </w:rPr>
              <w:tab/>
            </w:r>
            <w:r w:rsidR="00083EE6">
              <w:rPr>
                <w:noProof/>
                <w:webHidden/>
              </w:rPr>
              <w:fldChar w:fldCharType="begin"/>
            </w:r>
            <w:r w:rsidR="00083EE6">
              <w:rPr>
                <w:noProof/>
                <w:webHidden/>
              </w:rPr>
              <w:instrText xml:space="preserve"> PAGEREF _Toc372726633 \h </w:instrText>
            </w:r>
            <w:r w:rsidR="00083EE6">
              <w:rPr>
                <w:noProof/>
                <w:webHidden/>
              </w:rPr>
            </w:r>
            <w:r w:rsidR="00083EE6">
              <w:rPr>
                <w:noProof/>
                <w:webHidden/>
              </w:rPr>
              <w:fldChar w:fldCharType="separate"/>
            </w:r>
            <w:r w:rsidR="00083EE6">
              <w:rPr>
                <w:noProof/>
                <w:webHidden/>
              </w:rPr>
              <w:t>148</w:t>
            </w:r>
            <w:r w:rsidR="00083EE6">
              <w:rPr>
                <w:noProof/>
                <w:webHidden/>
              </w:rPr>
              <w:fldChar w:fldCharType="end"/>
            </w:r>
          </w:hyperlink>
        </w:p>
        <w:p w:rsidR="00083EE6" w:rsidRDefault="00D13B14">
          <w:pPr>
            <w:pStyle w:val="20"/>
            <w:tabs>
              <w:tab w:val="right" w:leader="dot" w:pos="8630"/>
            </w:tabs>
            <w:rPr>
              <w:noProof/>
            </w:rPr>
          </w:pPr>
          <w:hyperlink w:anchor="_Toc372726634" w:history="1">
            <w:r w:rsidR="00083EE6" w:rsidRPr="000952BB">
              <w:rPr>
                <w:rStyle w:val="a7"/>
                <w:rFonts w:asciiTheme="minorEastAsia" w:hAnsiTheme="minorEastAsia" w:cs="宋体" w:hint="eastAsia"/>
                <w:noProof/>
                <w:kern w:val="0"/>
              </w:rPr>
              <w:t>海淀区文化和科技融合专项资金申报指南</w:t>
            </w:r>
            <w:r w:rsidR="00083EE6">
              <w:rPr>
                <w:noProof/>
                <w:webHidden/>
              </w:rPr>
              <w:tab/>
            </w:r>
            <w:r w:rsidR="00083EE6">
              <w:rPr>
                <w:noProof/>
                <w:webHidden/>
              </w:rPr>
              <w:fldChar w:fldCharType="begin"/>
            </w:r>
            <w:r w:rsidR="00083EE6">
              <w:rPr>
                <w:noProof/>
                <w:webHidden/>
              </w:rPr>
              <w:instrText xml:space="preserve"> PAGEREF _Toc372726634 \h </w:instrText>
            </w:r>
            <w:r w:rsidR="00083EE6">
              <w:rPr>
                <w:noProof/>
                <w:webHidden/>
              </w:rPr>
            </w:r>
            <w:r w:rsidR="00083EE6">
              <w:rPr>
                <w:noProof/>
                <w:webHidden/>
              </w:rPr>
              <w:fldChar w:fldCharType="separate"/>
            </w:r>
            <w:r w:rsidR="00083EE6">
              <w:rPr>
                <w:noProof/>
                <w:webHidden/>
              </w:rPr>
              <w:t>150</w:t>
            </w:r>
            <w:r w:rsidR="00083EE6">
              <w:rPr>
                <w:noProof/>
                <w:webHidden/>
              </w:rPr>
              <w:fldChar w:fldCharType="end"/>
            </w:r>
          </w:hyperlink>
        </w:p>
        <w:p w:rsidR="00083EE6" w:rsidRDefault="00D13B14">
          <w:pPr>
            <w:pStyle w:val="20"/>
            <w:tabs>
              <w:tab w:val="right" w:leader="dot" w:pos="8630"/>
            </w:tabs>
            <w:rPr>
              <w:noProof/>
            </w:rPr>
          </w:pPr>
          <w:hyperlink w:anchor="_Toc372726635" w:history="1">
            <w:r w:rsidR="00083EE6" w:rsidRPr="000952BB">
              <w:rPr>
                <w:rStyle w:val="a7"/>
                <w:rFonts w:asciiTheme="minorEastAsia" w:hAnsiTheme="minorEastAsia" w:hint="eastAsia"/>
                <w:b/>
                <w:noProof/>
              </w:rPr>
              <w:t>海淀区战略性新兴产业技术路线图</w:t>
            </w:r>
            <w:r w:rsidR="00083EE6">
              <w:rPr>
                <w:noProof/>
                <w:webHidden/>
              </w:rPr>
              <w:tab/>
            </w:r>
            <w:r w:rsidR="00083EE6">
              <w:rPr>
                <w:noProof/>
                <w:webHidden/>
              </w:rPr>
              <w:fldChar w:fldCharType="begin"/>
            </w:r>
            <w:r w:rsidR="00083EE6">
              <w:rPr>
                <w:noProof/>
                <w:webHidden/>
              </w:rPr>
              <w:instrText xml:space="preserve"> PAGEREF _Toc372726635 \h </w:instrText>
            </w:r>
            <w:r w:rsidR="00083EE6">
              <w:rPr>
                <w:noProof/>
                <w:webHidden/>
              </w:rPr>
            </w:r>
            <w:r w:rsidR="00083EE6">
              <w:rPr>
                <w:noProof/>
                <w:webHidden/>
              </w:rPr>
              <w:fldChar w:fldCharType="separate"/>
            </w:r>
            <w:r w:rsidR="00083EE6">
              <w:rPr>
                <w:noProof/>
                <w:webHidden/>
              </w:rPr>
              <w:t>154</w:t>
            </w:r>
            <w:r w:rsidR="00083EE6">
              <w:rPr>
                <w:noProof/>
                <w:webHidden/>
              </w:rPr>
              <w:fldChar w:fldCharType="end"/>
            </w:r>
          </w:hyperlink>
        </w:p>
        <w:p w:rsidR="00083EE6" w:rsidRDefault="00D13B14">
          <w:pPr>
            <w:pStyle w:val="20"/>
            <w:tabs>
              <w:tab w:val="right" w:leader="dot" w:pos="8630"/>
            </w:tabs>
            <w:rPr>
              <w:noProof/>
            </w:rPr>
          </w:pPr>
          <w:hyperlink w:anchor="_Toc372726636" w:history="1">
            <w:r w:rsidR="00083EE6" w:rsidRPr="000952BB">
              <w:rPr>
                <w:rStyle w:val="a7"/>
                <w:rFonts w:asciiTheme="minorEastAsia" w:hAnsiTheme="minorEastAsia" w:cs="宋体" w:hint="eastAsia"/>
                <w:noProof/>
                <w:kern w:val="0"/>
              </w:rPr>
              <w:t>技术转移信息服务平台资助</w:t>
            </w:r>
            <w:r w:rsidR="00083EE6">
              <w:rPr>
                <w:noProof/>
                <w:webHidden/>
              </w:rPr>
              <w:tab/>
            </w:r>
            <w:r w:rsidR="00083EE6">
              <w:rPr>
                <w:noProof/>
                <w:webHidden/>
              </w:rPr>
              <w:fldChar w:fldCharType="begin"/>
            </w:r>
            <w:r w:rsidR="00083EE6">
              <w:rPr>
                <w:noProof/>
                <w:webHidden/>
              </w:rPr>
              <w:instrText xml:space="preserve"> PAGEREF _Toc372726636 \h </w:instrText>
            </w:r>
            <w:r w:rsidR="00083EE6">
              <w:rPr>
                <w:noProof/>
                <w:webHidden/>
              </w:rPr>
            </w:r>
            <w:r w:rsidR="00083EE6">
              <w:rPr>
                <w:noProof/>
                <w:webHidden/>
              </w:rPr>
              <w:fldChar w:fldCharType="separate"/>
            </w:r>
            <w:r w:rsidR="00083EE6">
              <w:rPr>
                <w:noProof/>
                <w:webHidden/>
              </w:rPr>
              <w:t>159</w:t>
            </w:r>
            <w:r w:rsidR="00083EE6">
              <w:rPr>
                <w:noProof/>
                <w:webHidden/>
              </w:rPr>
              <w:fldChar w:fldCharType="end"/>
            </w:r>
          </w:hyperlink>
        </w:p>
        <w:p w:rsidR="00083EE6" w:rsidRDefault="00D13B14">
          <w:pPr>
            <w:pStyle w:val="20"/>
            <w:tabs>
              <w:tab w:val="right" w:leader="dot" w:pos="8630"/>
            </w:tabs>
            <w:rPr>
              <w:noProof/>
            </w:rPr>
          </w:pPr>
          <w:hyperlink w:anchor="_Toc372726637" w:history="1">
            <w:r w:rsidR="00083EE6" w:rsidRPr="000952BB">
              <w:rPr>
                <w:rStyle w:val="a7"/>
                <w:rFonts w:asciiTheme="minorEastAsia" w:hAnsiTheme="minorEastAsia" w:cs="宋体" w:hint="eastAsia"/>
                <w:noProof/>
                <w:kern w:val="0"/>
              </w:rPr>
              <w:t>企业研发中心研发投入补贴专项资金申报指南</w:t>
            </w:r>
            <w:r w:rsidR="00083EE6">
              <w:rPr>
                <w:noProof/>
                <w:webHidden/>
              </w:rPr>
              <w:tab/>
            </w:r>
            <w:r w:rsidR="00083EE6">
              <w:rPr>
                <w:noProof/>
                <w:webHidden/>
              </w:rPr>
              <w:fldChar w:fldCharType="begin"/>
            </w:r>
            <w:r w:rsidR="00083EE6">
              <w:rPr>
                <w:noProof/>
                <w:webHidden/>
              </w:rPr>
              <w:instrText xml:space="preserve"> PAGEREF _Toc372726637 \h </w:instrText>
            </w:r>
            <w:r w:rsidR="00083EE6">
              <w:rPr>
                <w:noProof/>
                <w:webHidden/>
              </w:rPr>
            </w:r>
            <w:r w:rsidR="00083EE6">
              <w:rPr>
                <w:noProof/>
                <w:webHidden/>
              </w:rPr>
              <w:fldChar w:fldCharType="separate"/>
            </w:r>
            <w:r w:rsidR="00083EE6">
              <w:rPr>
                <w:noProof/>
                <w:webHidden/>
              </w:rPr>
              <w:t>160</w:t>
            </w:r>
            <w:r w:rsidR="00083EE6">
              <w:rPr>
                <w:noProof/>
                <w:webHidden/>
              </w:rPr>
              <w:fldChar w:fldCharType="end"/>
            </w:r>
          </w:hyperlink>
        </w:p>
        <w:p w:rsidR="00083EE6" w:rsidRDefault="00D13B14">
          <w:pPr>
            <w:pStyle w:val="20"/>
            <w:tabs>
              <w:tab w:val="right" w:leader="dot" w:pos="8630"/>
            </w:tabs>
            <w:rPr>
              <w:noProof/>
            </w:rPr>
          </w:pPr>
          <w:hyperlink w:anchor="_Toc372726638" w:history="1">
            <w:r w:rsidR="00083EE6" w:rsidRPr="000952BB">
              <w:rPr>
                <w:rStyle w:val="a7"/>
                <w:rFonts w:asciiTheme="minorEastAsia" w:hAnsiTheme="minorEastAsia" w:cs="宋体"/>
                <w:noProof/>
                <w:kern w:val="0"/>
              </w:rPr>
              <w:t>2013</w:t>
            </w:r>
            <w:r w:rsidR="00083EE6" w:rsidRPr="000952BB">
              <w:rPr>
                <w:rStyle w:val="a7"/>
                <w:rFonts w:asciiTheme="minorEastAsia" w:hAnsiTheme="minorEastAsia" w:cs="宋体" w:hint="eastAsia"/>
                <w:noProof/>
                <w:kern w:val="0"/>
              </w:rPr>
              <w:t>年重大科技成果产业化项目资助申报指南</w:t>
            </w:r>
            <w:r w:rsidR="00083EE6">
              <w:rPr>
                <w:noProof/>
                <w:webHidden/>
              </w:rPr>
              <w:tab/>
            </w:r>
            <w:r w:rsidR="00083EE6">
              <w:rPr>
                <w:noProof/>
                <w:webHidden/>
              </w:rPr>
              <w:fldChar w:fldCharType="begin"/>
            </w:r>
            <w:r w:rsidR="00083EE6">
              <w:rPr>
                <w:noProof/>
                <w:webHidden/>
              </w:rPr>
              <w:instrText xml:space="preserve"> PAGEREF _Toc372726638 \h </w:instrText>
            </w:r>
            <w:r w:rsidR="00083EE6">
              <w:rPr>
                <w:noProof/>
                <w:webHidden/>
              </w:rPr>
            </w:r>
            <w:r w:rsidR="00083EE6">
              <w:rPr>
                <w:noProof/>
                <w:webHidden/>
              </w:rPr>
              <w:fldChar w:fldCharType="separate"/>
            </w:r>
            <w:r w:rsidR="00083EE6">
              <w:rPr>
                <w:noProof/>
                <w:webHidden/>
              </w:rPr>
              <w:t>161</w:t>
            </w:r>
            <w:r w:rsidR="00083EE6">
              <w:rPr>
                <w:noProof/>
                <w:webHidden/>
              </w:rPr>
              <w:fldChar w:fldCharType="end"/>
            </w:r>
          </w:hyperlink>
        </w:p>
        <w:p w:rsidR="00343CAF" w:rsidRDefault="00343CAF">
          <w:r>
            <w:rPr>
              <w:b/>
              <w:bCs/>
              <w:lang w:val="zh-CN"/>
            </w:rPr>
            <w:fldChar w:fldCharType="end"/>
          </w:r>
        </w:p>
      </w:sdtContent>
    </w:sdt>
    <w:p w:rsidR="00533666" w:rsidRPr="00343CAF" w:rsidRDefault="00533666" w:rsidP="00886204">
      <w:pPr>
        <w:rPr>
          <w:rFonts w:asciiTheme="minorEastAsia" w:hAnsiTheme="minorEastAsia"/>
        </w:rPr>
      </w:pPr>
    </w:p>
    <w:p w:rsidR="00886204" w:rsidRPr="00886204" w:rsidRDefault="00CC7B01" w:rsidP="009701F6">
      <w:pPr>
        <w:pStyle w:val="1"/>
        <w:rPr>
          <w:rFonts w:asciiTheme="minorEastAsia" w:hAnsiTheme="minorEastAsia" w:cs="宋体"/>
          <w:bCs w:val="0"/>
          <w:color w:val="000000"/>
          <w:kern w:val="0"/>
          <w:sz w:val="24"/>
          <w:szCs w:val="24"/>
        </w:rPr>
      </w:pPr>
      <w:bookmarkStart w:id="3" w:name="_Toc372726554"/>
      <w:bookmarkStart w:id="4" w:name="_Toc370143711"/>
      <w:bookmarkStart w:id="5" w:name="_Toc372200292"/>
      <w:bookmarkEnd w:id="1"/>
      <w:bookmarkEnd w:id="2"/>
      <w:r>
        <w:rPr>
          <w:rFonts w:asciiTheme="minorEastAsia" w:hAnsiTheme="minorEastAsia" w:cs="宋体" w:hint="eastAsia"/>
          <w:bCs w:val="0"/>
          <w:color w:val="000000"/>
          <w:kern w:val="0"/>
          <w:sz w:val="24"/>
          <w:szCs w:val="24"/>
        </w:rPr>
        <w:t>2013</w:t>
      </w:r>
      <w:r w:rsidR="00886204" w:rsidRPr="00886204">
        <w:rPr>
          <w:rFonts w:asciiTheme="minorEastAsia" w:hAnsiTheme="minorEastAsia" w:cs="宋体" w:hint="eastAsia"/>
          <w:bCs w:val="0"/>
          <w:color w:val="000000"/>
          <w:kern w:val="0"/>
          <w:sz w:val="24"/>
          <w:szCs w:val="24"/>
        </w:rPr>
        <w:t>年1+10政策体系</w:t>
      </w:r>
      <w:bookmarkEnd w:id="3"/>
    </w:p>
    <w:p w:rsidR="00886204" w:rsidRPr="00886204" w:rsidRDefault="00F339F8" w:rsidP="006A5F45">
      <w:pPr>
        <w:rPr>
          <w:rFonts w:asciiTheme="minorEastAsia" w:hAnsiTheme="minorEastAsia" w:cs="宋体"/>
          <w:b/>
          <w:bCs/>
          <w:color w:val="000000"/>
          <w:kern w:val="0"/>
          <w:sz w:val="24"/>
          <w:szCs w:val="24"/>
        </w:rPr>
      </w:pPr>
      <w:r>
        <w:rPr>
          <w:rFonts w:asciiTheme="minorEastAsia" w:hAnsiTheme="minorEastAsia" w:cs="宋体" w:hint="eastAsia"/>
          <w:b/>
          <w:bCs/>
          <w:color w:val="000000"/>
          <w:kern w:val="0"/>
          <w:sz w:val="24"/>
          <w:szCs w:val="24"/>
        </w:rPr>
        <w:t>“</w:t>
      </w:r>
      <w:r w:rsidR="00886204" w:rsidRPr="00886204">
        <w:rPr>
          <w:rFonts w:asciiTheme="minorEastAsia" w:hAnsiTheme="minorEastAsia" w:cs="宋体" w:hint="eastAsia"/>
          <w:b/>
          <w:bCs/>
          <w:color w:val="000000"/>
          <w:kern w:val="0"/>
          <w:sz w:val="24"/>
          <w:szCs w:val="24"/>
        </w:rPr>
        <w:t xml:space="preserve">1” 是关于加快核心区自主创新和产业发展的若干意见 </w:t>
      </w:r>
    </w:p>
    <w:p w:rsidR="00886204" w:rsidRPr="006A5F45" w:rsidRDefault="00886204" w:rsidP="006A5F45">
      <w:pPr>
        <w:rPr>
          <w:rFonts w:asciiTheme="minorEastAsia" w:hAnsiTheme="minorEastAsia" w:cs="宋体"/>
          <w:color w:val="000000"/>
          <w:kern w:val="0"/>
          <w:sz w:val="24"/>
          <w:szCs w:val="24"/>
        </w:rPr>
      </w:pPr>
      <w:r w:rsidRPr="00886204">
        <w:rPr>
          <w:rFonts w:asciiTheme="minorEastAsia" w:hAnsiTheme="minorEastAsia" w:cs="宋体" w:hint="eastAsia"/>
          <w:b/>
          <w:bCs/>
          <w:color w:val="000000"/>
          <w:kern w:val="0"/>
          <w:sz w:val="24"/>
          <w:szCs w:val="24"/>
        </w:rPr>
        <w:t xml:space="preserve">“10”是指核心区自主创新和产业发展政策 </w:t>
      </w:r>
      <w:bookmarkEnd w:id="4"/>
      <w:bookmarkEnd w:id="5"/>
    </w:p>
    <w:p w:rsidR="00CF220A" w:rsidRPr="000258D0" w:rsidRDefault="00CF220A" w:rsidP="006A5F45">
      <w:pPr>
        <w:pStyle w:val="2"/>
        <w:rPr>
          <w:rFonts w:asciiTheme="minorEastAsia" w:hAnsiTheme="minorEastAsia"/>
          <w:b w:val="0"/>
          <w:sz w:val="24"/>
          <w:szCs w:val="24"/>
        </w:rPr>
      </w:pPr>
      <w:bookmarkStart w:id="6" w:name="_Toc372726555"/>
      <w:r w:rsidRPr="000258D0">
        <w:rPr>
          <w:rFonts w:asciiTheme="minorEastAsia" w:hAnsiTheme="minorEastAsia" w:hint="eastAsia"/>
          <w:b w:val="0"/>
          <w:sz w:val="24"/>
          <w:szCs w:val="24"/>
        </w:rPr>
        <w:t>10-1、海淀</w:t>
      </w:r>
      <w:proofErr w:type="gramStart"/>
      <w:r w:rsidRPr="000258D0">
        <w:rPr>
          <w:rFonts w:asciiTheme="minorEastAsia" w:hAnsiTheme="minorEastAsia" w:hint="eastAsia"/>
          <w:b w:val="0"/>
          <w:sz w:val="24"/>
          <w:szCs w:val="24"/>
        </w:rPr>
        <w:t>区促进中小微企业</w:t>
      </w:r>
      <w:proofErr w:type="gramEnd"/>
      <w:r w:rsidRPr="000258D0">
        <w:rPr>
          <w:rFonts w:asciiTheme="minorEastAsia" w:hAnsiTheme="minorEastAsia" w:hint="eastAsia"/>
          <w:b w:val="0"/>
          <w:sz w:val="24"/>
          <w:szCs w:val="24"/>
        </w:rPr>
        <w:t>发展支持办法</w:t>
      </w:r>
      <w:bookmarkEnd w:id="6"/>
    </w:p>
    <w:p w:rsidR="00CF220A" w:rsidRPr="00767534" w:rsidRDefault="00CF220A" w:rsidP="00561BEF">
      <w:pPr>
        <w:widowControl/>
        <w:shd w:val="clear" w:color="auto" w:fill="FFFFFF"/>
        <w:spacing w:line="375"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第一章 总 则 </w:t>
      </w:r>
    </w:p>
    <w:p w:rsidR="00CF220A" w:rsidRPr="00767534" w:rsidRDefault="00CF220A" w:rsidP="00561BEF">
      <w:pPr>
        <w:widowControl/>
        <w:shd w:val="clear" w:color="auto" w:fill="FFFFFF"/>
        <w:spacing w:line="375"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lastRenderedPageBreak/>
        <w:t xml:space="preserve">　　第一条 为贯彻落实区委区政府《关于加快核心区自主创新和产业发展的若干意见》（京海发〔</w:t>
      </w:r>
      <w:r w:rsidR="00CC7B01">
        <w:rPr>
          <w:rFonts w:asciiTheme="minorEastAsia" w:hAnsiTheme="minorEastAsia" w:cs="宋体" w:hint="eastAsia"/>
          <w:color w:val="000000"/>
          <w:kern w:val="0"/>
          <w:sz w:val="24"/>
          <w:szCs w:val="24"/>
        </w:rPr>
        <w:t>2013</w:t>
      </w:r>
      <w:r w:rsidRPr="00767534">
        <w:rPr>
          <w:rFonts w:asciiTheme="minorEastAsia" w:hAnsiTheme="minorEastAsia" w:cs="宋体" w:hint="eastAsia"/>
          <w:color w:val="000000"/>
          <w:kern w:val="0"/>
          <w:sz w:val="24"/>
          <w:szCs w:val="24"/>
        </w:rPr>
        <w:t>〕12号），促进核心区中小</w:t>
      </w:r>
      <w:proofErr w:type="gramStart"/>
      <w:r w:rsidRPr="00767534">
        <w:rPr>
          <w:rFonts w:asciiTheme="minorEastAsia" w:hAnsiTheme="minorEastAsia" w:cs="宋体" w:hint="eastAsia"/>
          <w:color w:val="000000"/>
          <w:kern w:val="0"/>
          <w:sz w:val="24"/>
          <w:szCs w:val="24"/>
        </w:rPr>
        <w:t>微企业</w:t>
      </w:r>
      <w:proofErr w:type="gramEnd"/>
      <w:r w:rsidRPr="00767534">
        <w:rPr>
          <w:rFonts w:asciiTheme="minorEastAsia" w:hAnsiTheme="minorEastAsia" w:cs="宋体" w:hint="eastAsia"/>
          <w:color w:val="000000"/>
          <w:kern w:val="0"/>
          <w:sz w:val="24"/>
          <w:szCs w:val="24"/>
        </w:rPr>
        <w:t>发展，完善中小</w:t>
      </w:r>
      <w:proofErr w:type="gramStart"/>
      <w:r w:rsidRPr="00767534">
        <w:rPr>
          <w:rFonts w:asciiTheme="minorEastAsia" w:hAnsiTheme="minorEastAsia" w:cs="宋体" w:hint="eastAsia"/>
          <w:color w:val="000000"/>
          <w:kern w:val="0"/>
          <w:sz w:val="24"/>
          <w:szCs w:val="24"/>
        </w:rPr>
        <w:t>微企业</w:t>
      </w:r>
      <w:proofErr w:type="gramEnd"/>
      <w:r w:rsidRPr="00767534">
        <w:rPr>
          <w:rFonts w:asciiTheme="minorEastAsia" w:hAnsiTheme="minorEastAsia" w:cs="宋体" w:hint="eastAsia"/>
          <w:color w:val="000000"/>
          <w:kern w:val="0"/>
          <w:sz w:val="24"/>
          <w:szCs w:val="24"/>
        </w:rPr>
        <w:t>发展环境，根据《北京市人民政府关于贯彻国务院进一步促进中小企业发展若干意见的实施意见》（京政发〔2011〕17号）、《关于印发金融支持本市中小微企业发展若干意见的通知》（</w:t>
      </w:r>
      <w:proofErr w:type="gramStart"/>
      <w:r w:rsidRPr="00767534">
        <w:rPr>
          <w:rFonts w:asciiTheme="minorEastAsia" w:hAnsiTheme="minorEastAsia" w:cs="宋体" w:hint="eastAsia"/>
          <w:color w:val="000000"/>
          <w:kern w:val="0"/>
          <w:sz w:val="24"/>
          <w:szCs w:val="24"/>
        </w:rPr>
        <w:t>京金融</w:t>
      </w:r>
      <w:proofErr w:type="gramEnd"/>
      <w:r w:rsidRPr="00767534">
        <w:rPr>
          <w:rFonts w:asciiTheme="minorEastAsia" w:hAnsiTheme="minorEastAsia" w:cs="宋体" w:hint="eastAsia"/>
          <w:color w:val="000000"/>
          <w:kern w:val="0"/>
          <w:sz w:val="24"/>
          <w:szCs w:val="24"/>
        </w:rPr>
        <w:t xml:space="preserve">〔2011〕314号）等文件精神，制定本办法。 </w:t>
      </w:r>
    </w:p>
    <w:p w:rsidR="00CF220A" w:rsidRPr="00767534" w:rsidRDefault="00CF220A" w:rsidP="00561BEF">
      <w:pPr>
        <w:widowControl/>
        <w:shd w:val="clear" w:color="auto" w:fill="FFFFFF"/>
        <w:spacing w:line="375"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第二条 本办法所称中小</w:t>
      </w:r>
      <w:proofErr w:type="gramStart"/>
      <w:r w:rsidRPr="00767534">
        <w:rPr>
          <w:rFonts w:asciiTheme="minorEastAsia" w:hAnsiTheme="minorEastAsia" w:cs="宋体" w:hint="eastAsia"/>
          <w:color w:val="000000"/>
          <w:kern w:val="0"/>
          <w:sz w:val="24"/>
          <w:szCs w:val="24"/>
        </w:rPr>
        <w:t>微企业</w:t>
      </w:r>
      <w:proofErr w:type="gramEnd"/>
      <w:r w:rsidRPr="00767534">
        <w:rPr>
          <w:rFonts w:asciiTheme="minorEastAsia" w:hAnsiTheme="minorEastAsia" w:cs="宋体" w:hint="eastAsia"/>
          <w:color w:val="000000"/>
          <w:kern w:val="0"/>
          <w:sz w:val="24"/>
          <w:szCs w:val="24"/>
        </w:rPr>
        <w:t xml:space="preserve">是指符合工信部《中小企业划型标准规定》（工信部联企业〔2011〕300号）的企业。 </w:t>
      </w:r>
    </w:p>
    <w:p w:rsidR="00CF220A" w:rsidRPr="00767534" w:rsidRDefault="00CF220A" w:rsidP="00561BEF">
      <w:pPr>
        <w:widowControl/>
        <w:shd w:val="clear" w:color="auto" w:fill="FFFFFF"/>
        <w:spacing w:line="375"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第三条 本办法涉及的支持资金从核心区自主创新和产业发展专项资金中安排。 </w:t>
      </w:r>
    </w:p>
    <w:p w:rsidR="00CF220A" w:rsidRPr="00767534" w:rsidRDefault="00CF220A" w:rsidP="00561BEF">
      <w:pPr>
        <w:widowControl/>
        <w:shd w:val="clear" w:color="auto" w:fill="FFFFFF"/>
        <w:spacing w:line="375"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第四条 本办法由</w:t>
      </w:r>
      <w:proofErr w:type="gramStart"/>
      <w:r w:rsidRPr="00767534">
        <w:rPr>
          <w:rFonts w:asciiTheme="minorEastAsia" w:hAnsiTheme="minorEastAsia" w:cs="宋体" w:hint="eastAsia"/>
          <w:color w:val="000000"/>
          <w:kern w:val="0"/>
          <w:sz w:val="24"/>
          <w:szCs w:val="24"/>
        </w:rPr>
        <w:t>海淀园</w:t>
      </w:r>
      <w:proofErr w:type="gramEnd"/>
      <w:r w:rsidRPr="00767534">
        <w:rPr>
          <w:rFonts w:asciiTheme="minorEastAsia" w:hAnsiTheme="minorEastAsia" w:cs="宋体" w:hint="eastAsia"/>
          <w:color w:val="000000"/>
          <w:kern w:val="0"/>
          <w:sz w:val="24"/>
          <w:szCs w:val="24"/>
        </w:rPr>
        <w:t xml:space="preserve">管委会（区科委）、区金融办负责组织实施。 </w:t>
      </w:r>
    </w:p>
    <w:p w:rsidR="00CF220A" w:rsidRPr="00767534" w:rsidRDefault="00CF220A" w:rsidP="00561BEF">
      <w:pPr>
        <w:widowControl/>
        <w:shd w:val="clear" w:color="auto" w:fill="FFFFFF"/>
        <w:spacing w:line="375"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第二章 营造宽松政策环境，鼓励创新创业 </w:t>
      </w:r>
    </w:p>
    <w:p w:rsidR="00CF220A" w:rsidRPr="00767534" w:rsidRDefault="00CF220A" w:rsidP="00561BEF">
      <w:pPr>
        <w:widowControl/>
        <w:shd w:val="clear" w:color="auto" w:fill="FFFFFF"/>
        <w:spacing w:line="375"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第五条 鼓励中小</w:t>
      </w:r>
      <w:proofErr w:type="gramStart"/>
      <w:r w:rsidRPr="00767534">
        <w:rPr>
          <w:rFonts w:asciiTheme="minorEastAsia" w:hAnsiTheme="minorEastAsia" w:cs="宋体" w:hint="eastAsia"/>
          <w:color w:val="000000"/>
          <w:kern w:val="0"/>
          <w:sz w:val="24"/>
          <w:szCs w:val="24"/>
        </w:rPr>
        <w:t>微企业</w:t>
      </w:r>
      <w:proofErr w:type="gramEnd"/>
      <w:r w:rsidRPr="00767534">
        <w:rPr>
          <w:rFonts w:asciiTheme="minorEastAsia" w:hAnsiTheme="minorEastAsia" w:cs="宋体" w:hint="eastAsia"/>
          <w:color w:val="000000"/>
          <w:kern w:val="0"/>
          <w:sz w:val="24"/>
          <w:szCs w:val="24"/>
        </w:rPr>
        <w:t>加大研发投入，积极帮助中小</w:t>
      </w:r>
      <w:proofErr w:type="gramStart"/>
      <w:r w:rsidRPr="00767534">
        <w:rPr>
          <w:rFonts w:asciiTheme="minorEastAsia" w:hAnsiTheme="minorEastAsia" w:cs="宋体" w:hint="eastAsia"/>
          <w:color w:val="000000"/>
          <w:kern w:val="0"/>
          <w:sz w:val="24"/>
          <w:szCs w:val="24"/>
        </w:rPr>
        <w:t>微企业</w:t>
      </w:r>
      <w:proofErr w:type="gramEnd"/>
      <w:r w:rsidRPr="00767534">
        <w:rPr>
          <w:rFonts w:asciiTheme="minorEastAsia" w:hAnsiTheme="minorEastAsia" w:cs="宋体" w:hint="eastAsia"/>
          <w:color w:val="000000"/>
          <w:kern w:val="0"/>
          <w:sz w:val="24"/>
          <w:szCs w:val="24"/>
        </w:rPr>
        <w:t>争取国家和北京市中小企业发展基金及相关技术创新支持资金，不断提升中小</w:t>
      </w:r>
      <w:proofErr w:type="gramStart"/>
      <w:r w:rsidRPr="00767534">
        <w:rPr>
          <w:rFonts w:asciiTheme="minorEastAsia" w:hAnsiTheme="minorEastAsia" w:cs="宋体" w:hint="eastAsia"/>
          <w:color w:val="000000"/>
          <w:kern w:val="0"/>
          <w:sz w:val="24"/>
          <w:szCs w:val="24"/>
        </w:rPr>
        <w:t>微企业</w:t>
      </w:r>
      <w:proofErr w:type="gramEnd"/>
      <w:r w:rsidRPr="00767534">
        <w:rPr>
          <w:rFonts w:asciiTheme="minorEastAsia" w:hAnsiTheme="minorEastAsia" w:cs="宋体" w:hint="eastAsia"/>
          <w:color w:val="000000"/>
          <w:kern w:val="0"/>
          <w:sz w:val="24"/>
          <w:szCs w:val="24"/>
        </w:rPr>
        <w:t xml:space="preserve">技术创新能力。对我区重点产业领域的企业研究开发、中试阶段发生的费用给予资金支持，最高资助金额50万元，个别重大项目最高资助金额100万元，企业需有等额资金匹配。 </w:t>
      </w:r>
    </w:p>
    <w:p w:rsidR="00CF220A" w:rsidRPr="00767534" w:rsidRDefault="00CF220A" w:rsidP="00561BEF">
      <w:pPr>
        <w:widowControl/>
        <w:shd w:val="clear" w:color="auto" w:fill="FFFFFF"/>
        <w:spacing w:line="375"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第六条 积极推动中小</w:t>
      </w:r>
      <w:proofErr w:type="gramStart"/>
      <w:r w:rsidRPr="00767534">
        <w:rPr>
          <w:rFonts w:asciiTheme="minorEastAsia" w:hAnsiTheme="minorEastAsia" w:cs="宋体" w:hint="eastAsia"/>
          <w:color w:val="000000"/>
          <w:kern w:val="0"/>
          <w:sz w:val="24"/>
          <w:szCs w:val="24"/>
        </w:rPr>
        <w:t>微企业</w:t>
      </w:r>
      <w:proofErr w:type="gramEnd"/>
      <w:r w:rsidRPr="00767534">
        <w:rPr>
          <w:rFonts w:asciiTheme="minorEastAsia" w:hAnsiTheme="minorEastAsia" w:cs="宋体" w:hint="eastAsia"/>
          <w:color w:val="000000"/>
          <w:kern w:val="0"/>
          <w:sz w:val="24"/>
          <w:szCs w:val="24"/>
        </w:rPr>
        <w:t>的新技术、新产品在我区推广应用，落实中小</w:t>
      </w:r>
      <w:proofErr w:type="gramStart"/>
      <w:r w:rsidRPr="00767534">
        <w:rPr>
          <w:rFonts w:asciiTheme="minorEastAsia" w:hAnsiTheme="minorEastAsia" w:cs="宋体" w:hint="eastAsia"/>
          <w:color w:val="000000"/>
          <w:kern w:val="0"/>
          <w:sz w:val="24"/>
          <w:szCs w:val="24"/>
        </w:rPr>
        <w:t>微企业</w:t>
      </w:r>
      <w:proofErr w:type="gramEnd"/>
      <w:r w:rsidRPr="00767534">
        <w:rPr>
          <w:rFonts w:asciiTheme="minorEastAsia" w:hAnsiTheme="minorEastAsia" w:cs="宋体" w:hint="eastAsia"/>
          <w:color w:val="000000"/>
          <w:kern w:val="0"/>
          <w:sz w:val="24"/>
          <w:szCs w:val="24"/>
        </w:rPr>
        <w:t xml:space="preserve">市场准入相关政策。 </w:t>
      </w:r>
    </w:p>
    <w:p w:rsidR="00CF220A" w:rsidRPr="00767534" w:rsidRDefault="00CF220A" w:rsidP="00561BEF">
      <w:pPr>
        <w:widowControl/>
        <w:shd w:val="clear" w:color="auto" w:fill="FFFFFF"/>
        <w:spacing w:line="375"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第七条 吸引合格天使投资人在我区集聚，为中小</w:t>
      </w:r>
      <w:proofErr w:type="gramStart"/>
      <w:r w:rsidRPr="00767534">
        <w:rPr>
          <w:rFonts w:asciiTheme="minorEastAsia" w:hAnsiTheme="minorEastAsia" w:cs="宋体" w:hint="eastAsia"/>
          <w:color w:val="000000"/>
          <w:kern w:val="0"/>
          <w:sz w:val="24"/>
          <w:szCs w:val="24"/>
        </w:rPr>
        <w:t>微企业</w:t>
      </w:r>
      <w:proofErr w:type="gramEnd"/>
      <w:r w:rsidRPr="00767534">
        <w:rPr>
          <w:rFonts w:asciiTheme="minorEastAsia" w:hAnsiTheme="minorEastAsia" w:cs="宋体" w:hint="eastAsia"/>
          <w:color w:val="000000"/>
          <w:kern w:val="0"/>
          <w:sz w:val="24"/>
          <w:szCs w:val="24"/>
        </w:rPr>
        <w:t xml:space="preserve">提供新兴孵化服务。协调相关部门，在合格天使投资人的新兴孵化区域内，为创业企业提供集中办公、工商注册、税务登记等便利服务。开展海淀区知名天使投资人、优秀创业导师和企业家评选活动，加强宣传推广。 </w:t>
      </w:r>
    </w:p>
    <w:p w:rsidR="00CF220A" w:rsidRPr="00767534" w:rsidRDefault="00CF220A" w:rsidP="00561BEF">
      <w:pPr>
        <w:widowControl/>
        <w:shd w:val="clear" w:color="auto" w:fill="FFFFFF"/>
        <w:spacing w:line="375"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本办法所谓“合格天使投资人”符合如下条件：业内公认的知名天使投资人和投资机构；成功投资5家以上高成长性企业；所投资项目主要为海淀区重点发展的产业领域；经相关协会、社会组织推荐并经</w:t>
      </w:r>
      <w:proofErr w:type="gramStart"/>
      <w:r w:rsidRPr="00767534">
        <w:rPr>
          <w:rFonts w:asciiTheme="minorEastAsia" w:hAnsiTheme="minorEastAsia" w:cs="宋体" w:hint="eastAsia"/>
          <w:color w:val="000000"/>
          <w:kern w:val="0"/>
          <w:sz w:val="24"/>
          <w:szCs w:val="24"/>
        </w:rPr>
        <w:t>海淀园</w:t>
      </w:r>
      <w:proofErr w:type="gramEnd"/>
      <w:r w:rsidRPr="00767534">
        <w:rPr>
          <w:rFonts w:asciiTheme="minorEastAsia" w:hAnsiTheme="minorEastAsia" w:cs="宋体" w:hint="eastAsia"/>
          <w:color w:val="000000"/>
          <w:kern w:val="0"/>
          <w:sz w:val="24"/>
          <w:szCs w:val="24"/>
        </w:rPr>
        <w:t xml:space="preserve">管委会（区科委）确认。 </w:t>
      </w:r>
    </w:p>
    <w:p w:rsidR="00CF220A" w:rsidRPr="00767534" w:rsidRDefault="00CF220A" w:rsidP="00561BEF">
      <w:pPr>
        <w:widowControl/>
        <w:shd w:val="clear" w:color="auto" w:fill="FFFFFF"/>
        <w:spacing w:line="375"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第八条 推进政府管理和服务创新，为中小</w:t>
      </w:r>
      <w:proofErr w:type="gramStart"/>
      <w:r w:rsidRPr="00767534">
        <w:rPr>
          <w:rFonts w:asciiTheme="minorEastAsia" w:hAnsiTheme="minorEastAsia" w:cs="宋体" w:hint="eastAsia"/>
          <w:color w:val="000000"/>
          <w:kern w:val="0"/>
          <w:sz w:val="24"/>
          <w:szCs w:val="24"/>
        </w:rPr>
        <w:t>微企业</w:t>
      </w:r>
      <w:proofErr w:type="gramEnd"/>
      <w:r w:rsidRPr="00767534">
        <w:rPr>
          <w:rFonts w:asciiTheme="minorEastAsia" w:hAnsiTheme="minorEastAsia" w:cs="宋体" w:hint="eastAsia"/>
          <w:color w:val="000000"/>
          <w:kern w:val="0"/>
          <w:sz w:val="24"/>
          <w:szCs w:val="24"/>
        </w:rPr>
        <w:t>发展提供便捷高效服务。积极落实国家对中小</w:t>
      </w:r>
      <w:proofErr w:type="gramStart"/>
      <w:r w:rsidRPr="00767534">
        <w:rPr>
          <w:rFonts w:asciiTheme="minorEastAsia" w:hAnsiTheme="minorEastAsia" w:cs="宋体" w:hint="eastAsia"/>
          <w:color w:val="000000"/>
          <w:kern w:val="0"/>
          <w:sz w:val="24"/>
          <w:szCs w:val="24"/>
        </w:rPr>
        <w:t>微企业</w:t>
      </w:r>
      <w:proofErr w:type="gramEnd"/>
      <w:r w:rsidRPr="00767534">
        <w:rPr>
          <w:rFonts w:asciiTheme="minorEastAsia" w:hAnsiTheme="minorEastAsia" w:cs="宋体" w:hint="eastAsia"/>
          <w:color w:val="000000"/>
          <w:kern w:val="0"/>
          <w:sz w:val="24"/>
          <w:szCs w:val="24"/>
        </w:rPr>
        <w:t>的税收优惠政策。继续精简企业审批服务流程，压缩审批时限。严格规范行政执法，切实加强对中小</w:t>
      </w:r>
      <w:proofErr w:type="gramStart"/>
      <w:r w:rsidRPr="00767534">
        <w:rPr>
          <w:rFonts w:asciiTheme="minorEastAsia" w:hAnsiTheme="minorEastAsia" w:cs="宋体" w:hint="eastAsia"/>
          <w:color w:val="000000"/>
          <w:kern w:val="0"/>
          <w:sz w:val="24"/>
          <w:szCs w:val="24"/>
        </w:rPr>
        <w:t>微企业</w:t>
      </w:r>
      <w:proofErr w:type="gramEnd"/>
      <w:r w:rsidRPr="00767534">
        <w:rPr>
          <w:rFonts w:asciiTheme="minorEastAsia" w:hAnsiTheme="minorEastAsia" w:cs="宋体" w:hint="eastAsia"/>
          <w:color w:val="000000"/>
          <w:kern w:val="0"/>
          <w:sz w:val="24"/>
          <w:szCs w:val="24"/>
        </w:rPr>
        <w:t xml:space="preserve">合法权益的保护。 </w:t>
      </w:r>
    </w:p>
    <w:p w:rsidR="00CF220A" w:rsidRPr="00767534" w:rsidRDefault="00CF220A" w:rsidP="00561BEF">
      <w:pPr>
        <w:widowControl/>
        <w:shd w:val="clear" w:color="auto" w:fill="FFFFFF"/>
        <w:spacing w:line="375"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第三章 改善融资服务 </w:t>
      </w:r>
    </w:p>
    <w:p w:rsidR="00CF220A" w:rsidRPr="00767534" w:rsidRDefault="00CF220A" w:rsidP="00561BEF">
      <w:pPr>
        <w:widowControl/>
        <w:shd w:val="clear" w:color="auto" w:fill="FFFFFF"/>
        <w:spacing w:line="375"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第九条 改善中小</w:t>
      </w:r>
      <w:proofErr w:type="gramStart"/>
      <w:r w:rsidRPr="00767534">
        <w:rPr>
          <w:rFonts w:asciiTheme="minorEastAsia" w:hAnsiTheme="minorEastAsia" w:cs="宋体" w:hint="eastAsia"/>
          <w:color w:val="000000"/>
          <w:kern w:val="0"/>
          <w:sz w:val="24"/>
          <w:szCs w:val="24"/>
        </w:rPr>
        <w:t>微企业</w:t>
      </w:r>
      <w:proofErr w:type="gramEnd"/>
      <w:r w:rsidRPr="00767534">
        <w:rPr>
          <w:rFonts w:asciiTheme="minorEastAsia" w:hAnsiTheme="minorEastAsia" w:cs="宋体" w:hint="eastAsia"/>
          <w:color w:val="000000"/>
          <w:kern w:val="0"/>
          <w:sz w:val="24"/>
          <w:szCs w:val="24"/>
        </w:rPr>
        <w:t>间接融资服务。支持科技型中小企业金融服务专营机构发展，通过信用贷款风险补助、风险拨备补贴、业务增量补贴、担保补助等方式，鼓励科技金融机构为中小</w:t>
      </w:r>
      <w:proofErr w:type="gramStart"/>
      <w:r w:rsidRPr="00767534">
        <w:rPr>
          <w:rFonts w:asciiTheme="minorEastAsia" w:hAnsiTheme="minorEastAsia" w:cs="宋体" w:hint="eastAsia"/>
          <w:color w:val="000000"/>
          <w:kern w:val="0"/>
          <w:sz w:val="24"/>
          <w:szCs w:val="24"/>
        </w:rPr>
        <w:t>微企业</w:t>
      </w:r>
      <w:proofErr w:type="gramEnd"/>
      <w:r w:rsidRPr="00767534">
        <w:rPr>
          <w:rFonts w:asciiTheme="minorEastAsia" w:hAnsiTheme="minorEastAsia" w:cs="宋体" w:hint="eastAsia"/>
          <w:color w:val="000000"/>
          <w:kern w:val="0"/>
          <w:sz w:val="24"/>
          <w:szCs w:val="24"/>
        </w:rPr>
        <w:t>融资提供支持。通过贷款贴息等方式，支持中小</w:t>
      </w:r>
      <w:proofErr w:type="gramStart"/>
      <w:r w:rsidRPr="00767534">
        <w:rPr>
          <w:rFonts w:asciiTheme="minorEastAsia" w:hAnsiTheme="minorEastAsia" w:cs="宋体" w:hint="eastAsia"/>
          <w:color w:val="000000"/>
          <w:kern w:val="0"/>
          <w:sz w:val="24"/>
          <w:szCs w:val="24"/>
        </w:rPr>
        <w:t>微企业</w:t>
      </w:r>
      <w:proofErr w:type="gramEnd"/>
      <w:r w:rsidRPr="00767534">
        <w:rPr>
          <w:rFonts w:asciiTheme="minorEastAsia" w:hAnsiTheme="minorEastAsia" w:cs="宋体" w:hint="eastAsia"/>
          <w:color w:val="000000"/>
          <w:kern w:val="0"/>
          <w:sz w:val="24"/>
          <w:szCs w:val="24"/>
        </w:rPr>
        <w:t xml:space="preserve">利用信用类产品、知识产权质押、投贷联动产品等方式进行融资。 </w:t>
      </w:r>
    </w:p>
    <w:p w:rsidR="00CF220A" w:rsidRPr="00767534" w:rsidRDefault="00CF220A" w:rsidP="00561BEF">
      <w:pPr>
        <w:widowControl/>
        <w:shd w:val="clear" w:color="auto" w:fill="FFFFFF"/>
        <w:spacing w:line="375"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第十条 拓宽中小</w:t>
      </w:r>
      <w:proofErr w:type="gramStart"/>
      <w:r w:rsidRPr="00767534">
        <w:rPr>
          <w:rFonts w:asciiTheme="minorEastAsia" w:hAnsiTheme="minorEastAsia" w:cs="宋体" w:hint="eastAsia"/>
          <w:color w:val="000000"/>
          <w:kern w:val="0"/>
          <w:sz w:val="24"/>
          <w:szCs w:val="24"/>
        </w:rPr>
        <w:t>微企业</w:t>
      </w:r>
      <w:proofErr w:type="gramEnd"/>
      <w:r w:rsidRPr="00767534">
        <w:rPr>
          <w:rFonts w:asciiTheme="minorEastAsia" w:hAnsiTheme="minorEastAsia" w:cs="宋体" w:hint="eastAsia"/>
          <w:color w:val="000000"/>
          <w:kern w:val="0"/>
          <w:sz w:val="24"/>
          <w:szCs w:val="24"/>
        </w:rPr>
        <w:t>直接融资渠道。鼓励天使投资人、创业投资机构为中小</w:t>
      </w:r>
      <w:proofErr w:type="gramStart"/>
      <w:r w:rsidRPr="00767534">
        <w:rPr>
          <w:rFonts w:asciiTheme="minorEastAsia" w:hAnsiTheme="minorEastAsia" w:cs="宋体" w:hint="eastAsia"/>
          <w:color w:val="000000"/>
          <w:kern w:val="0"/>
          <w:sz w:val="24"/>
          <w:szCs w:val="24"/>
        </w:rPr>
        <w:t>微企业</w:t>
      </w:r>
      <w:proofErr w:type="gramEnd"/>
      <w:r w:rsidRPr="00767534">
        <w:rPr>
          <w:rFonts w:asciiTheme="minorEastAsia" w:hAnsiTheme="minorEastAsia" w:cs="宋体" w:hint="eastAsia"/>
          <w:color w:val="000000"/>
          <w:kern w:val="0"/>
          <w:sz w:val="24"/>
          <w:szCs w:val="24"/>
        </w:rPr>
        <w:t xml:space="preserve">发展提供融资支持。加强对中小企业上市的辅导与支持。积极推进中小企业集合债券、集合票据、集合信托等融资方式。推进产权交易市场发展。 </w:t>
      </w:r>
    </w:p>
    <w:p w:rsidR="00CF220A" w:rsidRPr="00767534" w:rsidRDefault="00CF220A" w:rsidP="00561BEF">
      <w:pPr>
        <w:widowControl/>
        <w:shd w:val="clear" w:color="auto" w:fill="FFFFFF"/>
        <w:spacing w:line="375"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第十一条 建立健全政府创业投资引导基金支持我区中小</w:t>
      </w:r>
      <w:proofErr w:type="gramStart"/>
      <w:r w:rsidRPr="00767534">
        <w:rPr>
          <w:rFonts w:asciiTheme="minorEastAsia" w:hAnsiTheme="minorEastAsia" w:cs="宋体" w:hint="eastAsia"/>
          <w:color w:val="000000"/>
          <w:kern w:val="0"/>
          <w:sz w:val="24"/>
          <w:szCs w:val="24"/>
        </w:rPr>
        <w:t>微企业</w:t>
      </w:r>
      <w:proofErr w:type="gramEnd"/>
      <w:r w:rsidRPr="00767534">
        <w:rPr>
          <w:rFonts w:asciiTheme="minorEastAsia" w:hAnsiTheme="minorEastAsia" w:cs="宋体" w:hint="eastAsia"/>
          <w:color w:val="000000"/>
          <w:kern w:val="0"/>
          <w:sz w:val="24"/>
          <w:szCs w:val="24"/>
        </w:rPr>
        <w:t>发展的机制，采用设立直接投资基金、参股基金等方式，通过向社会资本适度让利，引导社会资本集中支持海淀区初创期科技型中小</w:t>
      </w:r>
      <w:proofErr w:type="gramStart"/>
      <w:r w:rsidRPr="00767534">
        <w:rPr>
          <w:rFonts w:asciiTheme="minorEastAsia" w:hAnsiTheme="minorEastAsia" w:cs="宋体" w:hint="eastAsia"/>
          <w:color w:val="000000"/>
          <w:kern w:val="0"/>
          <w:sz w:val="24"/>
          <w:szCs w:val="24"/>
        </w:rPr>
        <w:t>微企业</w:t>
      </w:r>
      <w:proofErr w:type="gramEnd"/>
      <w:r w:rsidRPr="00767534">
        <w:rPr>
          <w:rFonts w:asciiTheme="minorEastAsia" w:hAnsiTheme="minorEastAsia" w:cs="宋体" w:hint="eastAsia"/>
          <w:color w:val="000000"/>
          <w:kern w:val="0"/>
          <w:sz w:val="24"/>
          <w:szCs w:val="24"/>
        </w:rPr>
        <w:t xml:space="preserve">发展。 </w:t>
      </w:r>
    </w:p>
    <w:p w:rsidR="00CF220A" w:rsidRPr="00767534" w:rsidRDefault="00CF220A" w:rsidP="00561BEF">
      <w:pPr>
        <w:widowControl/>
        <w:shd w:val="clear" w:color="auto" w:fill="FFFFFF"/>
        <w:spacing w:line="375"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第十二条 加强中小</w:t>
      </w:r>
      <w:proofErr w:type="gramStart"/>
      <w:r w:rsidRPr="00767534">
        <w:rPr>
          <w:rFonts w:asciiTheme="minorEastAsia" w:hAnsiTheme="minorEastAsia" w:cs="宋体" w:hint="eastAsia"/>
          <w:color w:val="000000"/>
          <w:kern w:val="0"/>
          <w:sz w:val="24"/>
          <w:szCs w:val="24"/>
        </w:rPr>
        <w:t>微企业</w:t>
      </w:r>
      <w:proofErr w:type="gramEnd"/>
      <w:r w:rsidRPr="00767534">
        <w:rPr>
          <w:rFonts w:asciiTheme="minorEastAsia" w:hAnsiTheme="minorEastAsia" w:cs="宋体" w:hint="eastAsia"/>
          <w:color w:val="000000"/>
          <w:kern w:val="0"/>
          <w:sz w:val="24"/>
          <w:szCs w:val="24"/>
        </w:rPr>
        <w:t>融资支持环境建设。完善中小</w:t>
      </w:r>
      <w:proofErr w:type="gramStart"/>
      <w:r w:rsidRPr="00767534">
        <w:rPr>
          <w:rFonts w:asciiTheme="minorEastAsia" w:hAnsiTheme="minorEastAsia" w:cs="宋体" w:hint="eastAsia"/>
          <w:color w:val="000000"/>
          <w:kern w:val="0"/>
          <w:sz w:val="24"/>
          <w:szCs w:val="24"/>
        </w:rPr>
        <w:t>微企业</w:t>
      </w:r>
      <w:proofErr w:type="gramEnd"/>
      <w:r w:rsidRPr="00767534">
        <w:rPr>
          <w:rFonts w:asciiTheme="minorEastAsia" w:hAnsiTheme="minorEastAsia" w:cs="宋体" w:hint="eastAsia"/>
          <w:color w:val="000000"/>
          <w:kern w:val="0"/>
          <w:sz w:val="24"/>
          <w:szCs w:val="24"/>
        </w:rPr>
        <w:t>信用担保体系，支持中小</w:t>
      </w:r>
      <w:proofErr w:type="gramStart"/>
      <w:r w:rsidRPr="00767534">
        <w:rPr>
          <w:rFonts w:asciiTheme="minorEastAsia" w:hAnsiTheme="minorEastAsia" w:cs="宋体" w:hint="eastAsia"/>
          <w:color w:val="000000"/>
          <w:kern w:val="0"/>
          <w:sz w:val="24"/>
          <w:szCs w:val="24"/>
        </w:rPr>
        <w:t>微企业</w:t>
      </w:r>
      <w:proofErr w:type="gramEnd"/>
      <w:r w:rsidRPr="00767534">
        <w:rPr>
          <w:rFonts w:asciiTheme="minorEastAsia" w:hAnsiTheme="minorEastAsia" w:cs="宋体" w:hint="eastAsia"/>
          <w:color w:val="000000"/>
          <w:kern w:val="0"/>
          <w:sz w:val="24"/>
          <w:szCs w:val="24"/>
        </w:rPr>
        <w:t>融资担保服务机构发展。建立海淀区中小</w:t>
      </w:r>
      <w:proofErr w:type="gramStart"/>
      <w:r w:rsidRPr="00767534">
        <w:rPr>
          <w:rFonts w:asciiTheme="minorEastAsia" w:hAnsiTheme="minorEastAsia" w:cs="宋体" w:hint="eastAsia"/>
          <w:color w:val="000000"/>
          <w:kern w:val="0"/>
          <w:sz w:val="24"/>
          <w:szCs w:val="24"/>
        </w:rPr>
        <w:t>微企业</w:t>
      </w:r>
      <w:proofErr w:type="gramEnd"/>
      <w:r w:rsidRPr="00767534">
        <w:rPr>
          <w:rFonts w:asciiTheme="minorEastAsia" w:hAnsiTheme="minorEastAsia" w:cs="宋体" w:hint="eastAsia"/>
          <w:color w:val="000000"/>
          <w:kern w:val="0"/>
          <w:sz w:val="24"/>
          <w:szCs w:val="24"/>
        </w:rPr>
        <w:t xml:space="preserve">融资创新服务示范平台，完善融资服务体系。 </w:t>
      </w:r>
    </w:p>
    <w:p w:rsidR="00CF220A" w:rsidRPr="00767534" w:rsidRDefault="00CF220A" w:rsidP="00561BEF">
      <w:pPr>
        <w:widowControl/>
        <w:shd w:val="clear" w:color="auto" w:fill="FFFFFF"/>
        <w:spacing w:line="375"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其中，第九条至第十二条对中小</w:t>
      </w:r>
      <w:proofErr w:type="gramStart"/>
      <w:r w:rsidRPr="00767534">
        <w:rPr>
          <w:rFonts w:asciiTheme="minorEastAsia" w:hAnsiTheme="minorEastAsia" w:cs="宋体" w:hint="eastAsia"/>
          <w:color w:val="000000"/>
          <w:kern w:val="0"/>
          <w:sz w:val="24"/>
          <w:szCs w:val="24"/>
        </w:rPr>
        <w:t>微企业</w:t>
      </w:r>
      <w:proofErr w:type="gramEnd"/>
      <w:r w:rsidRPr="00767534">
        <w:rPr>
          <w:rFonts w:asciiTheme="minorEastAsia" w:hAnsiTheme="minorEastAsia" w:cs="宋体" w:hint="eastAsia"/>
          <w:color w:val="000000"/>
          <w:kern w:val="0"/>
          <w:sz w:val="24"/>
          <w:szCs w:val="24"/>
        </w:rPr>
        <w:t xml:space="preserve">融资服务的措施具体按照《海淀区促进科技金融创新发展支持办法》执行。 </w:t>
      </w:r>
    </w:p>
    <w:p w:rsidR="00CF220A" w:rsidRPr="00767534" w:rsidRDefault="00CF220A" w:rsidP="00561BEF">
      <w:pPr>
        <w:widowControl/>
        <w:shd w:val="clear" w:color="auto" w:fill="FFFFFF"/>
        <w:spacing w:line="375"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第四章 提供空间支持，降低创业成本 </w:t>
      </w:r>
    </w:p>
    <w:p w:rsidR="00CF220A" w:rsidRPr="00767534" w:rsidRDefault="00CF220A" w:rsidP="00561BEF">
      <w:pPr>
        <w:widowControl/>
        <w:shd w:val="clear" w:color="auto" w:fill="FFFFFF"/>
        <w:spacing w:line="375"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第十三条 积极为中小</w:t>
      </w:r>
      <w:proofErr w:type="gramStart"/>
      <w:r w:rsidRPr="00767534">
        <w:rPr>
          <w:rFonts w:asciiTheme="minorEastAsia" w:hAnsiTheme="minorEastAsia" w:cs="宋体" w:hint="eastAsia"/>
          <w:color w:val="000000"/>
          <w:kern w:val="0"/>
          <w:sz w:val="24"/>
          <w:szCs w:val="24"/>
        </w:rPr>
        <w:t>微企业</w:t>
      </w:r>
      <w:proofErr w:type="gramEnd"/>
      <w:r w:rsidRPr="00767534">
        <w:rPr>
          <w:rFonts w:asciiTheme="minorEastAsia" w:hAnsiTheme="minorEastAsia" w:cs="宋体" w:hint="eastAsia"/>
          <w:color w:val="000000"/>
          <w:kern w:val="0"/>
          <w:sz w:val="24"/>
          <w:szCs w:val="24"/>
        </w:rPr>
        <w:t>提供创业空间。在区域发展规划和新的功能区建设中配套适合各类中小</w:t>
      </w:r>
      <w:proofErr w:type="gramStart"/>
      <w:r w:rsidRPr="00767534">
        <w:rPr>
          <w:rFonts w:asciiTheme="minorEastAsia" w:hAnsiTheme="minorEastAsia" w:cs="宋体" w:hint="eastAsia"/>
          <w:color w:val="000000"/>
          <w:kern w:val="0"/>
          <w:sz w:val="24"/>
          <w:szCs w:val="24"/>
        </w:rPr>
        <w:t>微企业</w:t>
      </w:r>
      <w:proofErr w:type="gramEnd"/>
      <w:r w:rsidRPr="00767534">
        <w:rPr>
          <w:rFonts w:asciiTheme="minorEastAsia" w:hAnsiTheme="minorEastAsia" w:cs="宋体" w:hint="eastAsia"/>
          <w:color w:val="000000"/>
          <w:kern w:val="0"/>
          <w:sz w:val="24"/>
          <w:szCs w:val="24"/>
        </w:rPr>
        <w:t>需求特点的发展空间。结合区域新增产业空间和业</w:t>
      </w:r>
      <w:proofErr w:type="gramStart"/>
      <w:r w:rsidRPr="00767534">
        <w:rPr>
          <w:rFonts w:asciiTheme="minorEastAsia" w:hAnsiTheme="minorEastAsia" w:cs="宋体" w:hint="eastAsia"/>
          <w:color w:val="000000"/>
          <w:kern w:val="0"/>
          <w:sz w:val="24"/>
          <w:szCs w:val="24"/>
        </w:rPr>
        <w:t>态调</w:t>
      </w:r>
      <w:r w:rsidRPr="00767534">
        <w:rPr>
          <w:rFonts w:asciiTheme="minorEastAsia" w:hAnsiTheme="minorEastAsia" w:cs="宋体" w:hint="eastAsia"/>
          <w:color w:val="000000"/>
          <w:kern w:val="0"/>
          <w:sz w:val="24"/>
          <w:szCs w:val="24"/>
        </w:rPr>
        <w:lastRenderedPageBreak/>
        <w:t>整</w:t>
      </w:r>
      <w:proofErr w:type="gramEnd"/>
      <w:r w:rsidRPr="00767534">
        <w:rPr>
          <w:rFonts w:asciiTheme="minorEastAsia" w:hAnsiTheme="minorEastAsia" w:cs="宋体" w:hint="eastAsia"/>
          <w:color w:val="000000"/>
          <w:kern w:val="0"/>
          <w:sz w:val="24"/>
          <w:szCs w:val="24"/>
        </w:rPr>
        <w:t>方向，鼓励建设孵化器、加速器、大学生创业实践基地等各类中小</w:t>
      </w:r>
      <w:proofErr w:type="gramStart"/>
      <w:r w:rsidRPr="00767534">
        <w:rPr>
          <w:rFonts w:asciiTheme="minorEastAsia" w:hAnsiTheme="minorEastAsia" w:cs="宋体" w:hint="eastAsia"/>
          <w:color w:val="000000"/>
          <w:kern w:val="0"/>
          <w:sz w:val="24"/>
          <w:szCs w:val="24"/>
        </w:rPr>
        <w:t>微企业</w:t>
      </w:r>
      <w:proofErr w:type="gramEnd"/>
      <w:r w:rsidRPr="00767534">
        <w:rPr>
          <w:rFonts w:asciiTheme="minorEastAsia" w:hAnsiTheme="minorEastAsia" w:cs="宋体" w:hint="eastAsia"/>
          <w:color w:val="000000"/>
          <w:kern w:val="0"/>
          <w:sz w:val="24"/>
          <w:szCs w:val="24"/>
        </w:rPr>
        <w:t xml:space="preserve">创新创业服务载体。 </w:t>
      </w:r>
    </w:p>
    <w:p w:rsidR="00CF220A" w:rsidRPr="00767534" w:rsidRDefault="00CF220A" w:rsidP="00561BEF">
      <w:pPr>
        <w:widowControl/>
        <w:shd w:val="clear" w:color="auto" w:fill="FFFFFF"/>
        <w:spacing w:line="375"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第十四条 为“合格天使投资人”在我区开展早期创业投资活动提供集中办公区。对在我区租赁办公场地用于投资早期创业活动并进行孵化的合格天使投资人，给予最高50%的租金补贴，最高补贴面积2000平方米，年度最高补贴金额200万元。 </w:t>
      </w:r>
    </w:p>
    <w:p w:rsidR="00CF220A" w:rsidRPr="00767534" w:rsidRDefault="00CF220A" w:rsidP="00561BEF">
      <w:pPr>
        <w:widowControl/>
        <w:shd w:val="clear" w:color="auto" w:fill="FFFFFF"/>
        <w:spacing w:line="375"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第五章 提升公共服务 </w:t>
      </w:r>
    </w:p>
    <w:p w:rsidR="00CF220A" w:rsidRPr="00767534" w:rsidRDefault="00CF220A" w:rsidP="00561BEF">
      <w:pPr>
        <w:widowControl/>
        <w:shd w:val="clear" w:color="auto" w:fill="FFFFFF"/>
        <w:spacing w:line="375"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第十五条 建立健全中小</w:t>
      </w:r>
      <w:proofErr w:type="gramStart"/>
      <w:r w:rsidRPr="00767534">
        <w:rPr>
          <w:rFonts w:asciiTheme="minorEastAsia" w:hAnsiTheme="minorEastAsia" w:cs="宋体" w:hint="eastAsia"/>
          <w:color w:val="000000"/>
          <w:kern w:val="0"/>
          <w:sz w:val="24"/>
          <w:szCs w:val="24"/>
        </w:rPr>
        <w:t>微企业</w:t>
      </w:r>
      <w:proofErr w:type="gramEnd"/>
      <w:r w:rsidRPr="00767534">
        <w:rPr>
          <w:rFonts w:asciiTheme="minorEastAsia" w:hAnsiTheme="minorEastAsia" w:cs="宋体" w:hint="eastAsia"/>
          <w:color w:val="000000"/>
          <w:kern w:val="0"/>
          <w:sz w:val="24"/>
          <w:szCs w:val="24"/>
        </w:rPr>
        <w:t>服务平台，提升政务信息化办公水平，加强辅导和培训，及时为中小</w:t>
      </w:r>
      <w:proofErr w:type="gramStart"/>
      <w:r w:rsidRPr="00767534">
        <w:rPr>
          <w:rFonts w:asciiTheme="minorEastAsia" w:hAnsiTheme="minorEastAsia" w:cs="宋体" w:hint="eastAsia"/>
          <w:color w:val="000000"/>
          <w:kern w:val="0"/>
          <w:sz w:val="24"/>
          <w:szCs w:val="24"/>
        </w:rPr>
        <w:t>微企业</w:t>
      </w:r>
      <w:proofErr w:type="gramEnd"/>
      <w:r w:rsidRPr="00767534">
        <w:rPr>
          <w:rFonts w:asciiTheme="minorEastAsia" w:hAnsiTheme="minorEastAsia" w:cs="宋体" w:hint="eastAsia"/>
          <w:color w:val="000000"/>
          <w:kern w:val="0"/>
          <w:sz w:val="24"/>
          <w:szCs w:val="24"/>
        </w:rPr>
        <w:t xml:space="preserve">提供咨询、信息、业务办理等服务。 </w:t>
      </w:r>
    </w:p>
    <w:p w:rsidR="00CF220A" w:rsidRPr="00767534" w:rsidRDefault="00CF220A" w:rsidP="00561BEF">
      <w:pPr>
        <w:widowControl/>
        <w:shd w:val="clear" w:color="auto" w:fill="FFFFFF"/>
        <w:spacing w:line="375"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第十六条 加快建设区域中小</w:t>
      </w:r>
      <w:proofErr w:type="gramStart"/>
      <w:r w:rsidRPr="00767534">
        <w:rPr>
          <w:rFonts w:asciiTheme="minorEastAsia" w:hAnsiTheme="minorEastAsia" w:cs="宋体" w:hint="eastAsia"/>
          <w:color w:val="000000"/>
          <w:kern w:val="0"/>
          <w:sz w:val="24"/>
          <w:szCs w:val="24"/>
        </w:rPr>
        <w:t>微企业</w:t>
      </w:r>
      <w:proofErr w:type="gramEnd"/>
      <w:r w:rsidRPr="00767534">
        <w:rPr>
          <w:rFonts w:asciiTheme="minorEastAsia" w:hAnsiTheme="minorEastAsia" w:cs="宋体" w:hint="eastAsia"/>
          <w:color w:val="000000"/>
          <w:kern w:val="0"/>
          <w:sz w:val="24"/>
          <w:szCs w:val="24"/>
        </w:rPr>
        <w:t>信用体系，整合政府、社会组织等方面的信用信息，完善企业信息归集、征集机制。支持行业协会、产业联盟等社会组织建立公共信用平台，根据其提供信息数量和使用效果给予平台资助。引导中小</w:t>
      </w:r>
      <w:proofErr w:type="gramStart"/>
      <w:r w:rsidRPr="00767534">
        <w:rPr>
          <w:rFonts w:asciiTheme="minorEastAsia" w:hAnsiTheme="minorEastAsia" w:cs="宋体" w:hint="eastAsia"/>
          <w:color w:val="000000"/>
          <w:kern w:val="0"/>
          <w:sz w:val="24"/>
          <w:szCs w:val="24"/>
        </w:rPr>
        <w:t>微企业</w:t>
      </w:r>
      <w:proofErr w:type="gramEnd"/>
      <w:r w:rsidRPr="00767534">
        <w:rPr>
          <w:rFonts w:asciiTheme="minorEastAsia" w:hAnsiTheme="minorEastAsia" w:cs="宋体" w:hint="eastAsia"/>
          <w:color w:val="000000"/>
          <w:kern w:val="0"/>
          <w:sz w:val="24"/>
          <w:szCs w:val="24"/>
        </w:rPr>
        <w:t xml:space="preserve">增强信用意识，提高信用等级，对其购买信用评级服务给予一定补贴。 </w:t>
      </w:r>
    </w:p>
    <w:p w:rsidR="00CF220A" w:rsidRPr="00767534" w:rsidRDefault="00CF220A" w:rsidP="00561BEF">
      <w:pPr>
        <w:widowControl/>
        <w:shd w:val="clear" w:color="auto" w:fill="FFFFFF"/>
        <w:spacing w:line="375"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第十七条 健全中小</w:t>
      </w:r>
      <w:proofErr w:type="gramStart"/>
      <w:r w:rsidRPr="00767534">
        <w:rPr>
          <w:rFonts w:asciiTheme="minorEastAsia" w:hAnsiTheme="minorEastAsia" w:cs="宋体" w:hint="eastAsia"/>
          <w:color w:val="000000"/>
          <w:kern w:val="0"/>
          <w:sz w:val="24"/>
          <w:szCs w:val="24"/>
        </w:rPr>
        <w:t>微企业</w:t>
      </w:r>
      <w:proofErr w:type="gramEnd"/>
      <w:r w:rsidRPr="00767534">
        <w:rPr>
          <w:rFonts w:asciiTheme="minorEastAsia" w:hAnsiTheme="minorEastAsia" w:cs="宋体" w:hint="eastAsia"/>
          <w:color w:val="000000"/>
          <w:kern w:val="0"/>
          <w:sz w:val="24"/>
          <w:szCs w:val="24"/>
        </w:rPr>
        <w:t>专业化服务体系。支持各类科技中介服务机构为中小</w:t>
      </w:r>
      <w:proofErr w:type="gramStart"/>
      <w:r w:rsidRPr="00767534">
        <w:rPr>
          <w:rFonts w:asciiTheme="minorEastAsia" w:hAnsiTheme="minorEastAsia" w:cs="宋体" w:hint="eastAsia"/>
          <w:color w:val="000000"/>
          <w:kern w:val="0"/>
          <w:sz w:val="24"/>
          <w:szCs w:val="24"/>
        </w:rPr>
        <w:t>微企业</w:t>
      </w:r>
      <w:proofErr w:type="gramEnd"/>
      <w:r w:rsidRPr="00767534">
        <w:rPr>
          <w:rFonts w:asciiTheme="minorEastAsia" w:hAnsiTheme="minorEastAsia" w:cs="宋体" w:hint="eastAsia"/>
          <w:color w:val="000000"/>
          <w:kern w:val="0"/>
          <w:sz w:val="24"/>
          <w:szCs w:val="24"/>
        </w:rPr>
        <w:t xml:space="preserve">提供专业服务，提升企业管理水平和经营能力，在《海淀区促进科技服务业发展支持办法》中给予优先支持。 </w:t>
      </w:r>
    </w:p>
    <w:p w:rsidR="00CF220A" w:rsidRPr="00767534" w:rsidRDefault="00CF220A" w:rsidP="00561BEF">
      <w:pPr>
        <w:widowControl/>
        <w:shd w:val="clear" w:color="auto" w:fill="FFFFFF"/>
        <w:spacing w:line="375"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第十八条 鼓励各产业聚集区、“专精特新”产业园为中小</w:t>
      </w:r>
      <w:proofErr w:type="gramStart"/>
      <w:r w:rsidRPr="00767534">
        <w:rPr>
          <w:rFonts w:asciiTheme="minorEastAsia" w:hAnsiTheme="minorEastAsia" w:cs="宋体" w:hint="eastAsia"/>
          <w:color w:val="000000"/>
          <w:kern w:val="0"/>
          <w:sz w:val="24"/>
          <w:szCs w:val="24"/>
        </w:rPr>
        <w:t>微企业</w:t>
      </w:r>
      <w:proofErr w:type="gramEnd"/>
      <w:r w:rsidRPr="00767534">
        <w:rPr>
          <w:rFonts w:asciiTheme="minorEastAsia" w:hAnsiTheme="minorEastAsia" w:cs="宋体" w:hint="eastAsia"/>
          <w:color w:val="000000"/>
          <w:kern w:val="0"/>
          <w:sz w:val="24"/>
          <w:szCs w:val="24"/>
        </w:rPr>
        <w:t xml:space="preserve">提供公共服务平台、公共技术平台和产业化平台。 </w:t>
      </w:r>
    </w:p>
    <w:p w:rsidR="00CF220A" w:rsidRPr="00767534" w:rsidRDefault="00CF220A" w:rsidP="00561BEF">
      <w:pPr>
        <w:widowControl/>
        <w:shd w:val="clear" w:color="auto" w:fill="FFFFFF"/>
        <w:spacing w:line="375"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第十九条 加大对中小</w:t>
      </w:r>
      <w:proofErr w:type="gramStart"/>
      <w:r w:rsidRPr="00767534">
        <w:rPr>
          <w:rFonts w:asciiTheme="minorEastAsia" w:hAnsiTheme="minorEastAsia" w:cs="宋体" w:hint="eastAsia"/>
          <w:color w:val="000000"/>
          <w:kern w:val="0"/>
          <w:sz w:val="24"/>
          <w:szCs w:val="24"/>
        </w:rPr>
        <w:t>微企业</w:t>
      </w:r>
      <w:proofErr w:type="gramEnd"/>
      <w:r w:rsidRPr="00767534">
        <w:rPr>
          <w:rFonts w:asciiTheme="minorEastAsia" w:hAnsiTheme="minorEastAsia" w:cs="宋体" w:hint="eastAsia"/>
          <w:color w:val="000000"/>
          <w:kern w:val="0"/>
          <w:sz w:val="24"/>
          <w:szCs w:val="24"/>
        </w:rPr>
        <w:t>信息化建设的支持力度。依托“智慧海淀”搭建信息化服务平台，对中小</w:t>
      </w:r>
      <w:proofErr w:type="gramStart"/>
      <w:r w:rsidRPr="00767534">
        <w:rPr>
          <w:rFonts w:asciiTheme="minorEastAsia" w:hAnsiTheme="minorEastAsia" w:cs="宋体" w:hint="eastAsia"/>
          <w:color w:val="000000"/>
          <w:kern w:val="0"/>
          <w:sz w:val="24"/>
          <w:szCs w:val="24"/>
        </w:rPr>
        <w:t>微企业</w:t>
      </w:r>
      <w:proofErr w:type="gramEnd"/>
      <w:r w:rsidRPr="00767534">
        <w:rPr>
          <w:rFonts w:asciiTheme="minorEastAsia" w:hAnsiTheme="minorEastAsia" w:cs="宋体" w:hint="eastAsia"/>
          <w:color w:val="000000"/>
          <w:kern w:val="0"/>
          <w:sz w:val="24"/>
          <w:szCs w:val="24"/>
        </w:rPr>
        <w:t xml:space="preserve">信息交流、展示、采购信息化服务等给予一定支持。 </w:t>
      </w:r>
    </w:p>
    <w:p w:rsidR="00CF220A" w:rsidRPr="00767534" w:rsidRDefault="00CF220A" w:rsidP="00561BEF">
      <w:pPr>
        <w:widowControl/>
        <w:shd w:val="clear" w:color="auto" w:fill="FFFFFF"/>
        <w:spacing w:line="375"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第二十条 鼓励各街镇就近为中小</w:t>
      </w:r>
      <w:proofErr w:type="gramStart"/>
      <w:r w:rsidRPr="00767534">
        <w:rPr>
          <w:rFonts w:asciiTheme="minorEastAsia" w:hAnsiTheme="minorEastAsia" w:cs="宋体" w:hint="eastAsia"/>
          <w:color w:val="000000"/>
          <w:kern w:val="0"/>
          <w:sz w:val="24"/>
          <w:szCs w:val="24"/>
        </w:rPr>
        <w:t>微企业</w:t>
      </w:r>
      <w:proofErr w:type="gramEnd"/>
      <w:r w:rsidRPr="00767534">
        <w:rPr>
          <w:rFonts w:asciiTheme="minorEastAsia" w:hAnsiTheme="minorEastAsia" w:cs="宋体" w:hint="eastAsia"/>
          <w:color w:val="000000"/>
          <w:kern w:val="0"/>
          <w:sz w:val="24"/>
          <w:szCs w:val="24"/>
        </w:rPr>
        <w:t xml:space="preserve">提供业务代办、政策咨询、人员培训等服务，提高公共服务质量和效率。 </w:t>
      </w:r>
    </w:p>
    <w:p w:rsidR="00CF220A" w:rsidRPr="00767534" w:rsidRDefault="00CF220A" w:rsidP="00561BEF">
      <w:pPr>
        <w:widowControl/>
        <w:shd w:val="clear" w:color="auto" w:fill="FFFFFF"/>
        <w:spacing w:line="375"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第六章 申报与受理 </w:t>
      </w:r>
    </w:p>
    <w:p w:rsidR="00CF220A" w:rsidRPr="00767534" w:rsidRDefault="00CF220A" w:rsidP="00561BEF">
      <w:pPr>
        <w:widowControl/>
        <w:shd w:val="clear" w:color="auto" w:fill="FFFFFF"/>
        <w:spacing w:line="375"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第二十一条 申报企业须在海淀区办理工商注册并纳税。 </w:t>
      </w:r>
    </w:p>
    <w:p w:rsidR="00CF220A" w:rsidRPr="00767534" w:rsidRDefault="00CF220A" w:rsidP="00561BEF">
      <w:pPr>
        <w:widowControl/>
        <w:shd w:val="clear" w:color="auto" w:fill="FFFFFF"/>
        <w:spacing w:line="375"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第二十二条 本办法涉及资金的申请、审批和拨付程序，按照《海淀区支持核心区自主创新和产业发展专项资金管理办法》的相关规定执行。 </w:t>
      </w:r>
    </w:p>
    <w:p w:rsidR="00CF220A" w:rsidRPr="00767534" w:rsidRDefault="00CF220A" w:rsidP="00561BEF">
      <w:pPr>
        <w:widowControl/>
        <w:shd w:val="clear" w:color="auto" w:fill="FFFFFF"/>
        <w:spacing w:line="375"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第二十三条 </w:t>
      </w:r>
      <w:proofErr w:type="gramStart"/>
      <w:r w:rsidRPr="00767534">
        <w:rPr>
          <w:rFonts w:asciiTheme="minorEastAsia" w:hAnsiTheme="minorEastAsia" w:cs="宋体" w:hint="eastAsia"/>
          <w:color w:val="000000"/>
          <w:kern w:val="0"/>
          <w:sz w:val="24"/>
          <w:szCs w:val="24"/>
        </w:rPr>
        <w:t>海淀园</w:t>
      </w:r>
      <w:proofErr w:type="gramEnd"/>
      <w:r w:rsidRPr="00767534">
        <w:rPr>
          <w:rFonts w:asciiTheme="minorEastAsia" w:hAnsiTheme="minorEastAsia" w:cs="宋体" w:hint="eastAsia"/>
          <w:color w:val="000000"/>
          <w:kern w:val="0"/>
          <w:sz w:val="24"/>
          <w:szCs w:val="24"/>
        </w:rPr>
        <w:t>管委会（区科委）、区金融</w:t>
      </w:r>
      <w:proofErr w:type="gramStart"/>
      <w:r w:rsidRPr="00767534">
        <w:rPr>
          <w:rFonts w:asciiTheme="minorEastAsia" w:hAnsiTheme="minorEastAsia" w:cs="宋体" w:hint="eastAsia"/>
          <w:color w:val="000000"/>
          <w:kern w:val="0"/>
          <w:sz w:val="24"/>
          <w:szCs w:val="24"/>
        </w:rPr>
        <w:t>办依据</w:t>
      </w:r>
      <w:proofErr w:type="gramEnd"/>
      <w:r w:rsidRPr="00767534">
        <w:rPr>
          <w:rFonts w:asciiTheme="minorEastAsia" w:hAnsiTheme="minorEastAsia" w:cs="宋体" w:hint="eastAsia"/>
          <w:color w:val="000000"/>
          <w:kern w:val="0"/>
          <w:sz w:val="24"/>
          <w:szCs w:val="24"/>
        </w:rPr>
        <w:t xml:space="preserve">本办法向社会发布申报指南，明确具体支持方向、支持重点以及申报途径、受理部门、受理时间、审批流程等。 </w:t>
      </w:r>
    </w:p>
    <w:p w:rsidR="00CF220A" w:rsidRPr="00767534" w:rsidRDefault="00CF220A" w:rsidP="00561BEF">
      <w:pPr>
        <w:widowControl/>
        <w:shd w:val="clear" w:color="auto" w:fill="FFFFFF"/>
        <w:spacing w:line="375"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第二十四条 符合本办法和申报指南规定的单位，按照要求在统一申报平台上进行申报。 </w:t>
      </w:r>
    </w:p>
    <w:p w:rsidR="00CF220A" w:rsidRPr="00767534" w:rsidRDefault="00CF220A" w:rsidP="00561BEF">
      <w:pPr>
        <w:widowControl/>
        <w:shd w:val="clear" w:color="auto" w:fill="FFFFFF"/>
        <w:spacing w:line="375"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第七章 监督与管理 </w:t>
      </w:r>
    </w:p>
    <w:p w:rsidR="00CF220A" w:rsidRPr="00767534" w:rsidRDefault="00CF220A" w:rsidP="00561BEF">
      <w:pPr>
        <w:widowControl/>
        <w:shd w:val="clear" w:color="auto" w:fill="FFFFFF"/>
        <w:spacing w:line="375"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第二十五条 项目单位应在项目建设期内积极推动项目实施，并根据主管部门要求报送项目执行情况和资金使用情况。 </w:t>
      </w:r>
    </w:p>
    <w:p w:rsidR="00CF220A" w:rsidRPr="00767534" w:rsidRDefault="00CF220A" w:rsidP="00561BEF">
      <w:pPr>
        <w:widowControl/>
        <w:shd w:val="clear" w:color="auto" w:fill="FFFFFF"/>
        <w:spacing w:line="375"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第二十六条 专项资金必须专款专用。项目单位须配合</w:t>
      </w:r>
      <w:proofErr w:type="gramStart"/>
      <w:r w:rsidRPr="00767534">
        <w:rPr>
          <w:rFonts w:asciiTheme="minorEastAsia" w:hAnsiTheme="minorEastAsia" w:cs="宋体" w:hint="eastAsia"/>
          <w:color w:val="000000"/>
          <w:kern w:val="0"/>
          <w:sz w:val="24"/>
          <w:szCs w:val="24"/>
        </w:rPr>
        <w:t>海淀园</w:t>
      </w:r>
      <w:proofErr w:type="gramEnd"/>
      <w:r w:rsidRPr="00767534">
        <w:rPr>
          <w:rFonts w:asciiTheme="minorEastAsia" w:hAnsiTheme="minorEastAsia" w:cs="宋体" w:hint="eastAsia"/>
          <w:color w:val="000000"/>
          <w:kern w:val="0"/>
          <w:sz w:val="24"/>
          <w:szCs w:val="24"/>
        </w:rPr>
        <w:t xml:space="preserve">管委会（区科委）、区金融办、区财政局、区审计局对资金使用情况进行监督和检查。 </w:t>
      </w:r>
    </w:p>
    <w:p w:rsidR="00CF220A" w:rsidRPr="00767534" w:rsidRDefault="00CF220A" w:rsidP="00561BEF">
      <w:pPr>
        <w:widowControl/>
        <w:shd w:val="clear" w:color="auto" w:fill="FFFFFF"/>
        <w:spacing w:line="375"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第二十七条 对于提供虚假材料、骗取财政资金或未按规定使用专项资金的，相关部门有权收回政府支持资金并根据国家相关法律、法规进行处理。 </w:t>
      </w:r>
    </w:p>
    <w:p w:rsidR="00CF220A" w:rsidRPr="00767534" w:rsidRDefault="00CF220A" w:rsidP="00561BEF">
      <w:pPr>
        <w:widowControl/>
        <w:shd w:val="clear" w:color="auto" w:fill="FFFFFF"/>
        <w:spacing w:line="375"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第八章 附 则 </w:t>
      </w:r>
    </w:p>
    <w:p w:rsidR="00CF220A" w:rsidRPr="00767534" w:rsidRDefault="00CF220A" w:rsidP="00561BEF">
      <w:pPr>
        <w:widowControl/>
        <w:shd w:val="clear" w:color="auto" w:fill="FFFFFF"/>
        <w:spacing w:line="375"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第二十八条 本办法由海淀区人民政府负责解释。 </w:t>
      </w:r>
    </w:p>
    <w:p w:rsidR="00CF220A" w:rsidRPr="00767534" w:rsidRDefault="00CF220A" w:rsidP="00561BEF">
      <w:pPr>
        <w:widowControl/>
        <w:shd w:val="clear" w:color="auto" w:fill="FFFFFF"/>
        <w:spacing w:line="375" w:lineRule="atLeast"/>
        <w:ind w:firstLine="420"/>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第二十九条 本办法自发布之日起三十日后实施。 </w:t>
      </w:r>
    </w:p>
    <w:p w:rsidR="00CF220A" w:rsidRPr="00767534" w:rsidRDefault="00CF220A" w:rsidP="00561BEF">
      <w:pPr>
        <w:widowControl/>
        <w:shd w:val="clear" w:color="auto" w:fill="FFFFFF"/>
        <w:spacing w:line="375" w:lineRule="atLeast"/>
        <w:ind w:firstLine="420"/>
        <w:jc w:val="left"/>
        <w:rPr>
          <w:rFonts w:asciiTheme="minorEastAsia" w:hAnsiTheme="minorEastAsia" w:cs="宋体"/>
          <w:color w:val="000000"/>
          <w:kern w:val="0"/>
          <w:sz w:val="24"/>
          <w:szCs w:val="24"/>
        </w:rPr>
      </w:pPr>
    </w:p>
    <w:p w:rsidR="00CF220A" w:rsidRPr="00767534" w:rsidRDefault="00CF220A" w:rsidP="006A5F45">
      <w:pPr>
        <w:pStyle w:val="3"/>
        <w:rPr>
          <w:rFonts w:asciiTheme="minorEastAsia" w:hAnsiTheme="minorEastAsia" w:cs="宋体"/>
          <w:b w:val="0"/>
          <w:bCs w:val="0"/>
          <w:kern w:val="0"/>
          <w:sz w:val="24"/>
          <w:szCs w:val="24"/>
        </w:rPr>
      </w:pPr>
      <w:bookmarkStart w:id="7" w:name="_Toc372726556"/>
      <w:r w:rsidRPr="000258D0">
        <w:rPr>
          <w:rFonts w:asciiTheme="minorEastAsia" w:hAnsiTheme="minorEastAsia" w:hint="eastAsia"/>
          <w:b w:val="0"/>
          <w:sz w:val="24"/>
          <w:szCs w:val="24"/>
        </w:rPr>
        <w:t>10-1-1 信用体系建设</w:t>
      </w:r>
      <w:r w:rsidR="0074785C">
        <w:rPr>
          <w:rFonts w:asciiTheme="minorEastAsia" w:hAnsiTheme="minorEastAsia" w:hint="eastAsia"/>
          <w:b w:val="0"/>
          <w:sz w:val="24"/>
          <w:szCs w:val="24"/>
        </w:rPr>
        <w:t>-</w:t>
      </w:r>
      <w:r w:rsidRPr="00767534">
        <w:rPr>
          <w:rFonts w:asciiTheme="minorEastAsia" w:hAnsiTheme="minorEastAsia" w:cs="宋体" w:hint="eastAsia"/>
          <w:b w:val="0"/>
          <w:bCs w:val="0"/>
          <w:kern w:val="0"/>
          <w:sz w:val="24"/>
          <w:szCs w:val="24"/>
        </w:rPr>
        <w:t>企业信用评级服务费用补贴</w:t>
      </w:r>
      <w:bookmarkEnd w:id="7"/>
    </w:p>
    <w:p w:rsidR="00CF220A" w:rsidRPr="00767534" w:rsidRDefault="00CF220A" w:rsidP="00561BEF">
      <w:pPr>
        <w:widowControl/>
        <w:shd w:val="clear" w:color="auto" w:fill="FFFFFF"/>
        <w:spacing w:line="375" w:lineRule="atLeast"/>
        <w:jc w:val="left"/>
        <w:rPr>
          <w:rFonts w:asciiTheme="minorEastAsia" w:hAnsiTheme="minorEastAsia" w:cs="宋体"/>
          <w:kern w:val="0"/>
          <w:sz w:val="24"/>
          <w:szCs w:val="24"/>
        </w:rPr>
      </w:pPr>
      <w:r w:rsidRPr="00767534">
        <w:rPr>
          <w:rFonts w:asciiTheme="minorEastAsia" w:hAnsiTheme="minorEastAsia" w:cs="宋体" w:hint="eastAsia"/>
          <w:kern w:val="0"/>
          <w:sz w:val="24"/>
          <w:szCs w:val="24"/>
        </w:rPr>
        <w:t xml:space="preserve">一、支持范围 </w:t>
      </w:r>
      <w:r w:rsidRPr="00767534">
        <w:rPr>
          <w:rFonts w:asciiTheme="minorEastAsia" w:hAnsiTheme="minorEastAsia" w:cs="宋体" w:hint="eastAsia"/>
          <w:kern w:val="0"/>
          <w:sz w:val="24"/>
          <w:szCs w:val="24"/>
        </w:rPr>
        <w:br/>
        <w:t xml:space="preserve">重点支持通过海淀区企业信用信息服务平台完成企业信用评级的区内企业。 </w:t>
      </w:r>
      <w:r w:rsidRPr="00767534">
        <w:rPr>
          <w:rFonts w:asciiTheme="minorEastAsia" w:hAnsiTheme="minorEastAsia" w:cs="宋体" w:hint="eastAsia"/>
          <w:kern w:val="0"/>
          <w:sz w:val="24"/>
          <w:szCs w:val="24"/>
        </w:rPr>
        <w:br/>
      </w:r>
      <w:r w:rsidRPr="00767534">
        <w:rPr>
          <w:rFonts w:asciiTheme="minorEastAsia" w:hAnsiTheme="minorEastAsia" w:cs="宋体" w:hint="eastAsia"/>
          <w:kern w:val="0"/>
          <w:sz w:val="24"/>
          <w:szCs w:val="24"/>
        </w:rPr>
        <w:lastRenderedPageBreak/>
        <w:t xml:space="preserve">二、申报对象 </w:t>
      </w:r>
      <w:r w:rsidRPr="00767534">
        <w:rPr>
          <w:rFonts w:asciiTheme="minorEastAsia" w:hAnsiTheme="minorEastAsia" w:cs="宋体" w:hint="eastAsia"/>
          <w:kern w:val="0"/>
          <w:sz w:val="24"/>
          <w:szCs w:val="24"/>
        </w:rPr>
        <w:br/>
        <w:t>须在海淀区办理工商注册并纳税，并购买海淀区企业信用评级服务且评级结果为BB级以上（含BB级）的中小微企业（以工信部联企业〔2011〕300号文件中小</w:t>
      </w:r>
      <w:proofErr w:type="gramStart"/>
      <w:r w:rsidRPr="00767534">
        <w:rPr>
          <w:rFonts w:asciiTheme="minorEastAsia" w:hAnsiTheme="minorEastAsia" w:cs="宋体" w:hint="eastAsia"/>
          <w:kern w:val="0"/>
          <w:sz w:val="24"/>
          <w:szCs w:val="24"/>
        </w:rPr>
        <w:t>微企业</w:t>
      </w:r>
      <w:proofErr w:type="gramEnd"/>
      <w:r w:rsidRPr="00767534">
        <w:rPr>
          <w:rFonts w:asciiTheme="minorEastAsia" w:hAnsiTheme="minorEastAsia" w:cs="宋体" w:hint="eastAsia"/>
          <w:kern w:val="0"/>
          <w:sz w:val="24"/>
          <w:szCs w:val="24"/>
        </w:rPr>
        <w:t xml:space="preserve">划分标准为准）。 </w:t>
      </w:r>
      <w:r w:rsidRPr="00767534">
        <w:rPr>
          <w:rFonts w:asciiTheme="minorEastAsia" w:hAnsiTheme="minorEastAsia" w:cs="宋体" w:hint="eastAsia"/>
          <w:kern w:val="0"/>
          <w:sz w:val="24"/>
          <w:szCs w:val="24"/>
        </w:rPr>
        <w:br/>
        <w:t xml:space="preserve">三、支持措施和项目申报 </w:t>
      </w:r>
      <w:r w:rsidRPr="00767534">
        <w:rPr>
          <w:rFonts w:asciiTheme="minorEastAsia" w:hAnsiTheme="minorEastAsia" w:cs="宋体" w:hint="eastAsia"/>
          <w:kern w:val="0"/>
          <w:sz w:val="24"/>
          <w:szCs w:val="24"/>
        </w:rPr>
        <w:br/>
        <w:t xml:space="preserve">1、支持政策 </w:t>
      </w:r>
      <w:r w:rsidRPr="00767534">
        <w:rPr>
          <w:rFonts w:asciiTheme="minorEastAsia" w:hAnsiTheme="minorEastAsia" w:cs="宋体" w:hint="eastAsia"/>
          <w:kern w:val="0"/>
          <w:sz w:val="24"/>
          <w:szCs w:val="24"/>
        </w:rPr>
        <w:br/>
        <w:t>引导中小</w:t>
      </w:r>
      <w:proofErr w:type="gramStart"/>
      <w:r w:rsidRPr="00767534">
        <w:rPr>
          <w:rFonts w:asciiTheme="minorEastAsia" w:hAnsiTheme="minorEastAsia" w:cs="宋体" w:hint="eastAsia"/>
          <w:kern w:val="0"/>
          <w:sz w:val="24"/>
          <w:szCs w:val="24"/>
        </w:rPr>
        <w:t>微企业</w:t>
      </w:r>
      <w:proofErr w:type="gramEnd"/>
      <w:r w:rsidRPr="00767534">
        <w:rPr>
          <w:rFonts w:asciiTheme="minorEastAsia" w:hAnsiTheme="minorEastAsia" w:cs="宋体" w:hint="eastAsia"/>
          <w:kern w:val="0"/>
          <w:sz w:val="24"/>
          <w:szCs w:val="24"/>
        </w:rPr>
        <w:t xml:space="preserve">增强信用意识，提高信用等级，对其购买信用评级服务给予一定补贴。补贴额度为其购买信用评级服务费用的40%-60％，与企业信用等级挂钩； </w:t>
      </w:r>
      <w:r w:rsidRPr="00767534">
        <w:rPr>
          <w:rFonts w:asciiTheme="minorEastAsia" w:hAnsiTheme="minorEastAsia" w:cs="宋体" w:hint="eastAsia"/>
          <w:kern w:val="0"/>
          <w:sz w:val="24"/>
          <w:szCs w:val="24"/>
        </w:rPr>
        <w:br/>
        <w:t xml:space="preserve">2、申报条件 </w:t>
      </w:r>
      <w:r w:rsidRPr="00767534">
        <w:rPr>
          <w:rFonts w:asciiTheme="minorEastAsia" w:hAnsiTheme="minorEastAsia" w:cs="宋体" w:hint="eastAsia"/>
          <w:kern w:val="0"/>
          <w:sz w:val="24"/>
          <w:szCs w:val="24"/>
        </w:rPr>
        <w:br/>
        <w:t>须在海淀区办理工商注册并纳税，并购买海淀区企业信用评级服务且评级结果为BB级以上（含BB级）的中小微企业（以工信部联企业〔2011〕300号文件中小</w:t>
      </w:r>
      <w:proofErr w:type="gramStart"/>
      <w:r w:rsidRPr="00767534">
        <w:rPr>
          <w:rFonts w:asciiTheme="minorEastAsia" w:hAnsiTheme="minorEastAsia" w:cs="宋体" w:hint="eastAsia"/>
          <w:kern w:val="0"/>
          <w:sz w:val="24"/>
          <w:szCs w:val="24"/>
        </w:rPr>
        <w:t>微企业</w:t>
      </w:r>
      <w:proofErr w:type="gramEnd"/>
      <w:r w:rsidRPr="00767534">
        <w:rPr>
          <w:rFonts w:asciiTheme="minorEastAsia" w:hAnsiTheme="minorEastAsia" w:cs="宋体" w:hint="eastAsia"/>
          <w:kern w:val="0"/>
          <w:sz w:val="24"/>
          <w:szCs w:val="24"/>
        </w:rPr>
        <w:t xml:space="preserve">划分标准为准）。 </w:t>
      </w:r>
      <w:r w:rsidRPr="00767534">
        <w:rPr>
          <w:rFonts w:asciiTheme="minorEastAsia" w:hAnsiTheme="minorEastAsia" w:cs="宋体" w:hint="eastAsia"/>
          <w:kern w:val="0"/>
          <w:sz w:val="24"/>
          <w:szCs w:val="24"/>
        </w:rPr>
        <w:br/>
        <w:t xml:space="preserve">四、申报材料 </w:t>
      </w:r>
      <w:r w:rsidRPr="00767534">
        <w:rPr>
          <w:rFonts w:asciiTheme="minorEastAsia" w:hAnsiTheme="minorEastAsia" w:cs="宋体" w:hint="eastAsia"/>
          <w:kern w:val="0"/>
          <w:sz w:val="24"/>
          <w:szCs w:val="24"/>
        </w:rPr>
        <w:br/>
        <w:t xml:space="preserve">（一）海淀区专项资金申报项目预审通过通知单。 </w:t>
      </w:r>
      <w:r w:rsidRPr="00767534">
        <w:rPr>
          <w:rFonts w:asciiTheme="minorEastAsia" w:hAnsiTheme="minorEastAsia" w:cs="宋体" w:hint="eastAsia"/>
          <w:kern w:val="0"/>
          <w:sz w:val="24"/>
          <w:szCs w:val="24"/>
        </w:rPr>
        <w:br/>
        <w:t xml:space="preserve">（二）支持项目申请书（见附件）。 </w:t>
      </w:r>
      <w:r w:rsidRPr="00767534">
        <w:rPr>
          <w:rFonts w:asciiTheme="minorEastAsia" w:hAnsiTheme="minorEastAsia" w:cs="宋体" w:hint="eastAsia"/>
          <w:kern w:val="0"/>
          <w:sz w:val="24"/>
          <w:szCs w:val="24"/>
        </w:rPr>
        <w:br/>
        <w:t xml:space="preserve">（三）材料填写装订要求： </w:t>
      </w:r>
      <w:r w:rsidRPr="00767534">
        <w:rPr>
          <w:rFonts w:asciiTheme="minorEastAsia" w:hAnsiTheme="minorEastAsia" w:cs="宋体" w:hint="eastAsia"/>
          <w:kern w:val="0"/>
          <w:sz w:val="24"/>
          <w:szCs w:val="24"/>
        </w:rPr>
        <w:br/>
        <w:t xml:space="preserve">1.申请书各项内容用计算机打印填报，并在申请书（或表）的封面加盖公章，材料为复印件的需要加盖单位公章。 </w:t>
      </w:r>
      <w:r w:rsidRPr="00767534">
        <w:rPr>
          <w:rFonts w:asciiTheme="minorEastAsia" w:hAnsiTheme="minorEastAsia" w:cs="宋体" w:hint="eastAsia"/>
          <w:kern w:val="0"/>
          <w:sz w:val="24"/>
          <w:szCs w:val="24"/>
        </w:rPr>
        <w:br/>
        <w:t xml:space="preserve">2.申报材料按项目分开装订，均需一式二份，统一按A4纸型胶订制作，并在书脊上标注申报机构名称。同时报送电子版材料，电子版材料文件名使用申报机构的名称。 </w:t>
      </w:r>
      <w:r w:rsidRPr="00767534">
        <w:rPr>
          <w:rFonts w:asciiTheme="minorEastAsia" w:hAnsiTheme="minorEastAsia" w:cs="宋体" w:hint="eastAsia"/>
          <w:kern w:val="0"/>
          <w:sz w:val="24"/>
          <w:szCs w:val="24"/>
        </w:rPr>
        <w:br/>
        <w:t xml:space="preserve">3.装订顺序：预审通过通知单、项目申请书、附件目录、附件材料。 </w:t>
      </w:r>
      <w:r w:rsidRPr="00767534">
        <w:rPr>
          <w:rFonts w:asciiTheme="minorEastAsia" w:hAnsiTheme="minorEastAsia" w:cs="宋体" w:hint="eastAsia"/>
          <w:kern w:val="0"/>
          <w:sz w:val="24"/>
          <w:szCs w:val="24"/>
        </w:rPr>
        <w:br/>
        <w:t xml:space="preserve">五、受理须知 </w:t>
      </w:r>
      <w:r w:rsidRPr="00767534">
        <w:rPr>
          <w:rFonts w:asciiTheme="minorEastAsia" w:hAnsiTheme="minorEastAsia" w:cs="宋体" w:hint="eastAsia"/>
          <w:kern w:val="0"/>
          <w:sz w:val="24"/>
          <w:szCs w:val="24"/>
        </w:rPr>
        <w:br/>
        <w:t xml:space="preserve">（一）受理时间 </w:t>
      </w:r>
      <w:r w:rsidRPr="00767534">
        <w:rPr>
          <w:rFonts w:asciiTheme="minorEastAsia" w:hAnsiTheme="minorEastAsia" w:cs="宋体" w:hint="eastAsia"/>
          <w:kern w:val="0"/>
          <w:sz w:val="24"/>
          <w:szCs w:val="24"/>
        </w:rPr>
        <w:br/>
        <w:t xml:space="preserve">　 </w:t>
      </w:r>
      <w:r w:rsidR="00CC7B01">
        <w:rPr>
          <w:rFonts w:asciiTheme="minorEastAsia" w:hAnsiTheme="minorEastAsia" w:cs="宋体" w:hint="eastAsia"/>
          <w:kern w:val="0"/>
          <w:sz w:val="24"/>
          <w:szCs w:val="24"/>
        </w:rPr>
        <w:t>2013</w:t>
      </w:r>
      <w:r w:rsidRPr="00767534">
        <w:rPr>
          <w:rFonts w:asciiTheme="minorEastAsia" w:hAnsiTheme="minorEastAsia" w:cs="宋体" w:hint="eastAsia"/>
          <w:kern w:val="0"/>
          <w:sz w:val="24"/>
          <w:szCs w:val="24"/>
        </w:rPr>
        <w:t xml:space="preserve">年6月1日—8月1日 </w:t>
      </w:r>
      <w:r w:rsidRPr="00767534">
        <w:rPr>
          <w:rFonts w:asciiTheme="minorEastAsia" w:hAnsiTheme="minorEastAsia" w:cs="宋体" w:hint="eastAsia"/>
          <w:kern w:val="0"/>
          <w:sz w:val="24"/>
          <w:szCs w:val="24"/>
        </w:rPr>
        <w:br/>
        <w:t xml:space="preserve">（二）受理单位及联系方式 </w:t>
      </w:r>
      <w:r w:rsidRPr="00767534">
        <w:rPr>
          <w:rFonts w:asciiTheme="minorEastAsia" w:hAnsiTheme="minorEastAsia" w:cs="宋体" w:hint="eastAsia"/>
          <w:kern w:val="0"/>
          <w:sz w:val="24"/>
          <w:szCs w:val="24"/>
        </w:rPr>
        <w:br/>
        <w:t xml:space="preserve">受理单位：北京市海淀区经济和信息化办公室 </w:t>
      </w:r>
      <w:r w:rsidRPr="00767534">
        <w:rPr>
          <w:rFonts w:asciiTheme="minorEastAsia" w:hAnsiTheme="minorEastAsia" w:cs="宋体" w:hint="eastAsia"/>
          <w:kern w:val="0"/>
          <w:sz w:val="24"/>
          <w:szCs w:val="24"/>
        </w:rPr>
        <w:br/>
        <w:t xml:space="preserve">地址：北京市海淀区四季青路6号海淀区招商大厦 </w:t>
      </w:r>
      <w:r w:rsidRPr="00767534">
        <w:rPr>
          <w:rFonts w:asciiTheme="minorEastAsia" w:hAnsiTheme="minorEastAsia" w:cs="宋体" w:hint="eastAsia"/>
          <w:kern w:val="0"/>
          <w:sz w:val="24"/>
          <w:szCs w:val="24"/>
        </w:rPr>
        <w:br/>
        <w:t xml:space="preserve">邮编：100195 </w:t>
      </w:r>
    </w:p>
    <w:p w:rsidR="00CF220A" w:rsidRPr="00767534" w:rsidRDefault="00CF220A" w:rsidP="00561BEF">
      <w:pPr>
        <w:widowControl/>
        <w:shd w:val="clear" w:color="auto" w:fill="FFFFFF"/>
        <w:spacing w:line="375" w:lineRule="atLeast"/>
        <w:jc w:val="left"/>
        <w:rPr>
          <w:rFonts w:asciiTheme="minorEastAsia" w:hAnsiTheme="minorEastAsia" w:cs="宋体"/>
          <w:kern w:val="0"/>
          <w:sz w:val="24"/>
          <w:szCs w:val="24"/>
        </w:rPr>
      </w:pPr>
      <w:r w:rsidRPr="00767534">
        <w:rPr>
          <w:rFonts w:asciiTheme="minorEastAsia" w:hAnsiTheme="minorEastAsia" w:cs="宋体" w:hint="eastAsia"/>
          <w:kern w:val="0"/>
          <w:sz w:val="24"/>
          <w:szCs w:val="24"/>
        </w:rPr>
        <w:t>联系人：傅燕丽（暂定 其他人员待定）</w:t>
      </w:r>
    </w:p>
    <w:p w:rsidR="00CF220A" w:rsidRPr="00767534" w:rsidRDefault="00CF220A" w:rsidP="00561BEF">
      <w:pPr>
        <w:widowControl/>
        <w:shd w:val="clear" w:color="auto" w:fill="FFFFFF"/>
        <w:spacing w:after="240" w:line="375" w:lineRule="atLeast"/>
        <w:jc w:val="left"/>
        <w:rPr>
          <w:rFonts w:asciiTheme="minorEastAsia" w:hAnsiTheme="minorEastAsia" w:cs="宋体"/>
          <w:kern w:val="0"/>
          <w:sz w:val="24"/>
          <w:szCs w:val="24"/>
        </w:rPr>
      </w:pPr>
      <w:r w:rsidRPr="00767534">
        <w:rPr>
          <w:rFonts w:asciiTheme="minorEastAsia" w:hAnsiTheme="minorEastAsia" w:cs="宋体" w:hint="eastAsia"/>
          <w:kern w:val="0"/>
          <w:sz w:val="24"/>
          <w:szCs w:val="24"/>
        </w:rPr>
        <w:t>联系电话：88498982</w:t>
      </w:r>
      <w:r w:rsidRPr="00767534">
        <w:rPr>
          <w:rFonts w:asciiTheme="minorEastAsia" w:hAnsiTheme="minorEastAsia" w:cs="宋体" w:hint="eastAsia"/>
          <w:kern w:val="0"/>
          <w:sz w:val="24"/>
          <w:szCs w:val="24"/>
        </w:rPr>
        <w:br/>
        <w:t xml:space="preserve">六、申报流程 </w:t>
      </w:r>
      <w:r w:rsidRPr="00767534">
        <w:rPr>
          <w:rFonts w:asciiTheme="minorEastAsia" w:hAnsiTheme="minorEastAsia" w:cs="宋体" w:hint="eastAsia"/>
          <w:kern w:val="0"/>
          <w:sz w:val="24"/>
          <w:szCs w:val="24"/>
        </w:rPr>
        <w:br/>
        <w:t xml:space="preserve">（一）网上填报企业基本信息 </w:t>
      </w:r>
      <w:r w:rsidRPr="00767534">
        <w:rPr>
          <w:rFonts w:asciiTheme="minorEastAsia" w:hAnsiTheme="minorEastAsia" w:cs="宋体" w:hint="eastAsia"/>
          <w:kern w:val="0"/>
          <w:sz w:val="24"/>
          <w:szCs w:val="24"/>
        </w:rPr>
        <w:br/>
        <w:t>项目申报首先进入海淀区专项资金网上申报统一入口（可从区政府</w:t>
      </w:r>
      <w:proofErr w:type="gramStart"/>
      <w:r w:rsidRPr="00767534">
        <w:rPr>
          <w:rFonts w:asciiTheme="minorEastAsia" w:hAnsiTheme="minorEastAsia" w:cs="宋体" w:hint="eastAsia"/>
          <w:kern w:val="0"/>
          <w:sz w:val="24"/>
          <w:szCs w:val="24"/>
        </w:rPr>
        <w:t>网站专项</w:t>
      </w:r>
      <w:proofErr w:type="gramEnd"/>
      <w:r w:rsidRPr="00767534">
        <w:rPr>
          <w:rFonts w:asciiTheme="minorEastAsia" w:hAnsiTheme="minorEastAsia" w:cs="宋体" w:hint="eastAsia"/>
          <w:kern w:val="0"/>
          <w:sz w:val="24"/>
          <w:szCs w:val="24"/>
        </w:rPr>
        <w:t>资金申报链接进入），查看专项申报指南。如确定进行专项申报，</w:t>
      </w:r>
      <w:proofErr w:type="gramStart"/>
      <w:r w:rsidRPr="00767534">
        <w:rPr>
          <w:rFonts w:asciiTheme="minorEastAsia" w:hAnsiTheme="minorEastAsia" w:cs="宋体" w:hint="eastAsia"/>
          <w:kern w:val="0"/>
          <w:sz w:val="24"/>
          <w:szCs w:val="24"/>
        </w:rPr>
        <w:t>点击专项</w:t>
      </w:r>
      <w:proofErr w:type="gramEnd"/>
      <w:r w:rsidRPr="00767534">
        <w:rPr>
          <w:rFonts w:asciiTheme="minorEastAsia" w:hAnsiTheme="minorEastAsia" w:cs="宋体" w:hint="eastAsia"/>
          <w:kern w:val="0"/>
          <w:sz w:val="24"/>
          <w:szCs w:val="24"/>
        </w:rPr>
        <w:t xml:space="preserve">资金名称，网络登录后（已是“海淀区人民政府行政办事中心”用户，可直接登录，否则请新注册用户），浏览事项说明，在线按要求填报并提交企业相关信息。 </w:t>
      </w:r>
      <w:r w:rsidRPr="00767534">
        <w:rPr>
          <w:rFonts w:asciiTheme="minorEastAsia" w:hAnsiTheme="minorEastAsia" w:cs="宋体" w:hint="eastAsia"/>
          <w:kern w:val="0"/>
          <w:sz w:val="24"/>
          <w:szCs w:val="24"/>
        </w:rPr>
        <w:br/>
        <w:t xml:space="preserve">提交成功且预审通过后，打印《海淀区专项资金申报项目预审通过通知单》，作为申请材料之一，会同本指南要求的其它申请材料装订成册。 </w:t>
      </w:r>
      <w:r w:rsidRPr="00767534">
        <w:rPr>
          <w:rFonts w:asciiTheme="minorEastAsia" w:hAnsiTheme="minorEastAsia" w:cs="宋体" w:hint="eastAsia"/>
          <w:kern w:val="0"/>
          <w:sz w:val="24"/>
          <w:szCs w:val="24"/>
        </w:rPr>
        <w:br/>
        <w:t xml:space="preserve">（二）纸质材料报送受理单位 </w:t>
      </w:r>
      <w:r w:rsidRPr="00767534">
        <w:rPr>
          <w:rFonts w:asciiTheme="minorEastAsia" w:hAnsiTheme="minorEastAsia" w:cs="宋体" w:hint="eastAsia"/>
          <w:kern w:val="0"/>
          <w:sz w:val="24"/>
          <w:szCs w:val="24"/>
        </w:rPr>
        <w:br/>
        <w:t>根据申报指南要求，将申请材料装订成册（申请表格只装订一份，另一份单独报送，申请表格见附件），加盖公司骑缝章，报送至海淀区经济和信心化办公室（</w:t>
      </w:r>
      <w:proofErr w:type="gramStart"/>
      <w:r w:rsidRPr="00767534">
        <w:rPr>
          <w:rFonts w:asciiTheme="minorEastAsia" w:hAnsiTheme="minorEastAsia" w:cs="宋体" w:hint="eastAsia"/>
          <w:kern w:val="0"/>
          <w:sz w:val="24"/>
          <w:szCs w:val="24"/>
        </w:rPr>
        <w:t>海淀园</w:t>
      </w:r>
      <w:proofErr w:type="gramEnd"/>
      <w:r w:rsidRPr="00767534">
        <w:rPr>
          <w:rFonts w:asciiTheme="minorEastAsia" w:hAnsiTheme="minorEastAsia" w:cs="宋体" w:hint="eastAsia"/>
          <w:kern w:val="0"/>
          <w:sz w:val="24"/>
          <w:szCs w:val="24"/>
        </w:rPr>
        <w:t xml:space="preserve">管委会企业发展促进处）。 </w:t>
      </w:r>
      <w:r w:rsidRPr="00767534">
        <w:rPr>
          <w:rFonts w:asciiTheme="minorEastAsia" w:hAnsiTheme="minorEastAsia" w:cs="宋体" w:hint="eastAsia"/>
          <w:kern w:val="0"/>
          <w:sz w:val="24"/>
          <w:szCs w:val="24"/>
        </w:rPr>
        <w:br/>
        <w:t xml:space="preserve">（三）经信办对申报材料进行审核 </w:t>
      </w:r>
      <w:r w:rsidRPr="00767534">
        <w:rPr>
          <w:rFonts w:asciiTheme="minorEastAsia" w:hAnsiTheme="minorEastAsia" w:cs="宋体" w:hint="eastAsia"/>
          <w:kern w:val="0"/>
          <w:sz w:val="24"/>
          <w:szCs w:val="24"/>
        </w:rPr>
        <w:br/>
        <w:t xml:space="preserve">（四）经信办办组织对申报材料进行评审 </w:t>
      </w:r>
      <w:r w:rsidRPr="00767534">
        <w:rPr>
          <w:rFonts w:asciiTheme="minorEastAsia" w:hAnsiTheme="minorEastAsia" w:cs="宋体" w:hint="eastAsia"/>
          <w:kern w:val="0"/>
          <w:sz w:val="24"/>
          <w:szCs w:val="24"/>
        </w:rPr>
        <w:br/>
        <w:t xml:space="preserve">（五）按专项资金管理办法，办理支持资金拨付手续 </w:t>
      </w:r>
    </w:p>
    <w:p w:rsidR="00CF220A" w:rsidRPr="00767534" w:rsidRDefault="006A5F45" w:rsidP="006A5F45">
      <w:pPr>
        <w:pStyle w:val="3"/>
        <w:rPr>
          <w:rFonts w:asciiTheme="minorEastAsia" w:hAnsiTheme="minorEastAsia"/>
          <w:sz w:val="24"/>
          <w:szCs w:val="24"/>
        </w:rPr>
      </w:pPr>
      <w:bookmarkStart w:id="8" w:name="_Toc372726557"/>
      <w:r>
        <w:rPr>
          <w:rFonts w:asciiTheme="minorEastAsia" w:hAnsiTheme="minorEastAsia" w:hint="eastAsia"/>
          <w:sz w:val="24"/>
          <w:szCs w:val="24"/>
        </w:rPr>
        <w:lastRenderedPageBreak/>
        <w:t>10-1-2 信息化服务平台</w:t>
      </w:r>
      <w:bookmarkEnd w:id="8"/>
    </w:p>
    <w:p w:rsidR="00CF220A" w:rsidRPr="00767534" w:rsidRDefault="00CF220A" w:rsidP="006A5F45">
      <w:pPr>
        <w:pStyle w:val="4"/>
        <w:rPr>
          <w:rFonts w:asciiTheme="minorEastAsia" w:hAnsiTheme="minorEastAsia" w:cs="宋体"/>
          <w:b w:val="0"/>
          <w:bCs w:val="0"/>
          <w:kern w:val="0"/>
          <w:sz w:val="24"/>
          <w:szCs w:val="24"/>
        </w:rPr>
      </w:pPr>
      <w:r w:rsidRPr="000258D0">
        <w:rPr>
          <w:rFonts w:asciiTheme="minorEastAsia" w:hAnsiTheme="minorEastAsia" w:hint="eastAsia"/>
          <w:b w:val="0"/>
          <w:sz w:val="24"/>
          <w:szCs w:val="24"/>
        </w:rPr>
        <w:t>10-1-2</w:t>
      </w:r>
      <w:r w:rsidR="00F339F8">
        <w:rPr>
          <w:rFonts w:asciiTheme="minorEastAsia" w:hAnsiTheme="minorEastAsia" w:hint="eastAsia"/>
          <w:b w:val="0"/>
          <w:sz w:val="24"/>
          <w:szCs w:val="24"/>
        </w:rPr>
        <w:t>-1</w:t>
      </w:r>
      <w:r w:rsidRPr="000258D0">
        <w:rPr>
          <w:rFonts w:asciiTheme="minorEastAsia" w:hAnsiTheme="minorEastAsia" w:hint="eastAsia"/>
          <w:b w:val="0"/>
          <w:sz w:val="24"/>
          <w:szCs w:val="24"/>
        </w:rPr>
        <w:t xml:space="preserve"> 信息化服务平台</w:t>
      </w:r>
      <w:r w:rsidR="0074785C">
        <w:rPr>
          <w:rFonts w:asciiTheme="minorEastAsia" w:hAnsiTheme="minorEastAsia" w:hint="eastAsia"/>
          <w:b w:val="0"/>
          <w:sz w:val="24"/>
          <w:szCs w:val="24"/>
        </w:rPr>
        <w:t>-</w:t>
      </w:r>
      <w:r w:rsidRPr="00767534">
        <w:rPr>
          <w:rFonts w:asciiTheme="minorEastAsia" w:hAnsiTheme="minorEastAsia" w:cs="宋体" w:hint="eastAsia"/>
          <w:b w:val="0"/>
          <w:bCs w:val="0"/>
          <w:kern w:val="0"/>
          <w:sz w:val="24"/>
          <w:szCs w:val="24"/>
        </w:rPr>
        <w:t>信息化服务平台对外服务</w:t>
      </w:r>
    </w:p>
    <w:p w:rsidR="00CF220A" w:rsidRPr="00767534" w:rsidRDefault="00CF220A" w:rsidP="00561BEF">
      <w:pPr>
        <w:widowControl/>
        <w:shd w:val="clear" w:color="auto" w:fill="FFFFFF"/>
        <w:spacing w:line="34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一、支持范围 </w:t>
      </w:r>
      <w:r w:rsidRPr="00767534">
        <w:rPr>
          <w:rFonts w:asciiTheme="minorEastAsia" w:hAnsiTheme="minorEastAsia" w:cs="宋体" w:hint="eastAsia"/>
          <w:color w:val="000000"/>
          <w:kern w:val="0"/>
          <w:sz w:val="24"/>
          <w:szCs w:val="24"/>
        </w:rPr>
        <w:br/>
        <w:t>支持中小</w:t>
      </w:r>
      <w:proofErr w:type="gramStart"/>
      <w:r w:rsidRPr="00767534">
        <w:rPr>
          <w:rFonts w:asciiTheme="minorEastAsia" w:hAnsiTheme="minorEastAsia" w:cs="宋体" w:hint="eastAsia"/>
          <w:color w:val="000000"/>
          <w:kern w:val="0"/>
          <w:sz w:val="24"/>
          <w:szCs w:val="24"/>
        </w:rPr>
        <w:t>微企业</w:t>
      </w:r>
      <w:proofErr w:type="gramEnd"/>
      <w:r w:rsidRPr="00767534">
        <w:rPr>
          <w:rFonts w:asciiTheme="minorEastAsia" w:hAnsiTheme="minorEastAsia" w:cs="宋体" w:hint="eastAsia"/>
          <w:color w:val="000000"/>
          <w:kern w:val="0"/>
          <w:sz w:val="24"/>
          <w:szCs w:val="24"/>
        </w:rPr>
        <w:t xml:space="preserve">信息化服务平台对外服务 </w:t>
      </w:r>
      <w:r w:rsidRPr="00767534">
        <w:rPr>
          <w:rFonts w:asciiTheme="minorEastAsia" w:hAnsiTheme="minorEastAsia" w:cs="宋体" w:hint="eastAsia"/>
          <w:color w:val="000000"/>
          <w:kern w:val="0"/>
          <w:sz w:val="24"/>
          <w:szCs w:val="24"/>
        </w:rPr>
        <w:br/>
        <w:t xml:space="preserve">二、申报对象 </w:t>
      </w:r>
      <w:r w:rsidRPr="00767534">
        <w:rPr>
          <w:rFonts w:asciiTheme="minorEastAsia" w:hAnsiTheme="minorEastAsia" w:cs="宋体" w:hint="eastAsia"/>
          <w:color w:val="000000"/>
          <w:kern w:val="0"/>
          <w:sz w:val="24"/>
          <w:szCs w:val="24"/>
        </w:rPr>
        <w:br/>
        <w:t>（一）申请企业须在海淀区办理工商注册并纳税，为海淀区中小</w:t>
      </w:r>
      <w:proofErr w:type="gramStart"/>
      <w:r w:rsidRPr="00767534">
        <w:rPr>
          <w:rFonts w:asciiTheme="minorEastAsia" w:hAnsiTheme="minorEastAsia" w:cs="宋体" w:hint="eastAsia"/>
          <w:color w:val="000000"/>
          <w:kern w:val="0"/>
          <w:sz w:val="24"/>
          <w:szCs w:val="24"/>
        </w:rPr>
        <w:t>微企业</w:t>
      </w:r>
      <w:proofErr w:type="gramEnd"/>
      <w:r w:rsidRPr="00767534">
        <w:rPr>
          <w:rFonts w:asciiTheme="minorEastAsia" w:hAnsiTheme="minorEastAsia" w:cs="宋体" w:hint="eastAsia"/>
          <w:color w:val="000000"/>
          <w:kern w:val="0"/>
          <w:sz w:val="24"/>
          <w:szCs w:val="24"/>
        </w:rPr>
        <w:t xml:space="preserve">提供信息交流、展示、采购、管理等信息化服务，包括促进“两化融合”的试验、测试、开发设计、辅助制造等检测研发生产服务，以及其他企业所需技术服务；服务平台不包括图书馆、门户（专业）网站、百科类网站等以服务收入为主要收入来源的网络平台，也不包括国家强制性产品认证、检测服务平台。 </w:t>
      </w:r>
      <w:r w:rsidRPr="00767534">
        <w:rPr>
          <w:rFonts w:asciiTheme="minorEastAsia" w:hAnsiTheme="minorEastAsia" w:cs="宋体" w:hint="eastAsia"/>
          <w:color w:val="000000"/>
          <w:kern w:val="0"/>
          <w:sz w:val="24"/>
          <w:szCs w:val="24"/>
        </w:rPr>
        <w:br/>
        <w:t xml:space="preserve">（二）平台服务对象所属行业为海淀区重点发展产业； </w:t>
      </w:r>
      <w:r w:rsidRPr="00767534">
        <w:rPr>
          <w:rFonts w:asciiTheme="minorEastAsia" w:hAnsiTheme="minorEastAsia" w:cs="宋体" w:hint="eastAsia"/>
          <w:color w:val="000000"/>
          <w:kern w:val="0"/>
          <w:sz w:val="24"/>
          <w:szCs w:val="24"/>
        </w:rPr>
        <w:br/>
        <w:t xml:space="preserve">（三）管理机构和规章制度健全； </w:t>
      </w:r>
      <w:r w:rsidRPr="00767534">
        <w:rPr>
          <w:rFonts w:asciiTheme="minorEastAsia" w:hAnsiTheme="minorEastAsia" w:cs="宋体" w:hint="eastAsia"/>
          <w:color w:val="000000"/>
          <w:kern w:val="0"/>
          <w:sz w:val="24"/>
          <w:szCs w:val="24"/>
        </w:rPr>
        <w:br/>
        <w:t>（四）对区内中小微型企业提供优惠信息化服务，且年服务中小</w:t>
      </w:r>
      <w:proofErr w:type="gramStart"/>
      <w:r w:rsidRPr="00767534">
        <w:rPr>
          <w:rFonts w:asciiTheme="minorEastAsia" w:hAnsiTheme="minorEastAsia" w:cs="宋体" w:hint="eastAsia"/>
          <w:color w:val="000000"/>
          <w:kern w:val="0"/>
          <w:sz w:val="24"/>
          <w:szCs w:val="24"/>
        </w:rPr>
        <w:t>微企业数具备</w:t>
      </w:r>
      <w:proofErr w:type="gramEnd"/>
      <w:r w:rsidRPr="00767534">
        <w:rPr>
          <w:rFonts w:asciiTheme="minorEastAsia" w:hAnsiTheme="minorEastAsia" w:cs="宋体" w:hint="eastAsia"/>
          <w:color w:val="000000"/>
          <w:kern w:val="0"/>
          <w:sz w:val="24"/>
          <w:szCs w:val="24"/>
        </w:rPr>
        <w:t xml:space="preserve">一定规模。新设立信息化服务平台要具备良好发展前景，且用于提供服务的信息技术成熟完备。 </w:t>
      </w:r>
      <w:r w:rsidRPr="00767534">
        <w:rPr>
          <w:rFonts w:asciiTheme="minorEastAsia" w:hAnsiTheme="minorEastAsia" w:cs="宋体" w:hint="eastAsia"/>
          <w:color w:val="000000"/>
          <w:kern w:val="0"/>
          <w:sz w:val="24"/>
          <w:szCs w:val="24"/>
        </w:rPr>
        <w:br/>
        <w:t xml:space="preserve">（五）信息化服务平台收入主要来源于向被服务企业收取服务费及平台使用费，而不是出售产品。平台提供的服务有利于被服务企业降低成本、提高生产能力和工作效率。 </w:t>
      </w:r>
      <w:r w:rsidRPr="00767534">
        <w:rPr>
          <w:rFonts w:asciiTheme="minorEastAsia" w:hAnsiTheme="minorEastAsia" w:cs="宋体" w:hint="eastAsia"/>
          <w:color w:val="000000"/>
          <w:kern w:val="0"/>
          <w:sz w:val="24"/>
          <w:szCs w:val="24"/>
        </w:rPr>
        <w:br/>
        <w:t xml:space="preserve">三、支持政策和申报条件 </w:t>
      </w:r>
      <w:r w:rsidRPr="00767534">
        <w:rPr>
          <w:rFonts w:asciiTheme="minorEastAsia" w:hAnsiTheme="minorEastAsia" w:cs="宋体" w:hint="eastAsia"/>
          <w:color w:val="000000"/>
          <w:kern w:val="0"/>
          <w:sz w:val="24"/>
          <w:szCs w:val="24"/>
        </w:rPr>
        <w:br/>
        <w:t xml:space="preserve">1、 支持政策 </w:t>
      </w:r>
      <w:r w:rsidRPr="00767534">
        <w:rPr>
          <w:rFonts w:asciiTheme="minorEastAsia" w:hAnsiTheme="minorEastAsia" w:cs="宋体" w:hint="eastAsia"/>
          <w:color w:val="000000"/>
          <w:kern w:val="0"/>
          <w:sz w:val="24"/>
          <w:szCs w:val="24"/>
        </w:rPr>
        <w:br/>
        <w:t>鼓励中小</w:t>
      </w:r>
      <w:proofErr w:type="gramStart"/>
      <w:r w:rsidRPr="00767534">
        <w:rPr>
          <w:rFonts w:asciiTheme="minorEastAsia" w:hAnsiTheme="minorEastAsia" w:cs="宋体" w:hint="eastAsia"/>
          <w:color w:val="000000"/>
          <w:kern w:val="0"/>
          <w:sz w:val="24"/>
          <w:szCs w:val="24"/>
        </w:rPr>
        <w:t>微企业</w:t>
      </w:r>
      <w:proofErr w:type="gramEnd"/>
      <w:r w:rsidRPr="00767534">
        <w:rPr>
          <w:rFonts w:asciiTheme="minorEastAsia" w:hAnsiTheme="minorEastAsia" w:cs="宋体" w:hint="eastAsia"/>
          <w:color w:val="000000"/>
          <w:kern w:val="0"/>
          <w:sz w:val="24"/>
          <w:szCs w:val="24"/>
        </w:rPr>
        <w:t>信息化服务平台为海淀区中小</w:t>
      </w:r>
      <w:proofErr w:type="gramStart"/>
      <w:r w:rsidRPr="00767534">
        <w:rPr>
          <w:rFonts w:asciiTheme="minorEastAsia" w:hAnsiTheme="minorEastAsia" w:cs="宋体" w:hint="eastAsia"/>
          <w:color w:val="000000"/>
          <w:kern w:val="0"/>
          <w:sz w:val="24"/>
          <w:szCs w:val="24"/>
        </w:rPr>
        <w:t>微企业</w:t>
      </w:r>
      <w:proofErr w:type="gramEnd"/>
      <w:r w:rsidRPr="00767534">
        <w:rPr>
          <w:rFonts w:asciiTheme="minorEastAsia" w:hAnsiTheme="minorEastAsia" w:cs="宋体" w:hint="eastAsia"/>
          <w:color w:val="000000"/>
          <w:kern w:val="0"/>
          <w:sz w:val="24"/>
          <w:szCs w:val="24"/>
        </w:rPr>
        <w:t>提供信息化服务，降低企业成本，提高生产能力和工作效率，按其对海淀区中小</w:t>
      </w:r>
      <w:proofErr w:type="gramStart"/>
      <w:r w:rsidRPr="00767534">
        <w:rPr>
          <w:rFonts w:asciiTheme="minorEastAsia" w:hAnsiTheme="minorEastAsia" w:cs="宋体" w:hint="eastAsia"/>
          <w:color w:val="000000"/>
          <w:kern w:val="0"/>
          <w:sz w:val="24"/>
          <w:szCs w:val="24"/>
        </w:rPr>
        <w:t>微企业</w:t>
      </w:r>
      <w:proofErr w:type="gramEnd"/>
      <w:r w:rsidRPr="00767534">
        <w:rPr>
          <w:rFonts w:asciiTheme="minorEastAsia" w:hAnsiTheme="minorEastAsia" w:cs="宋体" w:hint="eastAsia"/>
          <w:color w:val="000000"/>
          <w:kern w:val="0"/>
          <w:sz w:val="24"/>
          <w:szCs w:val="24"/>
        </w:rPr>
        <w:t xml:space="preserve">年度实际服务收入给予20%以内的补贴，最高补贴100万元。 </w:t>
      </w:r>
      <w:r w:rsidRPr="00767534">
        <w:rPr>
          <w:rFonts w:asciiTheme="minorEastAsia" w:hAnsiTheme="minorEastAsia" w:cs="宋体" w:hint="eastAsia"/>
          <w:color w:val="000000"/>
          <w:kern w:val="0"/>
          <w:sz w:val="24"/>
          <w:szCs w:val="24"/>
        </w:rPr>
        <w:br/>
        <w:t xml:space="preserve">2、申报条件 </w:t>
      </w:r>
    </w:p>
    <w:p w:rsidR="00CF220A" w:rsidRPr="00767534" w:rsidRDefault="00CF220A" w:rsidP="00561BEF">
      <w:pPr>
        <w:widowControl/>
        <w:shd w:val="clear" w:color="auto" w:fill="FFFFFF"/>
        <w:spacing w:line="34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（1）平台通过</w:t>
      </w:r>
      <w:proofErr w:type="gramStart"/>
      <w:r w:rsidRPr="00767534">
        <w:rPr>
          <w:rFonts w:asciiTheme="minorEastAsia" w:hAnsiTheme="minorEastAsia" w:cs="宋体" w:hint="eastAsia"/>
          <w:color w:val="000000"/>
          <w:kern w:val="0"/>
          <w:sz w:val="24"/>
          <w:szCs w:val="24"/>
        </w:rPr>
        <w:t>海淀园相关</w:t>
      </w:r>
      <w:proofErr w:type="gramEnd"/>
      <w:r w:rsidRPr="00767534">
        <w:rPr>
          <w:rFonts w:asciiTheme="minorEastAsia" w:hAnsiTheme="minorEastAsia" w:cs="宋体" w:hint="eastAsia"/>
          <w:color w:val="000000"/>
          <w:kern w:val="0"/>
          <w:sz w:val="24"/>
          <w:szCs w:val="24"/>
        </w:rPr>
        <w:t xml:space="preserve">部门认定； </w:t>
      </w:r>
      <w:r w:rsidRPr="00767534">
        <w:rPr>
          <w:rFonts w:asciiTheme="minorEastAsia" w:hAnsiTheme="minorEastAsia" w:cs="宋体" w:hint="eastAsia"/>
          <w:color w:val="000000"/>
          <w:kern w:val="0"/>
          <w:sz w:val="24"/>
          <w:szCs w:val="24"/>
        </w:rPr>
        <w:br/>
        <w:t>（2）对区内企业使用平台提供优惠，</w:t>
      </w:r>
      <w:proofErr w:type="gramStart"/>
      <w:r w:rsidRPr="00767534">
        <w:rPr>
          <w:rFonts w:asciiTheme="minorEastAsia" w:hAnsiTheme="minorEastAsia" w:cs="宋体" w:hint="eastAsia"/>
          <w:color w:val="000000"/>
          <w:kern w:val="0"/>
          <w:sz w:val="24"/>
          <w:szCs w:val="24"/>
        </w:rPr>
        <w:t>且优惠</w:t>
      </w:r>
      <w:proofErr w:type="gramEnd"/>
      <w:r w:rsidRPr="00767534">
        <w:rPr>
          <w:rFonts w:asciiTheme="minorEastAsia" w:hAnsiTheme="minorEastAsia" w:cs="宋体" w:hint="eastAsia"/>
          <w:color w:val="000000"/>
          <w:kern w:val="0"/>
          <w:sz w:val="24"/>
          <w:szCs w:val="24"/>
        </w:rPr>
        <w:t xml:space="preserve">幅度平均不低于20%； </w:t>
      </w:r>
      <w:r w:rsidRPr="00767534">
        <w:rPr>
          <w:rFonts w:asciiTheme="minorEastAsia" w:hAnsiTheme="minorEastAsia" w:cs="宋体" w:hint="eastAsia"/>
          <w:color w:val="000000"/>
          <w:kern w:val="0"/>
          <w:sz w:val="24"/>
          <w:szCs w:val="24"/>
        </w:rPr>
        <w:br/>
        <w:t xml:space="preserve">（3）申请补贴的服务收入来源于对区内科技企业的服务，来源于区外企业的服务收入不予补贴； </w:t>
      </w:r>
      <w:r w:rsidRPr="00767534">
        <w:rPr>
          <w:rFonts w:asciiTheme="minorEastAsia" w:hAnsiTheme="minorEastAsia" w:cs="宋体" w:hint="eastAsia"/>
          <w:color w:val="000000"/>
          <w:kern w:val="0"/>
          <w:sz w:val="24"/>
          <w:szCs w:val="24"/>
        </w:rPr>
        <w:br/>
        <w:t xml:space="preserve">（4）申请补贴的服务收入不包括平台向服务对象提供中间产品、最终产品的收入； </w:t>
      </w:r>
      <w:r w:rsidRPr="00767534">
        <w:rPr>
          <w:rFonts w:asciiTheme="minorEastAsia" w:hAnsiTheme="minorEastAsia" w:cs="宋体" w:hint="eastAsia"/>
          <w:color w:val="000000"/>
          <w:kern w:val="0"/>
          <w:sz w:val="24"/>
          <w:szCs w:val="24"/>
        </w:rPr>
        <w:br/>
        <w:t xml:space="preserve">（5）申请补贴的服务收入到账时间在申报年度内（以服务收入发票时间为准），且有正式发票。 </w:t>
      </w:r>
      <w:r w:rsidRPr="00767534">
        <w:rPr>
          <w:rFonts w:asciiTheme="minorEastAsia" w:hAnsiTheme="minorEastAsia" w:cs="宋体" w:hint="eastAsia"/>
          <w:color w:val="000000"/>
          <w:kern w:val="0"/>
          <w:sz w:val="24"/>
          <w:szCs w:val="24"/>
        </w:rPr>
        <w:br/>
        <w:t xml:space="preserve">（6）新建信息化服务平台不得申报当年提供服务补贴。 </w:t>
      </w:r>
      <w:r w:rsidRPr="00767534">
        <w:rPr>
          <w:rFonts w:asciiTheme="minorEastAsia" w:hAnsiTheme="minorEastAsia" w:cs="宋体" w:hint="eastAsia"/>
          <w:color w:val="000000"/>
          <w:kern w:val="0"/>
          <w:sz w:val="24"/>
          <w:szCs w:val="24"/>
        </w:rPr>
        <w:br/>
        <w:t xml:space="preserve">四、申报材料 </w:t>
      </w:r>
      <w:r w:rsidRPr="00767534">
        <w:rPr>
          <w:rFonts w:asciiTheme="minorEastAsia" w:hAnsiTheme="minorEastAsia" w:cs="宋体" w:hint="eastAsia"/>
          <w:color w:val="000000"/>
          <w:kern w:val="0"/>
          <w:sz w:val="24"/>
          <w:szCs w:val="24"/>
        </w:rPr>
        <w:br/>
        <w:t xml:space="preserve">（一）海淀区专项资金申报项目预审通过通知单。 </w:t>
      </w:r>
      <w:r w:rsidRPr="00767534">
        <w:rPr>
          <w:rFonts w:asciiTheme="minorEastAsia" w:hAnsiTheme="minorEastAsia" w:cs="宋体" w:hint="eastAsia"/>
          <w:color w:val="000000"/>
          <w:kern w:val="0"/>
          <w:sz w:val="24"/>
          <w:szCs w:val="24"/>
        </w:rPr>
        <w:br/>
        <w:t xml:space="preserve">（二）各支持项目申请书（见附件）。 </w:t>
      </w:r>
      <w:r w:rsidRPr="00767534">
        <w:rPr>
          <w:rFonts w:asciiTheme="minorEastAsia" w:hAnsiTheme="minorEastAsia" w:cs="宋体" w:hint="eastAsia"/>
          <w:color w:val="000000"/>
          <w:kern w:val="0"/>
          <w:sz w:val="24"/>
          <w:szCs w:val="24"/>
        </w:rPr>
        <w:br/>
        <w:t xml:space="preserve">（三）材料填写装订要求： </w:t>
      </w:r>
      <w:r w:rsidRPr="00767534">
        <w:rPr>
          <w:rFonts w:asciiTheme="minorEastAsia" w:hAnsiTheme="minorEastAsia" w:cs="宋体" w:hint="eastAsia"/>
          <w:color w:val="000000"/>
          <w:kern w:val="0"/>
          <w:sz w:val="24"/>
          <w:szCs w:val="24"/>
        </w:rPr>
        <w:br/>
        <w:t xml:space="preserve">1.申请书各项内容用计算机打印填报，并在申请书（或表）的封面加盖公章，材料为复印件的需要加盖单位公章。 </w:t>
      </w:r>
      <w:r w:rsidRPr="00767534">
        <w:rPr>
          <w:rFonts w:asciiTheme="minorEastAsia" w:hAnsiTheme="minorEastAsia" w:cs="宋体" w:hint="eastAsia"/>
          <w:color w:val="000000"/>
          <w:kern w:val="0"/>
          <w:sz w:val="24"/>
          <w:szCs w:val="24"/>
        </w:rPr>
        <w:br/>
        <w:t xml:space="preserve">2.申报材料按项目分开装订，均需一式二份，统一按A4纸型胶订制作，并在书脊上标注申报机构名称。同时报送电子版材料，电子版材料文件名使用申报机构的名称。 </w:t>
      </w:r>
      <w:r w:rsidRPr="00767534">
        <w:rPr>
          <w:rFonts w:asciiTheme="minorEastAsia" w:hAnsiTheme="minorEastAsia" w:cs="宋体" w:hint="eastAsia"/>
          <w:color w:val="000000"/>
          <w:kern w:val="0"/>
          <w:sz w:val="24"/>
          <w:szCs w:val="24"/>
        </w:rPr>
        <w:br/>
        <w:t xml:space="preserve">3.装订顺序：预审通过通知单、项目申请书、附件目录、附件材料。 </w:t>
      </w:r>
      <w:r w:rsidRPr="00767534">
        <w:rPr>
          <w:rFonts w:asciiTheme="minorEastAsia" w:hAnsiTheme="minorEastAsia" w:cs="宋体" w:hint="eastAsia"/>
          <w:color w:val="000000"/>
          <w:kern w:val="0"/>
          <w:sz w:val="24"/>
          <w:szCs w:val="24"/>
        </w:rPr>
        <w:br/>
        <w:t xml:space="preserve">五、受理须知 </w:t>
      </w:r>
      <w:r w:rsidRPr="00767534">
        <w:rPr>
          <w:rFonts w:asciiTheme="minorEastAsia" w:hAnsiTheme="minorEastAsia" w:cs="宋体" w:hint="eastAsia"/>
          <w:color w:val="000000"/>
          <w:kern w:val="0"/>
          <w:sz w:val="24"/>
          <w:szCs w:val="24"/>
        </w:rPr>
        <w:br/>
        <w:t xml:space="preserve">（一）受理时间 </w:t>
      </w:r>
      <w:r w:rsidRPr="00767534">
        <w:rPr>
          <w:rFonts w:asciiTheme="minorEastAsia" w:hAnsiTheme="minorEastAsia" w:cs="宋体" w:hint="eastAsia"/>
          <w:color w:val="000000"/>
          <w:kern w:val="0"/>
          <w:sz w:val="24"/>
          <w:szCs w:val="24"/>
        </w:rPr>
        <w:br/>
        <w:t xml:space="preserve"> </w:t>
      </w:r>
      <w:r w:rsidR="00CC7B01">
        <w:rPr>
          <w:rFonts w:asciiTheme="minorEastAsia" w:hAnsiTheme="minorEastAsia" w:cs="宋体" w:hint="eastAsia"/>
          <w:color w:val="000000"/>
          <w:kern w:val="0"/>
          <w:sz w:val="24"/>
          <w:szCs w:val="24"/>
        </w:rPr>
        <w:t>2013</w:t>
      </w:r>
      <w:r w:rsidRPr="00767534">
        <w:rPr>
          <w:rFonts w:asciiTheme="minorEastAsia" w:hAnsiTheme="minorEastAsia" w:cs="宋体" w:hint="eastAsia"/>
          <w:color w:val="000000"/>
          <w:kern w:val="0"/>
          <w:sz w:val="24"/>
          <w:szCs w:val="24"/>
        </w:rPr>
        <w:t xml:space="preserve">年8月10日—9月9日 </w:t>
      </w:r>
      <w:r w:rsidRPr="00767534">
        <w:rPr>
          <w:rFonts w:asciiTheme="minorEastAsia" w:hAnsiTheme="minorEastAsia" w:cs="宋体" w:hint="eastAsia"/>
          <w:color w:val="000000"/>
          <w:kern w:val="0"/>
          <w:sz w:val="24"/>
          <w:szCs w:val="24"/>
        </w:rPr>
        <w:br/>
        <w:t xml:space="preserve">（二）受理单位及联系方式 </w:t>
      </w:r>
      <w:r w:rsidRPr="00767534">
        <w:rPr>
          <w:rFonts w:asciiTheme="minorEastAsia" w:hAnsiTheme="minorEastAsia" w:cs="宋体" w:hint="eastAsia"/>
          <w:color w:val="000000"/>
          <w:kern w:val="0"/>
          <w:sz w:val="24"/>
          <w:szCs w:val="24"/>
        </w:rPr>
        <w:br/>
        <w:t xml:space="preserve"> 受理单位：</w:t>
      </w:r>
      <w:proofErr w:type="gramStart"/>
      <w:r w:rsidRPr="00767534">
        <w:rPr>
          <w:rFonts w:asciiTheme="minorEastAsia" w:hAnsiTheme="minorEastAsia" w:cs="宋体" w:hint="eastAsia"/>
          <w:color w:val="000000"/>
          <w:kern w:val="0"/>
          <w:sz w:val="24"/>
          <w:szCs w:val="24"/>
        </w:rPr>
        <w:t>海淀园</w:t>
      </w:r>
      <w:proofErr w:type="gramEnd"/>
      <w:r w:rsidRPr="00767534">
        <w:rPr>
          <w:rFonts w:asciiTheme="minorEastAsia" w:hAnsiTheme="minorEastAsia" w:cs="宋体" w:hint="eastAsia"/>
          <w:color w:val="000000"/>
          <w:kern w:val="0"/>
          <w:sz w:val="24"/>
          <w:szCs w:val="24"/>
        </w:rPr>
        <w:t xml:space="preserve">管委会企业发展促进处 </w:t>
      </w:r>
      <w:r w:rsidRPr="00767534">
        <w:rPr>
          <w:rFonts w:asciiTheme="minorEastAsia" w:hAnsiTheme="minorEastAsia" w:cs="宋体" w:hint="eastAsia"/>
          <w:color w:val="000000"/>
          <w:kern w:val="0"/>
          <w:sz w:val="24"/>
          <w:szCs w:val="24"/>
        </w:rPr>
        <w:br/>
        <w:t xml:space="preserve"> 受理地址: 海淀招商大厦 </w:t>
      </w:r>
      <w:r w:rsidRPr="00767534">
        <w:rPr>
          <w:rFonts w:asciiTheme="minorEastAsia" w:hAnsiTheme="minorEastAsia" w:cs="宋体" w:hint="eastAsia"/>
          <w:color w:val="000000"/>
          <w:kern w:val="0"/>
          <w:sz w:val="24"/>
          <w:szCs w:val="24"/>
        </w:rPr>
        <w:br/>
        <w:t xml:space="preserve">六、申报流程 </w:t>
      </w:r>
      <w:r w:rsidRPr="00767534">
        <w:rPr>
          <w:rFonts w:asciiTheme="minorEastAsia" w:hAnsiTheme="minorEastAsia" w:cs="宋体" w:hint="eastAsia"/>
          <w:color w:val="000000"/>
          <w:kern w:val="0"/>
          <w:sz w:val="24"/>
          <w:szCs w:val="24"/>
        </w:rPr>
        <w:br/>
      </w:r>
      <w:r w:rsidRPr="00767534">
        <w:rPr>
          <w:rFonts w:asciiTheme="minorEastAsia" w:hAnsiTheme="minorEastAsia" w:cs="宋体" w:hint="eastAsia"/>
          <w:color w:val="000000"/>
          <w:kern w:val="0"/>
          <w:sz w:val="24"/>
          <w:szCs w:val="24"/>
        </w:rPr>
        <w:lastRenderedPageBreak/>
        <w:t xml:space="preserve">（一）网上填报企业及项目信息，提交进行项目名称预审核。 </w:t>
      </w:r>
      <w:r w:rsidRPr="00767534">
        <w:rPr>
          <w:rFonts w:asciiTheme="minorEastAsia" w:hAnsiTheme="minorEastAsia" w:cs="宋体" w:hint="eastAsia"/>
          <w:color w:val="000000"/>
          <w:kern w:val="0"/>
          <w:sz w:val="24"/>
          <w:szCs w:val="24"/>
        </w:rPr>
        <w:br/>
        <w:t>项目申报首先进入海淀</w:t>
      </w:r>
      <w:proofErr w:type="gramStart"/>
      <w:r w:rsidRPr="00767534">
        <w:rPr>
          <w:rFonts w:asciiTheme="minorEastAsia" w:hAnsiTheme="minorEastAsia" w:cs="宋体" w:hint="eastAsia"/>
          <w:color w:val="000000"/>
          <w:kern w:val="0"/>
          <w:sz w:val="24"/>
          <w:szCs w:val="24"/>
        </w:rPr>
        <w:t>区支持</w:t>
      </w:r>
      <w:proofErr w:type="gramEnd"/>
      <w:r w:rsidRPr="00767534">
        <w:rPr>
          <w:rFonts w:asciiTheme="minorEastAsia" w:hAnsiTheme="minorEastAsia" w:cs="宋体" w:hint="eastAsia"/>
          <w:color w:val="000000"/>
          <w:kern w:val="0"/>
          <w:sz w:val="24"/>
          <w:szCs w:val="24"/>
        </w:rPr>
        <w:t>自主创新示范区核心区企业发展专项资金统一申报平台（可从区政府网站、</w:t>
      </w:r>
      <w:proofErr w:type="gramStart"/>
      <w:r w:rsidRPr="00767534">
        <w:rPr>
          <w:rFonts w:asciiTheme="minorEastAsia" w:hAnsiTheme="minorEastAsia" w:cs="宋体" w:hint="eastAsia"/>
          <w:color w:val="000000"/>
          <w:kern w:val="0"/>
          <w:sz w:val="24"/>
          <w:szCs w:val="24"/>
        </w:rPr>
        <w:t>海淀园</w:t>
      </w:r>
      <w:proofErr w:type="gramEnd"/>
      <w:r w:rsidRPr="00767534">
        <w:rPr>
          <w:rFonts w:asciiTheme="minorEastAsia" w:hAnsiTheme="minorEastAsia" w:cs="宋体" w:hint="eastAsia"/>
          <w:color w:val="000000"/>
          <w:kern w:val="0"/>
          <w:sz w:val="24"/>
          <w:szCs w:val="24"/>
        </w:rPr>
        <w:t>管委会网站</w:t>
      </w:r>
      <w:proofErr w:type="gramStart"/>
      <w:r w:rsidRPr="00767534">
        <w:rPr>
          <w:rFonts w:asciiTheme="minorEastAsia" w:hAnsiTheme="minorEastAsia" w:cs="宋体" w:hint="eastAsia"/>
          <w:color w:val="000000"/>
          <w:kern w:val="0"/>
          <w:sz w:val="24"/>
          <w:szCs w:val="24"/>
        </w:rPr>
        <w:t>点击专项</w:t>
      </w:r>
      <w:proofErr w:type="gramEnd"/>
      <w:r w:rsidRPr="00767534">
        <w:rPr>
          <w:rFonts w:asciiTheme="minorEastAsia" w:hAnsiTheme="minorEastAsia" w:cs="宋体" w:hint="eastAsia"/>
          <w:color w:val="000000"/>
          <w:kern w:val="0"/>
          <w:sz w:val="24"/>
          <w:szCs w:val="24"/>
        </w:rPr>
        <w:t>资金申报链接进入），查看专项申报指南。如确定进行专项申报，</w:t>
      </w:r>
      <w:proofErr w:type="gramStart"/>
      <w:r w:rsidRPr="00767534">
        <w:rPr>
          <w:rFonts w:asciiTheme="minorEastAsia" w:hAnsiTheme="minorEastAsia" w:cs="宋体" w:hint="eastAsia"/>
          <w:color w:val="000000"/>
          <w:kern w:val="0"/>
          <w:sz w:val="24"/>
          <w:szCs w:val="24"/>
        </w:rPr>
        <w:t>点击专项</w:t>
      </w:r>
      <w:proofErr w:type="gramEnd"/>
      <w:r w:rsidRPr="00767534">
        <w:rPr>
          <w:rFonts w:asciiTheme="minorEastAsia" w:hAnsiTheme="minorEastAsia" w:cs="宋体" w:hint="eastAsia"/>
          <w:color w:val="000000"/>
          <w:kern w:val="0"/>
          <w:sz w:val="24"/>
          <w:szCs w:val="24"/>
        </w:rPr>
        <w:t xml:space="preserve">资金名称，网络登录后（已是“海淀区人民政府行政办事中心”用户，可直接登录，否则请新注册用户），浏览事项说明，在线按要求填报并提交企业和项目相关信息。 </w:t>
      </w:r>
      <w:r w:rsidRPr="00767534">
        <w:rPr>
          <w:rFonts w:asciiTheme="minorEastAsia" w:hAnsiTheme="minorEastAsia" w:cs="宋体" w:hint="eastAsia"/>
          <w:color w:val="000000"/>
          <w:kern w:val="0"/>
          <w:sz w:val="24"/>
          <w:szCs w:val="24"/>
        </w:rPr>
        <w:br/>
        <w:t xml:space="preserve">预审通过后，打印预审通过通知单，作为申请材料之一，会同本指南要求的其它申请材料装订成册。 </w:t>
      </w:r>
      <w:r w:rsidRPr="00767534">
        <w:rPr>
          <w:rFonts w:asciiTheme="minorEastAsia" w:hAnsiTheme="minorEastAsia" w:cs="宋体" w:hint="eastAsia"/>
          <w:color w:val="000000"/>
          <w:kern w:val="0"/>
          <w:sz w:val="24"/>
          <w:szCs w:val="24"/>
        </w:rPr>
        <w:br/>
        <w:t xml:space="preserve">（二）根据申报指南要求，将申请材料报送至指定受理地点。 </w:t>
      </w:r>
      <w:r w:rsidRPr="00767534">
        <w:rPr>
          <w:rFonts w:asciiTheme="minorEastAsia" w:hAnsiTheme="minorEastAsia" w:cs="宋体" w:hint="eastAsia"/>
          <w:color w:val="000000"/>
          <w:kern w:val="0"/>
          <w:sz w:val="24"/>
          <w:szCs w:val="24"/>
        </w:rPr>
        <w:br/>
        <w:t xml:space="preserve">（三）受理单位审核申报材料，并对项目进行审批。 </w:t>
      </w:r>
      <w:r w:rsidRPr="00767534">
        <w:rPr>
          <w:rFonts w:asciiTheme="minorEastAsia" w:hAnsiTheme="minorEastAsia" w:cs="宋体" w:hint="eastAsia"/>
          <w:color w:val="000000"/>
          <w:kern w:val="0"/>
          <w:sz w:val="24"/>
          <w:szCs w:val="24"/>
        </w:rPr>
        <w:br/>
        <w:t xml:space="preserve">（四）网上公示各申报项目的审批结果 </w:t>
      </w:r>
      <w:r w:rsidRPr="00767534">
        <w:rPr>
          <w:rFonts w:asciiTheme="minorEastAsia" w:hAnsiTheme="minorEastAsia" w:cs="宋体" w:hint="eastAsia"/>
          <w:color w:val="000000"/>
          <w:kern w:val="0"/>
          <w:sz w:val="24"/>
          <w:szCs w:val="24"/>
        </w:rPr>
        <w:br/>
        <w:t xml:space="preserve">（五）评审通过的项目，经网上公示无异议后，由区财政局按有关规定进行资金拨付。 </w:t>
      </w:r>
      <w:r w:rsidRPr="00767534">
        <w:rPr>
          <w:rFonts w:asciiTheme="minorEastAsia" w:hAnsiTheme="minorEastAsia" w:cs="宋体" w:hint="eastAsia"/>
          <w:color w:val="000000"/>
          <w:kern w:val="0"/>
          <w:sz w:val="24"/>
          <w:szCs w:val="24"/>
        </w:rPr>
        <w:br/>
        <w:t xml:space="preserve">七、注意事项 </w:t>
      </w:r>
      <w:r w:rsidRPr="00767534">
        <w:rPr>
          <w:rFonts w:asciiTheme="minorEastAsia" w:hAnsiTheme="minorEastAsia" w:cs="宋体" w:hint="eastAsia"/>
          <w:color w:val="000000"/>
          <w:kern w:val="0"/>
          <w:sz w:val="24"/>
          <w:szCs w:val="24"/>
        </w:rPr>
        <w:br/>
        <w:t xml:space="preserve">（一） 项目申报材料不予退回。 </w:t>
      </w:r>
      <w:r w:rsidRPr="00767534">
        <w:rPr>
          <w:rFonts w:asciiTheme="minorEastAsia" w:hAnsiTheme="minorEastAsia" w:cs="宋体" w:hint="eastAsia"/>
          <w:color w:val="000000"/>
          <w:kern w:val="0"/>
          <w:sz w:val="24"/>
          <w:szCs w:val="24"/>
        </w:rPr>
        <w:br/>
        <w:t xml:space="preserve">（二） </w:t>
      </w:r>
      <w:proofErr w:type="gramStart"/>
      <w:r w:rsidRPr="00767534">
        <w:rPr>
          <w:rFonts w:asciiTheme="minorEastAsia" w:hAnsiTheme="minorEastAsia" w:cs="宋体" w:hint="eastAsia"/>
          <w:color w:val="000000"/>
          <w:kern w:val="0"/>
          <w:sz w:val="24"/>
          <w:szCs w:val="24"/>
        </w:rPr>
        <w:t>海淀园</w:t>
      </w:r>
      <w:proofErr w:type="gramEnd"/>
      <w:r w:rsidRPr="00767534">
        <w:rPr>
          <w:rFonts w:asciiTheme="minorEastAsia" w:hAnsiTheme="minorEastAsia" w:cs="宋体" w:hint="eastAsia"/>
          <w:color w:val="000000"/>
          <w:kern w:val="0"/>
          <w:sz w:val="24"/>
          <w:szCs w:val="24"/>
        </w:rPr>
        <w:t xml:space="preserve">管委会对本年度申报指南拥有最终解释权。 </w:t>
      </w:r>
    </w:p>
    <w:p w:rsidR="00CF220A" w:rsidRPr="00767534" w:rsidRDefault="00CF220A" w:rsidP="00561BEF">
      <w:pPr>
        <w:widowControl/>
        <w:shd w:val="clear" w:color="auto" w:fill="FFFFFF"/>
        <w:spacing w:line="340" w:lineRule="atLeast"/>
        <w:jc w:val="left"/>
        <w:rPr>
          <w:rFonts w:asciiTheme="minorEastAsia" w:hAnsiTheme="minorEastAsia" w:cs="宋体"/>
          <w:color w:val="000000"/>
          <w:kern w:val="0"/>
          <w:sz w:val="24"/>
          <w:szCs w:val="24"/>
        </w:rPr>
      </w:pPr>
    </w:p>
    <w:p w:rsidR="00CF220A" w:rsidRPr="00767534" w:rsidRDefault="00F339F8" w:rsidP="006A5F45">
      <w:pPr>
        <w:pStyle w:val="4"/>
        <w:rPr>
          <w:rFonts w:asciiTheme="minorEastAsia" w:hAnsiTheme="minorEastAsia" w:cs="宋体"/>
          <w:b w:val="0"/>
          <w:bCs w:val="0"/>
          <w:kern w:val="0"/>
          <w:sz w:val="24"/>
          <w:szCs w:val="24"/>
        </w:rPr>
      </w:pPr>
      <w:r>
        <w:rPr>
          <w:rFonts w:asciiTheme="minorEastAsia" w:hAnsiTheme="minorEastAsia" w:cs="宋体" w:hint="eastAsia"/>
          <w:b w:val="0"/>
          <w:bCs w:val="0"/>
          <w:kern w:val="0"/>
          <w:sz w:val="24"/>
          <w:szCs w:val="24"/>
        </w:rPr>
        <w:t>10-1-2-2</w:t>
      </w:r>
      <w:r w:rsidRPr="000258D0">
        <w:rPr>
          <w:rFonts w:asciiTheme="minorEastAsia" w:hAnsiTheme="minorEastAsia" w:hint="eastAsia"/>
          <w:b w:val="0"/>
          <w:sz w:val="24"/>
          <w:szCs w:val="24"/>
        </w:rPr>
        <w:t>信息化服务平台</w:t>
      </w:r>
      <w:r>
        <w:rPr>
          <w:rFonts w:asciiTheme="minorEastAsia" w:hAnsiTheme="minorEastAsia" w:hint="eastAsia"/>
          <w:b w:val="0"/>
          <w:sz w:val="24"/>
          <w:szCs w:val="24"/>
        </w:rPr>
        <w:t>-</w:t>
      </w:r>
      <w:r w:rsidR="00CF220A" w:rsidRPr="00767534">
        <w:rPr>
          <w:rFonts w:asciiTheme="minorEastAsia" w:hAnsiTheme="minorEastAsia" w:cs="宋体" w:hint="eastAsia"/>
          <w:b w:val="0"/>
          <w:bCs w:val="0"/>
          <w:kern w:val="0"/>
          <w:sz w:val="24"/>
          <w:szCs w:val="24"/>
        </w:rPr>
        <w:t>信息化服务平台建设投资</w:t>
      </w:r>
    </w:p>
    <w:p w:rsidR="00CF220A" w:rsidRPr="00767534" w:rsidRDefault="00CF220A" w:rsidP="00561BEF">
      <w:pPr>
        <w:widowControl/>
        <w:shd w:val="clear" w:color="auto" w:fill="FFFFFF"/>
        <w:spacing w:line="34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一、支持范围 </w:t>
      </w:r>
      <w:r w:rsidRPr="00767534">
        <w:rPr>
          <w:rFonts w:asciiTheme="minorEastAsia" w:hAnsiTheme="minorEastAsia" w:cs="宋体" w:hint="eastAsia"/>
          <w:color w:val="000000"/>
          <w:kern w:val="0"/>
          <w:sz w:val="24"/>
          <w:szCs w:val="24"/>
        </w:rPr>
        <w:br/>
        <w:t>支持中小</w:t>
      </w:r>
      <w:proofErr w:type="gramStart"/>
      <w:r w:rsidRPr="00767534">
        <w:rPr>
          <w:rFonts w:asciiTheme="minorEastAsia" w:hAnsiTheme="minorEastAsia" w:cs="宋体" w:hint="eastAsia"/>
          <w:color w:val="000000"/>
          <w:kern w:val="0"/>
          <w:sz w:val="24"/>
          <w:szCs w:val="24"/>
        </w:rPr>
        <w:t>微企业</w:t>
      </w:r>
      <w:proofErr w:type="gramEnd"/>
      <w:r w:rsidRPr="00767534">
        <w:rPr>
          <w:rFonts w:asciiTheme="minorEastAsia" w:hAnsiTheme="minorEastAsia" w:cs="宋体" w:hint="eastAsia"/>
          <w:color w:val="000000"/>
          <w:kern w:val="0"/>
          <w:sz w:val="24"/>
          <w:szCs w:val="24"/>
        </w:rPr>
        <w:t xml:space="preserve">信息化服务平台建设投资 </w:t>
      </w:r>
      <w:r w:rsidRPr="00767534">
        <w:rPr>
          <w:rFonts w:asciiTheme="minorEastAsia" w:hAnsiTheme="minorEastAsia" w:cs="宋体" w:hint="eastAsia"/>
          <w:color w:val="000000"/>
          <w:kern w:val="0"/>
          <w:sz w:val="24"/>
          <w:szCs w:val="24"/>
        </w:rPr>
        <w:br/>
        <w:t xml:space="preserve">二、申报对象 </w:t>
      </w:r>
      <w:r w:rsidRPr="00767534">
        <w:rPr>
          <w:rFonts w:asciiTheme="minorEastAsia" w:hAnsiTheme="minorEastAsia" w:cs="宋体" w:hint="eastAsia"/>
          <w:color w:val="000000"/>
          <w:kern w:val="0"/>
          <w:sz w:val="24"/>
          <w:szCs w:val="24"/>
        </w:rPr>
        <w:br/>
        <w:t>（一）申请企业须在海淀区办理工商注册并纳税，为海淀区中小</w:t>
      </w:r>
      <w:proofErr w:type="gramStart"/>
      <w:r w:rsidRPr="00767534">
        <w:rPr>
          <w:rFonts w:asciiTheme="minorEastAsia" w:hAnsiTheme="minorEastAsia" w:cs="宋体" w:hint="eastAsia"/>
          <w:color w:val="000000"/>
          <w:kern w:val="0"/>
          <w:sz w:val="24"/>
          <w:szCs w:val="24"/>
        </w:rPr>
        <w:t>微企业</w:t>
      </w:r>
      <w:proofErr w:type="gramEnd"/>
      <w:r w:rsidRPr="00767534">
        <w:rPr>
          <w:rFonts w:asciiTheme="minorEastAsia" w:hAnsiTheme="minorEastAsia" w:cs="宋体" w:hint="eastAsia"/>
          <w:color w:val="000000"/>
          <w:kern w:val="0"/>
          <w:sz w:val="24"/>
          <w:szCs w:val="24"/>
        </w:rPr>
        <w:t xml:space="preserve">提供信息交流、展示、采购、管理等信息化服务，包括促进“两化融合”的试验、测试、开发设计、辅助制造等检测研发生产服务，以及其他企业所需技术服务；服务平台不包括图书馆、门户（专业）网站、百科类网站等以服务收入为主要收入来源的网络平台，也不包括国家强制性产品认证、检测服务平台。 </w:t>
      </w:r>
      <w:r w:rsidRPr="00767534">
        <w:rPr>
          <w:rFonts w:asciiTheme="minorEastAsia" w:hAnsiTheme="minorEastAsia" w:cs="宋体" w:hint="eastAsia"/>
          <w:color w:val="000000"/>
          <w:kern w:val="0"/>
          <w:sz w:val="24"/>
          <w:szCs w:val="24"/>
        </w:rPr>
        <w:br/>
        <w:t xml:space="preserve">（二）平台服务对象所属行业为海淀区重点发展产业； </w:t>
      </w:r>
      <w:r w:rsidRPr="00767534">
        <w:rPr>
          <w:rFonts w:asciiTheme="minorEastAsia" w:hAnsiTheme="minorEastAsia" w:cs="宋体" w:hint="eastAsia"/>
          <w:color w:val="000000"/>
          <w:kern w:val="0"/>
          <w:sz w:val="24"/>
          <w:szCs w:val="24"/>
        </w:rPr>
        <w:br/>
        <w:t xml:space="preserve">（三）管理机构和规章制度健全； </w:t>
      </w:r>
      <w:r w:rsidRPr="00767534">
        <w:rPr>
          <w:rFonts w:asciiTheme="minorEastAsia" w:hAnsiTheme="minorEastAsia" w:cs="宋体" w:hint="eastAsia"/>
          <w:color w:val="000000"/>
          <w:kern w:val="0"/>
          <w:sz w:val="24"/>
          <w:szCs w:val="24"/>
        </w:rPr>
        <w:br/>
        <w:t>（四）对区内中小微型企业提供优惠信息化服务，且年服务中小</w:t>
      </w:r>
      <w:proofErr w:type="gramStart"/>
      <w:r w:rsidRPr="00767534">
        <w:rPr>
          <w:rFonts w:asciiTheme="minorEastAsia" w:hAnsiTheme="minorEastAsia" w:cs="宋体" w:hint="eastAsia"/>
          <w:color w:val="000000"/>
          <w:kern w:val="0"/>
          <w:sz w:val="24"/>
          <w:szCs w:val="24"/>
        </w:rPr>
        <w:t>微企业数具备</w:t>
      </w:r>
      <w:proofErr w:type="gramEnd"/>
      <w:r w:rsidRPr="00767534">
        <w:rPr>
          <w:rFonts w:asciiTheme="minorEastAsia" w:hAnsiTheme="minorEastAsia" w:cs="宋体" w:hint="eastAsia"/>
          <w:color w:val="000000"/>
          <w:kern w:val="0"/>
          <w:sz w:val="24"/>
          <w:szCs w:val="24"/>
        </w:rPr>
        <w:t xml:space="preserve">一定规模。新设立信息化服务平台要具备良好发展前景，且用于提供服务的信息技术成熟完备。 </w:t>
      </w:r>
      <w:r w:rsidRPr="00767534">
        <w:rPr>
          <w:rFonts w:asciiTheme="minorEastAsia" w:hAnsiTheme="minorEastAsia" w:cs="宋体" w:hint="eastAsia"/>
          <w:color w:val="000000"/>
          <w:kern w:val="0"/>
          <w:sz w:val="24"/>
          <w:szCs w:val="24"/>
        </w:rPr>
        <w:br/>
        <w:t xml:space="preserve">（五）信息化服务平台收入主要来源于向被服务企业收取服务费及平台使用费，而不是出售产品。平台提供的服务有利于被服务企业降低成本、提高生产能力和工作效率。 </w:t>
      </w:r>
      <w:r w:rsidRPr="00767534">
        <w:rPr>
          <w:rFonts w:asciiTheme="minorEastAsia" w:hAnsiTheme="minorEastAsia" w:cs="宋体" w:hint="eastAsia"/>
          <w:color w:val="000000"/>
          <w:kern w:val="0"/>
          <w:sz w:val="24"/>
          <w:szCs w:val="24"/>
        </w:rPr>
        <w:br/>
        <w:t xml:space="preserve">三、支持政策和申报条件 </w:t>
      </w:r>
      <w:r w:rsidRPr="00767534">
        <w:rPr>
          <w:rFonts w:asciiTheme="minorEastAsia" w:hAnsiTheme="minorEastAsia" w:cs="宋体" w:hint="eastAsia"/>
          <w:color w:val="000000"/>
          <w:kern w:val="0"/>
          <w:sz w:val="24"/>
          <w:szCs w:val="24"/>
        </w:rPr>
        <w:br/>
        <w:t>（一） 申报中小</w:t>
      </w:r>
      <w:proofErr w:type="gramStart"/>
      <w:r w:rsidRPr="00767534">
        <w:rPr>
          <w:rFonts w:asciiTheme="minorEastAsia" w:hAnsiTheme="minorEastAsia" w:cs="宋体" w:hint="eastAsia"/>
          <w:color w:val="000000"/>
          <w:kern w:val="0"/>
          <w:sz w:val="24"/>
          <w:szCs w:val="24"/>
        </w:rPr>
        <w:t>微企业</w:t>
      </w:r>
      <w:proofErr w:type="gramEnd"/>
      <w:r w:rsidRPr="00767534">
        <w:rPr>
          <w:rFonts w:asciiTheme="minorEastAsia" w:hAnsiTheme="minorEastAsia" w:cs="宋体" w:hint="eastAsia"/>
          <w:color w:val="000000"/>
          <w:kern w:val="0"/>
          <w:sz w:val="24"/>
          <w:szCs w:val="24"/>
        </w:rPr>
        <w:t xml:space="preserve">服务平台建设投资补贴 </w:t>
      </w:r>
      <w:r w:rsidRPr="00767534">
        <w:rPr>
          <w:rFonts w:asciiTheme="minorEastAsia" w:hAnsiTheme="minorEastAsia" w:cs="宋体" w:hint="eastAsia"/>
          <w:color w:val="000000"/>
          <w:kern w:val="0"/>
          <w:sz w:val="24"/>
          <w:szCs w:val="24"/>
        </w:rPr>
        <w:br/>
        <w:t xml:space="preserve">1、支持政策 </w:t>
      </w:r>
      <w:r w:rsidRPr="00767534">
        <w:rPr>
          <w:rFonts w:asciiTheme="minorEastAsia" w:hAnsiTheme="minorEastAsia" w:cs="宋体" w:hint="eastAsia"/>
          <w:color w:val="000000"/>
          <w:kern w:val="0"/>
          <w:sz w:val="24"/>
          <w:szCs w:val="24"/>
        </w:rPr>
        <w:br/>
        <w:t>鼓励社会资本投资建设中小</w:t>
      </w:r>
      <w:proofErr w:type="gramStart"/>
      <w:r w:rsidRPr="00767534">
        <w:rPr>
          <w:rFonts w:asciiTheme="minorEastAsia" w:hAnsiTheme="minorEastAsia" w:cs="宋体" w:hint="eastAsia"/>
          <w:color w:val="000000"/>
          <w:kern w:val="0"/>
          <w:sz w:val="24"/>
          <w:szCs w:val="24"/>
        </w:rPr>
        <w:t>微企业</w:t>
      </w:r>
      <w:proofErr w:type="gramEnd"/>
      <w:r w:rsidRPr="00767534">
        <w:rPr>
          <w:rFonts w:asciiTheme="minorEastAsia" w:hAnsiTheme="minorEastAsia" w:cs="宋体" w:hint="eastAsia"/>
          <w:color w:val="000000"/>
          <w:kern w:val="0"/>
          <w:sz w:val="24"/>
          <w:szCs w:val="24"/>
        </w:rPr>
        <w:t xml:space="preserve">信息化服务平台，新建服务平台，按投资额的30%给予补贴，平台最多补贴100万元。运营中服务平台，按其年度新增投资额的20%给予补贴，同一平台每年最多补贴100万元。 </w:t>
      </w:r>
      <w:r w:rsidRPr="00767534">
        <w:rPr>
          <w:rFonts w:asciiTheme="minorEastAsia" w:hAnsiTheme="minorEastAsia" w:cs="宋体" w:hint="eastAsia"/>
          <w:color w:val="000000"/>
          <w:kern w:val="0"/>
          <w:sz w:val="24"/>
          <w:szCs w:val="24"/>
        </w:rPr>
        <w:br/>
        <w:t xml:space="preserve">2、申报条件 </w:t>
      </w:r>
      <w:r w:rsidRPr="00767534">
        <w:rPr>
          <w:rFonts w:asciiTheme="minorEastAsia" w:hAnsiTheme="minorEastAsia" w:cs="宋体" w:hint="eastAsia"/>
          <w:color w:val="000000"/>
          <w:kern w:val="0"/>
          <w:sz w:val="24"/>
          <w:szCs w:val="24"/>
        </w:rPr>
        <w:br/>
        <w:t>（1）信息化平台通过</w:t>
      </w:r>
      <w:proofErr w:type="gramStart"/>
      <w:r w:rsidRPr="00767534">
        <w:rPr>
          <w:rFonts w:asciiTheme="minorEastAsia" w:hAnsiTheme="minorEastAsia" w:cs="宋体" w:hint="eastAsia"/>
          <w:color w:val="000000"/>
          <w:kern w:val="0"/>
          <w:sz w:val="24"/>
          <w:szCs w:val="24"/>
        </w:rPr>
        <w:t>海淀园相关</w:t>
      </w:r>
      <w:proofErr w:type="gramEnd"/>
      <w:r w:rsidRPr="00767534">
        <w:rPr>
          <w:rFonts w:asciiTheme="minorEastAsia" w:hAnsiTheme="minorEastAsia" w:cs="宋体" w:hint="eastAsia"/>
          <w:color w:val="000000"/>
          <w:kern w:val="0"/>
          <w:sz w:val="24"/>
          <w:szCs w:val="24"/>
        </w:rPr>
        <w:t xml:space="preserve">部门认定； </w:t>
      </w:r>
      <w:r w:rsidRPr="00767534">
        <w:rPr>
          <w:rFonts w:asciiTheme="minorEastAsia" w:hAnsiTheme="minorEastAsia" w:cs="宋体" w:hint="eastAsia"/>
          <w:color w:val="000000"/>
          <w:kern w:val="0"/>
          <w:sz w:val="24"/>
          <w:szCs w:val="24"/>
        </w:rPr>
        <w:br/>
        <w:t xml:space="preserve">（2）对区内创业型企业使用信息化平台服务提供优惠； </w:t>
      </w:r>
      <w:r w:rsidRPr="00767534">
        <w:rPr>
          <w:rFonts w:asciiTheme="minorEastAsia" w:hAnsiTheme="minorEastAsia" w:cs="宋体" w:hint="eastAsia"/>
          <w:color w:val="000000"/>
          <w:kern w:val="0"/>
          <w:sz w:val="24"/>
          <w:szCs w:val="24"/>
        </w:rPr>
        <w:br/>
        <w:t xml:space="preserve">3.平台建设投资补贴仅限于购置服务器等必要基础信息化设施、提升平台服务水平和扩大平台场地的投入经费，不包括平台管理机构日常办公用品购置费、人员工资、办公场所租金和装修费、平台日常消耗品购置费； </w:t>
      </w:r>
      <w:r w:rsidRPr="00767534">
        <w:rPr>
          <w:rFonts w:asciiTheme="minorEastAsia" w:hAnsiTheme="minorEastAsia" w:cs="宋体" w:hint="eastAsia"/>
          <w:color w:val="000000"/>
          <w:kern w:val="0"/>
          <w:sz w:val="24"/>
          <w:szCs w:val="24"/>
        </w:rPr>
        <w:br/>
        <w:t xml:space="preserve">4.该平台建设投资实际发生在申报年度范围内（新建信息化服务平台提交支出预算，并复核支出凭证；已建平台以支出凭证为准）。 </w:t>
      </w:r>
      <w:r w:rsidRPr="00767534">
        <w:rPr>
          <w:rFonts w:asciiTheme="minorEastAsia" w:hAnsiTheme="minorEastAsia" w:cs="宋体" w:hint="eastAsia"/>
          <w:color w:val="000000"/>
          <w:kern w:val="0"/>
          <w:sz w:val="24"/>
          <w:szCs w:val="24"/>
        </w:rPr>
        <w:br/>
      </w:r>
      <w:r w:rsidRPr="00767534">
        <w:rPr>
          <w:rFonts w:asciiTheme="minorEastAsia" w:hAnsiTheme="minorEastAsia" w:cs="宋体" w:hint="eastAsia"/>
          <w:color w:val="000000"/>
          <w:kern w:val="0"/>
          <w:sz w:val="24"/>
          <w:szCs w:val="24"/>
        </w:rPr>
        <w:lastRenderedPageBreak/>
        <w:t xml:space="preserve">四、申报材料 </w:t>
      </w:r>
      <w:r w:rsidRPr="00767534">
        <w:rPr>
          <w:rFonts w:asciiTheme="minorEastAsia" w:hAnsiTheme="minorEastAsia" w:cs="宋体" w:hint="eastAsia"/>
          <w:color w:val="000000"/>
          <w:kern w:val="0"/>
          <w:sz w:val="24"/>
          <w:szCs w:val="24"/>
        </w:rPr>
        <w:br/>
        <w:t xml:space="preserve">（一）海淀区专项资金申报项目预审通过通知单。 </w:t>
      </w:r>
      <w:r w:rsidRPr="00767534">
        <w:rPr>
          <w:rFonts w:asciiTheme="minorEastAsia" w:hAnsiTheme="minorEastAsia" w:cs="宋体" w:hint="eastAsia"/>
          <w:color w:val="000000"/>
          <w:kern w:val="0"/>
          <w:sz w:val="24"/>
          <w:szCs w:val="24"/>
        </w:rPr>
        <w:br/>
        <w:t xml:space="preserve">（二）各支持项目申请书（见附件）。 </w:t>
      </w:r>
      <w:r w:rsidRPr="00767534">
        <w:rPr>
          <w:rFonts w:asciiTheme="minorEastAsia" w:hAnsiTheme="minorEastAsia" w:cs="宋体" w:hint="eastAsia"/>
          <w:color w:val="000000"/>
          <w:kern w:val="0"/>
          <w:sz w:val="24"/>
          <w:szCs w:val="24"/>
        </w:rPr>
        <w:br/>
        <w:t xml:space="preserve">（三）材料填写装订要求： </w:t>
      </w:r>
      <w:r w:rsidRPr="00767534">
        <w:rPr>
          <w:rFonts w:asciiTheme="minorEastAsia" w:hAnsiTheme="minorEastAsia" w:cs="宋体" w:hint="eastAsia"/>
          <w:color w:val="000000"/>
          <w:kern w:val="0"/>
          <w:sz w:val="24"/>
          <w:szCs w:val="24"/>
        </w:rPr>
        <w:br/>
        <w:t xml:space="preserve">1.申请书各项内容用计算机打印填报，并在申请书（或表）的封面加盖公章，材料为复印件的需要加盖单位公章。 </w:t>
      </w:r>
      <w:r w:rsidRPr="00767534">
        <w:rPr>
          <w:rFonts w:asciiTheme="minorEastAsia" w:hAnsiTheme="minorEastAsia" w:cs="宋体" w:hint="eastAsia"/>
          <w:color w:val="000000"/>
          <w:kern w:val="0"/>
          <w:sz w:val="24"/>
          <w:szCs w:val="24"/>
        </w:rPr>
        <w:br/>
        <w:t xml:space="preserve">2.申报材料按项目分开装订，均需一式二份，统一按A4纸型胶订制作，并在书脊上标注申报机构名称。同时报送电子版材料，电子版材料文件名使用申报机构的名称。 </w:t>
      </w:r>
      <w:r w:rsidRPr="00767534">
        <w:rPr>
          <w:rFonts w:asciiTheme="minorEastAsia" w:hAnsiTheme="minorEastAsia" w:cs="宋体" w:hint="eastAsia"/>
          <w:color w:val="000000"/>
          <w:kern w:val="0"/>
          <w:sz w:val="24"/>
          <w:szCs w:val="24"/>
        </w:rPr>
        <w:br/>
        <w:t xml:space="preserve">3.装订顺序：预审通过通知单、项目申请书、附件目录、附件材料。 </w:t>
      </w:r>
      <w:r w:rsidRPr="00767534">
        <w:rPr>
          <w:rFonts w:asciiTheme="minorEastAsia" w:hAnsiTheme="minorEastAsia" w:cs="宋体" w:hint="eastAsia"/>
          <w:color w:val="000000"/>
          <w:kern w:val="0"/>
          <w:sz w:val="24"/>
          <w:szCs w:val="24"/>
        </w:rPr>
        <w:br/>
        <w:t xml:space="preserve">五、受理须知 </w:t>
      </w:r>
      <w:r w:rsidRPr="00767534">
        <w:rPr>
          <w:rFonts w:asciiTheme="minorEastAsia" w:hAnsiTheme="minorEastAsia" w:cs="宋体" w:hint="eastAsia"/>
          <w:color w:val="000000"/>
          <w:kern w:val="0"/>
          <w:sz w:val="24"/>
          <w:szCs w:val="24"/>
        </w:rPr>
        <w:br/>
        <w:t xml:space="preserve">（一）受理时间 </w:t>
      </w:r>
      <w:r w:rsidRPr="00767534">
        <w:rPr>
          <w:rFonts w:asciiTheme="minorEastAsia" w:hAnsiTheme="minorEastAsia" w:cs="宋体" w:hint="eastAsia"/>
          <w:color w:val="000000"/>
          <w:kern w:val="0"/>
          <w:sz w:val="24"/>
          <w:szCs w:val="24"/>
        </w:rPr>
        <w:br/>
        <w:t xml:space="preserve">　 </w:t>
      </w:r>
      <w:r w:rsidR="00CC7B01">
        <w:rPr>
          <w:rFonts w:asciiTheme="minorEastAsia" w:hAnsiTheme="minorEastAsia" w:cs="宋体" w:hint="eastAsia"/>
          <w:color w:val="000000"/>
          <w:kern w:val="0"/>
          <w:sz w:val="24"/>
          <w:szCs w:val="24"/>
        </w:rPr>
        <w:t>2013</w:t>
      </w:r>
      <w:r w:rsidRPr="00767534">
        <w:rPr>
          <w:rFonts w:asciiTheme="minorEastAsia" w:hAnsiTheme="minorEastAsia" w:cs="宋体" w:hint="eastAsia"/>
          <w:color w:val="000000"/>
          <w:kern w:val="0"/>
          <w:sz w:val="24"/>
          <w:szCs w:val="24"/>
        </w:rPr>
        <w:t xml:space="preserve">年8月10日—9月9日 </w:t>
      </w:r>
      <w:r w:rsidRPr="00767534">
        <w:rPr>
          <w:rFonts w:asciiTheme="minorEastAsia" w:hAnsiTheme="minorEastAsia" w:cs="宋体" w:hint="eastAsia"/>
          <w:color w:val="000000"/>
          <w:kern w:val="0"/>
          <w:sz w:val="24"/>
          <w:szCs w:val="24"/>
        </w:rPr>
        <w:br/>
        <w:t xml:space="preserve">（二）受理单位及联系方式 </w:t>
      </w:r>
      <w:r w:rsidRPr="00767534">
        <w:rPr>
          <w:rFonts w:asciiTheme="minorEastAsia" w:hAnsiTheme="minorEastAsia" w:cs="宋体" w:hint="eastAsia"/>
          <w:color w:val="000000"/>
          <w:kern w:val="0"/>
          <w:sz w:val="24"/>
          <w:szCs w:val="24"/>
        </w:rPr>
        <w:br/>
        <w:t>受理单位：</w:t>
      </w:r>
      <w:proofErr w:type="gramStart"/>
      <w:r w:rsidRPr="00767534">
        <w:rPr>
          <w:rFonts w:asciiTheme="minorEastAsia" w:hAnsiTheme="minorEastAsia" w:cs="宋体" w:hint="eastAsia"/>
          <w:color w:val="000000"/>
          <w:kern w:val="0"/>
          <w:sz w:val="24"/>
          <w:szCs w:val="24"/>
        </w:rPr>
        <w:t>海淀园</w:t>
      </w:r>
      <w:proofErr w:type="gramEnd"/>
      <w:r w:rsidRPr="00767534">
        <w:rPr>
          <w:rFonts w:asciiTheme="minorEastAsia" w:hAnsiTheme="minorEastAsia" w:cs="宋体" w:hint="eastAsia"/>
          <w:color w:val="000000"/>
          <w:kern w:val="0"/>
          <w:sz w:val="24"/>
          <w:szCs w:val="24"/>
        </w:rPr>
        <w:t xml:space="preserve">管委会企业发展促进处 </w:t>
      </w:r>
      <w:r w:rsidRPr="00767534">
        <w:rPr>
          <w:rFonts w:asciiTheme="minorEastAsia" w:hAnsiTheme="minorEastAsia" w:cs="宋体" w:hint="eastAsia"/>
          <w:color w:val="000000"/>
          <w:kern w:val="0"/>
          <w:sz w:val="24"/>
          <w:szCs w:val="24"/>
        </w:rPr>
        <w:br/>
        <w:t xml:space="preserve">受理地址: 海淀招商大厦 </w:t>
      </w:r>
      <w:r w:rsidRPr="00767534">
        <w:rPr>
          <w:rFonts w:asciiTheme="minorEastAsia" w:hAnsiTheme="minorEastAsia" w:cs="宋体" w:hint="eastAsia"/>
          <w:color w:val="000000"/>
          <w:kern w:val="0"/>
          <w:sz w:val="24"/>
          <w:szCs w:val="24"/>
        </w:rPr>
        <w:br/>
        <w:t xml:space="preserve">五、申报流程 </w:t>
      </w:r>
      <w:r w:rsidRPr="00767534">
        <w:rPr>
          <w:rFonts w:asciiTheme="minorEastAsia" w:hAnsiTheme="minorEastAsia" w:cs="宋体" w:hint="eastAsia"/>
          <w:color w:val="000000"/>
          <w:kern w:val="0"/>
          <w:sz w:val="24"/>
          <w:szCs w:val="24"/>
        </w:rPr>
        <w:br/>
        <w:t xml:space="preserve">（一）网上填报企业及项目信息，提交进行项目名称预审核。 </w:t>
      </w:r>
      <w:r w:rsidRPr="00767534">
        <w:rPr>
          <w:rFonts w:asciiTheme="minorEastAsia" w:hAnsiTheme="minorEastAsia" w:cs="宋体" w:hint="eastAsia"/>
          <w:color w:val="000000"/>
          <w:kern w:val="0"/>
          <w:sz w:val="24"/>
          <w:szCs w:val="24"/>
        </w:rPr>
        <w:br/>
        <w:t>项目申报首先进入海淀</w:t>
      </w:r>
      <w:proofErr w:type="gramStart"/>
      <w:r w:rsidRPr="00767534">
        <w:rPr>
          <w:rFonts w:asciiTheme="minorEastAsia" w:hAnsiTheme="minorEastAsia" w:cs="宋体" w:hint="eastAsia"/>
          <w:color w:val="000000"/>
          <w:kern w:val="0"/>
          <w:sz w:val="24"/>
          <w:szCs w:val="24"/>
        </w:rPr>
        <w:t>区支持</w:t>
      </w:r>
      <w:proofErr w:type="gramEnd"/>
      <w:r w:rsidRPr="00767534">
        <w:rPr>
          <w:rFonts w:asciiTheme="minorEastAsia" w:hAnsiTheme="minorEastAsia" w:cs="宋体" w:hint="eastAsia"/>
          <w:color w:val="000000"/>
          <w:kern w:val="0"/>
          <w:sz w:val="24"/>
          <w:szCs w:val="24"/>
        </w:rPr>
        <w:t>自主创新示范区核心区企业发展专项资金统一申报平台（可从区政府网站、</w:t>
      </w:r>
      <w:proofErr w:type="gramStart"/>
      <w:r w:rsidRPr="00767534">
        <w:rPr>
          <w:rFonts w:asciiTheme="minorEastAsia" w:hAnsiTheme="minorEastAsia" w:cs="宋体" w:hint="eastAsia"/>
          <w:color w:val="000000"/>
          <w:kern w:val="0"/>
          <w:sz w:val="24"/>
          <w:szCs w:val="24"/>
        </w:rPr>
        <w:t>海淀园</w:t>
      </w:r>
      <w:proofErr w:type="gramEnd"/>
      <w:r w:rsidRPr="00767534">
        <w:rPr>
          <w:rFonts w:asciiTheme="minorEastAsia" w:hAnsiTheme="minorEastAsia" w:cs="宋体" w:hint="eastAsia"/>
          <w:color w:val="000000"/>
          <w:kern w:val="0"/>
          <w:sz w:val="24"/>
          <w:szCs w:val="24"/>
        </w:rPr>
        <w:t>管委会网站</w:t>
      </w:r>
      <w:proofErr w:type="gramStart"/>
      <w:r w:rsidRPr="00767534">
        <w:rPr>
          <w:rFonts w:asciiTheme="minorEastAsia" w:hAnsiTheme="minorEastAsia" w:cs="宋体" w:hint="eastAsia"/>
          <w:color w:val="000000"/>
          <w:kern w:val="0"/>
          <w:sz w:val="24"/>
          <w:szCs w:val="24"/>
        </w:rPr>
        <w:t>点击专项</w:t>
      </w:r>
      <w:proofErr w:type="gramEnd"/>
      <w:r w:rsidRPr="00767534">
        <w:rPr>
          <w:rFonts w:asciiTheme="minorEastAsia" w:hAnsiTheme="minorEastAsia" w:cs="宋体" w:hint="eastAsia"/>
          <w:color w:val="000000"/>
          <w:kern w:val="0"/>
          <w:sz w:val="24"/>
          <w:szCs w:val="24"/>
        </w:rPr>
        <w:t>资金申报链接进入），查看专项申报指南。如确定进行专项申报，</w:t>
      </w:r>
      <w:proofErr w:type="gramStart"/>
      <w:r w:rsidRPr="00767534">
        <w:rPr>
          <w:rFonts w:asciiTheme="minorEastAsia" w:hAnsiTheme="minorEastAsia" w:cs="宋体" w:hint="eastAsia"/>
          <w:color w:val="000000"/>
          <w:kern w:val="0"/>
          <w:sz w:val="24"/>
          <w:szCs w:val="24"/>
        </w:rPr>
        <w:t>点击专项</w:t>
      </w:r>
      <w:proofErr w:type="gramEnd"/>
      <w:r w:rsidRPr="00767534">
        <w:rPr>
          <w:rFonts w:asciiTheme="minorEastAsia" w:hAnsiTheme="minorEastAsia" w:cs="宋体" w:hint="eastAsia"/>
          <w:color w:val="000000"/>
          <w:kern w:val="0"/>
          <w:sz w:val="24"/>
          <w:szCs w:val="24"/>
        </w:rPr>
        <w:t xml:space="preserve">资金名称，网络登录后（已是“海淀区人民政府行政办事中心”用户，可直接登录，否则请新注册用户），浏览事项说明，在线按要求填报并提交企业和项目相关信息。 </w:t>
      </w:r>
      <w:r w:rsidRPr="00767534">
        <w:rPr>
          <w:rFonts w:asciiTheme="minorEastAsia" w:hAnsiTheme="minorEastAsia" w:cs="宋体" w:hint="eastAsia"/>
          <w:color w:val="000000"/>
          <w:kern w:val="0"/>
          <w:sz w:val="24"/>
          <w:szCs w:val="24"/>
        </w:rPr>
        <w:br/>
        <w:t xml:space="preserve">预审通过后，打印预审通过通知单，作为申请材料之一，会同本指南要求的其它申请材料装订成册。 </w:t>
      </w:r>
      <w:r w:rsidRPr="00767534">
        <w:rPr>
          <w:rFonts w:asciiTheme="minorEastAsia" w:hAnsiTheme="minorEastAsia" w:cs="宋体" w:hint="eastAsia"/>
          <w:color w:val="000000"/>
          <w:kern w:val="0"/>
          <w:sz w:val="24"/>
          <w:szCs w:val="24"/>
        </w:rPr>
        <w:br/>
        <w:t xml:space="preserve">（二）根据申报指南要求，将申请材料报送至指定受理地点。 </w:t>
      </w:r>
      <w:r w:rsidRPr="00767534">
        <w:rPr>
          <w:rFonts w:asciiTheme="minorEastAsia" w:hAnsiTheme="minorEastAsia" w:cs="宋体" w:hint="eastAsia"/>
          <w:color w:val="000000"/>
          <w:kern w:val="0"/>
          <w:sz w:val="24"/>
          <w:szCs w:val="24"/>
        </w:rPr>
        <w:br/>
        <w:t xml:space="preserve">（三）受理单位审核申报材料，并对项目进行审批。 </w:t>
      </w:r>
      <w:r w:rsidRPr="00767534">
        <w:rPr>
          <w:rFonts w:asciiTheme="minorEastAsia" w:hAnsiTheme="minorEastAsia" w:cs="宋体" w:hint="eastAsia"/>
          <w:color w:val="000000"/>
          <w:kern w:val="0"/>
          <w:sz w:val="24"/>
          <w:szCs w:val="24"/>
        </w:rPr>
        <w:br/>
        <w:t xml:space="preserve">（四）网上公示各申报项目的审批结果 </w:t>
      </w:r>
      <w:r w:rsidRPr="00767534">
        <w:rPr>
          <w:rFonts w:asciiTheme="minorEastAsia" w:hAnsiTheme="minorEastAsia" w:cs="宋体" w:hint="eastAsia"/>
          <w:color w:val="000000"/>
          <w:kern w:val="0"/>
          <w:sz w:val="24"/>
          <w:szCs w:val="24"/>
        </w:rPr>
        <w:br/>
        <w:t xml:space="preserve">（五）评审通过的项目，经网上公示无异议后，由区财政局按有关规定进行资金拨付。 </w:t>
      </w:r>
      <w:r w:rsidRPr="00767534">
        <w:rPr>
          <w:rFonts w:asciiTheme="minorEastAsia" w:hAnsiTheme="minorEastAsia" w:cs="宋体" w:hint="eastAsia"/>
          <w:color w:val="000000"/>
          <w:kern w:val="0"/>
          <w:sz w:val="24"/>
          <w:szCs w:val="24"/>
        </w:rPr>
        <w:br/>
        <w:t xml:space="preserve">七、注意事项 </w:t>
      </w:r>
      <w:r w:rsidRPr="00767534">
        <w:rPr>
          <w:rFonts w:asciiTheme="minorEastAsia" w:hAnsiTheme="minorEastAsia" w:cs="宋体" w:hint="eastAsia"/>
          <w:color w:val="000000"/>
          <w:kern w:val="0"/>
          <w:sz w:val="24"/>
          <w:szCs w:val="24"/>
        </w:rPr>
        <w:br/>
        <w:t xml:space="preserve">（一） 项目申报材料不予退回。 </w:t>
      </w:r>
      <w:r w:rsidRPr="00767534">
        <w:rPr>
          <w:rFonts w:asciiTheme="minorEastAsia" w:hAnsiTheme="minorEastAsia" w:cs="宋体" w:hint="eastAsia"/>
          <w:color w:val="000000"/>
          <w:kern w:val="0"/>
          <w:sz w:val="24"/>
          <w:szCs w:val="24"/>
        </w:rPr>
        <w:br/>
        <w:t xml:space="preserve">（二） </w:t>
      </w:r>
      <w:proofErr w:type="gramStart"/>
      <w:r w:rsidRPr="00767534">
        <w:rPr>
          <w:rFonts w:asciiTheme="minorEastAsia" w:hAnsiTheme="minorEastAsia" w:cs="宋体" w:hint="eastAsia"/>
          <w:color w:val="000000"/>
          <w:kern w:val="0"/>
          <w:sz w:val="24"/>
          <w:szCs w:val="24"/>
        </w:rPr>
        <w:t>海淀园</w:t>
      </w:r>
      <w:proofErr w:type="gramEnd"/>
      <w:r w:rsidRPr="00767534">
        <w:rPr>
          <w:rFonts w:asciiTheme="minorEastAsia" w:hAnsiTheme="minorEastAsia" w:cs="宋体" w:hint="eastAsia"/>
          <w:color w:val="000000"/>
          <w:kern w:val="0"/>
          <w:sz w:val="24"/>
          <w:szCs w:val="24"/>
        </w:rPr>
        <w:t xml:space="preserve">管委会对本年度申报指南拥有最终解释权。 </w:t>
      </w:r>
    </w:p>
    <w:p w:rsidR="00CF220A" w:rsidRPr="00767534" w:rsidRDefault="00CF220A" w:rsidP="00561BEF">
      <w:pPr>
        <w:widowControl/>
        <w:shd w:val="clear" w:color="auto" w:fill="FFFFFF"/>
        <w:spacing w:line="340" w:lineRule="atLeast"/>
        <w:jc w:val="left"/>
        <w:rPr>
          <w:rFonts w:asciiTheme="minorEastAsia" w:hAnsiTheme="minorEastAsia" w:cs="宋体"/>
          <w:color w:val="000000"/>
          <w:kern w:val="0"/>
          <w:sz w:val="24"/>
          <w:szCs w:val="24"/>
        </w:rPr>
      </w:pPr>
    </w:p>
    <w:p w:rsidR="00CF220A" w:rsidRPr="00767534" w:rsidRDefault="00CF220A" w:rsidP="006A5F45">
      <w:pPr>
        <w:pStyle w:val="4"/>
        <w:rPr>
          <w:rFonts w:asciiTheme="minorEastAsia" w:hAnsiTheme="minorEastAsia" w:cs="宋体"/>
          <w:b w:val="0"/>
          <w:bCs w:val="0"/>
          <w:kern w:val="0"/>
          <w:sz w:val="24"/>
          <w:szCs w:val="24"/>
        </w:rPr>
      </w:pPr>
      <w:r w:rsidRPr="000258D0">
        <w:rPr>
          <w:rFonts w:asciiTheme="minorEastAsia" w:hAnsiTheme="minorEastAsia" w:hint="eastAsia"/>
          <w:b w:val="0"/>
          <w:sz w:val="24"/>
          <w:szCs w:val="24"/>
        </w:rPr>
        <w:t>10-1-3海淀</w:t>
      </w:r>
      <w:proofErr w:type="gramStart"/>
      <w:r w:rsidRPr="000258D0">
        <w:rPr>
          <w:rFonts w:asciiTheme="minorEastAsia" w:hAnsiTheme="minorEastAsia" w:hint="eastAsia"/>
          <w:b w:val="0"/>
          <w:sz w:val="24"/>
          <w:szCs w:val="24"/>
        </w:rPr>
        <w:t>区创新</w:t>
      </w:r>
      <w:proofErr w:type="gramEnd"/>
      <w:r w:rsidRPr="000258D0">
        <w:rPr>
          <w:rFonts w:asciiTheme="minorEastAsia" w:hAnsiTheme="minorEastAsia" w:hint="eastAsia"/>
          <w:b w:val="0"/>
          <w:sz w:val="24"/>
          <w:szCs w:val="24"/>
        </w:rPr>
        <w:t>资金项目</w:t>
      </w:r>
      <w:r w:rsidR="00886204">
        <w:rPr>
          <w:rFonts w:asciiTheme="minorEastAsia" w:hAnsiTheme="minorEastAsia" w:hint="eastAsia"/>
          <w:b w:val="0"/>
          <w:sz w:val="24"/>
          <w:szCs w:val="24"/>
        </w:rPr>
        <w:t>-</w:t>
      </w:r>
      <w:r w:rsidRPr="00767534">
        <w:rPr>
          <w:rFonts w:asciiTheme="minorEastAsia" w:hAnsiTheme="minorEastAsia" w:cs="宋体" w:hint="eastAsia"/>
          <w:b w:val="0"/>
          <w:bCs w:val="0"/>
          <w:kern w:val="0"/>
          <w:sz w:val="24"/>
          <w:szCs w:val="24"/>
        </w:rPr>
        <w:t>海淀</w:t>
      </w:r>
      <w:proofErr w:type="gramStart"/>
      <w:r w:rsidRPr="00767534">
        <w:rPr>
          <w:rFonts w:asciiTheme="minorEastAsia" w:hAnsiTheme="minorEastAsia" w:cs="宋体" w:hint="eastAsia"/>
          <w:b w:val="0"/>
          <w:bCs w:val="0"/>
          <w:kern w:val="0"/>
          <w:sz w:val="24"/>
          <w:szCs w:val="24"/>
        </w:rPr>
        <w:t>区创新</w:t>
      </w:r>
      <w:proofErr w:type="gramEnd"/>
      <w:r w:rsidRPr="00767534">
        <w:rPr>
          <w:rFonts w:asciiTheme="minorEastAsia" w:hAnsiTheme="minorEastAsia" w:cs="宋体" w:hint="eastAsia"/>
          <w:b w:val="0"/>
          <w:bCs w:val="0"/>
          <w:kern w:val="0"/>
          <w:sz w:val="24"/>
          <w:szCs w:val="24"/>
        </w:rPr>
        <w:t>资金</w:t>
      </w:r>
    </w:p>
    <w:p w:rsidR="00CF220A" w:rsidRPr="00767534" w:rsidRDefault="00CF220A" w:rsidP="00561BEF">
      <w:pPr>
        <w:widowControl/>
        <w:shd w:val="clear" w:color="auto" w:fill="FFFFFF"/>
        <w:spacing w:line="34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根据《海淀区促进中小微企业发展支持办法》（海行规发〔</w:t>
      </w:r>
      <w:r w:rsidR="00CC7B01">
        <w:rPr>
          <w:rFonts w:asciiTheme="minorEastAsia" w:hAnsiTheme="minorEastAsia" w:cs="宋体" w:hint="eastAsia"/>
          <w:color w:val="000000"/>
          <w:kern w:val="0"/>
          <w:sz w:val="24"/>
          <w:szCs w:val="24"/>
        </w:rPr>
        <w:t>2013</w:t>
      </w:r>
      <w:r w:rsidRPr="00767534">
        <w:rPr>
          <w:rFonts w:asciiTheme="minorEastAsia" w:hAnsiTheme="minorEastAsia" w:cs="宋体" w:hint="eastAsia"/>
          <w:color w:val="000000"/>
          <w:kern w:val="0"/>
          <w:sz w:val="24"/>
          <w:szCs w:val="24"/>
        </w:rPr>
        <w:t>〕1号）、参照科技部、财政部《关于</w:t>
      </w:r>
      <w:r w:rsidR="00CC7B01">
        <w:rPr>
          <w:rFonts w:asciiTheme="minorEastAsia" w:hAnsiTheme="minorEastAsia" w:cs="宋体" w:hint="eastAsia"/>
          <w:color w:val="000000"/>
          <w:kern w:val="0"/>
          <w:sz w:val="24"/>
          <w:szCs w:val="24"/>
        </w:rPr>
        <w:t>2013</w:t>
      </w:r>
      <w:r w:rsidRPr="00767534">
        <w:rPr>
          <w:rFonts w:asciiTheme="minorEastAsia" w:hAnsiTheme="minorEastAsia" w:cs="宋体" w:hint="eastAsia"/>
          <w:color w:val="000000"/>
          <w:kern w:val="0"/>
          <w:sz w:val="24"/>
          <w:szCs w:val="24"/>
        </w:rPr>
        <w:t>年度科技型4中小企业技术创新基金项目申报工作的通知》（国</w:t>
      </w:r>
      <w:proofErr w:type="gramStart"/>
      <w:r w:rsidRPr="00767534">
        <w:rPr>
          <w:rFonts w:asciiTheme="minorEastAsia" w:hAnsiTheme="minorEastAsia" w:cs="宋体" w:hint="eastAsia"/>
          <w:color w:val="000000"/>
          <w:kern w:val="0"/>
          <w:sz w:val="24"/>
          <w:szCs w:val="24"/>
        </w:rPr>
        <w:t>科办计〔</w:t>
      </w:r>
      <w:r w:rsidR="00CC7B01">
        <w:rPr>
          <w:rFonts w:asciiTheme="minorEastAsia" w:hAnsiTheme="minorEastAsia" w:cs="宋体" w:hint="eastAsia"/>
          <w:color w:val="000000"/>
          <w:kern w:val="0"/>
          <w:sz w:val="24"/>
          <w:szCs w:val="24"/>
        </w:rPr>
        <w:t>2013</w:t>
      </w:r>
      <w:r w:rsidRPr="00767534">
        <w:rPr>
          <w:rFonts w:asciiTheme="minorEastAsia" w:hAnsiTheme="minorEastAsia" w:cs="宋体" w:hint="eastAsia"/>
          <w:color w:val="000000"/>
          <w:kern w:val="0"/>
          <w:sz w:val="24"/>
          <w:szCs w:val="24"/>
        </w:rPr>
        <w:t>〕</w:t>
      </w:r>
      <w:proofErr w:type="gramEnd"/>
      <w:r w:rsidRPr="00767534">
        <w:rPr>
          <w:rFonts w:asciiTheme="minorEastAsia" w:hAnsiTheme="minorEastAsia" w:cs="宋体" w:hint="eastAsia"/>
          <w:color w:val="000000"/>
          <w:kern w:val="0"/>
          <w:sz w:val="24"/>
          <w:szCs w:val="24"/>
        </w:rPr>
        <w:t>34号）的有关要求，现将海淀</w:t>
      </w:r>
      <w:proofErr w:type="gramStart"/>
      <w:r w:rsidRPr="00767534">
        <w:rPr>
          <w:rFonts w:asciiTheme="minorEastAsia" w:hAnsiTheme="minorEastAsia" w:cs="宋体" w:hint="eastAsia"/>
          <w:color w:val="000000"/>
          <w:kern w:val="0"/>
          <w:sz w:val="24"/>
          <w:szCs w:val="24"/>
        </w:rPr>
        <w:t>区创新</w:t>
      </w:r>
      <w:proofErr w:type="gramEnd"/>
      <w:r w:rsidRPr="00767534">
        <w:rPr>
          <w:rFonts w:asciiTheme="minorEastAsia" w:hAnsiTheme="minorEastAsia" w:cs="宋体" w:hint="eastAsia"/>
          <w:color w:val="000000"/>
          <w:kern w:val="0"/>
          <w:sz w:val="24"/>
          <w:szCs w:val="24"/>
        </w:rPr>
        <w:t xml:space="preserve">资金项目的项目要求、申报材料及程序等说明如下，符合条件的企业可根据情况在本年度内申报一个项目。 </w:t>
      </w:r>
      <w:r w:rsidRPr="00767534">
        <w:rPr>
          <w:rFonts w:asciiTheme="minorEastAsia" w:hAnsiTheme="minorEastAsia" w:cs="宋体" w:hint="eastAsia"/>
          <w:color w:val="000000"/>
          <w:kern w:val="0"/>
          <w:sz w:val="24"/>
          <w:szCs w:val="24"/>
        </w:rPr>
        <w:br/>
      </w:r>
      <w:r w:rsidRPr="00767534">
        <w:rPr>
          <w:rFonts w:asciiTheme="minorEastAsia" w:hAnsiTheme="minorEastAsia" w:cs="宋体" w:hint="eastAsia"/>
          <w:color w:val="000000"/>
          <w:kern w:val="0"/>
          <w:sz w:val="24"/>
          <w:szCs w:val="24"/>
        </w:rPr>
        <w:br/>
        <w:t xml:space="preserve">一、支持范围 </w:t>
      </w:r>
      <w:r w:rsidRPr="00767534">
        <w:rPr>
          <w:rFonts w:asciiTheme="minorEastAsia" w:hAnsiTheme="minorEastAsia" w:cs="宋体" w:hint="eastAsia"/>
          <w:color w:val="000000"/>
          <w:kern w:val="0"/>
          <w:sz w:val="24"/>
          <w:szCs w:val="24"/>
        </w:rPr>
        <w:br/>
        <w:t xml:space="preserve">符合《海淀区促进中小微企业发展支持办法》的规定，以及北京市和国家产业、技术政策，技术含量高，创新性较强，知识产权清晰，技术处于国内领先水平；重点支持移动互联网和下一代互联网、导航与位置服务、云计算、集成电路设计、生物工程与新医药、新材料、新能源、节能环保等战略性新兴产业，以及区委区政府确定的其他产业。 </w:t>
      </w:r>
      <w:r w:rsidRPr="00767534">
        <w:rPr>
          <w:rFonts w:asciiTheme="minorEastAsia" w:hAnsiTheme="minorEastAsia" w:cs="宋体" w:hint="eastAsia"/>
          <w:color w:val="000000"/>
          <w:kern w:val="0"/>
          <w:sz w:val="24"/>
          <w:szCs w:val="24"/>
        </w:rPr>
        <w:br/>
        <w:t xml:space="preserve">二、申报对象 </w:t>
      </w:r>
      <w:r w:rsidRPr="00767534">
        <w:rPr>
          <w:rFonts w:asciiTheme="minorEastAsia" w:hAnsiTheme="minorEastAsia" w:cs="宋体" w:hint="eastAsia"/>
          <w:color w:val="000000"/>
          <w:kern w:val="0"/>
          <w:sz w:val="24"/>
          <w:szCs w:val="24"/>
        </w:rPr>
        <w:br/>
        <w:t xml:space="preserve">（一）在北京海淀区注册，纳税地在海淀区，具有独立法人资格； </w:t>
      </w:r>
      <w:r w:rsidRPr="00767534">
        <w:rPr>
          <w:rFonts w:asciiTheme="minorEastAsia" w:hAnsiTheme="minorEastAsia" w:cs="宋体" w:hint="eastAsia"/>
          <w:color w:val="000000"/>
          <w:kern w:val="0"/>
          <w:sz w:val="24"/>
          <w:szCs w:val="24"/>
        </w:rPr>
        <w:br/>
        <w:t>（二）主要从事高新技术产品的研究、开发、生产或服务业务，申报支持的项目必</w:t>
      </w:r>
      <w:r w:rsidRPr="00767534">
        <w:rPr>
          <w:rFonts w:asciiTheme="minorEastAsia" w:hAnsiTheme="minorEastAsia" w:cs="宋体" w:hint="eastAsia"/>
          <w:color w:val="000000"/>
          <w:kern w:val="0"/>
          <w:sz w:val="24"/>
          <w:szCs w:val="24"/>
        </w:rPr>
        <w:lastRenderedPageBreak/>
        <w:t xml:space="preserve">须在其企业法人营业执照规定的经营范围内； </w:t>
      </w:r>
      <w:r w:rsidRPr="00767534">
        <w:rPr>
          <w:rFonts w:asciiTheme="minorEastAsia" w:hAnsiTheme="minorEastAsia" w:cs="宋体" w:hint="eastAsia"/>
          <w:color w:val="000000"/>
          <w:kern w:val="0"/>
          <w:sz w:val="24"/>
          <w:szCs w:val="24"/>
        </w:rPr>
        <w:br/>
        <w:t xml:space="preserve">（三）企业管理层有较高的经营管理水平，有较强的市场开拓能力，并有持续创新的意识； </w:t>
      </w:r>
      <w:r w:rsidRPr="00767534">
        <w:rPr>
          <w:rFonts w:asciiTheme="minorEastAsia" w:hAnsiTheme="minorEastAsia" w:cs="宋体" w:hint="eastAsia"/>
          <w:color w:val="000000"/>
          <w:kern w:val="0"/>
          <w:sz w:val="24"/>
          <w:szCs w:val="24"/>
        </w:rPr>
        <w:br/>
        <w:t xml:space="preserve">（四）具有大专以上学历的科技人员占职工总数的比例不低于30％，直接从事研究开发的科技人员占职工总数的比例不低于10％； </w:t>
      </w:r>
      <w:r w:rsidRPr="00767534">
        <w:rPr>
          <w:rFonts w:asciiTheme="minorEastAsia" w:hAnsiTheme="minorEastAsia" w:cs="宋体" w:hint="eastAsia"/>
          <w:color w:val="000000"/>
          <w:kern w:val="0"/>
          <w:sz w:val="24"/>
          <w:szCs w:val="24"/>
        </w:rPr>
        <w:br/>
        <w:t xml:space="preserve">（五）有良好的经营业绩，资产负债率合理；每年用于高新技术产品的研究开发的经费不低于当年营业收入的5％（当年注册的新办企业不受此款限制）； </w:t>
      </w:r>
      <w:r w:rsidRPr="00767534">
        <w:rPr>
          <w:rFonts w:asciiTheme="minorEastAsia" w:hAnsiTheme="minorEastAsia" w:cs="宋体" w:hint="eastAsia"/>
          <w:color w:val="000000"/>
          <w:kern w:val="0"/>
          <w:sz w:val="24"/>
          <w:szCs w:val="24"/>
        </w:rPr>
        <w:br/>
        <w:t>（六）有健全的财务管理机构、严格的财务管理制度和合格的财务管理人员。</w:t>
      </w:r>
      <w:r w:rsidRPr="00767534">
        <w:rPr>
          <w:rFonts w:asciiTheme="minorEastAsia" w:hAnsiTheme="minorEastAsia" w:cs="宋体" w:hint="eastAsia"/>
          <w:color w:val="000000"/>
          <w:kern w:val="0"/>
          <w:sz w:val="24"/>
          <w:szCs w:val="24"/>
        </w:rPr>
        <w:br/>
        <w:t xml:space="preserve">三、支持措施和项目申报 </w:t>
      </w:r>
      <w:r w:rsidRPr="00767534">
        <w:rPr>
          <w:rFonts w:asciiTheme="minorEastAsia" w:hAnsiTheme="minorEastAsia" w:cs="宋体" w:hint="eastAsia"/>
          <w:color w:val="000000"/>
          <w:kern w:val="0"/>
          <w:sz w:val="24"/>
          <w:szCs w:val="24"/>
        </w:rPr>
        <w:br/>
        <w:t xml:space="preserve">（一）支持政策 </w:t>
      </w:r>
      <w:r w:rsidRPr="00767534">
        <w:rPr>
          <w:rFonts w:asciiTheme="minorEastAsia" w:hAnsiTheme="minorEastAsia" w:cs="宋体" w:hint="eastAsia"/>
          <w:color w:val="000000"/>
          <w:kern w:val="0"/>
          <w:sz w:val="24"/>
          <w:szCs w:val="24"/>
        </w:rPr>
        <w:br/>
        <w:t>鼓励中小</w:t>
      </w:r>
      <w:proofErr w:type="gramStart"/>
      <w:r w:rsidRPr="00767534">
        <w:rPr>
          <w:rFonts w:asciiTheme="minorEastAsia" w:hAnsiTheme="minorEastAsia" w:cs="宋体" w:hint="eastAsia"/>
          <w:color w:val="000000"/>
          <w:kern w:val="0"/>
          <w:sz w:val="24"/>
          <w:szCs w:val="24"/>
        </w:rPr>
        <w:t>微企业</w:t>
      </w:r>
      <w:proofErr w:type="gramEnd"/>
      <w:r w:rsidRPr="00767534">
        <w:rPr>
          <w:rFonts w:asciiTheme="minorEastAsia" w:hAnsiTheme="minorEastAsia" w:cs="宋体" w:hint="eastAsia"/>
          <w:color w:val="000000"/>
          <w:kern w:val="0"/>
          <w:sz w:val="24"/>
          <w:szCs w:val="24"/>
        </w:rPr>
        <w:t>加大研发投入，积极帮助中小</w:t>
      </w:r>
      <w:proofErr w:type="gramStart"/>
      <w:r w:rsidRPr="00767534">
        <w:rPr>
          <w:rFonts w:asciiTheme="minorEastAsia" w:hAnsiTheme="minorEastAsia" w:cs="宋体" w:hint="eastAsia"/>
          <w:color w:val="000000"/>
          <w:kern w:val="0"/>
          <w:sz w:val="24"/>
          <w:szCs w:val="24"/>
        </w:rPr>
        <w:t>微企业</w:t>
      </w:r>
      <w:proofErr w:type="gramEnd"/>
      <w:r w:rsidRPr="00767534">
        <w:rPr>
          <w:rFonts w:asciiTheme="minorEastAsia" w:hAnsiTheme="minorEastAsia" w:cs="宋体" w:hint="eastAsia"/>
          <w:color w:val="000000"/>
          <w:kern w:val="0"/>
          <w:sz w:val="24"/>
          <w:szCs w:val="24"/>
        </w:rPr>
        <w:t>争取国家和北京市中小企业发展基金及相关技术创新支持资金，不断提升中小</w:t>
      </w:r>
      <w:proofErr w:type="gramStart"/>
      <w:r w:rsidRPr="00767534">
        <w:rPr>
          <w:rFonts w:asciiTheme="minorEastAsia" w:hAnsiTheme="minorEastAsia" w:cs="宋体" w:hint="eastAsia"/>
          <w:color w:val="000000"/>
          <w:kern w:val="0"/>
          <w:sz w:val="24"/>
          <w:szCs w:val="24"/>
        </w:rPr>
        <w:t>微企业</w:t>
      </w:r>
      <w:proofErr w:type="gramEnd"/>
      <w:r w:rsidRPr="00767534">
        <w:rPr>
          <w:rFonts w:asciiTheme="minorEastAsia" w:hAnsiTheme="minorEastAsia" w:cs="宋体" w:hint="eastAsia"/>
          <w:color w:val="000000"/>
          <w:kern w:val="0"/>
          <w:sz w:val="24"/>
          <w:szCs w:val="24"/>
        </w:rPr>
        <w:t xml:space="preserve">技术创新能力。对海淀区重点产业领域的企业研究开发、中试阶段发生的费用给予资金支持，最高资助金额50万元，个别重大项目最高资助金额100万元，企业需有等额资金匹配。 </w:t>
      </w:r>
      <w:r w:rsidRPr="00767534">
        <w:rPr>
          <w:rFonts w:asciiTheme="minorEastAsia" w:hAnsiTheme="minorEastAsia" w:cs="宋体" w:hint="eastAsia"/>
          <w:color w:val="000000"/>
          <w:kern w:val="0"/>
          <w:sz w:val="24"/>
          <w:szCs w:val="24"/>
        </w:rPr>
        <w:br/>
        <w:t xml:space="preserve">（二）申报条件 </w:t>
      </w:r>
      <w:r w:rsidRPr="00767534">
        <w:rPr>
          <w:rFonts w:asciiTheme="minorEastAsia" w:hAnsiTheme="minorEastAsia" w:cs="宋体" w:hint="eastAsia"/>
          <w:color w:val="000000"/>
          <w:kern w:val="0"/>
          <w:sz w:val="24"/>
          <w:szCs w:val="24"/>
        </w:rPr>
        <w:br/>
        <w:t xml:space="preserve">1、支持的项目须符合以下条件： </w:t>
      </w:r>
      <w:r w:rsidRPr="00767534">
        <w:rPr>
          <w:rFonts w:asciiTheme="minorEastAsia" w:hAnsiTheme="minorEastAsia" w:cs="宋体" w:hint="eastAsia"/>
          <w:color w:val="000000"/>
          <w:kern w:val="0"/>
          <w:sz w:val="24"/>
          <w:szCs w:val="24"/>
        </w:rPr>
        <w:br/>
        <w:t xml:space="preserve">（1）符合《海淀区促进中小微企业发展支持办法》的规定，以及北京市和国家产业、技术政策，技术含量高，创新性较强，知识产权清晰，技术处于国内领先水平； </w:t>
      </w:r>
      <w:r w:rsidRPr="00767534">
        <w:rPr>
          <w:rFonts w:asciiTheme="minorEastAsia" w:hAnsiTheme="minorEastAsia" w:cs="宋体" w:hint="eastAsia"/>
          <w:color w:val="000000"/>
          <w:kern w:val="0"/>
          <w:sz w:val="24"/>
          <w:szCs w:val="24"/>
        </w:rPr>
        <w:br/>
        <w:t xml:space="preserve">（2）自主研发项目、具有自主知识产权； </w:t>
      </w:r>
      <w:r w:rsidRPr="00767534">
        <w:rPr>
          <w:rFonts w:asciiTheme="minorEastAsia" w:hAnsiTheme="minorEastAsia" w:cs="宋体" w:hint="eastAsia"/>
          <w:color w:val="000000"/>
          <w:kern w:val="0"/>
          <w:sz w:val="24"/>
          <w:szCs w:val="24"/>
        </w:rPr>
        <w:br/>
        <w:t xml:space="preserve">（3）必须是以生产、销售、技术服务和盈利为目的，产品或服务有明确的市场需求和较强的市场竞争力，可以产生较好的经济效益和社会效益，并有望形成新兴产业； </w:t>
      </w:r>
      <w:r w:rsidRPr="00767534">
        <w:rPr>
          <w:rFonts w:asciiTheme="minorEastAsia" w:hAnsiTheme="minorEastAsia" w:cs="宋体" w:hint="eastAsia"/>
          <w:color w:val="000000"/>
          <w:kern w:val="0"/>
          <w:sz w:val="24"/>
          <w:szCs w:val="24"/>
        </w:rPr>
        <w:br/>
        <w:t>（4）推荐科技</w:t>
      </w:r>
      <w:proofErr w:type="gramStart"/>
      <w:r w:rsidRPr="00767534">
        <w:rPr>
          <w:rFonts w:asciiTheme="minorEastAsia" w:hAnsiTheme="minorEastAsia" w:cs="宋体" w:hint="eastAsia"/>
          <w:color w:val="000000"/>
          <w:kern w:val="0"/>
          <w:sz w:val="24"/>
          <w:szCs w:val="24"/>
        </w:rPr>
        <w:t>部创新</w:t>
      </w:r>
      <w:proofErr w:type="gramEnd"/>
      <w:r w:rsidRPr="00767534">
        <w:rPr>
          <w:rFonts w:asciiTheme="minorEastAsia" w:hAnsiTheme="minorEastAsia" w:cs="宋体" w:hint="eastAsia"/>
          <w:color w:val="000000"/>
          <w:kern w:val="0"/>
          <w:sz w:val="24"/>
          <w:szCs w:val="24"/>
        </w:rPr>
        <w:t xml:space="preserve">基金支持的项目还必须符合《科技型中小企业技术创新基金项目管理暂行办法》（国科发计字〔2005〕60号）的规定和科技部发布的《2010年科技型中小企业技术创新基金若干重点项目指南》（以下简称“项目指南”）的要求。 </w:t>
      </w:r>
      <w:r w:rsidRPr="00767534">
        <w:rPr>
          <w:rFonts w:asciiTheme="minorEastAsia" w:hAnsiTheme="minorEastAsia" w:cs="宋体" w:hint="eastAsia"/>
          <w:color w:val="000000"/>
          <w:kern w:val="0"/>
          <w:sz w:val="24"/>
          <w:szCs w:val="24"/>
        </w:rPr>
        <w:br/>
        <w:t xml:space="preserve">2、申报的企业须同时具备以下条件： </w:t>
      </w:r>
      <w:r w:rsidRPr="00767534">
        <w:rPr>
          <w:rFonts w:asciiTheme="minorEastAsia" w:hAnsiTheme="minorEastAsia" w:cs="宋体" w:hint="eastAsia"/>
          <w:color w:val="000000"/>
          <w:kern w:val="0"/>
          <w:sz w:val="24"/>
          <w:szCs w:val="24"/>
        </w:rPr>
        <w:br/>
        <w:t xml:space="preserve">（1）实收货币资本最低不少于30万元； </w:t>
      </w:r>
      <w:r w:rsidRPr="00767534">
        <w:rPr>
          <w:rFonts w:asciiTheme="minorEastAsia" w:hAnsiTheme="minorEastAsia" w:cs="宋体" w:hint="eastAsia"/>
          <w:color w:val="000000"/>
          <w:kern w:val="0"/>
          <w:sz w:val="24"/>
          <w:szCs w:val="24"/>
        </w:rPr>
        <w:br/>
        <w:t xml:space="preserve">（2）职工人数不超过300人； </w:t>
      </w:r>
      <w:r w:rsidRPr="00767534">
        <w:rPr>
          <w:rFonts w:asciiTheme="minorEastAsia" w:hAnsiTheme="minorEastAsia" w:cs="宋体" w:hint="eastAsia"/>
          <w:color w:val="000000"/>
          <w:kern w:val="0"/>
          <w:sz w:val="24"/>
          <w:szCs w:val="24"/>
        </w:rPr>
        <w:br/>
        <w:t xml:space="preserve">（3）资产总额不高于5000万元； </w:t>
      </w:r>
      <w:r w:rsidRPr="00767534">
        <w:rPr>
          <w:rFonts w:asciiTheme="minorEastAsia" w:hAnsiTheme="minorEastAsia" w:cs="宋体" w:hint="eastAsia"/>
          <w:color w:val="000000"/>
          <w:kern w:val="0"/>
          <w:sz w:val="24"/>
          <w:szCs w:val="24"/>
        </w:rPr>
        <w:br/>
        <w:t xml:space="preserve">（4）年营业收入不超过5000万元； </w:t>
      </w:r>
      <w:r w:rsidRPr="00767534">
        <w:rPr>
          <w:rFonts w:asciiTheme="minorEastAsia" w:hAnsiTheme="minorEastAsia" w:cs="宋体" w:hint="eastAsia"/>
          <w:color w:val="000000"/>
          <w:kern w:val="0"/>
          <w:sz w:val="24"/>
          <w:szCs w:val="24"/>
        </w:rPr>
        <w:br/>
        <w:t xml:space="preserve">（5）申报的项目处于研究、开发及中试阶段，目前尚未形成销售规模； </w:t>
      </w:r>
      <w:r w:rsidRPr="00767534">
        <w:rPr>
          <w:rFonts w:asciiTheme="minorEastAsia" w:hAnsiTheme="minorEastAsia" w:cs="宋体" w:hint="eastAsia"/>
          <w:color w:val="000000"/>
          <w:kern w:val="0"/>
          <w:sz w:val="24"/>
          <w:szCs w:val="24"/>
        </w:rPr>
        <w:br/>
        <w:t>（6）项目计划新增投资在1000万元以下，资金来源确定，投资结构合理。在项目计划新增投资中，企业必须有与申报海淀</w:t>
      </w:r>
      <w:proofErr w:type="gramStart"/>
      <w:r w:rsidRPr="00767534">
        <w:rPr>
          <w:rFonts w:asciiTheme="minorEastAsia" w:hAnsiTheme="minorEastAsia" w:cs="宋体" w:hint="eastAsia"/>
          <w:color w:val="000000"/>
          <w:kern w:val="0"/>
          <w:sz w:val="24"/>
          <w:szCs w:val="24"/>
        </w:rPr>
        <w:t>区创新</w:t>
      </w:r>
      <w:proofErr w:type="gramEnd"/>
      <w:r w:rsidRPr="00767534">
        <w:rPr>
          <w:rFonts w:asciiTheme="minorEastAsia" w:hAnsiTheme="minorEastAsia" w:cs="宋体" w:hint="eastAsia"/>
          <w:color w:val="000000"/>
          <w:kern w:val="0"/>
          <w:sz w:val="24"/>
          <w:szCs w:val="24"/>
        </w:rPr>
        <w:t>资金、科技</w:t>
      </w:r>
      <w:proofErr w:type="gramStart"/>
      <w:r w:rsidRPr="00767534">
        <w:rPr>
          <w:rFonts w:asciiTheme="minorEastAsia" w:hAnsiTheme="minorEastAsia" w:cs="宋体" w:hint="eastAsia"/>
          <w:color w:val="000000"/>
          <w:kern w:val="0"/>
          <w:sz w:val="24"/>
          <w:szCs w:val="24"/>
        </w:rPr>
        <w:t>部创新</w:t>
      </w:r>
      <w:proofErr w:type="gramEnd"/>
      <w:r w:rsidRPr="00767534">
        <w:rPr>
          <w:rFonts w:asciiTheme="minorEastAsia" w:hAnsiTheme="minorEastAsia" w:cs="宋体" w:hint="eastAsia"/>
          <w:color w:val="000000"/>
          <w:kern w:val="0"/>
          <w:sz w:val="24"/>
          <w:szCs w:val="24"/>
        </w:rPr>
        <w:t xml:space="preserve">基金数额等额以上的自有资金匹配；一般情况下，企业申报资助数额应不大于企业的净资产数额。 </w:t>
      </w:r>
      <w:r w:rsidRPr="00767534">
        <w:rPr>
          <w:rFonts w:asciiTheme="minorEastAsia" w:hAnsiTheme="minorEastAsia" w:cs="宋体" w:hint="eastAsia"/>
          <w:color w:val="000000"/>
          <w:kern w:val="0"/>
          <w:sz w:val="24"/>
          <w:szCs w:val="24"/>
        </w:rPr>
        <w:br/>
        <w:t xml:space="preserve">    项目执行期为两年，项目计划实现的技术、经济指标</w:t>
      </w:r>
      <w:proofErr w:type="gramStart"/>
      <w:r w:rsidRPr="00767534">
        <w:rPr>
          <w:rFonts w:asciiTheme="minorEastAsia" w:hAnsiTheme="minorEastAsia" w:cs="宋体" w:hint="eastAsia"/>
          <w:color w:val="000000"/>
          <w:kern w:val="0"/>
          <w:sz w:val="24"/>
          <w:szCs w:val="24"/>
        </w:rPr>
        <w:t>应按满两年</w:t>
      </w:r>
      <w:proofErr w:type="gramEnd"/>
      <w:r w:rsidRPr="00767534">
        <w:rPr>
          <w:rFonts w:asciiTheme="minorEastAsia" w:hAnsiTheme="minorEastAsia" w:cs="宋体" w:hint="eastAsia"/>
          <w:color w:val="000000"/>
          <w:kern w:val="0"/>
          <w:sz w:val="24"/>
          <w:szCs w:val="24"/>
        </w:rPr>
        <w:t xml:space="preserve">进行测算（执行期从项目申报之日起计）；一类新药项目的执行期可以适当放宽至三年，药品项目完成时可以没有营业收入等经济指标，但必须有明确的、可以考核的目标，如：受理通知书、临床批文、新药证书等，详见项目指南生物、医药领域相关要求。 </w:t>
      </w:r>
      <w:r w:rsidRPr="00767534">
        <w:rPr>
          <w:rFonts w:asciiTheme="minorEastAsia" w:hAnsiTheme="minorEastAsia" w:cs="宋体" w:hint="eastAsia"/>
          <w:color w:val="000000"/>
          <w:kern w:val="0"/>
          <w:sz w:val="24"/>
          <w:szCs w:val="24"/>
        </w:rPr>
        <w:br/>
        <w:t xml:space="preserve">   根据中小企业发展的特点，按照企业工商注册成立时间，申报创新项目的企业划分为初创期企业和成长期企业。初创期企业是指工商注册成立时间在36个月以内的企业，成长期企业是指工商注册成立时间超过36个月的企业。 </w:t>
      </w:r>
      <w:r w:rsidRPr="00767534">
        <w:rPr>
          <w:rFonts w:asciiTheme="minorEastAsia" w:hAnsiTheme="minorEastAsia" w:cs="宋体" w:hint="eastAsia"/>
          <w:color w:val="000000"/>
          <w:kern w:val="0"/>
          <w:sz w:val="24"/>
          <w:szCs w:val="24"/>
        </w:rPr>
        <w:br/>
        <w:t xml:space="preserve">3、不支持的项目 </w:t>
      </w:r>
      <w:r w:rsidRPr="00767534">
        <w:rPr>
          <w:rFonts w:asciiTheme="minorEastAsia" w:hAnsiTheme="minorEastAsia" w:cs="宋体" w:hint="eastAsia"/>
          <w:color w:val="000000"/>
          <w:kern w:val="0"/>
          <w:sz w:val="24"/>
          <w:szCs w:val="24"/>
        </w:rPr>
        <w:br/>
        <w:t xml:space="preserve">（1）不符合国家、北京市和中关村示范区产业政策的项目。 </w:t>
      </w:r>
      <w:r w:rsidRPr="00767534">
        <w:rPr>
          <w:rFonts w:asciiTheme="minorEastAsia" w:hAnsiTheme="minorEastAsia" w:cs="宋体" w:hint="eastAsia"/>
          <w:color w:val="000000"/>
          <w:kern w:val="0"/>
          <w:sz w:val="24"/>
          <w:szCs w:val="24"/>
        </w:rPr>
        <w:br/>
        <w:t xml:space="preserve">（2）无自主创新的单纯技术引进项目，低水平重复项目，一般加工项目和单纯的基本建设项目。 </w:t>
      </w:r>
      <w:r w:rsidRPr="00767534">
        <w:rPr>
          <w:rFonts w:asciiTheme="minorEastAsia" w:hAnsiTheme="minorEastAsia" w:cs="宋体" w:hint="eastAsia"/>
          <w:color w:val="000000"/>
          <w:kern w:val="0"/>
          <w:sz w:val="24"/>
          <w:szCs w:val="24"/>
        </w:rPr>
        <w:br/>
        <w:t xml:space="preserve">（3）知识产权不清晰或有权属纠纷的项目。 </w:t>
      </w:r>
      <w:r w:rsidRPr="00767534">
        <w:rPr>
          <w:rFonts w:asciiTheme="minorEastAsia" w:hAnsiTheme="minorEastAsia" w:cs="宋体" w:hint="eastAsia"/>
          <w:color w:val="000000"/>
          <w:kern w:val="0"/>
          <w:sz w:val="24"/>
          <w:szCs w:val="24"/>
        </w:rPr>
        <w:br/>
        <w:t xml:space="preserve">（4）已列入国家科技计划并得到国家科技经费支持的、目前尚未验收的企业的项目。 </w:t>
      </w:r>
      <w:r w:rsidRPr="00767534">
        <w:rPr>
          <w:rFonts w:asciiTheme="minorEastAsia" w:hAnsiTheme="minorEastAsia" w:cs="宋体" w:hint="eastAsia"/>
          <w:color w:val="000000"/>
          <w:kern w:val="0"/>
          <w:sz w:val="24"/>
          <w:szCs w:val="24"/>
        </w:rPr>
        <w:br/>
        <w:t xml:space="preserve">（5）实施周期过长或投资规模过大的项目。 </w:t>
      </w:r>
      <w:r w:rsidRPr="00767534">
        <w:rPr>
          <w:rFonts w:asciiTheme="minorEastAsia" w:hAnsiTheme="minorEastAsia" w:cs="宋体" w:hint="eastAsia"/>
          <w:color w:val="000000"/>
          <w:kern w:val="0"/>
          <w:sz w:val="24"/>
          <w:szCs w:val="24"/>
        </w:rPr>
        <w:br/>
        <w:t xml:space="preserve">（6）对社会或自然环境有不良影响的项目。 </w:t>
      </w:r>
      <w:r w:rsidRPr="00767534">
        <w:rPr>
          <w:rFonts w:asciiTheme="minorEastAsia" w:hAnsiTheme="minorEastAsia" w:cs="宋体" w:hint="eastAsia"/>
          <w:color w:val="000000"/>
          <w:kern w:val="0"/>
          <w:sz w:val="24"/>
          <w:szCs w:val="24"/>
        </w:rPr>
        <w:br/>
        <w:t xml:space="preserve">（7）《项目指南》中明确不支持的项目。 </w:t>
      </w:r>
      <w:r w:rsidRPr="00767534">
        <w:rPr>
          <w:rFonts w:asciiTheme="minorEastAsia" w:hAnsiTheme="minorEastAsia" w:cs="宋体" w:hint="eastAsia"/>
          <w:color w:val="000000"/>
          <w:kern w:val="0"/>
          <w:sz w:val="24"/>
          <w:szCs w:val="24"/>
        </w:rPr>
        <w:br/>
        <w:t>（8）承担过海淀</w:t>
      </w:r>
      <w:proofErr w:type="gramStart"/>
      <w:r w:rsidRPr="00767534">
        <w:rPr>
          <w:rFonts w:asciiTheme="minorEastAsia" w:hAnsiTheme="minorEastAsia" w:cs="宋体" w:hint="eastAsia"/>
          <w:color w:val="000000"/>
          <w:kern w:val="0"/>
          <w:sz w:val="24"/>
          <w:szCs w:val="24"/>
        </w:rPr>
        <w:t>区创新</w:t>
      </w:r>
      <w:proofErr w:type="gramEnd"/>
      <w:r w:rsidRPr="00767534">
        <w:rPr>
          <w:rFonts w:asciiTheme="minorEastAsia" w:hAnsiTheme="minorEastAsia" w:cs="宋体" w:hint="eastAsia"/>
          <w:color w:val="000000"/>
          <w:kern w:val="0"/>
          <w:sz w:val="24"/>
          <w:szCs w:val="24"/>
        </w:rPr>
        <w:t xml:space="preserve">资金的企业，具有以下四种情况之一的： </w:t>
      </w:r>
      <w:r w:rsidRPr="00767534">
        <w:rPr>
          <w:rFonts w:asciiTheme="minorEastAsia" w:hAnsiTheme="minorEastAsia" w:cs="宋体" w:hint="eastAsia"/>
          <w:color w:val="000000"/>
          <w:kern w:val="0"/>
          <w:sz w:val="24"/>
          <w:szCs w:val="24"/>
        </w:rPr>
        <w:br/>
      </w:r>
      <w:r w:rsidRPr="00767534">
        <w:rPr>
          <w:rFonts w:asciiTheme="minorEastAsia" w:hAnsiTheme="minorEastAsia" w:cs="宋体" w:hint="eastAsia"/>
          <w:color w:val="000000"/>
          <w:kern w:val="0"/>
          <w:sz w:val="24"/>
          <w:szCs w:val="24"/>
        </w:rPr>
        <w:lastRenderedPageBreak/>
        <w:t xml:space="preserve">①立项项目还在执行，没有验收； </w:t>
      </w:r>
      <w:r w:rsidRPr="00767534">
        <w:rPr>
          <w:rFonts w:asciiTheme="minorEastAsia" w:hAnsiTheme="minorEastAsia" w:cs="宋体" w:hint="eastAsia"/>
          <w:color w:val="000000"/>
          <w:kern w:val="0"/>
          <w:sz w:val="24"/>
          <w:szCs w:val="24"/>
        </w:rPr>
        <w:br/>
        <w:t xml:space="preserve">②立项项目验收基本合格或验收结题，时间未超过一年； </w:t>
      </w:r>
      <w:r w:rsidRPr="00767534">
        <w:rPr>
          <w:rFonts w:asciiTheme="minorEastAsia" w:hAnsiTheme="minorEastAsia" w:cs="宋体" w:hint="eastAsia"/>
          <w:color w:val="000000"/>
          <w:kern w:val="0"/>
          <w:sz w:val="24"/>
          <w:szCs w:val="24"/>
        </w:rPr>
        <w:br/>
        <w:t xml:space="preserve">③立项项目验收不合格，时间未超过三年； </w:t>
      </w:r>
      <w:r w:rsidRPr="00767534">
        <w:rPr>
          <w:rFonts w:asciiTheme="minorEastAsia" w:hAnsiTheme="minorEastAsia" w:cs="宋体" w:hint="eastAsia"/>
          <w:color w:val="000000"/>
          <w:kern w:val="0"/>
          <w:sz w:val="24"/>
          <w:szCs w:val="24"/>
        </w:rPr>
        <w:br/>
        <w:t xml:space="preserve">④立项项目终止。 </w:t>
      </w:r>
      <w:r w:rsidRPr="00767534">
        <w:rPr>
          <w:rFonts w:asciiTheme="minorEastAsia" w:hAnsiTheme="minorEastAsia" w:cs="宋体" w:hint="eastAsia"/>
          <w:color w:val="000000"/>
          <w:kern w:val="0"/>
          <w:sz w:val="24"/>
          <w:szCs w:val="24"/>
        </w:rPr>
        <w:br/>
        <w:t xml:space="preserve">（三）需提交的申报材料 </w:t>
      </w:r>
      <w:r w:rsidRPr="00767534">
        <w:rPr>
          <w:rFonts w:asciiTheme="minorEastAsia" w:hAnsiTheme="minorEastAsia" w:cs="宋体" w:hint="eastAsia"/>
          <w:color w:val="000000"/>
          <w:kern w:val="0"/>
          <w:sz w:val="24"/>
          <w:szCs w:val="24"/>
        </w:rPr>
        <w:br/>
        <w:t xml:space="preserve">1、企业提交受理部门的申报资料： </w:t>
      </w:r>
      <w:r w:rsidRPr="00767534">
        <w:rPr>
          <w:rFonts w:asciiTheme="minorEastAsia" w:hAnsiTheme="minorEastAsia" w:cs="宋体" w:hint="eastAsia"/>
          <w:color w:val="000000"/>
          <w:kern w:val="0"/>
          <w:sz w:val="24"/>
          <w:szCs w:val="24"/>
        </w:rPr>
        <w:br/>
        <w:t xml:space="preserve">（1）加盖企业公章的注册承诺书、注册信息表； </w:t>
      </w:r>
      <w:r w:rsidRPr="00767534">
        <w:rPr>
          <w:rFonts w:asciiTheme="minorEastAsia" w:hAnsiTheme="minorEastAsia" w:cs="宋体" w:hint="eastAsia"/>
          <w:color w:val="000000"/>
          <w:kern w:val="0"/>
          <w:sz w:val="24"/>
          <w:szCs w:val="24"/>
        </w:rPr>
        <w:br/>
        <w:t xml:space="preserve">（2）企业法人营业执照、税务登记证、企业章程、验资证明、自立项之日起5年内不迁出海淀区的承诺书等。 </w:t>
      </w:r>
      <w:r w:rsidRPr="00767534">
        <w:rPr>
          <w:rFonts w:asciiTheme="minorEastAsia" w:hAnsiTheme="minorEastAsia" w:cs="宋体" w:hint="eastAsia"/>
          <w:color w:val="000000"/>
          <w:kern w:val="0"/>
          <w:sz w:val="24"/>
          <w:szCs w:val="24"/>
        </w:rPr>
        <w:br/>
        <w:t xml:space="preserve">（3）网上提交的电子申报资料； </w:t>
      </w:r>
      <w:r w:rsidRPr="00767534">
        <w:rPr>
          <w:rFonts w:asciiTheme="minorEastAsia" w:hAnsiTheme="minorEastAsia" w:cs="宋体" w:hint="eastAsia"/>
          <w:color w:val="000000"/>
          <w:kern w:val="0"/>
          <w:sz w:val="24"/>
          <w:szCs w:val="24"/>
        </w:rPr>
        <w:br/>
        <w:t xml:space="preserve">（4）经基层科技主管部门认证的注册资料； </w:t>
      </w:r>
      <w:r w:rsidRPr="00767534">
        <w:rPr>
          <w:rFonts w:asciiTheme="minorEastAsia" w:hAnsiTheme="minorEastAsia" w:cs="宋体" w:hint="eastAsia"/>
          <w:color w:val="000000"/>
          <w:kern w:val="0"/>
          <w:sz w:val="24"/>
          <w:szCs w:val="24"/>
        </w:rPr>
        <w:br/>
        <w:t xml:space="preserve">（5）相关附件： </w:t>
      </w:r>
      <w:r w:rsidRPr="00767534">
        <w:rPr>
          <w:rFonts w:asciiTheme="minorEastAsia" w:hAnsiTheme="minorEastAsia" w:cs="宋体" w:hint="eastAsia"/>
          <w:color w:val="000000"/>
          <w:kern w:val="0"/>
          <w:sz w:val="24"/>
          <w:szCs w:val="24"/>
        </w:rPr>
        <w:br/>
        <w:t>①经会计师事务所（或审计师事务所）审计的企业最近两个财务年度的会计报表和相应的审计报告（含会计师事务所营业执照、注册会计师证书的复印件），申报</w:t>
      </w:r>
      <w:proofErr w:type="gramStart"/>
      <w:r w:rsidRPr="00767534">
        <w:rPr>
          <w:rFonts w:asciiTheme="minorEastAsia" w:hAnsiTheme="minorEastAsia" w:cs="宋体" w:hint="eastAsia"/>
          <w:color w:val="000000"/>
          <w:kern w:val="0"/>
          <w:sz w:val="24"/>
          <w:szCs w:val="24"/>
        </w:rPr>
        <w:t>前最近</w:t>
      </w:r>
      <w:proofErr w:type="gramEnd"/>
      <w:r w:rsidRPr="00767534">
        <w:rPr>
          <w:rFonts w:asciiTheme="minorEastAsia" w:hAnsiTheme="minorEastAsia" w:cs="宋体" w:hint="eastAsia"/>
          <w:color w:val="000000"/>
          <w:kern w:val="0"/>
          <w:sz w:val="24"/>
          <w:szCs w:val="24"/>
        </w:rPr>
        <w:t xml:space="preserve">一个月的会计报表。申报重点创新项目的企业须报最近四个年度的会计报表和审计报告。会计报表必须包括资产负债表、损益表、现金流量表及报表附注等；经过审计的财务报表每页需加盖审计单位印章（或盖骑缝章）； </w:t>
      </w:r>
      <w:r w:rsidRPr="00767534">
        <w:rPr>
          <w:rFonts w:asciiTheme="minorEastAsia" w:hAnsiTheme="minorEastAsia" w:cs="宋体" w:hint="eastAsia"/>
          <w:color w:val="000000"/>
          <w:kern w:val="0"/>
          <w:sz w:val="24"/>
          <w:szCs w:val="24"/>
        </w:rPr>
        <w:br/>
        <w:t>工商登记注册时间至申报截止时间在18个月以内的申报企业，只需报送工商注册时的验资报告和申报</w:t>
      </w:r>
      <w:proofErr w:type="gramStart"/>
      <w:r w:rsidRPr="00767534">
        <w:rPr>
          <w:rFonts w:asciiTheme="minorEastAsia" w:hAnsiTheme="minorEastAsia" w:cs="宋体" w:hint="eastAsia"/>
          <w:color w:val="000000"/>
          <w:kern w:val="0"/>
          <w:sz w:val="24"/>
          <w:szCs w:val="24"/>
        </w:rPr>
        <w:t>前最近</w:t>
      </w:r>
      <w:proofErr w:type="gramEnd"/>
      <w:r w:rsidRPr="00767534">
        <w:rPr>
          <w:rFonts w:asciiTheme="minorEastAsia" w:hAnsiTheme="minorEastAsia" w:cs="宋体" w:hint="eastAsia"/>
          <w:color w:val="000000"/>
          <w:kern w:val="0"/>
          <w:sz w:val="24"/>
          <w:szCs w:val="24"/>
        </w:rPr>
        <w:t xml:space="preserve">一个月的企业会计报表； </w:t>
      </w:r>
      <w:r w:rsidRPr="00767534">
        <w:rPr>
          <w:rFonts w:asciiTheme="minorEastAsia" w:hAnsiTheme="minorEastAsia" w:cs="宋体" w:hint="eastAsia"/>
          <w:color w:val="000000"/>
          <w:kern w:val="0"/>
          <w:sz w:val="24"/>
          <w:szCs w:val="24"/>
        </w:rPr>
        <w:br/>
        <w:t xml:space="preserve">②可以说明项目情况的证明文件（请企业按相关领域的具体要求提供相关的附件或说明，如技术报告、查新报告、鉴定证书、检测报告、用户使用报告等）； </w:t>
      </w:r>
      <w:r w:rsidRPr="00767534">
        <w:rPr>
          <w:rFonts w:asciiTheme="minorEastAsia" w:hAnsiTheme="minorEastAsia" w:cs="宋体" w:hint="eastAsia"/>
          <w:color w:val="000000"/>
          <w:kern w:val="0"/>
          <w:sz w:val="24"/>
          <w:szCs w:val="24"/>
        </w:rPr>
        <w:br/>
        <w:t xml:space="preserve">③高新技术企业认定证书（限高新技术企业提供）； </w:t>
      </w:r>
      <w:r w:rsidRPr="00767534">
        <w:rPr>
          <w:rFonts w:asciiTheme="minorEastAsia" w:hAnsiTheme="minorEastAsia" w:cs="宋体" w:hint="eastAsia"/>
          <w:color w:val="000000"/>
          <w:kern w:val="0"/>
          <w:sz w:val="24"/>
          <w:szCs w:val="24"/>
        </w:rPr>
        <w:br/>
        <w:t xml:space="preserve">④国家专卖、专控及特殊行业的产品，须附相关主管机构出具的批准证明； </w:t>
      </w:r>
      <w:r w:rsidRPr="00767534">
        <w:rPr>
          <w:rFonts w:asciiTheme="minorEastAsia" w:hAnsiTheme="minorEastAsia" w:cs="宋体" w:hint="eastAsia"/>
          <w:color w:val="000000"/>
          <w:kern w:val="0"/>
          <w:sz w:val="24"/>
          <w:szCs w:val="24"/>
        </w:rPr>
        <w:br/>
        <w:t xml:space="preserve">⑤归国留学人员投资创办的企业，须提供留学就读学校出具的学位（学历）证书、本人有效身份证明、投资资金证明或股权证明、中国驻外使领馆教育处，或省级以上留学人员服务中心出具的证明留学身份的文件； </w:t>
      </w:r>
      <w:r w:rsidRPr="00767534">
        <w:rPr>
          <w:rFonts w:asciiTheme="minorEastAsia" w:hAnsiTheme="minorEastAsia" w:cs="宋体" w:hint="eastAsia"/>
          <w:color w:val="000000"/>
          <w:kern w:val="0"/>
          <w:sz w:val="24"/>
          <w:szCs w:val="24"/>
        </w:rPr>
        <w:br/>
        <w:t>⑥能说明项目知识产权归属及授权使用的具有法律效力的证明文件（如：专利证书，软件著作权登记证书、技术合同等）。企业与技术持有单位合作的项目</w:t>
      </w:r>
      <w:proofErr w:type="gramStart"/>
      <w:r w:rsidRPr="00767534">
        <w:rPr>
          <w:rFonts w:asciiTheme="minorEastAsia" w:hAnsiTheme="minorEastAsia" w:cs="宋体" w:hint="eastAsia"/>
          <w:color w:val="000000"/>
          <w:kern w:val="0"/>
          <w:sz w:val="24"/>
          <w:szCs w:val="24"/>
        </w:rPr>
        <w:t>签定</w:t>
      </w:r>
      <w:proofErr w:type="gramEnd"/>
      <w:r w:rsidRPr="00767534">
        <w:rPr>
          <w:rFonts w:asciiTheme="minorEastAsia" w:hAnsiTheme="minorEastAsia" w:cs="宋体" w:hint="eastAsia"/>
          <w:color w:val="000000"/>
          <w:kern w:val="0"/>
          <w:sz w:val="24"/>
          <w:szCs w:val="24"/>
        </w:rPr>
        <w:t xml:space="preserve">技术合同时，技术持有单位必须是具有法人资质的单位； </w:t>
      </w:r>
      <w:r w:rsidRPr="00767534">
        <w:rPr>
          <w:rFonts w:asciiTheme="minorEastAsia" w:hAnsiTheme="minorEastAsia" w:cs="宋体" w:hint="eastAsia"/>
          <w:color w:val="000000"/>
          <w:kern w:val="0"/>
          <w:sz w:val="24"/>
          <w:szCs w:val="24"/>
        </w:rPr>
        <w:br/>
        <w:t xml:space="preserve">⑦与项目和企业有关的其它参考材料（如环保证明、奖励证明、用户定单、产品照片等）； </w:t>
      </w:r>
      <w:r w:rsidRPr="00767534">
        <w:rPr>
          <w:rFonts w:asciiTheme="minorEastAsia" w:hAnsiTheme="minorEastAsia" w:cs="宋体" w:hint="eastAsia"/>
          <w:color w:val="000000"/>
          <w:kern w:val="0"/>
          <w:sz w:val="24"/>
          <w:szCs w:val="24"/>
        </w:rPr>
        <w:br/>
        <w:t>⑧曾列入国家科技经费支持的科技计划项目，必须提供有关的立项批准文件和验收结论证明（申报重点创新项目需附海淀</w:t>
      </w:r>
      <w:proofErr w:type="gramStart"/>
      <w:r w:rsidRPr="00767534">
        <w:rPr>
          <w:rFonts w:asciiTheme="minorEastAsia" w:hAnsiTheme="minorEastAsia" w:cs="宋体" w:hint="eastAsia"/>
          <w:color w:val="000000"/>
          <w:kern w:val="0"/>
          <w:sz w:val="24"/>
          <w:szCs w:val="24"/>
        </w:rPr>
        <w:t>区创新</w:t>
      </w:r>
      <w:proofErr w:type="gramEnd"/>
      <w:r w:rsidRPr="00767534">
        <w:rPr>
          <w:rFonts w:asciiTheme="minorEastAsia" w:hAnsiTheme="minorEastAsia" w:cs="宋体" w:hint="eastAsia"/>
          <w:color w:val="000000"/>
          <w:kern w:val="0"/>
          <w:sz w:val="24"/>
          <w:szCs w:val="24"/>
        </w:rPr>
        <w:t>资金或科技</w:t>
      </w:r>
      <w:proofErr w:type="gramStart"/>
      <w:r w:rsidRPr="00767534">
        <w:rPr>
          <w:rFonts w:asciiTheme="minorEastAsia" w:hAnsiTheme="minorEastAsia" w:cs="宋体" w:hint="eastAsia"/>
          <w:color w:val="000000"/>
          <w:kern w:val="0"/>
          <w:sz w:val="24"/>
          <w:szCs w:val="24"/>
        </w:rPr>
        <w:t>部创新</w:t>
      </w:r>
      <w:proofErr w:type="gramEnd"/>
      <w:r w:rsidRPr="00767534">
        <w:rPr>
          <w:rFonts w:asciiTheme="minorEastAsia" w:hAnsiTheme="minorEastAsia" w:cs="宋体" w:hint="eastAsia"/>
          <w:color w:val="000000"/>
          <w:kern w:val="0"/>
          <w:sz w:val="24"/>
          <w:szCs w:val="24"/>
        </w:rPr>
        <w:t xml:space="preserve">基金立项和验收结论证明）。 </w:t>
      </w:r>
      <w:r w:rsidRPr="00767534">
        <w:rPr>
          <w:rFonts w:asciiTheme="minorEastAsia" w:hAnsiTheme="minorEastAsia" w:cs="宋体" w:hint="eastAsia"/>
          <w:color w:val="000000"/>
          <w:kern w:val="0"/>
          <w:sz w:val="24"/>
          <w:szCs w:val="24"/>
        </w:rPr>
        <w:br/>
        <w:t xml:space="preserve">申报企业务必认真阅读《项目指南》，并按相关领域的具体要求提供相关附件。 </w:t>
      </w:r>
      <w:r w:rsidRPr="00767534">
        <w:rPr>
          <w:rFonts w:asciiTheme="minorEastAsia" w:hAnsiTheme="minorEastAsia" w:cs="宋体" w:hint="eastAsia"/>
          <w:color w:val="000000"/>
          <w:kern w:val="0"/>
          <w:sz w:val="24"/>
          <w:szCs w:val="24"/>
        </w:rPr>
        <w:br/>
        <w:t xml:space="preserve">注：请按以上顺序编制目录，并进行热压装订，封面颜色按领域区分： </w:t>
      </w:r>
      <w:r w:rsidRPr="00767534">
        <w:rPr>
          <w:rFonts w:asciiTheme="minorEastAsia" w:hAnsiTheme="minorEastAsia" w:cs="宋体" w:hint="eastAsia"/>
          <w:color w:val="000000"/>
          <w:kern w:val="0"/>
          <w:sz w:val="24"/>
          <w:szCs w:val="24"/>
        </w:rPr>
        <w:br/>
        <w:t xml:space="preserve">电子信息技术：深蓝色 </w:t>
      </w:r>
      <w:r w:rsidRPr="00767534">
        <w:rPr>
          <w:rFonts w:asciiTheme="minorEastAsia" w:hAnsiTheme="minorEastAsia" w:cs="宋体" w:hint="eastAsia"/>
          <w:color w:val="000000"/>
          <w:kern w:val="0"/>
          <w:sz w:val="24"/>
          <w:szCs w:val="24"/>
        </w:rPr>
        <w:br/>
        <w:t xml:space="preserve">生物与新医药：深绿色 </w:t>
      </w:r>
      <w:r w:rsidRPr="00767534">
        <w:rPr>
          <w:rFonts w:asciiTheme="minorEastAsia" w:hAnsiTheme="minorEastAsia" w:cs="宋体" w:hint="eastAsia"/>
          <w:color w:val="000000"/>
          <w:kern w:val="0"/>
          <w:sz w:val="24"/>
          <w:szCs w:val="24"/>
        </w:rPr>
        <w:br/>
        <w:t xml:space="preserve">新材料：黄色 </w:t>
      </w:r>
      <w:r w:rsidRPr="00767534">
        <w:rPr>
          <w:rFonts w:asciiTheme="minorEastAsia" w:hAnsiTheme="minorEastAsia" w:cs="宋体" w:hint="eastAsia"/>
          <w:color w:val="000000"/>
          <w:kern w:val="0"/>
          <w:sz w:val="24"/>
          <w:szCs w:val="24"/>
        </w:rPr>
        <w:br/>
        <w:t xml:space="preserve">光机电一体化：大红色 </w:t>
      </w:r>
      <w:r w:rsidRPr="00767534">
        <w:rPr>
          <w:rFonts w:asciiTheme="minorEastAsia" w:hAnsiTheme="minorEastAsia" w:cs="宋体" w:hint="eastAsia"/>
          <w:color w:val="000000"/>
          <w:kern w:val="0"/>
          <w:sz w:val="24"/>
          <w:szCs w:val="24"/>
        </w:rPr>
        <w:br/>
        <w:t xml:space="preserve">资源与环境：橘黄色 </w:t>
      </w:r>
      <w:r w:rsidRPr="00767534">
        <w:rPr>
          <w:rFonts w:asciiTheme="minorEastAsia" w:hAnsiTheme="minorEastAsia" w:cs="宋体" w:hint="eastAsia"/>
          <w:color w:val="000000"/>
          <w:kern w:val="0"/>
          <w:sz w:val="24"/>
          <w:szCs w:val="24"/>
        </w:rPr>
        <w:br/>
        <w:t xml:space="preserve">新能源与高效节能：白色 </w:t>
      </w:r>
      <w:r w:rsidRPr="00767534">
        <w:rPr>
          <w:rFonts w:asciiTheme="minorEastAsia" w:hAnsiTheme="minorEastAsia" w:cs="宋体" w:hint="eastAsia"/>
          <w:color w:val="000000"/>
          <w:kern w:val="0"/>
          <w:sz w:val="24"/>
          <w:szCs w:val="24"/>
        </w:rPr>
        <w:br/>
        <w:t xml:space="preserve">高技术服务业：按上述应用领域选择颜色 </w:t>
      </w:r>
      <w:r w:rsidRPr="00767534">
        <w:rPr>
          <w:rFonts w:asciiTheme="minorEastAsia" w:hAnsiTheme="minorEastAsia" w:cs="宋体" w:hint="eastAsia"/>
          <w:color w:val="000000"/>
          <w:kern w:val="0"/>
          <w:sz w:val="24"/>
          <w:szCs w:val="24"/>
        </w:rPr>
        <w:br/>
        <w:t xml:space="preserve">2、注意事项 </w:t>
      </w:r>
      <w:r w:rsidRPr="00767534">
        <w:rPr>
          <w:rFonts w:asciiTheme="minorEastAsia" w:hAnsiTheme="minorEastAsia" w:cs="宋体" w:hint="eastAsia"/>
          <w:color w:val="000000"/>
          <w:kern w:val="0"/>
          <w:sz w:val="24"/>
          <w:szCs w:val="24"/>
        </w:rPr>
        <w:br/>
        <w:t>（1）已获得科技</w:t>
      </w:r>
      <w:proofErr w:type="gramStart"/>
      <w:r w:rsidRPr="00767534">
        <w:rPr>
          <w:rFonts w:asciiTheme="minorEastAsia" w:hAnsiTheme="minorEastAsia" w:cs="宋体" w:hint="eastAsia"/>
          <w:color w:val="000000"/>
          <w:kern w:val="0"/>
          <w:sz w:val="24"/>
          <w:szCs w:val="24"/>
        </w:rPr>
        <w:t>部创新</w:t>
      </w:r>
      <w:proofErr w:type="gramEnd"/>
      <w:r w:rsidRPr="00767534">
        <w:rPr>
          <w:rFonts w:asciiTheme="minorEastAsia" w:hAnsiTheme="minorEastAsia" w:cs="宋体" w:hint="eastAsia"/>
          <w:color w:val="000000"/>
          <w:kern w:val="0"/>
          <w:sz w:val="24"/>
          <w:szCs w:val="24"/>
        </w:rPr>
        <w:t>基金或海淀</w:t>
      </w:r>
      <w:proofErr w:type="gramStart"/>
      <w:r w:rsidRPr="00767534">
        <w:rPr>
          <w:rFonts w:asciiTheme="minorEastAsia" w:hAnsiTheme="minorEastAsia" w:cs="宋体" w:hint="eastAsia"/>
          <w:color w:val="000000"/>
          <w:kern w:val="0"/>
          <w:sz w:val="24"/>
          <w:szCs w:val="24"/>
        </w:rPr>
        <w:t>区创新</w:t>
      </w:r>
      <w:proofErr w:type="gramEnd"/>
      <w:r w:rsidRPr="00767534">
        <w:rPr>
          <w:rFonts w:asciiTheme="minorEastAsia" w:hAnsiTheme="minorEastAsia" w:cs="宋体" w:hint="eastAsia"/>
          <w:color w:val="000000"/>
          <w:kern w:val="0"/>
          <w:sz w:val="24"/>
          <w:szCs w:val="24"/>
        </w:rPr>
        <w:t xml:space="preserve">资金支持的企业，必须在已立项项目验收合格后，方可申请新项目；验收基本合格的项目，时间未超过一年的，承担企业不得申请新项目；验收不合格的项目，时间未超过三年的，承担企业不得申请新项目。终止的项目，承担企业不得申请新项目。 </w:t>
      </w:r>
      <w:r w:rsidRPr="00767534">
        <w:rPr>
          <w:rFonts w:asciiTheme="minorEastAsia" w:hAnsiTheme="minorEastAsia" w:cs="宋体" w:hint="eastAsia"/>
          <w:color w:val="000000"/>
          <w:kern w:val="0"/>
          <w:sz w:val="24"/>
          <w:szCs w:val="24"/>
        </w:rPr>
        <w:br/>
        <w:t>（2）对于2010年12月份以前已申报创新资金但未立项的项目，今年申报时请慎重考虑，如无重大改进受理部门将不予受理。如果项目确有突破和重大进展，请在今</w:t>
      </w:r>
      <w:r w:rsidRPr="00767534">
        <w:rPr>
          <w:rFonts w:asciiTheme="minorEastAsia" w:hAnsiTheme="minorEastAsia" w:cs="宋体" w:hint="eastAsia"/>
          <w:color w:val="000000"/>
          <w:kern w:val="0"/>
          <w:sz w:val="24"/>
          <w:szCs w:val="24"/>
        </w:rPr>
        <w:lastRenderedPageBreak/>
        <w:t xml:space="preserve">年申报时提供相关证明材料。 </w:t>
      </w:r>
      <w:r w:rsidRPr="00767534">
        <w:rPr>
          <w:rFonts w:asciiTheme="minorEastAsia" w:hAnsiTheme="minorEastAsia" w:cs="宋体" w:hint="eastAsia"/>
          <w:color w:val="000000"/>
          <w:kern w:val="0"/>
          <w:sz w:val="24"/>
          <w:szCs w:val="24"/>
        </w:rPr>
        <w:br/>
        <w:t>（3）企业认真核对申报材料，做到真实、完整。一经推荐到科技</w:t>
      </w:r>
      <w:proofErr w:type="gramStart"/>
      <w:r w:rsidRPr="00767534">
        <w:rPr>
          <w:rFonts w:asciiTheme="minorEastAsia" w:hAnsiTheme="minorEastAsia" w:cs="宋体" w:hint="eastAsia"/>
          <w:color w:val="000000"/>
          <w:kern w:val="0"/>
          <w:sz w:val="24"/>
          <w:szCs w:val="24"/>
        </w:rPr>
        <w:t>部创新</w:t>
      </w:r>
      <w:proofErr w:type="gramEnd"/>
      <w:r w:rsidRPr="00767534">
        <w:rPr>
          <w:rFonts w:asciiTheme="minorEastAsia" w:hAnsiTheme="minorEastAsia" w:cs="宋体" w:hint="eastAsia"/>
          <w:color w:val="000000"/>
          <w:kern w:val="0"/>
          <w:sz w:val="24"/>
          <w:szCs w:val="24"/>
        </w:rPr>
        <w:t xml:space="preserve">基金管理中心，不再接收任何补充材料。所缺部分，视同无法提供。 </w:t>
      </w:r>
      <w:r w:rsidRPr="00767534">
        <w:rPr>
          <w:rFonts w:asciiTheme="minorEastAsia" w:hAnsiTheme="minorEastAsia" w:cs="宋体" w:hint="eastAsia"/>
          <w:color w:val="000000"/>
          <w:kern w:val="0"/>
          <w:sz w:val="24"/>
          <w:szCs w:val="24"/>
        </w:rPr>
        <w:br/>
        <w:t>（4）本申报指南参照科技部、财政部《关于</w:t>
      </w:r>
      <w:r w:rsidR="00CC7B01">
        <w:rPr>
          <w:rFonts w:asciiTheme="minorEastAsia" w:hAnsiTheme="minorEastAsia" w:cs="宋体" w:hint="eastAsia"/>
          <w:color w:val="000000"/>
          <w:kern w:val="0"/>
          <w:sz w:val="24"/>
          <w:szCs w:val="24"/>
        </w:rPr>
        <w:t>2013</w:t>
      </w:r>
      <w:r w:rsidRPr="00767534">
        <w:rPr>
          <w:rFonts w:asciiTheme="minorEastAsia" w:hAnsiTheme="minorEastAsia" w:cs="宋体" w:hint="eastAsia"/>
          <w:color w:val="000000"/>
          <w:kern w:val="0"/>
          <w:sz w:val="24"/>
          <w:szCs w:val="24"/>
        </w:rPr>
        <w:t>年度科技型中小企业技术创新基金项目申报工作的通知》（国</w:t>
      </w:r>
      <w:proofErr w:type="gramStart"/>
      <w:r w:rsidRPr="00767534">
        <w:rPr>
          <w:rFonts w:asciiTheme="minorEastAsia" w:hAnsiTheme="minorEastAsia" w:cs="宋体" w:hint="eastAsia"/>
          <w:color w:val="000000"/>
          <w:kern w:val="0"/>
          <w:sz w:val="24"/>
          <w:szCs w:val="24"/>
        </w:rPr>
        <w:t>科办计〔</w:t>
      </w:r>
      <w:r w:rsidR="00CC7B01">
        <w:rPr>
          <w:rFonts w:asciiTheme="minorEastAsia" w:hAnsiTheme="minorEastAsia" w:cs="宋体" w:hint="eastAsia"/>
          <w:color w:val="000000"/>
          <w:kern w:val="0"/>
          <w:sz w:val="24"/>
          <w:szCs w:val="24"/>
        </w:rPr>
        <w:t>2013</w:t>
      </w:r>
      <w:r w:rsidRPr="00767534">
        <w:rPr>
          <w:rFonts w:asciiTheme="minorEastAsia" w:hAnsiTheme="minorEastAsia" w:cs="宋体" w:hint="eastAsia"/>
          <w:color w:val="000000"/>
          <w:kern w:val="0"/>
          <w:sz w:val="24"/>
          <w:szCs w:val="24"/>
        </w:rPr>
        <w:t>〕</w:t>
      </w:r>
      <w:proofErr w:type="gramEnd"/>
      <w:r w:rsidRPr="00767534">
        <w:rPr>
          <w:rFonts w:asciiTheme="minorEastAsia" w:hAnsiTheme="minorEastAsia" w:cs="宋体" w:hint="eastAsia"/>
          <w:color w:val="000000"/>
          <w:kern w:val="0"/>
          <w:sz w:val="24"/>
          <w:szCs w:val="24"/>
        </w:rPr>
        <w:t>34号）的有关要求制定，项目组织单位将根据科技部、财政部关于科技</w:t>
      </w:r>
      <w:proofErr w:type="gramStart"/>
      <w:r w:rsidRPr="00767534">
        <w:rPr>
          <w:rFonts w:asciiTheme="minorEastAsia" w:hAnsiTheme="minorEastAsia" w:cs="宋体" w:hint="eastAsia"/>
          <w:color w:val="000000"/>
          <w:kern w:val="0"/>
          <w:sz w:val="24"/>
          <w:szCs w:val="24"/>
        </w:rPr>
        <w:t>部创新</w:t>
      </w:r>
      <w:proofErr w:type="gramEnd"/>
      <w:r w:rsidRPr="00767534">
        <w:rPr>
          <w:rFonts w:asciiTheme="minorEastAsia" w:hAnsiTheme="minorEastAsia" w:cs="宋体" w:hint="eastAsia"/>
          <w:color w:val="000000"/>
          <w:kern w:val="0"/>
          <w:sz w:val="24"/>
          <w:szCs w:val="24"/>
        </w:rPr>
        <w:t>基金项目申报工作的最新要求随时</w:t>
      </w:r>
      <w:proofErr w:type="gramStart"/>
      <w:r w:rsidRPr="00767534">
        <w:rPr>
          <w:rFonts w:asciiTheme="minorEastAsia" w:hAnsiTheme="minorEastAsia" w:cs="宋体" w:hint="eastAsia"/>
          <w:color w:val="000000"/>
          <w:kern w:val="0"/>
          <w:sz w:val="24"/>
          <w:szCs w:val="24"/>
        </w:rPr>
        <w:t>作出</w:t>
      </w:r>
      <w:proofErr w:type="gramEnd"/>
      <w:r w:rsidRPr="00767534">
        <w:rPr>
          <w:rFonts w:asciiTheme="minorEastAsia" w:hAnsiTheme="minorEastAsia" w:cs="宋体" w:hint="eastAsia"/>
          <w:color w:val="000000"/>
          <w:kern w:val="0"/>
          <w:sz w:val="24"/>
          <w:szCs w:val="24"/>
        </w:rPr>
        <w:t xml:space="preserve">调整。 </w:t>
      </w:r>
      <w:r w:rsidRPr="00767534">
        <w:rPr>
          <w:rFonts w:asciiTheme="minorEastAsia" w:hAnsiTheme="minorEastAsia" w:cs="宋体" w:hint="eastAsia"/>
          <w:color w:val="000000"/>
          <w:kern w:val="0"/>
          <w:sz w:val="24"/>
          <w:szCs w:val="24"/>
        </w:rPr>
        <w:br/>
        <w:t xml:space="preserve">（四）申报流程 </w:t>
      </w:r>
      <w:r w:rsidRPr="00767534">
        <w:rPr>
          <w:rFonts w:asciiTheme="minorEastAsia" w:hAnsiTheme="minorEastAsia" w:cs="宋体" w:hint="eastAsia"/>
          <w:color w:val="000000"/>
          <w:kern w:val="0"/>
          <w:sz w:val="24"/>
          <w:szCs w:val="24"/>
        </w:rPr>
        <w:br/>
        <w:t>海淀</w:t>
      </w:r>
      <w:proofErr w:type="gramStart"/>
      <w:r w:rsidRPr="00767534">
        <w:rPr>
          <w:rFonts w:asciiTheme="minorEastAsia" w:hAnsiTheme="minorEastAsia" w:cs="宋体" w:hint="eastAsia"/>
          <w:color w:val="000000"/>
          <w:kern w:val="0"/>
          <w:sz w:val="24"/>
          <w:szCs w:val="24"/>
        </w:rPr>
        <w:t>区创新</w:t>
      </w:r>
      <w:proofErr w:type="gramEnd"/>
      <w:r w:rsidRPr="00767534">
        <w:rPr>
          <w:rFonts w:asciiTheme="minorEastAsia" w:hAnsiTheme="minorEastAsia" w:cs="宋体" w:hint="eastAsia"/>
          <w:color w:val="000000"/>
          <w:kern w:val="0"/>
          <w:sz w:val="24"/>
          <w:szCs w:val="24"/>
        </w:rPr>
        <w:t xml:space="preserve">资金项目申报工作全面实行数字化管理，企业需登录统一申报平台（以下简称“申报平台”）进行网上申报。 </w:t>
      </w:r>
      <w:r w:rsidRPr="00767534">
        <w:rPr>
          <w:rFonts w:asciiTheme="minorEastAsia" w:hAnsiTheme="minorEastAsia" w:cs="宋体" w:hint="eastAsia"/>
          <w:color w:val="000000"/>
          <w:kern w:val="0"/>
          <w:sz w:val="24"/>
          <w:szCs w:val="24"/>
        </w:rPr>
        <w:br/>
        <w:t xml:space="preserve">1、注册流程 </w:t>
      </w:r>
      <w:r w:rsidRPr="00767534">
        <w:rPr>
          <w:rFonts w:asciiTheme="minorEastAsia" w:hAnsiTheme="minorEastAsia" w:cs="宋体" w:hint="eastAsia"/>
          <w:color w:val="000000"/>
          <w:kern w:val="0"/>
          <w:sz w:val="24"/>
          <w:szCs w:val="24"/>
        </w:rPr>
        <w:br/>
        <w:t>通过申报平台在线填写注册信息，并将有关书面材料送交至海淀</w:t>
      </w:r>
      <w:proofErr w:type="gramStart"/>
      <w:r w:rsidRPr="00767534">
        <w:rPr>
          <w:rFonts w:asciiTheme="minorEastAsia" w:hAnsiTheme="minorEastAsia" w:cs="宋体" w:hint="eastAsia"/>
          <w:color w:val="000000"/>
          <w:kern w:val="0"/>
          <w:sz w:val="24"/>
          <w:szCs w:val="24"/>
        </w:rPr>
        <w:t>区创新</w:t>
      </w:r>
      <w:proofErr w:type="gramEnd"/>
      <w:r w:rsidRPr="00767534">
        <w:rPr>
          <w:rFonts w:asciiTheme="minorEastAsia" w:hAnsiTheme="minorEastAsia" w:cs="宋体" w:hint="eastAsia"/>
          <w:color w:val="000000"/>
          <w:kern w:val="0"/>
          <w:sz w:val="24"/>
          <w:szCs w:val="24"/>
        </w:rPr>
        <w:t xml:space="preserve">资金受理部门进行认定，审验合格后激活企业身份； </w:t>
      </w:r>
      <w:r w:rsidRPr="00767534">
        <w:rPr>
          <w:rFonts w:asciiTheme="minorEastAsia" w:hAnsiTheme="minorEastAsia" w:cs="宋体" w:hint="eastAsia"/>
          <w:color w:val="000000"/>
          <w:kern w:val="0"/>
          <w:sz w:val="24"/>
          <w:szCs w:val="24"/>
        </w:rPr>
        <w:br/>
        <w:t xml:space="preserve">（1）下载注册承诺书、注册信息表，法人代表签字，加盖公章； </w:t>
      </w:r>
      <w:r w:rsidRPr="00767534">
        <w:rPr>
          <w:rFonts w:asciiTheme="minorEastAsia" w:hAnsiTheme="minorEastAsia" w:cs="宋体" w:hint="eastAsia"/>
          <w:color w:val="000000"/>
          <w:kern w:val="0"/>
          <w:sz w:val="24"/>
          <w:szCs w:val="24"/>
        </w:rPr>
        <w:br/>
        <w:t xml:space="preserve">（2）将注册资料（加盖企业公章的注册承诺书、注册信息表、企业法人营业执照、税务登记证、企业章程、验资证明等）送交受理部门进行审核认证。注册材料需装订成册（企业做好留存备份），同时将所有原件一并提交查验。 </w:t>
      </w:r>
      <w:r w:rsidRPr="00767534">
        <w:rPr>
          <w:rFonts w:asciiTheme="minorEastAsia" w:hAnsiTheme="minorEastAsia" w:cs="宋体" w:hint="eastAsia"/>
          <w:color w:val="000000"/>
          <w:kern w:val="0"/>
          <w:sz w:val="24"/>
          <w:szCs w:val="24"/>
        </w:rPr>
        <w:br/>
        <w:t xml:space="preserve">2、申报流程 </w:t>
      </w:r>
      <w:r w:rsidRPr="00767534">
        <w:rPr>
          <w:rFonts w:asciiTheme="minorEastAsia" w:hAnsiTheme="minorEastAsia" w:cs="宋体" w:hint="eastAsia"/>
          <w:color w:val="000000"/>
          <w:kern w:val="0"/>
          <w:sz w:val="24"/>
          <w:szCs w:val="24"/>
        </w:rPr>
        <w:br/>
        <w:t>（1）企业按注册的用户名和密码登录申报平台，选择“申报项目”栏目，按要求进行填报，并上</w:t>
      </w:r>
      <w:proofErr w:type="gramStart"/>
      <w:r w:rsidRPr="00767534">
        <w:rPr>
          <w:rFonts w:asciiTheme="minorEastAsia" w:hAnsiTheme="minorEastAsia" w:cs="宋体" w:hint="eastAsia"/>
          <w:color w:val="000000"/>
          <w:kern w:val="0"/>
          <w:sz w:val="24"/>
          <w:szCs w:val="24"/>
        </w:rPr>
        <w:t>传相关</w:t>
      </w:r>
      <w:proofErr w:type="gramEnd"/>
      <w:r w:rsidRPr="00767534">
        <w:rPr>
          <w:rFonts w:asciiTheme="minorEastAsia" w:hAnsiTheme="minorEastAsia" w:cs="宋体" w:hint="eastAsia"/>
          <w:color w:val="000000"/>
          <w:kern w:val="0"/>
          <w:sz w:val="24"/>
          <w:szCs w:val="24"/>
        </w:rPr>
        <w:t xml:space="preserve">附件； </w:t>
      </w:r>
      <w:r w:rsidRPr="00767534">
        <w:rPr>
          <w:rFonts w:asciiTheme="minorEastAsia" w:hAnsiTheme="minorEastAsia" w:cs="宋体" w:hint="eastAsia"/>
          <w:color w:val="000000"/>
          <w:kern w:val="0"/>
          <w:sz w:val="24"/>
          <w:szCs w:val="24"/>
        </w:rPr>
        <w:br/>
        <w:t xml:space="preserve">（2）企业在网上完成申报材料项目申报后打印出企业核对版（申报平台提供了详细的指标定义和解释、填报说明和要求），与相关附件简单装订成册（加盖公章）报送受理部门，同时携带相关附件原件备查； </w:t>
      </w:r>
      <w:r w:rsidRPr="00767534">
        <w:rPr>
          <w:rFonts w:asciiTheme="minorEastAsia" w:hAnsiTheme="minorEastAsia" w:cs="宋体" w:hint="eastAsia"/>
          <w:color w:val="000000"/>
          <w:kern w:val="0"/>
          <w:sz w:val="24"/>
          <w:szCs w:val="24"/>
        </w:rPr>
        <w:br/>
        <w:t xml:space="preserve">（3）受理部门根据项目申报条件对企业提交的资料进行审核； </w:t>
      </w:r>
      <w:r w:rsidRPr="00767534">
        <w:rPr>
          <w:rFonts w:asciiTheme="minorEastAsia" w:hAnsiTheme="minorEastAsia" w:cs="宋体" w:hint="eastAsia"/>
          <w:color w:val="000000"/>
          <w:kern w:val="0"/>
          <w:sz w:val="24"/>
          <w:szCs w:val="24"/>
        </w:rPr>
        <w:br/>
        <w:t xml:space="preserve">（4）企业将经受理部门审核后的正式上报材料，一式六份装订成册报送受理部门，其中一份材料为原件，请在封面右上角注明，书脊必须有项目名称及项目组织单位名称（注：申报材料概不退还，请企业做好备份工作）。 </w:t>
      </w:r>
    </w:p>
    <w:p w:rsidR="00CF220A" w:rsidRPr="00767534" w:rsidRDefault="00CF220A" w:rsidP="00561BEF">
      <w:pPr>
        <w:jc w:val="left"/>
        <w:rPr>
          <w:rFonts w:asciiTheme="minorEastAsia" w:hAnsiTheme="minorEastAsia"/>
          <w:sz w:val="24"/>
          <w:szCs w:val="24"/>
        </w:rPr>
      </w:pPr>
    </w:p>
    <w:p w:rsidR="00CF220A" w:rsidRPr="000258D0" w:rsidRDefault="00CF220A" w:rsidP="006A5F45">
      <w:pPr>
        <w:pStyle w:val="4"/>
        <w:rPr>
          <w:rFonts w:asciiTheme="minorEastAsia" w:hAnsiTheme="minorEastAsia"/>
          <w:b w:val="0"/>
          <w:sz w:val="24"/>
          <w:szCs w:val="24"/>
        </w:rPr>
      </w:pPr>
      <w:r w:rsidRPr="000258D0">
        <w:rPr>
          <w:rFonts w:asciiTheme="minorEastAsia" w:hAnsiTheme="minorEastAsia" w:hint="eastAsia"/>
          <w:b w:val="0"/>
          <w:sz w:val="24"/>
          <w:szCs w:val="24"/>
        </w:rPr>
        <w:t>10-1-4合格天使投资人租赁办公场地房租补贴</w:t>
      </w:r>
    </w:p>
    <w:p w:rsidR="00CF220A" w:rsidRPr="00767534" w:rsidRDefault="00CF220A" w:rsidP="00561BEF">
      <w:pPr>
        <w:widowControl/>
        <w:shd w:val="clear" w:color="auto" w:fill="FFFFFF"/>
        <w:spacing w:line="34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一、支持范围</w:t>
      </w:r>
      <w:r w:rsidRPr="00767534">
        <w:rPr>
          <w:rFonts w:asciiTheme="minorEastAsia" w:hAnsiTheme="minorEastAsia" w:cs="宋体" w:hint="eastAsia"/>
          <w:color w:val="000000"/>
          <w:kern w:val="0"/>
          <w:sz w:val="24"/>
          <w:szCs w:val="24"/>
        </w:rPr>
        <w:br/>
        <w:t>积极支持合格天使投资人在我区租赁办公场地，用于开展早期创业投资活动，为中小</w:t>
      </w:r>
      <w:proofErr w:type="gramStart"/>
      <w:r w:rsidRPr="00767534">
        <w:rPr>
          <w:rFonts w:asciiTheme="minorEastAsia" w:hAnsiTheme="minorEastAsia" w:cs="宋体" w:hint="eastAsia"/>
          <w:color w:val="000000"/>
          <w:kern w:val="0"/>
          <w:sz w:val="24"/>
          <w:szCs w:val="24"/>
        </w:rPr>
        <w:t>微企业</w:t>
      </w:r>
      <w:proofErr w:type="gramEnd"/>
      <w:r w:rsidRPr="00767534">
        <w:rPr>
          <w:rFonts w:asciiTheme="minorEastAsia" w:hAnsiTheme="minorEastAsia" w:cs="宋体" w:hint="eastAsia"/>
          <w:color w:val="000000"/>
          <w:kern w:val="0"/>
          <w:sz w:val="24"/>
          <w:szCs w:val="24"/>
        </w:rPr>
        <w:t>提供新兴孵化服务。</w:t>
      </w:r>
      <w:r w:rsidRPr="00767534">
        <w:rPr>
          <w:rFonts w:asciiTheme="minorEastAsia" w:hAnsiTheme="minorEastAsia" w:cs="宋体" w:hint="eastAsia"/>
          <w:color w:val="000000"/>
          <w:kern w:val="0"/>
          <w:sz w:val="24"/>
          <w:szCs w:val="24"/>
        </w:rPr>
        <w:br/>
        <w:t>二、申报对象</w:t>
      </w:r>
      <w:r w:rsidRPr="00767534">
        <w:rPr>
          <w:rFonts w:asciiTheme="minorEastAsia" w:hAnsiTheme="minorEastAsia" w:cs="宋体" w:hint="eastAsia"/>
          <w:color w:val="000000"/>
          <w:kern w:val="0"/>
          <w:sz w:val="24"/>
          <w:szCs w:val="24"/>
        </w:rPr>
        <w:br/>
        <w:t>在海淀区注册和经营、纳税，符合支持范围、业内公认的知名天使投资人和投资机构。</w:t>
      </w:r>
      <w:r w:rsidRPr="00767534">
        <w:rPr>
          <w:rFonts w:asciiTheme="minorEastAsia" w:hAnsiTheme="minorEastAsia" w:cs="宋体" w:hint="eastAsia"/>
          <w:color w:val="000000"/>
          <w:kern w:val="0"/>
          <w:sz w:val="24"/>
          <w:szCs w:val="24"/>
        </w:rPr>
        <w:br/>
        <w:t>三、支持措施和项目申报</w:t>
      </w:r>
      <w:r w:rsidRPr="00767534">
        <w:rPr>
          <w:rFonts w:asciiTheme="minorEastAsia" w:hAnsiTheme="minorEastAsia" w:cs="宋体" w:hint="eastAsia"/>
          <w:color w:val="000000"/>
          <w:kern w:val="0"/>
          <w:sz w:val="24"/>
          <w:szCs w:val="24"/>
        </w:rPr>
        <w:br/>
        <w:t>（一）合格天使投资人租赁办公场地房租补贴</w:t>
      </w:r>
      <w:r w:rsidRPr="00767534">
        <w:rPr>
          <w:rFonts w:asciiTheme="minorEastAsia" w:hAnsiTheme="minorEastAsia" w:cs="宋体" w:hint="eastAsia"/>
          <w:color w:val="000000"/>
          <w:kern w:val="0"/>
          <w:sz w:val="24"/>
          <w:szCs w:val="24"/>
        </w:rPr>
        <w:br/>
        <w:t>1、支持政策</w:t>
      </w:r>
      <w:r w:rsidRPr="00767534">
        <w:rPr>
          <w:rFonts w:asciiTheme="minorEastAsia" w:hAnsiTheme="minorEastAsia" w:cs="宋体" w:hint="eastAsia"/>
          <w:color w:val="000000"/>
          <w:kern w:val="0"/>
          <w:sz w:val="24"/>
          <w:szCs w:val="24"/>
        </w:rPr>
        <w:br/>
        <w:t>为“合格天使投资人”在我区开展早期创业投资活动提供集中办公区。对在我区租赁办公场地用于投资早期创业活动并进行孵化的合格天使投资人，给予最高50%的租金补贴，最高补贴面积2000平方米，年度最高补贴金额200万元。</w:t>
      </w:r>
      <w:r w:rsidRPr="00767534">
        <w:rPr>
          <w:rFonts w:asciiTheme="minorEastAsia" w:hAnsiTheme="minorEastAsia" w:cs="宋体" w:hint="eastAsia"/>
          <w:color w:val="000000"/>
          <w:kern w:val="0"/>
          <w:sz w:val="24"/>
          <w:szCs w:val="24"/>
        </w:rPr>
        <w:br/>
        <w:t>2、申报条件</w:t>
      </w:r>
      <w:r w:rsidRPr="00767534">
        <w:rPr>
          <w:rFonts w:asciiTheme="minorEastAsia" w:hAnsiTheme="minorEastAsia" w:cs="宋体" w:hint="eastAsia"/>
          <w:color w:val="000000"/>
          <w:kern w:val="0"/>
          <w:sz w:val="24"/>
          <w:szCs w:val="24"/>
        </w:rPr>
        <w:br/>
        <w:t>（1） “合格天使投资人”是：业内公认的知名天使投资人和投资机构；成功投资5家以上高成长性企业；所投资项目主要为海淀区重点发展的产业领域；经相关协会、社会组织推荐并经</w:t>
      </w:r>
      <w:proofErr w:type="gramStart"/>
      <w:r w:rsidRPr="00767534">
        <w:rPr>
          <w:rFonts w:asciiTheme="minorEastAsia" w:hAnsiTheme="minorEastAsia" w:cs="宋体" w:hint="eastAsia"/>
          <w:color w:val="000000"/>
          <w:kern w:val="0"/>
          <w:sz w:val="24"/>
          <w:szCs w:val="24"/>
        </w:rPr>
        <w:t>海淀园</w:t>
      </w:r>
      <w:proofErr w:type="gramEnd"/>
      <w:r w:rsidRPr="00767534">
        <w:rPr>
          <w:rFonts w:asciiTheme="minorEastAsia" w:hAnsiTheme="minorEastAsia" w:cs="宋体" w:hint="eastAsia"/>
          <w:color w:val="000000"/>
          <w:kern w:val="0"/>
          <w:sz w:val="24"/>
          <w:szCs w:val="24"/>
        </w:rPr>
        <w:t>管委会（区科委）确认。</w:t>
      </w:r>
      <w:r w:rsidRPr="00767534">
        <w:rPr>
          <w:rFonts w:asciiTheme="minorEastAsia" w:hAnsiTheme="minorEastAsia" w:cs="宋体" w:hint="eastAsia"/>
          <w:color w:val="000000"/>
          <w:kern w:val="0"/>
          <w:sz w:val="24"/>
          <w:szCs w:val="24"/>
        </w:rPr>
        <w:br/>
        <w:t>（2）租赁地点限于海淀区内，租赁合同生效时间在2011年1月1日（含）以后，以租赁合同生效时间为准。申报期前已全部支付申报年度（2011年）内的房租费用。</w:t>
      </w:r>
      <w:r w:rsidRPr="00767534">
        <w:rPr>
          <w:rFonts w:asciiTheme="minorEastAsia" w:hAnsiTheme="minorEastAsia" w:cs="宋体" w:hint="eastAsia"/>
          <w:color w:val="000000"/>
          <w:kern w:val="0"/>
          <w:sz w:val="24"/>
          <w:szCs w:val="24"/>
        </w:rPr>
        <w:br/>
        <w:t>（3）租赁办公场地类型属于写字楼、办公楼和生产厂房，以及创业孵化机构内的物</w:t>
      </w:r>
      <w:r w:rsidRPr="00767534">
        <w:rPr>
          <w:rFonts w:asciiTheme="minorEastAsia" w:hAnsiTheme="minorEastAsia" w:cs="宋体" w:hint="eastAsia"/>
          <w:color w:val="000000"/>
          <w:kern w:val="0"/>
          <w:sz w:val="24"/>
          <w:szCs w:val="24"/>
        </w:rPr>
        <w:lastRenderedPageBreak/>
        <w:t>理办公空间。</w:t>
      </w:r>
      <w:r w:rsidRPr="00767534">
        <w:rPr>
          <w:rFonts w:asciiTheme="minorEastAsia" w:hAnsiTheme="minorEastAsia" w:cs="宋体" w:hint="eastAsia"/>
          <w:color w:val="000000"/>
          <w:kern w:val="0"/>
          <w:sz w:val="24"/>
          <w:szCs w:val="24"/>
        </w:rPr>
        <w:br/>
        <w:t>（4）如合格天使投资人在租赁办公场地时已享受海淀区有关优惠政策，则不享受本条支持措施。</w:t>
      </w:r>
      <w:r w:rsidRPr="00767534">
        <w:rPr>
          <w:rFonts w:asciiTheme="minorEastAsia" w:hAnsiTheme="minorEastAsia" w:cs="宋体" w:hint="eastAsia"/>
          <w:color w:val="000000"/>
          <w:kern w:val="0"/>
          <w:sz w:val="24"/>
          <w:szCs w:val="24"/>
        </w:rPr>
        <w:br/>
        <w:t>3、需提交的申报材料</w:t>
      </w:r>
      <w:r w:rsidRPr="00767534">
        <w:rPr>
          <w:rFonts w:asciiTheme="minorEastAsia" w:hAnsiTheme="minorEastAsia" w:cs="宋体" w:hint="eastAsia"/>
          <w:color w:val="000000"/>
          <w:kern w:val="0"/>
          <w:sz w:val="24"/>
          <w:szCs w:val="24"/>
        </w:rPr>
        <w:br/>
        <w:t>（1）</w:t>
      </w:r>
      <w:r w:rsidR="00CC7B01">
        <w:rPr>
          <w:rFonts w:asciiTheme="minorEastAsia" w:hAnsiTheme="minorEastAsia" w:cs="宋体" w:hint="eastAsia"/>
          <w:color w:val="000000"/>
          <w:kern w:val="0"/>
          <w:sz w:val="24"/>
          <w:szCs w:val="24"/>
        </w:rPr>
        <w:t>2013</w:t>
      </w:r>
      <w:r w:rsidRPr="00767534">
        <w:rPr>
          <w:rFonts w:asciiTheme="minorEastAsia" w:hAnsiTheme="minorEastAsia" w:cs="宋体" w:hint="eastAsia"/>
          <w:color w:val="000000"/>
          <w:kern w:val="0"/>
          <w:sz w:val="24"/>
          <w:szCs w:val="24"/>
        </w:rPr>
        <w:t>年海淀区合格天使投资人租赁办公场地房租补贴申请报告（见附件2）。</w:t>
      </w:r>
      <w:r w:rsidRPr="00767534">
        <w:rPr>
          <w:rFonts w:asciiTheme="minorEastAsia" w:hAnsiTheme="minorEastAsia" w:cs="宋体" w:hint="eastAsia"/>
          <w:color w:val="000000"/>
          <w:kern w:val="0"/>
          <w:sz w:val="24"/>
          <w:szCs w:val="24"/>
        </w:rPr>
        <w:br/>
        <w:t>（2）申请报告内规定的附件材料。</w:t>
      </w:r>
      <w:r w:rsidRPr="00767534">
        <w:rPr>
          <w:rFonts w:asciiTheme="minorEastAsia" w:hAnsiTheme="minorEastAsia" w:cs="宋体" w:hint="eastAsia"/>
          <w:color w:val="000000"/>
          <w:kern w:val="0"/>
          <w:sz w:val="24"/>
          <w:szCs w:val="24"/>
        </w:rPr>
        <w:br/>
        <w:t>4、受理单位</w:t>
      </w:r>
      <w:r w:rsidRPr="00767534">
        <w:rPr>
          <w:rFonts w:asciiTheme="minorEastAsia" w:hAnsiTheme="minorEastAsia" w:cs="宋体" w:hint="eastAsia"/>
          <w:color w:val="000000"/>
          <w:kern w:val="0"/>
          <w:sz w:val="24"/>
          <w:szCs w:val="24"/>
        </w:rPr>
        <w:br/>
      </w:r>
      <w:proofErr w:type="gramStart"/>
      <w:r w:rsidRPr="00767534">
        <w:rPr>
          <w:rFonts w:asciiTheme="minorEastAsia" w:hAnsiTheme="minorEastAsia" w:cs="宋体" w:hint="eastAsia"/>
          <w:color w:val="000000"/>
          <w:kern w:val="0"/>
          <w:sz w:val="24"/>
          <w:szCs w:val="24"/>
        </w:rPr>
        <w:t>海淀园管委会服体</w:t>
      </w:r>
      <w:proofErr w:type="gramEnd"/>
      <w:r w:rsidRPr="00767534">
        <w:rPr>
          <w:rFonts w:asciiTheme="minorEastAsia" w:hAnsiTheme="minorEastAsia" w:cs="宋体" w:hint="eastAsia"/>
          <w:color w:val="000000"/>
          <w:kern w:val="0"/>
          <w:sz w:val="24"/>
          <w:szCs w:val="24"/>
        </w:rPr>
        <w:t>处</w:t>
      </w:r>
      <w:r w:rsidRPr="00767534">
        <w:rPr>
          <w:rFonts w:asciiTheme="minorEastAsia" w:hAnsiTheme="minorEastAsia" w:cs="宋体" w:hint="eastAsia"/>
          <w:color w:val="000000"/>
          <w:kern w:val="0"/>
          <w:sz w:val="24"/>
          <w:szCs w:val="24"/>
        </w:rPr>
        <w:br/>
        <w:t>联系人：赵新良</w:t>
      </w:r>
    </w:p>
    <w:p w:rsidR="00CF220A" w:rsidRPr="00767534" w:rsidRDefault="00CF220A" w:rsidP="00561BEF">
      <w:pPr>
        <w:widowControl/>
        <w:shd w:val="clear" w:color="auto" w:fill="FFFFFF"/>
        <w:spacing w:line="34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联系电话：88499251</w:t>
      </w:r>
    </w:p>
    <w:p w:rsidR="00CF220A" w:rsidRPr="00767534" w:rsidRDefault="00CF220A" w:rsidP="00561BEF">
      <w:pPr>
        <w:widowControl/>
        <w:shd w:val="clear" w:color="auto" w:fill="FFFFFF"/>
        <w:spacing w:line="34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电子邮箱：hdytixi@126.com</w:t>
      </w:r>
      <w:r w:rsidRPr="00767534">
        <w:rPr>
          <w:rFonts w:asciiTheme="minorEastAsia" w:hAnsiTheme="minorEastAsia" w:cs="宋体" w:hint="eastAsia"/>
          <w:color w:val="000000"/>
          <w:kern w:val="0"/>
          <w:sz w:val="24"/>
          <w:szCs w:val="24"/>
        </w:rPr>
        <w:br/>
        <w:t>5、申报流程</w:t>
      </w:r>
      <w:r w:rsidRPr="00767534">
        <w:rPr>
          <w:rFonts w:asciiTheme="minorEastAsia" w:hAnsiTheme="minorEastAsia" w:cs="宋体" w:hint="eastAsia"/>
          <w:color w:val="000000"/>
          <w:kern w:val="0"/>
          <w:sz w:val="24"/>
          <w:szCs w:val="24"/>
        </w:rPr>
        <w:br/>
        <w:t>从统一的申报平台进行申报、受理。</w:t>
      </w:r>
      <w:r w:rsidRPr="00767534">
        <w:rPr>
          <w:rFonts w:asciiTheme="minorEastAsia" w:hAnsiTheme="minorEastAsia" w:cs="宋体" w:hint="eastAsia"/>
          <w:color w:val="000000"/>
          <w:kern w:val="0"/>
          <w:sz w:val="24"/>
          <w:szCs w:val="24"/>
        </w:rPr>
        <w:br/>
      </w:r>
      <w:r w:rsidRPr="00767534">
        <w:rPr>
          <w:rFonts w:asciiTheme="minorEastAsia" w:hAnsiTheme="minorEastAsia" w:cs="宋体" w:hint="eastAsia"/>
          <w:color w:val="000000"/>
          <w:kern w:val="0"/>
          <w:sz w:val="24"/>
          <w:szCs w:val="24"/>
        </w:rPr>
        <w:br/>
      </w:r>
      <w:r w:rsidR="000258D0">
        <w:rPr>
          <w:rFonts w:asciiTheme="minorEastAsia" w:hAnsiTheme="minorEastAsia" w:cs="宋体" w:hint="eastAsia"/>
          <w:color w:val="000000"/>
          <w:kern w:val="0"/>
          <w:sz w:val="24"/>
          <w:szCs w:val="24"/>
        </w:rPr>
        <w:t xml:space="preserve"> </w:t>
      </w:r>
    </w:p>
    <w:p w:rsidR="00CF220A" w:rsidRPr="00767534" w:rsidRDefault="00CF220A" w:rsidP="00561BEF">
      <w:pPr>
        <w:widowControl/>
        <w:shd w:val="clear" w:color="auto" w:fill="FFFFFF"/>
        <w:spacing w:line="340" w:lineRule="atLeast"/>
        <w:jc w:val="left"/>
        <w:rPr>
          <w:rFonts w:asciiTheme="minorEastAsia" w:hAnsiTheme="minorEastAsia" w:cs="宋体"/>
          <w:color w:val="000000"/>
          <w:kern w:val="0"/>
          <w:sz w:val="24"/>
          <w:szCs w:val="24"/>
        </w:rPr>
      </w:pPr>
    </w:p>
    <w:p w:rsidR="00CF220A" w:rsidRPr="000258D0" w:rsidRDefault="00CF220A" w:rsidP="006A5F45">
      <w:pPr>
        <w:pStyle w:val="2"/>
        <w:rPr>
          <w:rFonts w:asciiTheme="minorEastAsia" w:hAnsiTheme="minorEastAsia"/>
          <w:b w:val="0"/>
          <w:sz w:val="24"/>
          <w:szCs w:val="24"/>
        </w:rPr>
      </w:pPr>
      <w:bookmarkStart w:id="9" w:name="_Toc372726558"/>
      <w:r w:rsidRPr="000258D0">
        <w:rPr>
          <w:rFonts w:asciiTheme="minorEastAsia" w:hAnsiTheme="minorEastAsia" w:hint="eastAsia"/>
          <w:b w:val="0"/>
          <w:sz w:val="24"/>
          <w:szCs w:val="24"/>
        </w:rPr>
        <w:t>10-2、海淀</w:t>
      </w:r>
      <w:proofErr w:type="gramStart"/>
      <w:r w:rsidRPr="000258D0">
        <w:rPr>
          <w:rFonts w:asciiTheme="minorEastAsia" w:hAnsiTheme="minorEastAsia" w:hint="eastAsia"/>
          <w:b w:val="0"/>
          <w:sz w:val="24"/>
          <w:szCs w:val="24"/>
        </w:rPr>
        <w:t>区促进</w:t>
      </w:r>
      <w:proofErr w:type="gramEnd"/>
      <w:r w:rsidRPr="000258D0">
        <w:rPr>
          <w:rFonts w:asciiTheme="minorEastAsia" w:hAnsiTheme="minorEastAsia" w:hint="eastAsia"/>
          <w:b w:val="0"/>
          <w:sz w:val="24"/>
          <w:szCs w:val="24"/>
        </w:rPr>
        <w:t>企业创新发展支持办法</w:t>
      </w:r>
      <w:bookmarkEnd w:id="9"/>
    </w:p>
    <w:p w:rsidR="00CF220A" w:rsidRPr="00767534" w:rsidRDefault="00CF220A" w:rsidP="00561BEF">
      <w:pPr>
        <w:widowControl/>
        <w:shd w:val="clear" w:color="auto" w:fill="FFFFFF"/>
        <w:spacing w:line="25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第一章 总 则 </w:t>
      </w:r>
    </w:p>
    <w:p w:rsidR="00CF220A" w:rsidRPr="00767534" w:rsidRDefault="00CF220A" w:rsidP="00561BEF">
      <w:pPr>
        <w:widowControl/>
        <w:shd w:val="clear" w:color="auto" w:fill="FFFFFF"/>
        <w:spacing w:line="25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第一条 为贯彻落实区委区政府《关于加快核心区自主创新和产业发展的若干意见》（京海发〔</w:t>
      </w:r>
      <w:r w:rsidR="00CC7B01">
        <w:rPr>
          <w:rFonts w:asciiTheme="minorEastAsia" w:hAnsiTheme="minorEastAsia" w:cs="宋体" w:hint="eastAsia"/>
          <w:color w:val="000000"/>
          <w:kern w:val="0"/>
          <w:sz w:val="24"/>
          <w:szCs w:val="24"/>
        </w:rPr>
        <w:t>2013</w:t>
      </w:r>
      <w:r w:rsidRPr="00767534">
        <w:rPr>
          <w:rFonts w:asciiTheme="minorEastAsia" w:hAnsiTheme="minorEastAsia" w:cs="宋体" w:hint="eastAsia"/>
          <w:color w:val="000000"/>
          <w:kern w:val="0"/>
          <w:sz w:val="24"/>
          <w:szCs w:val="24"/>
        </w:rPr>
        <w:t xml:space="preserve">〕12号），进一步加快核心区自主创新体系建设，鼓励企业开展创新活动，提升企业自主创新能力，制订本办法。 </w:t>
      </w:r>
    </w:p>
    <w:p w:rsidR="00CF220A" w:rsidRPr="00767534" w:rsidRDefault="00CF220A" w:rsidP="00561BEF">
      <w:pPr>
        <w:widowControl/>
        <w:shd w:val="clear" w:color="auto" w:fill="FFFFFF"/>
        <w:spacing w:line="25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第二条 本办法涉及的支持资金从核心区自主创新和产业发展专项资金中安排。 </w:t>
      </w:r>
    </w:p>
    <w:p w:rsidR="00CF220A" w:rsidRPr="00767534" w:rsidRDefault="00CF220A" w:rsidP="00561BEF">
      <w:pPr>
        <w:widowControl/>
        <w:shd w:val="clear" w:color="auto" w:fill="FFFFFF"/>
        <w:spacing w:line="25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第三条 本办法由</w:t>
      </w:r>
      <w:proofErr w:type="gramStart"/>
      <w:r w:rsidRPr="00767534">
        <w:rPr>
          <w:rFonts w:asciiTheme="minorEastAsia" w:hAnsiTheme="minorEastAsia" w:cs="宋体" w:hint="eastAsia"/>
          <w:color w:val="000000"/>
          <w:kern w:val="0"/>
          <w:sz w:val="24"/>
          <w:szCs w:val="24"/>
        </w:rPr>
        <w:t>海淀园</w:t>
      </w:r>
      <w:proofErr w:type="gramEnd"/>
      <w:r w:rsidRPr="00767534">
        <w:rPr>
          <w:rFonts w:asciiTheme="minorEastAsia" w:hAnsiTheme="minorEastAsia" w:cs="宋体" w:hint="eastAsia"/>
          <w:color w:val="000000"/>
          <w:kern w:val="0"/>
          <w:sz w:val="24"/>
          <w:szCs w:val="24"/>
        </w:rPr>
        <w:t xml:space="preserve">管委会（区科委）负责组织实施。 </w:t>
      </w:r>
    </w:p>
    <w:p w:rsidR="00CF220A" w:rsidRPr="00767534" w:rsidRDefault="00CF220A" w:rsidP="00561BEF">
      <w:pPr>
        <w:widowControl/>
        <w:shd w:val="clear" w:color="auto" w:fill="FFFFFF"/>
        <w:spacing w:line="25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第二章 支持措施 </w:t>
      </w:r>
    </w:p>
    <w:p w:rsidR="00CF220A" w:rsidRPr="00767534" w:rsidRDefault="00CF220A" w:rsidP="00561BEF">
      <w:pPr>
        <w:widowControl/>
        <w:shd w:val="clear" w:color="auto" w:fill="FFFFFF"/>
        <w:spacing w:line="25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第四条 支持科技型企业开展技术创新活动，引导企业向“专精特新”方向发展。优先以股权投资的方式支持符合我区重点产业方向的科技创新活动。 </w:t>
      </w:r>
    </w:p>
    <w:p w:rsidR="00CF220A" w:rsidRPr="00767534" w:rsidRDefault="00CF220A" w:rsidP="00561BEF">
      <w:pPr>
        <w:widowControl/>
        <w:shd w:val="clear" w:color="auto" w:fill="FFFFFF"/>
        <w:spacing w:line="25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第五条 积极争取国家、北京市对企业技术创新的资金支持，围绕重点产业方向进行配套。对“十百千工程”重点培育企业、“瞪羚计划”重点培育企业、我区重点创新型企业的具有一定水平和规模的技术创新项目扩大生产规模给予贷款贴息支持，贴息额度为银行当期基准利率贷款利息的50%，最高贴息金额100万元。 </w:t>
      </w:r>
    </w:p>
    <w:p w:rsidR="00CF220A" w:rsidRPr="00767534" w:rsidRDefault="00CF220A" w:rsidP="00561BEF">
      <w:pPr>
        <w:widowControl/>
        <w:shd w:val="clear" w:color="auto" w:fill="FFFFFF"/>
        <w:spacing w:line="25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第六条 支持企业建设国家重点实验室、国家工程技术研究中心及市级研发中心，不断加大研发投入。对于连续增加研发投入、成果转化效果显著的企业研发中心，可按其上年新增研发经费30%比例给予补贴，最高补贴金额200万元。支持企业参与军工项目，对于获得采购订单、围绕特定需求进行技术攻关的给予一定支持。 </w:t>
      </w:r>
    </w:p>
    <w:p w:rsidR="00CF220A" w:rsidRPr="00767534" w:rsidRDefault="00CF220A" w:rsidP="00561BEF">
      <w:pPr>
        <w:widowControl/>
        <w:shd w:val="clear" w:color="auto" w:fill="FFFFFF"/>
        <w:spacing w:line="25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第七条 对围绕我区社会事业发展开展研发活动或承担要求区级配套的国家及市级重点科技计划的海淀区企业及相关单位给予支持，单个项目最高支持金额100万元。支持星火计划项目通过贷款融资方式实施技术升级、改造和推广，按照实付利息进行补贴。 </w:t>
      </w:r>
    </w:p>
    <w:p w:rsidR="00CF220A" w:rsidRPr="00767534" w:rsidRDefault="00CF220A" w:rsidP="00561BEF">
      <w:pPr>
        <w:widowControl/>
        <w:shd w:val="clear" w:color="auto" w:fill="FFFFFF"/>
        <w:spacing w:line="25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第八条 鼓励企业开展专利创造和运用，引导企业加强知识产权管理，掌握一批对区域经济发展具有重大带动作用的关键技术的知识产权。 </w:t>
      </w:r>
    </w:p>
    <w:p w:rsidR="00CF220A" w:rsidRPr="00767534" w:rsidRDefault="00CF220A" w:rsidP="00561BEF">
      <w:pPr>
        <w:widowControl/>
        <w:shd w:val="clear" w:color="auto" w:fill="FFFFFF"/>
        <w:spacing w:line="25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一）结合区域重点产业发展方向，对于专利申请、授权数量持续、稳定较快增长且知识产权制度健全、管理规范的企业，依据其年度国内发明专利授权数量，给予最高50万元的资金支持。对企业获得美、日、欧、韩及其他主要新兴国家（地区）授权的国际发明专利，每件资助1万元，同一专利获得多个国家（地区）授权的，最多对5个国家（地区）的授权进行资助，每家企业最高资助金额200万元。 </w:t>
      </w:r>
    </w:p>
    <w:p w:rsidR="00CF220A" w:rsidRPr="00767534" w:rsidRDefault="00CF220A" w:rsidP="00561BEF">
      <w:pPr>
        <w:widowControl/>
        <w:shd w:val="clear" w:color="auto" w:fill="FFFFFF"/>
        <w:spacing w:line="25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（二）支持企业推进专利技术成果转化。对于技术先进、市场需求度高并且实际货币收入在500万元以上的发明专利和实用新型专利项目，根据其专利交易成本、经济效益等给予资助，最高资助金额50万元。 </w:t>
      </w:r>
    </w:p>
    <w:p w:rsidR="00CF220A" w:rsidRPr="00767534" w:rsidRDefault="00CF220A" w:rsidP="00561BEF">
      <w:pPr>
        <w:widowControl/>
        <w:shd w:val="clear" w:color="auto" w:fill="FFFFFF"/>
        <w:spacing w:line="25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（三）鼓励企业组建专利联盟和产业技术联盟构建专利池，对于影响我区重点产业领域发展的关键技术及行业共性技术，鼓励该领域的联盟等从国内外购买有重</w:t>
      </w:r>
      <w:r w:rsidRPr="00767534">
        <w:rPr>
          <w:rFonts w:asciiTheme="minorEastAsia" w:hAnsiTheme="minorEastAsia" w:cs="宋体" w:hint="eastAsia"/>
          <w:color w:val="000000"/>
          <w:kern w:val="0"/>
          <w:sz w:val="24"/>
          <w:szCs w:val="24"/>
        </w:rPr>
        <w:lastRenderedPageBreak/>
        <w:t xml:space="preserve">要影响的专利并对联盟成员开放，可按照其实际发生费用给予30%的补贴，最高补贴金额200万元。 </w:t>
      </w:r>
    </w:p>
    <w:p w:rsidR="00CF220A" w:rsidRPr="00767534" w:rsidRDefault="00CF220A" w:rsidP="00561BEF">
      <w:pPr>
        <w:widowControl/>
        <w:shd w:val="clear" w:color="auto" w:fill="FFFFFF"/>
        <w:spacing w:line="25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第九条 鼓励企业创建和培育知名品牌。对于获得中国驰名商标、北京市著名商标的企业，一次性分别给予50万元、30万元的奖励。对于获得北京市政府部门授予质量奖项的企业给予一定资金奖励。同一项目按最高标准予以奖励，不重复享受。 </w:t>
      </w:r>
    </w:p>
    <w:p w:rsidR="00CF220A" w:rsidRPr="00767534" w:rsidRDefault="00CF220A" w:rsidP="00561BEF">
      <w:pPr>
        <w:widowControl/>
        <w:shd w:val="clear" w:color="auto" w:fill="FFFFFF"/>
        <w:spacing w:line="25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第十条 支持企业加强产学研协同创新，与高校、科研单位开展技术转让、委托开发、合作研发、共建研发机构和研发平台等多种类型合作。对产学研合作成效显著、取得较大经济效益的，授予海淀区产学研合作示范基地，可给予最高100万元的资金支持。 </w:t>
      </w:r>
    </w:p>
    <w:p w:rsidR="00CF220A" w:rsidRPr="00767534" w:rsidRDefault="00CF220A" w:rsidP="00561BEF">
      <w:pPr>
        <w:widowControl/>
        <w:shd w:val="clear" w:color="auto" w:fill="FFFFFF"/>
        <w:spacing w:line="25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第十一条 支持企业、产业技术联盟、协会等开展标准化工作。对于制定和修订国际、国家、行业标准的负责单位及主要参与单位，分别给予50万元、20万元、10万元奖励。对于获得“中国标准创新贡献奖”一等奖的企业，给予30万元奖励。 </w:t>
      </w:r>
    </w:p>
    <w:p w:rsidR="00CF220A" w:rsidRPr="00767534" w:rsidRDefault="00CF220A" w:rsidP="00561BEF">
      <w:pPr>
        <w:widowControl/>
        <w:shd w:val="clear" w:color="auto" w:fill="FFFFFF"/>
        <w:spacing w:line="25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第十二条 支持企业开展国际合作研发项目。在我区确定的重点产业领域，对企业与境外企业、科技研发机构合作开展技术研发产生的研发费用、关键技术设备购置费用及购买用于引进消化吸收再创新的知识产权费用、关键人才引进费用，可按照合同实际支出额的50％给予补贴，最高补贴金额200万元。 </w:t>
      </w:r>
    </w:p>
    <w:p w:rsidR="00CF220A" w:rsidRPr="00767534" w:rsidRDefault="00CF220A" w:rsidP="00561BEF">
      <w:pPr>
        <w:widowControl/>
        <w:shd w:val="clear" w:color="auto" w:fill="FFFFFF"/>
        <w:spacing w:line="25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第十三条 鼓励企业拓展境外市场，开展国际技术交流及国际化资源对接等活动，提升企业国际竞争力。 </w:t>
      </w:r>
    </w:p>
    <w:p w:rsidR="00CF220A" w:rsidRPr="00767534" w:rsidRDefault="00CF220A" w:rsidP="00561BEF">
      <w:pPr>
        <w:widowControl/>
        <w:shd w:val="clear" w:color="auto" w:fill="FFFFFF"/>
        <w:spacing w:line="25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（一）对企业建立海外研发基地、设立分支机构等国际化经营过程中所发生的前期费用，可按照50%的比例给予补贴，最高补贴金额100万元。 </w:t>
      </w:r>
    </w:p>
    <w:p w:rsidR="00CF220A" w:rsidRPr="00767534" w:rsidRDefault="00CF220A" w:rsidP="00561BEF">
      <w:pPr>
        <w:widowControl/>
        <w:shd w:val="clear" w:color="auto" w:fill="FFFFFF"/>
        <w:spacing w:line="25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（二）对企业或行业协会举办的与区域发展密切相关、具有国际国内影响力的专业交流活动，根据参会企业数量和水平，可按照50%的比例给予费用补贴，最高补贴金额100万元。 </w:t>
      </w:r>
    </w:p>
    <w:p w:rsidR="00CF220A" w:rsidRPr="00767534" w:rsidRDefault="00CF220A" w:rsidP="00561BEF">
      <w:pPr>
        <w:widowControl/>
        <w:shd w:val="clear" w:color="auto" w:fill="FFFFFF"/>
        <w:spacing w:line="25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三）对企业出资搭建海外信息服务网络、建立海外科技园等平台设施给予支持，帮助区内企业“走出去”并提供相关服务，可按照50%的比例给予平台建设费用补贴，每年最高补贴金额100万元，最多补贴三年；支持龙头企业牵头成立国际化联盟，对其组织工作相关费用可按照50%的比例给予补贴，最高补贴金额50万元。 </w:t>
      </w:r>
    </w:p>
    <w:p w:rsidR="00CF220A" w:rsidRPr="00767534" w:rsidRDefault="00CF220A" w:rsidP="00561BEF">
      <w:pPr>
        <w:widowControl/>
        <w:shd w:val="clear" w:color="auto" w:fill="FFFFFF"/>
        <w:spacing w:line="25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第三章 申报与受理 </w:t>
      </w:r>
    </w:p>
    <w:p w:rsidR="00CF220A" w:rsidRPr="00767534" w:rsidRDefault="00CF220A" w:rsidP="00561BEF">
      <w:pPr>
        <w:widowControl/>
        <w:shd w:val="clear" w:color="auto" w:fill="FFFFFF"/>
        <w:spacing w:line="25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第十四条 申报企业须在我区办理工商注册并纳税。 </w:t>
      </w:r>
    </w:p>
    <w:p w:rsidR="00CF220A" w:rsidRPr="00767534" w:rsidRDefault="00CF220A" w:rsidP="00561BEF">
      <w:pPr>
        <w:widowControl/>
        <w:shd w:val="clear" w:color="auto" w:fill="FFFFFF"/>
        <w:spacing w:line="25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第十五条 本办法涉及资金的申请、审批和拨付程序，按照《海淀区支持核心区自主创新和产业发展专项资金管理办法》的相关规定执行。 </w:t>
      </w:r>
    </w:p>
    <w:p w:rsidR="00CF220A" w:rsidRPr="00767534" w:rsidRDefault="00CF220A" w:rsidP="00561BEF">
      <w:pPr>
        <w:widowControl/>
        <w:shd w:val="clear" w:color="auto" w:fill="FFFFFF"/>
        <w:spacing w:line="25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第十六条 </w:t>
      </w:r>
      <w:proofErr w:type="gramStart"/>
      <w:r w:rsidRPr="00767534">
        <w:rPr>
          <w:rFonts w:asciiTheme="minorEastAsia" w:hAnsiTheme="minorEastAsia" w:cs="宋体" w:hint="eastAsia"/>
          <w:color w:val="000000"/>
          <w:kern w:val="0"/>
          <w:sz w:val="24"/>
          <w:szCs w:val="24"/>
        </w:rPr>
        <w:t>海淀园</w:t>
      </w:r>
      <w:proofErr w:type="gramEnd"/>
      <w:r w:rsidRPr="00767534">
        <w:rPr>
          <w:rFonts w:asciiTheme="minorEastAsia" w:hAnsiTheme="minorEastAsia" w:cs="宋体" w:hint="eastAsia"/>
          <w:color w:val="000000"/>
          <w:kern w:val="0"/>
          <w:sz w:val="24"/>
          <w:szCs w:val="24"/>
        </w:rPr>
        <w:t xml:space="preserve">管委会（区科委）依据本办法向社会发布申报指南，明确具体支持方向、支持重点以及申报途径、受理部门、受理时间、审批流程等。 </w:t>
      </w:r>
    </w:p>
    <w:p w:rsidR="00CF220A" w:rsidRPr="00767534" w:rsidRDefault="00CF220A" w:rsidP="00561BEF">
      <w:pPr>
        <w:widowControl/>
        <w:shd w:val="clear" w:color="auto" w:fill="FFFFFF"/>
        <w:spacing w:line="25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第十七条 符合本办法和申报指南规定的单位，按照要求在统一申报平台上进行申报。 </w:t>
      </w:r>
    </w:p>
    <w:p w:rsidR="00CF220A" w:rsidRPr="00767534" w:rsidRDefault="00CF220A" w:rsidP="00561BEF">
      <w:pPr>
        <w:widowControl/>
        <w:shd w:val="clear" w:color="auto" w:fill="FFFFFF"/>
        <w:spacing w:line="25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第四章 监督与管理 </w:t>
      </w:r>
    </w:p>
    <w:p w:rsidR="00CF220A" w:rsidRPr="00767534" w:rsidRDefault="00CF220A" w:rsidP="00561BEF">
      <w:pPr>
        <w:widowControl/>
        <w:shd w:val="clear" w:color="auto" w:fill="FFFFFF"/>
        <w:spacing w:line="25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第十八条 项目单位应在项目建设期内积极推动项目实施，并根据主管部门要求报送项目执行情况和资金使用情况。 </w:t>
      </w:r>
    </w:p>
    <w:p w:rsidR="00CF220A" w:rsidRPr="00767534" w:rsidRDefault="00CF220A" w:rsidP="00561BEF">
      <w:pPr>
        <w:widowControl/>
        <w:shd w:val="clear" w:color="auto" w:fill="FFFFFF"/>
        <w:spacing w:line="25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第十九条 专项资金必须专款专用。项目单位须配合</w:t>
      </w:r>
      <w:proofErr w:type="gramStart"/>
      <w:r w:rsidRPr="00767534">
        <w:rPr>
          <w:rFonts w:asciiTheme="minorEastAsia" w:hAnsiTheme="minorEastAsia" w:cs="宋体" w:hint="eastAsia"/>
          <w:color w:val="000000"/>
          <w:kern w:val="0"/>
          <w:sz w:val="24"/>
          <w:szCs w:val="24"/>
        </w:rPr>
        <w:t>海淀园</w:t>
      </w:r>
      <w:proofErr w:type="gramEnd"/>
      <w:r w:rsidRPr="00767534">
        <w:rPr>
          <w:rFonts w:asciiTheme="minorEastAsia" w:hAnsiTheme="minorEastAsia" w:cs="宋体" w:hint="eastAsia"/>
          <w:color w:val="000000"/>
          <w:kern w:val="0"/>
          <w:sz w:val="24"/>
          <w:szCs w:val="24"/>
        </w:rPr>
        <w:t xml:space="preserve">管委会（区科委）、区财政局、区审计局对资金使用情况进行监督和检查。 </w:t>
      </w:r>
    </w:p>
    <w:p w:rsidR="00CF220A" w:rsidRPr="00767534" w:rsidRDefault="00CF220A" w:rsidP="00561BEF">
      <w:pPr>
        <w:widowControl/>
        <w:shd w:val="clear" w:color="auto" w:fill="FFFFFF"/>
        <w:spacing w:line="25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第二十条 对于提供虚假材料、骗取财政资金或未按规定使用专项资金的，相关部门有权收回政府支持资金并根据国家相关法律、法规进行处理。 </w:t>
      </w:r>
    </w:p>
    <w:p w:rsidR="00CF220A" w:rsidRPr="00767534" w:rsidRDefault="00CF220A" w:rsidP="00561BEF">
      <w:pPr>
        <w:widowControl/>
        <w:shd w:val="clear" w:color="auto" w:fill="FFFFFF"/>
        <w:spacing w:line="25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第五章 附 则 </w:t>
      </w:r>
    </w:p>
    <w:p w:rsidR="00CF220A" w:rsidRPr="00767534" w:rsidRDefault="00CF220A" w:rsidP="00561BEF">
      <w:pPr>
        <w:widowControl/>
        <w:shd w:val="clear" w:color="auto" w:fill="FFFFFF"/>
        <w:spacing w:line="25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第二十一条 本办法由海淀区人民政府负责解释。 </w:t>
      </w:r>
    </w:p>
    <w:p w:rsidR="00CF220A" w:rsidRPr="00767534" w:rsidRDefault="00CF220A" w:rsidP="00561BEF">
      <w:pPr>
        <w:widowControl/>
        <w:shd w:val="clear" w:color="auto" w:fill="FFFFFF"/>
        <w:spacing w:line="250" w:lineRule="atLeast"/>
        <w:ind w:firstLine="280"/>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第二十二条 本办法自发布之日起三十日后实施。《海淀区促进创业型企业创新能力提升支持办法》（海行规发〔2010〕6号）同时废止。依原有政策文件尚在实施中的项目，按照原有办法执行并进行监理、验收。 </w:t>
      </w:r>
    </w:p>
    <w:p w:rsidR="00CF220A" w:rsidRPr="00767534" w:rsidRDefault="00CF220A" w:rsidP="00561BEF">
      <w:pPr>
        <w:widowControl/>
        <w:shd w:val="clear" w:color="auto" w:fill="FFFFFF"/>
        <w:spacing w:line="250" w:lineRule="atLeast"/>
        <w:ind w:firstLine="280"/>
        <w:jc w:val="left"/>
        <w:rPr>
          <w:rFonts w:asciiTheme="minorEastAsia" w:hAnsiTheme="minorEastAsia" w:cs="宋体"/>
          <w:color w:val="000000"/>
          <w:kern w:val="0"/>
          <w:sz w:val="24"/>
          <w:szCs w:val="24"/>
        </w:rPr>
      </w:pPr>
    </w:p>
    <w:p w:rsidR="00CF220A" w:rsidRPr="00886204" w:rsidRDefault="00CF220A" w:rsidP="006A5F45">
      <w:pPr>
        <w:pStyle w:val="3"/>
        <w:rPr>
          <w:rFonts w:asciiTheme="minorEastAsia" w:hAnsiTheme="minorEastAsia"/>
          <w:b w:val="0"/>
          <w:sz w:val="24"/>
          <w:szCs w:val="24"/>
        </w:rPr>
      </w:pPr>
      <w:bookmarkStart w:id="10" w:name="_Toc372726559"/>
      <w:r w:rsidRPr="00886204">
        <w:rPr>
          <w:rFonts w:asciiTheme="minorEastAsia" w:hAnsiTheme="minorEastAsia" w:hint="eastAsia"/>
          <w:b w:val="0"/>
          <w:sz w:val="24"/>
          <w:szCs w:val="24"/>
        </w:rPr>
        <w:t>10-2-1企业专利技术成果转化专项资金</w:t>
      </w:r>
      <w:bookmarkEnd w:id="10"/>
    </w:p>
    <w:p w:rsidR="00CF220A" w:rsidRPr="00767534" w:rsidRDefault="00CF220A" w:rsidP="00561BEF">
      <w:pPr>
        <w:widowControl/>
        <w:shd w:val="clear" w:color="auto" w:fill="FFFFFF"/>
        <w:spacing w:after="240" w:line="34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（一）支持范围 </w:t>
      </w:r>
      <w:r w:rsidRPr="00767534">
        <w:rPr>
          <w:rFonts w:asciiTheme="minorEastAsia" w:hAnsiTheme="minorEastAsia" w:cs="宋体" w:hint="eastAsia"/>
          <w:color w:val="000000"/>
          <w:kern w:val="0"/>
          <w:sz w:val="24"/>
          <w:szCs w:val="24"/>
        </w:rPr>
        <w:br/>
        <w:t>对于实施技术先进、市场需求度高并且取得实际货币收入在500万以上的专利技术成果转化项目的企业，根据其转化投入、经济效益及知识产权成果数量等，给予资</w:t>
      </w:r>
      <w:r w:rsidRPr="00767534">
        <w:rPr>
          <w:rFonts w:asciiTheme="minorEastAsia" w:hAnsiTheme="minorEastAsia" w:cs="宋体" w:hint="eastAsia"/>
          <w:color w:val="000000"/>
          <w:kern w:val="0"/>
          <w:sz w:val="24"/>
          <w:szCs w:val="24"/>
        </w:rPr>
        <w:lastRenderedPageBreak/>
        <w:t xml:space="preserve">金支持。 </w:t>
      </w:r>
      <w:r w:rsidRPr="00767534">
        <w:rPr>
          <w:rFonts w:asciiTheme="minorEastAsia" w:hAnsiTheme="minorEastAsia" w:cs="宋体" w:hint="eastAsia"/>
          <w:color w:val="000000"/>
          <w:kern w:val="0"/>
          <w:sz w:val="24"/>
          <w:szCs w:val="24"/>
        </w:rPr>
        <w:br/>
      </w:r>
      <w:r w:rsidRPr="00767534">
        <w:rPr>
          <w:rFonts w:asciiTheme="minorEastAsia" w:hAnsiTheme="minorEastAsia" w:cs="宋体" w:hint="eastAsia"/>
          <w:color w:val="000000"/>
          <w:kern w:val="0"/>
          <w:sz w:val="24"/>
          <w:szCs w:val="24"/>
        </w:rPr>
        <w:br/>
        <w:t xml:space="preserve">（二）申报对象 </w:t>
      </w:r>
      <w:r w:rsidRPr="00767534">
        <w:rPr>
          <w:rFonts w:asciiTheme="minorEastAsia" w:hAnsiTheme="minorEastAsia" w:cs="宋体" w:hint="eastAsia"/>
          <w:color w:val="000000"/>
          <w:kern w:val="0"/>
          <w:sz w:val="24"/>
          <w:szCs w:val="24"/>
        </w:rPr>
        <w:br/>
        <w:t xml:space="preserve">在海淀区办理工商注册并纳税的企业。 </w:t>
      </w:r>
      <w:r w:rsidRPr="00767534">
        <w:rPr>
          <w:rFonts w:asciiTheme="minorEastAsia" w:hAnsiTheme="minorEastAsia" w:cs="宋体" w:hint="eastAsia"/>
          <w:color w:val="000000"/>
          <w:kern w:val="0"/>
          <w:sz w:val="24"/>
          <w:szCs w:val="24"/>
        </w:rPr>
        <w:br/>
        <w:t xml:space="preserve">（三）支持措施和项目申报 </w:t>
      </w:r>
      <w:r w:rsidRPr="00767534">
        <w:rPr>
          <w:rFonts w:asciiTheme="minorEastAsia" w:hAnsiTheme="minorEastAsia" w:cs="宋体" w:hint="eastAsia"/>
          <w:color w:val="000000"/>
          <w:kern w:val="0"/>
          <w:sz w:val="24"/>
          <w:szCs w:val="24"/>
        </w:rPr>
        <w:br/>
        <w:t xml:space="preserve">1、支持政策 </w:t>
      </w:r>
      <w:r w:rsidRPr="00767534">
        <w:rPr>
          <w:rFonts w:asciiTheme="minorEastAsia" w:hAnsiTheme="minorEastAsia" w:cs="宋体" w:hint="eastAsia"/>
          <w:color w:val="000000"/>
          <w:kern w:val="0"/>
          <w:sz w:val="24"/>
          <w:szCs w:val="24"/>
        </w:rPr>
        <w:br/>
        <w:t xml:space="preserve">支持企业推进专利技术成果转化。对于技术先进、市场需求度高并且实际货币收入在500万元以上的发明专利和实用新型专利项目，根据其专利交易成本、经济效益等给予资助，最高资助金额50万元。 </w:t>
      </w:r>
      <w:r w:rsidRPr="00767534">
        <w:rPr>
          <w:rFonts w:asciiTheme="minorEastAsia" w:hAnsiTheme="minorEastAsia" w:cs="宋体" w:hint="eastAsia"/>
          <w:color w:val="000000"/>
          <w:kern w:val="0"/>
          <w:sz w:val="24"/>
          <w:szCs w:val="24"/>
        </w:rPr>
        <w:br/>
        <w:t xml:space="preserve">2、申报条件 </w:t>
      </w:r>
      <w:r w:rsidRPr="00767534">
        <w:rPr>
          <w:rFonts w:asciiTheme="minorEastAsia" w:hAnsiTheme="minorEastAsia" w:cs="宋体" w:hint="eastAsia"/>
          <w:color w:val="000000"/>
          <w:kern w:val="0"/>
          <w:sz w:val="24"/>
          <w:szCs w:val="24"/>
        </w:rPr>
        <w:br/>
        <w:t xml:space="preserve">申报单位条件 </w:t>
      </w:r>
      <w:r w:rsidRPr="00767534">
        <w:rPr>
          <w:rFonts w:asciiTheme="minorEastAsia" w:hAnsiTheme="minorEastAsia" w:cs="宋体" w:hint="eastAsia"/>
          <w:color w:val="000000"/>
          <w:kern w:val="0"/>
          <w:sz w:val="24"/>
          <w:szCs w:val="24"/>
        </w:rPr>
        <w:br/>
        <w:t xml:space="preserve">（1）企业从事的生产经营活动符合海淀区的产业发展导向，具有良好的信誉。 </w:t>
      </w:r>
      <w:r w:rsidRPr="00767534">
        <w:rPr>
          <w:rFonts w:asciiTheme="minorEastAsia" w:hAnsiTheme="minorEastAsia" w:cs="宋体" w:hint="eastAsia"/>
          <w:color w:val="000000"/>
          <w:kern w:val="0"/>
          <w:sz w:val="24"/>
          <w:szCs w:val="24"/>
        </w:rPr>
        <w:br/>
        <w:t xml:space="preserve">（2）申报企业为专利权人，申报企业具备实施专利技术的相关条件且注重企业知识产权管理。 </w:t>
      </w:r>
      <w:r w:rsidRPr="00767534">
        <w:rPr>
          <w:rFonts w:asciiTheme="minorEastAsia" w:hAnsiTheme="minorEastAsia" w:cs="宋体" w:hint="eastAsia"/>
          <w:color w:val="000000"/>
          <w:kern w:val="0"/>
          <w:sz w:val="24"/>
          <w:szCs w:val="24"/>
        </w:rPr>
        <w:br/>
        <w:t xml:space="preserve">申报项目条件 </w:t>
      </w:r>
      <w:r w:rsidRPr="00767534">
        <w:rPr>
          <w:rFonts w:asciiTheme="minorEastAsia" w:hAnsiTheme="minorEastAsia" w:cs="宋体" w:hint="eastAsia"/>
          <w:color w:val="000000"/>
          <w:kern w:val="0"/>
          <w:sz w:val="24"/>
          <w:szCs w:val="24"/>
        </w:rPr>
        <w:br/>
        <w:t xml:space="preserve">（1）拟实施的专利必须是2009年1月1日以后获得授权的发明专利和实用新型专利，并且该专利技术的产品已取得实际货币收入在500万以上 (生物医药领域的专利授权期限可适当延长)。 </w:t>
      </w:r>
      <w:r w:rsidRPr="00767534">
        <w:rPr>
          <w:rFonts w:asciiTheme="minorEastAsia" w:hAnsiTheme="minorEastAsia" w:cs="宋体" w:hint="eastAsia"/>
          <w:color w:val="000000"/>
          <w:kern w:val="0"/>
          <w:sz w:val="24"/>
          <w:szCs w:val="24"/>
        </w:rPr>
        <w:br/>
        <w:t xml:space="preserve">（2）专利技术需为高新技术领域核心技术。 </w:t>
      </w:r>
      <w:r w:rsidRPr="00767534">
        <w:rPr>
          <w:rFonts w:asciiTheme="minorEastAsia" w:hAnsiTheme="minorEastAsia" w:cs="宋体" w:hint="eastAsia"/>
          <w:color w:val="000000"/>
          <w:kern w:val="0"/>
          <w:sz w:val="24"/>
          <w:szCs w:val="24"/>
        </w:rPr>
        <w:br/>
        <w:t xml:space="preserve">（3）专利所属技术领域：电子与信息、生物工程和新医药、新材料及应用技术、先进制造技术、航空航天技术、新能源与高效节能技术、环境保护技术、海洋工程技术、核应用技术、现代农业技术动植物优良新品种、以及适合首都经济发展特点的其他高新技术及其产品。 </w:t>
      </w:r>
      <w:r w:rsidRPr="00767534">
        <w:rPr>
          <w:rFonts w:asciiTheme="minorEastAsia" w:hAnsiTheme="minorEastAsia" w:cs="宋体" w:hint="eastAsia"/>
          <w:color w:val="000000"/>
          <w:kern w:val="0"/>
          <w:sz w:val="24"/>
          <w:szCs w:val="24"/>
        </w:rPr>
        <w:br/>
        <w:t xml:space="preserve">（4）通过项目实施取得较多知识产权成果的项目优先考虑。 </w:t>
      </w:r>
      <w:r w:rsidRPr="00767534">
        <w:rPr>
          <w:rFonts w:asciiTheme="minorEastAsia" w:hAnsiTheme="minorEastAsia" w:cs="宋体" w:hint="eastAsia"/>
          <w:color w:val="000000"/>
          <w:kern w:val="0"/>
          <w:sz w:val="24"/>
          <w:szCs w:val="24"/>
        </w:rPr>
        <w:br/>
        <w:t xml:space="preserve">（5）对海淀区经济有重大贡献，并取得较好绩效的项目优先考虑。 </w:t>
      </w:r>
      <w:r w:rsidRPr="00767534">
        <w:rPr>
          <w:rFonts w:asciiTheme="minorEastAsia" w:hAnsiTheme="minorEastAsia" w:cs="宋体" w:hint="eastAsia"/>
          <w:color w:val="000000"/>
          <w:kern w:val="0"/>
          <w:sz w:val="24"/>
          <w:szCs w:val="24"/>
        </w:rPr>
        <w:br/>
        <w:t xml:space="preserve">（6）开展企业知识产权管理标准化工作，并取得较好成效的企业优先考虑。 </w:t>
      </w:r>
      <w:r w:rsidRPr="00767534">
        <w:rPr>
          <w:rFonts w:asciiTheme="minorEastAsia" w:hAnsiTheme="minorEastAsia" w:cs="宋体" w:hint="eastAsia"/>
          <w:color w:val="000000"/>
          <w:kern w:val="0"/>
          <w:sz w:val="24"/>
          <w:szCs w:val="24"/>
        </w:rPr>
        <w:br/>
        <w:t xml:space="preserve">3、需提交的申报材料 </w:t>
      </w:r>
      <w:r w:rsidRPr="00767534">
        <w:rPr>
          <w:rFonts w:asciiTheme="minorEastAsia" w:hAnsiTheme="minorEastAsia" w:cs="宋体" w:hint="eastAsia"/>
          <w:color w:val="000000"/>
          <w:kern w:val="0"/>
          <w:sz w:val="24"/>
          <w:szCs w:val="24"/>
        </w:rPr>
        <w:br/>
        <w:t xml:space="preserve">（1）《海淀区企业专利技术成果转化专项资金申请书》。 </w:t>
      </w:r>
      <w:r w:rsidRPr="00767534">
        <w:rPr>
          <w:rFonts w:asciiTheme="minorEastAsia" w:hAnsiTheme="minorEastAsia" w:cs="宋体" w:hint="eastAsia"/>
          <w:color w:val="000000"/>
          <w:kern w:val="0"/>
          <w:sz w:val="24"/>
          <w:szCs w:val="24"/>
        </w:rPr>
        <w:br/>
        <w:t xml:space="preserve">（2）申请书内规定的附件材料。 </w:t>
      </w:r>
    </w:p>
    <w:p w:rsidR="00CF220A" w:rsidRPr="00767534" w:rsidRDefault="00CF220A" w:rsidP="00561BEF">
      <w:pPr>
        <w:widowControl/>
        <w:shd w:val="clear" w:color="auto" w:fill="FFFFFF"/>
        <w:spacing w:line="34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4、受理单位:</w:t>
      </w:r>
      <w:proofErr w:type="gramStart"/>
      <w:r w:rsidRPr="00767534">
        <w:rPr>
          <w:rFonts w:asciiTheme="minorEastAsia" w:hAnsiTheme="minorEastAsia" w:cs="宋体" w:hint="eastAsia"/>
          <w:color w:val="000000"/>
          <w:kern w:val="0"/>
          <w:sz w:val="24"/>
          <w:szCs w:val="24"/>
        </w:rPr>
        <w:t>海淀园</w:t>
      </w:r>
      <w:proofErr w:type="gramEnd"/>
      <w:r w:rsidRPr="00767534">
        <w:rPr>
          <w:rFonts w:asciiTheme="minorEastAsia" w:hAnsiTheme="minorEastAsia" w:cs="宋体" w:hint="eastAsia"/>
          <w:color w:val="000000"/>
          <w:kern w:val="0"/>
          <w:sz w:val="24"/>
          <w:szCs w:val="24"/>
        </w:rPr>
        <w:t xml:space="preserve">管委会（区科委）知识产权处 </w:t>
      </w:r>
    </w:p>
    <w:p w:rsidR="00CF220A" w:rsidRPr="00767534" w:rsidRDefault="00CF220A" w:rsidP="00561BEF">
      <w:pPr>
        <w:widowControl/>
        <w:shd w:val="clear" w:color="auto" w:fill="FFFFFF"/>
        <w:spacing w:line="34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联系人：马慧泉、何云龙</w:t>
      </w:r>
    </w:p>
    <w:p w:rsidR="00CF220A" w:rsidRPr="00767534" w:rsidRDefault="00CF220A" w:rsidP="00561BEF">
      <w:pPr>
        <w:widowControl/>
        <w:shd w:val="clear" w:color="auto" w:fill="FFFFFF"/>
        <w:spacing w:line="34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联系电话：88498265、88493625</w:t>
      </w:r>
    </w:p>
    <w:p w:rsidR="00CF220A" w:rsidRDefault="00CF220A" w:rsidP="00561BEF">
      <w:pPr>
        <w:widowControl/>
        <w:shd w:val="clear" w:color="auto" w:fill="FFFFFF"/>
        <w:spacing w:line="34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5、申报流程 </w:t>
      </w:r>
      <w:r w:rsidRPr="00767534">
        <w:rPr>
          <w:rFonts w:asciiTheme="minorEastAsia" w:hAnsiTheme="minorEastAsia" w:cs="宋体" w:hint="eastAsia"/>
          <w:color w:val="000000"/>
          <w:kern w:val="0"/>
          <w:sz w:val="24"/>
          <w:szCs w:val="24"/>
        </w:rPr>
        <w:br/>
        <w:t xml:space="preserve">（1）项目申报 </w:t>
      </w:r>
      <w:r w:rsidRPr="00767534">
        <w:rPr>
          <w:rFonts w:asciiTheme="minorEastAsia" w:hAnsiTheme="minorEastAsia" w:cs="宋体" w:hint="eastAsia"/>
          <w:color w:val="000000"/>
          <w:kern w:val="0"/>
          <w:sz w:val="24"/>
          <w:szCs w:val="24"/>
        </w:rPr>
        <w:br/>
        <w:t>项目申报请进入海淀区专项资金网上申报统一入口（可从区政府</w:t>
      </w:r>
      <w:proofErr w:type="gramStart"/>
      <w:r w:rsidRPr="00767534">
        <w:rPr>
          <w:rFonts w:asciiTheme="minorEastAsia" w:hAnsiTheme="minorEastAsia" w:cs="宋体" w:hint="eastAsia"/>
          <w:color w:val="000000"/>
          <w:kern w:val="0"/>
          <w:sz w:val="24"/>
          <w:szCs w:val="24"/>
        </w:rPr>
        <w:t>网站专项</w:t>
      </w:r>
      <w:proofErr w:type="gramEnd"/>
      <w:r w:rsidRPr="00767534">
        <w:rPr>
          <w:rFonts w:asciiTheme="minorEastAsia" w:hAnsiTheme="minorEastAsia" w:cs="宋体" w:hint="eastAsia"/>
          <w:color w:val="000000"/>
          <w:kern w:val="0"/>
          <w:sz w:val="24"/>
          <w:szCs w:val="24"/>
        </w:rPr>
        <w:t>资金申报链接进入），查看专项申报指南。如确定进行专项申报，</w:t>
      </w:r>
      <w:proofErr w:type="gramStart"/>
      <w:r w:rsidRPr="00767534">
        <w:rPr>
          <w:rFonts w:asciiTheme="minorEastAsia" w:hAnsiTheme="minorEastAsia" w:cs="宋体" w:hint="eastAsia"/>
          <w:color w:val="000000"/>
          <w:kern w:val="0"/>
          <w:sz w:val="24"/>
          <w:szCs w:val="24"/>
        </w:rPr>
        <w:t>点击专项</w:t>
      </w:r>
      <w:proofErr w:type="gramEnd"/>
      <w:r w:rsidRPr="00767534">
        <w:rPr>
          <w:rFonts w:asciiTheme="minorEastAsia" w:hAnsiTheme="minorEastAsia" w:cs="宋体" w:hint="eastAsia"/>
          <w:color w:val="000000"/>
          <w:kern w:val="0"/>
          <w:sz w:val="24"/>
          <w:szCs w:val="24"/>
        </w:rPr>
        <w:t xml:space="preserve">资金名称，网络登录后（已是“海淀区人民政府行政办事中心”用户，可直接登录，否则请新注册用户），浏览事项说明，在线按要求填报并提交企业相关材料。 </w:t>
      </w:r>
      <w:r w:rsidRPr="00767534">
        <w:rPr>
          <w:rFonts w:asciiTheme="minorEastAsia" w:hAnsiTheme="minorEastAsia" w:cs="宋体" w:hint="eastAsia"/>
          <w:color w:val="000000"/>
          <w:kern w:val="0"/>
          <w:sz w:val="24"/>
          <w:szCs w:val="24"/>
        </w:rPr>
        <w:br/>
        <w:t>（2）到</w:t>
      </w:r>
      <w:proofErr w:type="gramStart"/>
      <w:r w:rsidRPr="00767534">
        <w:rPr>
          <w:rFonts w:asciiTheme="minorEastAsia" w:hAnsiTheme="minorEastAsia" w:cs="宋体" w:hint="eastAsia"/>
          <w:color w:val="000000"/>
          <w:kern w:val="0"/>
          <w:sz w:val="24"/>
          <w:szCs w:val="24"/>
        </w:rPr>
        <w:t>海淀园</w:t>
      </w:r>
      <w:proofErr w:type="gramEnd"/>
      <w:r w:rsidRPr="00767534">
        <w:rPr>
          <w:rFonts w:asciiTheme="minorEastAsia" w:hAnsiTheme="minorEastAsia" w:cs="宋体" w:hint="eastAsia"/>
          <w:color w:val="000000"/>
          <w:kern w:val="0"/>
          <w:sz w:val="24"/>
          <w:szCs w:val="24"/>
        </w:rPr>
        <w:t xml:space="preserve">管委会（区科委）知识产权处报送纸质材料 </w:t>
      </w:r>
      <w:r w:rsidRPr="00767534">
        <w:rPr>
          <w:rFonts w:asciiTheme="minorEastAsia" w:hAnsiTheme="minorEastAsia" w:cs="宋体" w:hint="eastAsia"/>
          <w:color w:val="000000"/>
          <w:kern w:val="0"/>
          <w:sz w:val="24"/>
          <w:szCs w:val="24"/>
        </w:rPr>
        <w:br/>
        <w:t xml:space="preserve">（3）主管单位对申报材料进行审核或评审 </w:t>
      </w:r>
      <w:r w:rsidRPr="00767534">
        <w:rPr>
          <w:rFonts w:asciiTheme="minorEastAsia" w:hAnsiTheme="minorEastAsia" w:cs="宋体" w:hint="eastAsia"/>
          <w:color w:val="000000"/>
          <w:kern w:val="0"/>
          <w:sz w:val="24"/>
          <w:szCs w:val="24"/>
        </w:rPr>
        <w:br/>
        <w:t xml:space="preserve">（4）按专项资金管理办法，办理支持资金拨付手续 </w:t>
      </w:r>
    </w:p>
    <w:p w:rsidR="003970AE" w:rsidRDefault="003970AE" w:rsidP="00561BEF">
      <w:pPr>
        <w:widowControl/>
        <w:shd w:val="clear" w:color="auto" w:fill="FFFFFF"/>
        <w:spacing w:line="340" w:lineRule="atLeast"/>
        <w:jc w:val="left"/>
        <w:rPr>
          <w:rFonts w:asciiTheme="minorEastAsia" w:hAnsiTheme="minorEastAsia" w:cs="宋体"/>
          <w:color w:val="000000"/>
          <w:kern w:val="0"/>
          <w:sz w:val="24"/>
          <w:szCs w:val="24"/>
        </w:rPr>
      </w:pPr>
    </w:p>
    <w:p w:rsidR="00CF220A" w:rsidRDefault="00D13B14" w:rsidP="00561BEF">
      <w:pPr>
        <w:widowControl/>
        <w:shd w:val="clear" w:color="auto" w:fill="FFFFFF"/>
        <w:spacing w:line="340" w:lineRule="atLeast"/>
        <w:jc w:val="left"/>
        <w:rPr>
          <w:rFonts w:asciiTheme="minorEastAsia" w:hAnsiTheme="minorEastAsia" w:cs="宋体"/>
          <w:color w:val="000000"/>
          <w:kern w:val="0"/>
          <w:sz w:val="24"/>
          <w:szCs w:val="24"/>
        </w:rPr>
      </w:pPr>
      <w:hyperlink r:id="rId12" w:history="1">
        <w:r w:rsidR="003970AE" w:rsidRPr="003970AE">
          <w:rPr>
            <w:rStyle w:val="a7"/>
            <w:rFonts w:asciiTheme="minorEastAsia" w:hAnsiTheme="minorEastAsia" w:cs="宋体" w:hint="eastAsia"/>
            <w:kern w:val="0"/>
            <w:sz w:val="24"/>
            <w:szCs w:val="24"/>
          </w:rPr>
          <w:t>附件附表</w:t>
        </w:r>
        <w:r w:rsidR="003970AE" w:rsidRPr="003970AE">
          <w:rPr>
            <w:rStyle w:val="a7"/>
            <w:rFonts w:asciiTheme="minorEastAsia" w:hAnsiTheme="minorEastAsia" w:cs="宋体"/>
            <w:kern w:val="0"/>
            <w:sz w:val="24"/>
            <w:szCs w:val="24"/>
          </w:rPr>
          <w:t>\海淀区企业专利技术成果转化专项资金申报书.</w:t>
        </w:r>
        <w:proofErr w:type="gramStart"/>
        <w:r w:rsidR="003970AE" w:rsidRPr="003970AE">
          <w:rPr>
            <w:rStyle w:val="a7"/>
            <w:rFonts w:asciiTheme="minorEastAsia" w:hAnsiTheme="minorEastAsia" w:cs="宋体"/>
            <w:kern w:val="0"/>
            <w:sz w:val="24"/>
            <w:szCs w:val="24"/>
          </w:rPr>
          <w:t>docx</w:t>
        </w:r>
        <w:proofErr w:type="gramEnd"/>
      </w:hyperlink>
    </w:p>
    <w:p w:rsidR="00532DA4" w:rsidRDefault="00D13B14" w:rsidP="00561BEF">
      <w:pPr>
        <w:widowControl/>
        <w:shd w:val="clear" w:color="auto" w:fill="FFFFFF"/>
        <w:spacing w:line="340" w:lineRule="atLeast"/>
        <w:jc w:val="left"/>
        <w:rPr>
          <w:rFonts w:asciiTheme="minorEastAsia" w:hAnsiTheme="minorEastAsia" w:cs="宋体"/>
          <w:color w:val="000000"/>
          <w:kern w:val="0"/>
          <w:sz w:val="24"/>
          <w:szCs w:val="24"/>
        </w:rPr>
      </w:pPr>
      <w:hyperlink r:id="rId13" w:history="1">
        <w:r w:rsidR="00532DA4" w:rsidRPr="00532DA4">
          <w:rPr>
            <w:rStyle w:val="a7"/>
            <w:rFonts w:asciiTheme="minorEastAsia" w:hAnsiTheme="minorEastAsia" w:cs="宋体" w:hint="eastAsia"/>
            <w:kern w:val="0"/>
            <w:sz w:val="24"/>
            <w:szCs w:val="24"/>
          </w:rPr>
          <w:t>附件附表</w:t>
        </w:r>
        <w:r w:rsidR="00532DA4" w:rsidRPr="00532DA4">
          <w:rPr>
            <w:rStyle w:val="a7"/>
            <w:rFonts w:asciiTheme="minorEastAsia" w:hAnsiTheme="minorEastAsia" w:cs="宋体"/>
            <w:kern w:val="0"/>
            <w:sz w:val="24"/>
            <w:szCs w:val="24"/>
          </w:rPr>
          <w:t>\申请海淀区企业专利技术成果转化专项资金承诺书.</w:t>
        </w:r>
        <w:proofErr w:type="gramStart"/>
        <w:r w:rsidR="00532DA4" w:rsidRPr="00532DA4">
          <w:rPr>
            <w:rStyle w:val="a7"/>
            <w:rFonts w:asciiTheme="minorEastAsia" w:hAnsiTheme="minorEastAsia" w:cs="宋体"/>
            <w:kern w:val="0"/>
            <w:sz w:val="24"/>
            <w:szCs w:val="24"/>
          </w:rPr>
          <w:t>docx</w:t>
        </w:r>
        <w:proofErr w:type="gramEnd"/>
      </w:hyperlink>
    </w:p>
    <w:p w:rsidR="003970AE" w:rsidRPr="00767534" w:rsidRDefault="003970AE" w:rsidP="00561BEF">
      <w:pPr>
        <w:widowControl/>
        <w:shd w:val="clear" w:color="auto" w:fill="FFFFFF"/>
        <w:spacing w:line="340" w:lineRule="atLeast"/>
        <w:jc w:val="left"/>
        <w:rPr>
          <w:rFonts w:asciiTheme="minorEastAsia" w:hAnsiTheme="minorEastAsia" w:cs="宋体"/>
          <w:color w:val="000000"/>
          <w:kern w:val="0"/>
          <w:sz w:val="24"/>
          <w:szCs w:val="24"/>
        </w:rPr>
      </w:pPr>
    </w:p>
    <w:p w:rsidR="00CF220A" w:rsidRPr="000258D0" w:rsidRDefault="00CF220A" w:rsidP="006A5F45">
      <w:pPr>
        <w:pStyle w:val="3"/>
        <w:rPr>
          <w:rFonts w:asciiTheme="minorEastAsia" w:hAnsiTheme="minorEastAsia"/>
          <w:b w:val="0"/>
          <w:sz w:val="24"/>
          <w:szCs w:val="24"/>
        </w:rPr>
      </w:pPr>
      <w:bookmarkStart w:id="11" w:name="_Toc372726560"/>
      <w:r w:rsidRPr="000258D0">
        <w:rPr>
          <w:rFonts w:asciiTheme="minorEastAsia" w:hAnsiTheme="minorEastAsia" w:hint="eastAsia"/>
          <w:b w:val="0"/>
          <w:sz w:val="24"/>
          <w:szCs w:val="24"/>
        </w:rPr>
        <w:lastRenderedPageBreak/>
        <w:t>10-2-2鼓励企业构建专利联盟和专利池专项资金</w:t>
      </w:r>
      <w:bookmarkEnd w:id="11"/>
    </w:p>
    <w:p w:rsidR="00CF220A" w:rsidRPr="00767534" w:rsidRDefault="00CF220A" w:rsidP="00561BEF">
      <w:pPr>
        <w:widowControl/>
        <w:shd w:val="clear" w:color="auto" w:fill="FFFFFF"/>
        <w:spacing w:line="34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（一）支持范围 </w:t>
      </w:r>
      <w:r w:rsidRPr="00767534">
        <w:rPr>
          <w:rFonts w:asciiTheme="minorEastAsia" w:hAnsiTheme="minorEastAsia" w:cs="宋体" w:hint="eastAsia"/>
          <w:color w:val="000000"/>
          <w:kern w:val="0"/>
          <w:sz w:val="24"/>
          <w:szCs w:val="24"/>
        </w:rPr>
        <w:br/>
        <w:t xml:space="preserve">对于购买海淀区重点产业领域的关键技术及行业共性技术并对成员开放的专利联盟和产业技术联盟，给予资金支持。 </w:t>
      </w:r>
      <w:r w:rsidRPr="00767534">
        <w:rPr>
          <w:rFonts w:asciiTheme="minorEastAsia" w:hAnsiTheme="minorEastAsia" w:cs="宋体" w:hint="eastAsia"/>
          <w:color w:val="000000"/>
          <w:kern w:val="0"/>
          <w:sz w:val="24"/>
          <w:szCs w:val="24"/>
        </w:rPr>
        <w:br/>
        <w:t xml:space="preserve">（二）申报对象 </w:t>
      </w:r>
      <w:r w:rsidRPr="00767534">
        <w:rPr>
          <w:rFonts w:asciiTheme="minorEastAsia" w:hAnsiTheme="minorEastAsia" w:cs="宋体" w:hint="eastAsia"/>
          <w:color w:val="000000"/>
          <w:kern w:val="0"/>
          <w:sz w:val="24"/>
          <w:szCs w:val="24"/>
        </w:rPr>
        <w:br/>
        <w:t xml:space="preserve">专利联盟、产业技术联盟或出资购买关键技术并对联盟成员开放的企业。 </w:t>
      </w:r>
      <w:r w:rsidRPr="00767534">
        <w:rPr>
          <w:rFonts w:asciiTheme="minorEastAsia" w:hAnsiTheme="minorEastAsia" w:cs="宋体" w:hint="eastAsia"/>
          <w:color w:val="000000"/>
          <w:kern w:val="0"/>
          <w:sz w:val="24"/>
          <w:szCs w:val="24"/>
        </w:rPr>
        <w:br/>
        <w:t xml:space="preserve">（三）支持措施和项目申报 </w:t>
      </w:r>
      <w:r w:rsidRPr="00767534">
        <w:rPr>
          <w:rFonts w:asciiTheme="minorEastAsia" w:hAnsiTheme="minorEastAsia" w:cs="宋体" w:hint="eastAsia"/>
          <w:color w:val="000000"/>
          <w:kern w:val="0"/>
          <w:sz w:val="24"/>
          <w:szCs w:val="24"/>
        </w:rPr>
        <w:br/>
        <w:t xml:space="preserve">1、支持政策 </w:t>
      </w:r>
      <w:r w:rsidRPr="00767534">
        <w:rPr>
          <w:rFonts w:asciiTheme="minorEastAsia" w:hAnsiTheme="minorEastAsia" w:cs="宋体" w:hint="eastAsia"/>
          <w:color w:val="000000"/>
          <w:kern w:val="0"/>
          <w:sz w:val="24"/>
          <w:szCs w:val="24"/>
        </w:rPr>
        <w:br/>
        <w:t xml:space="preserve">鼓励企业组建专利联盟和产业技术联盟构建专利池，对于影响我区重点产业领域发展的关键技术及行业共性技术，鼓励该领域的联盟等从国内外购买有重要影响的专利并对联盟成员开放，可按照其实际发生费用给予30%的补贴，最高补贴金额200万元。 </w:t>
      </w:r>
      <w:r w:rsidRPr="00767534">
        <w:rPr>
          <w:rFonts w:asciiTheme="minorEastAsia" w:hAnsiTheme="minorEastAsia" w:cs="宋体" w:hint="eastAsia"/>
          <w:color w:val="000000"/>
          <w:kern w:val="0"/>
          <w:sz w:val="24"/>
          <w:szCs w:val="24"/>
        </w:rPr>
        <w:br/>
        <w:t xml:space="preserve">2、申报条件 </w:t>
      </w:r>
      <w:r w:rsidRPr="00767534">
        <w:rPr>
          <w:rFonts w:asciiTheme="minorEastAsia" w:hAnsiTheme="minorEastAsia" w:cs="宋体" w:hint="eastAsia"/>
          <w:color w:val="000000"/>
          <w:kern w:val="0"/>
          <w:sz w:val="24"/>
          <w:szCs w:val="24"/>
        </w:rPr>
        <w:br/>
        <w:t xml:space="preserve">申报单位条件 </w:t>
      </w:r>
      <w:r w:rsidRPr="00767534">
        <w:rPr>
          <w:rFonts w:asciiTheme="minorEastAsia" w:hAnsiTheme="minorEastAsia" w:cs="宋体" w:hint="eastAsia"/>
          <w:color w:val="000000"/>
          <w:kern w:val="0"/>
          <w:sz w:val="24"/>
          <w:szCs w:val="24"/>
        </w:rPr>
        <w:br/>
        <w:t xml:space="preserve">（1）联盟： </w:t>
      </w:r>
      <w:r w:rsidRPr="00767534">
        <w:rPr>
          <w:rFonts w:asciiTheme="minorEastAsia" w:hAnsiTheme="minorEastAsia" w:cs="宋体" w:hint="eastAsia"/>
          <w:color w:val="000000"/>
          <w:kern w:val="0"/>
          <w:sz w:val="24"/>
          <w:szCs w:val="24"/>
        </w:rPr>
        <w:br/>
        <w:t xml:space="preserve">联盟主要成员单位是在海淀区注册的高新技术企业；成员单位至少10家以上。 </w:t>
      </w:r>
      <w:r w:rsidRPr="00767534">
        <w:rPr>
          <w:rFonts w:asciiTheme="minorEastAsia" w:hAnsiTheme="minorEastAsia" w:cs="宋体" w:hint="eastAsia"/>
          <w:color w:val="000000"/>
          <w:kern w:val="0"/>
          <w:sz w:val="24"/>
          <w:szCs w:val="24"/>
        </w:rPr>
        <w:br/>
        <w:t xml:space="preserve">（2）企业： </w:t>
      </w:r>
      <w:r w:rsidRPr="00767534">
        <w:rPr>
          <w:rFonts w:asciiTheme="minorEastAsia" w:hAnsiTheme="minorEastAsia" w:cs="宋体" w:hint="eastAsia"/>
          <w:color w:val="000000"/>
          <w:kern w:val="0"/>
          <w:sz w:val="24"/>
          <w:szCs w:val="24"/>
        </w:rPr>
        <w:br/>
        <w:t xml:space="preserve">联盟发起单位或出资购买关键技术的联盟成员企业为在海淀区办理工商注册并纳税的企业。 </w:t>
      </w:r>
      <w:r w:rsidRPr="00767534">
        <w:rPr>
          <w:rFonts w:asciiTheme="minorEastAsia" w:hAnsiTheme="minorEastAsia" w:cs="宋体" w:hint="eastAsia"/>
          <w:color w:val="000000"/>
          <w:kern w:val="0"/>
          <w:sz w:val="24"/>
          <w:szCs w:val="24"/>
        </w:rPr>
        <w:br/>
        <w:t xml:space="preserve">申报项目条件 </w:t>
      </w:r>
      <w:r w:rsidRPr="00767534">
        <w:rPr>
          <w:rFonts w:asciiTheme="minorEastAsia" w:hAnsiTheme="minorEastAsia" w:cs="宋体" w:hint="eastAsia"/>
          <w:color w:val="000000"/>
          <w:kern w:val="0"/>
          <w:sz w:val="24"/>
          <w:szCs w:val="24"/>
        </w:rPr>
        <w:br/>
        <w:t xml:space="preserve">（1）在联盟成员单位外购买的国内外专利技术。 </w:t>
      </w:r>
      <w:r w:rsidRPr="00767534">
        <w:rPr>
          <w:rFonts w:asciiTheme="minorEastAsia" w:hAnsiTheme="minorEastAsia" w:cs="宋体" w:hint="eastAsia"/>
          <w:color w:val="000000"/>
          <w:kern w:val="0"/>
          <w:sz w:val="24"/>
          <w:szCs w:val="24"/>
        </w:rPr>
        <w:br/>
        <w:t xml:space="preserve">（2）专利所属技术属于海淀区重点产业领域的关键技术及行业共性技术。 </w:t>
      </w:r>
      <w:r w:rsidRPr="00767534">
        <w:rPr>
          <w:rFonts w:asciiTheme="minorEastAsia" w:hAnsiTheme="minorEastAsia" w:cs="宋体" w:hint="eastAsia"/>
          <w:color w:val="000000"/>
          <w:kern w:val="0"/>
          <w:sz w:val="24"/>
          <w:szCs w:val="24"/>
        </w:rPr>
        <w:br/>
        <w:t xml:space="preserve">（3）引进的专利技术对联盟成员开放。 </w:t>
      </w:r>
      <w:r w:rsidRPr="00767534">
        <w:rPr>
          <w:rFonts w:asciiTheme="minorEastAsia" w:hAnsiTheme="minorEastAsia" w:cs="宋体" w:hint="eastAsia"/>
          <w:color w:val="000000"/>
          <w:kern w:val="0"/>
          <w:sz w:val="24"/>
          <w:szCs w:val="24"/>
        </w:rPr>
        <w:br/>
        <w:t xml:space="preserve">3、需提交的申报材料 </w:t>
      </w:r>
      <w:r w:rsidRPr="00767534">
        <w:rPr>
          <w:rFonts w:asciiTheme="minorEastAsia" w:hAnsiTheme="minorEastAsia" w:cs="宋体" w:hint="eastAsia"/>
          <w:color w:val="000000"/>
          <w:kern w:val="0"/>
          <w:sz w:val="24"/>
          <w:szCs w:val="24"/>
        </w:rPr>
        <w:br/>
        <w:t xml:space="preserve">（1）《海淀区鼓励构建专利联盟专项资金申请书》。 </w:t>
      </w:r>
      <w:r w:rsidRPr="00767534">
        <w:rPr>
          <w:rFonts w:asciiTheme="minorEastAsia" w:hAnsiTheme="minorEastAsia" w:cs="宋体" w:hint="eastAsia"/>
          <w:color w:val="000000"/>
          <w:kern w:val="0"/>
          <w:sz w:val="24"/>
          <w:szCs w:val="24"/>
        </w:rPr>
        <w:br/>
        <w:t xml:space="preserve">（2）申请书内规定的附件材料。 </w:t>
      </w:r>
      <w:r w:rsidRPr="00767534">
        <w:rPr>
          <w:rFonts w:asciiTheme="minorEastAsia" w:hAnsiTheme="minorEastAsia" w:cs="宋体" w:hint="eastAsia"/>
          <w:color w:val="000000"/>
          <w:kern w:val="0"/>
          <w:sz w:val="24"/>
          <w:szCs w:val="24"/>
        </w:rPr>
        <w:br/>
      </w:r>
      <w:r w:rsidRPr="00767534">
        <w:rPr>
          <w:rFonts w:asciiTheme="minorEastAsia" w:hAnsiTheme="minorEastAsia" w:cs="宋体" w:hint="eastAsia"/>
          <w:color w:val="000000"/>
          <w:kern w:val="0"/>
          <w:sz w:val="24"/>
          <w:szCs w:val="24"/>
        </w:rPr>
        <w:br/>
        <w:t xml:space="preserve">4、受理单位 </w:t>
      </w:r>
      <w:proofErr w:type="gramStart"/>
      <w:r w:rsidRPr="00767534">
        <w:rPr>
          <w:rFonts w:asciiTheme="minorEastAsia" w:hAnsiTheme="minorEastAsia" w:cs="宋体" w:hint="eastAsia"/>
          <w:color w:val="000000"/>
          <w:kern w:val="0"/>
          <w:sz w:val="24"/>
          <w:szCs w:val="24"/>
        </w:rPr>
        <w:t>海淀园</w:t>
      </w:r>
      <w:proofErr w:type="gramEnd"/>
      <w:r w:rsidRPr="00767534">
        <w:rPr>
          <w:rFonts w:asciiTheme="minorEastAsia" w:hAnsiTheme="minorEastAsia" w:cs="宋体" w:hint="eastAsia"/>
          <w:color w:val="000000"/>
          <w:kern w:val="0"/>
          <w:sz w:val="24"/>
          <w:szCs w:val="24"/>
        </w:rPr>
        <w:t xml:space="preserve">管委会（区科委）知识产权处 </w:t>
      </w:r>
      <w:r w:rsidRPr="00767534">
        <w:rPr>
          <w:rFonts w:asciiTheme="minorEastAsia" w:hAnsiTheme="minorEastAsia" w:cs="宋体" w:hint="eastAsia"/>
          <w:color w:val="000000"/>
          <w:kern w:val="0"/>
          <w:sz w:val="24"/>
          <w:szCs w:val="24"/>
        </w:rPr>
        <w:br/>
        <w:t>联系人：李鑫、张锐</w:t>
      </w:r>
    </w:p>
    <w:p w:rsidR="00CF220A" w:rsidRPr="00767534" w:rsidRDefault="00CF220A" w:rsidP="00561BEF">
      <w:pPr>
        <w:widowControl/>
        <w:shd w:val="clear" w:color="auto" w:fill="FFFFFF"/>
        <w:spacing w:line="34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联系电话：88497135、88498775</w:t>
      </w:r>
      <w:r w:rsidRPr="00767534">
        <w:rPr>
          <w:rFonts w:asciiTheme="minorEastAsia" w:hAnsiTheme="minorEastAsia" w:cs="宋体" w:hint="eastAsia"/>
          <w:color w:val="000000"/>
          <w:kern w:val="0"/>
          <w:sz w:val="24"/>
          <w:szCs w:val="24"/>
        </w:rPr>
        <w:br/>
        <w:t xml:space="preserve">5、申报流程 </w:t>
      </w:r>
      <w:r w:rsidRPr="00767534">
        <w:rPr>
          <w:rFonts w:asciiTheme="minorEastAsia" w:hAnsiTheme="minorEastAsia" w:cs="宋体" w:hint="eastAsia"/>
          <w:color w:val="000000"/>
          <w:kern w:val="0"/>
          <w:sz w:val="24"/>
          <w:szCs w:val="24"/>
        </w:rPr>
        <w:br/>
        <w:t xml:space="preserve">（1）项目申报 </w:t>
      </w:r>
      <w:r w:rsidRPr="00767534">
        <w:rPr>
          <w:rFonts w:asciiTheme="minorEastAsia" w:hAnsiTheme="minorEastAsia" w:cs="宋体" w:hint="eastAsia"/>
          <w:color w:val="000000"/>
          <w:kern w:val="0"/>
          <w:sz w:val="24"/>
          <w:szCs w:val="24"/>
        </w:rPr>
        <w:br/>
        <w:t>项目申报请进入海淀区专项资金网上申报统一入口（可从区政府</w:t>
      </w:r>
      <w:proofErr w:type="gramStart"/>
      <w:r w:rsidRPr="00767534">
        <w:rPr>
          <w:rFonts w:asciiTheme="minorEastAsia" w:hAnsiTheme="minorEastAsia" w:cs="宋体" w:hint="eastAsia"/>
          <w:color w:val="000000"/>
          <w:kern w:val="0"/>
          <w:sz w:val="24"/>
          <w:szCs w:val="24"/>
        </w:rPr>
        <w:t>网站专项</w:t>
      </w:r>
      <w:proofErr w:type="gramEnd"/>
      <w:r w:rsidRPr="00767534">
        <w:rPr>
          <w:rFonts w:asciiTheme="minorEastAsia" w:hAnsiTheme="minorEastAsia" w:cs="宋体" w:hint="eastAsia"/>
          <w:color w:val="000000"/>
          <w:kern w:val="0"/>
          <w:sz w:val="24"/>
          <w:szCs w:val="24"/>
        </w:rPr>
        <w:t>资金申报链接进入），查看专项申报指南。如确定进行专项申报，</w:t>
      </w:r>
      <w:proofErr w:type="gramStart"/>
      <w:r w:rsidRPr="00767534">
        <w:rPr>
          <w:rFonts w:asciiTheme="minorEastAsia" w:hAnsiTheme="minorEastAsia" w:cs="宋体" w:hint="eastAsia"/>
          <w:color w:val="000000"/>
          <w:kern w:val="0"/>
          <w:sz w:val="24"/>
          <w:szCs w:val="24"/>
        </w:rPr>
        <w:t>点击专项</w:t>
      </w:r>
      <w:proofErr w:type="gramEnd"/>
      <w:r w:rsidRPr="00767534">
        <w:rPr>
          <w:rFonts w:asciiTheme="minorEastAsia" w:hAnsiTheme="minorEastAsia" w:cs="宋体" w:hint="eastAsia"/>
          <w:color w:val="000000"/>
          <w:kern w:val="0"/>
          <w:sz w:val="24"/>
          <w:szCs w:val="24"/>
        </w:rPr>
        <w:t xml:space="preserve">资金名称，网络登录后（已是“海淀区人民政府行政办事中心”用户，可直接登录，否则请新注册用户），浏览事项说明，在线按要求填报并提交企业相关材料。 </w:t>
      </w:r>
      <w:r w:rsidRPr="00767534">
        <w:rPr>
          <w:rFonts w:asciiTheme="minorEastAsia" w:hAnsiTheme="minorEastAsia" w:cs="宋体" w:hint="eastAsia"/>
          <w:color w:val="000000"/>
          <w:kern w:val="0"/>
          <w:sz w:val="24"/>
          <w:szCs w:val="24"/>
        </w:rPr>
        <w:br/>
        <w:t>（2）到</w:t>
      </w:r>
      <w:proofErr w:type="gramStart"/>
      <w:r w:rsidRPr="00767534">
        <w:rPr>
          <w:rFonts w:asciiTheme="minorEastAsia" w:hAnsiTheme="minorEastAsia" w:cs="宋体" w:hint="eastAsia"/>
          <w:color w:val="000000"/>
          <w:kern w:val="0"/>
          <w:sz w:val="24"/>
          <w:szCs w:val="24"/>
        </w:rPr>
        <w:t>海淀园</w:t>
      </w:r>
      <w:proofErr w:type="gramEnd"/>
      <w:r w:rsidRPr="00767534">
        <w:rPr>
          <w:rFonts w:asciiTheme="minorEastAsia" w:hAnsiTheme="minorEastAsia" w:cs="宋体" w:hint="eastAsia"/>
          <w:color w:val="000000"/>
          <w:kern w:val="0"/>
          <w:sz w:val="24"/>
          <w:szCs w:val="24"/>
        </w:rPr>
        <w:t xml:space="preserve">管委会（区科委）知识产权处报送纸质材料 </w:t>
      </w:r>
      <w:r w:rsidRPr="00767534">
        <w:rPr>
          <w:rFonts w:asciiTheme="minorEastAsia" w:hAnsiTheme="minorEastAsia" w:cs="宋体" w:hint="eastAsia"/>
          <w:color w:val="000000"/>
          <w:kern w:val="0"/>
          <w:sz w:val="24"/>
          <w:szCs w:val="24"/>
        </w:rPr>
        <w:br/>
        <w:t xml:space="preserve">（3）主管单位对申报材料进行审核或评审 </w:t>
      </w:r>
      <w:r w:rsidRPr="00767534">
        <w:rPr>
          <w:rFonts w:asciiTheme="minorEastAsia" w:hAnsiTheme="minorEastAsia" w:cs="宋体" w:hint="eastAsia"/>
          <w:color w:val="000000"/>
          <w:kern w:val="0"/>
          <w:sz w:val="24"/>
          <w:szCs w:val="24"/>
        </w:rPr>
        <w:br/>
        <w:t xml:space="preserve">（4）按专项资金管理办法，办理支持资金拨付手续 </w:t>
      </w:r>
    </w:p>
    <w:p w:rsidR="00CF220A" w:rsidRPr="006A5DFE" w:rsidRDefault="006A5DFE" w:rsidP="006A5DFE">
      <w:pPr>
        <w:pStyle w:val="3"/>
        <w:rPr>
          <w:rFonts w:ascii="Simsun" w:eastAsia="宋体" w:hAnsi="Simsun" w:cs="宋体" w:hint="eastAsia"/>
          <w:color w:val="2F6FAF"/>
          <w:kern w:val="0"/>
          <w:sz w:val="21"/>
          <w:szCs w:val="21"/>
        </w:rPr>
      </w:pPr>
      <w:bookmarkStart w:id="12" w:name="_Toc372726561"/>
      <w:r>
        <w:rPr>
          <w:rFonts w:asciiTheme="minorEastAsia" w:hAnsiTheme="minorEastAsia" w:hint="eastAsia"/>
          <w:sz w:val="24"/>
          <w:szCs w:val="24"/>
        </w:rPr>
        <w:t>10-2-3</w:t>
      </w:r>
      <w:r w:rsidRPr="006A5DFE">
        <w:rPr>
          <w:rFonts w:asciiTheme="minorEastAsia" w:hAnsiTheme="minorEastAsia" w:hint="eastAsia"/>
          <w:sz w:val="24"/>
          <w:szCs w:val="24"/>
        </w:rPr>
        <w:t>企业</w:t>
      </w:r>
      <w:proofErr w:type="gramStart"/>
      <w:r w:rsidRPr="006A5DFE">
        <w:rPr>
          <w:rFonts w:asciiTheme="minorEastAsia" w:hAnsiTheme="minorEastAsia" w:hint="eastAsia"/>
          <w:sz w:val="24"/>
          <w:szCs w:val="24"/>
        </w:rPr>
        <w:t>驰著名</w:t>
      </w:r>
      <w:proofErr w:type="gramEnd"/>
      <w:r w:rsidRPr="006A5DFE">
        <w:rPr>
          <w:rFonts w:asciiTheme="minorEastAsia" w:hAnsiTheme="minorEastAsia" w:hint="eastAsia"/>
          <w:sz w:val="24"/>
          <w:szCs w:val="24"/>
        </w:rPr>
        <w:t>商标及市质量奖获奖奖励专项资金</w:t>
      </w:r>
      <w:bookmarkEnd w:id="12"/>
      <w:r w:rsidRPr="006A5DFE">
        <w:rPr>
          <w:rFonts w:ascii="Simsun" w:eastAsia="宋体" w:hAnsi="Simsun" w:cs="宋体"/>
          <w:color w:val="2F6FAF"/>
          <w:kern w:val="0"/>
          <w:sz w:val="21"/>
          <w:szCs w:val="21"/>
        </w:rPr>
        <w:t xml:space="preserve"> </w:t>
      </w:r>
    </w:p>
    <w:p w:rsidR="00CF220A" w:rsidRPr="00767534" w:rsidRDefault="00D07EE0" w:rsidP="006A5F45">
      <w:pPr>
        <w:pStyle w:val="4"/>
        <w:rPr>
          <w:rFonts w:asciiTheme="minorEastAsia" w:hAnsiTheme="minorEastAsia" w:cs="宋体"/>
          <w:b w:val="0"/>
          <w:bCs w:val="0"/>
          <w:kern w:val="0"/>
          <w:sz w:val="24"/>
          <w:szCs w:val="24"/>
        </w:rPr>
      </w:pPr>
      <w:r>
        <w:rPr>
          <w:rFonts w:asciiTheme="minorEastAsia" w:hAnsiTheme="minorEastAsia" w:hint="eastAsia"/>
          <w:b w:val="0"/>
          <w:sz w:val="24"/>
          <w:szCs w:val="24"/>
        </w:rPr>
        <w:t>10-2-3-1</w:t>
      </w:r>
      <w:r w:rsidR="00CF220A" w:rsidRPr="000258D0">
        <w:rPr>
          <w:rFonts w:asciiTheme="minorEastAsia" w:hAnsiTheme="minorEastAsia" w:hint="eastAsia"/>
          <w:b w:val="0"/>
          <w:sz w:val="24"/>
          <w:szCs w:val="24"/>
        </w:rPr>
        <w:t>企业驰名商标奖励专项资金</w:t>
      </w:r>
      <w:r w:rsidR="00886204">
        <w:rPr>
          <w:rFonts w:asciiTheme="minorEastAsia" w:hAnsiTheme="minorEastAsia" w:hint="eastAsia"/>
          <w:b w:val="0"/>
          <w:sz w:val="24"/>
          <w:szCs w:val="24"/>
        </w:rPr>
        <w:t>-</w:t>
      </w:r>
      <w:proofErr w:type="gramStart"/>
      <w:r w:rsidR="00CF220A" w:rsidRPr="00767534">
        <w:rPr>
          <w:rFonts w:asciiTheme="minorEastAsia" w:hAnsiTheme="minorEastAsia" w:cs="宋体" w:hint="eastAsia"/>
          <w:b w:val="0"/>
          <w:bCs w:val="0"/>
          <w:kern w:val="0"/>
          <w:sz w:val="24"/>
          <w:szCs w:val="24"/>
        </w:rPr>
        <w:t>驰著名</w:t>
      </w:r>
      <w:proofErr w:type="gramEnd"/>
      <w:r w:rsidR="00CF220A" w:rsidRPr="00767534">
        <w:rPr>
          <w:rFonts w:asciiTheme="minorEastAsia" w:hAnsiTheme="minorEastAsia" w:cs="宋体" w:hint="eastAsia"/>
          <w:b w:val="0"/>
          <w:bCs w:val="0"/>
          <w:kern w:val="0"/>
          <w:sz w:val="24"/>
          <w:szCs w:val="24"/>
        </w:rPr>
        <w:t>商标奖励</w:t>
      </w:r>
    </w:p>
    <w:p w:rsidR="00CF220A" w:rsidRPr="00767534" w:rsidRDefault="00CF220A" w:rsidP="00561BEF">
      <w:pPr>
        <w:widowControl/>
        <w:shd w:val="clear" w:color="auto" w:fill="FFFFFF"/>
        <w:spacing w:after="240" w:line="375" w:lineRule="atLeast"/>
        <w:jc w:val="left"/>
        <w:rPr>
          <w:rFonts w:asciiTheme="minorEastAsia" w:hAnsiTheme="minorEastAsia" w:cs="宋体"/>
          <w:kern w:val="0"/>
          <w:sz w:val="24"/>
          <w:szCs w:val="24"/>
        </w:rPr>
      </w:pPr>
      <w:r w:rsidRPr="00767534">
        <w:rPr>
          <w:rFonts w:asciiTheme="minorEastAsia" w:hAnsiTheme="minorEastAsia" w:cs="宋体" w:hint="eastAsia"/>
          <w:kern w:val="0"/>
          <w:sz w:val="24"/>
          <w:szCs w:val="24"/>
        </w:rPr>
        <w:t xml:space="preserve">（一）支持范围 </w:t>
      </w:r>
      <w:r w:rsidRPr="00767534">
        <w:rPr>
          <w:rFonts w:asciiTheme="minorEastAsia" w:hAnsiTheme="minorEastAsia" w:cs="宋体" w:hint="eastAsia"/>
          <w:kern w:val="0"/>
          <w:sz w:val="24"/>
          <w:szCs w:val="24"/>
        </w:rPr>
        <w:br/>
        <w:t>支持企业发展商标战略，创建和培育知名品牌，利用商标专用权进一步开拓市场，增强对知名品牌的保护，对取得北京市著名商标和中国驰名商标的企业予以奖励。支持企业引用先进的质量方法，提高质量管理水平，对获得市级质量奖企业给予奖</w:t>
      </w:r>
      <w:r w:rsidRPr="00767534">
        <w:rPr>
          <w:rFonts w:asciiTheme="minorEastAsia" w:hAnsiTheme="minorEastAsia" w:cs="宋体" w:hint="eastAsia"/>
          <w:kern w:val="0"/>
          <w:sz w:val="24"/>
          <w:szCs w:val="24"/>
        </w:rPr>
        <w:lastRenderedPageBreak/>
        <w:t xml:space="preserve">励。 </w:t>
      </w:r>
      <w:r w:rsidRPr="00767534">
        <w:rPr>
          <w:rFonts w:asciiTheme="minorEastAsia" w:hAnsiTheme="minorEastAsia" w:cs="宋体" w:hint="eastAsia"/>
          <w:kern w:val="0"/>
          <w:sz w:val="24"/>
          <w:szCs w:val="24"/>
        </w:rPr>
        <w:br/>
        <w:t xml:space="preserve">（二）申报对象 </w:t>
      </w:r>
      <w:r w:rsidRPr="00767534">
        <w:rPr>
          <w:rFonts w:asciiTheme="minorEastAsia" w:hAnsiTheme="minorEastAsia" w:cs="宋体" w:hint="eastAsia"/>
          <w:kern w:val="0"/>
          <w:sz w:val="24"/>
          <w:szCs w:val="24"/>
        </w:rPr>
        <w:br/>
        <w:t xml:space="preserve">1.在海淀区办理工商注册并纳税的企业； </w:t>
      </w:r>
      <w:r w:rsidRPr="00767534">
        <w:rPr>
          <w:rFonts w:asciiTheme="minorEastAsia" w:hAnsiTheme="minorEastAsia" w:cs="宋体" w:hint="eastAsia"/>
          <w:kern w:val="0"/>
          <w:sz w:val="24"/>
          <w:szCs w:val="24"/>
        </w:rPr>
        <w:br/>
        <w:t>2.申报</w:t>
      </w:r>
      <w:proofErr w:type="gramStart"/>
      <w:r w:rsidRPr="00767534">
        <w:rPr>
          <w:rFonts w:asciiTheme="minorEastAsia" w:hAnsiTheme="minorEastAsia" w:cs="宋体" w:hint="eastAsia"/>
          <w:kern w:val="0"/>
          <w:sz w:val="24"/>
          <w:szCs w:val="24"/>
        </w:rPr>
        <w:t>驰著名</w:t>
      </w:r>
      <w:proofErr w:type="gramEnd"/>
      <w:r w:rsidRPr="00767534">
        <w:rPr>
          <w:rFonts w:asciiTheme="minorEastAsia" w:hAnsiTheme="minorEastAsia" w:cs="宋体" w:hint="eastAsia"/>
          <w:kern w:val="0"/>
          <w:sz w:val="24"/>
          <w:szCs w:val="24"/>
        </w:rPr>
        <w:t xml:space="preserve">商标奖励的企业，应重视商标战略，制定并实施了商标发展战略，具有明确的商标发展规划和较强的商标保护意识； </w:t>
      </w:r>
      <w:r w:rsidRPr="00767534">
        <w:rPr>
          <w:rFonts w:asciiTheme="minorEastAsia" w:hAnsiTheme="minorEastAsia" w:cs="宋体" w:hint="eastAsia"/>
          <w:kern w:val="0"/>
          <w:sz w:val="24"/>
          <w:szCs w:val="24"/>
        </w:rPr>
        <w:br/>
        <w:t xml:space="preserve">3.申报质量奖奖励的企业，应获得本年度市级质量奖。 </w:t>
      </w:r>
      <w:r w:rsidRPr="00767534">
        <w:rPr>
          <w:rFonts w:asciiTheme="minorEastAsia" w:hAnsiTheme="minorEastAsia" w:cs="宋体" w:hint="eastAsia"/>
          <w:kern w:val="0"/>
          <w:sz w:val="24"/>
          <w:szCs w:val="24"/>
        </w:rPr>
        <w:br/>
        <w:t xml:space="preserve">（三）支持措施和项目申报 </w:t>
      </w:r>
      <w:r w:rsidRPr="00767534">
        <w:rPr>
          <w:rFonts w:asciiTheme="minorEastAsia" w:hAnsiTheme="minorEastAsia" w:cs="宋体" w:hint="eastAsia"/>
          <w:kern w:val="0"/>
          <w:sz w:val="24"/>
          <w:szCs w:val="24"/>
        </w:rPr>
        <w:br/>
        <w:t xml:space="preserve">1、支持政策 </w:t>
      </w:r>
      <w:r w:rsidRPr="00767534">
        <w:rPr>
          <w:rFonts w:asciiTheme="minorEastAsia" w:hAnsiTheme="minorEastAsia" w:cs="宋体" w:hint="eastAsia"/>
          <w:kern w:val="0"/>
          <w:sz w:val="24"/>
          <w:szCs w:val="24"/>
        </w:rPr>
        <w:br/>
        <w:t xml:space="preserve">《海淀区促进企业创新发展支持办法》 </w:t>
      </w:r>
      <w:r w:rsidRPr="00767534">
        <w:rPr>
          <w:rFonts w:asciiTheme="minorEastAsia" w:hAnsiTheme="minorEastAsia" w:cs="宋体" w:hint="eastAsia"/>
          <w:kern w:val="0"/>
          <w:sz w:val="24"/>
          <w:szCs w:val="24"/>
        </w:rPr>
        <w:br/>
        <w:t>（1）</w:t>
      </w:r>
      <w:proofErr w:type="gramStart"/>
      <w:r w:rsidRPr="00767534">
        <w:rPr>
          <w:rFonts w:asciiTheme="minorEastAsia" w:hAnsiTheme="minorEastAsia" w:cs="宋体" w:hint="eastAsia"/>
          <w:kern w:val="0"/>
          <w:sz w:val="24"/>
          <w:szCs w:val="24"/>
        </w:rPr>
        <w:t>驰著名</w:t>
      </w:r>
      <w:proofErr w:type="gramEnd"/>
      <w:r w:rsidRPr="00767534">
        <w:rPr>
          <w:rFonts w:asciiTheme="minorEastAsia" w:hAnsiTheme="minorEastAsia" w:cs="宋体" w:hint="eastAsia"/>
          <w:kern w:val="0"/>
          <w:sz w:val="24"/>
          <w:szCs w:val="24"/>
        </w:rPr>
        <w:t xml:space="preserve">商标奖励 </w:t>
      </w:r>
      <w:r w:rsidRPr="00767534">
        <w:rPr>
          <w:rFonts w:asciiTheme="minorEastAsia" w:hAnsiTheme="minorEastAsia" w:cs="宋体" w:hint="eastAsia"/>
          <w:kern w:val="0"/>
          <w:sz w:val="24"/>
          <w:szCs w:val="24"/>
        </w:rPr>
        <w:br/>
        <w:t xml:space="preserve">对于获得中国驰名商标（由国家工商总局商标局或国家商标评审委员会认定）的企业一次性给予 50 万元奖励，对于获得北京市著名商标的企业，一次性给予30万元奖励。 </w:t>
      </w:r>
      <w:r w:rsidRPr="00767534">
        <w:rPr>
          <w:rFonts w:asciiTheme="minorEastAsia" w:hAnsiTheme="minorEastAsia" w:cs="宋体" w:hint="eastAsia"/>
          <w:kern w:val="0"/>
          <w:sz w:val="24"/>
          <w:szCs w:val="24"/>
        </w:rPr>
        <w:br/>
        <w:t xml:space="preserve">（2）质量奖获奖奖励 </w:t>
      </w:r>
      <w:r w:rsidRPr="00767534">
        <w:rPr>
          <w:rFonts w:asciiTheme="minorEastAsia" w:hAnsiTheme="minorEastAsia" w:cs="宋体" w:hint="eastAsia"/>
          <w:kern w:val="0"/>
          <w:sz w:val="24"/>
          <w:szCs w:val="24"/>
        </w:rPr>
        <w:br/>
        <w:t xml:space="preserve">对于获得市级质量奖企业，给予30万元的一次性奖励。 </w:t>
      </w:r>
      <w:r w:rsidRPr="00767534">
        <w:rPr>
          <w:rFonts w:asciiTheme="minorEastAsia" w:hAnsiTheme="minorEastAsia" w:cs="宋体" w:hint="eastAsia"/>
          <w:kern w:val="0"/>
          <w:sz w:val="24"/>
          <w:szCs w:val="24"/>
        </w:rPr>
        <w:br/>
        <w:t xml:space="preserve">2、申报条件 </w:t>
      </w:r>
      <w:r w:rsidRPr="00767534">
        <w:rPr>
          <w:rFonts w:asciiTheme="minorEastAsia" w:hAnsiTheme="minorEastAsia" w:cs="宋体" w:hint="eastAsia"/>
          <w:kern w:val="0"/>
          <w:sz w:val="24"/>
          <w:szCs w:val="24"/>
        </w:rPr>
        <w:br/>
        <w:t>申报</w:t>
      </w:r>
      <w:proofErr w:type="gramStart"/>
      <w:r w:rsidRPr="00767534">
        <w:rPr>
          <w:rFonts w:asciiTheme="minorEastAsia" w:hAnsiTheme="minorEastAsia" w:cs="宋体" w:hint="eastAsia"/>
          <w:kern w:val="0"/>
          <w:sz w:val="24"/>
          <w:szCs w:val="24"/>
        </w:rPr>
        <w:t>驰著名</w:t>
      </w:r>
      <w:proofErr w:type="gramEnd"/>
      <w:r w:rsidRPr="00767534">
        <w:rPr>
          <w:rFonts w:asciiTheme="minorEastAsia" w:hAnsiTheme="minorEastAsia" w:cs="宋体" w:hint="eastAsia"/>
          <w:kern w:val="0"/>
          <w:sz w:val="24"/>
          <w:szCs w:val="24"/>
        </w:rPr>
        <w:t xml:space="preserve">商标奖励的企业，应获得本年度北京市著名商标和中国驰名商标称号。 </w:t>
      </w:r>
      <w:r w:rsidRPr="00767534">
        <w:rPr>
          <w:rFonts w:asciiTheme="minorEastAsia" w:hAnsiTheme="minorEastAsia" w:cs="宋体" w:hint="eastAsia"/>
          <w:kern w:val="0"/>
          <w:sz w:val="24"/>
          <w:szCs w:val="24"/>
        </w:rPr>
        <w:br/>
        <w:t xml:space="preserve">3、需提交的申报材料 </w:t>
      </w:r>
      <w:r w:rsidRPr="00767534">
        <w:rPr>
          <w:rFonts w:asciiTheme="minorEastAsia" w:hAnsiTheme="minorEastAsia" w:cs="宋体" w:hint="eastAsia"/>
          <w:kern w:val="0"/>
          <w:sz w:val="24"/>
          <w:szCs w:val="24"/>
        </w:rPr>
        <w:br/>
        <w:t xml:space="preserve">（1）申报企业，应提交《海淀区企业驰著名商标及市质量奖获奖奖励专项资金申请表》 </w:t>
      </w:r>
      <w:r w:rsidRPr="00767534">
        <w:rPr>
          <w:rFonts w:asciiTheme="minorEastAsia" w:hAnsiTheme="minorEastAsia" w:cs="宋体" w:hint="eastAsia"/>
          <w:kern w:val="0"/>
          <w:sz w:val="24"/>
          <w:szCs w:val="24"/>
        </w:rPr>
        <w:br/>
        <w:t xml:space="preserve">（2）申请表内规定的附件材料。 </w:t>
      </w:r>
    </w:p>
    <w:p w:rsidR="00CF220A" w:rsidRPr="00767534" w:rsidRDefault="00CF220A" w:rsidP="00561BEF">
      <w:pPr>
        <w:widowControl/>
        <w:shd w:val="clear" w:color="auto" w:fill="FFFFFF"/>
        <w:spacing w:line="375" w:lineRule="atLeast"/>
        <w:jc w:val="left"/>
        <w:rPr>
          <w:rFonts w:asciiTheme="minorEastAsia" w:hAnsiTheme="minorEastAsia" w:cs="宋体"/>
          <w:kern w:val="0"/>
          <w:sz w:val="24"/>
          <w:szCs w:val="24"/>
        </w:rPr>
      </w:pPr>
      <w:r w:rsidRPr="00767534">
        <w:rPr>
          <w:rFonts w:asciiTheme="minorEastAsia" w:hAnsiTheme="minorEastAsia" w:cs="宋体" w:hint="eastAsia"/>
          <w:kern w:val="0"/>
          <w:sz w:val="24"/>
          <w:szCs w:val="24"/>
        </w:rPr>
        <w:t xml:space="preserve">4、受理单位 </w:t>
      </w:r>
      <w:proofErr w:type="gramStart"/>
      <w:r w:rsidRPr="00767534">
        <w:rPr>
          <w:rFonts w:asciiTheme="minorEastAsia" w:hAnsiTheme="minorEastAsia" w:cs="宋体" w:hint="eastAsia"/>
          <w:kern w:val="0"/>
          <w:sz w:val="24"/>
          <w:szCs w:val="24"/>
        </w:rPr>
        <w:t>海淀园</w:t>
      </w:r>
      <w:proofErr w:type="gramEnd"/>
      <w:r w:rsidRPr="00767534">
        <w:rPr>
          <w:rFonts w:asciiTheme="minorEastAsia" w:hAnsiTheme="minorEastAsia" w:cs="宋体" w:hint="eastAsia"/>
          <w:kern w:val="0"/>
          <w:sz w:val="24"/>
          <w:szCs w:val="24"/>
        </w:rPr>
        <w:t xml:space="preserve">管委会（区科委）知识产权处 </w:t>
      </w:r>
    </w:p>
    <w:p w:rsidR="00CF220A" w:rsidRPr="00767534" w:rsidRDefault="00CF220A" w:rsidP="00561BEF">
      <w:pPr>
        <w:widowControl/>
        <w:shd w:val="clear" w:color="auto" w:fill="FFFFFF"/>
        <w:spacing w:line="375" w:lineRule="atLeast"/>
        <w:jc w:val="left"/>
        <w:rPr>
          <w:rFonts w:asciiTheme="minorEastAsia" w:hAnsiTheme="minorEastAsia" w:cs="宋体"/>
          <w:kern w:val="0"/>
          <w:sz w:val="24"/>
          <w:szCs w:val="24"/>
        </w:rPr>
      </w:pPr>
      <w:r w:rsidRPr="00767534">
        <w:rPr>
          <w:rFonts w:asciiTheme="minorEastAsia" w:hAnsiTheme="minorEastAsia" w:cs="宋体" w:hint="eastAsia"/>
          <w:kern w:val="0"/>
          <w:sz w:val="24"/>
          <w:szCs w:val="24"/>
        </w:rPr>
        <w:t>联系人：何云龙、马慧泉、张德金</w:t>
      </w:r>
    </w:p>
    <w:p w:rsidR="00CF220A" w:rsidRPr="00767534" w:rsidRDefault="00CF220A" w:rsidP="00561BEF">
      <w:pPr>
        <w:widowControl/>
        <w:shd w:val="clear" w:color="auto" w:fill="FFFFFF"/>
        <w:spacing w:line="375" w:lineRule="atLeast"/>
        <w:jc w:val="left"/>
        <w:rPr>
          <w:rFonts w:asciiTheme="minorEastAsia" w:hAnsiTheme="minorEastAsia" w:cs="宋体"/>
          <w:kern w:val="0"/>
          <w:sz w:val="24"/>
          <w:szCs w:val="24"/>
        </w:rPr>
      </w:pPr>
      <w:r w:rsidRPr="00767534">
        <w:rPr>
          <w:rFonts w:asciiTheme="minorEastAsia" w:hAnsiTheme="minorEastAsia" w:cs="宋体" w:hint="eastAsia"/>
          <w:kern w:val="0"/>
          <w:sz w:val="24"/>
          <w:szCs w:val="24"/>
        </w:rPr>
        <w:t>联系电话：88493625、88498265、82690566</w:t>
      </w:r>
    </w:p>
    <w:p w:rsidR="00CF220A" w:rsidRDefault="00CF220A" w:rsidP="00561BEF">
      <w:pPr>
        <w:widowControl/>
        <w:shd w:val="clear" w:color="auto" w:fill="FFFFFF"/>
        <w:spacing w:line="375" w:lineRule="atLeast"/>
        <w:jc w:val="left"/>
        <w:rPr>
          <w:rFonts w:asciiTheme="minorEastAsia" w:hAnsiTheme="minorEastAsia" w:cs="宋体"/>
          <w:kern w:val="0"/>
          <w:sz w:val="24"/>
          <w:szCs w:val="24"/>
        </w:rPr>
      </w:pPr>
      <w:r w:rsidRPr="00767534">
        <w:rPr>
          <w:rFonts w:asciiTheme="minorEastAsia" w:hAnsiTheme="minorEastAsia" w:cs="宋体" w:hint="eastAsia"/>
          <w:kern w:val="0"/>
          <w:sz w:val="24"/>
          <w:szCs w:val="24"/>
        </w:rPr>
        <w:t xml:space="preserve">5、申报流程 </w:t>
      </w:r>
      <w:r w:rsidRPr="00767534">
        <w:rPr>
          <w:rFonts w:asciiTheme="minorEastAsia" w:hAnsiTheme="minorEastAsia" w:cs="宋体" w:hint="eastAsia"/>
          <w:kern w:val="0"/>
          <w:sz w:val="24"/>
          <w:szCs w:val="24"/>
        </w:rPr>
        <w:br/>
        <w:t xml:space="preserve">（1）项目申报 </w:t>
      </w:r>
      <w:r w:rsidRPr="00767534">
        <w:rPr>
          <w:rFonts w:asciiTheme="minorEastAsia" w:hAnsiTheme="minorEastAsia" w:cs="宋体" w:hint="eastAsia"/>
          <w:kern w:val="0"/>
          <w:sz w:val="24"/>
          <w:szCs w:val="24"/>
        </w:rPr>
        <w:br/>
        <w:t>项目申报请进入海淀区专项资金网上申报统一入口（可从区政府</w:t>
      </w:r>
      <w:proofErr w:type="gramStart"/>
      <w:r w:rsidRPr="00767534">
        <w:rPr>
          <w:rFonts w:asciiTheme="minorEastAsia" w:hAnsiTheme="minorEastAsia" w:cs="宋体" w:hint="eastAsia"/>
          <w:kern w:val="0"/>
          <w:sz w:val="24"/>
          <w:szCs w:val="24"/>
        </w:rPr>
        <w:t>网站专项</w:t>
      </w:r>
      <w:proofErr w:type="gramEnd"/>
      <w:r w:rsidRPr="00767534">
        <w:rPr>
          <w:rFonts w:asciiTheme="minorEastAsia" w:hAnsiTheme="minorEastAsia" w:cs="宋体" w:hint="eastAsia"/>
          <w:kern w:val="0"/>
          <w:sz w:val="24"/>
          <w:szCs w:val="24"/>
        </w:rPr>
        <w:t>资金申报链接进入），查看专项申报指南。如确定进行专项申报，</w:t>
      </w:r>
      <w:proofErr w:type="gramStart"/>
      <w:r w:rsidRPr="00767534">
        <w:rPr>
          <w:rFonts w:asciiTheme="minorEastAsia" w:hAnsiTheme="minorEastAsia" w:cs="宋体" w:hint="eastAsia"/>
          <w:kern w:val="0"/>
          <w:sz w:val="24"/>
          <w:szCs w:val="24"/>
        </w:rPr>
        <w:t>点击专项</w:t>
      </w:r>
      <w:proofErr w:type="gramEnd"/>
      <w:r w:rsidRPr="00767534">
        <w:rPr>
          <w:rFonts w:asciiTheme="minorEastAsia" w:hAnsiTheme="minorEastAsia" w:cs="宋体" w:hint="eastAsia"/>
          <w:kern w:val="0"/>
          <w:sz w:val="24"/>
          <w:szCs w:val="24"/>
        </w:rPr>
        <w:t xml:space="preserve">资金名称，网络登录后（已是“海淀区人民政府行政办事中心”用户，可直接登录，否则请新注册用户），浏览事项说明，在线按要求填报并提交企业相关材料。 </w:t>
      </w:r>
      <w:r w:rsidRPr="00767534">
        <w:rPr>
          <w:rFonts w:asciiTheme="minorEastAsia" w:hAnsiTheme="minorEastAsia" w:cs="宋体" w:hint="eastAsia"/>
          <w:kern w:val="0"/>
          <w:sz w:val="24"/>
          <w:szCs w:val="24"/>
        </w:rPr>
        <w:br/>
        <w:t>（2）到</w:t>
      </w:r>
      <w:proofErr w:type="gramStart"/>
      <w:r w:rsidRPr="00767534">
        <w:rPr>
          <w:rFonts w:asciiTheme="minorEastAsia" w:hAnsiTheme="minorEastAsia" w:cs="宋体" w:hint="eastAsia"/>
          <w:kern w:val="0"/>
          <w:sz w:val="24"/>
          <w:szCs w:val="24"/>
        </w:rPr>
        <w:t>海淀园</w:t>
      </w:r>
      <w:proofErr w:type="gramEnd"/>
      <w:r w:rsidRPr="00767534">
        <w:rPr>
          <w:rFonts w:asciiTheme="minorEastAsia" w:hAnsiTheme="minorEastAsia" w:cs="宋体" w:hint="eastAsia"/>
          <w:kern w:val="0"/>
          <w:sz w:val="24"/>
          <w:szCs w:val="24"/>
        </w:rPr>
        <w:t xml:space="preserve">管委会（区科委）知识产权处报送纸质材料 </w:t>
      </w:r>
      <w:r w:rsidRPr="00767534">
        <w:rPr>
          <w:rFonts w:asciiTheme="minorEastAsia" w:hAnsiTheme="minorEastAsia" w:cs="宋体" w:hint="eastAsia"/>
          <w:kern w:val="0"/>
          <w:sz w:val="24"/>
          <w:szCs w:val="24"/>
        </w:rPr>
        <w:br/>
        <w:t xml:space="preserve">（3）主管单位对申报材料进行审核或评审 </w:t>
      </w:r>
      <w:r w:rsidRPr="00767534">
        <w:rPr>
          <w:rFonts w:asciiTheme="minorEastAsia" w:hAnsiTheme="minorEastAsia" w:cs="宋体" w:hint="eastAsia"/>
          <w:kern w:val="0"/>
          <w:sz w:val="24"/>
          <w:szCs w:val="24"/>
        </w:rPr>
        <w:br/>
        <w:t xml:space="preserve">（4）按专项资金管理办法，办理支持资金拨付手续 </w:t>
      </w:r>
    </w:p>
    <w:p w:rsidR="001F1965" w:rsidRDefault="001F1965" w:rsidP="00561BEF">
      <w:pPr>
        <w:widowControl/>
        <w:shd w:val="clear" w:color="auto" w:fill="FFFFFF"/>
        <w:spacing w:line="375" w:lineRule="atLeast"/>
        <w:jc w:val="left"/>
        <w:rPr>
          <w:rFonts w:asciiTheme="minorEastAsia" w:hAnsiTheme="minorEastAsia" w:cs="宋体"/>
          <w:kern w:val="0"/>
          <w:sz w:val="24"/>
          <w:szCs w:val="24"/>
        </w:rPr>
      </w:pPr>
    </w:p>
    <w:p w:rsidR="001F1965" w:rsidRPr="00767534" w:rsidRDefault="00D13B14" w:rsidP="00561BEF">
      <w:pPr>
        <w:widowControl/>
        <w:shd w:val="clear" w:color="auto" w:fill="FFFFFF"/>
        <w:spacing w:line="375" w:lineRule="atLeast"/>
        <w:jc w:val="left"/>
        <w:rPr>
          <w:rFonts w:asciiTheme="minorEastAsia" w:hAnsiTheme="minorEastAsia" w:cs="宋体"/>
          <w:kern w:val="0"/>
          <w:sz w:val="24"/>
          <w:szCs w:val="24"/>
        </w:rPr>
      </w:pPr>
      <w:hyperlink r:id="rId14" w:history="1">
        <w:r w:rsidR="001F1965" w:rsidRPr="001F1965">
          <w:rPr>
            <w:rStyle w:val="a7"/>
            <w:rFonts w:asciiTheme="minorEastAsia" w:hAnsiTheme="minorEastAsia" w:cs="宋体"/>
            <w:kern w:val="0"/>
            <w:sz w:val="24"/>
            <w:szCs w:val="24"/>
          </w:rPr>
          <w:t>附件附表\海淀区企业</w:t>
        </w:r>
        <w:proofErr w:type="gramStart"/>
        <w:r w:rsidR="001F1965" w:rsidRPr="001F1965">
          <w:rPr>
            <w:rStyle w:val="a7"/>
            <w:rFonts w:asciiTheme="minorEastAsia" w:hAnsiTheme="minorEastAsia" w:cs="宋体"/>
            <w:kern w:val="0"/>
            <w:sz w:val="24"/>
            <w:szCs w:val="24"/>
          </w:rPr>
          <w:t>驰著名</w:t>
        </w:r>
        <w:proofErr w:type="gramEnd"/>
        <w:r w:rsidR="001F1965" w:rsidRPr="001F1965">
          <w:rPr>
            <w:rStyle w:val="a7"/>
            <w:rFonts w:asciiTheme="minorEastAsia" w:hAnsiTheme="minorEastAsia" w:cs="宋体"/>
            <w:kern w:val="0"/>
            <w:sz w:val="24"/>
            <w:szCs w:val="24"/>
          </w:rPr>
          <w:t>商标及市质量奖获奖奖励专项资金申请表.</w:t>
        </w:r>
        <w:proofErr w:type="gramStart"/>
        <w:r w:rsidR="001F1965" w:rsidRPr="001F1965">
          <w:rPr>
            <w:rStyle w:val="a7"/>
            <w:rFonts w:asciiTheme="minorEastAsia" w:hAnsiTheme="minorEastAsia" w:cs="宋体"/>
            <w:kern w:val="0"/>
            <w:sz w:val="24"/>
            <w:szCs w:val="24"/>
          </w:rPr>
          <w:t>docx</w:t>
        </w:r>
        <w:proofErr w:type="gramEnd"/>
      </w:hyperlink>
    </w:p>
    <w:p w:rsidR="00CF220A" w:rsidRPr="00767534" w:rsidRDefault="00CF220A" w:rsidP="00561BEF">
      <w:pPr>
        <w:widowControl/>
        <w:shd w:val="clear" w:color="auto" w:fill="FFFFFF"/>
        <w:spacing w:line="375" w:lineRule="atLeast"/>
        <w:jc w:val="left"/>
        <w:rPr>
          <w:rFonts w:asciiTheme="minorEastAsia" w:hAnsiTheme="minorEastAsia" w:cs="宋体"/>
          <w:kern w:val="0"/>
          <w:sz w:val="24"/>
          <w:szCs w:val="24"/>
        </w:rPr>
      </w:pPr>
    </w:p>
    <w:p w:rsidR="00CF220A" w:rsidRPr="00767534" w:rsidRDefault="00886204" w:rsidP="006A5F45">
      <w:pPr>
        <w:pStyle w:val="4"/>
        <w:rPr>
          <w:rFonts w:asciiTheme="minorEastAsia" w:hAnsiTheme="minorEastAsia" w:cs="宋体"/>
          <w:b w:val="0"/>
          <w:bCs w:val="0"/>
          <w:kern w:val="0"/>
          <w:sz w:val="24"/>
          <w:szCs w:val="24"/>
        </w:rPr>
      </w:pPr>
      <w:r w:rsidRPr="00D07EE0">
        <w:rPr>
          <w:rFonts w:asciiTheme="minorEastAsia" w:hAnsiTheme="minorEastAsia" w:hint="eastAsia"/>
          <w:b w:val="0"/>
          <w:sz w:val="24"/>
          <w:szCs w:val="24"/>
        </w:rPr>
        <w:t>10-2-3</w:t>
      </w:r>
      <w:r w:rsidR="00D07EE0">
        <w:rPr>
          <w:rFonts w:asciiTheme="minorEastAsia" w:hAnsiTheme="minorEastAsia" w:hint="eastAsia"/>
          <w:b w:val="0"/>
          <w:sz w:val="24"/>
          <w:szCs w:val="24"/>
        </w:rPr>
        <w:t>-2</w:t>
      </w:r>
      <w:r w:rsidR="00CF220A" w:rsidRPr="00D07EE0">
        <w:rPr>
          <w:rFonts w:asciiTheme="minorEastAsia" w:hAnsiTheme="minorEastAsia" w:cs="宋体" w:hint="eastAsia"/>
          <w:b w:val="0"/>
          <w:bCs w:val="0"/>
          <w:kern w:val="0"/>
          <w:sz w:val="24"/>
          <w:szCs w:val="24"/>
        </w:rPr>
        <w:t>鼓励企业争创市级质量奖</w:t>
      </w:r>
    </w:p>
    <w:p w:rsidR="00CF220A" w:rsidRPr="00767534" w:rsidRDefault="00CF220A" w:rsidP="00561BEF">
      <w:pPr>
        <w:widowControl/>
        <w:shd w:val="clear" w:color="auto" w:fill="FFFFFF"/>
        <w:spacing w:after="240" w:line="375" w:lineRule="atLeast"/>
        <w:jc w:val="left"/>
        <w:rPr>
          <w:rFonts w:asciiTheme="minorEastAsia" w:hAnsiTheme="minorEastAsia" w:cs="宋体"/>
          <w:kern w:val="0"/>
          <w:sz w:val="24"/>
          <w:szCs w:val="24"/>
        </w:rPr>
      </w:pPr>
      <w:r w:rsidRPr="00767534">
        <w:rPr>
          <w:rFonts w:asciiTheme="minorEastAsia" w:hAnsiTheme="minorEastAsia" w:cs="宋体" w:hint="eastAsia"/>
          <w:kern w:val="0"/>
          <w:sz w:val="24"/>
          <w:szCs w:val="24"/>
        </w:rPr>
        <w:t xml:space="preserve">（一）支持范围 </w:t>
      </w:r>
      <w:r w:rsidRPr="00767534">
        <w:rPr>
          <w:rFonts w:asciiTheme="minorEastAsia" w:hAnsiTheme="minorEastAsia" w:cs="宋体" w:hint="eastAsia"/>
          <w:kern w:val="0"/>
          <w:sz w:val="24"/>
          <w:szCs w:val="24"/>
        </w:rPr>
        <w:br/>
        <w:t xml:space="preserve">支持企业发展商标战略，创建和培育知名品牌，利用商标专用权进一步开拓市场，增强对知名品牌的保护，对取得北京市著名商标和中国驰名商标的企业予以奖励。支持企业引用先进的质量方法，提高质量管理水平，对获得市级质量奖企业给予奖励。 </w:t>
      </w:r>
      <w:r w:rsidRPr="00767534">
        <w:rPr>
          <w:rFonts w:asciiTheme="minorEastAsia" w:hAnsiTheme="minorEastAsia" w:cs="宋体" w:hint="eastAsia"/>
          <w:kern w:val="0"/>
          <w:sz w:val="24"/>
          <w:szCs w:val="24"/>
        </w:rPr>
        <w:br/>
        <w:t xml:space="preserve">（二）申报对象 </w:t>
      </w:r>
      <w:r w:rsidRPr="00767534">
        <w:rPr>
          <w:rFonts w:asciiTheme="minorEastAsia" w:hAnsiTheme="minorEastAsia" w:cs="宋体" w:hint="eastAsia"/>
          <w:kern w:val="0"/>
          <w:sz w:val="24"/>
          <w:szCs w:val="24"/>
        </w:rPr>
        <w:br/>
      </w:r>
      <w:r w:rsidRPr="00767534">
        <w:rPr>
          <w:rFonts w:asciiTheme="minorEastAsia" w:hAnsiTheme="minorEastAsia" w:cs="宋体" w:hint="eastAsia"/>
          <w:kern w:val="0"/>
          <w:sz w:val="24"/>
          <w:szCs w:val="24"/>
        </w:rPr>
        <w:lastRenderedPageBreak/>
        <w:t xml:space="preserve">1.在海淀区办理工商注册并纳税的企业； </w:t>
      </w:r>
      <w:r w:rsidRPr="00767534">
        <w:rPr>
          <w:rFonts w:asciiTheme="minorEastAsia" w:hAnsiTheme="minorEastAsia" w:cs="宋体" w:hint="eastAsia"/>
          <w:kern w:val="0"/>
          <w:sz w:val="24"/>
          <w:szCs w:val="24"/>
        </w:rPr>
        <w:br/>
        <w:t>2.申报</w:t>
      </w:r>
      <w:proofErr w:type="gramStart"/>
      <w:r w:rsidRPr="00767534">
        <w:rPr>
          <w:rFonts w:asciiTheme="minorEastAsia" w:hAnsiTheme="minorEastAsia" w:cs="宋体" w:hint="eastAsia"/>
          <w:kern w:val="0"/>
          <w:sz w:val="24"/>
          <w:szCs w:val="24"/>
        </w:rPr>
        <w:t>驰著名</w:t>
      </w:r>
      <w:proofErr w:type="gramEnd"/>
      <w:r w:rsidRPr="00767534">
        <w:rPr>
          <w:rFonts w:asciiTheme="minorEastAsia" w:hAnsiTheme="minorEastAsia" w:cs="宋体" w:hint="eastAsia"/>
          <w:kern w:val="0"/>
          <w:sz w:val="24"/>
          <w:szCs w:val="24"/>
        </w:rPr>
        <w:t xml:space="preserve">商标奖励的企业，应重视商标战略，制定并实施了商标发展战略，具有明确的商标发展规划和较强的商标保护意识； </w:t>
      </w:r>
      <w:r w:rsidRPr="00767534">
        <w:rPr>
          <w:rFonts w:asciiTheme="minorEastAsia" w:hAnsiTheme="minorEastAsia" w:cs="宋体" w:hint="eastAsia"/>
          <w:kern w:val="0"/>
          <w:sz w:val="24"/>
          <w:szCs w:val="24"/>
        </w:rPr>
        <w:br/>
        <w:t xml:space="preserve">3.申报质量奖奖励的企业，应获得本年度市级质量奖。 </w:t>
      </w:r>
      <w:r w:rsidRPr="00767534">
        <w:rPr>
          <w:rFonts w:asciiTheme="minorEastAsia" w:hAnsiTheme="minorEastAsia" w:cs="宋体" w:hint="eastAsia"/>
          <w:kern w:val="0"/>
          <w:sz w:val="24"/>
          <w:szCs w:val="24"/>
        </w:rPr>
        <w:br/>
        <w:t xml:space="preserve">（三）支持措施和项目申报 </w:t>
      </w:r>
      <w:r w:rsidRPr="00767534">
        <w:rPr>
          <w:rFonts w:asciiTheme="minorEastAsia" w:hAnsiTheme="minorEastAsia" w:cs="宋体" w:hint="eastAsia"/>
          <w:kern w:val="0"/>
          <w:sz w:val="24"/>
          <w:szCs w:val="24"/>
        </w:rPr>
        <w:br/>
        <w:t xml:space="preserve">1、支持政策 </w:t>
      </w:r>
      <w:r w:rsidRPr="00767534">
        <w:rPr>
          <w:rFonts w:asciiTheme="minorEastAsia" w:hAnsiTheme="minorEastAsia" w:cs="宋体" w:hint="eastAsia"/>
          <w:kern w:val="0"/>
          <w:sz w:val="24"/>
          <w:szCs w:val="24"/>
        </w:rPr>
        <w:br/>
        <w:t xml:space="preserve">《海淀区促进企业创新发展支持办法》 </w:t>
      </w:r>
      <w:r w:rsidRPr="00767534">
        <w:rPr>
          <w:rFonts w:asciiTheme="minorEastAsia" w:hAnsiTheme="minorEastAsia" w:cs="宋体" w:hint="eastAsia"/>
          <w:kern w:val="0"/>
          <w:sz w:val="24"/>
          <w:szCs w:val="24"/>
        </w:rPr>
        <w:br/>
        <w:t xml:space="preserve">（2）质量奖获奖奖励 </w:t>
      </w:r>
      <w:r w:rsidRPr="00767534">
        <w:rPr>
          <w:rFonts w:asciiTheme="minorEastAsia" w:hAnsiTheme="minorEastAsia" w:cs="宋体" w:hint="eastAsia"/>
          <w:kern w:val="0"/>
          <w:sz w:val="24"/>
          <w:szCs w:val="24"/>
        </w:rPr>
        <w:br/>
        <w:t xml:space="preserve">对于获得市级质量奖企业，给予30万元的一次性奖励。 </w:t>
      </w:r>
      <w:r w:rsidRPr="00767534">
        <w:rPr>
          <w:rFonts w:asciiTheme="minorEastAsia" w:hAnsiTheme="minorEastAsia" w:cs="宋体" w:hint="eastAsia"/>
          <w:kern w:val="0"/>
          <w:sz w:val="24"/>
          <w:szCs w:val="24"/>
        </w:rPr>
        <w:br/>
        <w:t xml:space="preserve">2、申报条件 </w:t>
      </w:r>
      <w:r w:rsidRPr="00767534">
        <w:rPr>
          <w:rFonts w:asciiTheme="minorEastAsia" w:hAnsiTheme="minorEastAsia" w:cs="宋体" w:hint="eastAsia"/>
          <w:kern w:val="0"/>
          <w:sz w:val="24"/>
          <w:szCs w:val="24"/>
        </w:rPr>
        <w:br/>
        <w:t xml:space="preserve">申报质量奖获奖奖励的企业，应获得本年度市级质量奖。 </w:t>
      </w:r>
      <w:r w:rsidRPr="00767534">
        <w:rPr>
          <w:rFonts w:asciiTheme="minorEastAsia" w:hAnsiTheme="minorEastAsia" w:cs="宋体" w:hint="eastAsia"/>
          <w:kern w:val="0"/>
          <w:sz w:val="24"/>
          <w:szCs w:val="24"/>
        </w:rPr>
        <w:br/>
        <w:t xml:space="preserve">3、需提交的申报材料 </w:t>
      </w:r>
      <w:r w:rsidRPr="00767534">
        <w:rPr>
          <w:rFonts w:asciiTheme="minorEastAsia" w:hAnsiTheme="minorEastAsia" w:cs="宋体" w:hint="eastAsia"/>
          <w:kern w:val="0"/>
          <w:sz w:val="24"/>
          <w:szCs w:val="24"/>
        </w:rPr>
        <w:br/>
        <w:t xml:space="preserve">（1）申报企业，应提交《海淀区企业驰著名商标及市质量奖获奖奖励专项资金申请表》 </w:t>
      </w:r>
      <w:r w:rsidRPr="00767534">
        <w:rPr>
          <w:rFonts w:asciiTheme="minorEastAsia" w:hAnsiTheme="minorEastAsia" w:cs="宋体" w:hint="eastAsia"/>
          <w:kern w:val="0"/>
          <w:sz w:val="24"/>
          <w:szCs w:val="24"/>
        </w:rPr>
        <w:br/>
        <w:t xml:space="preserve">（2）申请表内规定的附件材料。 </w:t>
      </w:r>
    </w:p>
    <w:p w:rsidR="00CF220A" w:rsidRPr="00767534" w:rsidRDefault="00CF220A" w:rsidP="00561BEF">
      <w:pPr>
        <w:widowControl/>
        <w:shd w:val="clear" w:color="auto" w:fill="FFFFFF"/>
        <w:spacing w:line="375" w:lineRule="atLeast"/>
        <w:jc w:val="left"/>
        <w:rPr>
          <w:rFonts w:asciiTheme="minorEastAsia" w:hAnsiTheme="minorEastAsia" w:cs="宋体"/>
          <w:kern w:val="0"/>
          <w:sz w:val="24"/>
          <w:szCs w:val="24"/>
        </w:rPr>
      </w:pPr>
      <w:r w:rsidRPr="00767534">
        <w:rPr>
          <w:rFonts w:asciiTheme="minorEastAsia" w:hAnsiTheme="minorEastAsia" w:cs="宋体" w:hint="eastAsia"/>
          <w:kern w:val="0"/>
          <w:sz w:val="24"/>
          <w:szCs w:val="24"/>
        </w:rPr>
        <w:t xml:space="preserve">4、受理单位 </w:t>
      </w:r>
      <w:proofErr w:type="gramStart"/>
      <w:r w:rsidRPr="00767534">
        <w:rPr>
          <w:rFonts w:asciiTheme="minorEastAsia" w:hAnsiTheme="minorEastAsia" w:cs="宋体" w:hint="eastAsia"/>
          <w:kern w:val="0"/>
          <w:sz w:val="24"/>
          <w:szCs w:val="24"/>
        </w:rPr>
        <w:t>海淀园</w:t>
      </w:r>
      <w:proofErr w:type="gramEnd"/>
      <w:r w:rsidRPr="00767534">
        <w:rPr>
          <w:rFonts w:asciiTheme="minorEastAsia" w:hAnsiTheme="minorEastAsia" w:cs="宋体" w:hint="eastAsia"/>
          <w:kern w:val="0"/>
          <w:sz w:val="24"/>
          <w:szCs w:val="24"/>
        </w:rPr>
        <w:t xml:space="preserve">管委会（区科委）知识产权处 </w:t>
      </w:r>
    </w:p>
    <w:p w:rsidR="00CF220A" w:rsidRPr="00767534" w:rsidRDefault="00CF220A" w:rsidP="00561BEF">
      <w:pPr>
        <w:widowControl/>
        <w:shd w:val="clear" w:color="auto" w:fill="FFFFFF"/>
        <w:spacing w:line="375" w:lineRule="atLeast"/>
        <w:jc w:val="left"/>
        <w:rPr>
          <w:rFonts w:asciiTheme="minorEastAsia" w:hAnsiTheme="minorEastAsia" w:cs="宋体"/>
          <w:kern w:val="0"/>
          <w:sz w:val="24"/>
          <w:szCs w:val="24"/>
        </w:rPr>
      </w:pPr>
      <w:r w:rsidRPr="00767534">
        <w:rPr>
          <w:rFonts w:asciiTheme="minorEastAsia" w:hAnsiTheme="minorEastAsia" w:cs="宋体" w:hint="eastAsia"/>
          <w:kern w:val="0"/>
          <w:sz w:val="24"/>
          <w:szCs w:val="24"/>
        </w:rPr>
        <w:t>联系人：张锐、李鑫、李峥</w:t>
      </w:r>
    </w:p>
    <w:p w:rsidR="00CF220A" w:rsidRPr="00767534" w:rsidRDefault="00CF220A" w:rsidP="00561BEF">
      <w:pPr>
        <w:widowControl/>
        <w:shd w:val="clear" w:color="auto" w:fill="FFFFFF"/>
        <w:spacing w:line="375" w:lineRule="atLeast"/>
        <w:jc w:val="left"/>
        <w:rPr>
          <w:rFonts w:asciiTheme="minorEastAsia" w:hAnsiTheme="minorEastAsia" w:cs="宋体"/>
          <w:kern w:val="0"/>
          <w:sz w:val="24"/>
          <w:szCs w:val="24"/>
        </w:rPr>
      </w:pPr>
      <w:r w:rsidRPr="00767534">
        <w:rPr>
          <w:rFonts w:asciiTheme="minorEastAsia" w:hAnsiTheme="minorEastAsia" w:cs="宋体" w:hint="eastAsia"/>
          <w:kern w:val="0"/>
          <w:sz w:val="24"/>
          <w:szCs w:val="24"/>
        </w:rPr>
        <w:t xml:space="preserve">联系电话：88498775、88497135、82386611-353 </w:t>
      </w:r>
      <w:r w:rsidRPr="00767534">
        <w:rPr>
          <w:rFonts w:asciiTheme="minorEastAsia" w:hAnsiTheme="minorEastAsia" w:cs="宋体" w:hint="eastAsia"/>
          <w:kern w:val="0"/>
          <w:sz w:val="24"/>
          <w:szCs w:val="24"/>
        </w:rPr>
        <w:br/>
        <w:t xml:space="preserve">5、申报流程 </w:t>
      </w:r>
      <w:r w:rsidRPr="00767534">
        <w:rPr>
          <w:rFonts w:asciiTheme="minorEastAsia" w:hAnsiTheme="minorEastAsia" w:cs="宋体" w:hint="eastAsia"/>
          <w:kern w:val="0"/>
          <w:sz w:val="24"/>
          <w:szCs w:val="24"/>
        </w:rPr>
        <w:br/>
        <w:t xml:space="preserve">（1）项目申报 </w:t>
      </w:r>
      <w:r w:rsidRPr="00767534">
        <w:rPr>
          <w:rFonts w:asciiTheme="minorEastAsia" w:hAnsiTheme="minorEastAsia" w:cs="宋体" w:hint="eastAsia"/>
          <w:kern w:val="0"/>
          <w:sz w:val="24"/>
          <w:szCs w:val="24"/>
        </w:rPr>
        <w:br/>
        <w:t>项目申报请进入海淀区专项资金网上申报统一入口（可从区政府</w:t>
      </w:r>
      <w:proofErr w:type="gramStart"/>
      <w:r w:rsidRPr="00767534">
        <w:rPr>
          <w:rFonts w:asciiTheme="minorEastAsia" w:hAnsiTheme="minorEastAsia" w:cs="宋体" w:hint="eastAsia"/>
          <w:kern w:val="0"/>
          <w:sz w:val="24"/>
          <w:szCs w:val="24"/>
        </w:rPr>
        <w:t>网站专项</w:t>
      </w:r>
      <w:proofErr w:type="gramEnd"/>
      <w:r w:rsidRPr="00767534">
        <w:rPr>
          <w:rFonts w:asciiTheme="minorEastAsia" w:hAnsiTheme="minorEastAsia" w:cs="宋体" w:hint="eastAsia"/>
          <w:kern w:val="0"/>
          <w:sz w:val="24"/>
          <w:szCs w:val="24"/>
        </w:rPr>
        <w:t>资金申报链接进入），查看专项申报指南。如确定进行专项申报，</w:t>
      </w:r>
      <w:proofErr w:type="gramStart"/>
      <w:r w:rsidRPr="00767534">
        <w:rPr>
          <w:rFonts w:asciiTheme="minorEastAsia" w:hAnsiTheme="minorEastAsia" w:cs="宋体" w:hint="eastAsia"/>
          <w:kern w:val="0"/>
          <w:sz w:val="24"/>
          <w:szCs w:val="24"/>
        </w:rPr>
        <w:t>点击专项</w:t>
      </w:r>
      <w:proofErr w:type="gramEnd"/>
      <w:r w:rsidRPr="00767534">
        <w:rPr>
          <w:rFonts w:asciiTheme="minorEastAsia" w:hAnsiTheme="minorEastAsia" w:cs="宋体" w:hint="eastAsia"/>
          <w:kern w:val="0"/>
          <w:sz w:val="24"/>
          <w:szCs w:val="24"/>
        </w:rPr>
        <w:t xml:space="preserve">资金名称，网络登录后（已是“海淀区人民政府行政办事中心”用户，可直接登录，否则请新注册用户），浏览事项说明，在线按要求填报并提交企业相关材料。 </w:t>
      </w:r>
      <w:r w:rsidRPr="00767534">
        <w:rPr>
          <w:rFonts w:asciiTheme="minorEastAsia" w:hAnsiTheme="minorEastAsia" w:cs="宋体" w:hint="eastAsia"/>
          <w:kern w:val="0"/>
          <w:sz w:val="24"/>
          <w:szCs w:val="24"/>
        </w:rPr>
        <w:br/>
        <w:t>（2）到</w:t>
      </w:r>
      <w:proofErr w:type="gramStart"/>
      <w:r w:rsidRPr="00767534">
        <w:rPr>
          <w:rFonts w:asciiTheme="minorEastAsia" w:hAnsiTheme="minorEastAsia" w:cs="宋体" w:hint="eastAsia"/>
          <w:kern w:val="0"/>
          <w:sz w:val="24"/>
          <w:szCs w:val="24"/>
        </w:rPr>
        <w:t>海淀园</w:t>
      </w:r>
      <w:proofErr w:type="gramEnd"/>
      <w:r w:rsidRPr="00767534">
        <w:rPr>
          <w:rFonts w:asciiTheme="minorEastAsia" w:hAnsiTheme="minorEastAsia" w:cs="宋体" w:hint="eastAsia"/>
          <w:kern w:val="0"/>
          <w:sz w:val="24"/>
          <w:szCs w:val="24"/>
        </w:rPr>
        <w:t xml:space="preserve">管委会（区科委）知识产权处报送纸质材料 </w:t>
      </w:r>
      <w:r w:rsidRPr="00767534">
        <w:rPr>
          <w:rFonts w:asciiTheme="minorEastAsia" w:hAnsiTheme="minorEastAsia" w:cs="宋体" w:hint="eastAsia"/>
          <w:kern w:val="0"/>
          <w:sz w:val="24"/>
          <w:szCs w:val="24"/>
        </w:rPr>
        <w:br/>
        <w:t xml:space="preserve">（3）主管单位对申报材料进行审核或评审 </w:t>
      </w:r>
      <w:r w:rsidRPr="00767534">
        <w:rPr>
          <w:rFonts w:asciiTheme="minorEastAsia" w:hAnsiTheme="minorEastAsia" w:cs="宋体" w:hint="eastAsia"/>
          <w:kern w:val="0"/>
          <w:sz w:val="24"/>
          <w:szCs w:val="24"/>
        </w:rPr>
        <w:br/>
        <w:t xml:space="preserve">（4）按专项资金管理办法，办理支持资金拨付手续 </w:t>
      </w:r>
    </w:p>
    <w:p w:rsidR="00CF220A" w:rsidRPr="00767534" w:rsidRDefault="00CF220A" w:rsidP="00561BEF">
      <w:pPr>
        <w:jc w:val="left"/>
        <w:rPr>
          <w:rFonts w:asciiTheme="minorEastAsia" w:hAnsiTheme="minorEastAsia"/>
          <w:sz w:val="24"/>
          <w:szCs w:val="24"/>
        </w:rPr>
      </w:pPr>
    </w:p>
    <w:p w:rsidR="00CF220A" w:rsidRPr="000258D0" w:rsidRDefault="00CF220A" w:rsidP="006A5F45">
      <w:pPr>
        <w:pStyle w:val="3"/>
        <w:rPr>
          <w:rFonts w:asciiTheme="minorEastAsia" w:hAnsiTheme="minorEastAsia"/>
          <w:b w:val="0"/>
          <w:sz w:val="24"/>
          <w:szCs w:val="24"/>
        </w:rPr>
      </w:pPr>
      <w:bookmarkStart w:id="13" w:name="_Toc372726562"/>
      <w:r w:rsidRPr="000258D0">
        <w:rPr>
          <w:rFonts w:asciiTheme="minorEastAsia" w:hAnsiTheme="minorEastAsia" w:hint="eastAsia"/>
          <w:b w:val="0"/>
          <w:sz w:val="24"/>
          <w:szCs w:val="24"/>
        </w:rPr>
        <w:t>10-2-4促进产学研合作专项资金</w:t>
      </w:r>
      <w:bookmarkEnd w:id="13"/>
    </w:p>
    <w:p w:rsidR="00CF220A" w:rsidRPr="00767534" w:rsidRDefault="00CF220A" w:rsidP="00561BEF">
      <w:pPr>
        <w:widowControl/>
        <w:shd w:val="clear" w:color="auto" w:fill="FFFFFF"/>
        <w:spacing w:line="375" w:lineRule="atLeast"/>
        <w:jc w:val="left"/>
        <w:rPr>
          <w:rFonts w:asciiTheme="minorEastAsia" w:hAnsiTheme="minorEastAsia" w:cs="宋体"/>
          <w:kern w:val="0"/>
          <w:sz w:val="24"/>
          <w:szCs w:val="24"/>
        </w:rPr>
      </w:pPr>
      <w:r w:rsidRPr="00767534">
        <w:rPr>
          <w:rFonts w:asciiTheme="minorEastAsia" w:hAnsiTheme="minorEastAsia" w:cs="宋体" w:hint="eastAsia"/>
          <w:kern w:val="0"/>
          <w:sz w:val="24"/>
          <w:szCs w:val="24"/>
        </w:rPr>
        <w:t xml:space="preserve">（一）支持范围 </w:t>
      </w:r>
      <w:r w:rsidRPr="00767534">
        <w:rPr>
          <w:rFonts w:asciiTheme="minorEastAsia" w:hAnsiTheme="minorEastAsia" w:cs="宋体" w:hint="eastAsia"/>
          <w:kern w:val="0"/>
          <w:sz w:val="24"/>
          <w:szCs w:val="24"/>
        </w:rPr>
        <w:br/>
        <w:t xml:space="preserve">对企业加强产学研协同创新，与高校、科研单位开展技术转让、委托开发、合作研发、共建研发机构和研发平台等多种类型合作给予支持。 </w:t>
      </w:r>
      <w:r w:rsidRPr="00767534">
        <w:rPr>
          <w:rFonts w:asciiTheme="minorEastAsia" w:hAnsiTheme="minorEastAsia" w:cs="宋体" w:hint="eastAsia"/>
          <w:kern w:val="0"/>
          <w:sz w:val="24"/>
          <w:szCs w:val="24"/>
        </w:rPr>
        <w:br/>
        <w:t xml:space="preserve">（二）申报对象 </w:t>
      </w:r>
      <w:r w:rsidRPr="00767534">
        <w:rPr>
          <w:rFonts w:asciiTheme="minorEastAsia" w:hAnsiTheme="minorEastAsia" w:cs="宋体" w:hint="eastAsia"/>
          <w:kern w:val="0"/>
          <w:sz w:val="24"/>
          <w:szCs w:val="24"/>
        </w:rPr>
        <w:br/>
        <w:t xml:space="preserve">申报单位在海淀区注册并依法纳税，合作的高校或科研单位应位于海淀区。 </w:t>
      </w:r>
      <w:r w:rsidRPr="00767534">
        <w:rPr>
          <w:rFonts w:asciiTheme="minorEastAsia" w:hAnsiTheme="minorEastAsia" w:cs="宋体" w:hint="eastAsia"/>
          <w:kern w:val="0"/>
          <w:sz w:val="24"/>
          <w:szCs w:val="24"/>
        </w:rPr>
        <w:br/>
        <w:t xml:space="preserve">（三）支持措施和项目申报 </w:t>
      </w:r>
      <w:r w:rsidRPr="00767534">
        <w:rPr>
          <w:rFonts w:asciiTheme="minorEastAsia" w:hAnsiTheme="minorEastAsia" w:cs="宋体" w:hint="eastAsia"/>
          <w:kern w:val="0"/>
          <w:sz w:val="24"/>
          <w:szCs w:val="24"/>
        </w:rPr>
        <w:br/>
        <w:t xml:space="preserve">1、支持政策 </w:t>
      </w:r>
      <w:r w:rsidRPr="00767534">
        <w:rPr>
          <w:rFonts w:asciiTheme="minorEastAsia" w:hAnsiTheme="minorEastAsia" w:cs="宋体" w:hint="eastAsia"/>
          <w:kern w:val="0"/>
          <w:sz w:val="24"/>
          <w:szCs w:val="24"/>
        </w:rPr>
        <w:br/>
        <w:t xml:space="preserve">支持企业加强产学研协同创新，与高校、科研单位开展技术转让、委托开发、合作研发、共建研发机构和研发平台等多种类型合作。对产学研合作成效显著、取得较大经济效益的，授予海淀区产学研合作示范基地，可给予企业最高100万元的资金支持。 </w:t>
      </w:r>
      <w:r w:rsidRPr="00767534">
        <w:rPr>
          <w:rFonts w:asciiTheme="minorEastAsia" w:hAnsiTheme="minorEastAsia" w:cs="宋体" w:hint="eastAsia"/>
          <w:kern w:val="0"/>
          <w:sz w:val="24"/>
          <w:szCs w:val="24"/>
        </w:rPr>
        <w:br/>
        <w:t xml:space="preserve">2、申报条件 </w:t>
      </w:r>
      <w:r w:rsidRPr="00767534">
        <w:rPr>
          <w:rFonts w:asciiTheme="minorEastAsia" w:hAnsiTheme="minorEastAsia" w:cs="宋体" w:hint="eastAsia"/>
          <w:kern w:val="0"/>
          <w:sz w:val="24"/>
          <w:szCs w:val="24"/>
        </w:rPr>
        <w:br/>
        <w:t xml:space="preserve">（1）企业与高校或科研单位签订3年以上“产学研”合作协议，并且有来自合作单位的项目研发人员。 </w:t>
      </w:r>
      <w:r w:rsidRPr="00767534">
        <w:rPr>
          <w:rFonts w:asciiTheme="minorEastAsia" w:hAnsiTheme="minorEastAsia" w:cs="宋体" w:hint="eastAsia"/>
          <w:kern w:val="0"/>
          <w:sz w:val="24"/>
          <w:szCs w:val="24"/>
        </w:rPr>
        <w:br/>
      </w:r>
      <w:r w:rsidRPr="00767534">
        <w:rPr>
          <w:rFonts w:asciiTheme="minorEastAsia" w:hAnsiTheme="minorEastAsia" w:cs="宋体" w:hint="eastAsia"/>
          <w:kern w:val="0"/>
          <w:sz w:val="24"/>
          <w:szCs w:val="24"/>
        </w:rPr>
        <w:lastRenderedPageBreak/>
        <w:t xml:space="preserve">（2）在过去3年内，具有3个以上成功转化的“产学研”合作项目，项目产值总额2000万元以上。 </w:t>
      </w:r>
      <w:r w:rsidRPr="00767534">
        <w:rPr>
          <w:rFonts w:asciiTheme="minorEastAsia" w:hAnsiTheme="minorEastAsia" w:cs="宋体" w:hint="eastAsia"/>
          <w:kern w:val="0"/>
          <w:sz w:val="24"/>
          <w:szCs w:val="24"/>
        </w:rPr>
        <w:br/>
        <w:t xml:space="preserve">（3）企业2011年研究开发费用总额占销售收入总额的比例符合如下要求：①最近一年销售收入小于5000万元的企业，比例不低于7%；②最近一年销售收入在5000万元至20000万元的企业，比例不低于5%；③最近一年销售收入在20000万元以上的企业，比例不低于4%。 </w:t>
      </w:r>
      <w:r w:rsidRPr="00767534">
        <w:rPr>
          <w:rFonts w:asciiTheme="minorEastAsia" w:hAnsiTheme="minorEastAsia" w:cs="宋体" w:hint="eastAsia"/>
          <w:kern w:val="0"/>
          <w:sz w:val="24"/>
          <w:szCs w:val="24"/>
        </w:rPr>
        <w:br/>
        <w:t>（4）与高校、科研院所共同建立</w:t>
      </w:r>
      <w:proofErr w:type="gramStart"/>
      <w:r w:rsidRPr="00767534">
        <w:rPr>
          <w:rFonts w:asciiTheme="minorEastAsia" w:hAnsiTheme="minorEastAsia" w:cs="宋体" w:hint="eastAsia"/>
          <w:kern w:val="0"/>
          <w:sz w:val="24"/>
          <w:szCs w:val="24"/>
        </w:rPr>
        <w:t>企业院士</w:t>
      </w:r>
      <w:proofErr w:type="gramEnd"/>
      <w:r w:rsidRPr="00767534">
        <w:rPr>
          <w:rFonts w:asciiTheme="minorEastAsia" w:hAnsiTheme="minorEastAsia" w:cs="宋体" w:hint="eastAsia"/>
          <w:kern w:val="0"/>
          <w:sz w:val="24"/>
          <w:szCs w:val="24"/>
        </w:rPr>
        <w:t xml:space="preserve">专家工作站、博士后科研工作站、大学生创业实习基地、研发中心（或企业技术中心）等产学研合作平台的单位，予以优先支持。 </w:t>
      </w:r>
      <w:r w:rsidRPr="00767534">
        <w:rPr>
          <w:rFonts w:asciiTheme="minorEastAsia" w:hAnsiTheme="minorEastAsia" w:cs="宋体" w:hint="eastAsia"/>
          <w:kern w:val="0"/>
          <w:sz w:val="24"/>
          <w:szCs w:val="24"/>
        </w:rPr>
        <w:br/>
        <w:t xml:space="preserve">   同一企业与多个高校、科研单位共建多个研发基地、产业化基地的，视为一个产学研示范基地，不重复支持；已认定为海淀区产学研合作示范基地的单位不重复支持；专项资金支持申请由合作双方共同提出；“海淀区产学研合作示范基地”有效期为5年。 </w:t>
      </w:r>
      <w:r w:rsidRPr="00767534">
        <w:rPr>
          <w:rFonts w:asciiTheme="minorEastAsia" w:hAnsiTheme="minorEastAsia" w:cs="宋体" w:hint="eastAsia"/>
          <w:kern w:val="0"/>
          <w:sz w:val="24"/>
          <w:szCs w:val="24"/>
        </w:rPr>
        <w:br/>
        <w:t xml:space="preserve">3、需提交的申报材料 </w:t>
      </w:r>
      <w:r w:rsidRPr="00767534">
        <w:rPr>
          <w:rFonts w:asciiTheme="minorEastAsia" w:hAnsiTheme="minorEastAsia" w:cs="宋体" w:hint="eastAsia"/>
          <w:kern w:val="0"/>
          <w:sz w:val="24"/>
          <w:szCs w:val="24"/>
        </w:rPr>
        <w:br/>
        <w:t xml:space="preserve">（1）《海淀区产学研合作示范基地资助申请书》。 </w:t>
      </w:r>
      <w:r w:rsidRPr="00767534">
        <w:rPr>
          <w:rFonts w:asciiTheme="minorEastAsia" w:hAnsiTheme="minorEastAsia" w:cs="宋体" w:hint="eastAsia"/>
          <w:kern w:val="0"/>
          <w:sz w:val="24"/>
          <w:szCs w:val="24"/>
        </w:rPr>
        <w:br/>
        <w:t xml:space="preserve">（2）《申请书》内规定的附件材料。 </w:t>
      </w:r>
      <w:r w:rsidRPr="00767534">
        <w:rPr>
          <w:rFonts w:asciiTheme="minorEastAsia" w:hAnsiTheme="minorEastAsia" w:cs="宋体" w:hint="eastAsia"/>
          <w:kern w:val="0"/>
          <w:sz w:val="24"/>
          <w:szCs w:val="24"/>
        </w:rPr>
        <w:br/>
        <w:t>（3）纸质材料一份，按A4纸型胶订制作。封面加盖公章；附加目录和页码，装订整齐、牢固；如不能统一编写页码，不同类型材料请用</w:t>
      </w:r>
      <w:proofErr w:type="gramStart"/>
      <w:r w:rsidRPr="00767534">
        <w:rPr>
          <w:rFonts w:asciiTheme="minorEastAsia" w:hAnsiTheme="minorEastAsia" w:cs="宋体" w:hint="eastAsia"/>
          <w:kern w:val="0"/>
          <w:sz w:val="24"/>
          <w:szCs w:val="24"/>
        </w:rPr>
        <w:t>彩色隔页</w:t>
      </w:r>
      <w:proofErr w:type="gramEnd"/>
      <w:r w:rsidRPr="00767534">
        <w:rPr>
          <w:rFonts w:asciiTheme="minorEastAsia" w:hAnsiTheme="minorEastAsia" w:cs="宋体" w:hint="eastAsia"/>
          <w:kern w:val="0"/>
          <w:sz w:val="24"/>
          <w:szCs w:val="24"/>
        </w:rPr>
        <w:t xml:space="preserve">纸隔开；在书脊上标注申报机构名称。 </w:t>
      </w:r>
      <w:r w:rsidRPr="00767534">
        <w:rPr>
          <w:rFonts w:asciiTheme="minorEastAsia" w:hAnsiTheme="minorEastAsia" w:cs="宋体" w:hint="eastAsia"/>
          <w:kern w:val="0"/>
          <w:sz w:val="24"/>
          <w:szCs w:val="24"/>
        </w:rPr>
        <w:br/>
        <w:t>4、受理单位:</w:t>
      </w:r>
      <w:proofErr w:type="gramStart"/>
      <w:r w:rsidRPr="00767534">
        <w:rPr>
          <w:rFonts w:asciiTheme="minorEastAsia" w:hAnsiTheme="minorEastAsia" w:cs="宋体" w:hint="eastAsia"/>
          <w:kern w:val="0"/>
          <w:sz w:val="24"/>
          <w:szCs w:val="24"/>
        </w:rPr>
        <w:t>海淀园</w:t>
      </w:r>
      <w:proofErr w:type="gramEnd"/>
      <w:r w:rsidRPr="00767534">
        <w:rPr>
          <w:rFonts w:asciiTheme="minorEastAsia" w:hAnsiTheme="minorEastAsia" w:cs="宋体" w:hint="eastAsia"/>
          <w:kern w:val="0"/>
          <w:sz w:val="24"/>
          <w:szCs w:val="24"/>
        </w:rPr>
        <w:t xml:space="preserve">管委会（区科委）服务体系建设处 </w:t>
      </w:r>
      <w:r w:rsidRPr="00767534">
        <w:rPr>
          <w:rFonts w:asciiTheme="minorEastAsia" w:hAnsiTheme="minorEastAsia" w:cs="宋体" w:hint="eastAsia"/>
          <w:kern w:val="0"/>
          <w:sz w:val="24"/>
          <w:szCs w:val="24"/>
        </w:rPr>
        <w:br/>
        <w:t>联系人：</w:t>
      </w:r>
      <w:proofErr w:type="gramStart"/>
      <w:r w:rsidRPr="00767534">
        <w:rPr>
          <w:rFonts w:asciiTheme="minorEastAsia" w:hAnsiTheme="minorEastAsia" w:cs="宋体" w:hint="eastAsia"/>
          <w:kern w:val="0"/>
          <w:sz w:val="24"/>
          <w:szCs w:val="24"/>
        </w:rPr>
        <w:t>韩正瑞</w:t>
      </w:r>
      <w:proofErr w:type="gramEnd"/>
      <w:r w:rsidRPr="00767534">
        <w:rPr>
          <w:rFonts w:asciiTheme="minorEastAsia" w:hAnsiTheme="minorEastAsia" w:cs="宋体" w:hint="eastAsia"/>
          <w:kern w:val="0"/>
          <w:sz w:val="24"/>
          <w:szCs w:val="24"/>
        </w:rPr>
        <w:t>、周志兰</w:t>
      </w:r>
    </w:p>
    <w:p w:rsidR="00CF220A" w:rsidRPr="00767534" w:rsidRDefault="00CF220A" w:rsidP="00561BEF">
      <w:pPr>
        <w:widowControl/>
        <w:shd w:val="clear" w:color="auto" w:fill="FFFFFF"/>
        <w:spacing w:line="375" w:lineRule="atLeast"/>
        <w:jc w:val="left"/>
        <w:rPr>
          <w:rFonts w:asciiTheme="minorEastAsia" w:hAnsiTheme="minorEastAsia" w:cs="宋体"/>
          <w:kern w:val="0"/>
          <w:sz w:val="24"/>
          <w:szCs w:val="24"/>
        </w:rPr>
      </w:pPr>
      <w:r w:rsidRPr="00767534">
        <w:rPr>
          <w:rFonts w:asciiTheme="minorEastAsia" w:hAnsiTheme="minorEastAsia" w:cs="宋体" w:hint="eastAsia"/>
          <w:kern w:val="0"/>
          <w:sz w:val="24"/>
          <w:szCs w:val="24"/>
        </w:rPr>
        <w:t>联系电话：88498250、88498050</w:t>
      </w:r>
    </w:p>
    <w:p w:rsidR="00CF220A" w:rsidRPr="00767534" w:rsidRDefault="00CF220A" w:rsidP="00561BEF">
      <w:pPr>
        <w:widowControl/>
        <w:shd w:val="clear" w:color="auto" w:fill="FFFFFF"/>
        <w:spacing w:line="375" w:lineRule="atLeast"/>
        <w:jc w:val="left"/>
        <w:rPr>
          <w:rFonts w:asciiTheme="minorEastAsia" w:hAnsiTheme="minorEastAsia" w:cs="宋体"/>
          <w:kern w:val="0"/>
          <w:sz w:val="24"/>
          <w:szCs w:val="24"/>
        </w:rPr>
      </w:pPr>
      <w:r w:rsidRPr="00767534">
        <w:rPr>
          <w:rFonts w:asciiTheme="minorEastAsia" w:hAnsiTheme="minorEastAsia" w:cs="宋体" w:hint="eastAsia"/>
          <w:kern w:val="0"/>
          <w:sz w:val="24"/>
          <w:szCs w:val="24"/>
        </w:rPr>
        <w:t xml:space="preserve">5、申报流程 </w:t>
      </w:r>
      <w:r w:rsidRPr="00767534">
        <w:rPr>
          <w:rFonts w:asciiTheme="minorEastAsia" w:hAnsiTheme="minorEastAsia" w:cs="宋体" w:hint="eastAsia"/>
          <w:kern w:val="0"/>
          <w:sz w:val="24"/>
          <w:szCs w:val="24"/>
        </w:rPr>
        <w:br/>
        <w:t>项目申报请进入海淀区专项资金网上申报统一入口（可从区政府</w:t>
      </w:r>
      <w:proofErr w:type="gramStart"/>
      <w:r w:rsidRPr="00767534">
        <w:rPr>
          <w:rFonts w:asciiTheme="minorEastAsia" w:hAnsiTheme="minorEastAsia" w:cs="宋体" w:hint="eastAsia"/>
          <w:kern w:val="0"/>
          <w:sz w:val="24"/>
          <w:szCs w:val="24"/>
        </w:rPr>
        <w:t>网站专项</w:t>
      </w:r>
      <w:proofErr w:type="gramEnd"/>
      <w:r w:rsidRPr="00767534">
        <w:rPr>
          <w:rFonts w:asciiTheme="minorEastAsia" w:hAnsiTheme="minorEastAsia" w:cs="宋体" w:hint="eastAsia"/>
          <w:kern w:val="0"/>
          <w:sz w:val="24"/>
          <w:szCs w:val="24"/>
        </w:rPr>
        <w:t>资金申报链接进入），查看专项申报指南。如确定进行专项申报，</w:t>
      </w:r>
      <w:proofErr w:type="gramStart"/>
      <w:r w:rsidRPr="00767534">
        <w:rPr>
          <w:rFonts w:asciiTheme="minorEastAsia" w:hAnsiTheme="minorEastAsia" w:cs="宋体" w:hint="eastAsia"/>
          <w:kern w:val="0"/>
          <w:sz w:val="24"/>
          <w:szCs w:val="24"/>
        </w:rPr>
        <w:t>点击专项</w:t>
      </w:r>
      <w:proofErr w:type="gramEnd"/>
      <w:r w:rsidRPr="00767534">
        <w:rPr>
          <w:rFonts w:asciiTheme="minorEastAsia" w:hAnsiTheme="minorEastAsia" w:cs="宋体" w:hint="eastAsia"/>
          <w:kern w:val="0"/>
          <w:sz w:val="24"/>
          <w:szCs w:val="24"/>
        </w:rPr>
        <w:t xml:space="preserve">资金名称，网络登录后（已是“海淀区人民政府行政办事中心”用户，可直接登录，否则请新注册用户），浏览事项说明，在线按要求填报并提交企业相关材料。 </w:t>
      </w:r>
    </w:p>
    <w:p w:rsidR="00CF220A" w:rsidRDefault="00CF220A" w:rsidP="00561BEF">
      <w:pPr>
        <w:jc w:val="left"/>
        <w:rPr>
          <w:rFonts w:asciiTheme="minorEastAsia" w:hAnsiTheme="minorEastAsia"/>
          <w:sz w:val="24"/>
          <w:szCs w:val="24"/>
        </w:rPr>
      </w:pPr>
    </w:p>
    <w:p w:rsidR="00FE1BE1" w:rsidRPr="00FE1BE1" w:rsidRDefault="00FE1BE1" w:rsidP="00FE1BE1">
      <w:pPr>
        <w:pStyle w:val="3"/>
        <w:rPr>
          <w:rFonts w:asciiTheme="minorEastAsia" w:hAnsiTheme="minorEastAsia"/>
          <w:b w:val="0"/>
          <w:sz w:val="24"/>
          <w:szCs w:val="24"/>
        </w:rPr>
      </w:pPr>
      <w:bookmarkStart w:id="14" w:name="_Toc372726563"/>
      <w:r w:rsidRPr="00FE1BE1">
        <w:rPr>
          <w:rFonts w:asciiTheme="minorEastAsia" w:hAnsiTheme="minorEastAsia" w:hint="eastAsia"/>
          <w:b w:val="0"/>
          <w:sz w:val="24"/>
          <w:szCs w:val="24"/>
        </w:rPr>
        <w:t>10-2-5标准化专项资金</w:t>
      </w:r>
      <w:bookmarkEnd w:id="14"/>
    </w:p>
    <w:p w:rsidR="00CF220A" w:rsidRPr="006838D9" w:rsidRDefault="00CF220A" w:rsidP="006A5F45">
      <w:pPr>
        <w:pStyle w:val="4"/>
        <w:rPr>
          <w:rFonts w:asciiTheme="minorEastAsia" w:hAnsiTheme="minorEastAsia" w:cs="宋体"/>
          <w:b w:val="0"/>
          <w:bCs w:val="0"/>
          <w:kern w:val="0"/>
          <w:sz w:val="24"/>
          <w:szCs w:val="24"/>
        </w:rPr>
      </w:pPr>
      <w:r w:rsidRPr="006838D9">
        <w:rPr>
          <w:rFonts w:asciiTheme="minorEastAsia" w:hAnsiTheme="minorEastAsia" w:hint="eastAsia"/>
          <w:b w:val="0"/>
          <w:sz w:val="24"/>
          <w:szCs w:val="24"/>
        </w:rPr>
        <w:t>10-2-5</w:t>
      </w:r>
      <w:r w:rsidR="00D07EE0" w:rsidRPr="006838D9">
        <w:rPr>
          <w:rFonts w:asciiTheme="minorEastAsia" w:hAnsiTheme="minorEastAsia" w:hint="eastAsia"/>
          <w:b w:val="0"/>
          <w:sz w:val="24"/>
          <w:szCs w:val="24"/>
        </w:rPr>
        <w:t>-1</w:t>
      </w:r>
      <w:r w:rsidRPr="006838D9">
        <w:rPr>
          <w:rFonts w:asciiTheme="minorEastAsia" w:hAnsiTheme="minorEastAsia" w:hint="eastAsia"/>
          <w:b w:val="0"/>
          <w:sz w:val="24"/>
          <w:szCs w:val="24"/>
        </w:rPr>
        <w:t>标准化专项资金</w:t>
      </w:r>
      <w:r w:rsidR="00886204" w:rsidRPr="006838D9">
        <w:rPr>
          <w:rFonts w:asciiTheme="minorEastAsia" w:hAnsiTheme="minorEastAsia" w:hint="eastAsia"/>
          <w:b w:val="0"/>
          <w:sz w:val="24"/>
          <w:szCs w:val="24"/>
        </w:rPr>
        <w:t>-</w:t>
      </w:r>
      <w:r w:rsidRPr="006838D9">
        <w:rPr>
          <w:rFonts w:asciiTheme="minorEastAsia" w:hAnsiTheme="minorEastAsia" w:cs="宋体" w:hint="eastAsia"/>
          <w:b w:val="0"/>
          <w:bCs w:val="0"/>
          <w:kern w:val="0"/>
          <w:sz w:val="24"/>
          <w:szCs w:val="24"/>
        </w:rPr>
        <w:t>“中国标准创新贡献奖”奖励</w:t>
      </w:r>
    </w:p>
    <w:p w:rsidR="00CF220A" w:rsidRPr="006838D9" w:rsidRDefault="00CF220A" w:rsidP="00561BEF">
      <w:pPr>
        <w:widowControl/>
        <w:shd w:val="clear" w:color="auto" w:fill="FFFFFF"/>
        <w:spacing w:line="375" w:lineRule="atLeast"/>
        <w:jc w:val="left"/>
        <w:rPr>
          <w:rFonts w:asciiTheme="minorEastAsia" w:hAnsiTheme="minorEastAsia" w:cs="宋体"/>
          <w:kern w:val="0"/>
          <w:sz w:val="24"/>
          <w:szCs w:val="24"/>
        </w:rPr>
      </w:pPr>
      <w:r w:rsidRPr="006838D9">
        <w:rPr>
          <w:rFonts w:asciiTheme="minorEastAsia" w:hAnsiTheme="minorEastAsia" w:cs="宋体" w:hint="eastAsia"/>
          <w:kern w:val="0"/>
          <w:sz w:val="24"/>
          <w:szCs w:val="24"/>
        </w:rPr>
        <w:t xml:space="preserve">一、支持范围 </w:t>
      </w:r>
      <w:r w:rsidRPr="006838D9">
        <w:rPr>
          <w:rFonts w:asciiTheme="minorEastAsia" w:hAnsiTheme="minorEastAsia" w:cs="宋体" w:hint="eastAsia"/>
          <w:kern w:val="0"/>
          <w:sz w:val="24"/>
          <w:szCs w:val="24"/>
        </w:rPr>
        <w:br/>
        <w:t xml:space="preserve">（一）鼓励企业积极主导或参与制修订国际标准、国家标准和行业标准（以下简称“订标”）工作并给予“订标”奖励。 </w:t>
      </w:r>
      <w:r w:rsidRPr="006838D9">
        <w:rPr>
          <w:rFonts w:asciiTheme="minorEastAsia" w:hAnsiTheme="minorEastAsia" w:cs="宋体" w:hint="eastAsia"/>
          <w:kern w:val="0"/>
          <w:sz w:val="24"/>
          <w:szCs w:val="24"/>
        </w:rPr>
        <w:br/>
        <w:t xml:space="preserve">（二）对获得“中国标准创新贡献奖”的企业给予奖励。 </w:t>
      </w:r>
      <w:r w:rsidRPr="006838D9">
        <w:rPr>
          <w:rFonts w:asciiTheme="minorEastAsia" w:hAnsiTheme="minorEastAsia" w:cs="宋体" w:hint="eastAsia"/>
          <w:kern w:val="0"/>
          <w:sz w:val="24"/>
          <w:szCs w:val="24"/>
        </w:rPr>
        <w:br/>
        <w:t xml:space="preserve">二、项目申报条件 </w:t>
      </w:r>
      <w:r w:rsidRPr="006838D9">
        <w:rPr>
          <w:rFonts w:asciiTheme="minorEastAsia" w:hAnsiTheme="minorEastAsia" w:cs="宋体" w:hint="eastAsia"/>
          <w:kern w:val="0"/>
          <w:sz w:val="24"/>
          <w:szCs w:val="24"/>
        </w:rPr>
        <w:br/>
        <w:t xml:space="preserve">（一）承担标准化实施项目支持的单位应具备的条件为： </w:t>
      </w:r>
      <w:r w:rsidRPr="006838D9">
        <w:rPr>
          <w:rFonts w:asciiTheme="minorEastAsia" w:hAnsiTheme="minorEastAsia" w:cs="宋体" w:hint="eastAsia"/>
          <w:kern w:val="0"/>
          <w:sz w:val="24"/>
          <w:szCs w:val="24"/>
        </w:rPr>
        <w:br/>
        <w:t xml:space="preserve">1.申请企业应是国家高新技术企业或中关村高新技术企业，在海淀区纳税。 </w:t>
      </w:r>
      <w:r w:rsidRPr="006838D9">
        <w:rPr>
          <w:rFonts w:asciiTheme="minorEastAsia" w:hAnsiTheme="minorEastAsia" w:cs="宋体" w:hint="eastAsia"/>
          <w:kern w:val="0"/>
          <w:sz w:val="24"/>
          <w:szCs w:val="24"/>
        </w:rPr>
        <w:br/>
        <w:t xml:space="preserve">2.申请企业自主知识产权清晰，掌握高新技术领域核心技术，在行业内取得实质成果，同时具备项目顺利执行的科技力量、资金能力等条件。 </w:t>
      </w:r>
      <w:r w:rsidRPr="006838D9">
        <w:rPr>
          <w:rFonts w:asciiTheme="minorEastAsia" w:hAnsiTheme="minorEastAsia" w:cs="宋体" w:hint="eastAsia"/>
          <w:kern w:val="0"/>
          <w:sz w:val="24"/>
          <w:szCs w:val="24"/>
        </w:rPr>
        <w:br/>
        <w:t xml:space="preserve">3.企业设有标准化管理部门，有统筹管理企业标准化工作的专职人员。 </w:t>
      </w:r>
      <w:r w:rsidRPr="006838D9">
        <w:rPr>
          <w:rFonts w:asciiTheme="minorEastAsia" w:hAnsiTheme="minorEastAsia" w:cs="宋体" w:hint="eastAsia"/>
          <w:kern w:val="0"/>
          <w:sz w:val="24"/>
          <w:szCs w:val="24"/>
        </w:rPr>
        <w:br/>
        <w:t xml:space="preserve">（二）标准化实施项目支持的项目需符合以下条件： </w:t>
      </w:r>
      <w:r w:rsidRPr="006838D9">
        <w:rPr>
          <w:rFonts w:asciiTheme="minorEastAsia" w:hAnsiTheme="minorEastAsia" w:cs="宋体" w:hint="eastAsia"/>
          <w:kern w:val="0"/>
          <w:sz w:val="24"/>
          <w:szCs w:val="24"/>
        </w:rPr>
        <w:br/>
        <w:t xml:space="preserve">2011年“中国标准创新贡献奖”的获奖证书原件； </w:t>
      </w:r>
      <w:r w:rsidRPr="006838D9">
        <w:rPr>
          <w:rFonts w:asciiTheme="minorEastAsia" w:hAnsiTheme="minorEastAsia" w:cs="宋体" w:hint="eastAsia"/>
          <w:kern w:val="0"/>
          <w:sz w:val="24"/>
          <w:szCs w:val="24"/>
        </w:rPr>
        <w:br/>
        <w:t xml:space="preserve">（三）支持额度 </w:t>
      </w:r>
    </w:p>
    <w:p w:rsidR="00CF220A" w:rsidRDefault="00CF220A" w:rsidP="00561BEF">
      <w:pPr>
        <w:widowControl/>
        <w:shd w:val="clear" w:color="auto" w:fill="FFFFFF"/>
        <w:spacing w:line="375" w:lineRule="atLeast"/>
        <w:jc w:val="left"/>
        <w:rPr>
          <w:rFonts w:asciiTheme="minorEastAsia" w:hAnsiTheme="minorEastAsia" w:cs="宋体"/>
          <w:kern w:val="0"/>
          <w:sz w:val="24"/>
          <w:szCs w:val="24"/>
        </w:rPr>
      </w:pPr>
      <w:r w:rsidRPr="006838D9">
        <w:rPr>
          <w:rFonts w:asciiTheme="minorEastAsia" w:hAnsiTheme="minorEastAsia" w:cs="宋体" w:hint="eastAsia"/>
          <w:kern w:val="0"/>
          <w:sz w:val="24"/>
          <w:szCs w:val="24"/>
        </w:rPr>
        <w:lastRenderedPageBreak/>
        <w:t xml:space="preserve">对获得“中国标准创新贡献奖”一等奖的企业最高奖励30万元；获得二等奖的企业最高奖励20万元；获得三等奖的企业最高奖励10万元。 </w:t>
      </w:r>
      <w:r w:rsidRPr="006838D9">
        <w:rPr>
          <w:rFonts w:asciiTheme="minorEastAsia" w:hAnsiTheme="minorEastAsia" w:cs="宋体" w:hint="eastAsia"/>
          <w:kern w:val="0"/>
          <w:sz w:val="24"/>
          <w:szCs w:val="24"/>
        </w:rPr>
        <w:br/>
        <w:t xml:space="preserve">三、申报流程 </w:t>
      </w:r>
      <w:r w:rsidRPr="006838D9">
        <w:rPr>
          <w:rFonts w:asciiTheme="minorEastAsia" w:hAnsiTheme="minorEastAsia" w:cs="宋体" w:hint="eastAsia"/>
          <w:kern w:val="0"/>
          <w:sz w:val="24"/>
          <w:szCs w:val="24"/>
        </w:rPr>
        <w:br/>
        <w:t>进入海淀区专项资金统一申报平台进行申报</w:t>
      </w:r>
      <w:r w:rsidRPr="006838D9">
        <w:rPr>
          <w:rFonts w:asciiTheme="minorEastAsia" w:hAnsiTheme="minorEastAsia" w:cs="宋体" w:hint="eastAsia"/>
          <w:kern w:val="0"/>
          <w:sz w:val="24"/>
          <w:szCs w:val="24"/>
        </w:rPr>
        <w:br/>
        <w:t xml:space="preserve">四、需提交的申请材料 </w:t>
      </w:r>
      <w:r w:rsidRPr="006838D9">
        <w:rPr>
          <w:rFonts w:asciiTheme="minorEastAsia" w:hAnsiTheme="minorEastAsia" w:cs="宋体" w:hint="eastAsia"/>
          <w:kern w:val="0"/>
          <w:sz w:val="24"/>
          <w:szCs w:val="24"/>
        </w:rPr>
        <w:br/>
        <w:t xml:space="preserve">1.《“中国标准创新贡献奖”奖励申请书》（附件2）； </w:t>
      </w:r>
      <w:r w:rsidRPr="006838D9">
        <w:rPr>
          <w:rFonts w:asciiTheme="minorEastAsia" w:hAnsiTheme="minorEastAsia" w:cs="宋体" w:hint="eastAsia"/>
          <w:kern w:val="0"/>
          <w:sz w:val="24"/>
          <w:szCs w:val="24"/>
        </w:rPr>
        <w:br/>
        <w:t xml:space="preserve">2. 企业法人营业执照复印件； </w:t>
      </w:r>
      <w:r w:rsidRPr="006838D9">
        <w:rPr>
          <w:rFonts w:asciiTheme="minorEastAsia" w:hAnsiTheme="minorEastAsia" w:cs="宋体" w:hint="eastAsia"/>
          <w:kern w:val="0"/>
          <w:sz w:val="24"/>
          <w:szCs w:val="24"/>
        </w:rPr>
        <w:br/>
        <w:t>3．高新技术企业证书复印件及海淀</w:t>
      </w:r>
      <w:proofErr w:type="gramStart"/>
      <w:r w:rsidRPr="006838D9">
        <w:rPr>
          <w:rFonts w:asciiTheme="minorEastAsia" w:hAnsiTheme="minorEastAsia" w:cs="宋体" w:hint="eastAsia"/>
          <w:kern w:val="0"/>
          <w:sz w:val="24"/>
          <w:szCs w:val="24"/>
        </w:rPr>
        <w:t>区创新</w:t>
      </w:r>
      <w:proofErr w:type="gramEnd"/>
      <w:r w:rsidRPr="006838D9">
        <w:rPr>
          <w:rFonts w:asciiTheme="minorEastAsia" w:hAnsiTheme="minorEastAsia" w:cs="宋体" w:hint="eastAsia"/>
          <w:kern w:val="0"/>
          <w:sz w:val="24"/>
          <w:szCs w:val="24"/>
        </w:rPr>
        <w:t xml:space="preserve">企业证书复印件； </w:t>
      </w:r>
      <w:r w:rsidRPr="006838D9">
        <w:rPr>
          <w:rFonts w:asciiTheme="minorEastAsia" w:hAnsiTheme="minorEastAsia" w:cs="宋体" w:hint="eastAsia"/>
          <w:kern w:val="0"/>
          <w:sz w:val="24"/>
          <w:szCs w:val="24"/>
        </w:rPr>
        <w:br/>
        <w:t xml:space="preserve">4．《中国标准创新贡献奖》获奖证书复印件； </w:t>
      </w:r>
      <w:r w:rsidRPr="006838D9">
        <w:rPr>
          <w:rFonts w:asciiTheme="minorEastAsia" w:hAnsiTheme="minorEastAsia" w:cs="宋体" w:hint="eastAsia"/>
          <w:kern w:val="0"/>
          <w:sz w:val="24"/>
          <w:szCs w:val="24"/>
        </w:rPr>
        <w:br/>
        <w:t xml:space="preserve">5.企业标准化管理组织结构图、标准化部门人员名单及联系方式； </w:t>
      </w:r>
      <w:r w:rsidRPr="006838D9">
        <w:rPr>
          <w:rFonts w:asciiTheme="minorEastAsia" w:hAnsiTheme="minorEastAsia" w:cs="宋体" w:hint="eastAsia"/>
          <w:kern w:val="0"/>
          <w:sz w:val="24"/>
          <w:szCs w:val="24"/>
        </w:rPr>
        <w:br/>
        <w:t xml:space="preserve">6. 其它有关材料。 </w:t>
      </w:r>
      <w:r w:rsidRPr="006838D9">
        <w:rPr>
          <w:rFonts w:asciiTheme="minorEastAsia" w:hAnsiTheme="minorEastAsia" w:cs="宋体" w:hint="eastAsia"/>
          <w:kern w:val="0"/>
          <w:sz w:val="24"/>
          <w:szCs w:val="24"/>
        </w:rPr>
        <w:br/>
        <w:t xml:space="preserve">以上材料一式两份，按A4纸型装订（附申请书电子版一份）。 </w:t>
      </w:r>
      <w:r w:rsidRPr="006838D9">
        <w:rPr>
          <w:rFonts w:asciiTheme="minorEastAsia" w:hAnsiTheme="minorEastAsia" w:cs="宋体" w:hint="eastAsia"/>
          <w:kern w:val="0"/>
          <w:sz w:val="24"/>
          <w:szCs w:val="24"/>
        </w:rPr>
        <w:br/>
        <w:t xml:space="preserve">五、其它说明 </w:t>
      </w:r>
      <w:r w:rsidRPr="006838D9">
        <w:rPr>
          <w:rFonts w:asciiTheme="minorEastAsia" w:hAnsiTheme="minorEastAsia" w:cs="宋体" w:hint="eastAsia"/>
          <w:kern w:val="0"/>
          <w:sz w:val="24"/>
          <w:szCs w:val="24"/>
        </w:rPr>
        <w:br/>
        <w:t>“订标”奖励和“中国标准创新贡献奖”奖励的申报项目数量不限，但多个项目要填写在一份申请书中，作为海淀区本年</w:t>
      </w:r>
      <w:r w:rsidRPr="00767534">
        <w:rPr>
          <w:rFonts w:asciiTheme="minorEastAsia" w:hAnsiTheme="minorEastAsia" w:cs="宋体" w:hint="eastAsia"/>
          <w:kern w:val="0"/>
          <w:sz w:val="24"/>
          <w:szCs w:val="24"/>
        </w:rPr>
        <w:t xml:space="preserve">度最多申报三个项目的其中一个； </w:t>
      </w:r>
      <w:r w:rsidRPr="00767534">
        <w:rPr>
          <w:rFonts w:asciiTheme="minorEastAsia" w:hAnsiTheme="minorEastAsia" w:cs="宋体" w:hint="eastAsia"/>
          <w:kern w:val="0"/>
          <w:sz w:val="24"/>
          <w:szCs w:val="24"/>
        </w:rPr>
        <w:br/>
        <w:t xml:space="preserve">如发现企业在申请项目存在弄虚作假等行为，将记入不良记录，列入黑名单; </w:t>
      </w:r>
      <w:r w:rsidRPr="00767534">
        <w:rPr>
          <w:rFonts w:asciiTheme="minorEastAsia" w:hAnsiTheme="minorEastAsia" w:cs="宋体" w:hint="eastAsia"/>
          <w:kern w:val="0"/>
          <w:sz w:val="24"/>
          <w:szCs w:val="24"/>
        </w:rPr>
        <w:br/>
        <w:t>本指南由</w:t>
      </w:r>
      <w:proofErr w:type="gramStart"/>
      <w:r w:rsidRPr="00767534">
        <w:rPr>
          <w:rFonts w:asciiTheme="minorEastAsia" w:hAnsiTheme="minorEastAsia" w:cs="宋体" w:hint="eastAsia"/>
          <w:kern w:val="0"/>
          <w:sz w:val="24"/>
          <w:szCs w:val="24"/>
        </w:rPr>
        <w:t>海淀园</w:t>
      </w:r>
      <w:proofErr w:type="gramEnd"/>
      <w:r w:rsidRPr="00767534">
        <w:rPr>
          <w:rFonts w:asciiTheme="minorEastAsia" w:hAnsiTheme="minorEastAsia" w:cs="宋体" w:hint="eastAsia"/>
          <w:kern w:val="0"/>
          <w:sz w:val="24"/>
          <w:szCs w:val="24"/>
        </w:rPr>
        <w:t xml:space="preserve">管委会解释。 </w:t>
      </w:r>
      <w:r w:rsidRPr="00767534">
        <w:rPr>
          <w:rFonts w:asciiTheme="minorEastAsia" w:hAnsiTheme="minorEastAsia" w:cs="宋体" w:hint="eastAsia"/>
          <w:kern w:val="0"/>
          <w:sz w:val="24"/>
          <w:szCs w:val="24"/>
        </w:rPr>
        <w:br/>
        <w:t xml:space="preserve">六、受理时间、受理单位及联系方式 </w:t>
      </w:r>
      <w:r w:rsidRPr="00767534">
        <w:rPr>
          <w:rFonts w:asciiTheme="minorEastAsia" w:hAnsiTheme="minorEastAsia" w:cs="宋体" w:hint="eastAsia"/>
          <w:kern w:val="0"/>
          <w:sz w:val="24"/>
          <w:szCs w:val="24"/>
        </w:rPr>
        <w:br/>
        <w:t xml:space="preserve">（一）受理时间 </w:t>
      </w:r>
      <w:r w:rsidRPr="00767534">
        <w:rPr>
          <w:rFonts w:asciiTheme="minorEastAsia" w:hAnsiTheme="minorEastAsia" w:cs="宋体" w:hint="eastAsia"/>
          <w:kern w:val="0"/>
          <w:sz w:val="24"/>
          <w:szCs w:val="24"/>
        </w:rPr>
        <w:br/>
        <w:t>集中受理时间为</w:t>
      </w:r>
      <w:r w:rsidR="00CC7B01">
        <w:rPr>
          <w:rFonts w:asciiTheme="minorEastAsia" w:hAnsiTheme="minorEastAsia" w:cs="宋体" w:hint="eastAsia"/>
          <w:kern w:val="0"/>
          <w:sz w:val="24"/>
          <w:szCs w:val="24"/>
        </w:rPr>
        <w:t>2013</w:t>
      </w:r>
      <w:r w:rsidRPr="00767534">
        <w:rPr>
          <w:rFonts w:asciiTheme="minorEastAsia" w:hAnsiTheme="minorEastAsia" w:cs="宋体" w:hint="eastAsia"/>
          <w:kern w:val="0"/>
          <w:sz w:val="24"/>
          <w:szCs w:val="24"/>
        </w:rPr>
        <w:t xml:space="preserve">年8月10日— </w:t>
      </w:r>
      <w:r w:rsidR="00CC7B01">
        <w:rPr>
          <w:rFonts w:asciiTheme="minorEastAsia" w:hAnsiTheme="minorEastAsia" w:cs="宋体" w:hint="eastAsia"/>
          <w:kern w:val="0"/>
          <w:sz w:val="24"/>
          <w:szCs w:val="24"/>
        </w:rPr>
        <w:t>2013</w:t>
      </w:r>
      <w:r w:rsidRPr="00767534">
        <w:rPr>
          <w:rFonts w:asciiTheme="minorEastAsia" w:hAnsiTheme="minorEastAsia" w:cs="宋体" w:hint="eastAsia"/>
          <w:kern w:val="0"/>
          <w:sz w:val="24"/>
          <w:szCs w:val="24"/>
        </w:rPr>
        <w:t xml:space="preserve">年9月9日 </w:t>
      </w:r>
      <w:r w:rsidRPr="00767534">
        <w:rPr>
          <w:rFonts w:asciiTheme="minorEastAsia" w:hAnsiTheme="minorEastAsia" w:cs="宋体" w:hint="eastAsia"/>
          <w:kern w:val="0"/>
          <w:sz w:val="24"/>
          <w:szCs w:val="24"/>
        </w:rPr>
        <w:br/>
        <w:t xml:space="preserve">（二）受理单位及联系方式 </w:t>
      </w:r>
      <w:r w:rsidRPr="00767534">
        <w:rPr>
          <w:rFonts w:asciiTheme="minorEastAsia" w:hAnsiTheme="minorEastAsia" w:cs="宋体" w:hint="eastAsia"/>
          <w:kern w:val="0"/>
          <w:sz w:val="24"/>
          <w:szCs w:val="24"/>
        </w:rPr>
        <w:br/>
        <w:t>受理单位：</w:t>
      </w:r>
      <w:proofErr w:type="gramStart"/>
      <w:r w:rsidRPr="00767534">
        <w:rPr>
          <w:rFonts w:asciiTheme="minorEastAsia" w:hAnsiTheme="minorEastAsia" w:cs="宋体" w:hint="eastAsia"/>
          <w:kern w:val="0"/>
          <w:sz w:val="24"/>
          <w:szCs w:val="24"/>
        </w:rPr>
        <w:t>海淀园</w:t>
      </w:r>
      <w:proofErr w:type="gramEnd"/>
      <w:r w:rsidRPr="00767534">
        <w:rPr>
          <w:rFonts w:asciiTheme="minorEastAsia" w:hAnsiTheme="minorEastAsia" w:cs="宋体" w:hint="eastAsia"/>
          <w:kern w:val="0"/>
          <w:sz w:val="24"/>
          <w:szCs w:val="24"/>
        </w:rPr>
        <w:t xml:space="preserve">管委会企业发展促进处 </w:t>
      </w:r>
      <w:r w:rsidRPr="00767534">
        <w:rPr>
          <w:rFonts w:asciiTheme="minorEastAsia" w:hAnsiTheme="minorEastAsia" w:cs="宋体" w:hint="eastAsia"/>
          <w:kern w:val="0"/>
          <w:sz w:val="24"/>
          <w:szCs w:val="24"/>
        </w:rPr>
        <w:br/>
        <w:t xml:space="preserve">受理地址：海淀招商大厦西619、东613室 </w:t>
      </w:r>
      <w:r w:rsidRPr="00767534">
        <w:rPr>
          <w:rFonts w:asciiTheme="minorEastAsia" w:hAnsiTheme="minorEastAsia" w:cs="宋体" w:hint="eastAsia"/>
          <w:kern w:val="0"/>
          <w:sz w:val="24"/>
          <w:szCs w:val="24"/>
        </w:rPr>
        <w:br/>
        <w:t xml:space="preserve">联系人： 侯 硕 </w:t>
      </w:r>
      <w:proofErr w:type="gramStart"/>
      <w:r w:rsidRPr="00767534">
        <w:rPr>
          <w:rFonts w:asciiTheme="minorEastAsia" w:hAnsiTheme="minorEastAsia" w:cs="宋体" w:hint="eastAsia"/>
          <w:kern w:val="0"/>
          <w:sz w:val="24"/>
          <w:szCs w:val="24"/>
        </w:rPr>
        <w:t>崔</w:t>
      </w:r>
      <w:proofErr w:type="gramEnd"/>
      <w:r w:rsidRPr="00767534">
        <w:rPr>
          <w:rFonts w:asciiTheme="minorEastAsia" w:hAnsiTheme="minorEastAsia" w:cs="宋体" w:hint="eastAsia"/>
          <w:kern w:val="0"/>
          <w:sz w:val="24"/>
          <w:szCs w:val="24"/>
        </w:rPr>
        <w:t xml:space="preserve"> 岩 </w:t>
      </w:r>
      <w:r w:rsidRPr="00767534">
        <w:rPr>
          <w:rFonts w:asciiTheme="minorEastAsia" w:hAnsiTheme="minorEastAsia" w:cs="宋体" w:hint="eastAsia"/>
          <w:kern w:val="0"/>
          <w:sz w:val="24"/>
          <w:szCs w:val="24"/>
        </w:rPr>
        <w:br/>
        <w:t>联系电话: 88498231 88498071</w:t>
      </w:r>
    </w:p>
    <w:p w:rsidR="006838D9" w:rsidRDefault="006838D9" w:rsidP="00561BEF">
      <w:pPr>
        <w:widowControl/>
        <w:shd w:val="clear" w:color="auto" w:fill="FFFFFF"/>
        <w:spacing w:line="375" w:lineRule="atLeast"/>
        <w:jc w:val="left"/>
        <w:rPr>
          <w:rFonts w:asciiTheme="minorEastAsia" w:hAnsiTheme="minorEastAsia" w:cs="宋体"/>
          <w:kern w:val="0"/>
          <w:sz w:val="24"/>
          <w:szCs w:val="24"/>
        </w:rPr>
      </w:pPr>
    </w:p>
    <w:p w:rsidR="006838D9" w:rsidRPr="00767534" w:rsidRDefault="00D13B14" w:rsidP="00561BEF">
      <w:pPr>
        <w:widowControl/>
        <w:shd w:val="clear" w:color="auto" w:fill="FFFFFF"/>
        <w:spacing w:line="375" w:lineRule="atLeast"/>
        <w:jc w:val="left"/>
        <w:rPr>
          <w:rFonts w:asciiTheme="minorEastAsia" w:hAnsiTheme="minorEastAsia" w:cs="宋体"/>
          <w:kern w:val="0"/>
          <w:sz w:val="24"/>
          <w:szCs w:val="24"/>
        </w:rPr>
      </w:pPr>
      <w:hyperlink r:id="rId15" w:history="1">
        <w:r w:rsidR="006838D9" w:rsidRPr="006838D9">
          <w:rPr>
            <w:rStyle w:val="a7"/>
            <w:rFonts w:asciiTheme="minorEastAsia" w:hAnsiTheme="minorEastAsia" w:cs="宋体"/>
            <w:kern w:val="0"/>
            <w:sz w:val="24"/>
            <w:szCs w:val="24"/>
          </w:rPr>
          <w:t>附件附表\“中国标准创新贡献奖”奖励申请书.</w:t>
        </w:r>
        <w:proofErr w:type="gramStart"/>
        <w:r w:rsidR="006838D9" w:rsidRPr="006838D9">
          <w:rPr>
            <w:rStyle w:val="a7"/>
            <w:rFonts w:asciiTheme="minorEastAsia" w:hAnsiTheme="minorEastAsia" w:cs="宋体"/>
            <w:kern w:val="0"/>
            <w:sz w:val="24"/>
            <w:szCs w:val="24"/>
          </w:rPr>
          <w:t>docx</w:t>
        </w:r>
        <w:proofErr w:type="gramEnd"/>
      </w:hyperlink>
    </w:p>
    <w:p w:rsidR="00CF220A" w:rsidRPr="00767534" w:rsidRDefault="00CF220A" w:rsidP="00561BEF">
      <w:pPr>
        <w:jc w:val="left"/>
        <w:rPr>
          <w:rFonts w:asciiTheme="minorEastAsia" w:hAnsiTheme="minorEastAsia"/>
          <w:sz w:val="24"/>
          <w:szCs w:val="24"/>
        </w:rPr>
      </w:pPr>
    </w:p>
    <w:p w:rsidR="00CF220A" w:rsidRPr="00767534" w:rsidRDefault="00886204" w:rsidP="006A5F45">
      <w:pPr>
        <w:pStyle w:val="4"/>
        <w:rPr>
          <w:rFonts w:asciiTheme="minorEastAsia" w:hAnsiTheme="minorEastAsia" w:cs="宋体"/>
          <w:b w:val="0"/>
          <w:bCs w:val="0"/>
          <w:kern w:val="0"/>
          <w:sz w:val="24"/>
          <w:szCs w:val="24"/>
        </w:rPr>
      </w:pPr>
      <w:r w:rsidRPr="00D07EE0">
        <w:rPr>
          <w:rFonts w:asciiTheme="minorEastAsia" w:hAnsiTheme="minorEastAsia" w:hint="eastAsia"/>
          <w:b w:val="0"/>
          <w:sz w:val="24"/>
          <w:szCs w:val="24"/>
        </w:rPr>
        <w:t>10-2-5</w:t>
      </w:r>
      <w:r w:rsidR="00D07EE0">
        <w:rPr>
          <w:rFonts w:asciiTheme="minorEastAsia" w:hAnsiTheme="minorEastAsia" w:hint="eastAsia"/>
          <w:b w:val="0"/>
          <w:sz w:val="24"/>
          <w:szCs w:val="24"/>
        </w:rPr>
        <w:t>-2</w:t>
      </w:r>
      <w:r w:rsidRPr="00D07EE0">
        <w:rPr>
          <w:rFonts w:asciiTheme="minorEastAsia" w:hAnsiTheme="minorEastAsia" w:hint="eastAsia"/>
          <w:b w:val="0"/>
          <w:sz w:val="24"/>
          <w:szCs w:val="24"/>
        </w:rPr>
        <w:t>标准化专项资金-</w:t>
      </w:r>
      <w:r w:rsidRPr="00D07EE0">
        <w:rPr>
          <w:rFonts w:asciiTheme="minorEastAsia" w:hAnsiTheme="minorEastAsia" w:cs="宋体" w:hint="eastAsia"/>
          <w:b w:val="0"/>
          <w:bCs w:val="0"/>
          <w:kern w:val="0"/>
          <w:sz w:val="24"/>
          <w:szCs w:val="24"/>
        </w:rPr>
        <w:t xml:space="preserve"> </w:t>
      </w:r>
      <w:r w:rsidR="00CF220A" w:rsidRPr="00D07EE0">
        <w:rPr>
          <w:rFonts w:asciiTheme="minorEastAsia" w:hAnsiTheme="minorEastAsia" w:cs="宋体" w:hint="eastAsia"/>
          <w:b w:val="0"/>
          <w:bCs w:val="0"/>
          <w:kern w:val="0"/>
          <w:sz w:val="24"/>
          <w:szCs w:val="24"/>
        </w:rPr>
        <w:t>“订标”奖励</w:t>
      </w:r>
    </w:p>
    <w:p w:rsidR="00CF220A" w:rsidRPr="00767534" w:rsidRDefault="00CF220A" w:rsidP="00561BEF">
      <w:pPr>
        <w:widowControl/>
        <w:shd w:val="clear" w:color="auto" w:fill="FFFFFF"/>
        <w:spacing w:line="375" w:lineRule="atLeast"/>
        <w:jc w:val="left"/>
        <w:rPr>
          <w:rFonts w:asciiTheme="minorEastAsia" w:hAnsiTheme="minorEastAsia" w:cs="宋体"/>
          <w:kern w:val="0"/>
          <w:sz w:val="24"/>
          <w:szCs w:val="24"/>
        </w:rPr>
      </w:pPr>
      <w:r w:rsidRPr="00767534">
        <w:rPr>
          <w:rFonts w:asciiTheme="minorEastAsia" w:hAnsiTheme="minorEastAsia" w:cs="宋体" w:hint="eastAsia"/>
          <w:kern w:val="0"/>
          <w:sz w:val="24"/>
          <w:szCs w:val="24"/>
        </w:rPr>
        <w:t xml:space="preserve">一、支持范围 </w:t>
      </w:r>
      <w:r w:rsidRPr="00767534">
        <w:rPr>
          <w:rFonts w:asciiTheme="minorEastAsia" w:hAnsiTheme="minorEastAsia" w:cs="宋体" w:hint="eastAsia"/>
          <w:kern w:val="0"/>
          <w:sz w:val="24"/>
          <w:szCs w:val="24"/>
        </w:rPr>
        <w:br/>
        <w:t xml:space="preserve">（一）鼓励企业积极主导或参与制修订国际标准、国家标准和行业标准（以下简称“订标”）工作并给予“订标”奖励。 </w:t>
      </w:r>
      <w:r w:rsidRPr="00767534">
        <w:rPr>
          <w:rFonts w:asciiTheme="minorEastAsia" w:hAnsiTheme="minorEastAsia" w:cs="宋体" w:hint="eastAsia"/>
          <w:kern w:val="0"/>
          <w:sz w:val="24"/>
          <w:szCs w:val="24"/>
        </w:rPr>
        <w:br/>
        <w:t xml:space="preserve">（二）对获得“中国标准创新贡献奖”的企业给予奖励。 </w:t>
      </w:r>
      <w:r w:rsidRPr="00767534">
        <w:rPr>
          <w:rFonts w:asciiTheme="minorEastAsia" w:hAnsiTheme="minorEastAsia" w:cs="宋体" w:hint="eastAsia"/>
          <w:kern w:val="0"/>
          <w:sz w:val="24"/>
          <w:szCs w:val="24"/>
        </w:rPr>
        <w:br/>
        <w:t xml:space="preserve">二、项目申报条件 </w:t>
      </w:r>
      <w:r w:rsidRPr="00767534">
        <w:rPr>
          <w:rFonts w:asciiTheme="minorEastAsia" w:hAnsiTheme="minorEastAsia" w:cs="宋体" w:hint="eastAsia"/>
          <w:kern w:val="0"/>
          <w:sz w:val="24"/>
          <w:szCs w:val="24"/>
        </w:rPr>
        <w:br/>
        <w:t xml:space="preserve">（一）承担标准化实施项目支持的单位应具备的条件为： </w:t>
      </w:r>
      <w:r w:rsidRPr="00767534">
        <w:rPr>
          <w:rFonts w:asciiTheme="minorEastAsia" w:hAnsiTheme="minorEastAsia" w:cs="宋体" w:hint="eastAsia"/>
          <w:kern w:val="0"/>
          <w:sz w:val="24"/>
          <w:szCs w:val="24"/>
        </w:rPr>
        <w:br/>
        <w:t xml:space="preserve">1.申请企业应是国家高新技术企业或中关村高新技术企业，在海淀区纳税。 </w:t>
      </w:r>
      <w:r w:rsidRPr="00767534">
        <w:rPr>
          <w:rFonts w:asciiTheme="minorEastAsia" w:hAnsiTheme="minorEastAsia" w:cs="宋体" w:hint="eastAsia"/>
          <w:kern w:val="0"/>
          <w:sz w:val="24"/>
          <w:szCs w:val="24"/>
        </w:rPr>
        <w:br/>
        <w:t xml:space="preserve">2.申请企业自主知识产权清晰，掌握高新技术领域核心技术，在行业内取得实质成果，同时具备项目顺利执行的科技力量、资金能力等条件。 </w:t>
      </w:r>
      <w:r w:rsidRPr="00767534">
        <w:rPr>
          <w:rFonts w:asciiTheme="minorEastAsia" w:hAnsiTheme="minorEastAsia" w:cs="宋体" w:hint="eastAsia"/>
          <w:kern w:val="0"/>
          <w:sz w:val="24"/>
          <w:szCs w:val="24"/>
        </w:rPr>
        <w:br/>
        <w:t xml:space="preserve">3.企业设有标准化管理部门，有统筹管理企业标准化工作的专职人员。 </w:t>
      </w:r>
      <w:r w:rsidRPr="00767534">
        <w:rPr>
          <w:rFonts w:asciiTheme="minorEastAsia" w:hAnsiTheme="minorEastAsia" w:cs="宋体" w:hint="eastAsia"/>
          <w:kern w:val="0"/>
          <w:sz w:val="24"/>
          <w:szCs w:val="24"/>
        </w:rPr>
        <w:br/>
        <w:t xml:space="preserve">（二）标准化实施项目支持的项目需符合以下条件： </w:t>
      </w:r>
      <w:r w:rsidRPr="00767534">
        <w:rPr>
          <w:rFonts w:asciiTheme="minorEastAsia" w:hAnsiTheme="minorEastAsia" w:cs="宋体" w:hint="eastAsia"/>
          <w:kern w:val="0"/>
          <w:sz w:val="24"/>
          <w:szCs w:val="24"/>
        </w:rPr>
        <w:br/>
        <w:t xml:space="preserve">（1）申报的标准项目应属于2011年1月1日至2011年12月31日期间，获得批准发布的国际标准、国家标准和行业标准； </w:t>
      </w:r>
      <w:r w:rsidRPr="00767534">
        <w:rPr>
          <w:rFonts w:asciiTheme="minorEastAsia" w:hAnsiTheme="minorEastAsia" w:cs="宋体" w:hint="eastAsia"/>
          <w:kern w:val="0"/>
          <w:sz w:val="24"/>
          <w:szCs w:val="24"/>
        </w:rPr>
        <w:br/>
        <w:t xml:space="preserve">（2）发布的标准文本中必须表明申请企业为标准起草单位的前五名； </w:t>
      </w:r>
      <w:r w:rsidRPr="00767534">
        <w:rPr>
          <w:rFonts w:asciiTheme="minorEastAsia" w:hAnsiTheme="minorEastAsia" w:cs="宋体" w:hint="eastAsia"/>
          <w:kern w:val="0"/>
          <w:sz w:val="24"/>
          <w:szCs w:val="24"/>
        </w:rPr>
        <w:br/>
        <w:t>（3）发布的标准符合中关村科技园区</w:t>
      </w:r>
      <w:proofErr w:type="gramStart"/>
      <w:r w:rsidRPr="00767534">
        <w:rPr>
          <w:rFonts w:asciiTheme="minorEastAsia" w:hAnsiTheme="minorEastAsia" w:cs="宋体" w:hint="eastAsia"/>
          <w:kern w:val="0"/>
          <w:sz w:val="24"/>
          <w:szCs w:val="24"/>
        </w:rPr>
        <w:t>海淀园</w:t>
      </w:r>
      <w:proofErr w:type="gramEnd"/>
      <w:r w:rsidRPr="00767534">
        <w:rPr>
          <w:rFonts w:asciiTheme="minorEastAsia" w:hAnsiTheme="minorEastAsia" w:cs="宋体" w:hint="eastAsia"/>
          <w:kern w:val="0"/>
          <w:sz w:val="24"/>
          <w:szCs w:val="24"/>
        </w:rPr>
        <w:t>战略性新兴产业的重点发展方向，对促</w:t>
      </w:r>
      <w:r w:rsidRPr="00767534">
        <w:rPr>
          <w:rFonts w:asciiTheme="minorEastAsia" w:hAnsiTheme="minorEastAsia" w:cs="宋体" w:hint="eastAsia"/>
          <w:kern w:val="0"/>
          <w:sz w:val="24"/>
          <w:szCs w:val="24"/>
        </w:rPr>
        <w:lastRenderedPageBreak/>
        <w:t xml:space="preserve">进产业升级和提高行业竞争力具有重要作用。 </w:t>
      </w:r>
      <w:r w:rsidRPr="00767534">
        <w:rPr>
          <w:rFonts w:asciiTheme="minorEastAsia" w:hAnsiTheme="minorEastAsia" w:cs="宋体" w:hint="eastAsia"/>
          <w:kern w:val="0"/>
          <w:sz w:val="24"/>
          <w:szCs w:val="24"/>
        </w:rPr>
        <w:br/>
        <w:t xml:space="preserve">（三）支持额度 </w:t>
      </w:r>
    </w:p>
    <w:p w:rsidR="00CF220A" w:rsidRPr="00767534" w:rsidRDefault="00CF220A" w:rsidP="00561BEF">
      <w:pPr>
        <w:widowControl/>
        <w:shd w:val="clear" w:color="auto" w:fill="FFFFFF"/>
        <w:spacing w:line="375" w:lineRule="atLeast"/>
        <w:jc w:val="left"/>
        <w:rPr>
          <w:rFonts w:asciiTheme="minorEastAsia" w:hAnsiTheme="minorEastAsia" w:cs="宋体"/>
          <w:kern w:val="0"/>
          <w:sz w:val="24"/>
          <w:szCs w:val="24"/>
        </w:rPr>
      </w:pPr>
      <w:r w:rsidRPr="00767534">
        <w:rPr>
          <w:rFonts w:asciiTheme="minorEastAsia" w:hAnsiTheme="minorEastAsia" w:cs="宋体" w:hint="eastAsia"/>
          <w:kern w:val="0"/>
          <w:sz w:val="24"/>
          <w:szCs w:val="24"/>
        </w:rPr>
        <w:t xml:space="preserve">给予负责制修订和参与制修订国际标准的单位最高50万元补贴；给予负责制修订和参与制修订国家标准的单位最高20万元补贴；给予负责制修订和参与制修订行业标准的单位最高10万元补贴。 </w:t>
      </w:r>
      <w:r w:rsidRPr="00767534">
        <w:rPr>
          <w:rFonts w:asciiTheme="minorEastAsia" w:hAnsiTheme="minorEastAsia" w:cs="宋体" w:hint="eastAsia"/>
          <w:kern w:val="0"/>
          <w:sz w:val="24"/>
          <w:szCs w:val="24"/>
        </w:rPr>
        <w:br/>
        <w:t xml:space="preserve">三、申报流程 </w:t>
      </w:r>
      <w:r w:rsidRPr="00767534">
        <w:rPr>
          <w:rFonts w:asciiTheme="minorEastAsia" w:hAnsiTheme="minorEastAsia" w:cs="宋体" w:hint="eastAsia"/>
          <w:kern w:val="0"/>
          <w:sz w:val="24"/>
          <w:szCs w:val="24"/>
        </w:rPr>
        <w:br/>
        <w:t>进入海淀区专项资金统一申报平台进行申报。</w:t>
      </w:r>
      <w:r w:rsidRPr="00767534">
        <w:rPr>
          <w:rFonts w:asciiTheme="minorEastAsia" w:hAnsiTheme="minorEastAsia" w:cs="宋体" w:hint="eastAsia"/>
          <w:kern w:val="0"/>
          <w:sz w:val="24"/>
          <w:szCs w:val="24"/>
        </w:rPr>
        <w:br/>
        <w:t xml:space="preserve">四、需提交的申请材料 </w:t>
      </w:r>
    </w:p>
    <w:p w:rsidR="00CF220A" w:rsidRPr="00767534" w:rsidRDefault="00CF220A" w:rsidP="00561BEF">
      <w:pPr>
        <w:widowControl/>
        <w:shd w:val="clear" w:color="auto" w:fill="FFFFFF"/>
        <w:spacing w:line="375" w:lineRule="atLeast"/>
        <w:jc w:val="left"/>
        <w:rPr>
          <w:rFonts w:asciiTheme="minorEastAsia" w:hAnsiTheme="minorEastAsia" w:cs="宋体"/>
          <w:kern w:val="0"/>
          <w:sz w:val="24"/>
          <w:szCs w:val="24"/>
        </w:rPr>
      </w:pPr>
      <w:r w:rsidRPr="00767534">
        <w:rPr>
          <w:rFonts w:asciiTheme="minorEastAsia" w:hAnsiTheme="minorEastAsia" w:cs="宋体" w:hint="eastAsia"/>
          <w:kern w:val="0"/>
          <w:sz w:val="24"/>
          <w:szCs w:val="24"/>
        </w:rPr>
        <w:t xml:space="preserve">1.《“订标”奖励申请书》（附件1）； </w:t>
      </w:r>
      <w:r w:rsidRPr="00767534">
        <w:rPr>
          <w:rFonts w:asciiTheme="minorEastAsia" w:hAnsiTheme="minorEastAsia" w:cs="宋体" w:hint="eastAsia"/>
          <w:kern w:val="0"/>
          <w:sz w:val="24"/>
          <w:szCs w:val="24"/>
        </w:rPr>
        <w:br/>
        <w:t xml:space="preserve">2.企业法人营业执照复印件； </w:t>
      </w:r>
      <w:r w:rsidRPr="00767534">
        <w:rPr>
          <w:rFonts w:asciiTheme="minorEastAsia" w:hAnsiTheme="minorEastAsia" w:cs="宋体" w:hint="eastAsia"/>
          <w:kern w:val="0"/>
          <w:sz w:val="24"/>
          <w:szCs w:val="24"/>
        </w:rPr>
        <w:br/>
        <w:t xml:space="preserve">3.高新技术企业证书复印件及中关村高新技术企业证书复印件； </w:t>
      </w:r>
      <w:r w:rsidRPr="00767534">
        <w:rPr>
          <w:rFonts w:asciiTheme="minorEastAsia" w:hAnsiTheme="minorEastAsia" w:cs="宋体" w:hint="eastAsia"/>
          <w:kern w:val="0"/>
          <w:sz w:val="24"/>
          <w:szCs w:val="24"/>
        </w:rPr>
        <w:br/>
        <w:t xml:space="preserve">4.正式发布的标准文本； </w:t>
      </w:r>
      <w:r w:rsidRPr="00767534">
        <w:rPr>
          <w:rFonts w:asciiTheme="minorEastAsia" w:hAnsiTheme="minorEastAsia" w:cs="宋体" w:hint="eastAsia"/>
          <w:kern w:val="0"/>
          <w:sz w:val="24"/>
          <w:szCs w:val="24"/>
        </w:rPr>
        <w:br/>
        <w:t xml:space="preserve">5. 企业标准化管理组织结构图、标准化部门人员名单及联系方式； </w:t>
      </w:r>
      <w:r w:rsidRPr="00767534">
        <w:rPr>
          <w:rFonts w:asciiTheme="minorEastAsia" w:hAnsiTheme="minorEastAsia" w:cs="宋体" w:hint="eastAsia"/>
          <w:kern w:val="0"/>
          <w:sz w:val="24"/>
          <w:szCs w:val="24"/>
        </w:rPr>
        <w:br/>
        <w:t xml:space="preserve">6. 其它有关材料。 </w:t>
      </w:r>
      <w:r w:rsidRPr="00767534">
        <w:rPr>
          <w:rFonts w:asciiTheme="minorEastAsia" w:hAnsiTheme="minorEastAsia" w:cs="宋体" w:hint="eastAsia"/>
          <w:kern w:val="0"/>
          <w:sz w:val="24"/>
          <w:szCs w:val="24"/>
        </w:rPr>
        <w:br/>
        <w:t xml:space="preserve">以上材料一式两份，按A4纸型装订（附申请书电子版一份）。 </w:t>
      </w:r>
    </w:p>
    <w:p w:rsidR="00CF220A" w:rsidRPr="00767534" w:rsidRDefault="00CF220A" w:rsidP="00561BEF">
      <w:pPr>
        <w:widowControl/>
        <w:shd w:val="clear" w:color="auto" w:fill="FFFFFF"/>
        <w:spacing w:line="375" w:lineRule="atLeast"/>
        <w:jc w:val="left"/>
        <w:rPr>
          <w:rFonts w:asciiTheme="minorEastAsia" w:hAnsiTheme="minorEastAsia" w:cs="宋体"/>
          <w:kern w:val="0"/>
          <w:sz w:val="24"/>
          <w:szCs w:val="24"/>
        </w:rPr>
      </w:pPr>
      <w:r w:rsidRPr="00767534">
        <w:rPr>
          <w:rFonts w:asciiTheme="minorEastAsia" w:hAnsiTheme="minorEastAsia" w:cs="宋体" w:hint="eastAsia"/>
          <w:kern w:val="0"/>
          <w:sz w:val="24"/>
          <w:szCs w:val="24"/>
        </w:rPr>
        <w:t xml:space="preserve">五、其它说明 </w:t>
      </w:r>
      <w:r w:rsidRPr="00767534">
        <w:rPr>
          <w:rFonts w:asciiTheme="minorEastAsia" w:hAnsiTheme="minorEastAsia" w:cs="宋体" w:hint="eastAsia"/>
          <w:kern w:val="0"/>
          <w:sz w:val="24"/>
          <w:szCs w:val="24"/>
        </w:rPr>
        <w:br/>
        <w:t xml:space="preserve">“订标”奖励和“中国标准创新贡献奖”奖励的申报项目数量不限，但多个项目要填写在一份申请书中，作为海淀区本年度最多申报三个项目的其中一个； </w:t>
      </w:r>
      <w:r w:rsidRPr="00767534">
        <w:rPr>
          <w:rFonts w:asciiTheme="minorEastAsia" w:hAnsiTheme="minorEastAsia" w:cs="宋体" w:hint="eastAsia"/>
          <w:kern w:val="0"/>
          <w:sz w:val="24"/>
          <w:szCs w:val="24"/>
        </w:rPr>
        <w:br/>
        <w:t xml:space="preserve">如发现企业在申请项目存在弄虚作假等行为，将记入不良记录，列入黑名单; </w:t>
      </w:r>
      <w:r w:rsidRPr="00767534">
        <w:rPr>
          <w:rFonts w:asciiTheme="minorEastAsia" w:hAnsiTheme="minorEastAsia" w:cs="宋体" w:hint="eastAsia"/>
          <w:kern w:val="0"/>
          <w:sz w:val="24"/>
          <w:szCs w:val="24"/>
        </w:rPr>
        <w:br/>
        <w:t>本指南由</w:t>
      </w:r>
      <w:proofErr w:type="gramStart"/>
      <w:r w:rsidRPr="00767534">
        <w:rPr>
          <w:rFonts w:asciiTheme="minorEastAsia" w:hAnsiTheme="minorEastAsia" w:cs="宋体" w:hint="eastAsia"/>
          <w:kern w:val="0"/>
          <w:sz w:val="24"/>
          <w:szCs w:val="24"/>
        </w:rPr>
        <w:t>海淀园</w:t>
      </w:r>
      <w:proofErr w:type="gramEnd"/>
      <w:r w:rsidRPr="00767534">
        <w:rPr>
          <w:rFonts w:asciiTheme="minorEastAsia" w:hAnsiTheme="minorEastAsia" w:cs="宋体" w:hint="eastAsia"/>
          <w:kern w:val="0"/>
          <w:sz w:val="24"/>
          <w:szCs w:val="24"/>
        </w:rPr>
        <w:t xml:space="preserve">管委会解释。 </w:t>
      </w:r>
      <w:r w:rsidRPr="00767534">
        <w:rPr>
          <w:rFonts w:asciiTheme="minorEastAsia" w:hAnsiTheme="minorEastAsia" w:cs="宋体" w:hint="eastAsia"/>
          <w:kern w:val="0"/>
          <w:sz w:val="24"/>
          <w:szCs w:val="24"/>
        </w:rPr>
        <w:br/>
        <w:t xml:space="preserve">六、受理时间、受理单位及联系方式 </w:t>
      </w:r>
      <w:r w:rsidRPr="00767534">
        <w:rPr>
          <w:rFonts w:asciiTheme="minorEastAsia" w:hAnsiTheme="minorEastAsia" w:cs="宋体" w:hint="eastAsia"/>
          <w:kern w:val="0"/>
          <w:sz w:val="24"/>
          <w:szCs w:val="24"/>
        </w:rPr>
        <w:br/>
        <w:t xml:space="preserve">（一）受理时间 </w:t>
      </w:r>
      <w:r w:rsidRPr="00767534">
        <w:rPr>
          <w:rFonts w:asciiTheme="minorEastAsia" w:hAnsiTheme="minorEastAsia" w:cs="宋体" w:hint="eastAsia"/>
          <w:kern w:val="0"/>
          <w:sz w:val="24"/>
          <w:szCs w:val="24"/>
        </w:rPr>
        <w:br/>
        <w:t>集中受理时间为</w:t>
      </w:r>
      <w:r w:rsidR="00CC7B01">
        <w:rPr>
          <w:rFonts w:asciiTheme="minorEastAsia" w:hAnsiTheme="minorEastAsia" w:cs="宋体" w:hint="eastAsia"/>
          <w:kern w:val="0"/>
          <w:sz w:val="24"/>
          <w:szCs w:val="24"/>
        </w:rPr>
        <w:t>2013</w:t>
      </w:r>
      <w:r w:rsidRPr="00767534">
        <w:rPr>
          <w:rFonts w:asciiTheme="minorEastAsia" w:hAnsiTheme="minorEastAsia" w:cs="宋体" w:hint="eastAsia"/>
          <w:kern w:val="0"/>
          <w:sz w:val="24"/>
          <w:szCs w:val="24"/>
        </w:rPr>
        <w:t xml:space="preserve">年8月10日— </w:t>
      </w:r>
      <w:r w:rsidR="00CC7B01">
        <w:rPr>
          <w:rFonts w:asciiTheme="minorEastAsia" w:hAnsiTheme="minorEastAsia" w:cs="宋体" w:hint="eastAsia"/>
          <w:kern w:val="0"/>
          <w:sz w:val="24"/>
          <w:szCs w:val="24"/>
        </w:rPr>
        <w:t>2013</w:t>
      </w:r>
      <w:r w:rsidRPr="00767534">
        <w:rPr>
          <w:rFonts w:asciiTheme="minorEastAsia" w:hAnsiTheme="minorEastAsia" w:cs="宋体" w:hint="eastAsia"/>
          <w:kern w:val="0"/>
          <w:sz w:val="24"/>
          <w:szCs w:val="24"/>
        </w:rPr>
        <w:t xml:space="preserve">年9月9日 </w:t>
      </w:r>
      <w:r w:rsidRPr="00767534">
        <w:rPr>
          <w:rFonts w:asciiTheme="minorEastAsia" w:hAnsiTheme="minorEastAsia" w:cs="宋体" w:hint="eastAsia"/>
          <w:kern w:val="0"/>
          <w:sz w:val="24"/>
          <w:szCs w:val="24"/>
        </w:rPr>
        <w:br/>
        <w:t xml:space="preserve">（二）受理单位及联系方式 </w:t>
      </w:r>
      <w:r w:rsidRPr="00767534">
        <w:rPr>
          <w:rFonts w:asciiTheme="minorEastAsia" w:hAnsiTheme="minorEastAsia" w:cs="宋体" w:hint="eastAsia"/>
          <w:kern w:val="0"/>
          <w:sz w:val="24"/>
          <w:szCs w:val="24"/>
        </w:rPr>
        <w:br/>
        <w:t>受理单位：</w:t>
      </w:r>
      <w:proofErr w:type="gramStart"/>
      <w:r w:rsidRPr="00767534">
        <w:rPr>
          <w:rFonts w:asciiTheme="minorEastAsia" w:hAnsiTheme="minorEastAsia" w:cs="宋体" w:hint="eastAsia"/>
          <w:kern w:val="0"/>
          <w:sz w:val="24"/>
          <w:szCs w:val="24"/>
        </w:rPr>
        <w:t>海淀园</w:t>
      </w:r>
      <w:proofErr w:type="gramEnd"/>
      <w:r w:rsidRPr="00767534">
        <w:rPr>
          <w:rFonts w:asciiTheme="minorEastAsia" w:hAnsiTheme="minorEastAsia" w:cs="宋体" w:hint="eastAsia"/>
          <w:kern w:val="0"/>
          <w:sz w:val="24"/>
          <w:szCs w:val="24"/>
        </w:rPr>
        <w:t xml:space="preserve">管委会企业发展促进处 </w:t>
      </w:r>
      <w:r w:rsidRPr="00767534">
        <w:rPr>
          <w:rFonts w:asciiTheme="minorEastAsia" w:hAnsiTheme="minorEastAsia" w:cs="宋体" w:hint="eastAsia"/>
          <w:kern w:val="0"/>
          <w:sz w:val="24"/>
          <w:szCs w:val="24"/>
        </w:rPr>
        <w:br/>
        <w:t xml:space="preserve">受理地址：海淀招商大厦西619、东613室 </w:t>
      </w:r>
      <w:r w:rsidRPr="00767534">
        <w:rPr>
          <w:rFonts w:asciiTheme="minorEastAsia" w:hAnsiTheme="minorEastAsia" w:cs="宋体" w:hint="eastAsia"/>
          <w:kern w:val="0"/>
          <w:sz w:val="24"/>
          <w:szCs w:val="24"/>
        </w:rPr>
        <w:br/>
        <w:t xml:space="preserve">联系人： 侯 硕 </w:t>
      </w:r>
      <w:proofErr w:type="gramStart"/>
      <w:r w:rsidRPr="00767534">
        <w:rPr>
          <w:rFonts w:asciiTheme="minorEastAsia" w:hAnsiTheme="minorEastAsia" w:cs="宋体" w:hint="eastAsia"/>
          <w:kern w:val="0"/>
          <w:sz w:val="24"/>
          <w:szCs w:val="24"/>
        </w:rPr>
        <w:t>崔</w:t>
      </w:r>
      <w:proofErr w:type="gramEnd"/>
      <w:r w:rsidRPr="00767534">
        <w:rPr>
          <w:rFonts w:asciiTheme="minorEastAsia" w:hAnsiTheme="minorEastAsia" w:cs="宋体" w:hint="eastAsia"/>
          <w:kern w:val="0"/>
          <w:sz w:val="24"/>
          <w:szCs w:val="24"/>
        </w:rPr>
        <w:t xml:space="preserve"> 岩 </w:t>
      </w:r>
      <w:r w:rsidRPr="00767534">
        <w:rPr>
          <w:rFonts w:asciiTheme="minorEastAsia" w:hAnsiTheme="minorEastAsia" w:cs="宋体" w:hint="eastAsia"/>
          <w:kern w:val="0"/>
          <w:sz w:val="24"/>
          <w:szCs w:val="24"/>
        </w:rPr>
        <w:br/>
        <w:t>联系电话: 88498231 88498071</w:t>
      </w:r>
    </w:p>
    <w:p w:rsidR="00CF220A" w:rsidRDefault="00CF220A" w:rsidP="00561BEF">
      <w:pPr>
        <w:jc w:val="left"/>
        <w:rPr>
          <w:rFonts w:asciiTheme="minorEastAsia" w:hAnsiTheme="minorEastAsia"/>
          <w:sz w:val="24"/>
          <w:szCs w:val="24"/>
        </w:rPr>
      </w:pPr>
    </w:p>
    <w:p w:rsidR="00B72E82" w:rsidRDefault="00D13B14" w:rsidP="00561BEF">
      <w:pPr>
        <w:jc w:val="left"/>
        <w:rPr>
          <w:rFonts w:asciiTheme="minorEastAsia" w:hAnsiTheme="minorEastAsia"/>
          <w:sz w:val="24"/>
          <w:szCs w:val="24"/>
        </w:rPr>
      </w:pPr>
      <w:hyperlink r:id="rId16" w:history="1">
        <w:r w:rsidR="00B72E82" w:rsidRPr="00B72E82">
          <w:rPr>
            <w:rStyle w:val="a7"/>
            <w:rFonts w:asciiTheme="minorEastAsia" w:hAnsiTheme="minorEastAsia" w:hint="eastAsia"/>
            <w:sz w:val="24"/>
            <w:szCs w:val="24"/>
          </w:rPr>
          <w:t>附件附表</w:t>
        </w:r>
        <w:r w:rsidR="00B72E82" w:rsidRPr="00B72E82">
          <w:rPr>
            <w:rStyle w:val="a7"/>
            <w:rFonts w:asciiTheme="minorEastAsia" w:hAnsiTheme="minorEastAsia"/>
            <w:sz w:val="24"/>
            <w:szCs w:val="24"/>
          </w:rPr>
          <w:t>\海淀区“订标”奖励申请书.</w:t>
        </w:r>
        <w:proofErr w:type="gramStart"/>
        <w:r w:rsidR="00B72E82" w:rsidRPr="00B72E82">
          <w:rPr>
            <w:rStyle w:val="a7"/>
            <w:rFonts w:asciiTheme="minorEastAsia" w:hAnsiTheme="minorEastAsia"/>
            <w:sz w:val="24"/>
            <w:szCs w:val="24"/>
          </w:rPr>
          <w:t>docx</w:t>
        </w:r>
        <w:proofErr w:type="gramEnd"/>
      </w:hyperlink>
    </w:p>
    <w:p w:rsidR="00B72E82" w:rsidRPr="00767534" w:rsidRDefault="00B72E82" w:rsidP="00561BEF">
      <w:pPr>
        <w:jc w:val="left"/>
        <w:rPr>
          <w:rFonts w:asciiTheme="minorEastAsia" w:hAnsiTheme="minorEastAsia"/>
          <w:sz w:val="24"/>
          <w:szCs w:val="24"/>
        </w:rPr>
      </w:pPr>
    </w:p>
    <w:p w:rsidR="00CF220A" w:rsidRPr="000258D0" w:rsidRDefault="00CF220A" w:rsidP="006A5F45">
      <w:pPr>
        <w:pStyle w:val="3"/>
        <w:rPr>
          <w:rFonts w:asciiTheme="minorEastAsia" w:hAnsiTheme="minorEastAsia"/>
          <w:b w:val="0"/>
          <w:sz w:val="24"/>
          <w:szCs w:val="24"/>
        </w:rPr>
      </w:pPr>
      <w:bookmarkStart w:id="15" w:name="_Toc372726564"/>
      <w:r w:rsidRPr="000258D0">
        <w:rPr>
          <w:rFonts w:asciiTheme="minorEastAsia" w:hAnsiTheme="minorEastAsia" w:hint="eastAsia"/>
          <w:b w:val="0"/>
          <w:sz w:val="24"/>
          <w:szCs w:val="24"/>
        </w:rPr>
        <w:t>10-2-6国际合作研发项目</w:t>
      </w:r>
      <w:bookmarkEnd w:id="15"/>
    </w:p>
    <w:p w:rsidR="00CF220A" w:rsidRPr="00767534" w:rsidRDefault="00CF220A" w:rsidP="00561BEF">
      <w:pPr>
        <w:widowControl/>
        <w:shd w:val="clear" w:color="auto" w:fill="FFFFFF"/>
        <w:spacing w:line="375"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（一）支持范围 </w:t>
      </w:r>
      <w:r w:rsidRPr="00767534">
        <w:rPr>
          <w:rFonts w:asciiTheme="minorEastAsia" w:hAnsiTheme="minorEastAsia" w:cs="宋体" w:hint="eastAsia"/>
          <w:color w:val="000000"/>
          <w:kern w:val="0"/>
          <w:sz w:val="24"/>
          <w:szCs w:val="24"/>
        </w:rPr>
        <w:br/>
        <w:t xml:space="preserve">国际合作研发项目 </w:t>
      </w:r>
    </w:p>
    <w:p w:rsidR="00CF220A" w:rsidRPr="00767534" w:rsidRDefault="00CF220A" w:rsidP="00561BEF">
      <w:pPr>
        <w:widowControl/>
        <w:shd w:val="clear" w:color="auto" w:fill="FFFFFF"/>
        <w:spacing w:line="375"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（二）申报对象 </w:t>
      </w:r>
      <w:r w:rsidRPr="00767534">
        <w:rPr>
          <w:rFonts w:asciiTheme="minorEastAsia" w:hAnsiTheme="minorEastAsia" w:cs="宋体" w:hint="eastAsia"/>
          <w:color w:val="000000"/>
          <w:kern w:val="0"/>
          <w:sz w:val="24"/>
          <w:szCs w:val="24"/>
        </w:rPr>
        <w:br/>
        <w:t xml:space="preserve">申报企业要满足以下条件： </w:t>
      </w:r>
      <w:r w:rsidRPr="00767534">
        <w:rPr>
          <w:rFonts w:asciiTheme="minorEastAsia" w:hAnsiTheme="minorEastAsia" w:cs="宋体" w:hint="eastAsia"/>
          <w:color w:val="000000"/>
          <w:kern w:val="0"/>
          <w:sz w:val="24"/>
          <w:szCs w:val="24"/>
        </w:rPr>
        <w:br/>
        <w:t xml:space="preserve">1.在海淀区注册，税务登记地在海淀区的从事战略性新兴产业的企业； </w:t>
      </w:r>
      <w:r w:rsidRPr="00767534">
        <w:rPr>
          <w:rFonts w:asciiTheme="minorEastAsia" w:hAnsiTheme="minorEastAsia" w:cs="宋体" w:hint="eastAsia"/>
          <w:color w:val="000000"/>
          <w:kern w:val="0"/>
          <w:sz w:val="24"/>
          <w:szCs w:val="24"/>
        </w:rPr>
        <w:br/>
        <w:t xml:space="preserve">2.企业应当有专业国际市场开拓部门，编制有国际市场战略规划，有专职的国际市场开拓人员不少于2名，具有专门的国际市场开拓管理制度和资金预算； </w:t>
      </w:r>
      <w:r w:rsidRPr="00767534">
        <w:rPr>
          <w:rFonts w:asciiTheme="minorEastAsia" w:hAnsiTheme="minorEastAsia" w:cs="宋体" w:hint="eastAsia"/>
          <w:color w:val="000000"/>
          <w:kern w:val="0"/>
          <w:sz w:val="24"/>
          <w:szCs w:val="24"/>
        </w:rPr>
        <w:br/>
        <w:t xml:space="preserve">3.企业财务状况健康，拥有健全的财务管理部门、规范的财务管理制度和合格的财务管理人员； </w:t>
      </w:r>
      <w:r w:rsidRPr="00767534">
        <w:rPr>
          <w:rFonts w:asciiTheme="minorEastAsia" w:hAnsiTheme="minorEastAsia" w:cs="宋体" w:hint="eastAsia"/>
          <w:color w:val="000000"/>
          <w:kern w:val="0"/>
          <w:sz w:val="24"/>
          <w:szCs w:val="24"/>
        </w:rPr>
        <w:br/>
        <w:t xml:space="preserve">4.企业与外方合作单位应没有股权关系, 企业管理人员不能受雇于外方合作单位； </w:t>
      </w:r>
      <w:r w:rsidRPr="00767534">
        <w:rPr>
          <w:rFonts w:asciiTheme="minorEastAsia" w:hAnsiTheme="minorEastAsia" w:cs="宋体" w:hint="eastAsia"/>
          <w:color w:val="000000"/>
          <w:kern w:val="0"/>
          <w:sz w:val="24"/>
          <w:szCs w:val="24"/>
        </w:rPr>
        <w:br/>
        <w:t xml:space="preserve">5.在申报期间无知识产权纠纷； </w:t>
      </w:r>
      <w:r w:rsidRPr="00767534">
        <w:rPr>
          <w:rFonts w:asciiTheme="minorEastAsia" w:hAnsiTheme="minorEastAsia" w:cs="宋体" w:hint="eastAsia"/>
          <w:color w:val="000000"/>
          <w:kern w:val="0"/>
          <w:sz w:val="24"/>
          <w:szCs w:val="24"/>
        </w:rPr>
        <w:br/>
        <w:t xml:space="preserve">6.遵纪守法，诚实守信。 </w:t>
      </w:r>
      <w:r w:rsidRPr="00767534">
        <w:rPr>
          <w:rFonts w:asciiTheme="minorEastAsia" w:hAnsiTheme="minorEastAsia" w:cs="宋体" w:hint="eastAsia"/>
          <w:color w:val="000000"/>
          <w:kern w:val="0"/>
          <w:sz w:val="24"/>
          <w:szCs w:val="24"/>
        </w:rPr>
        <w:br/>
      </w:r>
      <w:r w:rsidRPr="00767534">
        <w:rPr>
          <w:rFonts w:asciiTheme="minorEastAsia" w:hAnsiTheme="minorEastAsia" w:cs="宋体" w:hint="eastAsia"/>
          <w:color w:val="000000"/>
          <w:kern w:val="0"/>
          <w:sz w:val="24"/>
          <w:szCs w:val="24"/>
        </w:rPr>
        <w:lastRenderedPageBreak/>
        <w:t xml:space="preserve">申报行业协会要满足以下条件： </w:t>
      </w:r>
      <w:r w:rsidRPr="00767534">
        <w:rPr>
          <w:rFonts w:asciiTheme="minorEastAsia" w:hAnsiTheme="minorEastAsia" w:cs="宋体" w:hint="eastAsia"/>
          <w:color w:val="000000"/>
          <w:kern w:val="0"/>
          <w:sz w:val="24"/>
          <w:szCs w:val="24"/>
        </w:rPr>
        <w:br/>
        <w:t xml:space="preserve">1. 在海淀区注册满1年（含1年）的行业协会，并已开展相关工作； </w:t>
      </w:r>
      <w:r w:rsidRPr="00767534">
        <w:rPr>
          <w:rFonts w:asciiTheme="minorEastAsia" w:hAnsiTheme="minorEastAsia" w:cs="宋体" w:hint="eastAsia"/>
          <w:color w:val="000000"/>
          <w:kern w:val="0"/>
          <w:sz w:val="24"/>
          <w:szCs w:val="24"/>
        </w:rPr>
        <w:br/>
        <w:t xml:space="preserve">2.较好服务于企业的国际化，并能发挥桥梁作用； </w:t>
      </w:r>
      <w:r w:rsidRPr="00767534">
        <w:rPr>
          <w:rFonts w:asciiTheme="minorEastAsia" w:hAnsiTheme="minorEastAsia" w:cs="宋体" w:hint="eastAsia"/>
          <w:color w:val="000000"/>
          <w:kern w:val="0"/>
          <w:sz w:val="24"/>
          <w:szCs w:val="24"/>
        </w:rPr>
        <w:br/>
        <w:t xml:space="preserve">3.民政部评级4A级以上行业协会，或参照民政部评级标准在基础条件、内部治理、工作绩效和财务管理等方面为国内领先的行业协会； </w:t>
      </w:r>
      <w:r w:rsidRPr="00767534">
        <w:rPr>
          <w:rFonts w:asciiTheme="minorEastAsia" w:hAnsiTheme="minorEastAsia" w:cs="宋体" w:hint="eastAsia"/>
          <w:color w:val="000000"/>
          <w:kern w:val="0"/>
          <w:sz w:val="24"/>
          <w:szCs w:val="24"/>
        </w:rPr>
        <w:br/>
        <w:t xml:space="preserve">4.组织机构和章程健全，有固定的办公地点和专职工作人员，工作范围明确。 </w:t>
      </w:r>
      <w:r w:rsidRPr="00767534">
        <w:rPr>
          <w:rFonts w:asciiTheme="minorEastAsia" w:hAnsiTheme="minorEastAsia" w:cs="宋体" w:hint="eastAsia"/>
          <w:color w:val="000000"/>
          <w:kern w:val="0"/>
          <w:sz w:val="24"/>
          <w:szCs w:val="24"/>
        </w:rPr>
        <w:br/>
        <w:t xml:space="preserve">（三）支持措施和项目申报 </w:t>
      </w:r>
      <w:r w:rsidRPr="00767534">
        <w:rPr>
          <w:rFonts w:asciiTheme="minorEastAsia" w:hAnsiTheme="minorEastAsia" w:cs="宋体" w:hint="eastAsia"/>
          <w:color w:val="000000"/>
          <w:kern w:val="0"/>
          <w:sz w:val="24"/>
          <w:szCs w:val="24"/>
        </w:rPr>
        <w:br/>
        <w:t xml:space="preserve">1、支持政策 </w:t>
      </w:r>
      <w:r w:rsidRPr="00767534">
        <w:rPr>
          <w:rFonts w:asciiTheme="minorEastAsia" w:hAnsiTheme="minorEastAsia" w:cs="宋体" w:hint="eastAsia"/>
          <w:color w:val="000000"/>
          <w:kern w:val="0"/>
          <w:sz w:val="24"/>
          <w:szCs w:val="24"/>
        </w:rPr>
        <w:br/>
        <w:t xml:space="preserve">支持企业开展国际合作研发项目。在海淀区确定的重点产业领域，对企业与境外企业、科技研发机构合作开展技术研发产生的研发费用、关键技术设备购置费用及购买用于引进消化吸收再创新的知识产权费用、关键人才引进费用，按照合同实际支出额的50％给予补贴，最高补贴金额200万元。 </w:t>
      </w:r>
      <w:r w:rsidRPr="00767534">
        <w:rPr>
          <w:rFonts w:asciiTheme="minorEastAsia" w:hAnsiTheme="minorEastAsia" w:cs="宋体" w:hint="eastAsia"/>
          <w:color w:val="000000"/>
          <w:kern w:val="0"/>
          <w:sz w:val="24"/>
          <w:szCs w:val="24"/>
        </w:rPr>
        <w:br/>
        <w:t xml:space="preserve">鼓励企业拓展境外市场，开展国际技术交流及国际化资源对接等活动，提升企业国际竞争力。 </w:t>
      </w:r>
      <w:r w:rsidRPr="00767534">
        <w:rPr>
          <w:rFonts w:asciiTheme="minorEastAsia" w:hAnsiTheme="minorEastAsia" w:cs="宋体" w:hint="eastAsia"/>
          <w:color w:val="000000"/>
          <w:kern w:val="0"/>
          <w:sz w:val="24"/>
          <w:szCs w:val="24"/>
        </w:rPr>
        <w:br/>
        <w:t xml:space="preserve">（1）对企业建立海外研发基地、设立分支机构等国际化经营过程中所发生的前期费用，按照50%的比例给予补贴，最高补贴金额100万元； </w:t>
      </w:r>
      <w:r w:rsidRPr="00767534">
        <w:rPr>
          <w:rFonts w:asciiTheme="minorEastAsia" w:hAnsiTheme="minorEastAsia" w:cs="宋体" w:hint="eastAsia"/>
          <w:color w:val="000000"/>
          <w:kern w:val="0"/>
          <w:sz w:val="24"/>
          <w:szCs w:val="24"/>
        </w:rPr>
        <w:br/>
        <w:t xml:space="preserve">（2）对企业或行业协会举办的与区域发展密切相关、具有国际国内影响力的专业交流活动，根据参会企业数量和水平，可按照50%的比例给予费用补贴，最高补贴金额100万元； </w:t>
      </w:r>
      <w:r w:rsidRPr="00767534">
        <w:rPr>
          <w:rFonts w:asciiTheme="minorEastAsia" w:hAnsiTheme="minorEastAsia" w:cs="宋体" w:hint="eastAsia"/>
          <w:color w:val="000000"/>
          <w:kern w:val="0"/>
          <w:sz w:val="24"/>
          <w:szCs w:val="24"/>
        </w:rPr>
        <w:br/>
        <w:t xml:space="preserve">（3）对企业出资搭建海外信息服务网络、建立海外科技园等平台设施给予支持，帮助区内企业“走出去”并提供相关服务，可按照50%的比例给予平台建设费用补贴，每年最高补贴金额100万元，最多补贴三年；支持龙头企业牵头成立国际化联盟，对其组织工作相关费用按照50%的比例给予补贴，最高补贴金额50万元。 </w:t>
      </w:r>
      <w:r w:rsidRPr="00767534">
        <w:rPr>
          <w:rFonts w:asciiTheme="minorEastAsia" w:hAnsiTheme="minorEastAsia" w:cs="宋体" w:hint="eastAsia"/>
          <w:color w:val="000000"/>
          <w:kern w:val="0"/>
          <w:sz w:val="24"/>
          <w:szCs w:val="24"/>
        </w:rPr>
        <w:br/>
        <w:t xml:space="preserve">2、支持措施 </w:t>
      </w:r>
      <w:r w:rsidRPr="00767534">
        <w:rPr>
          <w:rFonts w:asciiTheme="minorEastAsia" w:hAnsiTheme="minorEastAsia" w:cs="宋体" w:hint="eastAsia"/>
          <w:color w:val="000000"/>
          <w:kern w:val="0"/>
          <w:sz w:val="24"/>
          <w:szCs w:val="24"/>
        </w:rPr>
        <w:br/>
        <w:t xml:space="preserve">申报国际合作研发项目，对企业与境外企业、科技研发机构合作开展技术研发产生的研发费用、关键技术设备购置费用及购买用于引进消化吸收再创新的知识产权费用、关键人才引进费用，按照合同实际支出额的50％给予补贴，最高补贴金额200万元。 </w:t>
      </w:r>
      <w:r w:rsidRPr="00767534">
        <w:rPr>
          <w:rFonts w:asciiTheme="minorEastAsia" w:hAnsiTheme="minorEastAsia" w:cs="宋体" w:hint="eastAsia"/>
          <w:color w:val="000000"/>
          <w:kern w:val="0"/>
          <w:sz w:val="24"/>
          <w:szCs w:val="24"/>
        </w:rPr>
        <w:br/>
        <w:t xml:space="preserve">申报建立海外研发基地及分支机构，对于企业为开展项目所支付的咨询费、调研费、法律服务费，按照50%的比例给予补贴，最高补贴金额100万元。 </w:t>
      </w:r>
      <w:r w:rsidRPr="00767534">
        <w:rPr>
          <w:rFonts w:asciiTheme="minorEastAsia" w:hAnsiTheme="minorEastAsia" w:cs="宋体" w:hint="eastAsia"/>
          <w:color w:val="000000"/>
          <w:kern w:val="0"/>
          <w:sz w:val="24"/>
          <w:szCs w:val="24"/>
        </w:rPr>
        <w:br/>
        <w:t xml:space="preserve">申报国际技术交流活动，对于企业在活动中产生的广告宣传、场地租用、国际演讲嘉宾接待等相关费用按规定给予补贴，补贴额度最高不超过所有立项项目相应支出额的50％，补贴总额不超过100万元； </w:t>
      </w:r>
      <w:r w:rsidRPr="00767534">
        <w:rPr>
          <w:rFonts w:asciiTheme="minorEastAsia" w:hAnsiTheme="minorEastAsia" w:cs="宋体" w:hint="eastAsia"/>
          <w:color w:val="000000"/>
          <w:kern w:val="0"/>
          <w:sz w:val="24"/>
          <w:szCs w:val="24"/>
        </w:rPr>
        <w:br/>
        <w:t xml:space="preserve">申报国际化平台建设项目，对于企业搭建海外信息服务网络的系统设计、信息资料采购、宽带租赁、软件购置等系统升级维护费用，以及建立海外科技园的项目策划、培训推介、物业管理等提升服务环境建设相关费用，按照50%的比例给予补贴，最高支持金额100万元； </w:t>
      </w:r>
      <w:r w:rsidRPr="00767534">
        <w:rPr>
          <w:rFonts w:asciiTheme="minorEastAsia" w:hAnsiTheme="minorEastAsia" w:cs="宋体" w:hint="eastAsia"/>
          <w:color w:val="000000"/>
          <w:kern w:val="0"/>
          <w:sz w:val="24"/>
          <w:szCs w:val="24"/>
        </w:rPr>
        <w:br/>
        <w:t xml:space="preserve">对于国际化联盟组织联盟内企业到海外开展的国际市场开拓、技术交流等活动的所产生的广告策划、宣传推介、信息资料整理等相关服务费用给予支持，按照50%的比例给予补贴，最高支持金额50万元。同一个联盟只支持一家牵头企业申报。 </w:t>
      </w:r>
      <w:r w:rsidRPr="00767534">
        <w:rPr>
          <w:rFonts w:asciiTheme="minorEastAsia" w:hAnsiTheme="minorEastAsia" w:cs="宋体" w:hint="eastAsia"/>
          <w:color w:val="000000"/>
          <w:kern w:val="0"/>
          <w:sz w:val="24"/>
          <w:szCs w:val="24"/>
        </w:rPr>
        <w:br/>
        <w:t xml:space="preserve">3、申报条件 </w:t>
      </w:r>
      <w:r w:rsidRPr="00767534">
        <w:rPr>
          <w:rFonts w:asciiTheme="minorEastAsia" w:hAnsiTheme="minorEastAsia" w:cs="宋体" w:hint="eastAsia"/>
          <w:color w:val="000000"/>
          <w:kern w:val="0"/>
          <w:sz w:val="24"/>
          <w:szCs w:val="24"/>
        </w:rPr>
        <w:br/>
        <w:t xml:space="preserve">海淀区企业与国外企业、机构共同开展国际合作研发项目。 </w:t>
      </w:r>
      <w:r w:rsidRPr="00767534">
        <w:rPr>
          <w:rFonts w:asciiTheme="minorEastAsia" w:hAnsiTheme="minorEastAsia" w:cs="宋体" w:hint="eastAsia"/>
          <w:color w:val="000000"/>
          <w:kern w:val="0"/>
          <w:sz w:val="24"/>
          <w:szCs w:val="24"/>
        </w:rPr>
        <w:br/>
        <w:t xml:space="preserve">（1）项目内容需满足下列情况之一： </w:t>
      </w:r>
      <w:r w:rsidRPr="00767534">
        <w:rPr>
          <w:rFonts w:asciiTheme="minorEastAsia" w:hAnsiTheme="minorEastAsia" w:cs="宋体" w:hint="eastAsia"/>
          <w:color w:val="000000"/>
          <w:kern w:val="0"/>
          <w:sz w:val="24"/>
          <w:szCs w:val="24"/>
        </w:rPr>
        <w:br/>
        <w:t xml:space="preserve">①中方企业引进国外的战略性新兴产业专利技术，对国外技术进行消化吸收再创新，并形成中方企业拥有的知识产权。 </w:t>
      </w:r>
      <w:r w:rsidRPr="00767534">
        <w:rPr>
          <w:rFonts w:asciiTheme="minorEastAsia" w:hAnsiTheme="minorEastAsia" w:cs="宋体" w:hint="eastAsia"/>
          <w:color w:val="000000"/>
          <w:kern w:val="0"/>
          <w:sz w:val="24"/>
          <w:szCs w:val="24"/>
        </w:rPr>
        <w:br/>
        <w:t xml:space="preserve">②中外合作研发，进行集成创新，中方企业单独或者共同拥有创新成果的知识产权。 </w:t>
      </w:r>
      <w:r w:rsidRPr="00767534">
        <w:rPr>
          <w:rFonts w:asciiTheme="minorEastAsia" w:hAnsiTheme="minorEastAsia" w:cs="宋体" w:hint="eastAsia"/>
          <w:color w:val="000000"/>
          <w:kern w:val="0"/>
          <w:sz w:val="24"/>
          <w:szCs w:val="24"/>
        </w:rPr>
        <w:br/>
      </w:r>
      <w:r w:rsidRPr="00767534">
        <w:rPr>
          <w:rFonts w:asciiTheme="minorEastAsia" w:hAnsiTheme="minorEastAsia" w:cs="宋体" w:hint="eastAsia"/>
          <w:color w:val="000000"/>
          <w:kern w:val="0"/>
          <w:sz w:val="24"/>
          <w:szCs w:val="24"/>
        </w:rPr>
        <w:lastRenderedPageBreak/>
        <w:t xml:space="preserve">（2）具有产业化前景，符合国家产业发展政策，符合环保要求； </w:t>
      </w:r>
      <w:r w:rsidRPr="00767534">
        <w:rPr>
          <w:rFonts w:asciiTheme="minorEastAsia" w:hAnsiTheme="minorEastAsia" w:cs="宋体" w:hint="eastAsia"/>
          <w:color w:val="000000"/>
          <w:kern w:val="0"/>
          <w:sz w:val="24"/>
          <w:szCs w:val="24"/>
        </w:rPr>
        <w:br/>
        <w:t xml:space="preserve">（3）合作各方签署有任务明确的合作协议； </w:t>
      </w:r>
      <w:r w:rsidRPr="00767534">
        <w:rPr>
          <w:rFonts w:asciiTheme="minorEastAsia" w:hAnsiTheme="minorEastAsia" w:cs="宋体" w:hint="eastAsia"/>
          <w:color w:val="000000"/>
          <w:kern w:val="0"/>
          <w:sz w:val="24"/>
          <w:szCs w:val="24"/>
        </w:rPr>
        <w:br/>
        <w:t xml:space="preserve">（4）项目引进的关键人才需在劳动合同约定有效期内负责核心技术研发主要领导工作； </w:t>
      </w:r>
      <w:r w:rsidRPr="00767534">
        <w:rPr>
          <w:rFonts w:asciiTheme="minorEastAsia" w:hAnsiTheme="minorEastAsia" w:cs="宋体" w:hint="eastAsia"/>
          <w:color w:val="000000"/>
          <w:kern w:val="0"/>
          <w:sz w:val="24"/>
          <w:szCs w:val="24"/>
        </w:rPr>
        <w:br/>
        <w:t xml:space="preserve">（5）海外合作方需在当地注册满三年，外方合作企业每年向当地政府机构缴纳税款。 </w:t>
      </w:r>
      <w:r w:rsidRPr="00767534">
        <w:rPr>
          <w:rFonts w:asciiTheme="minorEastAsia" w:hAnsiTheme="minorEastAsia" w:cs="宋体" w:hint="eastAsia"/>
          <w:color w:val="000000"/>
          <w:kern w:val="0"/>
          <w:sz w:val="24"/>
          <w:szCs w:val="24"/>
        </w:rPr>
        <w:br/>
        <w:t>国际合作研发项目支持2010年1月1日-</w:t>
      </w:r>
      <w:r w:rsidR="00CC7B01">
        <w:rPr>
          <w:rFonts w:asciiTheme="minorEastAsia" w:hAnsiTheme="minorEastAsia" w:cs="宋体" w:hint="eastAsia"/>
          <w:color w:val="000000"/>
          <w:kern w:val="0"/>
          <w:sz w:val="24"/>
          <w:szCs w:val="24"/>
        </w:rPr>
        <w:t>2013</w:t>
      </w:r>
      <w:r w:rsidRPr="00767534">
        <w:rPr>
          <w:rFonts w:asciiTheme="minorEastAsia" w:hAnsiTheme="minorEastAsia" w:cs="宋体" w:hint="eastAsia"/>
          <w:color w:val="000000"/>
          <w:kern w:val="0"/>
          <w:sz w:val="24"/>
          <w:szCs w:val="24"/>
        </w:rPr>
        <w:t xml:space="preserve">年6月30日完成的项目，支持费用为该时间段内发生的相关费用。 </w:t>
      </w:r>
      <w:r w:rsidRPr="00767534">
        <w:rPr>
          <w:rFonts w:asciiTheme="minorEastAsia" w:hAnsiTheme="minorEastAsia" w:cs="宋体" w:hint="eastAsia"/>
          <w:color w:val="000000"/>
          <w:kern w:val="0"/>
          <w:sz w:val="24"/>
          <w:szCs w:val="24"/>
        </w:rPr>
        <w:br/>
        <w:t xml:space="preserve">项目不支持： </w:t>
      </w:r>
      <w:r w:rsidRPr="00767534">
        <w:rPr>
          <w:rFonts w:asciiTheme="minorEastAsia" w:hAnsiTheme="minorEastAsia" w:cs="宋体" w:hint="eastAsia"/>
          <w:color w:val="000000"/>
          <w:kern w:val="0"/>
          <w:sz w:val="24"/>
          <w:szCs w:val="24"/>
        </w:rPr>
        <w:br/>
        <w:t xml:space="preserve">（1）中方企业与外方个人的合作项目； </w:t>
      </w:r>
      <w:r w:rsidRPr="00767534">
        <w:rPr>
          <w:rFonts w:asciiTheme="minorEastAsia" w:hAnsiTheme="minorEastAsia" w:cs="宋体" w:hint="eastAsia"/>
          <w:color w:val="000000"/>
          <w:kern w:val="0"/>
          <w:sz w:val="24"/>
          <w:szCs w:val="24"/>
        </w:rPr>
        <w:br/>
        <w:t xml:space="preserve">（2）外商投资企业与外方股东、或同一股东控股的其他企业的合作项目。 </w:t>
      </w:r>
      <w:r w:rsidRPr="00767534">
        <w:rPr>
          <w:rFonts w:asciiTheme="minorEastAsia" w:hAnsiTheme="minorEastAsia" w:cs="宋体" w:hint="eastAsia"/>
          <w:color w:val="000000"/>
          <w:kern w:val="0"/>
          <w:sz w:val="24"/>
          <w:szCs w:val="24"/>
        </w:rPr>
        <w:br/>
        <w:t xml:space="preserve">每个企业每年只能申报1项国际合作研发项目。 </w:t>
      </w:r>
      <w:r w:rsidRPr="00767534">
        <w:rPr>
          <w:rFonts w:asciiTheme="minorEastAsia" w:hAnsiTheme="minorEastAsia" w:cs="宋体" w:hint="eastAsia"/>
          <w:color w:val="000000"/>
          <w:kern w:val="0"/>
          <w:sz w:val="24"/>
          <w:szCs w:val="24"/>
        </w:rPr>
        <w:br/>
        <w:t xml:space="preserve">4、需提交的申报材料 </w:t>
      </w:r>
      <w:r w:rsidRPr="00767534">
        <w:rPr>
          <w:rFonts w:asciiTheme="minorEastAsia" w:hAnsiTheme="minorEastAsia" w:cs="宋体" w:hint="eastAsia"/>
          <w:color w:val="000000"/>
          <w:kern w:val="0"/>
          <w:sz w:val="24"/>
          <w:szCs w:val="24"/>
        </w:rPr>
        <w:br/>
        <w:t xml:space="preserve">《国际合作专项资金项目申请书》。 </w:t>
      </w:r>
      <w:r w:rsidRPr="00767534">
        <w:rPr>
          <w:rFonts w:asciiTheme="minorEastAsia" w:hAnsiTheme="minorEastAsia" w:cs="宋体" w:hint="eastAsia"/>
          <w:color w:val="000000"/>
          <w:kern w:val="0"/>
          <w:sz w:val="24"/>
          <w:szCs w:val="24"/>
        </w:rPr>
        <w:br/>
        <w:t>项目需提交一本装订完整的纸质申报材料，材料交至：海淀招商大厦西621办公室。</w:t>
      </w:r>
    </w:p>
    <w:p w:rsidR="00CF220A" w:rsidRPr="00767534" w:rsidRDefault="00CF220A" w:rsidP="00561BEF">
      <w:pPr>
        <w:widowControl/>
        <w:shd w:val="clear" w:color="auto" w:fill="FFFFFF"/>
        <w:spacing w:line="375"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受理部门：对外合作处</w:t>
      </w:r>
    </w:p>
    <w:p w:rsidR="00CF220A" w:rsidRPr="00767534" w:rsidRDefault="00CF220A" w:rsidP="00561BEF">
      <w:pPr>
        <w:widowControl/>
        <w:shd w:val="clear" w:color="auto" w:fill="FFFFFF"/>
        <w:spacing w:line="375"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受理人：李丽华</w:t>
      </w:r>
    </w:p>
    <w:p w:rsidR="00CF220A" w:rsidRPr="00767534" w:rsidRDefault="00CF220A" w:rsidP="00561BEF">
      <w:pPr>
        <w:widowControl/>
        <w:shd w:val="clear" w:color="auto" w:fill="FFFFFF"/>
        <w:spacing w:line="375"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联系电话：88499590</w:t>
      </w:r>
    </w:p>
    <w:p w:rsidR="00CF220A" w:rsidRPr="00767534" w:rsidRDefault="006A5F45" w:rsidP="006A5F45">
      <w:pPr>
        <w:pStyle w:val="3"/>
        <w:rPr>
          <w:rFonts w:asciiTheme="minorEastAsia" w:hAnsiTheme="minorEastAsia"/>
          <w:sz w:val="24"/>
          <w:szCs w:val="24"/>
        </w:rPr>
      </w:pPr>
      <w:bookmarkStart w:id="16" w:name="_Toc372726565"/>
      <w:r>
        <w:rPr>
          <w:rFonts w:asciiTheme="minorEastAsia" w:hAnsiTheme="minorEastAsia" w:hint="eastAsia"/>
          <w:sz w:val="24"/>
          <w:szCs w:val="24"/>
        </w:rPr>
        <w:t>10-2-7 境外拓展项目</w:t>
      </w:r>
      <w:bookmarkEnd w:id="16"/>
    </w:p>
    <w:p w:rsidR="00CF220A" w:rsidRPr="00767534" w:rsidRDefault="00CF220A" w:rsidP="006A5F45">
      <w:pPr>
        <w:pStyle w:val="4"/>
        <w:rPr>
          <w:rFonts w:asciiTheme="minorEastAsia" w:hAnsiTheme="minorEastAsia" w:cs="宋体"/>
          <w:b w:val="0"/>
          <w:bCs w:val="0"/>
          <w:kern w:val="0"/>
          <w:sz w:val="24"/>
          <w:szCs w:val="24"/>
        </w:rPr>
      </w:pPr>
      <w:r w:rsidRPr="000258D0">
        <w:rPr>
          <w:rFonts w:asciiTheme="minorEastAsia" w:hAnsiTheme="minorEastAsia" w:hint="eastAsia"/>
          <w:b w:val="0"/>
          <w:sz w:val="24"/>
          <w:szCs w:val="24"/>
        </w:rPr>
        <w:t>10-2-7</w:t>
      </w:r>
      <w:r w:rsidR="00D07EE0">
        <w:rPr>
          <w:rFonts w:asciiTheme="minorEastAsia" w:hAnsiTheme="minorEastAsia" w:hint="eastAsia"/>
          <w:b w:val="0"/>
          <w:sz w:val="24"/>
          <w:szCs w:val="24"/>
        </w:rPr>
        <w:t>-1</w:t>
      </w:r>
      <w:r w:rsidRPr="000258D0">
        <w:rPr>
          <w:rFonts w:asciiTheme="minorEastAsia" w:hAnsiTheme="minorEastAsia" w:hint="eastAsia"/>
          <w:b w:val="0"/>
          <w:sz w:val="24"/>
          <w:szCs w:val="24"/>
        </w:rPr>
        <w:t>境外拓展项目</w:t>
      </w:r>
      <w:r w:rsidR="00886204">
        <w:rPr>
          <w:rFonts w:asciiTheme="minorEastAsia" w:hAnsiTheme="minorEastAsia" w:hint="eastAsia"/>
          <w:b w:val="0"/>
          <w:sz w:val="24"/>
          <w:szCs w:val="24"/>
        </w:rPr>
        <w:t>-</w:t>
      </w:r>
      <w:r w:rsidRPr="00767534">
        <w:rPr>
          <w:rFonts w:asciiTheme="minorEastAsia" w:hAnsiTheme="minorEastAsia" w:cs="宋体" w:hint="eastAsia"/>
          <w:b w:val="0"/>
          <w:bCs w:val="0"/>
          <w:kern w:val="0"/>
          <w:sz w:val="24"/>
          <w:szCs w:val="24"/>
        </w:rPr>
        <w:t>国际化联盟项目</w:t>
      </w:r>
    </w:p>
    <w:p w:rsidR="00CF220A" w:rsidRPr="00767534" w:rsidRDefault="00CF220A" w:rsidP="00561BEF">
      <w:pPr>
        <w:widowControl/>
        <w:shd w:val="clear" w:color="auto" w:fill="FFFFFF"/>
        <w:spacing w:line="375" w:lineRule="atLeast"/>
        <w:jc w:val="left"/>
        <w:rPr>
          <w:rFonts w:asciiTheme="minorEastAsia" w:hAnsiTheme="minorEastAsia" w:cs="宋体"/>
          <w:kern w:val="0"/>
          <w:sz w:val="24"/>
          <w:szCs w:val="24"/>
        </w:rPr>
      </w:pPr>
      <w:r w:rsidRPr="00767534">
        <w:rPr>
          <w:rFonts w:asciiTheme="minorEastAsia" w:hAnsiTheme="minorEastAsia" w:cs="宋体" w:hint="eastAsia"/>
          <w:kern w:val="0"/>
          <w:sz w:val="24"/>
          <w:szCs w:val="24"/>
        </w:rPr>
        <w:t xml:space="preserve">（一）支持范围 </w:t>
      </w:r>
      <w:r w:rsidRPr="00767534">
        <w:rPr>
          <w:rFonts w:asciiTheme="minorEastAsia" w:hAnsiTheme="minorEastAsia" w:cs="宋体" w:hint="eastAsia"/>
          <w:kern w:val="0"/>
          <w:sz w:val="24"/>
          <w:szCs w:val="24"/>
        </w:rPr>
        <w:br/>
        <w:t xml:space="preserve">国际化联盟项目 </w:t>
      </w:r>
      <w:r w:rsidRPr="00767534">
        <w:rPr>
          <w:rFonts w:asciiTheme="minorEastAsia" w:hAnsiTheme="minorEastAsia" w:cs="宋体" w:hint="eastAsia"/>
          <w:kern w:val="0"/>
          <w:sz w:val="24"/>
          <w:szCs w:val="24"/>
        </w:rPr>
        <w:br/>
        <w:t xml:space="preserve">（二）申报对象 </w:t>
      </w:r>
      <w:r w:rsidRPr="00767534">
        <w:rPr>
          <w:rFonts w:asciiTheme="minorEastAsia" w:hAnsiTheme="minorEastAsia" w:cs="宋体" w:hint="eastAsia"/>
          <w:kern w:val="0"/>
          <w:sz w:val="24"/>
          <w:szCs w:val="24"/>
        </w:rPr>
        <w:br/>
        <w:t xml:space="preserve">申报企业要满足以下条件： </w:t>
      </w:r>
      <w:r w:rsidRPr="00767534">
        <w:rPr>
          <w:rFonts w:asciiTheme="minorEastAsia" w:hAnsiTheme="minorEastAsia" w:cs="宋体" w:hint="eastAsia"/>
          <w:kern w:val="0"/>
          <w:sz w:val="24"/>
          <w:szCs w:val="24"/>
        </w:rPr>
        <w:br/>
        <w:t xml:space="preserve">1.在海淀区注册，税务登记地在海淀区的从事战略性新兴产业的企业； </w:t>
      </w:r>
      <w:r w:rsidRPr="00767534">
        <w:rPr>
          <w:rFonts w:asciiTheme="minorEastAsia" w:hAnsiTheme="minorEastAsia" w:cs="宋体" w:hint="eastAsia"/>
          <w:kern w:val="0"/>
          <w:sz w:val="24"/>
          <w:szCs w:val="24"/>
        </w:rPr>
        <w:br/>
        <w:t xml:space="preserve">2.企业应当有专业国际市场开拓部门，编制有国际市场战略规划，有专职的国际市场开拓人员不少于2名，具有专门的国际市场开拓管理制度和资金预算； </w:t>
      </w:r>
      <w:r w:rsidRPr="00767534">
        <w:rPr>
          <w:rFonts w:asciiTheme="minorEastAsia" w:hAnsiTheme="minorEastAsia" w:cs="宋体" w:hint="eastAsia"/>
          <w:kern w:val="0"/>
          <w:sz w:val="24"/>
          <w:szCs w:val="24"/>
        </w:rPr>
        <w:br/>
        <w:t xml:space="preserve">3.企业财务状况健康，拥有健全的财务管理部门、规范的财务管理制度和合格的财务管理人员； </w:t>
      </w:r>
      <w:r w:rsidRPr="00767534">
        <w:rPr>
          <w:rFonts w:asciiTheme="minorEastAsia" w:hAnsiTheme="minorEastAsia" w:cs="宋体" w:hint="eastAsia"/>
          <w:kern w:val="0"/>
          <w:sz w:val="24"/>
          <w:szCs w:val="24"/>
        </w:rPr>
        <w:br/>
        <w:t xml:space="preserve">4.企业与外方合作单位应没有股权关系, 企业管理人员不能受雇于外方合作单位； </w:t>
      </w:r>
      <w:r w:rsidRPr="00767534">
        <w:rPr>
          <w:rFonts w:asciiTheme="minorEastAsia" w:hAnsiTheme="minorEastAsia" w:cs="宋体" w:hint="eastAsia"/>
          <w:kern w:val="0"/>
          <w:sz w:val="24"/>
          <w:szCs w:val="24"/>
        </w:rPr>
        <w:br/>
        <w:t xml:space="preserve">5.在申报期间无知识产权纠纷； </w:t>
      </w:r>
      <w:r w:rsidRPr="00767534">
        <w:rPr>
          <w:rFonts w:asciiTheme="minorEastAsia" w:hAnsiTheme="minorEastAsia" w:cs="宋体" w:hint="eastAsia"/>
          <w:kern w:val="0"/>
          <w:sz w:val="24"/>
          <w:szCs w:val="24"/>
        </w:rPr>
        <w:br/>
        <w:t xml:space="preserve">6.遵纪守法，诚实守信。 </w:t>
      </w:r>
      <w:r w:rsidRPr="00767534">
        <w:rPr>
          <w:rFonts w:asciiTheme="minorEastAsia" w:hAnsiTheme="minorEastAsia" w:cs="宋体" w:hint="eastAsia"/>
          <w:kern w:val="0"/>
          <w:sz w:val="24"/>
          <w:szCs w:val="24"/>
        </w:rPr>
        <w:br/>
        <w:t xml:space="preserve">申报行业协会要满足以下条件： </w:t>
      </w:r>
      <w:r w:rsidRPr="00767534">
        <w:rPr>
          <w:rFonts w:asciiTheme="minorEastAsia" w:hAnsiTheme="minorEastAsia" w:cs="宋体" w:hint="eastAsia"/>
          <w:kern w:val="0"/>
          <w:sz w:val="24"/>
          <w:szCs w:val="24"/>
        </w:rPr>
        <w:br/>
        <w:t xml:space="preserve">1. 在海淀区注册满1年（含1年）的行业协会，并已开展相关工作； </w:t>
      </w:r>
      <w:r w:rsidRPr="00767534">
        <w:rPr>
          <w:rFonts w:asciiTheme="minorEastAsia" w:hAnsiTheme="minorEastAsia" w:cs="宋体" w:hint="eastAsia"/>
          <w:kern w:val="0"/>
          <w:sz w:val="24"/>
          <w:szCs w:val="24"/>
        </w:rPr>
        <w:br/>
        <w:t xml:space="preserve">2.较好服务于企业的国际化，并能发挥桥梁作用； </w:t>
      </w:r>
      <w:r w:rsidRPr="00767534">
        <w:rPr>
          <w:rFonts w:asciiTheme="minorEastAsia" w:hAnsiTheme="minorEastAsia" w:cs="宋体" w:hint="eastAsia"/>
          <w:kern w:val="0"/>
          <w:sz w:val="24"/>
          <w:szCs w:val="24"/>
        </w:rPr>
        <w:br/>
        <w:t xml:space="preserve">3.民政部评级4A级以上行业协会，或参照民政部评级标准在基础条件、内部治理、工作绩效和财务管理等方面为国内领先的行业协会； </w:t>
      </w:r>
      <w:r w:rsidRPr="00767534">
        <w:rPr>
          <w:rFonts w:asciiTheme="minorEastAsia" w:hAnsiTheme="minorEastAsia" w:cs="宋体" w:hint="eastAsia"/>
          <w:kern w:val="0"/>
          <w:sz w:val="24"/>
          <w:szCs w:val="24"/>
        </w:rPr>
        <w:br/>
        <w:t xml:space="preserve">4.组织机构和章程健全，有固定的办公地点和专职工作人员，工作范围明确。 </w:t>
      </w:r>
      <w:r w:rsidRPr="00767534">
        <w:rPr>
          <w:rFonts w:asciiTheme="minorEastAsia" w:hAnsiTheme="minorEastAsia" w:cs="宋体" w:hint="eastAsia"/>
          <w:kern w:val="0"/>
          <w:sz w:val="24"/>
          <w:szCs w:val="24"/>
        </w:rPr>
        <w:br/>
        <w:t xml:space="preserve">（三）支持措施和项目申报 </w:t>
      </w:r>
      <w:r w:rsidRPr="00767534">
        <w:rPr>
          <w:rFonts w:asciiTheme="minorEastAsia" w:hAnsiTheme="minorEastAsia" w:cs="宋体" w:hint="eastAsia"/>
          <w:kern w:val="0"/>
          <w:sz w:val="24"/>
          <w:szCs w:val="24"/>
        </w:rPr>
        <w:br/>
        <w:t xml:space="preserve">1、支持政策 </w:t>
      </w:r>
      <w:r w:rsidRPr="00767534">
        <w:rPr>
          <w:rFonts w:asciiTheme="minorEastAsia" w:hAnsiTheme="minorEastAsia" w:cs="宋体" w:hint="eastAsia"/>
          <w:kern w:val="0"/>
          <w:sz w:val="24"/>
          <w:szCs w:val="24"/>
        </w:rPr>
        <w:br/>
        <w:t xml:space="preserve">支持企业开展国际合作研发项目。在海淀区确定的重点产业领域，对企业与境外企业、科技研发机构合作开展技术研发产生的研发费用、关键技术设备购置费用及购买用于引进消化吸收再创新的知识产权费用、关键人才引进费用，按照合同实际支出额的50％给予补贴，最高补贴金额200万元。 </w:t>
      </w:r>
      <w:r w:rsidRPr="00767534">
        <w:rPr>
          <w:rFonts w:asciiTheme="minorEastAsia" w:hAnsiTheme="minorEastAsia" w:cs="宋体" w:hint="eastAsia"/>
          <w:kern w:val="0"/>
          <w:sz w:val="24"/>
          <w:szCs w:val="24"/>
        </w:rPr>
        <w:br/>
      </w:r>
      <w:r w:rsidRPr="00767534">
        <w:rPr>
          <w:rFonts w:asciiTheme="minorEastAsia" w:hAnsiTheme="minorEastAsia" w:cs="宋体" w:hint="eastAsia"/>
          <w:kern w:val="0"/>
          <w:sz w:val="24"/>
          <w:szCs w:val="24"/>
        </w:rPr>
        <w:lastRenderedPageBreak/>
        <w:t xml:space="preserve">鼓励企业拓展境外市场，开展国际技术交流及国际化资源对接等活动，提升企业国际竞争力。 </w:t>
      </w:r>
      <w:r w:rsidRPr="00767534">
        <w:rPr>
          <w:rFonts w:asciiTheme="minorEastAsia" w:hAnsiTheme="minorEastAsia" w:cs="宋体" w:hint="eastAsia"/>
          <w:kern w:val="0"/>
          <w:sz w:val="24"/>
          <w:szCs w:val="24"/>
        </w:rPr>
        <w:br/>
        <w:t xml:space="preserve">（1）对企业建立海外研发基地、设立分支机构等国际化经营过程中所发生的前期费用，按照50%的比例给予补贴，最高补贴金额100万元； </w:t>
      </w:r>
      <w:r w:rsidRPr="00767534">
        <w:rPr>
          <w:rFonts w:asciiTheme="minorEastAsia" w:hAnsiTheme="minorEastAsia" w:cs="宋体" w:hint="eastAsia"/>
          <w:kern w:val="0"/>
          <w:sz w:val="24"/>
          <w:szCs w:val="24"/>
        </w:rPr>
        <w:br/>
        <w:t xml:space="preserve">（2）对企业或行业协会举办的与区域发展密切相关、具有国际国内影响力的专业交流活动，根据参会企业数量和水平，可按照50%的比例给予费用补贴，最高补贴金额100万元； </w:t>
      </w:r>
      <w:r w:rsidRPr="00767534">
        <w:rPr>
          <w:rFonts w:asciiTheme="minorEastAsia" w:hAnsiTheme="minorEastAsia" w:cs="宋体" w:hint="eastAsia"/>
          <w:kern w:val="0"/>
          <w:sz w:val="24"/>
          <w:szCs w:val="24"/>
        </w:rPr>
        <w:br/>
        <w:t xml:space="preserve">（3）对企业出资搭建海外信息服务网络、建立海外科技园等平台设施给予支持，帮助区内企业“走出去”并提供相关服务，可按照50%的比例给予平台建设费用补贴，每年最高补贴金额100万元，最多补贴三年；支持龙头企业牵头成立国际化联盟，对其组织工作相关费用按照50%的比例给予补贴，最高补贴金额50万元。 </w:t>
      </w:r>
      <w:r w:rsidRPr="00767534">
        <w:rPr>
          <w:rFonts w:asciiTheme="minorEastAsia" w:hAnsiTheme="minorEastAsia" w:cs="宋体" w:hint="eastAsia"/>
          <w:kern w:val="0"/>
          <w:sz w:val="24"/>
          <w:szCs w:val="24"/>
        </w:rPr>
        <w:br/>
        <w:t xml:space="preserve">2、支持措施 </w:t>
      </w:r>
      <w:r w:rsidRPr="00767534">
        <w:rPr>
          <w:rFonts w:asciiTheme="minorEastAsia" w:hAnsiTheme="minorEastAsia" w:cs="宋体" w:hint="eastAsia"/>
          <w:kern w:val="0"/>
          <w:sz w:val="24"/>
          <w:szCs w:val="24"/>
        </w:rPr>
        <w:br/>
        <w:t xml:space="preserve">申报国际合作研发项目，对企业与境外企业、科技研发机构合作开展技术研发产生的研发费用、关键技术设备购置费用及购买用于引进消化吸收再创新的知识产权费用、关键人才引进费用，按照合同实际支出额的50％给予补贴，最高补贴金额200万元。 </w:t>
      </w:r>
      <w:r w:rsidRPr="00767534">
        <w:rPr>
          <w:rFonts w:asciiTheme="minorEastAsia" w:hAnsiTheme="minorEastAsia" w:cs="宋体" w:hint="eastAsia"/>
          <w:kern w:val="0"/>
          <w:sz w:val="24"/>
          <w:szCs w:val="24"/>
        </w:rPr>
        <w:br/>
        <w:t xml:space="preserve">申报建立海外研发基地及分支机构，对于企业为开展项目所支付的咨询费、调研费、法律服务费，按照50%的比例给予补贴，最高补贴金额100万元。 </w:t>
      </w:r>
      <w:r w:rsidRPr="00767534">
        <w:rPr>
          <w:rFonts w:asciiTheme="minorEastAsia" w:hAnsiTheme="minorEastAsia" w:cs="宋体" w:hint="eastAsia"/>
          <w:kern w:val="0"/>
          <w:sz w:val="24"/>
          <w:szCs w:val="24"/>
        </w:rPr>
        <w:br/>
        <w:t xml:space="preserve">申报国际技术交流活动，对于企业在活动中产生的广告宣传、场地租用、国际演讲嘉宾接待等相关费用按规定给予补贴，补贴额度最高不超过所有立项项目相应支出额的50％，补贴总额不超过100万元； </w:t>
      </w:r>
      <w:r w:rsidRPr="00767534">
        <w:rPr>
          <w:rFonts w:asciiTheme="minorEastAsia" w:hAnsiTheme="minorEastAsia" w:cs="宋体" w:hint="eastAsia"/>
          <w:kern w:val="0"/>
          <w:sz w:val="24"/>
          <w:szCs w:val="24"/>
        </w:rPr>
        <w:br/>
        <w:t xml:space="preserve">申报国际化平台建设项目，对于企业搭建海外信息服务网络的系统设计、信息资料采购、宽带租赁、软件购置等系统升级维护费用，以及建立海外科技园的项目策划、培训推介、物业管理等提升服务环境建设相关费用，按照50%的比例给予补贴，最高支持金额100万元； </w:t>
      </w:r>
      <w:r w:rsidRPr="00767534">
        <w:rPr>
          <w:rFonts w:asciiTheme="minorEastAsia" w:hAnsiTheme="minorEastAsia" w:cs="宋体" w:hint="eastAsia"/>
          <w:kern w:val="0"/>
          <w:sz w:val="24"/>
          <w:szCs w:val="24"/>
        </w:rPr>
        <w:br/>
        <w:t xml:space="preserve">对于国际化联盟组织联盟内企业到海外开展的国际市场开拓、技术交流等活动的所产生的广告策划、宣传推介、信息资料整理等相关服务费用给予支持，按照50%的比例给予补贴，最高支持金额50万元。同一个联盟只支持一家牵头企业申报。 </w:t>
      </w:r>
      <w:r w:rsidRPr="00767534">
        <w:rPr>
          <w:rFonts w:asciiTheme="minorEastAsia" w:hAnsiTheme="minorEastAsia" w:cs="宋体" w:hint="eastAsia"/>
          <w:kern w:val="0"/>
          <w:sz w:val="24"/>
          <w:szCs w:val="24"/>
        </w:rPr>
        <w:br/>
        <w:t xml:space="preserve">3、申报条件 </w:t>
      </w:r>
    </w:p>
    <w:p w:rsidR="00CF220A" w:rsidRPr="00767534" w:rsidRDefault="00CF220A" w:rsidP="00561BEF">
      <w:pPr>
        <w:widowControl/>
        <w:shd w:val="clear" w:color="auto" w:fill="FFFFFF"/>
        <w:spacing w:line="375" w:lineRule="atLeast"/>
        <w:jc w:val="left"/>
        <w:rPr>
          <w:rFonts w:asciiTheme="minorEastAsia" w:hAnsiTheme="minorEastAsia" w:cs="宋体"/>
          <w:kern w:val="0"/>
          <w:sz w:val="24"/>
          <w:szCs w:val="24"/>
        </w:rPr>
      </w:pPr>
      <w:r w:rsidRPr="00767534">
        <w:rPr>
          <w:rFonts w:asciiTheme="minorEastAsia" w:hAnsiTheme="minorEastAsia" w:cs="宋体" w:hint="eastAsia"/>
          <w:kern w:val="0"/>
          <w:sz w:val="24"/>
          <w:szCs w:val="24"/>
        </w:rPr>
        <w:t xml:space="preserve">（1）组织中方科技企业成立国际化联盟的项目，联盟必须要注册为法人单位，并且有海淀企业成为联盟核心成员（海淀企业不少于成员企业总数的1/4），技术联盟具有10家以上、来自不少于4个国家和地区的海外法人成员。联盟开展了实质性国际化服务，证明企业的确从中受益； </w:t>
      </w:r>
      <w:r w:rsidRPr="00767534">
        <w:rPr>
          <w:rFonts w:asciiTheme="minorEastAsia" w:hAnsiTheme="minorEastAsia" w:cs="宋体" w:hint="eastAsia"/>
          <w:kern w:val="0"/>
          <w:sz w:val="24"/>
          <w:szCs w:val="24"/>
        </w:rPr>
        <w:br/>
        <w:t xml:space="preserve">（2）联盟在战略性新兴产业领域内具有国际影响力，举办的活动不少于20家/次、来自于不少于4个国家和地区的海外法人和个人参与； </w:t>
      </w:r>
      <w:r w:rsidRPr="00767534">
        <w:rPr>
          <w:rFonts w:asciiTheme="minorEastAsia" w:hAnsiTheme="minorEastAsia" w:cs="宋体" w:hint="eastAsia"/>
          <w:kern w:val="0"/>
          <w:sz w:val="24"/>
          <w:szCs w:val="24"/>
        </w:rPr>
        <w:br/>
        <w:t>（3）国际化联盟项目支持2010年1月1日至</w:t>
      </w:r>
      <w:r w:rsidR="00CC7B01">
        <w:rPr>
          <w:rFonts w:asciiTheme="minorEastAsia" w:hAnsiTheme="minorEastAsia" w:cs="宋体" w:hint="eastAsia"/>
          <w:kern w:val="0"/>
          <w:sz w:val="24"/>
          <w:szCs w:val="24"/>
        </w:rPr>
        <w:t>2013</w:t>
      </w:r>
      <w:r w:rsidRPr="00767534">
        <w:rPr>
          <w:rFonts w:asciiTheme="minorEastAsia" w:hAnsiTheme="minorEastAsia" w:cs="宋体" w:hint="eastAsia"/>
          <w:kern w:val="0"/>
          <w:sz w:val="24"/>
          <w:szCs w:val="24"/>
        </w:rPr>
        <w:t xml:space="preserve">年6月30日注册为法人单位的联盟，支持经费为此时间段内的相关费用。 </w:t>
      </w:r>
      <w:r w:rsidRPr="00767534">
        <w:rPr>
          <w:rFonts w:asciiTheme="minorEastAsia" w:hAnsiTheme="minorEastAsia" w:cs="宋体" w:hint="eastAsia"/>
          <w:kern w:val="0"/>
          <w:sz w:val="24"/>
          <w:szCs w:val="24"/>
        </w:rPr>
        <w:br/>
        <w:t xml:space="preserve">4、需提交的申报材料 </w:t>
      </w:r>
      <w:r w:rsidRPr="00767534">
        <w:rPr>
          <w:rFonts w:asciiTheme="minorEastAsia" w:hAnsiTheme="minorEastAsia" w:cs="宋体" w:hint="eastAsia"/>
          <w:kern w:val="0"/>
          <w:sz w:val="24"/>
          <w:szCs w:val="24"/>
        </w:rPr>
        <w:br/>
        <w:t xml:space="preserve">《国际合作专项资金项目申请书》。 </w:t>
      </w:r>
      <w:r w:rsidRPr="00767534">
        <w:rPr>
          <w:rFonts w:asciiTheme="minorEastAsia" w:hAnsiTheme="minorEastAsia" w:cs="宋体" w:hint="eastAsia"/>
          <w:kern w:val="0"/>
          <w:sz w:val="24"/>
          <w:szCs w:val="24"/>
        </w:rPr>
        <w:br/>
        <w:t>项目需提交一本装订完整的纸质申报材料，材料交至：海淀招商大厦西621办公室。</w:t>
      </w:r>
    </w:p>
    <w:p w:rsidR="00CF220A" w:rsidRPr="00767534" w:rsidRDefault="00CF220A" w:rsidP="00561BEF">
      <w:pPr>
        <w:widowControl/>
        <w:shd w:val="clear" w:color="auto" w:fill="FFFFFF"/>
        <w:spacing w:line="375" w:lineRule="atLeast"/>
        <w:jc w:val="left"/>
        <w:rPr>
          <w:rFonts w:asciiTheme="minorEastAsia" w:hAnsiTheme="minorEastAsia" w:cs="宋体"/>
          <w:kern w:val="0"/>
          <w:sz w:val="24"/>
          <w:szCs w:val="24"/>
        </w:rPr>
      </w:pPr>
      <w:r w:rsidRPr="00767534">
        <w:rPr>
          <w:rFonts w:asciiTheme="minorEastAsia" w:hAnsiTheme="minorEastAsia" w:cs="宋体" w:hint="eastAsia"/>
          <w:kern w:val="0"/>
          <w:sz w:val="24"/>
          <w:szCs w:val="24"/>
        </w:rPr>
        <w:t>受理部门：对外合作处</w:t>
      </w:r>
    </w:p>
    <w:p w:rsidR="00CF220A" w:rsidRPr="00767534" w:rsidRDefault="00CF220A" w:rsidP="00561BEF">
      <w:pPr>
        <w:widowControl/>
        <w:shd w:val="clear" w:color="auto" w:fill="FFFFFF"/>
        <w:spacing w:line="375" w:lineRule="atLeast"/>
        <w:jc w:val="left"/>
        <w:rPr>
          <w:rFonts w:asciiTheme="minorEastAsia" w:hAnsiTheme="minorEastAsia" w:cs="宋体"/>
          <w:kern w:val="0"/>
          <w:sz w:val="24"/>
          <w:szCs w:val="24"/>
        </w:rPr>
      </w:pPr>
      <w:r w:rsidRPr="00767534">
        <w:rPr>
          <w:rFonts w:asciiTheme="minorEastAsia" w:hAnsiTheme="minorEastAsia" w:cs="宋体" w:hint="eastAsia"/>
          <w:kern w:val="0"/>
          <w:sz w:val="24"/>
          <w:szCs w:val="24"/>
        </w:rPr>
        <w:t>受理人：李丽华</w:t>
      </w:r>
    </w:p>
    <w:p w:rsidR="00CF220A" w:rsidRPr="00767534" w:rsidRDefault="00CF220A" w:rsidP="00561BEF">
      <w:pPr>
        <w:widowControl/>
        <w:shd w:val="clear" w:color="auto" w:fill="FFFFFF"/>
        <w:spacing w:line="375" w:lineRule="atLeast"/>
        <w:jc w:val="left"/>
        <w:rPr>
          <w:rFonts w:asciiTheme="minorEastAsia" w:hAnsiTheme="minorEastAsia" w:cs="宋体"/>
          <w:kern w:val="0"/>
          <w:sz w:val="24"/>
          <w:szCs w:val="24"/>
        </w:rPr>
      </w:pPr>
      <w:r w:rsidRPr="00767534">
        <w:rPr>
          <w:rFonts w:asciiTheme="minorEastAsia" w:hAnsiTheme="minorEastAsia" w:cs="宋体" w:hint="eastAsia"/>
          <w:kern w:val="0"/>
          <w:sz w:val="24"/>
          <w:szCs w:val="24"/>
        </w:rPr>
        <w:t>联系电话：88499590</w:t>
      </w:r>
    </w:p>
    <w:p w:rsidR="00CF220A" w:rsidRPr="00767534" w:rsidRDefault="00CF220A" w:rsidP="00561BEF">
      <w:pPr>
        <w:jc w:val="left"/>
        <w:rPr>
          <w:rFonts w:asciiTheme="minorEastAsia" w:hAnsiTheme="minorEastAsia"/>
          <w:sz w:val="24"/>
          <w:szCs w:val="24"/>
        </w:rPr>
      </w:pPr>
    </w:p>
    <w:p w:rsidR="00CF220A" w:rsidRPr="00767534" w:rsidRDefault="00D07EE0" w:rsidP="006A5F45">
      <w:pPr>
        <w:pStyle w:val="4"/>
        <w:rPr>
          <w:rFonts w:asciiTheme="minorEastAsia" w:hAnsiTheme="minorEastAsia" w:cs="宋体"/>
          <w:b w:val="0"/>
          <w:bCs w:val="0"/>
          <w:kern w:val="0"/>
          <w:sz w:val="24"/>
          <w:szCs w:val="24"/>
        </w:rPr>
      </w:pPr>
      <w:r>
        <w:rPr>
          <w:rFonts w:asciiTheme="minorEastAsia" w:hAnsiTheme="minorEastAsia" w:cs="宋体" w:hint="eastAsia"/>
          <w:b w:val="0"/>
          <w:bCs w:val="0"/>
          <w:kern w:val="0"/>
          <w:sz w:val="24"/>
          <w:szCs w:val="24"/>
        </w:rPr>
        <w:lastRenderedPageBreak/>
        <w:t>10-2-7-2</w:t>
      </w:r>
      <w:r w:rsidRPr="000258D0">
        <w:rPr>
          <w:rFonts w:asciiTheme="minorEastAsia" w:hAnsiTheme="minorEastAsia" w:hint="eastAsia"/>
          <w:b w:val="0"/>
          <w:sz w:val="24"/>
          <w:szCs w:val="24"/>
        </w:rPr>
        <w:t>境外拓展项目</w:t>
      </w:r>
      <w:r>
        <w:rPr>
          <w:rFonts w:asciiTheme="minorEastAsia" w:hAnsiTheme="minorEastAsia" w:hint="eastAsia"/>
          <w:b w:val="0"/>
          <w:sz w:val="24"/>
          <w:szCs w:val="24"/>
        </w:rPr>
        <w:t>-</w:t>
      </w:r>
      <w:r w:rsidR="00CF220A" w:rsidRPr="00D07EE0">
        <w:rPr>
          <w:rFonts w:asciiTheme="minorEastAsia" w:hAnsiTheme="minorEastAsia" w:cs="宋体" w:hint="eastAsia"/>
          <w:b w:val="0"/>
          <w:bCs w:val="0"/>
          <w:kern w:val="0"/>
          <w:sz w:val="24"/>
          <w:szCs w:val="24"/>
        </w:rPr>
        <w:t>国际化平台建设项目</w:t>
      </w:r>
    </w:p>
    <w:p w:rsidR="00CF220A" w:rsidRPr="00767534" w:rsidRDefault="00CF220A" w:rsidP="00561BEF">
      <w:pPr>
        <w:widowControl/>
        <w:shd w:val="clear" w:color="auto" w:fill="FFFFFF"/>
        <w:spacing w:line="34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（一）支持范围 </w:t>
      </w:r>
    </w:p>
    <w:p w:rsidR="00CF220A" w:rsidRPr="00767534" w:rsidRDefault="00CF220A" w:rsidP="00561BEF">
      <w:pPr>
        <w:widowControl/>
        <w:shd w:val="clear" w:color="auto" w:fill="FFFFFF"/>
        <w:spacing w:line="34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国际化平台建设项目 </w:t>
      </w:r>
      <w:r w:rsidRPr="00767534">
        <w:rPr>
          <w:rFonts w:asciiTheme="minorEastAsia" w:hAnsiTheme="minorEastAsia" w:cs="宋体" w:hint="eastAsia"/>
          <w:color w:val="000000"/>
          <w:kern w:val="0"/>
          <w:sz w:val="24"/>
          <w:szCs w:val="24"/>
        </w:rPr>
        <w:br/>
        <w:t xml:space="preserve">（二）申报对象 </w:t>
      </w:r>
      <w:r w:rsidRPr="00767534">
        <w:rPr>
          <w:rFonts w:asciiTheme="minorEastAsia" w:hAnsiTheme="minorEastAsia" w:cs="宋体" w:hint="eastAsia"/>
          <w:color w:val="000000"/>
          <w:kern w:val="0"/>
          <w:sz w:val="24"/>
          <w:szCs w:val="24"/>
        </w:rPr>
        <w:br/>
        <w:t xml:space="preserve">申报企业要满足以下条件： </w:t>
      </w:r>
      <w:r w:rsidRPr="00767534">
        <w:rPr>
          <w:rFonts w:asciiTheme="minorEastAsia" w:hAnsiTheme="minorEastAsia" w:cs="宋体" w:hint="eastAsia"/>
          <w:color w:val="000000"/>
          <w:kern w:val="0"/>
          <w:sz w:val="24"/>
          <w:szCs w:val="24"/>
        </w:rPr>
        <w:br/>
        <w:t xml:space="preserve">1.在海淀区注册，税务登记地在海淀区的从事战略性新兴产业的企业； </w:t>
      </w:r>
      <w:r w:rsidRPr="00767534">
        <w:rPr>
          <w:rFonts w:asciiTheme="minorEastAsia" w:hAnsiTheme="minorEastAsia" w:cs="宋体" w:hint="eastAsia"/>
          <w:color w:val="000000"/>
          <w:kern w:val="0"/>
          <w:sz w:val="24"/>
          <w:szCs w:val="24"/>
        </w:rPr>
        <w:br/>
        <w:t xml:space="preserve">2.企业应当有专业国际市场开拓部门，编制有国际市场战略规划，有专职的国际市场开拓人员不少于2名，具有专门的国际市场开拓管理制度和资金预算； </w:t>
      </w:r>
      <w:r w:rsidRPr="00767534">
        <w:rPr>
          <w:rFonts w:asciiTheme="minorEastAsia" w:hAnsiTheme="minorEastAsia" w:cs="宋体" w:hint="eastAsia"/>
          <w:color w:val="000000"/>
          <w:kern w:val="0"/>
          <w:sz w:val="24"/>
          <w:szCs w:val="24"/>
        </w:rPr>
        <w:br/>
        <w:t xml:space="preserve">3.企业财务状况健康，拥有健全的财务管理部门、规范的财务管理制度和合格的财务管理人员； </w:t>
      </w:r>
      <w:r w:rsidRPr="00767534">
        <w:rPr>
          <w:rFonts w:asciiTheme="minorEastAsia" w:hAnsiTheme="minorEastAsia" w:cs="宋体" w:hint="eastAsia"/>
          <w:color w:val="000000"/>
          <w:kern w:val="0"/>
          <w:sz w:val="24"/>
          <w:szCs w:val="24"/>
        </w:rPr>
        <w:br/>
        <w:t xml:space="preserve">4.企业与外方合作单位应没有股权关系, 企业管理人员不能受雇于外方合作单位； </w:t>
      </w:r>
      <w:r w:rsidRPr="00767534">
        <w:rPr>
          <w:rFonts w:asciiTheme="minorEastAsia" w:hAnsiTheme="minorEastAsia" w:cs="宋体" w:hint="eastAsia"/>
          <w:color w:val="000000"/>
          <w:kern w:val="0"/>
          <w:sz w:val="24"/>
          <w:szCs w:val="24"/>
        </w:rPr>
        <w:br/>
        <w:t xml:space="preserve">5.在申报期间无知识产权纠纷； </w:t>
      </w:r>
      <w:r w:rsidRPr="00767534">
        <w:rPr>
          <w:rFonts w:asciiTheme="minorEastAsia" w:hAnsiTheme="minorEastAsia" w:cs="宋体" w:hint="eastAsia"/>
          <w:color w:val="000000"/>
          <w:kern w:val="0"/>
          <w:sz w:val="24"/>
          <w:szCs w:val="24"/>
        </w:rPr>
        <w:br/>
        <w:t xml:space="preserve">6.遵纪守法，诚实守信。 </w:t>
      </w:r>
      <w:r w:rsidRPr="00767534">
        <w:rPr>
          <w:rFonts w:asciiTheme="minorEastAsia" w:hAnsiTheme="minorEastAsia" w:cs="宋体" w:hint="eastAsia"/>
          <w:color w:val="000000"/>
          <w:kern w:val="0"/>
          <w:sz w:val="24"/>
          <w:szCs w:val="24"/>
        </w:rPr>
        <w:br/>
        <w:t xml:space="preserve">申报行业协会要满足以下条件： </w:t>
      </w:r>
      <w:r w:rsidRPr="00767534">
        <w:rPr>
          <w:rFonts w:asciiTheme="minorEastAsia" w:hAnsiTheme="minorEastAsia" w:cs="宋体" w:hint="eastAsia"/>
          <w:color w:val="000000"/>
          <w:kern w:val="0"/>
          <w:sz w:val="24"/>
          <w:szCs w:val="24"/>
        </w:rPr>
        <w:br/>
        <w:t xml:space="preserve">1. 在海淀区注册满1年（含1年）的行业协会，并已开展相关工作； </w:t>
      </w:r>
      <w:r w:rsidRPr="00767534">
        <w:rPr>
          <w:rFonts w:asciiTheme="minorEastAsia" w:hAnsiTheme="minorEastAsia" w:cs="宋体" w:hint="eastAsia"/>
          <w:color w:val="000000"/>
          <w:kern w:val="0"/>
          <w:sz w:val="24"/>
          <w:szCs w:val="24"/>
        </w:rPr>
        <w:br/>
        <w:t xml:space="preserve">2.较好服务于企业的国际化，并能发挥桥梁作用； </w:t>
      </w:r>
      <w:r w:rsidRPr="00767534">
        <w:rPr>
          <w:rFonts w:asciiTheme="minorEastAsia" w:hAnsiTheme="minorEastAsia" w:cs="宋体" w:hint="eastAsia"/>
          <w:color w:val="000000"/>
          <w:kern w:val="0"/>
          <w:sz w:val="24"/>
          <w:szCs w:val="24"/>
        </w:rPr>
        <w:br/>
        <w:t xml:space="preserve">3.民政部评级4A级以上行业协会，或参照民政部评级标准在基础条件、内部治理、工作绩效和财务管理等方面为国内领先的行业协会； </w:t>
      </w:r>
      <w:r w:rsidRPr="00767534">
        <w:rPr>
          <w:rFonts w:asciiTheme="minorEastAsia" w:hAnsiTheme="minorEastAsia" w:cs="宋体" w:hint="eastAsia"/>
          <w:color w:val="000000"/>
          <w:kern w:val="0"/>
          <w:sz w:val="24"/>
          <w:szCs w:val="24"/>
        </w:rPr>
        <w:br/>
        <w:t xml:space="preserve">4.组织机构和章程健全，有固定的办公地点和专职工作人员，工作范围明确。 </w:t>
      </w:r>
      <w:r w:rsidRPr="00767534">
        <w:rPr>
          <w:rFonts w:asciiTheme="minorEastAsia" w:hAnsiTheme="minorEastAsia" w:cs="宋体" w:hint="eastAsia"/>
          <w:color w:val="000000"/>
          <w:kern w:val="0"/>
          <w:sz w:val="24"/>
          <w:szCs w:val="24"/>
        </w:rPr>
        <w:br/>
        <w:t xml:space="preserve">（三）支持措施和项目申报 </w:t>
      </w:r>
      <w:r w:rsidRPr="00767534">
        <w:rPr>
          <w:rFonts w:asciiTheme="minorEastAsia" w:hAnsiTheme="minorEastAsia" w:cs="宋体" w:hint="eastAsia"/>
          <w:color w:val="000000"/>
          <w:kern w:val="0"/>
          <w:sz w:val="24"/>
          <w:szCs w:val="24"/>
        </w:rPr>
        <w:br/>
        <w:t xml:space="preserve">1、支持政策 </w:t>
      </w:r>
      <w:r w:rsidRPr="00767534">
        <w:rPr>
          <w:rFonts w:asciiTheme="minorEastAsia" w:hAnsiTheme="minorEastAsia" w:cs="宋体" w:hint="eastAsia"/>
          <w:color w:val="000000"/>
          <w:kern w:val="0"/>
          <w:sz w:val="24"/>
          <w:szCs w:val="24"/>
        </w:rPr>
        <w:br/>
        <w:t xml:space="preserve">支持企业开展国际合作研发项目。在海淀区确定的重点产业领域，对企业与境外企业、科技研发机构合作开展技术研发产生的研发费用、关键技术设备购置费用及购买用于引进消化吸收再创新的知识产权费用、关键人才引进费用，按照合同实际支出额的50％给予补贴，最高补贴金额200万元。 </w:t>
      </w:r>
      <w:r w:rsidRPr="00767534">
        <w:rPr>
          <w:rFonts w:asciiTheme="minorEastAsia" w:hAnsiTheme="minorEastAsia" w:cs="宋体" w:hint="eastAsia"/>
          <w:color w:val="000000"/>
          <w:kern w:val="0"/>
          <w:sz w:val="24"/>
          <w:szCs w:val="24"/>
        </w:rPr>
        <w:br/>
        <w:t xml:space="preserve">鼓励企业拓展境外市场，开展国际技术交流及国际化资源对接等活动，提升企业国际竞争力。 </w:t>
      </w:r>
      <w:r w:rsidRPr="00767534">
        <w:rPr>
          <w:rFonts w:asciiTheme="minorEastAsia" w:hAnsiTheme="minorEastAsia" w:cs="宋体" w:hint="eastAsia"/>
          <w:color w:val="000000"/>
          <w:kern w:val="0"/>
          <w:sz w:val="24"/>
          <w:szCs w:val="24"/>
        </w:rPr>
        <w:br/>
        <w:t xml:space="preserve">（1）对企业建立海外研发基地、设立分支机构等国际化经营过程中所发生的前期费用，按照50%的比例给予补贴，最高补贴金额100万元； </w:t>
      </w:r>
      <w:r w:rsidRPr="00767534">
        <w:rPr>
          <w:rFonts w:asciiTheme="minorEastAsia" w:hAnsiTheme="minorEastAsia" w:cs="宋体" w:hint="eastAsia"/>
          <w:color w:val="000000"/>
          <w:kern w:val="0"/>
          <w:sz w:val="24"/>
          <w:szCs w:val="24"/>
        </w:rPr>
        <w:br/>
        <w:t xml:space="preserve">（2）对企业或行业协会举办的与区域发展密切相关、具有国际国内影响力的专业交流活动，根据参会企业数量和水平，可按照50%的比例给予费用补贴，最高补贴金额100万元； </w:t>
      </w:r>
      <w:r w:rsidRPr="00767534">
        <w:rPr>
          <w:rFonts w:asciiTheme="minorEastAsia" w:hAnsiTheme="minorEastAsia" w:cs="宋体" w:hint="eastAsia"/>
          <w:color w:val="000000"/>
          <w:kern w:val="0"/>
          <w:sz w:val="24"/>
          <w:szCs w:val="24"/>
        </w:rPr>
        <w:br/>
        <w:t xml:space="preserve">（3）对企业出资搭建海外信息服务网络、建立海外科技园等平台设施给予支持，帮助区内企业“走出去”并提供相关服务，可按照50%的比例给予平台建设费用补贴，每年最高补贴金额100万元，最多补贴三年；支持龙头企业牵头成立国际化联盟，对其组织工作相关费用按照50%的比例给予补贴，最高补贴金额50万元。 </w:t>
      </w:r>
      <w:r w:rsidRPr="00767534">
        <w:rPr>
          <w:rFonts w:asciiTheme="minorEastAsia" w:hAnsiTheme="minorEastAsia" w:cs="宋体" w:hint="eastAsia"/>
          <w:color w:val="000000"/>
          <w:kern w:val="0"/>
          <w:sz w:val="24"/>
          <w:szCs w:val="24"/>
        </w:rPr>
        <w:br/>
        <w:t xml:space="preserve">2、支持措施 </w:t>
      </w:r>
      <w:r w:rsidRPr="00767534">
        <w:rPr>
          <w:rFonts w:asciiTheme="minorEastAsia" w:hAnsiTheme="minorEastAsia" w:cs="宋体" w:hint="eastAsia"/>
          <w:color w:val="000000"/>
          <w:kern w:val="0"/>
          <w:sz w:val="24"/>
          <w:szCs w:val="24"/>
        </w:rPr>
        <w:br/>
        <w:t xml:space="preserve">申报国际合作研发项目，对企业与境外企业、科技研发机构合作开展技术研发产生的研发费用、关键技术设备购置费用及购买用于引进消化吸收再创新的知识产权费用、关键人才引进费用，按照合同实际支出额的50％给予补贴，最高补贴金额200万元。 </w:t>
      </w:r>
      <w:r w:rsidRPr="00767534">
        <w:rPr>
          <w:rFonts w:asciiTheme="minorEastAsia" w:hAnsiTheme="minorEastAsia" w:cs="宋体" w:hint="eastAsia"/>
          <w:color w:val="000000"/>
          <w:kern w:val="0"/>
          <w:sz w:val="24"/>
          <w:szCs w:val="24"/>
        </w:rPr>
        <w:br/>
        <w:t xml:space="preserve">申报建立海外研发基地及分支机构，对于企业为开展项目所支付的咨询费、调研费、法律服务费，按照50%的比例给予补贴，最高补贴金额100万元。 </w:t>
      </w:r>
      <w:r w:rsidRPr="00767534">
        <w:rPr>
          <w:rFonts w:asciiTheme="minorEastAsia" w:hAnsiTheme="minorEastAsia" w:cs="宋体" w:hint="eastAsia"/>
          <w:color w:val="000000"/>
          <w:kern w:val="0"/>
          <w:sz w:val="24"/>
          <w:szCs w:val="24"/>
        </w:rPr>
        <w:br/>
        <w:t xml:space="preserve">申报国际技术交流活动，对于企业在活动中产生的广告宣传、场地租用、国际演讲嘉宾接待等相关费用按规定给予补贴，补贴额度最高不超过所有立项项目相应支出额的50％，补贴总额不超过100万元； </w:t>
      </w:r>
      <w:r w:rsidRPr="00767534">
        <w:rPr>
          <w:rFonts w:asciiTheme="minorEastAsia" w:hAnsiTheme="minorEastAsia" w:cs="宋体" w:hint="eastAsia"/>
          <w:color w:val="000000"/>
          <w:kern w:val="0"/>
          <w:sz w:val="24"/>
          <w:szCs w:val="24"/>
        </w:rPr>
        <w:br/>
        <w:t>申报国际化平台建设项目，对于企业搭建海外信息服务网络的系统设计、信息资料采购、宽带租赁、软件购置等系统升级维护费用，以及建立海外科技园的项目策划、培训推介、物业管理等提升服务环境建设相关费用，按照50%的比例给予补贴，最</w:t>
      </w:r>
      <w:r w:rsidRPr="00767534">
        <w:rPr>
          <w:rFonts w:asciiTheme="minorEastAsia" w:hAnsiTheme="minorEastAsia" w:cs="宋体" w:hint="eastAsia"/>
          <w:color w:val="000000"/>
          <w:kern w:val="0"/>
          <w:sz w:val="24"/>
          <w:szCs w:val="24"/>
        </w:rPr>
        <w:lastRenderedPageBreak/>
        <w:t xml:space="preserve">高支持金额100万元； </w:t>
      </w:r>
      <w:r w:rsidRPr="00767534">
        <w:rPr>
          <w:rFonts w:asciiTheme="minorEastAsia" w:hAnsiTheme="minorEastAsia" w:cs="宋体" w:hint="eastAsia"/>
          <w:color w:val="000000"/>
          <w:kern w:val="0"/>
          <w:sz w:val="24"/>
          <w:szCs w:val="24"/>
        </w:rPr>
        <w:br/>
        <w:t xml:space="preserve">对于国际化联盟组织联盟内企业到海外开展的国际市场开拓、技术交流等活动的所产生的广告策划、宣传推介、信息资料整理等相关服务费用给予支持，按照50%的比例给予补贴，最高支持金额50万元。同一个联盟只支持一家牵头企业申报。 </w:t>
      </w:r>
      <w:r w:rsidRPr="00767534">
        <w:rPr>
          <w:rFonts w:asciiTheme="minorEastAsia" w:hAnsiTheme="minorEastAsia" w:cs="宋体" w:hint="eastAsia"/>
          <w:color w:val="000000"/>
          <w:kern w:val="0"/>
          <w:sz w:val="24"/>
          <w:szCs w:val="24"/>
        </w:rPr>
        <w:br/>
        <w:t xml:space="preserve">3、申报条件 </w:t>
      </w:r>
      <w:r w:rsidRPr="00767534">
        <w:rPr>
          <w:rFonts w:asciiTheme="minorEastAsia" w:hAnsiTheme="minorEastAsia" w:cs="宋体" w:hint="eastAsia"/>
          <w:color w:val="000000"/>
          <w:kern w:val="0"/>
          <w:sz w:val="24"/>
          <w:szCs w:val="24"/>
        </w:rPr>
        <w:br/>
        <w:t xml:space="preserve">（1）企业搭建海外信息服务网络、建立海外科技园等资源对接平台； </w:t>
      </w:r>
      <w:r w:rsidRPr="00767534">
        <w:rPr>
          <w:rFonts w:asciiTheme="minorEastAsia" w:hAnsiTheme="minorEastAsia" w:cs="宋体" w:hint="eastAsia"/>
          <w:color w:val="000000"/>
          <w:kern w:val="0"/>
          <w:sz w:val="24"/>
          <w:szCs w:val="24"/>
        </w:rPr>
        <w:br/>
        <w:t xml:space="preserve">（2）建立的海外信息服务网络平台已经服务于海淀区战略性新兴产业企业，建立的海外科技园已有企业入驻； </w:t>
      </w:r>
      <w:r w:rsidRPr="00767534">
        <w:rPr>
          <w:rFonts w:asciiTheme="minorEastAsia" w:hAnsiTheme="minorEastAsia" w:cs="宋体" w:hint="eastAsia"/>
          <w:color w:val="000000"/>
          <w:kern w:val="0"/>
          <w:sz w:val="24"/>
          <w:szCs w:val="24"/>
        </w:rPr>
        <w:br/>
        <w:t>（3）国际化平台项目</w:t>
      </w:r>
      <w:proofErr w:type="gramStart"/>
      <w:r w:rsidRPr="00767534">
        <w:rPr>
          <w:rFonts w:asciiTheme="minorEastAsia" w:hAnsiTheme="minorEastAsia" w:cs="宋体" w:hint="eastAsia"/>
          <w:color w:val="000000"/>
          <w:kern w:val="0"/>
          <w:sz w:val="24"/>
          <w:szCs w:val="24"/>
        </w:rPr>
        <w:t>需体现</w:t>
      </w:r>
      <w:proofErr w:type="gramEnd"/>
      <w:r w:rsidRPr="00767534">
        <w:rPr>
          <w:rFonts w:asciiTheme="minorEastAsia" w:hAnsiTheme="minorEastAsia" w:cs="宋体" w:hint="eastAsia"/>
          <w:color w:val="000000"/>
          <w:kern w:val="0"/>
          <w:sz w:val="24"/>
          <w:szCs w:val="24"/>
        </w:rPr>
        <w:t xml:space="preserve">公共服务平台的特点； </w:t>
      </w:r>
      <w:r w:rsidRPr="00767534">
        <w:rPr>
          <w:rFonts w:asciiTheme="minorEastAsia" w:hAnsiTheme="minorEastAsia" w:cs="宋体" w:hint="eastAsia"/>
          <w:color w:val="000000"/>
          <w:kern w:val="0"/>
          <w:sz w:val="24"/>
          <w:szCs w:val="24"/>
        </w:rPr>
        <w:br/>
        <w:t>（4）国际化平台项目支持2010年1月1日至</w:t>
      </w:r>
      <w:r w:rsidR="00CC7B01">
        <w:rPr>
          <w:rFonts w:asciiTheme="minorEastAsia" w:hAnsiTheme="minorEastAsia" w:cs="宋体" w:hint="eastAsia"/>
          <w:color w:val="000000"/>
          <w:kern w:val="0"/>
          <w:sz w:val="24"/>
          <w:szCs w:val="24"/>
        </w:rPr>
        <w:t>2013</w:t>
      </w:r>
      <w:r w:rsidRPr="00767534">
        <w:rPr>
          <w:rFonts w:asciiTheme="minorEastAsia" w:hAnsiTheme="minorEastAsia" w:cs="宋体" w:hint="eastAsia"/>
          <w:color w:val="000000"/>
          <w:kern w:val="0"/>
          <w:sz w:val="24"/>
          <w:szCs w:val="24"/>
        </w:rPr>
        <w:t xml:space="preserve">年6月30日发生的费用。 </w:t>
      </w:r>
      <w:r w:rsidRPr="00767534">
        <w:rPr>
          <w:rFonts w:asciiTheme="minorEastAsia" w:hAnsiTheme="minorEastAsia" w:cs="宋体" w:hint="eastAsia"/>
          <w:color w:val="000000"/>
          <w:kern w:val="0"/>
          <w:sz w:val="24"/>
          <w:szCs w:val="24"/>
        </w:rPr>
        <w:br/>
        <w:t xml:space="preserve">4、需提交的申报材料 </w:t>
      </w:r>
      <w:r w:rsidRPr="00767534">
        <w:rPr>
          <w:rFonts w:asciiTheme="minorEastAsia" w:hAnsiTheme="minorEastAsia" w:cs="宋体" w:hint="eastAsia"/>
          <w:color w:val="000000"/>
          <w:kern w:val="0"/>
          <w:sz w:val="24"/>
          <w:szCs w:val="24"/>
        </w:rPr>
        <w:br/>
        <w:t xml:space="preserve">《国际合作专项资金项目申请书》。 </w:t>
      </w:r>
      <w:r w:rsidRPr="00767534">
        <w:rPr>
          <w:rFonts w:asciiTheme="minorEastAsia" w:hAnsiTheme="minorEastAsia" w:cs="宋体" w:hint="eastAsia"/>
          <w:color w:val="000000"/>
          <w:kern w:val="0"/>
          <w:sz w:val="24"/>
          <w:szCs w:val="24"/>
        </w:rPr>
        <w:br/>
        <w:t>项目需提交一本装订完整的纸质申报材料，材料交至：海淀招商大厦西621办公室。</w:t>
      </w:r>
    </w:p>
    <w:p w:rsidR="00CF220A" w:rsidRPr="00767534" w:rsidRDefault="00CF220A" w:rsidP="00561BEF">
      <w:pPr>
        <w:widowControl/>
        <w:shd w:val="clear" w:color="auto" w:fill="FFFFFF"/>
        <w:spacing w:line="34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受理部门：对外合作处</w:t>
      </w:r>
    </w:p>
    <w:p w:rsidR="00CF220A" w:rsidRPr="00767534" w:rsidRDefault="00CF220A" w:rsidP="00561BEF">
      <w:pPr>
        <w:widowControl/>
        <w:shd w:val="clear" w:color="auto" w:fill="FFFFFF"/>
        <w:spacing w:line="34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受理人：李丽华</w:t>
      </w:r>
    </w:p>
    <w:p w:rsidR="00CF220A" w:rsidRPr="00767534" w:rsidRDefault="00CF220A" w:rsidP="00561BEF">
      <w:pPr>
        <w:widowControl/>
        <w:shd w:val="clear" w:color="auto" w:fill="FFFFFF"/>
        <w:spacing w:line="34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联系电话：88499590</w:t>
      </w:r>
    </w:p>
    <w:p w:rsidR="00CF220A" w:rsidRPr="00767534" w:rsidRDefault="00CF220A" w:rsidP="00561BEF">
      <w:pPr>
        <w:jc w:val="left"/>
        <w:rPr>
          <w:rFonts w:asciiTheme="minorEastAsia" w:hAnsiTheme="minorEastAsia"/>
          <w:sz w:val="24"/>
          <w:szCs w:val="24"/>
        </w:rPr>
      </w:pPr>
    </w:p>
    <w:p w:rsidR="00CF220A" w:rsidRPr="00767534" w:rsidRDefault="00D07EE0" w:rsidP="006A5F45">
      <w:pPr>
        <w:pStyle w:val="4"/>
        <w:rPr>
          <w:rFonts w:asciiTheme="minorEastAsia" w:hAnsiTheme="minorEastAsia" w:cs="宋体"/>
          <w:b w:val="0"/>
          <w:bCs w:val="0"/>
          <w:kern w:val="0"/>
          <w:sz w:val="24"/>
          <w:szCs w:val="24"/>
        </w:rPr>
      </w:pPr>
      <w:r>
        <w:rPr>
          <w:rFonts w:asciiTheme="minorEastAsia" w:hAnsiTheme="minorEastAsia" w:cs="宋体" w:hint="eastAsia"/>
          <w:b w:val="0"/>
          <w:bCs w:val="0"/>
          <w:kern w:val="0"/>
          <w:sz w:val="24"/>
          <w:szCs w:val="24"/>
        </w:rPr>
        <w:t>10-2-7-3</w:t>
      </w:r>
      <w:r w:rsidRPr="000258D0">
        <w:rPr>
          <w:rFonts w:asciiTheme="minorEastAsia" w:hAnsiTheme="minorEastAsia" w:hint="eastAsia"/>
          <w:b w:val="0"/>
          <w:sz w:val="24"/>
          <w:szCs w:val="24"/>
        </w:rPr>
        <w:t>境外拓展项目</w:t>
      </w:r>
      <w:r>
        <w:rPr>
          <w:rFonts w:asciiTheme="minorEastAsia" w:hAnsiTheme="minorEastAsia" w:hint="eastAsia"/>
          <w:b w:val="0"/>
          <w:sz w:val="24"/>
          <w:szCs w:val="24"/>
        </w:rPr>
        <w:t>-</w:t>
      </w:r>
      <w:r w:rsidR="00CF220A" w:rsidRPr="00D07EE0">
        <w:rPr>
          <w:rFonts w:asciiTheme="minorEastAsia" w:hAnsiTheme="minorEastAsia" w:cs="宋体" w:hint="eastAsia"/>
          <w:b w:val="0"/>
          <w:bCs w:val="0"/>
          <w:kern w:val="0"/>
          <w:sz w:val="24"/>
          <w:szCs w:val="24"/>
        </w:rPr>
        <w:t>国际技术交流活动项目</w:t>
      </w:r>
    </w:p>
    <w:p w:rsidR="00CF220A" w:rsidRPr="00767534" w:rsidRDefault="00CF220A" w:rsidP="00561BEF">
      <w:pPr>
        <w:widowControl/>
        <w:shd w:val="clear" w:color="auto" w:fill="FFFFFF"/>
        <w:spacing w:line="34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（一）支持范围 </w:t>
      </w:r>
      <w:r w:rsidRPr="00767534">
        <w:rPr>
          <w:rFonts w:asciiTheme="minorEastAsia" w:hAnsiTheme="minorEastAsia" w:cs="宋体" w:hint="eastAsia"/>
          <w:color w:val="000000"/>
          <w:kern w:val="0"/>
          <w:sz w:val="24"/>
          <w:szCs w:val="24"/>
        </w:rPr>
        <w:br/>
        <w:t xml:space="preserve">国际技术交流活动项目； </w:t>
      </w:r>
      <w:r w:rsidRPr="00767534">
        <w:rPr>
          <w:rFonts w:asciiTheme="minorEastAsia" w:hAnsiTheme="minorEastAsia" w:cs="宋体" w:hint="eastAsia"/>
          <w:color w:val="000000"/>
          <w:kern w:val="0"/>
          <w:sz w:val="24"/>
          <w:szCs w:val="24"/>
        </w:rPr>
        <w:br/>
        <w:t xml:space="preserve">（二）申报对象 </w:t>
      </w:r>
      <w:r w:rsidRPr="00767534">
        <w:rPr>
          <w:rFonts w:asciiTheme="minorEastAsia" w:hAnsiTheme="minorEastAsia" w:cs="宋体" w:hint="eastAsia"/>
          <w:color w:val="000000"/>
          <w:kern w:val="0"/>
          <w:sz w:val="24"/>
          <w:szCs w:val="24"/>
        </w:rPr>
        <w:br/>
        <w:t xml:space="preserve">申报企业要满足以下条件： </w:t>
      </w:r>
      <w:r w:rsidRPr="00767534">
        <w:rPr>
          <w:rFonts w:asciiTheme="minorEastAsia" w:hAnsiTheme="minorEastAsia" w:cs="宋体" w:hint="eastAsia"/>
          <w:color w:val="000000"/>
          <w:kern w:val="0"/>
          <w:sz w:val="24"/>
          <w:szCs w:val="24"/>
        </w:rPr>
        <w:br/>
        <w:t xml:space="preserve">1.在海淀区注册，税务登记地在海淀区的从事战略性新兴产业的企业； </w:t>
      </w:r>
      <w:r w:rsidRPr="00767534">
        <w:rPr>
          <w:rFonts w:asciiTheme="minorEastAsia" w:hAnsiTheme="minorEastAsia" w:cs="宋体" w:hint="eastAsia"/>
          <w:color w:val="000000"/>
          <w:kern w:val="0"/>
          <w:sz w:val="24"/>
          <w:szCs w:val="24"/>
        </w:rPr>
        <w:br/>
        <w:t xml:space="preserve">2.企业应当有专业国际市场开拓部门，编制有国际市场战略规划，有专职的国际市场开拓人员不少于2名，具有专门的国际市场开拓管理制度和资金预算； </w:t>
      </w:r>
      <w:r w:rsidRPr="00767534">
        <w:rPr>
          <w:rFonts w:asciiTheme="minorEastAsia" w:hAnsiTheme="minorEastAsia" w:cs="宋体" w:hint="eastAsia"/>
          <w:color w:val="000000"/>
          <w:kern w:val="0"/>
          <w:sz w:val="24"/>
          <w:szCs w:val="24"/>
        </w:rPr>
        <w:br/>
        <w:t xml:space="preserve">3.企业财务状况健康，拥有健全的财务管理部门、规范的财务管理制度和合格的财务管理人员； </w:t>
      </w:r>
      <w:r w:rsidRPr="00767534">
        <w:rPr>
          <w:rFonts w:asciiTheme="minorEastAsia" w:hAnsiTheme="minorEastAsia" w:cs="宋体" w:hint="eastAsia"/>
          <w:color w:val="000000"/>
          <w:kern w:val="0"/>
          <w:sz w:val="24"/>
          <w:szCs w:val="24"/>
        </w:rPr>
        <w:br/>
        <w:t xml:space="preserve">4.企业与外方合作单位应没有股权关系, 企业管理人员不能受雇于外方合作单位； </w:t>
      </w:r>
      <w:r w:rsidRPr="00767534">
        <w:rPr>
          <w:rFonts w:asciiTheme="minorEastAsia" w:hAnsiTheme="minorEastAsia" w:cs="宋体" w:hint="eastAsia"/>
          <w:color w:val="000000"/>
          <w:kern w:val="0"/>
          <w:sz w:val="24"/>
          <w:szCs w:val="24"/>
        </w:rPr>
        <w:br/>
        <w:t xml:space="preserve">5.在申报期间无知识产权纠纷； </w:t>
      </w:r>
      <w:r w:rsidRPr="00767534">
        <w:rPr>
          <w:rFonts w:asciiTheme="minorEastAsia" w:hAnsiTheme="minorEastAsia" w:cs="宋体" w:hint="eastAsia"/>
          <w:color w:val="000000"/>
          <w:kern w:val="0"/>
          <w:sz w:val="24"/>
          <w:szCs w:val="24"/>
        </w:rPr>
        <w:br/>
        <w:t xml:space="preserve">6.遵纪守法，诚实守信。 </w:t>
      </w:r>
      <w:r w:rsidRPr="00767534">
        <w:rPr>
          <w:rFonts w:asciiTheme="minorEastAsia" w:hAnsiTheme="minorEastAsia" w:cs="宋体" w:hint="eastAsia"/>
          <w:color w:val="000000"/>
          <w:kern w:val="0"/>
          <w:sz w:val="24"/>
          <w:szCs w:val="24"/>
        </w:rPr>
        <w:br/>
        <w:t xml:space="preserve">申报行业协会要满足以下条件： </w:t>
      </w:r>
      <w:r w:rsidRPr="00767534">
        <w:rPr>
          <w:rFonts w:asciiTheme="minorEastAsia" w:hAnsiTheme="minorEastAsia" w:cs="宋体" w:hint="eastAsia"/>
          <w:color w:val="000000"/>
          <w:kern w:val="0"/>
          <w:sz w:val="24"/>
          <w:szCs w:val="24"/>
        </w:rPr>
        <w:br/>
        <w:t xml:space="preserve">1. 在海淀区注册满1年（含1年）的行业协会，并已开展相关工作； </w:t>
      </w:r>
      <w:r w:rsidRPr="00767534">
        <w:rPr>
          <w:rFonts w:asciiTheme="minorEastAsia" w:hAnsiTheme="minorEastAsia" w:cs="宋体" w:hint="eastAsia"/>
          <w:color w:val="000000"/>
          <w:kern w:val="0"/>
          <w:sz w:val="24"/>
          <w:szCs w:val="24"/>
        </w:rPr>
        <w:br/>
        <w:t xml:space="preserve">2.较好服务于企业的国际化，并能发挥桥梁作用； </w:t>
      </w:r>
      <w:r w:rsidRPr="00767534">
        <w:rPr>
          <w:rFonts w:asciiTheme="minorEastAsia" w:hAnsiTheme="minorEastAsia" w:cs="宋体" w:hint="eastAsia"/>
          <w:color w:val="000000"/>
          <w:kern w:val="0"/>
          <w:sz w:val="24"/>
          <w:szCs w:val="24"/>
        </w:rPr>
        <w:br/>
        <w:t xml:space="preserve">3.民政部评级4A级以上行业协会，或参照民政部评级标准在基础条件、内部治理、工作绩效和财务管理等方面为国内领先的行业协会； </w:t>
      </w:r>
      <w:r w:rsidRPr="00767534">
        <w:rPr>
          <w:rFonts w:asciiTheme="minorEastAsia" w:hAnsiTheme="minorEastAsia" w:cs="宋体" w:hint="eastAsia"/>
          <w:color w:val="000000"/>
          <w:kern w:val="0"/>
          <w:sz w:val="24"/>
          <w:szCs w:val="24"/>
        </w:rPr>
        <w:br/>
        <w:t xml:space="preserve">4.组织机构和章程健全，有固定的办公地点和专职工作人员，工作范围明确。 </w:t>
      </w:r>
      <w:r w:rsidRPr="00767534">
        <w:rPr>
          <w:rFonts w:asciiTheme="minorEastAsia" w:hAnsiTheme="minorEastAsia" w:cs="宋体" w:hint="eastAsia"/>
          <w:color w:val="000000"/>
          <w:kern w:val="0"/>
          <w:sz w:val="24"/>
          <w:szCs w:val="24"/>
        </w:rPr>
        <w:br/>
        <w:t xml:space="preserve">（三）支持措施和项目申报 </w:t>
      </w:r>
      <w:r w:rsidRPr="00767534">
        <w:rPr>
          <w:rFonts w:asciiTheme="minorEastAsia" w:hAnsiTheme="minorEastAsia" w:cs="宋体" w:hint="eastAsia"/>
          <w:color w:val="000000"/>
          <w:kern w:val="0"/>
          <w:sz w:val="24"/>
          <w:szCs w:val="24"/>
        </w:rPr>
        <w:br/>
        <w:t xml:space="preserve">1、支持政策 </w:t>
      </w:r>
      <w:r w:rsidRPr="00767534">
        <w:rPr>
          <w:rFonts w:asciiTheme="minorEastAsia" w:hAnsiTheme="minorEastAsia" w:cs="宋体" w:hint="eastAsia"/>
          <w:color w:val="000000"/>
          <w:kern w:val="0"/>
          <w:sz w:val="24"/>
          <w:szCs w:val="24"/>
        </w:rPr>
        <w:br/>
        <w:t xml:space="preserve">支持企业开展国际合作研发项目。在海淀区确定的重点产业领域，对企业与境外企业、科技研发机构合作开展技术研发产生的研发费用、关键技术设备购置费用及购买用于引进消化吸收再创新的知识产权费用、关键人才引进费用，按照合同实际支出额的50％给予补贴，最高补贴金额200万元。 </w:t>
      </w:r>
      <w:r w:rsidRPr="00767534">
        <w:rPr>
          <w:rFonts w:asciiTheme="minorEastAsia" w:hAnsiTheme="minorEastAsia" w:cs="宋体" w:hint="eastAsia"/>
          <w:color w:val="000000"/>
          <w:kern w:val="0"/>
          <w:sz w:val="24"/>
          <w:szCs w:val="24"/>
        </w:rPr>
        <w:br/>
        <w:t xml:space="preserve">鼓励企业拓展境外市场，开展国际技术交流及国际化资源对接等活动，提升企业国际竞争力。 </w:t>
      </w:r>
      <w:r w:rsidRPr="00767534">
        <w:rPr>
          <w:rFonts w:asciiTheme="minorEastAsia" w:hAnsiTheme="minorEastAsia" w:cs="宋体" w:hint="eastAsia"/>
          <w:color w:val="000000"/>
          <w:kern w:val="0"/>
          <w:sz w:val="24"/>
          <w:szCs w:val="24"/>
        </w:rPr>
        <w:br/>
        <w:t xml:space="preserve">（1）对企业建立海外研发基地、设立分支机构等国际化经营过程中所发生的前期费用，按照50%的比例给予补贴，最高补贴金额100万元； </w:t>
      </w:r>
      <w:r w:rsidRPr="00767534">
        <w:rPr>
          <w:rFonts w:asciiTheme="minorEastAsia" w:hAnsiTheme="minorEastAsia" w:cs="宋体" w:hint="eastAsia"/>
          <w:color w:val="000000"/>
          <w:kern w:val="0"/>
          <w:sz w:val="24"/>
          <w:szCs w:val="24"/>
        </w:rPr>
        <w:br/>
        <w:t>（2）对企业或行业协会举办的与区域发展密切相关、具有国际国内影响力的专业交流活动，根据参会企业数量和水平，可按照50%的比例给予费用补贴，最高补贴金</w:t>
      </w:r>
      <w:r w:rsidRPr="00767534">
        <w:rPr>
          <w:rFonts w:asciiTheme="minorEastAsia" w:hAnsiTheme="minorEastAsia" w:cs="宋体" w:hint="eastAsia"/>
          <w:color w:val="000000"/>
          <w:kern w:val="0"/>
          <w:sz w:val="24"/>
          <w:szCs w:val="24"/>
        </w:rPr>
        <w:lastRenderedPageBreak/>
        <w:t xml:space="preserve">额100万元； </w:t>
      </w:r>
      <w:r w:rsidRPr="00767534">
        <w:rPr>
          <w:rFonts w:asciiTheme="minorEastAsia" w:hAnsiTheme="minorEastAsia" w:cs="宋体" w:hint="eastAsia"/>
          <w:color w:val="000000"/>
          <w:kern w:val="0"/>
          <w:sz w:val="24"/>
          <w:szCs w:val="24"/>
        </w:rPr>
        <w:br/>
        <w:t xml:space="preserve">（3）对企业出资搭建海外信息服务网络、建立海外科技园等平台设施给予支持，帮助区内企业“走出去”并提供相关服务，可按照50%的比例给予平台建设费用补贴，每年最高补贴金额100万元，最多补贴三年；支持龙头企业牵头成立国际化联盟，对其组织工作相关费用按照50%的比例给予补贴，最高补贴金额50万元。 </w:t>
      </w:r>
      <w:r w:rsidRPr="00767534">
        <w:rPr>
          <w:rFonts w:asciiTheme="minorEastAsia" w:hAnsiTheme="minorEastAsia" w:cs="宋体" w:hint="eastAsia"/>
          <w:color w:val="000000"/>
          <w:kern w:val="0"/>
          <w:sz w:val="24"/>
          <w:szCs w:val="24"/>
        </w:rPr>
        <w:br/>
        <w:t xml:space="preserve">2、支持措施 </w:t>
      </w:r>
      <w:r w:rsidRPr="00767534">
        <w:rPr>
          <w:rFonts w:asciiTheme="minorEastAsia" w:hAnsiTheme="minorEastAsia" w:cs="宋体" w:hint="eastAsia"/>
          <w:color w:val="000000"/>
          <w:kern w:val="0"/>
          <w:sz w:val="24"/>
          <w:szCs w:val="24"/>
        </w:rPr>
        <w:br/>
        <w:t xml:space="preserve">申报国际合作研发项目，对企业与境外企业、科技研发机构合作开展技术研发产生的研发费用、关键技术设备购置费用及购买用于引进消化吸收再创新的知识产权费用、关键人才引进费用，按照合同实际支出额的50％给予补贴，最高补贴金额200万元。 </w:t>
      </w:r>
      <w:r w:rsidRPr="00767534">
        <w:rPr>
          <w:rFonts w:asciiTheme="minorEastAsia" w:hAnsiTheme="minorEastAsia" w:cs="宋体" w:hint="eastAsia"/>
          <w:color w:val="000000"/>
          <w:kern w:val="0"/>
          <w:sz w:val="24"/>
          <w:szCs w:val="24"/>
        </w:rPr>
        <w:br/>
        <w:t xml:space="preserve">申报建立海外研发基地及分支机构，对于企业为开展项目所支付的咨询费、调研费、法律服务费，按照50%的比例给予补贴，最高补贴金额100万元。 </w:t>
      </w:r>
      <w:r w:rsidRPr="00767534">
        <w:rPr>
          <w:rFonts w:asciiTheme="minorEastAsia" w:hAnsiTheme="minorEastAsia" w:cs="宋体" w:hint="eastAsia"/>
          <w:color w:val="000000"/>
          <w:kern w:val="0"/>
          <w:sz w:val="24"/>
          <w:szCs w:val="24"/>
        </w:rPr>
        <w:br/>
        <w:t xml:space="preserve">申报国际技术交流活动，对于企业在活动中产生的广告宣传、场地租用、国际演讲嘉宾接待等相关费用按规定给予补贴，补贴额度最高不超过所有立项项目相应支出额的50％，补贴总额不超过100万元； </w:t>
      </w:r>
      <w:r w:rsidRPr="00767534">
        <w:rPr>
          <w:rFonts w:asciiTheme="minorEastAsia" w:hAnsiTheme="minorEastAsia" w:cs="宋体" w:hint="eastAsia"/>
          <w:color w:val="000000"/>
          <w:kern w:val="0"/>
          <w:sz w:val="24"/>
          <w:szCs w:val="24"/>
        </w:rPr>
        <w:br/>
        <w:t xml:space="preserve">申报国际化平台建设项目，对于企业搭建海外信息服务网络的系统设计、信息资料采购、宽带租赁、软件购置等系统升级维护费用，以及建立海外科技园的项目策划、培训推介、物业管理等提升服务环境建设相关费用，按照50%的比例给予补贴，最高支持金额100万元； </w:t>
      </w:r>
      <w:r w:rsidRPr="00767534">
        <w:rPr>
          <w:rFonts w:asciiTheme="minorEastAsia" w:hAnsiTheme="minorEastAsia" w:cs="宋体" w:hint="eastAsia"/>
          <w:color w:val="000000"/>
          <w:kern w:val="0"/>
          <w:sz w:val="24"/>
          <w:szCs w:val="24"/>
        </w:rPr>
        <w:br/>
        <w:t xml:space="preserve">对于国际化联盟组织联盟内企业到海外开展的国际市场开拓、技术交流等活动的所产生的广告策划、宣传推介、信息资料整理等相关服务费用给予支持，按照50%的比例给予补贴，最高支持金额50万元。同一个联盟只支持一家牵头企业申报。 </w:t>
      </w:r>
      <w:r w:rsidRPr="00767534">
        <w:rPr>
          <w:rFonts w:asciiTheme="minorEastAsia" w:hAnsiTheme="minorEastAsia" w:cs="宋体" w:hint="eastAsia"/>
          <w:color w:val="000000"/>
          <w:kern w:val="0"/>
          <w:sz w:val="24"/>
          <w:szCs w:val="24"/>
        </w:rPr>
        <w:br/>
        <w:t xml:space="preserve">3、申报条件 </w:t>
      </w:r>
    </w:p>
    <w:p w:rsidR="00CF220A" w:rsidRPr="00767534" w:rsidRDefault="00CF220A" w:rsidP="00561BEF">
      <w:pPr>
        <w:widowControl/>
        <w:shd w:val="clear" w:color="auto" w:fill="FFFFFF"/>
        <w:spacing w:line="34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①企业或行业协会举办战略性新兴产业技术创新相关的具有国际影响力的论坛、研讨会、交流会、培训、技术转移对接等活动； </w:t>
      </w:r>
      <w:r w:rsidRPr="00767534">
        <w:rPr>
          <w:rFonts w:asciiTheme="minorEastAsia" w:hAnsiTheme="minorEastAsia" w:cs="宋体" w:hint="eastAsia"/>
          <w:color w:val="000000"/>
          <w:kern w:val="0"/>
          <w:sz w:val="24"/>
          <w:szCs w:val="24"/>
        </w:rPr>
        <w:br/>
        <w:t xml:space="preserve">②企业拥有自主知识产权的核心产品或技术，企业的产品或服务具有较强的国际市场潜力； </w:t>
      </w:r>
      <w:r w:rsidRPr="00767534">
        <w:rPr>
          <w:rFonts w:asciiTheme="minorEastAsia" w:hAnsiTheme="minorEastAsia" w:cs="宋体" w:hint="eastAsia"/>
          <w:color w:val="000000"/>
          <w:kern w:val="0"/>
          <w:sz w:val="24"/>
          <w:szCs w:val="24"/>
        </w:rPr>
        <w:br/>
        <w:t xml:space="preserve">③具有明确的国际化活动目标，包括技术交流和推广、标准推广、教育培训等目标之一； </w:t>
      </w:r>
      <w:r w:rsidRPr="00767534">
        <w:rPr>
          <w:rFonts w:asciiTheme="minorEastAsia" w:hAnsiTheme="minorEastAsia" w:cs="宋体" w:hint="eastAsia"/>
          <w:color w:val="000000"/>
          <w:kern w:val="0"/>
          <w:sz w:val="24"/>
          <w:szCs w:val="24"/>
        </w:rPr>
        <w:br/>
        <w:t xml:space="preserve">④来自4个国家以上人员参与，每场超过50人。 </w:t>
      </w:r>
      <w:r w:rsidRPr="00767534">
        <w:rPr>
          <w:rFonts w:asciiTheme="minorEastAsia" w:hAnsiTheme="minorEastAsia" w:cs="宋体" w:hint="eastAsia"/>
          <w:color w:val="000000"/>
          <w:kern w:val="0"/>
          <w:sz w:val="24"/>
          <w:szCs w:val="24"/>
        </w:rPr>
        <w:br/>
        <w:t>国际交流项目支持2011年1月1日至</w:t>
      </w:r>
      <w:r w:rsidR="00CC7B01">
        <w:rPr>
          <w:rFonts w:asciiTheme="minorEastAsia" w:hAnsiTheme="minorEastAsia" w:cs="宋体" w:hint="eastAsia"/>
          <w:color w:val="000000"/>
          <w:kern w:val="0"/>
          <w:sz w:val="24"/>
          <w:szCs w:val="24"/>
        </w:rPr>
        <w:t>2013</w:t>
      </w:r>
      <w:r w:rsidRPr="00767534">
        <w:rPr>
          <w:rFonts w:asciiTheme="minorEastAsia" w:hAnsiTheme="minorEastAsia" w:cs="宋体" w:hint="eastAsia"/>
          <w:color w:val="000000"/>
          <w:kern w:val="0"/>
          <w:sz w:val="24"/>
          <w:szCs w:val="24"/>
        </w:rPr>
        <w:t xml:space="preserve">年6月30日完成的项目。 </w:t>
      </w:r>
      <w:r w:rsidRPr="00767534">
        <w:rPr>
          <w:rFonts w:asciiTheme="minorEastAsia" w:hAnsiTheme="minorEastAsia" w:cs="宋体" w:hint="eastAsia"/>
          <w:color w:val="000000"/>
          <w:kern w:val="0"/>
          <w:sz w:val="24"/>
          <w:szCs w:val="24"/>
        </w:rPr>
        <w:br/>
        <w:t xml:space="preserve">4、需提交的申报材料 </w:t>
      </w:r>
      <w:r w:rsidRPr="00767534">
        <w:rPr>
          <w:rFonts w:asciiTheme="minorEastAsia" w:hAnsiTheme="minorEastAsia" w:cs="宋体" w:hint="eastAsia"/>
          <w:color w:val="000000"/>
          <w:kern w:val="0"/>
          <w:sz w:val="24"/>
          <w:szCs w:val="24"/>
        </w:rPr>
        <w:br/>
        <w:t xml:space="preserve">《国际合作专项资金项目申请书》。 </w:t>
      </w:r>
      <w:r w:rsidRPr="00767534">
        <w:rPr>
          <w:rFonts w:asciiTheme="minorEastAsia" w:hAnsiTheme="minorEastAsia" w:cs="宋体" w:hint="eastAsia"/>
          <w:color w:val="000000"/>
          <w:kern w:val="0"/>
          <w:sz w:val="24"/>
          <w:szCs w:val="24"/>
        </w:rPr>
        <w:br/>
        <w:t>项目需提交一本装订完整的纸质申报材料，材料交至：海淀招商大厦西621办公室。</w:t>
      </w:r>
    </w:p>
    <w:p w:rsidR="00CF220A" w:rsidRPr="00767534" w:rsidRDefault="00CF220A" w:rsidP="00561BEF">
      <w:pPr>
        <w:widowControl/>
        <w:shd w:val="clear" w:color="auto" w:fill="FFFFFF"/>
        <w:spacing w:line="34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受理部门：对外合作处</w:t>
      </w:r>
    </w:p>
    <w:p w:rsidR="00CF220A" w:rsidRPr="00767534" w:rsidRDefault="00CF220A" w:rsidP="00561BEF">
      <w:pPr>
        <w:widowControl/>
        <w:shd w:val="clear" w:color="auto" w:fill="FFFFFF"/>
        <w:spacing w:line="34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受理人：李丽华</w:t>
      </w:r>
    </w:p>
    <w:p w:rsidR="00CF220A" w:rsidRDefault="00CF220A" w:rsidP="00561BEF">
      <w:pPr>
        <w:widowControl/>
        <w:shd w:val="clear" w:color="auto" w:fill="FFFFFF"/>
        <w:spacing w:line="34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联系电话：88499590</w:t>
      </w:r>
    </w:p>
    <w:p w:rsidR="00CB23E4" w:rsidRDefault="00CB23E4" w:rsidP="00561BEF">
      <w:pPr>
        <w:widowControl/>
        <w:shd w:val="clear" w:color="auto" w:fill="FFFFFF"/>
        <w:spacing w:line="340" w:lineRule="atLeast"/>
        <w:jc w:val="left"/>
        <w:rPr>
          <w:rFonts w:asciiTheme="minorEastAsia" w:hAnsiTheme="minorEastAsia" w:cs="宋体"/>
          <w:color w:val="000000"/>
          <w:kern w:val="0"/>
          <w:sz w:val="24"/>
          <w:szCs w:val="24"/>
        </w:rPr>
      </w:pPr>
    </w:p>
    <w:p w:rsidR="00CB23E4" w:rsidRDefault="00CB23E4" w:rsidP="006A5F45">
      <w:pPr>
        <w:pStyle w:val="4"/>
        <w:rPr>
          <w:rFonts w:asciiTheme="minorEastAsia" w:hAnsiTheme="minorEastAsia"/>
          <w:b w:val="0"/>
          <w:sz w:val="24"/>
          <w:szCs w:val="24"/>
        </w:rPr>
      </w:pPr>
      <w:r>
        <w:rPr>
          <w:rFonts w:asciiTheme="minorEastAsia" w:hAnsiTheme="minorEastAsia" w:cs="宋体" w:hint="eastAsia"/>
          <w:b w:val="0"/>
          <w:bCs w:val="0"/>
          <w:kern w:val="0"/>
          <w:sz w:val="24"/>
          <w:szCs w:val="24"/>
        </w:rPr>
        <w:t>10-2-7-4</w:t>
      </w:r>
      <w:r w:rsidRPr="000258D0">
        <w:rPr>
          <w:rFonts w:asciiTheme="minorEastAsia" w:hAnsiTheme="minorEastAsia" w:hint="eastAsia"/>
          <w:b w:val="0"/>
          <w:sz w:val="24"/>
          <w:szCs w:val="24"/>
        </w:rPr>
        <w:t>境外拓展项目</w:t>
      </w:r>
      <w:r>
        <w:rPr>
          <w:rFonts w:asciiTheme="minorEastAsia" w:hAnsiTheme="minorEastAsia" w:hint="eastAsia"/>
          <w:b w:val="0"/>
          <w:sz w:val="24"/>
          <w:szCs w:val="24"/>
        </w:rPr>
        <w:t>-</w:t>
      </w:r>
      <w:r w:rsidRPr="00CB23E4">
        <w:rPr>
          <w:rFonts w:asciiTheme="minorEastAsia" w:hAnsiTheme="minorEastAsia" w:hint="eastAsia"/>
          <w:b w:val="0"/>
          <w:sz w:val="24"/>
          <w:szCs w:val="24"/>
        </w:rPr>
        <w:t>建立海外研发基地及分支机构项目</w:t>
      </w:r>
    </w:p>
    <w:p w:rsidR="00CB23E4" w:rsidRPr="00CB23E4" w:rsidRDefault="00CB23E4" w:rsidP="00CB23E4">
      <w:pPr>
        <w:widowControl/>
        <w:shd w:val="clear" w:color="auto" w:fill="FFFFFF"/>
        <w:spacing w:line="340" w:lineRule="atLeast"/>
        <w:jc w:val="left"/>
        <w:rPr>
          <w:rFonts w:asciiTheme="minorEastAsia" w:hAnsiTheme="minorEastAsia" w:cs="宋体"/>
          <w:color w:val="000000"/>
          <w:kern w:val="0"/>
          <w:sz w:val="24"/>
          <w:szCs w:val="24"/>
        </w:rPr>
      </w:pPr>
      <w:r w:rsidRPr="00CB23E4">
        <w:rPr>
          <w:rFonts w:asciiTheme="minorEastAsia" w:hAnsiTheme="minorEastAsia" w:cs="宋体" w:hint="eastAsia"/>
          <w:color w:val="000000"/>
          <w:kern w:val="0"/>
          <w:sz w:val="24"/>
          <w:szCs w:val="24"/>
        </w:rPr>
        <w:t xml:space="preserve">　　（一）支持范围</w:t>
      </w:r>
    </w:p>
    <w:p w:rsidR="00CB23E4" w:rsidRPr="00CB23E4" w:rsidRDefault="00CB23E4" w:rsidP="00CB23E4">
      <w:pPr>
        <w:widowControl/>
        <w:shd w:val="clear" w:color="auto" w:fill="FFFFFF"/>
        <w:spacing w:line="340" w:lineRule="atLeast"/>
        <w:jc w:val="left"/>
        <w:rPr>
          <w:rFonts w:asciiTheme="minorEastAsia" w:hAnsiTheme="minorEastAsia" w:cs="宋体"/>
          <w:color w:val="000000"/>
          <w:kern w:val="0"/>
          <w:sz w:val="24"/>
          <w:szCs w:val="24"/>
        </w:rPr>
      </w:pPr>
      <w:r w:rsidRPr="00CB23E4">
        <w:rPr>
          <w:rFonts w:asciiTheme="minorEastAsia" w:hAnsiTheme="minorEastAsia" w:cs="宋体" w:hint="eastAsia"/>
          <w:color w:val="000000"/>
          <w:kern w:val="0"/>
          <w:sz w:val="24"/>
          <w:szCs w:val="24"/>
        </w:rPr>
        <w:t xml:space="preserve">　　1、国际合作研发项目</w:t>
      </w:r>
    </w:p>
    <w:p w:rsidR="00CB23E4" w:rsidRPr="00CB23E4" w:rsidRDefault="00CB23E4" w:rsidP="00CB23E4">
      <w:pPr>
        <w:widowControl/>
        <w:shd w:val="clear" w:color="auto" w:fill="FFFFFF"/>
        <w:spacing w:line="340" w:lineRule="atLeast"/>
        <w:jc w:val="left"/>
        <w:rPr>
          <w:rFonts w:asciiTheme="minorEastAsia" w:hAnsiTheme="minorEastAsia" w:cs="宋体"/>
          <w:color w:val="000000"/>
          <w:kern w:val="0"/>
          <w:sz w:val="24"/>
          <w:szCs w:val="24"/>
        </w:rPr>
      </w:pPr>
      <w:r w:rsidRPr="00CB23E4">
        <w:rPr>
          <w:rFonts w:asciiTheme="minorEastAsia" w:hAnsiTheme="minorEastAsia" w:cs="宋体" w:hint="eastAsia"/>
          <w:color w:val="000000"/>
          <w:kern w:val="0"/>
          <w:sz w:val="24"/>
          <w:szCs w:val="24"/>
        </w:rPr>
        <w:t xml:space="preserve">　　2、境外拓展项目</w:t>
      </w:r>
    </w:p>
    <w:p w:rsidR="00CB23E4" w:rsidRPr="00CB23E4" w:rsidRDefault="00CB23E4" w:rsidP="00CB23E4">
      <w:pPr>
        <w:widowControl/>
        <w:shd w:val="clear" w:color="auto" w:fill="FFFFFF"/>
        <w:spacing w:line="340" w:lineRule="atLeast"/>
        <w:jc w:val="left"/>
        <w:rPr>
          <w:rFonts w:asciiTheme="minorEastAsia" w:hAnsiTheme="minorEastAsia" w:cs="宋体"/>
          <w:color w:val="000000"/>
          <w:kern w:val="0"/>
          <w:sz w:val="24"/>
          <w:szCs w:val="24"/>
        </w:rPr>
      </w:pPr>
      <w:r w:rsidRPr="00CB23E4">
        <w:rPr>
          <w:rFonts w:asciiTheme="minorEastAsia" w:hAnsiTheme="minorEastAsia" w:cs="宋体" w:hint="eastAsia"/>
          <w:color w:val="000000"/>
          <w:kern w:val="0"/>
          <w:sz w:val="24"/>
          <w:szCs w:val="24"/>
        </w:rPr>
        <w:t xml:space="preserve">　　（1）建立海外研发基地及分支机构项目；</w:t>
      </w:r>
    </w:p>
    <w:p w:rsidR="00CB23E4" w:rsidRPr="00CB23E4" w:rsidRDefault="00CB23E4" w:rsidP="00CB23E4">
      <w:pPr>
        <w:widowControl/>
        <w:shd w:val="clear" w:color="auto" w:fill="FFFFFF"/>
        <w:spacing w:line="340" w:lineRule="atLeast"/>
        <w:jc w:val="left"/>
        <w:rPr>
          <w:rFonts w:asciiTheme="minorEastAsia" w:hAnsiTheme="minorEastAsia" w:cs="宋体"/>
          <w:color w:val="000000"/>
          <w:kern w:val="0"/>
          <w:sz w:val="24"/>
          <w:szCs w:val="24"/>
        </w:rPr>
      </w:pPr>
      <w:r w:rsidRPr="00CB23E4">
        <w:rPr>
          <w:rFonts w:asciiTheme="minorEastAsia" w:hAnsiTheme="minorEastAsia" w:cs="宋体" w:hint="eastAsia"/>
          <w:color w:val="000000"/>
          <w:kern w:val="0"/>
          <w:sz w:val="24"/>
          <w:szCs w:val="24"/>
        </w:rPr>
        <w:t xml:space="preserve">　　（2）国际技术交流活动项目；</w:t>
      </w:r>
    </w:p>
    <w:p w:rsidR="00CB23E4" w:rsidRPr="00CB23E4" w:rsidRDefault="00CB23E4" w:rsidP="00CB23E4">
      <w:pPr>
        <w:widowControl/>
        <w:shd w:val="clear" w:color="auto" w:fill="FFFFFF"/>
        <w:spacing w:line="340" w:lineRule="atLeast"/>
        <w:jc w:val="left"/>
        <w:rPr>
          <w:rFonts w:asciiTheme="minorEastAsia" w:hAnsiTheme="minorEastAsia" w:cs="宋体"/>
          <w:color w:val="000000"/>
          <w:kern w:val="0"/>
          <w:sz w:val="24"/>
          <w:szCs w:val="24"/>
        </w:rPr>
      </w:pPr>
      <w:r w:rsidRPr="00CB23E4">
        <w:rPr>
          <w:rFonts w:asciiTheme="minorEastAsia" w:hAnsiTheme="minorEastAsia" w:cs="宋体" w:hint="eastAsia"/>
          <w:color w:val="000000"/>
          <w:kern w:val="0"/>
          <w:sz w:val="24"/>
          <w:szCs w:val="24"/>
        </w:rPr>
        <w:t xml:space="preserve">　　（3）国际化平台建设项目；</w:t>
      </w:r>
    </w:p>
    <w:p w:rsidR="00CB23E4" w:rsidRPr="00CB23E4" w:rsidRDefault="00CB23E4" w:rsidP="00CB23E4">
      <w:pPr>
        <w:widowControl/>
        <w:shd w:val="clear" w:color="auto" w:fill="FFFFFF"/>
        <w:spacing w:line="340" w:lineRule="atLeast"/>
        <w:jc w:val="left"/>
        <w:rPr>
          <w:rFonts w:asciiTheme="minorEastAsia" w:hAnsiTheme="minorEastAsia" w:cs="宋体"/>
          <w:color w:val="000000"/>
          <w:kern w:val="0"/>
          <w:sz w:val="24"/>
          <w:szCs w:val="24"/>
        </w:rPr>
      </w:pPr>
      <w:r w:rsidRPr="00CB23E4">
        <w:rPr>
          <w:rFonts w:asciiTheme="minorEastAsia" w:hAnsiTheme="minorEastAsia" w:cs="宋体" w:hint="eastAsia"/>
          <w:color w:val="000000"/>
          <w:kern w:val="0"/>
          <w:sz w:val="24"/>
          <w:szCs w:val="24"/>
        </w:rPr>
        <w:t xml:space="preserve">　　（4）国际化联盟项目。</w:t>
      </w:r>
    </w:p>
    <w:p w:rsidR="00CB23E4" w:rsidRPr="00CB23E4" w:rsidRDefault="00CB23E4" w:rsidP="00CB23E4">
      <w:pPr>
        <w:widowControl/>
        <w:shd w:val="clear" w:color="auto" w:fill="FFFFFF"/>
        <w:spacing w:line="340" w:lineRule="atLeast"/>
        <w:jc w:val="left"/>
        <w:rPr>
          <w:rFonts w:asciiTheme="minorEastAsia" w:hAnsiTheme="minorEastAsia" w:cs="宋体"/>
          <w:color w:val="000000"/>
          <w:kern w:val="0"/>
          <w:sz w:val="24"/>
          <w:szCs w:val="24"/>
        </w:rPr>
      </w:pPr>
      <w:r w:rsidRPr="00CB23E4">
        <w:rPr>
          <w:rFonts w:asciiTheme="minorEastAsia" w:hAnsiTheme="minorEastAsia" w:cs="宋体" w:hint="eastAsia"/>
          <w:color w:val="000000"/>
          <w:kern w:val="0"/>
          <w:sz w:val="24"/>
          <w:szCs w:val="24"/>
        </w:rPr>
        <w:t xml:space="preserve">　　（二）申报对象</w:t>
      </w:r>
    </w:p>
    <w:p w:rsidR="00CB23E4" w:rsidRPr="00CB23E4" w:rsidRDefault="00CB23E4" w:rsidP="00CB23E4">
      <w:pPr>
        <w:widowControl/>
        <w:shd w:val="clear" w:color="auto" w:fill="FFFFFF"/>
        <w:spacing w:line="340" w:lineRule="atLeast"/>
        <w:jc w:val="left"/>
        <w:rPr>
          <w:rFonts w:asciiTheme="minorEastAsia" w:hAnsiTheme="minorEastAsia" w:cs="宋体"/>
          <w:color w:val="000000"/>
          <w:kern w:val="0"/>
          <w:sz w:val="24"/>
          <w:szCs w:val="24"/>
        </w:rPr>
      </w:pPr>
      <w:r w:rsidRPr="00CB23E4">
        <w:rPr>
          <w:rFonts w:asciiTheme="minorEastAsia" w:hAnsiTheme="minorEastAsia" w:cs="宋体" w:hint="eastAsia"/>
          <w:color w:val="000000"/>
          <w:kern w:val="0"/>
          <w:sz w:val="24"/>
          <w:szCs w:val="24"/>
        </w:rPr>
        <w:t xml:space="preserve">　　1、企业</w:t>
      </w:r>
    </w:p>
    <w:p w:rsidR="00CB23E4" w:rsidRPr="00CB23E4" w:rsidRDefault="00CB23E4" w:rsidP="00CB23E4">
      <w:pPr>
        <w:widowControl/>
        <w:shd w:val="clear" w:color="auto" w:fill="FFFFFF"/>
        <w:spacing w:line="340" w:lineRule="atLeast"/>
        <w:jc w:val="left"/>
        <w:rPr>
          <w:rFonts w:asciiTheme="minorEastAsia" w:hAnsiTheme="minorEastAsia" w:cs="宋体"/>
          <w:color w:val="000000"/>
          <w:kern w:val="0"/>
          <w:sz w:val="24"/>
          <w:szCs w:val="24"/>
        </w:rPr>
      </w:pPr>
      <w:r w:rsidRPr="00CB23E4">
        <w:rPr>
          <w:rFonts w:asciiTheme="minorEastAsia" w:hAnsiTheme="minorEastAsia" w:cs="宋体" w:hint="eastAsia"/>
          <w:color w:val="000000"/>
          <w:kern w:val="0"/>
          <w:sz w:val="24"/>
          <w:szCs w:val="24"/>
        </w:rPr>
        <w:lastRenderedPageBreak/>
        <w:t xml:space="preserve">　　在海淀区注册，税务登记地在海淀区，有自主知识产权；</w:t>
      </w:r>
    </w:p>
    <w:p w:rsidR="00CB23E4" w:rsidRPr="00CB23E4" w:rsidRDefault="00CB23E4" w:rsidP="00CB23E4">
      <w:pPr>
        <w:widowControl/>
        <w:shd w:val="clear" w:color="auto" w:fill="FFFFFF"/>
        <w:spacing w:line="340" w:lineRule="atLeast"/>
        <w:jc w:val="left"/>
        <w:rPr>
          <w:rFonts w:asciiTheme="minorEastAsia" w:hAnsiTheme="minorEastAsia" w:cs="宋体"/>
          <w:color w:val="000000"/>
          <w:kern w:val="0"/>
          <w:sz w:val="24"/>
          <w:szCs w:val="24"/>
        </w:rPr>
      </w:pPr>
      <w:r w:rsidRPr="00CB23E4">
        <w:rPr>
          <w:rFonts w:asciiTheme="minorEastAsia" w:hAnsiTheme="minorEastAsia" w:cs="宋体" w:hint="eastAsia"/>
          <w:color w:val="000000"/>
          <w:kern w:val="0"/>
          <w:sz w:val="24"/>
          <w:szCs w:val="24"/>
        </w:rPr>
        <w:t xml:space="preserve">　　企业应当有专业国际市场开拓部门，编制有国际市场战略规划，有专职的国际市场开拓人员不少于2名，具有专门的国际市场开拓管理制度和资金预算；</w:t>
      </w:r>
    </w:p>
    <w:p w:rsidR="00CB23E4" w:rsidRPr="00CB23E4" w:rsidRDefault="00CB23E4" w:rsidP="00CB23E4">
      <w:pPr>
        <w:widowControl/>
        <w:shd w:val="clear" w:color="auto" w:fill="FFFFFF"/>
        <w:spacing w:line="340" w:lineRule="atLeast"/>
        <w:jc w:val="left"/>
        <w:rPr>
          <w:rFonts w:asciiTheme="minorEastAsia" w:hAnsiTheme="minorEastAsia" w:cs="宋体"/>
          <w:color w:val="000000"/>
          <w:kern w:val="0"/>
          <w:sz w:val="24"/>
          <w:szCs w:val="24"/>
        </w:rPr>
      </w:pPr>
      <w:r w:rsidRPr="00CB23E4">
        <w:rPr>
          <w:rFonts w:asciiTheme="minorEastAsia" w:hAnsiTheme="minorEastAsia" w:cs="宋体" w:hint="eastAsia"/>
          <w:color w:val="000000"/>
          <w:kern w:val="0"/>
          <w:sz w:val="24"/>
          <w:szCs w:val="24"/>
        </w:rPr>
        <w:t xml:space="preserve">　　企业财务状况健康，拥有健全的财务管理部门、规范的财务管理制度和合格的财务管理人员；</w:t>
      </w:r>
    </w:p>
    <w:p w:rsidR="00CB23E4" w:rsidRPr="00CB23E4" w:rsidRDefault="00CB23E4" w:rsidP="00CB23E4">
      <w:pPr>
        <w:widowControl/>
        <w:shd w:val="clear" w:color="auto" w:fill="FFFFFF"/>
        <w:spacing w:line="340" w:lineRule="atLeast"/>
        <w:jc w:val="left"/>
        <w:rPr>
          <w:rFonts w:asciiTheme="minorEastAsia" w:hAnsiTheme="minorEastAsia" w:cs="宋体"/>
          <w:color w:val="000000"/>
          <w:kern w:val="0"/>
          <w:sz w:val="24"/>
          <w:szCs w:val="24"/>
        </w:rPr>
      </w:pPr>
      <w:r w:rsidRPr="00CB23E4">
        <w:rPr>
          <w:rFonts w:asciiTheme="minorEastAsia" w:hAnsiTheme="minorEastAsia" w:cs="宋体" w:hint="eastAsia"/>
          <w:color w:val="000000"/>
          <w:kern w:val="0"/>
          <w:sz w:val="24"/>
          <w:szCs w:val="24"/>
        </w:rPr>
        <w:t xml:space="preserve">　　在申报期间无知识产权纠纷；</w:t>
      </w:r>
    </w:p>
    <w:p w:rsidR="00CB23E4" w:rsidRPr="00CB23E4" w:rsidRDefault="00CB23E4" w:rsidP="00CB23E4">
      <w:pPr>
        <w:widowControl/>
        <w:shd w:val="clear" w:color="auto" w:fill="FFFFFF"/>
        <w:spacing w:line="340" w:lineRule="atLeast"/>
        <w:jc w:val="left"/>
        <w:rPr>
          <w:rFonts w:asciiTheme="minorEastAsia" w:hAnsiTheme="minorEastAsia" w:cs="宋体"/>
          <w:color w:val="000000"/>
          <w:kern w:val="0"/>
          <w:sz w:val="24"/>
          <w:szCs w:val="24"/>
        </w:rPr>
      </w:pPr>
      <w:r w:rsidRPr="00CB23E4">
        <w:rPr>
          <w:rFonts w:asciiTheme="minorEastAsia" w:hAnsiTheme="minorEastAsia" w:cs="宋体" w:hint="eastAsia"/>
          <w:color w:val="000000"/>
          <w:kern w:val="0"/>
          <w:sz w:val="24"/>
          <w:szCs w:val="24"/>
        </w:rPr>
        <w:t xml:space="preserve">　　遵纪守法，诚实守信，无违法违规行为。</w:t>
      </w:r>
    </w:p>
    <w:p w:rsidR="00CB23E4" w:rsidRPr="00CB23E4" w:rsidRDefault="00CB23E4" w:rsidP="00CB23E4">
      <w:pPr>
        <w:widowControl/>
        <w:shd w:val="clear" w:color="auto" w:fill="FFFFFF"/>
        <w:spacing w:line="340" w:lineRule="atLeast"/>
        <w:jc w:val="left"/>
        <w:rPr>
          <w:rFonts w:asciiTheme="minorEastAsia" w:hAnsiTheme="minorEastAsia" w:cs="宋体"/>
          <w:color w:val="000000"/>
          <w:kern w:val="0"/>
          <w:sz w:val="24"/>
          <w:szCs w:val="24"/>
        </w:rPr>
      </w:pPr>
      <w:r w:rsidRPr="00CB23E4">
        <w:rPr>
          <w:rFonts w:asciiTheme="minorEastAsia" w:hAnsiTheme="minorEastAsia" w:cs="宋体" w:hint="eastAsia"/>
          <w:color w:val="000000"/>
          <w:kern w:val="0"/>
          <w:sz w:val="24"/>
          <w:szCs w:val="24"/>
        </w:rPr>
        <w:t xml:space="preserve">　　2、行业协会</w:t>
      </w:r>
    </w:p>
    <w:p w:rsidR="00CB23E4" w:rsidRPr="00CB23E4" w:rsidRDefault="00CB23E4" w:rsidP="00CB23E4">
      <w:pPr>
        <w:widowControl/>
        <w:shd w:val="clear" w:color="auto" w:fill="FFFFFF"/>
        <w:spacing w:line="340" w:lineRule="atLeast"/>
        <w:jc w:val="left"/>
        <w:rPr>
          <w:rFonts w:asciiTheme="minorEastAsia" w:hAnsiTheme="minorEastAsia" w:cs="宋体"/>
          <w:color w:val="000000"/>
          <w:kern w:val="0"/>
          <w:sz w:val="24"/>
          <w:szCs w:val="24"/>
        </w:rPr>
      </w:pPr>
      <w:r w:rsidRPr="00CB23E4">
        <w:rPr>
          <w:rFonts w:asciiTheme="minorEastAsia" w:hAnsiTheme="minorEastAsia" w:cs="宋体" w:hint="eastAsia"/>
          <w:color w:val="000000"/>
          <w:kern w:val="0"/>
          <w:sz w:val="24"/>
          <w:szCs w:val="24"/>
        </w:rPr>
        <w:t xml:space="preserve">　　在海淀区注册满1年（含1年）的行业协会，并已开展相关工作；</w:t>
      </w:r>
    </w:p>
    <w:p w:rsidR="00CB23E4" w:rsidRPr="00CB23E4" w:rsidRDefault="00CB23E4" w:rsidP="00CB23E4">
      <w:pPr>
        <w:widowControl/>
        <w:shd w:val="clear" w:color="auto" w:fill="FFFFFF"/>
        <w:spacing w:line="340" w:lineRule="atLeast"/>
        <w:jc w:val="left"/>
        <w:rPr>
          <w:rFonts w:asciiTheme="minorEastAsia" w:hAnsiTheme="minorEastAsia" w:cs="宋体"/>
          <w:color w:val="000000"/>
          <w:kern w:val="0"/>
          <w:sz w:val="24"/>
          <w:szCs w:val="24"/>
        </w:rPr>
      </w:pPr>
      <w:r w:rsidRPr="00CB23E4">
        <w:rPr>
          <w:rFonts w:asciiTheme="minorEastAsia" w:hAnsiTheme="minorEastAsia" w:cs="宋体" w:hint="eastAsia"/>
          <w:color w:val="000000"/>
          <w:kern w:val="0"/>
          <w:sz w:val="24"/>
          <w:szCs w:val="24"/>
        </w:rPr>
        <w:t xml:space="preserve">　　较好服务于企业的国际化，并能发挥桥梁作用；</w:t>
      </w:r>
    </w:p>
    <w:p w:rsidR="00CB23E4" w:rsidRPr="00CB23E4" w:rsidRDefault="00CB23E4" w:rsidP="00CB23E4">
      <w:pPr>
        <w:widowControl/>
        <w:shd w:val="clear" w:color="auto" w:fill="FFFFFF"/>
        <w:spacing w:line="340" w:lineRule="atLeast"/>
        <w:jc w:val="left"/>
        <w:rPr>
          <w:rFonts w:asciiTheme="minorEastAsia" w:hAnsiTheme="minorEastAsia" w:cs="宋体"/>
          <w:color w:val="000000"/>
          <w:kern w:val="0"/>
          <w:sz w:val="24"/>
          <w:szCs w:val="24"/>
        </w:rPr>
      </w:pPr>
      <w:r w:rsidRPr="00CB23E4">
        <w:rPr>
          <w:rFonts w:asciiTheme="minorEastAsia" w:hAnsiTheme="minorEastAsia" w:cs="宋体" w:hint="eastAsia"/>
          <w:color w:val="000000"/>
          <w:kern w:val="0"/>
          <w:sz w:val="24"/>
          <w:szCs w:val="24"/>
        </w:rPr>
        <w:t xml:space="preserve">　　民政部评级4A级以上行业协会，或参照民政部评级标准在基础条件、内部治理、工作绩效和财务管理等方面为国内领先的行业协会；</w:t>
      </w:r>
    </w:p>
    <w:p w:rsidR="00CB23E4" w:rsidRPr="00CB23E4" w:rsidRDefault="00CB23E4" w:rsidP="00CB23E4">
      <w:pPr>
        <w:widowControl/>
        <w:shd w:val="clear" w:color="auto" w:fill="FFFFFF"/>
        <w:spacing w:line="340" w:lineRule="atLeast"/>
        <w:jc w:val="left"/>
        <w:rPr>
          <w:rFonts w:asciiTheme="minorEastAsia" w:hAnsiTheme="minorEastAsia" w:cs="宋体"/>
          <w:color w:val="000000"/>
          <w:kern w:val="0"/>
          <w:sz w:val="24"/>
          <w:szCs w:val="24"/>
        </w:rPr>
      </w:pPr>
      <w:r w:rsidRPr="00CB23E4">
        <w:rPr>
          <w:rFonts w:asciiTheme="minorEastAsia" w:hAnsiTheme="minorEastAsia" w:cs="宋体" w:hint="eastAsia"/>
          <w:color w:val="000000"/>
          <w:kern w:val="0"/>
          <w:sz w:val="24"/>
          <w:szCs w:val="24"/>
        </w:rPr>
        <w:t xml:space="preserve">　　组织机构和章程健全，有固定的办公地点和专职工作人员，工作范围明确。</w:t>
      </w:r>
    </w:p>
    <w:p w:rsidR="00CB23E4" w:rsidRPr="00CB23E4" w:rsidRDefault="00CB23E4" w:rsidP="00CB23E4">
      <w:pPr>
        <w:widowControl/>
        <w:shd w:val="clear" w:color="auto" w:fill="FFFFFF"/>
        <w:spacing w:line="340" w:lineRule="atLeast"/>
        <w:jc w:val="left"/>
        <w:rPr>
          <w:rFonts w:asciiTheme="minorEastAsia" w:hAnsiTheme="minorEastAsia" w:cs="宋体"/>
          <w:color w:val="000000"/>
          <w:kern w:val="0"/>
          <w:sz w:val="24"/>
          <w:szCs w:val="24"/>
        </w:rPr>
      </w:pPr>
      <w:r w:rsidRPr="00CB23E4">
        <w:rPr>
          <w:rFonts w:asciiTheme="minorEastAsia" w:hAnsiTheme="minorEastAsia" w:cs="宋体" w:hint="eastAsia"/>
          <w:color w:val="000000"/>
          <w:kern w:val="0"/>
          <w:sz w:val="24"/>
          <w:szCs w:val="24"/>
        </w:rPr>
        <w:t xml:space="preserve">　　（三）支持措施和项目申报</w:t>
      </w:r>
    </w:p>
    <w:p w:rsidR="00CB23E4" w:rsidRPr="00CB23E4" w:rsidRDefault="00CB23E4" w:rsidP="00CB23E4">
      <w:pPr>
        <w:widowControl/>
        <w:shd w:val="clear" w:color="auto" w:fill="FFFFFF"/>
        <w:spacing w:line="340" w:lineRule="atLeast"/>
        <w:jc w:val="left"/>
        <w:rPr>
          <w:rFonts w:asciiTheme="minorEastAsia" w:hAnsiTheme="minorEastAsia" w:cs="宋体"/>
          <w:color w:val="000000"/>
          <w:kern w:val="0"/>
          <w:sz w:val="24"/>
          <w:szCs w:val="24"/>
        </w:rPr>
      </w:pPr>
      <w:r w:rsidRPr="00CB23E4">
        <w:rPr>
          <w:rFonts w:asciiTheme="minorEastAsia" w:hAnsiTheme="minorEastAsia" w:cs="宋体" w:hint="eastAsia"/>
          <w:color w:val="000000"/>
          <w:kern w:val="0"/>
          <w:sz w:val="24"/>
          <w:szCs w:val="24"/>
        </w:rPr>
        <w:t xml:space="preserve">　　1、申报国际合作研发项目</w:t>
      </w:r>
    </w:p>
    <w:p w:rsidR="00CB23E4" w:rsidRPr="00CB23E4" w:rsidRDefault="00CB23E4" w:rsidP="00CB23E4">
      <w:pPr>
        <w:widowControl/>
        <w:shd w:val="clear" w:color="auto" w:fill="FFFFFF"/>
        <w:spacing w:line="340" w:lineRule="atLeast"/>
        <w:jc w:val="left"/>
        <w:rPr>
          <w:rFonts w:asciiTheme="minorEastAsia" w:hAnsiTheme="minorEastAsia" w:cs="宋体"/>
          <w:color w:val="000000"/>
          <w:kern w:val="0"/>
          <w:sz w:val="24"/>
          <w:szCs w:val="24"/>
        </w:rPr>
      </w:pPr>
      <w:r w:rsidRPr="00CB23E4">
        <w:rPr>
          <w:rFonts w:asciiTheme="minorEastAsia" w:hAnsiTheme="minorEastAsia" w:cs="宋体" w:hint="eastAsia"/>
          <w:color w:val="000000"/>
          <w:kern w:val="0"/>
          <w:sz w:val="24"/>
          <w:szCs w:val="24"/>
        </w:rPr>
        <w:t xml:space="preserve">　　海淀区企业与国外企业、机构共同开展国际合作研发项目。对企业与境外企业、科技研发机构合作开展技术研发产生的研发费用、关键技术设备购置费用及购买用于引进消化吸收再创新的知识产权费用、关键人才引进费用，按照50％的比例给予补贴，最高补贴金额200万元。</w:t>
      </w:r>
    </w:p>
    <w:p w:rsidR="00CB23E4" w:rsidRPr="00CB23E4" w:rsidRDefault="00CB23E4" w:rsidP="00CB23E4">
      <w:pPr>
        <w:widowControl/>
        <w:shd w:val="clear" w:color="auto" w:fill="FFFFFF"/>
        <w:spacing w:line="340" w:lineRule="atLeast"/>
        <w:jc w:val="left"/>
        <w:rPr>
          <w:rFonts w:asciiTheme="minorEastAsia" w:hAnsiTheme="minorEastAsia" w:cs="宋体"/>
          <w:color w:val="000000"/>
          <w:kern w:val="0"/>
          <w:sz w:val="24"/>
          <w:szCs w:val="24"/>
        </w:rPr>
      </w:pPr>
      <w:r w:rsidRPr="00CB23E4">
        <w:rPr>
          <w:rFonts w:asciiTheme="minorEastAsia" w:hAnsiTheme="minorEastAsia" w:cs="宋体" w:hint="eastAsia"/>
          <w:color w:val="000000"/>
          <w:kern w:val="0"/>
          <w:sz w:val="24"/>
          <w:szCs w:val="24"/>
        </w:rPr>
        <w:t xml:space="preserve">　　（1）项目内容为中方企业引进国外的战略性新兴产业专利技术，对国外技术进行消化吸收再创新，并形成中方企业拥有的知识产权；或者中外合作研发，进行集成创新，中方企业单独或者共同拥有创新成果的知识产权。 </w:t>
      </w:r>
    </w:p>
    <w:p w:rsidR="00CB23E4" w:rsidRPr="00CB23E4" w:rsidRDefault="00CB23E4" w:rsidP="00CB23E4">
      <w:pPr>
        <w:widowControl/>
        <w:shd w:val="clear" w:color="auto" w:fill="FFFFFF"/>
        <w:spacing w:line="340" w:lineRule="atLeast"/>
        <w:jc w:val="left"/>
        <w:rPr>
          <w:rFonts w:asciiTheme="minorEastAsia" w:hAnsiTheme="minorEastAsia" w:cs="宋体"/>
          <w:color w:val="000000"/>
          <w:kern w:val="0"/>
          <w:sz w:val="24"/>
          <w:szCs w:val="24"/>
        </w:rPr>
      </w:pPr>
      <w:r w:rsidRPr="00CB23E4">
        <w:rPr>
          <w:rFonts w:asciiTheme="minorEastAsia" w:hAnsiTheme="minorEastAsia" w:cs="宋体" w:hint="eastAsia"/>
          <w:color w:val="000000"/>
          <w:kern w:val="0"/>
          <w:sz w:val="24"/>
          <w:szCs w:val="24"/>
        </w:rPr>
        <w:t xml:space="preserve">　　（2）具有产业化前景，符合国家产业发展政策，符合环保要求；</w:t>
      </w:r>
    </w:p>
    <w:p w:rsidR="00CB23E4" w:rsidRPr="00CB23E4" w:rsidRDefault="00CB23E4" w:rsidP="00CB23E4">
      <w:pPr>
        <w:widowControl/>
        <w:shd w:val="clear" w:color="auto" w:fill="FFFFFF"/>
        <w:spacing w:line="340" w:lineRule="atLeast"/>
        <w:jc w:val="left"/>
        <w:rPr>
          <w:rFonts w:asciiTheme="minorEastAsia" w:hAnsiTheme="minorEastAsia" w:cs="宋体"/>
          <w:color w:val="000000"/>
          <w:kern w:val="0"/>
          <w:sz w:val="24"/>
          <w:szCs w:val="24"/>
        </w:rPr>
      </w:pPr>
      <w:r w:rsidRPr="00CB23E4">
        <w:rPr>
          <w:rFonts w:asciiTheme="minorEastAsia" w:hAnsiTheme="minorEastAsia" w:cs="宋体" w:hint="eastAsia"/>
          <w:color w:val="000000"/>
          <w:kern w:val="0"/>
          <w:sz w:val="24"/>
          <w:szCs w:val="24"/>
        </w:rPr>
        <w:t xml:space="preserve">　　（3）合作各方签署有任务明确的合作协议；</w:t>
      </w:r>
    </w:p>
    <w:p w:rsidR="00CB23E4" w:rsidRPr="00CB23E4" w:rsidRDefault="00CB23E4" w:rsidP="00CB23E4">
      <w:pPr>
        <w:widowControl/>
        <w:shd w:val="clear" w:color="auto" w:fill="FFFFFF"/>
        <w:spacing w:line="340" w:lineRule="atLeast"/>
        <w:jc w:val="left"/>
        <w:rPr>
          <w:rFonts w:asciiTheme="minorEastAsia" w:hAnsiTheme="minorEastAsia" w:cs="宋体"/>
          <w:color w:val="000000"/>
          <w:kern w:val="0"/>
          <w:sz w:val="24"/>
          <w:szCs w:val="24"/>
        </w:rPr>
      </w:pPr>
      <w:r w:rsidRPr="00CB23E4">
        <w:rPr>
          <w:rFonts w:asciiTheme="minorEastAsia" w:hAnsiTheme="minorEastAsia" w:cs="宋体" w:hint="eastAsia"/>
          <w:color w:val="000000"/>
          <w:kern w:val="0"/>
          <w:sz w:val="24"/>
          <w:szCs w:val="24"/>
        </w:rPr>
        <w:t xml:space="preserve">　　（4）项目引进的关键人才需在劳动合同约定有效期内负责核心技术研发主要领导工作；</w:t>
      </w:r>
    </w:p>
    <w:p w:rsidR="00CB23E4" w:rsidRPr="00CB23E4" w:rsidRDefault="00CB23E4" w:rsidP="00CB23E4">
      <w:pPr>
        <w:widowControl/>
        <w:shd w:val="clear" w:color="auto" w:fill="FFFFFF"/>
        <w:spacing w:line="340" w:lineRule="atLeast"/>
        <w:jc w:val="left"/>
        <w:rPr>
          <w:rFonts w:asciiTheme="minorEastAsia" w:hAnsiTheme="minorEastAsia" w:cs="宋体"/>
          <w:color w:val="000000"/>
          <w:kern w:val="0"/>
          <w:sz w:val="24"/>
          <w:szCs w:val="24"/>
        </w:rPr>
      </w:pPr>
      <w:r w:rsidRPr="00CB23E4">
        <w:rPr>
          <w:rFonts w:asciiTheme="minorEastAsia" w:hAnsiTheme="minorEastAsia" w:cs="宋体" w:hint="eastAsia"/>
          <w:color w:val="000000"/>
          <w:kern w:val="0"/>
          <w:sz w:val="24"/>
          <w:szCs w:val="24"/>
        </w:rPr>
        <w:t xml:space="preserve">　　（5）海外合作方需在当地注册满三年，外方合作企业每年向当地政府机构缴纳税款；</w:t>
      </w:r>
    </w:p>
    <w:p w:rsidR="00CB23E4" w:rsidRPr="00CB23E4" w:rsidRDefault="00CB23E4" w:rsidP="00CB23E4">
      <w:pPr>
        <w:widowControl/>
        <w:shd w:val="clear" w:color="auto" w:fill="FFFFFF"/>
        <w:spacing w:line="340" w:lineRule="atLeast"/>
        <w:jc w:val="left"/>
        <w:rPr>
          <w:rFonts w:asciiTheme="minorEastAsia" w:hAnsiTheme="minorEastAsia" w:cs="宋体"/>
          <w:color w:val="000000"/>
          <w:kern w:val="0"/>
          <w:sz w:val="24"/>
          <w:szCs w:val="24"/>
        </w:rPr>
      </w:pPr>
      <w:r w:rsidRPr="00CB23E4">
        <w:rPr>
          <w:rFonts w:asciiTheme="minorEastAsia" w:hAnsiTheme="minorEastAsia" w:cs="宋体" w:hint="eastAsia"/>
          <w:color w:val="000000"/>
          <w:kern w:val="0"/>
          <w:sz w:val="24"/>
          <w:szCs w:val="24"/>
        </w:rPr>
        <w:t xml:space="preserve">　　（6）企业与外方合作单位应没有股权关系, 企业管理人员不能受雇于外方合作单位。</w:t>
      </w:r>
    </w:p>
    <w:p w:rsidR="00CB23E4" w:rsidRPr="00CB23E4" w:rsidRDefault="00CB23E4" w:rsidP="00CB23E4">
      <w:pPr>
        <w:widowControl/>
        <w:shd w:val="clear" w:color="auto" w:fill="FFFFFF"/>
        <w:spacing w:line="340" w:lineRule="atLeast"/>
        <w:jc w:val="left"/>
        <w:rPr>
          <w:rFonts w:asciiTheme="minorEastAsia" w:hAnsiTheme="minorEastAsia" w:cs="宋体"/>
          <w:color w:val="000000"/>
          <w:kern w:val="0"/>
          <w:sz w:val="24"/>
          <w:szCs w:val="24"/>
        </w:rPr>
      </w:pPr>
      <w:r w:rsidRPr="00CB23E4">
        <w:rPr>
          <w:rFonts w:asciiTheme="minorEastAsia" w:hAnsiTheme="minorEastAsia" w:cs="宋体" w:hint="eastAsia"/>
          <w:color w:val="000000"/>
          <w:kern w:val="0"/>
          <w:sz w:val="24"/>
          <w:szCs w:val="24"/>
        </w:rPr>
        <w:t xml:space="preserve">　　国际合作研发项目支持</w:t>
      </w:r>
      <w:r w:rsidR="00CC7B01">
        <w:rPr>
          <w:rFonts w:asciiTheme="minorEastAsia" w:hAnsiTheme="minorEastAsia" w:cs="宋体" w:hint="eastAsia"/>
          <w:color w:val="000000"/>
          <w:kern w:val="0"/>
          <w:sz w:val="24"/>
          <w:szCs w:val="24"/>
        </w:rPr>
        <w:t>2013</w:t>
      </w:r>
      <w:r w:rsidRPr="00CB23E4">
        <w:rPr>
          <w:rFonts w:asciiTheme="minorEastAsia" w:hAnsiTheme="minorEastAsia" w:cs="宋体" w:hint="eastAsia"/>
          <w:color w:val="000000"/>
          <w:kern w:val="0"/>
          <w:sz w:val="24"/>
          <w:szCs w:val="24"/>
        </w:rPr>
        <w:t>年1月1日-2013年6月30日完成的项目，支持费用为该时间段内发生的相关费用。</w:t>
      </w:r>
    </w:p>
    <w:p w:rsidR="00CB23E4" w:rsidRPr="00CB23E4" w:rsidRDefault="00CB23E4" w:rsidP="00CB23E4">
      <w:pPr>
        <w:widowControl/>
        <w:shd w:val="clear" w:color="auto" w:fill="FFFFFF"/>
        <w:spacing w:line="340" w:lineRule="atLeast"/>
        <w:jc w:val="left"/>
        <w:rPr>
          <w:rFonts w:asciiTheme="minorEastAsia" w:hAnsiTheme="minorEastAsia" w:cs="宋体"/>
          <w:color w:val="000000"/>
          <w:kern w:val="0"/>
          <w:sz w:val="24"/>
          <w:szCs w:val="24"/>
        </w:rPr>
      </w:pPr>
      <w:r w:rsidRPr="00CB23E4">
        <w:rPr>
          <w:rFonts w:asciiTheme="minorEastAsia" w:hAnsiTheme="minorEastAsia" w:cs="宋体" w:hint="eastAsia"/>
          <w:color w:val="000000"/>
          <w:kern w:val="0"/>
          <w:sz w:val="24"/>
          <w:szCs w:val="24"/>
        </w:rPr>
        <w:t xml:space="preserve">　　项目不支持：</w:t>
      </w:r>
    </w:p>
    <w:p w:rsidR="00CB23E4" w:rsidRPr="00CB23E4" w:rsidRDefault="00CB23E4" w:rsidP="00CB23E4">
      <w:pPr>
        <w:widowControl/>
        <w:shd w:val="clear" w:color="auto" w:fill="FFFFFF"/>
        <w:spacing w:line="340" w:lineRule="atLeast"/>
        <w:jc w:val="left"/>
        <w:rPr>
          <w:rFonts w:asciiTheme="minorEastAsia" w:hAnsiTheme="minorEastAsia" w:cs="宋体"/>
          <w:color w:val="000000"/>
          <w:kern w:val="0"/>
          <w:sz w:val="24"/>
          <w:szCs w:val="24"/>
        </w:rPr>
      </w:pPr>
      <w:r w:rsidRPr="00CB23E4">
        <w:rPr>
          <w:rFonts w:asciiTheme="minorEastAsia" w:hAnsiTheme="minorEastAsia" w:cs="宋体" w:hint="eastAsia"/>
          <w:color w:val="000000"/>
          <w:kern w:val="0"/>
          <w:sz w:val="24"/>
          <w:szCs w:val="24"/>
        </w:rPr>
        <w:t xml:space="preserve">　　（1）中方企业与外方个人的合作项目；</w:t>
      </w:r>
    </w:p>
    <w:p w:rsidR="00CB23E4" w:rsidRPr="00CB23E4" w:rsidRDefault="00CB23E4" w:rsidP="00CB23E4">
      <w:pPr>
        <w:widowControl/>
        <w:shd w:val="clear" w:color="auto" w:fill="FFFFFF"/>
        <w:spacing w:line="340" w:lineRule="atLeast"/>
        <w:jc w:val="left"/>
        <w:rPr>
          <w:rFonts w:asciiTheme="minorEastAsia" w:hAnsiTheme="minorEastAsia" w:cs="宋体"/>
          <w:color w:val="000000"/>
          <w:kern w:val="0"/>
          <w:sz w:val="24"/>
          <w:szCs w:val="24"/>
        </w:rPr>
      </w:pPr>
      <w:r w:rsidRPr="00CB23E4">
        <w:rPr>
          <w:rFonts w:asciiTheme="minorEastAsia" w:hAnsiTheme="minorEastAsia" w:cs="宋体" w:hint="eastAsia"/>
          <w:color w:val="000000"/>
          <w:kern w:val="0"/>
          <w:sz w:val="24"/>
          <w:szCs w:val="24"/>
        </w:rPr>
        <w:t xml:space="preserve">　　（2）外商投资企业与外方股东、或同一股东控股的其他企业的合作项目。</w:t>
      </w:r>
    </w:p>
    <w:p w:rsidR="00CB23E4" w:rsidRPr="00CB23E4" w:rsidRDefault="00CB23E4" w:rsidP="00CB23E4">
      <w:pPr>
        <w:widowControl/>
        <w:shd w:val="clear" w:color="auto" w:fill="FFFFFF"/>
        <w:spacing w:line="340" w:lineRule="atLeast"/>
        <w:jc w:val="left"/>
        <w:rPr>
          <w:rFonts w:asciiTheme="minorEastAsia" w:hAnsiTheme="minorEastAsia" w:cs="宋体"/>
          <w:color w:val="000000"/>
          <w:kern w:val="0"/>
          <w:sz w:val="24"/>
          <w:szCs w:val="24"/>
        </w:rPr>
      </w:pPr>
      <w:r w:rsidRPr="00CB23E4">
        <w:rPr>
          <w:rFonts w:asciiTheme="minorEastAsia" w:hAnsiTheme="minorEastAsia" w:cs="宋体" w:hint="eastAsia"/>
          <w:color w:val="000000"/>
          <w:kern w:val="0"/>
          <w:sz w:val="24"/>
          <w:szCs w:val="24"/>
        </w:rPr>
        <w:t xml:space="preserve">　　每个企业每年只能申报1项国际合作研发项目。</w:t>
      </w:r>
    </w:p>
    <w:p w:rsidR="00CB23E4" w:rsidRPr="00CB23E4" w:rsidRDefault="00CB23E4" w:rsidP="00CB23E4">
      <w:pPr>
        <w:widowControl/>
        <w:shd w:val="clear" w:color="auto" w:fill="FFFFFF"/>
        <w:spacing w:line="340" w:lineRule="atLeast"/>
        <w:jc w:val="left"/>
        <w:rPr>
          <w:rFonts w:asciiTheme="minorEastAsia" w:hAnsiTheme="minorEastAsia" w:cs="宋体"/>
          <w:color w:val="000000"/>
          <w:kern w:val="0"/>
          <w:sz w:val="24"/>
          <w:szCs w:val="24"/>
        </w:rPr>
      </w:pPr>
      <w:r w:rsidRPr="00CB23E4">
        <w:rPr>
          <w:rFonts w:asciiTheme="minorEastAsia" w:hAnsiTheme="minorEastAsia" w:cs="宋体" w:hint="eastAsia"/>
          <w:color w:val="000000"/>
          <w:kern w:val="0"/>
          <w:sz w:val="24"/>
          <w:szCs w:val="24"/>
        </w:rPr>
        <w:t xml:space="preserve">　　2、申报境外拓展项目</w:t>
      </w:r>
    </w:p>
    <w:p w:rsidR="00CB23E4" w:rsidRPr="00CB23E4" w:rsidRDefault="00CB23E4" w:rsidP="00CB23E4">
      <w:pPr>
        <w:widowControl/>
        <w:shd w:val="clear" w:color="auto" w:fill="FFFFFF"/>
        <w:spacing w:line="340" w:lineRule="atLeast"/>
        <w:jc w:val="left"/>
        <w:rPr>
          <w:rFonts w:asciiTheme="minorEastAsia" w:hAnsiTheme="minorEastAsia" w:cs="宋体"/>
          <w:color w:val="000000"/>
          <w:kern w:val="0"/>
          <w:sz w:val="24"/>
          <w:szCs w:val="24"/>
        </w:rPr>
      </w:pPr>
      <w:r w:rsidRPr="00CB23E4">
        <w:rPr>
          <w:rFonts w:asciiTheme="minorEastAsia" w:hAnsiTheme="minorEastAsia" w:cs="宋体" w:hint="eastAsia"/>
          <w:color w:val="000000"/>
          <w:kern w:val="0"/>
          <w:sz w:val="24"/>
          <w:szCs w:val="24"/>
        </w:rPr>
        <w:t xml:space="preserve">　　（1）建立海外研发基地及分支机构项目</w:t>
      </w:r>
    </w:p>
    <w:p w:rsidR="00CB23E4" w:rsidRPr="00CB23E4" w:rsidRDefault="00CB23E4" w:rsidP="00CB23E4">
      <w:pPr>
        <w:widowControl/>
        <w:shd w:val="clear" w:color="auto" w:fill="FFFFFF"/>
        <w:spacing w:line="340" w:lineRule="atLeast"/>
        <w:jc w:val="left"/>
        <w:rPr>
          <w:rFonts w:asciiTheme="minorEastAsia" w:hAnsiTheme="minorEastAsia" w:cs="宋体"/>
          <w:color w:val="000000"/>
          <w:kern w:val="0"/>
          <w:sz w:val="24"/>
          <w:szCs w:val="24"/>
        </w:rPr>
      </w:pPr>
      <w:r w:rsidRPr="00CB23E4">
        <w:rPr>
          <w:rFonts w:asciiTheme="minorEastAsia" w:hAnsiTheme="minorEastAsia" w:cs="宋体" w:hint="eastAsia"/>
          <w:color w:val="000000"/>
          <w:kern w:val="0"/>
          <w:sz w:val="24"/>
          <w:szCs w:val="24"/>
        </w:rPr>
        <w:t xml:space="preserve">　　建立海外研发基地及分支机构，对于企业为开展项目所支付的咨询费、调研费、法律服务等中介服务费用，按照50%的比例给予补贴，最高补贴金额100万元。</w:t>
      </w:r>
    </w:p>
    <w:p w:rsidR="00CB23E4" w:rsidRPr="00CB23E4" w:rsidRDefault="00CB23E4" w:rsidP="00CB23E4">
      <w:pPr>
        <w:widowControl/>
        <w:shd w:val="clear" w:color="auto" w:fill="FFFFFF"/>
        <w:spacing w:line="340" w:lineRule="atLeast"/>
        <w:jc w:val="left"/>
        <w:rPr>
          <w:rFonts w:asciiTheme="minorEastAsia" w:hAnsiTheme="minorEastAsia" w:cs="宋体"/>
          <w:color w:val="000000"/>
          <w:kern w:val="0"/>
          <w:sz w:val="24"/>
          <w:szCs w:val="24"/>
        </w:rPr>
      </w:pPr>
      <w:r w:rsidRPr="00CB23E4">
        <w:rPr>
          <w:rFonts w:asciiTheme="minorEastAsia" w:hAnsiTheme="minorEastAsia" w:cs="宋体" w:hint="eastAsia"/>
          <w:color w:val="000000"/>
          <w:kern w:val="0"/>
          <w:sz w:val="24"/>
          <w:szCs w:val="24"/>
        </w:rPr>
        <w:t xml:space="preserve">　　①企业按照国家法定程序在海外建立研发基地、设立分支机构等实质性海外拓展行为； </w:t>
      </w:r>
    </w:p>
    <w:p w:rsidR="00CB23E4" w:rsidRPr="00CB23E4" w:rsidRDefault="00CB23E4" w:rsidP="00CB23E4">
      <w:pPr>
        <w:widowControl/>
        <w:shd w:val="clear" w:color="auto" w:fill="FFFFFF"/>
        <w:spacing w:line="340" w:lineRule="atLeast"/>
        <w:jc w:val="left"/>
        <w:rPr>
          <w:rFonts w:asciiTheme="minorEastAsia" w:hAnsiTheme="minorEastAsia" w:cs="宋体"/>
          <w:color w:val="000000"/>
          <w:kern w:val="0"/>
          <w:sz w:val="24"/>
          <w:szCs w:val="24"/>
        </w:rPr>
      </w:pPr>
      <w:r w:rsidRPr="00CB23E4">
        <w:rPr>
          <w:rFonts w:asciiTheme="minorEastAsia" w:hAnsiTheme="minorEastAsia" w:cs="宋体" w:hint="eastAsia"/>
          <w:color w:val="000000"/>
          <w:kern w:val="0"/>
          <w:sz w:val="24"/>
          <w:szCs w:val="24"/>
        </w:rPr>
        <w:t xml:space="preserve">　　②海外拓展业务已经产生科研成果或者产生销售收入； </w:t>
      </w:r>
    </w:p>
    <w:p w:rsidR="00CB23E4" w:rsidRPr="00CB23E4" w:rsidRDefault="00CB23E4" w:rsidP="00CB23E4">
      <w:pPr>
        <w:widowControl/>
        <w:shd w:val="clear" w:color="auto" w:fill="FFFFFF"/>
        <w:spacing w:line="340" w:lineRule="atLeast"/>
        <w:jc w:val="left"/>
        <w:rPr>
          <w:rFonts w:asciiTheme="minorEastAsia" w:hAnsiTheme="minorEastAsia" w:cs="宋体"/>
          <w:color w:val="000000"/>
          <w:kern w:val="0"/>
          <w:sz w:val="24"/>
          <w:szCs w:val="24"/>
        </w:rPr>
      </w:pPr>
      <w:r w:rsidRPr="00CB23E4">
        <w:rPr>
          <w:rFonts w:asciiTheme="minorEastAsia" w:hAnsiTheme="minorEastAsia" w:cs="宋体" w:hint="eastAsia"/>
          <w:color w:val="000000"/>
          <w:kern w:val="0"/>
          <w:sz w:val="24"/>
          <w:szCs w:val="24"/>
        </w:rPr>
        <w:t xml:space="preserve">　　③形成了独立运行的海外工作团队，正式工作人员不少于3人； </w:t>
      </w:r>
    </w:p>
    <w:p w:rsidR="00CB23E4" w:rsidRPr="00CB23E4" w:rsidRDefault="00CB23E4" w:rsidP="00CB23E4">
      <w:pPr>
        <w:widowControl/>
        <w:shd w:val="clear" w:color="auto" w:fill="FFFFFF"/>
        <w:spacing w:line="340" w:lineRule="atLeast"/>
        <w:jc w:val="left"/>
        <w:rPr>
          <w:rFonts w:asciiTheme="minorEastAsia" w:hAnsiTheme="minorEastAsia" w:cs="宋体"/>
          <w:color w:val="000000"/>
          <w:kern w:val="0"/>
          <w:sz w:val="24"/>
          <w:szCs w:val="24"/>
        </w:rPr>
      </w:pPr>
      <w:r w:rsidRPr="00CB23E4">
        <w:rPr>
          <w:rFonts w:asciiTheme="minorEastAsia" w:hAnsiTheme="minorEastAsia" w:cs="宋体" w:hint="eastAsia"/>
          <w:color w:val="000000"/>
          <w:kern w:val="0"/>
          <w:sz w:val="24"/>
          <w:szCs w:val="24"/>
        </w:rPr>
        <w:t xml:space="preserve">　　④在海外拓展过程中产生了前期费用。</w:t>
      </w:r>
    </w:p>
    <w:p w:rsidR="00CB23E4" w:rsidRPr="00CB23E4" w:rsidRDefault="00CB23E4" w:rsidP="00CB23E4">
      <w:pPr>
        <w:widowControl/>
        <w:shd w:val="clear" w:color="auto" w:fill="FFFFFF"/>
        <w:spacing w:line="340" w:lineRule="atLeast"/>
        <w:jc w:val="left"/>
        <w:rPr>
          <w:rFonts w:asciiTheme="minorEastAsia" w:hAnsiTheme="minorEastAsia" w:cs="宋体"/>
          <w:color w:val="000000"/>
          <w:kern w:val="0"/>
          <w:sz w:val="24"/>
          <w:szCs w:val="24"/>
        </w:rPr>
      </w:pPr>
      <w:r w:rsidRPr="00CB23E4">
        <w:rPr>
          <w:rFonts w:asciiTheme="minorEastAsia" w:hAnsiTheme="minorEastAsia" w:cs="宋体" w:hint="eastAsia"/>
          <w:color w:val="000000"/>
          <w:kern w:val="0"/>
          <w:sz w:val="24"/>
          <w:szCs w:val="24"/>
        </w:rPr>
        <w:t xml:space="preserve">　　建立海外研发基地及分支机构项目支持</w:t>
      </w:r>
      <w:r w:rsidR="00CC7B01">
        <w:rPr>
          <w:rFonts w:asciiTheme="minorEastAsia" w:hAnsiTheme="minorEastAsia" w:cs="宋体" w:hint="eastAsia"/>
          <w:color w:val="000000"/>
          <w:kern w:val="0"/>
          <w:sz w:val="24"/>
          <w:szCs w:val="24"/>
        </w:rPr>
        <w:t>2013</w:t>
      </w:r>
      <w:r w:rsidRPr="00CB23E4">
        <w:rPr>
          <w:rFonts w:asciiTheme="minorEastAsia" w:hAnsiTheme="minorEastAsia" w:cs="宋体" w:hint="eastAsia"/>
          <w:color w:val="000000"/>
          <w:kern w:val="0"/>
          <w:sz w:val="24"/>
          <w:szCs w:val="24"/>
        </w:rPr>
        <w:t>年1月1日至2013年6月30日已经成立的研发基地及分支机构，支持经费为在此时间段内的相关费用。</w:t>
      </w:r>
    </w:p>
    <w:p w:rsidR="00CB23E4" w:rsidRPr="00CB23E4" w:rsidRDefault="00CB23E4" w:rsidP="00CB23E4">
      <w:pPr>
        <w:widowControl/>
        <w:shd w:val="clear" w:color="auto" w:fill="FFFFFF"/>
        <w:spacing w:line="340" w:lineRule="atLeast"/>
        <w:jc w:val="left"/>
        <w:rPr>
          <w:rFonts w:asciiTheme="minorEastAsia" w:hAnsiTheme="minorEastAsia" w:cs="宋体"/>
          <w:color w:val="000000"/>
          <w:kern w:val="0"/>
          <w:sz w:val="24"/>
          <w:szCs w:val="24"/>
        </w:rPr>
      </w:pPr>
      <w:r w:rsidRPr="00CB23E4">
        <w:rPr>
          <w:rFonts w:asciiTheme="minorEastAsia" w:hAnsiTheme="minorEastAsia" w:cs="宋体" w:hint="eastAsia"/>
          <w:color w:val="000000"/>
          <w:kern w:val="0"/>
          <w:sz w:val="24"/>
          <w:szCs w:val="24"/>
        </w:rPr>
        <w:t xml:space="preserve">　　（2）国际技术交流活动项目</w:t>
      </w:r>
    </w:p>
    <w:p w:rsidR="00CB23E4" w:rsidRPr="00CB23E4" w:rsidRDefault="00CB23E4" w:rsidP="00CB23E4">
      <w:pPr>
        <w:widowControl/>
        <w:shd w:val="clear" w:color="auto" w:fill="FFFFFF"/>
        <w:spacing w:line="340" w:lineRule="atLeast"/>
        <w:jc w:val="left"/>
        <w:rPr>
          <w:rFonts w:asciiTheme="minorEastAsia" w:hAnsiTheme="minorEastAsia" w:cs="宋体"/>
          <w:color w:val="000000"/>
          <w:kern w:val="0"/>
          <w:sz w:val="24"/>
          <w:szCs w:val="24"/>
        </w:rPr>
      </w:pPr>
      <w:r w:rsidRPr="00CB23E4">
        <w:rPr>
          <w:rFonts w:asciiTheme="minorEastAsia" w:hAnsiTheme="minorEastAsia" w:cs="宋体" w:hint="eastAsia"/>
          <w:color w:val="000000"/>
          <w:kern w:val="0"/>
          <w:sz w:val="24"/>
          <w:szCs w:val="24"/>
        </w:rPr>
        <w:t xml:space="preserve">　　国际技术交流活动，对于企业在活动中产生的广告宣传、场地租用、国际演讲嘉宾接待等相关费用，按照50％的比例给予补贴，补贴总额不超过100万元；</w:t>
      </w:r>
    </w:p>
    <w:p w:rsidR="00CB23E4" w:rsidRPr="00CB23E4" w:rsidRDefault="00CB23E4" w:rsidP="00CB23E4">
      <w:pPr>
        <w:widowControl/>
        <w:shd w:val="clear" w:color="auto" w:fill="FFFFFF"/>
        <w:spacing w:line="340" w:lineRule="atLeast"/>
        <w:jc w:val="left"/>
        <w:rPr>
          <w:rFonts w:asciiTheme="minorEastAsia" w:hAnsiTheme="minorEastAsia" w:cs="宋体"/>
          <w:color w:val="000000"/>
          <w:kern w:val="0"/>
          <w:sz w:val="24"/>
          <w:szCs w:val="24"/>
        </w:rPr>
      </w:pPr>
      <w:r w:rsidRPr="00CB23E4">
        <w:rPr>
          <w:rFonts w:asciiTheme="minorEastAsia" w:hAnsiTheme="minorEastAsia" w:cs="宋体" w:hint="eastAsia"/>
          <w:color w:val="000000"/>
          <w:kern w:val="0"/>
          <w:sz w:val="24"/>
          <w:szCs w:val="24"/>
        </w:rPr>
        <w:lastRenderedPageBreak/>
        <w:t xml:space="preserve">　　①企业或行业协会举办战略性新兴产业技术创新相关的具有国际影响力的论坛、研讨会、交流会、培训、技术转移对接等活动；</w:t>
      </w:r>
    </w:p>
    <w:p w:rsidR="00CB23E4" w:rsidRPr="00CB23E4" w:rsidRDefault="00CB23E4" w:rsidP="00CB23E4">
      <w:pPr>
        <w:widowControl/>
        <w:shd w:val="clear" w:color="auto" w:fill="FFFFFF"/>
        <w:spacing w:line="340" w:lineRule="atLeast"/>
        <w:jc w:val="left"/>
        <w:rPr>
          <w:rFonts w:asciiTheme="minorEastAsia" w:hAnsiTheme="minorEastAsia" w:cs="宋体"/>
          <w:color w:val="000000"/>
          <w:kern w:val="0"/>
          <w:sz w:val="24"/>
          <w:szCs w:val="24"/>
        </w:rPr>
      </w:pPr>
      <w:r w:rsidRPr="00CB23E4">
        <w:rPr>
          <w:rFonts w:asciiTheme="minorEastAsia" w:hAnsiTheme="minorEastAsia" w:cs="宋体" w:hint="eastAsia"/>
          <w:color w:val="000000"/>
          <w:kern w:val="0"/>
          <w:sz w:val="24"/>
          <w:szCs w:val="24"/>
        </w:rPr>
        <w:t xml:space="preserve">　　②企业拥有自主知识产权的核心产品或技术，企业的产品或服务具有较强的国际市场潜力； </w:t>
      </w:r>
    </w:p>
    <w:p w:rsidR="00CB23E4" w:rsidRPr="00CB23E4" w:rsidRDefault="00CB23E4" w:rsidP="00CB23E4">
      <w:pPr>
        <w:widowControl/>
        <w:shd w:val="clear" w:color="auto" w:fill="FFFFFF"/>
        <w:spacing w:line="340" w:lineRule="atLeast"/>
        <w:jc w:val="left"/>
        <w:rPr>
          <w:rFonts w:asciiTheme="minorEastAsia" w:hAnsiTheme="minorEastAsia" w:cs="宋体"/>
          <w:color w:val="000000"/>
          <w:kern w:val="0"/>
          <w:sz w:val="24"/>
          <w:szCs w:val="24"/>
        </w:rPr>
      </w:pPr>
      <w:r w:rsidRPr="00CB23E4">
        <w:rPr>
          <w:rFonts w:asciiTheme="minorEastAsia" w:hAnsiTheme="minorEastAsia" w:cs="宋体" w:hint="eastAsia"/>
          <w:color w:val="000000"/>
          <w:kern w:val="0"/>
          <w:sz w:val="24"/>
          <w:szCs w:val="24"/>
        </w:rPr>
        <w:t xml:space="preserve">　　③具有明确的国际化活动目标，包括技术交流和推广、标准推广、教育培训等目标之一； </w:t>
      </w:r>
    </w:p>
    <w:p w:rsidR="00CB23E4" w:rsidRPr="00CB23E4" w:rsidRDefault="00CB23E4" w:rsidP="00CB23E4">
      <w:pPr>
        <w:widowControl/>
        <w:shd w:val="clear" w:color="auto" w:fill="FFFFFF"/>
        <w:spacing w:line="340" w:lineRule="atLeast"/>
        <w:jc w:val="left"/>
        <w:rPr>
          <w:rFonts w:asciiTheme="minorEastAsia" w:hAnsiTheme="minorEastAsia" w:cs="宋体"/>
          <w:color w:val="000000"/>
          <w:kern w:val="0"/>
          <w:sz w:val="24"/>
          <w:szCs w:val="24"/>
        </w:rPr>
      </w:pPr>
      <w:r w:rsidRPr="00CB23E4">
        <w:rPr>
          <w:rFonts w:asciiTheme="minorEastAsia" w:hAnsiTheme="minorEastAsia" w:cs="宋体" w:hint="eastAsia"/>
          <w:color w:val="000000"/>
          <w:kern w:val="0"/>
          <w:sz w:val="24"/>
          <w:szCs w:val="24"/>
        </w:rPr>
        <w:t xml:space="preserve">　　④来自4个国家以上人员参与，每场超过50人。</w:t>
      </w:r>
    </w:p>
    <w:p w:rsidR="00CB23E4" w:rsidRPr="00CB23E4" w:rsidRDefault="00CB23E4" w:rsidP="00CB23E4">
      <w:pPr>
        <w:widowControl/>
        <w:shd w:val="clear" w:color="auto" w:fill="FFFFFF"/>
        <w:spacing w:line="340" w:lineRule="atLeast"/>
        <w:jc w:val="left"/>
        <w:rPr>
          <w:rFonts w:asciiTheme="minorEastAsia" w:hAnsiTheme="minorEastAsia" w:cs="宋体"/>
          <w:color w:val="000000"/>
          <w:kern w:val="0"/>
          <w:sz w:val="24"/>
          <w:szCs w:val="24"/>
        </w:rPr>
      </w:pPr>
      <w:r w:rsidRPr="00CB23E4">
        <w:rPr>
          <w:rFonts w:asciiTheme="minorEastAsia" w:hAnsiTheme="minorEastAsia" w:cs="宋体" w:hint="eastAsia"/>
          <w:color w:val="000000"/>
          <w:kern w:val="0"/>
          <w:sz w:val="24"/>
          <w:szCs w:val="24"/>
        </w:rPr>
        <w:t xml:space="preserve">　　国际交流项目支持</w:t>
      </w:r>
      <w:r w:rsidR="00CC7B01">
        <w:rPr>
          <w:rFonts w:asciiTheme="minorEastAsia" w:hAnsiTheme="minorEastAsia" w:cs="宋体" w:hint="eastAsia"/>
          <w:color w:val="000000"/>
          <w:kern w:val="0"/>
          <w:sz w:val="24"/>
          <w:szCs w:val="24"/>
        </w:rPr>
        <w:t>2013</w:t>
      </w:r>
      <w:r w:rsidRPr="00CB23E4">
        <w:rPr>
          <w:rFonts w:asciiTheme="minorEastAsia" w:hAnsiTheme="minorEastAsia" w:cs="宋体" w:hint="eastAsia"/>
          <w:color w:val="000000"/>
          <w:kern w:val="0"/>
          <w:sz w:val="24"/>
          <w:szCs w:val="24"/>
        </w:rPr>
        <w:t>年1月1日至2013年6月30日完成的项目。</w:t>
      </w:r>
    </w:p>
    <w:p w:rsidR="00CB23E4" w:rsidRPr="00CB23E4" w:rsidRDefault="00CB23E4" w:rsidP="00CB23E4">
      <w:pPr>
        <w:widowControl/>
        <w:shd w:val="clear" w:color="auto" w:fill="FFFFFF"/>
        <w:spacing w:line="340" w:lineRule="atLeast"/>
        <w:jc w:val="left"/>
        <w:rPr>
          <w:rFonts w:asciiTheme="minorEastAsia" w:hAnsiTheme="minorEastAsia" w:cs="宋体"/>
          <w:color w:val="000000"/>
          <w:kern w:val="0"/>
          <w:sz w:val="24"/>
          <w:szCs w:val="24"/>
        </w:rPr>
      </w:pPr>
      <w:r w:rsidRPr="00CB23E4">
        <w:rPr>
          <w:rFonts w:asciiTheme="minorEastAsia" w:hAnsiTheme="minorEastAsia" w:cs="宋体" w:hint="eastAsia"/>
          <w:color w:val="000000"/>
          <w:kern w:val="0"/>
          <w:sz w:val="24"/>
          <w:szCs w:val="24"/>
        </w:rPr>
        <w:t xml:space="preserve">　　（3）申报国际化平台建设项目</w:t>
      </w:r>
    </w:p>
    <w:p w:rsidR="00CB23E4" w:rsidRPr="00CB23E4" w:rsidRDefault="00CB23E4" w:rsidP="00CB23E4">
      <w:pPr>
        <w:widowControl/>
        <w:shd w:val="clear" w:color="auto" w:fill="FFFFFF"/>
        <w:spacing w:line="340" w:lineRule="atLeast"/>
        <w:jc w:val="left"/>
        <w:rPr>
          <w:rFonts w:asciiTheme="minorEastAsia" w:hAnsiTheme="minorEastAsia" w:cs="宋体"/>
          <w:color w:val="000000"/>
          <w:kern w:val="0"/>
          <w:sz w:val="24"/>
          <w:szCs w:val="24"/>
        </w:rPr>
      </w:pPr>
      <w:r w:rsidRPr="00CB23E4">
        <w:rPr>
          <w:rFonts w:asciiTheme="minorEastAsia" w:hAnsiTheme="minorEastAsia" w:cs="宋体" w:hint="eastAsia"/>
          <w:color w:val="000000"/>
          <w:kern w:val="0"/>
          <w:sz w:val="24"/>
          <w:szCs w:val="24"/>
        </w:rPr>
        <w:t xml:space="preserve">　　对于企业搭建海外信息服务网络平台的系统设计、信息资料采购、宽带租赁、软件购置等系统升级维护费用，以及建立海外科技园的项目策划、培训推介、物业管理等提升服务环境建设相关费用，按照50%的比例给予补贴，最高支持金额100万元；</w:t>
      </w:r>
    </w:p>
    <w:p w:rsidR="00CB23E4" w:rsidRPr="00CB23E4" w:rsidRDefault="00CB23E4" w:rsidP="00CB23E4">
      <w:pPr>
        <w:widowControl/>
        <w:shd w:val="clear" w:color="auto" w:fill="FFFFFF"/>
        <w:spacing w:line="340" w:lineRule="atLeast"/>
        <w:jc w:val="left"/>
        <w:rPr>
          <w:rFonts w:asciiTheme="minorEastAsia" w:hAnsiTheme="minorEastAsia" w:cs="宋体"/>
          <w:color w:val="000000"/>
          <w:kern w:val="0"/>
          <w:sz w:val="24"/>
          <w:szCs w:val="24"/>
        </w:rPr>
      </w:pPr>
      <w:r w:rsidRPr="00CB23E4">
        <w:rPr>
          <w:rFonts w:asciiTheme="minorEastAsia" w:hAnsiTheme="minorEastAsia" w:cs="宋体" w:hint="eastAsia"/>
          <w:color w:val="000000"/>
          <w:kern w:val="0"/>
          <w:sz w:val="24"/>
          <w:szCs w:val="24"/>
        </w:rPr>
        <w:t xml:space="preserve">　　（1）企业搭建海外信息服务网络、建立海外科技园等资源对接平台；</w:t>
      </w:r>
    </w:p>
    <w:p w:rsidR="00CB23E4" w:rsidRPr="00CB23E4" w:rsidRDefault="00CB23E4" w:rsidP="00CB23E4">
      <w:pPr>
        <w:widowControl/>
        <w:shd w:val="clear" w:color="auto" w:fill="FFFFFF"/>
        <w:spacing w:line="340" w:lineRule="atLeast"/>
        <w:jc w:val="left"/>
        <w:rPr>
          <w:rFonts w:asciiTheme="minorEastAsia" w:hAnsiTheme="minorEastAsia" w:cs="宋体"/>
          <w:color w:val="000000"/>
          <w:kern w:val="0"/>
          <w:sz w:val="24"/>
          <w:szCs w:val="24"/>
        </w:rPr>
      </w:pPr>
      <w:r w:rsidRPr="00CB23E4">
        <w:rPr>
          <w:rFonts w:asciiTheme="minorEastAsia" w:hAnsiTheme="minorEastAsia" w:cs="宋体" w:hint="eastAsia"/>
          <w:color w:val="000000"/>
          <w:kern w:val="0"/>
          <w:sz w:val="24"/>
          <w:szCs w:val="24"/>
        </w:rPr>
        <w:t xml:space="preserve">　　（2）搭建海外信息服务网络平台指为企业国际化提供科技资料、专利资料、技术标准资料等资源库，提供海外市场信息、法律法规、贸易政策等各项公共服务的网络平台；</w:t>
      </w:r>
    </w:p>
    <w:p w:rsidR="00CB23E4" w:rsidRPr="00CB23E4" w:rsidRDefault="00CB23E4" w:rsidP="00CB23E4">
      <w:pPr>
        <w:widowControl/>
        <w:shd w:val="clear" w:color="auto" w:fill="FFFFFF"/>
        <w:spacing w:line="340" w:lineRule="atLeast"/>
        <w:jc w:val="left"/>
        <w:rPr>
          <w:rFonts w:asciiTheme="minorEastAsia" w:hAnsiTheme="minorEastAsia" w:cs="宋体"/>
          <w:color w:val="000000"/>
          <w:kern w:val="0"/>
          <w:sz w:val="24"/>
          <w:szCs w:val="24"/>
        </w:rPr>
      </w:pPr>
      <w:r w:rsidRPr="00CB23E4">
        <w:rPr>
          <w:rFonts w:asciiTheme="minorEastAsia" w:hAnsiTheme="minorEastAsia" w:cs="宋体" w:hint="eastAsia"/>
          <w:color w:val="000000"/>
          <w:kern w:val="0"/>
          <w:sz w:val="24"/>
          <w:szCs w:val="24"/>
        </w:rPr>
        <w:t xml:space="preserve">　　（3）建立的海外信息服务网络平台已经服务于海淀区战略性新兴产业企业，建立的海外科技园已有企业入驻；</w:t>
      </w:r>
    </w:p>
    <w:p w:rsidR="00CB23E4" w:rsidRPr="00CB23E4" w:rsidRDefault="00CB23E4" w:rsidP="00CB23E4">
      <w:pPr>
        <w:widowControl/>
        <w:shd w:val="clear" w:color="auto" w:fill="FFFFFF"/>
        <w:spacing w:line="340" w:lineRule="atLeast"/>
        <w:jc w:val="left"/>
        <w:rPr>
          <w:rFonts w:asciiTheme="minorEastAsia" w:hAnsiTheme="minorEastAsia" w:cs="宋体"/>
          <w:color w:val="000000"/>
          <w:kern w:val="0"/>
          <w:sz w:val="24"/>
          <w:szCs w:val="24"/>
        </w:rPr>
      </w:pPr>
      <w:r w:rsidRPr="00CB23E4">
        <w:rPr>
          <w:rFonts w:asciiTheme="minorEastAsia" w:hAnsiTheme="minorEastAsia" w:cs="宋体" w:hint="eastAsia"/>
          <w:color w:val="000000"/>
          <w:kern w:val="0"/>
          <w:sz w:val="24"/>
          <w:szCs w:val="24"/>
        </w:rPr>
        <w:t xml:space="preserve">　　（4）国际化平台项目</w:t>
      </w:r>
      <w:proofErr w:type="gramStart"/>
      <w:r w:rsidRPr="00CB23E4">
        <w:rPr>
          <w:rFonts w:asciiTheme="minorEastAsia" w:hAnsiTheme="minorEastAsia" w:cs="宋体" w:hint="eastAsia"/>
          <w:color w:val="000000"/>
          <w:kern w:val="0"/>
          <w:sz w:val="24"/>
          <w:szCs w:val="24"/>
        </w:rPr>
        <w:t>需体现</w:t>
      </w:r>
      <w:proofErr w:type="gramEnd"/>
      <w:r w:rsidRPr="00CB23E4">
        <w:rPr>
          <w:rFonts w:asciiTheme="minorEastAsia" w:hAnsiTheme="minorEastAsia" w:cs="宋体" w:hint="eastAsia"/>
          <w:color w:val="000000"/>
          <w:kern w:val="0"/>
          <w:sz w:val="24"/>
          <w:szCs w:val="24"/>
        </w:rPr>
        <w:t>公共服务平台的特点；</w:t>
      </w:r>
    </w:p>
    <w:p w:rsidR="00CB23E4" w:rsidRPr="00CB23E4" w:rsidRDefault="00CB23E4" w:rsidP="00CB23E4">
      <w:pPr>
        <w:widowControl/>
        <w:shd w:val="clear" w:color="auto" w:fill="FFFFFF"/>
        <w:spacing w:line="340" w:lineRule="atLeast"/>
        <w:jc w:val="left"/>
        <w:rPr>
          <w:rFonts w:asciiTheme="minorEastAsia" w:hAnsiTheme="minorEastAsia" w:cs="宋体"/>
          <w:color w:val="000000"/>
          <w:kern w:val="0"/>
          <w:sz w:val="24"/>
          <w:szCs w:val="24"/>
        </w:rPr>
      </w:pPr>
      <w:r w:rsidRPr="00CB23E4">
        <w:rPr>
          <w:rFonts w:asciiTheme="minorEastAsia" w:hAnsiTheme="minorEastAsia" w:cs="宋体" w:hint="eastAsia"/>
          <w:color w:val="000000"/>
          <w:kern w:val="0"/>
          <w:sz w:val="24"/>
          <w:szCs w:val="24"/>
        </w:rPr>
        <w:t xml:space="preserve">　　（5）国际化平台项目支持</w:t>
      </w:r>
      <w:r w:rsidR="00CC7B01">
        <w:rPr>
          <w:rFonts w:asciiTheme="minorEastAsia" w:hAnsiTheme="minorEastAsia" w:cs="宋体" w:hint="eastAsia"/>
          <w:color w:val="000000"/>
          <w:kern w:val="0"/>
          <w:sz w:val="24"/>
          <w:szCs w:val="24"/>
        </w:rPr>
        <w:t>2013</w:t>
      </w:r>
      <w:r w:rsidRPr="00CB23E4">
        <w:rPr>
          <w:rFonts w:asciiTheme="minorEastAsia" w:hAnsiTheme="minorEastAsia" w:cs="宋体" w:hint="eastAsia"/>
          <w:color w:val="000000"/>
          <w:kern w:val="0"/>
          <w:sz w:val="24"/>
          <w:szCs w:val="24"/>
        </w:rPr>
        <w:t>年1月1日至2013年6月30日发生的费用。</w:t>
      </w:r>
    </w:p>
    <w:p w:rsidR="00CB23E4" w:rsidRPr="00CB23E4" w:rsidRDefault="00CB23E4" w:rsidP="00CB23E4">
      <w:pPr>
        <w:widowControl/>
        <w:shd w:val="clear" w:color="auto" w:fill="FFFFFF"/>
        <w:spacing w:line="340" w:lineRule="atLeast"/>
        <w:jc w:val="left"/>
        <w:rPr>
          <w:rFonts w:asciiTheme="minorEastAsia" w:hAnsiTheme="minorEastAsia" w:cs="宋体"/>
          <w:color w:val="000000"/>
          <w:kern w:val="0"/>
          <w:sz w:val="24"/>
          <w:szCs w:val="24"/>
        </w:rPr>
      </w:pPr>
      <w:r w:rsidRPr="00CB23E4">
        <w:rPr>
          <w:rFonts w:asciiTheme="minorEastAsia" w:hAnsiTheme="minorEastAsia" w:cs="宋体" w:hint="eastAsia"/>
          <w:color w:val="000000"/>
          <w:kern w:val="0"/>
          <w:sz w:val="24"/>
          <w:szCs w:val="24"/>
        </w:rPr>
        <w:t xml:space="preserve">　　（4）申报国际化联盟项目</w:t>
      </w:r>
    </w:p>
    <w:p w:rsidR="00CB23E4" w:rsidRPr="00CB23E4" w:rsidRDefault="00CB23E4" w:rsidP="00CB23E4">
      <w:pPr>
        <w:widowControl/>
        <w:shd w:val="clear" w:color="auto" w:fill="FFFFFF"/>
        <w:spacing w:line="340" w:lineRule="atLeast"/>
        <w:jc w:val="left"/>
        <w:rPr>
          <w:rFonts w:asciiTheme="minorEastAsia" w:hAnsiTheme="minorEastAsia" w:cs="宋体"/>
          <w:color w:val="000000"/>
          <w:kern w:val="0"/>
          <w:sz w:val="24"/>
          <w:szCs w:val="24"/>
        </w:rPr>
      </w:pPr>
      <w:r w:rsidRPr="00CB23E4">
        <w:rPr>
          <w:rFonts w:asciiTheme="minorEastAsia" w:hAnsiTheme="minorEastAsia" w:cs="宋体" w:hint="eastAsia"/>
          <w:color w:val="000000"/>
          <w:kern w:val="0"/>
          <w:sz w:val="24"/>
          <w:szCs w:val="24"/>
        </w:rPr>
        <w:t xml:space="preserve">　　对于企业牵头成立国际化联盟，对其在联盟成立过程中的国际市场开拓、项目对接等活动的所产生的海外考察、广告策划、宣传推广等相关服务费用，可按照50%的比例给予补贴，最高补贴金额50万元。 同一个联盟只支持一家牵头企业申报。</w:t>
      </w:r>
    </w:p>
    <w:p w:rsidR="00CB23E4" w:rsidRPr="00CB23E4" w:rsidRDefault="00CB23E4" w:rsidP="00CB23E4">
      <w:pPr>
        <w:widowControl/>
        <w:shd w:val="clear" w:color="auto" w:fill="FFFFFF"/>
        <w:spacing w:line="340" w:lineRule="atLeast"/>
        <w:jc w:val="left"/>
        <w:rPr>
          <w:rFonts w:asciiTheme="minorEastAsia" w:hAnsiTheme="minorEastAsia" w:cs="宋体"/>
          <w:color w:val="000000"/>
          <w:kern w:val="0"/>
          <w:sz w:val="24"/>
          <w:szCs w:val="24"/>
        </w:rPr>
      </w:pPr>
      <w:r w:rsidRPr="00CB23E4">
        <w:rPr>
          <w:rFonts w:asciiTheme="minorEastAsia" w:hAnsiTheme="minorEastAsia" w:cs="宋体" w:hint="eastAsia"/>
          <w:color w:val="000000"/>
          <w:kern w:val="0"/>
          <w:sz w:val="24"/>
          <w:szCs w:val="24"/>
        </w:rPr>
        <w:t xml:space="preserve">　　（1）组织中方科技企业成立国际化联盟的项目，联盟必须要注册为法人单位，并且有海淀企业成为联盟核心成员（海淀企业不少于成员企业总数的1/4），技术联盟具有10家以上、来自不少于4个国家和地区的海外法人成员。联盟开展了实质性国际化服务，证明企业的确从中受益；</w:t>
      </w:r>
    </w:p>
    <w:p w:rsidR="00CB23E4" w:rsidRPr="00CB23E4" w:rsidRDefault="00CB23E4" w:rsidP="00CB23E4">
      <w:pPr>
        <w:widowControl/>
        <w:shd w:val="clear" w:color="auto" w:fill="FFFFFF"/>
        <w:spacing w:line="340" w:lineRule="atLeast"/>
        <w:jc w:val="left"/>
        <w:rPr>
          <w:rFonts w:asciiTheme="minorEastAsia" w:hAnsiTheme="minorEastAsia" w:cs="宋体"/>
          <w:color w:val="000000"/>
          <w:kern w:val="0"/>
          <w:sz w:val="24"/>
          <w:szCs w:val="24"/>
        </w:rPr>
      </w:pPr>
      <w:r w:rsidRPr="00CB23E4">
        <w:rPr>
          <w:rFonts w:asciiTheme="minorEastAsia" w:hAnsiTheme="minorEastAsia" w:cs="宋体" w:hint="eastAsia"/>
          <w:color w:val="000000"/>
          <w:kern w:val="0"/>
          <w:sz w:val="24"/>
          <w:szCs w:val="24"/>
        </w:rPr>
        <w:t xml:space="preserve">　　（2）国际化联盟项目支持</w:t>
      </w:r>
      <w:r w:rsidR="00CC7B01">
        <w:rPr>
          <w:rFonts w:asciiTheme="minorEastAsia" w:hAnsiTheme="minorEastAsia" w:cs="宋体" w:hint="eastAsia"/>
          <w:color w:val="000000"/>
          <w:kern w:val="0"/>
          <w:sz w:val="24"/>
          <w:szCs w:val="24"/>
        </w:rPr>
        <w:t>2013</w:t>
      </w:r>
      <w:r w:rsidRPr="00CB23E4">
        <w:rPr>
          <w:rFonts w:asciiTheme="minorEastAsia" w:hAnsiTheme="minorEastAsia" w:cs="宋体" w:hint="eastAsia"/>
          <w:color w:val="000000"/>
          <w:kern w:val="0"/>
          <w:sz w:val="24"/>
          <w:szCs w:val="24"/>
        </w:rPr>
        <w:t>年1月1日至2013年6月30日注册为法人单位的联盟，支持经费为此时间段内的相关费用。</w:t>
      </w:r>
    </w:p>
    <w:p w:rsidR="00CB23E4" w:rsidRPr="00CB23E4" w:rsidRDefault="00CB23E4" w:rsidP="00CB23E4">
      <w:pPr>
        <w:widowControl/>
        <w:shd w:val="clear" w:color="auto" w:fill="FFFFFF"/>
        <w:spacing w:line="340" w:lineRule="atLeast"/>
        <w:jc w:val="left"/>
        <w:rPr>
          <w:rFonts w:asciiTheme="minorEastAsia" w:hAnsiTheme="minorEastAsia" w:cs="宋体"/>
          <w:color w:val="000000"/>
          <w:kern w:val="0"/>
          <w:sz w:val="24"/>
          <w:szCs w:val="24"/>
        </w:rPr>
      </w:pPr>
      <w:r w:rsidRPr="00CB23E4">
        <w:rPr>
          <w:rFonts w:asciiTheme="minorEastAsia" w:hAnsiTheme="minorEastAsia" w:cs="宋体" w:hint="eastAsia"/>
          <w:color w:val="000000"/>
          <w:kern w:val="0"/>
          <w:sz w:val="24"/>
          <w:szCs w:val="24"/>
        </w:rPr>
        <w:t xml:space="preserve">　　3、需提交的申报材料</w:t>
      </w:r>
    </w:p>
    <w:p w:rsidR="00CB23E4" w:rsidRPr="00CB23E4" w:rsidRDefault="00CB23E4" w:rsidP="00CB23E4">
      <w:pPr>
        <w:widowControl/>
        <w:shd w:val="clear" w:color="auto" w:fill="FFFFFF"/>
        <w:spacing w:line="340" w:lineRule="atLeast"/>
        <w:jc w:val="left"/>
        <w:rPr>
          <w:rFonts w:asciiTheme="minorEastAsia" w:hAnsiTheme="minorEastAsia" w:cs="宋体"/>
          <w:color w:val="000000"/>
          <w:kern w:val="0"/>
          <w:sz w:val="24"/>
          <w:szCs w:val="24"/>
        </w:rPr>
      </w:pPr>
      <w:r w:rsidRPr="00CB23E4">
        <w:rPr>
          <w:rFonts w:asciiTheme="minorEastAsia" w:hAnsiTheme="minorEastAsia" w:cs="宋体" w:hint="eastAsia"/>
          <w:color w:val="000000"/>
          <w:kern w:val="0"/>
          <w:sz w:val="24"/>
          <w:szCs w:val="24"/>
        </w:rPr>
        <w:t xml:space="preserve">　　《国际合作专项资金项目申请书》。</w:t>
      </w:r>
    </w:p>
    <w:p w:rsidR="00CB23E4" w:rsidRPr="00CB23E4" w:rsidRDefault="00CB23E4" w:rsidP="00CB23E4">
      <w:pPr>
        <w:widowControl/>
        <w:shd w:val="clear" w:color="auto" w:fill="FFFFFF"/>
        <w:spacing w:line="340" w:lineRule="atLeast"/>
        <w:jc w:val="left"/>
        <w:rPr>
          <w:rFonts w:asciiTheme="minorEastAsia" w:hAnsiTheme="minorEastAsia" w:cs="宋体"/>
          <w:color w:val="000000"/>
          <w:kern w:val="0"/>
          <w:sz w:val="24"/>
          <w:szCs w:val="24"/>
        </w:rPr>
      </w:pPr>
      <w:r w:rsidRPr="00CB23E4">
        <w:rPr>
          <w:rFonts w:asciiTheme="minorEastAsia" w:hAnsiTheme="minorEastAsia" w:cs="宋体" w:hint="eastAsia"/>
          <w:color w:val="000000"/>
          <w:kern w:val="0"/>
          <w:sz w:val="24"/>
          <w:szCs w:val="24"/>
        </w:rPr>
        <w:t xml:space="preserve">　　项目需提交一本装订完整的纸质申报材料，材料交至：海淀招商大厦西621办公室    联系电话：88499590</w:t>
      </w:r>
    </w:p>
    <w:p w:rsidR="00CB23E4" w:rsidRPr="00CB23E4" w:rsidRDefault="00CB23E4" w:rsidP="00CB23E4">
      <w:pPr>
        <w:widowControl/>
        <w:shd w:val="clear" w:color="auto" w:fill="FFFFFF"/>
        <w:spacing w:line="340" w:lineRule="atLeast"/>
        <w:jc w:val="left"/>
        <w:rPr>
          <w:rFonts w:asciiTheme="minorEastAsia" w:hAnsiTheme="minorEastAsia" w:cs="宋体"/>
          <w:color w:val="000000"/>
          <w:kern w:val="0"/>
          <w:sz w:val="24"/>
          <w:szCs w:val="24"/>
        </w:rPr>
      </w:pPr>
      <w:r w:rsidRPr="00CB23E4">
        <w:rPr>
          <w:rFonts w:asciiTheme="minorEastAsia" w:hAnsiTheme="minorEastAsia" w:cs="宋体" w:hint="eastAsia"/>
          <w:color w:val="000000"/>
          <w:kern w:val="0"/>
          <w:sz w:val="24"/>
          <w:szCs w:val="24"/>
        </w:rPr>
        <w:t xml:space="preserve">　　4、票据审核</w:t>
      </w:r>
    </w:p>
    <w:p w:rsidR="00CF220A" w:rsidRDefault="00CB23E4" w:rsidP="006A5DFE">
      <w:pPr>
        <w:widowControl/>
        <w:shd w:val="clear" w:color="auto" w:fill="FFFFFF"/>
        <w:spacing w:line="340" w:lineRule="atLeast"/>
        <w:ind w:firstLine="480"/>
        <w:jc w:val="left"/>
        <w:rPr>
          <w:rFonts w:asciiTheme="minorEastAsia" w:hAnsiTheme="minorEastAsia" w:cs="宋体"/>
          <w:color w:val="000000"/>
          <w:kern w:val="0"/>
          <w:sz w:val="24"/>
          <w:szCs w:val="24"/>
        </w:rPr>
      </w:pPr>
      <w:r w:rsidRPr="00CB23E4">
        <w:rPr>
          <w:rFonts w:asciiTheme="minorEastAsia" w:hAnsiTheme="minorEastAsia" w:cs="宋体" w:hint="eastAsia"/>
          <w:color w:val="000000"/>
          <w:kern w:val="0"/>
          <w:sz w:val="24"/>
          <w:szCs w:val="24"/>
        </w:rPr>
        <w:t>项目申报的票据、合同等相关资料项目初审期间现场审核</w:t>
      </w:r>
    </w:p>
    <w:p w:rsidR="006A5DFE" w:rsidRDefault="006A5DFE" w:rsidP="006A5DFE">
      <w:pPr>
        <w:widowControl/>
        <w:shd w:val="clear" w:color="auto" w:fill="FFFFFF"/>
        <w:spacing w:line="340" w:lineRule="atLeast"/>
        <w:ind w:firstLine="480"/>
        <w:jc w:val="left"/>
        <w:rPr>
          <w:rFonts w:asciiTheme="minorEastAsia" w:hAnsiTheme="minorEastAsia" w:cs="宋体"/>
          <w:color w:val="000000"/>
          <w:kern w:val="0"/>
          <w:sz w:val="24"/>
          <w:szCs w:val="24"/>
        </w:rPr>
      </w:pPr>
    </w:p>
    <w:p w:rsidR="006A5DFE" w:rsidRPr="006A5DFE" w:rsidRDefault="006A5DFE" w:rsidP="006A5DFE">
      <w:pPr>
        <w:pStyle w:val="3"/>
        <w:rPr>
          <w:rFonts w:asciiTheme="minorEastAsia" w:hAnsiTheme="minorEastAsia" w:cs="宋体"/>
          <w:color w:val="000000"/>
          <w:kern w:val="0"/>
          <w:sz w:val="24"/>
          <w:szCs w:val="24"/>
        </w:rPr>
      </w:pPr>
      <w:bookmarkStart w:id="17" w:name="_Toc372726566"/>
      <w:r w:rsidRPr="006A5DFE">
        <w:rPr>
          <w:rFonts w:asciiTheme="minorEastAsia" w:hAnsiTheme="minorEastAsia" w:cs="宋体" w:hint="eastAsia"/>
          <w:color w:val="000000"/>
          <w:kern w:val="0"/>
          <w:sz w:val="24"/>
          <w:szCs w:val="24"/>
        </w:rPr>
        <w:t>10-2-8专利资助专项资金</w:t>
      </w:r>
      <w:bookmarkEnd w:id="17"/>
    </w:p>
    <w:p w:rsidR="00CF220A" w:rsidRPr="00767534" w:rsidRDefault="00CF220A" w:rsidP="006A5F45">
      <w:pPr>
        <w:pStyle w:val="4"/>
        <w:rPr>
          <w:rFonts w:asciiTheme="minorEastAsia" w:hAnsiTheme="minorEastAsia" w:cs="宋体"/>
          <w:b w:val="0"/>
          <w:bCs w:val="0"/>
          <w:kern w:val="0"/>
          <w:sz w:val="24"/>
          <w:szCs w:val="24"/>
        </w:rPr>
      </w:pPr>
      <w:r w:rsidRPr="00D17FF4">
        <w:rPr>
          <w:rFonts w:asciiTheme="minorEastAsia" w:hAnsiTheme="minorEastAsia" w:hint="eastAsia"/>
          <w:b w:val="0"/>
          <w:sz w:val="24"/>
          <w:szCs w:val="24"/>
        </w:rPr>
        <w:t>10-2-8</w:t>
      </w:r>
      <w:r w:rsidR="00BE15EF">
        <w:rPr>
          <w:rFonts w:asciiTheme="minorEastAsia" w:hAnsiTheme="minorEastAsia" w:hint="eastAsia"/>
          <w:b w:val="0"/>
          <w:sz w:val="24"/>
          <w:szCs w:val="24"/>
        </w:rPr>
        <w:t>-1</w:t>
      </w:r>
      <w:r w:rsidRPr="00D17FF4">
        <w:rPr>
          <w:rFonts w:asciiTheme="minorEastAsia" w:hAnsiTheme="minorEastAsia" w:hint="eastAsia"/>
          <w:b w:val="0"/>
          <w:sz w:val="24"/>
          <w:szCs w:val="24"/>
        </w:rPr>
        <w:t>专利资助专项资金</w:t>
      </w:r>
      <w:r w:rsidR="00886204">
        <w:rPr>
          <w:rFonts w:asciiTheme="minorEastAsia" w:hAnsiTheme="minorEastAsia" w:hint="eastAsia"/>
          <w:b w:val="0"/>
          <w:sz w:val="24"/>
          <w:szCs w:val="24"/>
        </w:rPr>
        <w:t>-</w:t>
      </w:r>
      <w:r w:rsidRPr="00767534">
        <w:rPr>
          <w:rFonts w:asciiTheme="minorEastAsia" w:hAnsiTheme="minorEastAsia" w:cs="宋体" w:hint="eastAsia"/>
          <w:b w:val="0"/>
          <w:bCs w:val="0"/>
          <w:kern w:val="0"/>
          <w:sz w:val="24"/>
          <w:szCs w:val="24"/>
        </w:rPr>
        <w:t>国内发明专利授权资助</w:t>
      </w:r>
    </w:p>
    <w:p w:rsidR="00CF220A" w:rsidRPr="00767534" w:rsidRDefault="00CF220A" w:rsidP="00561BEF">
      <w:pPr>
        <w:widowControl/>
        <w:shd w:val="clear" w:color="auto" w:fill="FFFFFF"/>
        <w:spacing w:after="240" w:line="34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（一）支持范围 </w:t>
      </w:r>
      <w:r w:rsidRPr="00767534">
        <w:rPr>
          <w:rFonts w:asciiTheme="minorEastAsia" w:hAnsiTheme="minorEastAsia" w:cs="宋体" w:hint="eastAsia"/>
          <w:color w:val="000000"/>
          <w:kern w:val="0"/>
          <w:sz w:val="24"/>
          <w:szCs w:val="24"/>
        </w:rPr>
        <w:br/>
        <w:t xml:space="preserve">支持企业通过加强知识产权管理提升知识产权创造能力，对企业获得国内发明专利授权、通过PCT途径或巴黎公约途径获得美、日、欧、韩及其他主要新兴经济发展国家专利授权予以资助。 </w:t>
      </w:r>
      <w:r w:rsidRPr="00767534">
        <w:rPr>
          <w:rFonts w:asciiTheme="minorEastAsia" w:hAnsiTheme="minorEastAsia" w:cs="宋体" w:hint="eastAsia"/>
          <w:color w:val="000000"/>
          <w:kern w:val="0"/>
          <w:sz w:val="24"/>
          <w:szCs w:val="24"/>
        </w:rPr>
        <w:br/>
        <w:t xml:space="preserve">（二）申报对象 </w:t>
      </w:r>
      <w:r w:rsidRPr="00767534">
        <w:rPr>
          <w:rFonts w:asciiTheme="minorEastAsia" w:hAnsiTheme="minorEastAsia" w:cs="宋体" w:hint="eastAsia"/>
          <w:color w:val="000000"/>
          <w:kern w:val="0"/>
          <w:sz w:val="24"/>
          <w:szCs w:val="24"/>
        </w:rPr>
        <w:br/>
        <w:t xml:space="preserve">在海淀区办理工商注册并纳税的企业。 </w:t>
      </w:r>
      <w:r w:rsidRPr="00767534">
        <w:rPr>
          <w:rFonts w:asciiTheme="minorEastAsia" w:hAnsiTheme="minorEastAsia" w:cs="宋体" w:hint="eastAsia"/>
          <w:color w:val="000000"/>
          <w:kern w:val="0"/>
          <w:sz w:val="24"/>
          <w:szCs w:val="24"/>
        </w:rPr>
        <w:br/>
        <w:t xml:space="preserve">（三）支持措施和项目申报 </w:t>
      </w:r>
      <w:r w:rsidRPr="00767534">
        <w:rPr>
          <w:rFonts w:asciiTheme="minorEastAsia" w:hAnsiTheme="minorEastAsia" w:cs="宋体" w:hint="eastAsia"/>
          <w:color w:val="000000"/>
          <w:kern w:val="0"/>
          <w:sz w:val="24"/>
          <w:szCs w:val="24"/>
        </w:rPr>
        <w:br/>
      </w:r>
      <w:r w:rsidRPr="00767534">
        <w:rPr>
          <w:rFonts w:asciiTheme="minorEastAsia" w:hAnsiTheme="minorEastAsia" w:cs="宋体" w:hint="eastAsia"/>
          <w:color w:val="000000"/>
          <w:kern w:val="0"/>
          <w:sz w:val="24"/>
          <w:szCs w:val="24"/>
        </w:rPr>
        <w:lastRenderedPageBreak/>
        <w:t xml:space="preserve">1、支持政策 </w:t>
      </w:r>
      <w:r w:rsidRPr="00767534">
        <w:rPr>
          <w:rFonts w:asciiTheme="minorEastAsia" w:hAnsiTheme="minorEastAsia" w:cs="宋体" w:hint="eastAsia"/>
          <w:color w:val="000000"/>
          <w:kern w:val="0"/>
          <w:sz w:val="24"/>
          <w:szCs w:val="24"/>
        </w:rPr>
        <w:br/>
        <w:t xml:space="preserve">结合区域重点产业发展方向，对于专利申请、授权数量持续、稳定较快增长且知识产权制度健全、管理规范的企业，依据其年度国内发明专利授权数量，给予最高50万元的资金支持。对企业获得美、日、欧、韩及其他主要新兴国家（地区）授权的国际发明专利，每件资助1万元，同一专利获得多个国家（地区）授权的，最多对5个国家（地区）的授权进行资助，每家企业最高资助金额200万元。 </w:t>
      </w:r>
      <w:r w:rsidRPr="00767534">
        <w:rPr>
          <w:rFonts w:asciiTheme="minorEastAsia" w:hAnsiTheme="minorEastAsia" w:cs="宋体" w:hint="eastAsia"/>
          <w:color w:val="000000"/>
          <w:kern w:val="0"/>
          <w:sz w:val="24"/>
          <w:szCs w:val="24"/>
        </w:rPr>
        <w:br/>
      </w:r>
      <w:r w:rsidRPr="00767534">
        <w:rPr>
          <w:rFonts w:asciiTheme="minorEastAsia" w:hAnsiTheme="minorEastAsia" w:cs="宋体" w:hint="eastAsia"/>
          <w:color w:val="000000"/>
          <w:kern w:val="0"/>
          <w:sz w:val="24"/>
          <w:szCs w:val="24"/>
        </w:rPr>
        <w:br/>
        <w:t xml:space="preserve">资助企业数量及资助额度： </w:t>
      </w:r>
      <w:r w:rsidRPr="00767534">
        <w:rPr>
          <w:rFonts w:asciiTheme="minorEastAsia" w:hAnsiTheme="minorEastAsia" w:cs="宋体" w:hint="eastAsia"/>
          <w:color w:val="000000"/>
          <w:kern w:val="0"/>
          <w:sz w:val="24"/>
          <w:szCs w:val="24"/>
        </w:rPr>
        <w:br/>
      </w:r>
      <w:r w:rsidRPr="00767534">
        <w:rPr>
          <w:rFonts w:asciiTheme="minorEastAsia" w:hAnsiTheme="minorEastAsia" w:cs="宋体" w:hint="eastAsia"/>
          <w:color w:val="000000"/>
          <w:kern w:val="0"/>
          <w:sz w:val="24"/>
          <w:szCs w:val="24"/>
        </w:rPr>
        <w:br/>
        <w:t xml:space="preserve">根据年度专利资助资金总预算以及企业开展知识产权标准化管理工作的情况，确定当年资助企业数量及具体资助额度。 </w:t>
      </w:r>
      <w:r w:rsidRPr="00767534">
        <w:rPr>
          <w:rFonts w:asciiTheme="minorEastAsia" w:hAnsiTheme="minorEastAsia" w:cs="宋体" w:hint="eastAsia"/>
          <w:color w:val="000000"/>
          <w:kern w:val="0"/>
          <w:sz w:val="24"/>
          <w:szCs w:val="24"/>
        </w:rPr>
        <w:br/>
      </w:r>
      <w:r w:rsidRPr="00767534">
        <w:rPr>
          <w:rFonts w:asciiTheme="minorEastAsia" w:hAnsiTheme="minorEastAsia" w:cs="宋体" w:hint="eastAsia"/>
          <w:color w:val="000000"/>
          <w:kern w:val="0"/>
          <w:sz w:val="24"/>
          <w:szCs w:val="24"/>
        </w:rPr>
        <w:br/>
        <w:t xml:space="preserve">国内发明专利授权资助： </w:t>
      </w:r>
      <w:r w:rsidRPr="00767534">
        <w:rPr>
          <w:rFonts w:asciiTheme="minorEastAsia" w:hAnsiTheme="minorEastAsia" w:cs="宋体" w:hint="eastAsia"/>
          <w:color w:val="000000"/>
          <w:kern w:val="0"/>
          <w:sz w:val="24"/>
          <w:szCs w:val="24"/>
        </w:rPr>
        <w:br/>
        <w:t xml:space="preserve">（1）上年度企业发明专利授权量5件以下的，最高资助10万元； </w:t>
      </w:r>
      <w:r w:rsidRPr="00767534">
        <w:rPr>
          <w:rFonts w:asciiTheme="minorEastAsia" w:hAnsiTheme="minorEastAsia" w:cs="宋体" w:hint="eastAsia"/>
          <w:color w:val="000000"/>
          <w:kern w:val="0"/>
          <w:sz w:val="24"/>
          <w:szCs w:val="24"/>
        </w:rPr>
        <w:br/>
        <w:t xml:space="preserve">（2）上年度企业发明专利授权量6-50件的，最高资助30万； </w:t>
      </w:r>
      <w:r w:rsidRPr="00767534">
        <w:rPr>
          <w:rFonts w:asciiTheme="minorEastAsia" w:hAnsiTheme="minorEastAsia" w:cs="宋体" w:hint="eastAsia"/>
          <w:color w:val="000000"/>
          <w:kern w:val="0"/>
          <w:sz w:val="24"/>
          <w:szCs w:val="24"/>
        </w:rPr>
        <w:br/>
        <w:t xml:space="preserve">（3）上年度企业发明专利授权量50件以上的，最高资助50万。 </w:t>
      </w:r>
      <w:r w:rsidRPr="00767534">
        <w:rPr>
          <w:rFonts w:asciiTheme="minorEastAsia" w:hAnsiTheme="minorEastAsia" w:cs="宋体" w:hint="eastAsia"/>
          <w:color w:val="000000"/>
          <w:kern w:val="0"/>
          <w:sz w:val="24"/>
          <w:szCs w:val="24"/>
        </w:rPr>
        <w:br/>
        <w:t xml:space="preserve">2、申报条件 </w:t>
      </w:r>
      <w:r w:rsidRPr="00767534">
        <w:rPr>
          <w:rFonts w:asciiTheme="minorEastAsia" w:hAnsiTheme="minorEastAsia" w:cs="宋体" w:hint="eastAsia"/>
          <w:color w:val="000000"/>
          <w:kern w:val="0"/>
          <w:sz w:val="24"/>
          <w:szCs w:val="24"/>
        </w:rPr>
        <w:br/>
        <w:t xml:space="preserve">（1）所资助的企业需符合区域重点产业发展方向、知识产权制度健全，积极开展企业知识产权管理标准化工作。 </w:t>
      </w:r>
      <w:r w:rsidRPr="00767534">
        <w:rPr>
          <w:rFonts w:asciiTheme="minorEastAsia" w:hAnsiTheme="minorEastAsia" w:cs="宋体" w:hint="eastAsia"/>
          <w:color w:val="000000"/>
          <w:kern w:val="0"/>
          <w:sz w:val="24"/>
          <w:szCs w:val="24"/>
        </w:rPr>
        <w:br/>
        <w:t xml:space="preserve">（2）申请国内发明专利资助的企业，近3年的专利申请、授权数量持续、稳定正增长，并且是授权发明专利的第一申请人及权利人。 </w:t>
      </w:r>
      <w:r w:rsidRPr="00767534">
        <w:rPr>
          <w:rFonts w:asciiTheme="minorEastAsia" w:hAnsiTheme="minorEastAsia" w:cs="宋体" w:hint="eastAsia"/>
          <w:color w:val="000000"/>
          <w:kern w:val="0"/>
          <w:sz w:val="24"/>
          <w:szCs w:val="24"/>
        </w:rPr>
        <w:br/>
        <w:t xml:space="preserve">3、需提交的申报材料 </w:t>
      </w:r>
      <w:r w:rsidRPr="00767534">
        <w:rPr>
          <w:rFonts w:asciiTheme="minorEastAsia" w:hAnsiTheme="minorEastAsia" w:cs="宋体" w:hint="eastAsia"/>
          <w:color w:val="000000"/>
          <w:kern w:val="0"/>
          <w:sz w:val="24"/>
          <w:szCs w:val="24"/>
        </w:rPr>
        <w:br/>
        <w:t xml:space="preserve">（1）申请国内专利资助金的单位需提交《海淀区企业国内专利资助金申请表》。 </w:t>
      </w:r>
      <w:r w:rsidRPr="00767534">
        <w:rPr>
          <w:rFonts w:asciiTheme="minorEastAsia" w:hAnsiTheme="minorEastAsia" w:cs="宋体" w:hint="eastAsia"/>
          <w:color w:val="000000"/>
          <w:kern w:val="0"/>
          <w:sz w:val="24"/>
          <w:szCs w:val="24"/>
        </w:rPr>
        <w:br/>
        <w:t xml:space="preserve">（2）申请表内规定的附件材料。 </w:t>
      </w:r>
    </w:p>
    <w:p w:rsidR="00CF220A" w:rsidRPr="00767534" w:rsidRDefault="00CF220A" w:rsidP="00561BEF">
      <w:pPr>
        <w:widowControl/>
        <w:shd w:val="clear" w:color="auto" w:fill="FFFFFF"/>
        <w:spacing w:line="34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4、</w:t>
      </w:r>
    </w:p>
    <w:p w:rsidR="00CF220A" w:rsidRPr="00767534" w:rsidRDefault="00CF220A" w:rsidP="00561BEF">
      <w:pPr>
        <w:widowControl/>
        <w:shd w:val="clear" w:color="auto" w:fill="FFFFFF"/>
        <w:spacing w:line="34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受理单位:</w:t>
      </w:r>
      <w:proofErr w:type="gramStart"/>
      <w:r w:rsidRPr="00767534">
        <w:rPr>
          <w:rFonts w:asciiTheme="minorEastAsia" w:hAnsiTheme="minorEastAsia" w:cs="宋体" w:hint="eastAsia"/>
          <w:color w:val="000000"/>
          <w:kern w:val="0"/>
          <w:sz w:val="24"/>
          <w:szCs w:val="24"/>
        </w:rPr>
        <w:t>海淀园</w:t>
      </w:r>
      <w:proofErr w:type="gramEnd"/>
      <w:r w:rsidRPr="00767534">
        <w:rPr>
          <w:rFonts w:asciiTheme="minorEastAsia" w:hAnsiTheme="minorEastAsia" w:cs="宋体" w:hint="eastAsia"/>
          <w:color w:val="000000"/>
          <w:kern w:val="0"/>
          <w:sz w:val="24"/>
          <w:szCs w:val="24"/>
        </w:rPr>
        <w:t xml:space="preserve">管委会（区科委）知识产权处 </w:t>
      </w:r>
    </w:p>
    <w:p w:rsidR="00CF220A" w:rsidRPr="00767534" w:rsidRDefault="00CF220A" w:rsidP="00561BEF">
      <w:pPr>
        <w:widowControl/>
        <w:shd w:val="clear" w:color="auto" w:fill="FFFFFF"/>
        <w:spacing w:line="34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联系人：何云龙、马慧泉</w:t>
      </w:r>
    </w:p>
    <w:p w:rsidR="00CF220A" w:rsidRPr="00767534" w:rsidRDefault="00CF220A" w:rsidP="00561BEF">
      <w:pPr>
        <w:widowControl/>
        <w:shd w:val="clear" w:color="auto" w:fill="FFFFFF"/>
        <w:spacing w:line="34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联系电话：88493625、88498265 </w:t>
      </w:r>
      <w:r w:rsidRPr="00767534">
        <w:rPr>
          <w:rFonts w:asciiTheme="minorEastAsia" w:hAnsiTheme="minorEastAsia" w:cs="宋体" w:hint="eastAsia"/>
          <w:color w:val="000000"/>
          <w:kern w:val="0"/>
          <w:sz w:val="24"/>
          <w:szCs w:val="24"/>
        </w:rPr>
        <w:br/>
      </w:r>
      <w:r w:rsidRPr="00767534">
        <w:rPr>
          <w:rFonts w:asciiTheme="minorEastAsia" w:hAnsiTheme="minorEastAsia" w:cs="宋体" w:hint="eastAsia"/>
          <w:color w:val="000000"/>
          <w:kern w:val="0"/>
          <w:sz w:val="24"/>
          <w:szCs w:val="24"/>
        </w:rPr>
        <w:br/>
        <w:t xml:space="preserve">5、申报流程 </w:t>
      </w:r>
      <w:r w:rsidRPr="00767534">
        <w:rPr>
          <w:rFonts w:asciiTheme="minorEastAsia" w:hAnsiTheme="minorEastAsia" w:cs="宋体" w:hint="eastAsia"/>
          <w:color w:val="000000"/>
          <w:kern w:val="0"/>
          <w:sz w:val="24"/>
          <w:szCs w:val="24"/>
        </w:rPr>
        <w:br/>
        <w:t xml:space="preserve">（1）项目申报 </w:t>
      </w:r>
      <w:r w:rsidRPr="00767534">
        <w:rPr>
          <w:rFonts w:asciiTheme="minorEastAsia" w:hAnsiTheme="minorEastAsia" w:cs="宋体" w:hint="eastAsia"/>
          <w:color w:val="000000"/>
          <w:kern w:val="0"/>
          <w:sz w:val="24"/>
          <w:szCs w:val="24"/>
        </w:rPr>
        <w:br/>
        <w:t>项目申报请进入海淀区专项资金网上申报统一入口（可从区政府</w:t>
      </w:r>
      <w:proofErr w:type="gramStart"/>
      <w:r w:rsidRPr="00767534">
        <w:rPr>
          <w:rFonts w:asciiTheme="minorEastAsia" w:hAnsiTheme="minorEastAsia" w:cs="宋体" w:hint="eastAsia"/>
          <w:color w:val="000000"/>
          <w:kern w:val="0"/>
          <w:sz w:val="24"/>
          <w:szCs w:val="24"/>
        </w:rPr>
        <w:t>网站专项</w:t>
      </w:r>
      <w:proofErr w:type="gramEnd"/>
      <w:r w:rsidRPr="00767534">
        <w:rPr>
          <w:rFonts w:asciiTheme="minorEastAsia" w:hAnsiTheme="minorEastAsia" w:cs="宋体" w:hint="eastAsia"/>
          <w:color w:val="000000"/>
          <w:kern w:val="0"/>
          <w:sz w:val="24"/>
          <w:szCs w:val="24"/>
        </w:rPr>
        <w:t>资金申报链接进入），查看专项申报指南。如确定进行专项申报，</w:t>
      </w:r>
      <w:proofErr w:type="gramStart"/>
      <w:r w:rsidRPr="00767534">
        <w:rPr>
          <w:rFonts w:asciiTheme="minorEastAsia" w:hAnsiTheme="minorEastAsia" w:cs="宋体" w:hint="eastAsia"/>
          <w:color w:val="000000"/>
          <w:kern w:val="0"/>
          <w:sz w:val="24"/>
          <w:szCs w:val="24"/>
        </w:rPr>
        <w:t>点击专项</w:t>
      </w:r>
      <w:proofErr w:type="gramEnd"/>
      <w:r w:rsidRPr="00767534">
        <w:rPr>
          <w:rFonts w:asciiTheme="minorEastAsia" w:hAnsiTheme="minorEastAsia" w:cs="宋体" w:hint="eastAsia"/>
          <w:color w:val="000000"/>
          <w:kern w:val="0"/>
          <w:sz w:val="24"/>
          <w:szCs w:val="24"/>
        </w:rPr>
        <w:t xml:space="preserve">资金名称，网络登录后（已是“海淀区人民政府行政办事中心”用户，可直接登录，否则请新注册用户），浏览事项说明，在线按要求填报并提交企业相关材料。 </w:t>
      </w:r>
      <w:r w:rsidRPr="00767534">
        <w:rPr>
          <w:rFonts w:asciiTheme="minorEastAsia" w:hAnsiTheme="minorEastAsia" w:cs="宋体" w:hint="eastAsia"/>
          <w:color w:val="000000"/>
          <w:kern w:val="0"/>
          <w:sz w:val="24"/>
          <w:szCs w:val="24"/>
        </w:rPr>
        <w:br/>
        <w:t>（2）到</w:t>
      </w:r>
      <w:proofErr w:type="gramStart"/>
      <w:r w:rsidRPr="00767534">
        <w:rPr>
          <w:rFonts w:asciiTheme="minorEastAsia" w:hAnsiTheme="minorEastAsia" w:cs="宋体" w:hint="eastAsia"/>
          <w:color w:val="000000"/>
          <w:kern w:val="0"/>
          <w:sz w:val="24"/>
          <w:szCs w:val="24"/>
        </w:rPr>
        <w:t>海淀园</w:t>
      </w:r>
      <w:proofErr w:type="gramEnd"/>
      <w:r w:rsidRPr="00767534">
        <w:rPr>
          <w:rFonts w:asciiTheme="minorEastAsia" w:hAnsiTheme="minorEastAsia" w:cs="宋体" w:hint="eastAsia"/>
          <w:color w:val="000000"/>
          <w:kern w:val="0"/>
          <w:sz w:val="24"/>
          <w:szCs w:val="24"/>
        </w:rPr>
        <w:t xml:space="preserve">管委会（区科委）知识产权处报送纸质材料 </w:t>
      </w:r>
      <w:r w:rsidRPr="00767534">
        <w:rPr>
          <w:rFonts w:asciiTheme="minorEastAsia" w:hAnsiTheme="minorEastAsia" w:cs="宋体" w:hint="eastAsia"/>
          <w:color w:val="000000"/>
          <w:kern w:val="0"/>
          <w:sz w:val="24"/>
          <w:szCs w:val="24"/>
        </w:rPr>
        <w:br/>
        <w:t xml:space="preserve">（3）主管单位对申报材料进行审核或评审 </w:t>
      </w:r>
      <w:r w:rsidRPr="00767534">
        <w:rPr>
          <w:rFonts w:asciiTheme="minorEastAsia" w:hAnsiTheme="minorEastAsia" w:cs="宋体" w:hint="eastAsia"/>
          <w:color w:val="000000"/>
          <w:kern w:val="0"/>
          <w:sz w:val="24"/>
          <w:szCs w:val="24"/>
        </w:rPr>
        <w:br/>
        <w:t xml:space="preserve">（4）按专项资金管理办法，办理支持资金拨付手续 </w:t>
      </w:r>
    </w:p>
    <w:p w:rsidR="00CF220A" w:rsidRPr="00767534" w:rsidRDefault="00CF220A" w:rsidP="00561BEF">
      <w:pPr>
        <w:jc w:val="left"/>
        <w:rPr>
          <w:rFonts w:asciiTheme="minorEastAsia" w:hAnsiTheme="minorEastAsia"/>
          <w:sz w:val="24"/>
          <w:szCs w:val="24"/>
        </w:rPr>
      </w:pPr>
    </w:p>
    <w:p w:rsidR="00CF220A" w:rsidRPr="00767534" w:rsidRDefault="00BE15EF" w:rsidP="006A5F45">
      <w:pPr>
        <w:pStyle w:val="4"/>
        <w:rPr>
          <w:rFonts w:asciiTheme="minorEastAsia" w:hAnsiTheme="minorEastAsia" w:cs="宋体"/>
          <w:b w:val="0"/>
          <w:bCs w:val="0"/>
          <w:kern w:val="0"/>
          <w:sz w:val="24"/>
          <w:szCs w:val="24"/>
        </w:rPr>
      </w:pPr>
      <w:r>
        <w:rPr>
          <w:rFonts w:asciiTheme="minorEastAsia" w:hAnsiTheme="minorEastAsia" w:cs="宋体" w:hint="eastAsia"/>
          <w:b w:val="0"/>
          <w:bCs w:val="0"/>
          <w:kern w:val="0"/>
          <w:sz w:val="24"/>
          <w:szCs w:val="24"/>
        </w:rPr>
        <w:t>10-2-8-2</w:t>
      </w:r>
      <w:r w:rsidRPr="00D17FF4">
        <w:rPr>
          <w:rFonts w:asciiTheme="minorEastAsia" w:hAnsiTheme="minorEastAsia" w:hint="eastAsia"/>
          <w:b w:val="0"/>
          <w:sz w:val="24"/>
          <w:szCs w:val="24"/>
        </w:rPr>
        <w:t>专利资助专项资金</w:t>
      </w:r>
      <w:r>
        <w:rPr>
          <w:rFonts w:asciiTheme="minorEastAsia" w:hAnsiTheme="minorEastAsia" w:hint="eastAsia"/>
          <w:b w:val="0"/>
          <w:sz w:val="24"/>
          <w:szCs w:val="24"/>
        </w:rPr>
        <w:t>-</w:t>
      </w:r>
      <w:r w:rsidR="00CF220A" w:rsidRPr="00767534">
        <w:rPr>
          <w:rFonts w:asciiTheme="minorEastAsia" w:hAnsiTheme="minorEastAsia" w:cs="宋体" w:hint="eastAsia"/>
          <w:b w:val="0"/>
          <w:bCs w:val="0"/>
          <w:kern w:val="0"/>
          <w:sz w:val="24"/>
          <w:szCs w:val="24"/>
        </w:rPr>
        <w:t>国外专利授权资助</w:t>
      </w:r>
    </w:p>
    <w:p w:rsidR="00CF220A" w:rsidRPr="00767534" w:rsidRDefault="00CF220A" w:rsidP="00561BEF">
      <w:pPr>
        <w:widowControl/>
        <w:shd w:val="clear" w:color="auto" w:fill="FFFFFF"/>
        <w:spacing w:line="34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（一）支持范围 </w:t>
      </w:r>
      <w:r w:rsidRPr="00767534">
        <w:rPr>
          <w:rFonts w:asciiTheme="minorEastAsia" w:hAnsiTheme="minorEastAsia" w:cs="宋体" w:hint="eastAsia"/>
          <w:color w:val="000000"/>
          <w:kern w:val="0"/>
          <w:sz w:val="24"/>
          <w:szCs w:val="24"/>
        </w:rPr>
        <w:br/>
        <w:t xml:space="preserve">支持企业通过加强知识产权管理提升知识产权创造能力，对企业获得国内发明专利授权、通过PCT途径或巴黎公约途径获得美、日、欧、韩及其他主要新兴经济发展国家专利授权予以资助。 </w:t>
      </w:r>
      <w:r w:rsidRPr="00767534">
        <w:rPr>
          <w:rFonts w:asciiTheme="minorEastAsia" w:hAnsiTheme="minorEastAsia" w:cs="宋体" w:hint="eastAsia"/>
          <w:color w:val="000000"/>
          <w:kern w:val="0"/>
          <w:sz w:val="24"/>
          <w:szCs w:val="24"/>
        </w:rPr>
        <w:br/>
        <w:t xml:space="preserve">（二）申报对象 </w:t>
      </w:r>
      <w:r w:rsidRPr="00767534">
        <w:rPr>
          <w:rFonts w:asciiTheme="minorEastAsia" w:hAnsiTheme="minorEastAsia" w:cs="宋体" w:hint="eastAsia"/>
          <w:color w:val="000000"/>
          <w:kern w:val="0"/>
          <w:sz w:val="24"/>
          <w:szCs w:val="24"/>
        </w:rPr>
        <w:br/>
        <w:t xml:space="preserve">在海淀区办理工商注册并纳税的企业。 </w:t>
      </w:r>
      <w:r w:rsidRPr="00767534">
        <w:rPr>
          <w:rFonts w:asciiTheme="minorEastAsia" w:hAnsiTheme="minorEastAsia" w:cs="宋体" w:hint="eastAsia"/>
          <w:color w:val="000000"/>
          <w:kern w:val="0"/>
          <w:sz w:val="24"/>
          <w:szCs w:val="24"/>
        </w:rPr>
        <w:br/>
        <w:t xml:space="preserve">（三）支持措施和项目申报 </w:t>
      </w:r>
      <w:r w:rsidRPr="00767534">
        <w:rPr>
          <w:rFonts w:asciiTheme="minorEastAsia" w:hAnsiTheme="minorEastAsia" w:cs="宋体" w:hint="eastAsia"/>
          <w:color w:val="000000"/>
          <w:kern w:val="0"/>
          <w:sz w:val="24"/>
          <w:szCs w:val="24"/>
        </w:rPr>
        <w:br/>
        <w:t xml:space="preserve">1、支持政策 </w:t>
      </w:r>
      <w:r w:rsidRPr="00767534">
        <w:rPr>
          <w:rFonts w:asciiTheme="minorEastAsia" w:hAnsiTheme="minorEastAsia" w:cs="宋体" w:hint="eastAsia"/>
          <w:color w:val="000000"/>
          <w:kern w:val="0"/>
          <w:sz w:val="24"/>
          <w:szCs w:val="24"/>
        </w:rPr>
        <w:br/>
      </w:r>
      <w:r w:rsidRPr="00767534">
        <w:rPr>
          <w:rFonts w:asciiTheme="minorEastAsia" w:hAnsiTheme="minorEastAsia" w:cs="宋体" w:hint="eastAsia"/>
          <w:color w:val="000000"/>
          <w:kern w:val="0"/>
          <w:sz w:val="24"/>
          <w:szCs w:val="24"/>
        </w:rPr>
        <w:lastRenderedPageBreak/>
        <w:t xml:space="preserve">结合区域重点产业发展方向，对于专利申请、授权数量持续、稳定较快增长且知识产权制度健全、管理规范的企业，依据其年度国内发明专利授权数量，给予最高50万元的资金支持。对企业获得美、日、欧、韩及其他主要新兴国家（地区）授权的国际发明专利，每件资助1万元，同一专利获得多个国家（地区）授权的，最多对5个国家（地区）的授权进行资助，每家企业最高资助金额200万元。 </w:t>
      </w:r>
      <w:r w:rsidRPr="00767534">
        <w:rPr>
          <w:rFonts w:asciiTheme="minorEastAsia" w:hAnsiTheme="minorEastAsia" w:cs="宋体" w:hint="eastAsia"/>
          <w:color w:val="000000"/>
          <w:kern w:val="0"/>
          <w:sz w:val="24"/>
          <w:szCs w:val="24"/>
        </w:rPr>
        <w:br/>
      </w:r>
      <w:r w:rsidRPr="00767534">
        <w:rPr>
          <w:rFonts w:asciiTheme="minorEastAsia" w:hAnsiTheme="minorEastAsia" w:cs="宋体" w:hint="eastAsia"/>
          <w:color w:val="000000"/>
          <w:kern w:val="0"/>
          <w:sz w:val="24"/>
          <w:szCs w:val="24"/>
        </w:rPr>
        <w:br/>
        <w:t xml:space="preserve">资助企业数量及资助额度： </w:t>
      </w:r>
      <w:r w:rsidRPr="00767534">
        <w:rPr>
          <w:rFonts w:asciiTheme="minorEastAsia" w:hAnsiTheme="minorEastAsia" w:cs="宋体" w:hint="eastAsia"/>
          <w:color w:val="000000"/>
          <w:kern w:val="0"/>
          <w:sz w:val="24"/>
          <w:szCs w:val="24"/>
        </w:rPr>
        <w:br/>
      </w:r>
      <w:r w:rsidRPr="00767534">
        <w:rPr>
          <w:rFonts w:asciiTheme="minorEastAsia" w:hAnsiTheme="minorEastAsia" w:cs="宋体" w:hint="eastAsia"/>
          <w:color w:val="000000"/>
          <w:kern w:val="0"/>
          <w:sz w:val="24"/>
          <w:szCs w:val="24"/>
        </w:rPr>
        <w:br/>
        <w:t xml:space="preserve">根据年度专利资助资金总预算以及企业开展知识产权标准化管理工作的情况，确定当年资助企业数量及具体资助额度。 </w:t>
      </w:r>
      <w:r w:rsidRPr="00767534">
        <w:rPr>
          <w:rFonts w:asciiTheme="minorEastAsia" w:hAnsiTheme="minorEastAsia" w:cs="宋体" w:hint="eastAsia"/>
          <w:color w:val="000000"/>
          <w:kern w:val="0"/>
          <w:sz w:val="24"/>
          <w:szCs w:val="24"/>
        </w:rPr>
        <w:br/>
        <w:t xml:space="preserve">国外专利授权资助标准： </w:t>
      </w:r>
      <w:r w:rsidRPr="00767534">
        <w:rPr>
          <w:rFonts w:asciiTheme="minorEastAsia" w:hAnsiTheme="minorEastAsia" w:cs="宋体" w:hint="eastAsia"/>
          <w:color w:val="000000"/>
          <w:kern w:val="0"/>
          <w:sz w:val="24"/>
          <w:szCs w:val="24"/>
        </w:rPr>
        <w:br/>
        <w:t xml:space="preserve">（1）企业通过PCT途径或巴黎公约途径国外申请专利，获得美、日、欧、韩及其他主要新兴经济发展国家授权的，资助1万元人民币/国/项； </w:t>
      </w:r>
      <w:r w:rsidRPr="00767534">
        <w:rPr>
          <w:rFonts w:asciiTheme="minorEastAsia" w:hAnsiTheme="minorEastAsia" w:cs="宋体" w:hint="eastAsia"/>
          <w:color w:val="000000"/>
          <w:kern w:val="0"/>
          <w:sz w:val="24"/>
          <w:szCs w:val="24"/>
        </w:rPr>
        <w:br/>
        <w:t xml:space="preserve">（2）每件专利最多支持获得5个国家(地区)的授权，每家企业最高资助额度200万。 </w:t>
      </w:r>
      <w:r w:rsidRPr="00767534">
        <w:rPr>
          <w:rFonts w:asciiTheme="minorEastAsia" w:hAnsiTheme="minorEastAsia" w:cs="宋体" w:hint="eastAsia"/>
          <w:color w:val="000000"/>
          <w:kern w:val="0"/>
          <w:sz w:val="24"/>
          <w:szCs w:val="24"/>
        </w:rPr>
        <w:br/>
        <w:t xml:space="preserve">2、申报条件 </w:t>
      </w:r>
      <w:r w:rsidRPr="00767534">
        <w:rPr>
          <w:rFonts w:asciiTheme="minorEastAsia" w:hAnsiTheme="minorEastAsia" w:cs="宋体" w:hint="eastAsia"/>
          <w:color w:val="000000"/>
          <w:kern w:val="0"/>
          <w:sz w:val="24"/>
          <w:szCs w:val="24"/>
        </w:rPr>
        <w:br/>
        <w:t xml:space="preserve">（1）所资助的企业需符合区域重点产业发展方向、知识产权制度健全，积极开展企业知识产权管理标准化工作。 </w:t>
      </w:r>
      <w:r w:rsidRPr="00767534">
        <w:rPr>
          <w:rFonts w:asciiTheme="minorEastAsia" w:hAnsiTheme="minorEastAsia" w:cs="宋体" w:hint="eastAsia"/>
          <w:color w:val="000000"/>
          <w:kern w:val="0"/>
          <w:sz w:val="24"/>
          <w:szCs w:val="24"/>
        </w:rPr>
        <w:br/>
        <w:t xml:space="preserve">（2）申请国内发明专利资助的企业，近3年的专利申请、授权数量持续、稳定正增长，并且是授权发明专利的第一申请人及权利人。 </w:t>
      </w:r>
      <w:r w:rsidRPr="00767534">
        <w:rPr>
          <w:rFonts w:asciiTheme="minorEastAsia" w:hAnsiTheme="minorEastAsia" w:cs="宋体" w:hint="eastAsia"/>
          <w:color w:val="000000"/>
          <w:kern w:val="0"/>
          <w:sz w:val="24"/>
          <w:szCs w:val="24"/>
        </w:rPr>
        <w:br/>
        <w:t xml:space="preserve">3、需提交的申报材料 </w:t>
      </w:r>
      <w:r w:rsidRPr="00767534">
        <w:rPr>
          <w:rFonts w:asciiTheme="minorEastAsia" w:hAnsiTheme="minorEastAsia" w:cs="宋体" w:hint="eastAsia"/>
          <w:color w:val="000000"/>
          <w:kern w:val="0"/>
          <w:sz w:val="24"/>
          <w:szCs w:val="24"/>
        </w:rPr>
        <w:br/>
        <w:t xml:space="preserve">（1）申请国外专利授权资助需提交《海淀区企业国外专利资助金申请表》 </w:t>
      </w:r>
      <w:r w:rsidRPr="00767534">
        <w:rPr>
          <w:rFonts w:asciiTheme="minorEastAsia" w:hAnsiTheme="minorEastAsia" w:cs="宋体" w:hint="eastAsia"/>
          <w:color w:val="000000"/>
          <w:kern w:val="0"/>
          <w:sz w:val="24"/>
          <w:szCs w:val="24"/>
        </w:rPr>
        <w:br/>
      </w:r>
      <w:r w:rsidRPr="00767534">
        <w:rPr>
          <w:rFonts w:asciiTheme="minorEastAsia" w:hAnsiTheme="minorEastAsia" w:cs="宋体" w:hint="eastAsia"/>
          <w:color w:val="000000"/>
          <w:kern w:val="0"/>
          <w:sz w:val="24"/>
          <w:szCs w:val="24"/>
        </w:rPr>
        <w:br/>
        <w:t xml:space="preserve">（2）申请表内规定的附件材料。 </w:t>
      </w:r>
      <w:r w:rsidRPr="00767534">
        <w:rPr>
          <w:rFonts w:asciiTheme="minorEastAsia" w:hAnsiTheme="minorEastAsia" w:cs="宋体" w:hint="eastAsia"/>
          <w:color w:val="000000"/>
          <w:kern w:val="0"/>
          <w:sz w:val="24"/>
          <w:szCs w:val="24"/>
        </w:rPr>
        <w:br/>
      </w:r>
      <w:r w:rsidRPr="00767534">
        <w:rPr>
          <w:rFonts w:asciiTheme="minorEastAsia" w:hAnsiTheme="minorEastAsia" w:cs="宋体" w:hint="eastAsia"/>
          <w:color w:val="000000"/>
          <w:kern w:val="0"/>
          <w:sz w:val="24"/>
          <w:szCs w:val="24"/>
        </w:rPr>
        <w:br/>
        <w:t>4、受理单位:</w:t>
      </w:r>
      <w:proofErr w:type="gramStart"/>
      <w:r w:rsidRPr="00767534">
        <w:rPr>
          <w:rFonts w:asciiTheme="minorEastAsia" w:hAnsiTheme="minorEastAsia" w:cs="宋体" w:hint="eastAsia"/>
          <w:color w:val="000000"/>
          <w:kern w:val="0"/>
          <w:sz w:val="24"/>
          <w:szCs w:val="24"/>
        </w:rPr>
        <w:t>海淀园</w:t>
      </w:r>
      <w:proofErr w:type="gramEnd"/>
      <w:r w:rsidRPr="00767534">
        <w:rPr>
          <w:rFonts w:asciiTheme="minorEastAsia" w:hAnsiTheme="minorEastAsia" w:cs="宋体" w:hint="eastAsia"/>
          <w:color w:val="000000"/>
          <w:kern w:val="0"/>
          <w:sz w:val="24"/>
          <w:szCs w:val="24"/>
        </w:rPr>
        <w:t xml:space="preserve">管委会（区科委）知识产权处 </w:t>
      </w:r>
    </w:p>
    <w:p w:rsidR="00CF220A" w:rsidRPr="00767534" w:rsidRDefault="00CF220A" w:rsidP="00561BEF">
      <w:pPr>
        <w:widowControl/>
        <w:shd w:val="clear" w:color="auto" w:fill="FFFFFF"/>
        <w:spacing w:line="34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联系人：何云龙、马慧泉</w:t>
      </w:r>
    </w:p>
    <w:p w:rsidR="00CF220A" w:rsidRPr="00767534" w:rsidRDefault="00CF220A" w:rsidP="00561BEF">
      <w:pPr>
        <w:widowControl/>
        <w:shd w:val="clear" w:color="auto" w:fill="FFFFFF"/>
        <w:spacing w:line="34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联系电话：88493625、88498265</w:t>
      </w:r>
      <w:r w:rsidRPr="00767534">
        <w:rPr>
          <w:rFonts w:asciiTheme="minorEastAsia" w:hAnsiTheme="minorEastAsia" w:cs="宋体" w:hint="eastAsia"/>
          <w:color w:val="000000"/>
          <w:kern w:val="0"/>
          <w:sz w:val="24"/>
          <w:szCs w:val="24"/>
        </w:rPr>
        <w:br/>
        <w:t xml:space="preserve">5、申报流程 </w:t>
      </w:r>
      <w:r w:rsidRPr="00767534">
        <w:rPr>
          <w:rFonts w:asciiTheme="minorEastAsia" w:hAnsiTheme="minorEastAsia" w:cs="宋体" w:hint="eastAsia"/>
          <w:color w:val="000000"/>
          <w:kern w:val="0"/>
          <w:sz w:val="24"/>
          <w:szCs w:val="24"/>
        </w:rPr>
        <w:br/>
        <w:t xml:space="preserve">（1）项目申报 </w:t>
      </w:r>
      <w:r w:rsidRPr="00767534">
        <w:rPr>
          <w:rFonts w:asciiTheme="minorEastAsia" w:hAnsiTheme="minorEastAsia" w:cs="宋体" w:hint="eastAsia"/>
          <w:color w:val="000000"/>
          <w:kern w:val="0"/>
          <w:sz w:val="24"/>
          <w:szCs w:val="24"/>
        </w:rPr>
        <w:br/>
        <w:t>项目申报请进入海淀区专项资金网上申报统一入口（可从区政府</w:t>
      </w:r>
      <w:proofErr w:type="gramStart"/>
      <w:r w:rsidRPr="00767534">
        <w:rPr>
          <w:rFonts w:asciiTheme="minorEastAsia" w:hAnsiTheme="minorEastAsia" w:cs="宋体" w:hint="eastAsia"/>
          <w:color w:val="000000"/>
          <w:kern w:val="0"/>
          <w:sz w:val="24"/>
          <w:szCs w:val="24"/>
        </w:rPr>
        <w:t>网站专项</w:t>
      </w:r>
      <w:proofErr w:type="gramEnd"/>
      <w:r w:rsidRPr="00767534">
        <w:rPr>
          <w:rFonts w:asciiTheme="minorEastAsia" w:hAnsiTheme="minorEastAsia" w:cs="宋体" w:hint="eastAsia"/>
          <w:color w:val="000000"/>
          <w:kern w:val="0"/>
          <w:sz w:val="24"/>
          <w:szCs w:val="24"/>
        </w:rPr>
        <w:t>资金申报链接进入），查看专项申报指南。如确定进行专项申报，</w:t>
      </w:r>
      <w:proofErr w:type="gramStart"/>
      <w:r w:rsidRPr="00767534">
        <w:rPr>
          <w:rFonts w:asciiTheme="minorEastAsia" w:hAnsiTheme="minorEastAsia" w:cs="宋体" w:hint="eastAsia"/>
          <w:color w:val="000000"/>
          <w:kern w:val="0"/>
          <w:sz w:val="24"/>
          <w:szCs w:val="24"/>
        </w:rPr>
        <w:t>点击专项</w:t>
      </w:r>
      <w:proofErr w:type="gramEnd"/>
      <w:r w:rsidRPr="00767534">
        <w:rPr>
          <w:rFonts w:asciiTheme="minorEastAsia" w:hAnsiTheme="minorEastAsia" w:cs="宋体" w:hint="eastAsia"/>
          <w:color w:val="000000"/>
          <w:kern w:val="0"/>
          <w:sz w:val="24"/>
          <w:szCs w:val="24"/>
        </w:rPr>
        <w:t xml:space="preserve">资金名称，网络登录后（已是“海淀区人民政府行政办事中心”用户，可直接登录，否则请新注册用户），浏览事项说明，在线按要求填报并提交企业相关材料。 </w:t>
      </w:r>
      <w:r w:rsidRPr="00767534">
        <w:rPr>
          <w:rFonts w:asciiTheme="minorEastAsia" w:hAnsiTheme="minorEastAsia" w:cs="宋体" w:hint="eastAsia"/>
          <w:color w:val="000000"/>
          <w:kern w:val="0"/>
          <w:sz w:val="24"/>
          <w:szCs w:val="24"/>
        </w:rPr>
        <w:br/>
        <w:t>（2）到</w:t>
      </w:r>
      <w:proofErr w:type="gramStart"/>
      <w:r w:rsidRPr="00767534">
        <w:rPr>
          <w:rFonts w:asciiTheme="minorEastAsia" w:hAnsiTheme="minorEastAsia" w:cs="宋体" w:hint="eastAsia"/>
          <w:color w:val="000000"/>
          <w:kern w:val="0"/>
          <w:sz w:val="24"/>
          <w:szCs w:val="24"/>
        </w:rPr>
        <w:t>海淀园</w:t>
      </w:r>
      <w:proofErr w:type="gramEnd"/>
      <w:r w:rsidRPr="00767534">
        <w:rPr>
          <w:rFonts w:asciiTheme="minorEastAsia" w:hAnsiTheme="minorEastAsia" w:cs="宋体" w:hint="eastAsia"/>
          <w:color w:val="000000"/>
          <w:kern w:val="0"/>
          <w:sz w:val="24"/>
          <w:szCs w:val="24"/>
        </w:rPr>
        <w:t xml:space="preserve">管委会（区科委）知识产权处报送纸质材料 </w:t>
      </w:r>
      <w:r w:rsidRPr="00767534">
        <w:rPr>
          <w:rFonts w:asciiTheme="minorEastAsia" w:hAnsiTheme="minorEastAsia" w:cs="宋体" w:hint="eastAsia"/>
          <w:color w:val="000000"/>
          <w:kern w:val="0"/>
          <w:sz w:val="24"/>
          <w:szCs w:val="24"/>
        </w:rPr>
        <w:br/>
        <w:t xml:space="preserve">（3）主管单位对申报材料进行审核或评审 </w:t>
      </w:r>
      <w:r w:rsidRPr="00767534">
        <w:rPr>
          <w:rFonts w:asciiTheme="minorEastAsia" w:hAnsiTheme="minorEastAsia" w:cs="宋体" w:hint="eastAsia"/>
          <w:color w:val="000000"/>
          <w:kern w:val="0"/>
          <w:sz w:val="24"/>
          <w:szCs w:val="24"/>
        </w:rPr>
        <w:br/>
        <w:t xml:space="preserve">（4）按专项资金管理办法，办理支持资金拨付手续 </w:t>
      </w:r>
    </w:p>
    <w:p w:rsidR="00CF220A" w:rsidRPr="00767534" w:rsidRDefault="00CF220A" w:rsidP="00561BEF">
      <w:pPr>
        <w:jc w:val="left"/>
        <w:rPr>
          <w:rFonts w:asciiTheme="minorEastAsia" w:hAnsiTheme="minorEastAsia"/>
          <w:sz w:val="24"/>
          <w:szCs w:val="24"/>
        </w:rPr>
      </w:pPr>
    </w:p>
    <w:p w:rsidR="00CF220A" w:rsidRPr="00D17FF4" w:rsidRDefault="00CF220A" w:rsidP="006A5F45">
      <w:pPr>
        <w:pStyle w:val="3"/>
        <w:rPr>
          <w:rFonts w:asciiTheme="minorEastAsia" w:hAnsiTheme="minorEastAsia"/>
          <w:b w:val="0"/>
          <w:sz w:val="24"/>
          <w:szCs w:val="24"/>
        </w:rPr>
      </w:pPr>
      <w:bookmarkStart w:id="18" w:name="_Toc372726567"/>
      <w:r w:rsidRPr="00D17FF4">
        <w:rPr>
          <w:rFonts w:asciiTheme="minorEastAsia" w:hAnsiTheme="minorEastAsia" w:hint="eastAsia"/>
          <w:b w:val="0"/>
          <w:sz w:val="24"/>
          <w:szCs w:val="24"/>
        </w:rPr>
        <w:t>10-2-9企业研发中心研发投入补贴</w:t>
      </w:r>
      <w:bookmarkEnd w:id="18"/>
    </w:p>
    <w:p w:rsidR="00CF220A" w:rsidRPr="00767534" w:rsidRDefault="00CF220A" w:rsidP="00561BEF">
      <w:pPr>
        <w:widowControl/>
        <w:shd w:val="clear" w:color="auto" w:fill="FFFFFF"/>
        <w:spacing w:line="34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（一）支持范围 </w:t>
      </w:r>
      <w:r w:rsidRPr="00767534">
        <w:rPr>
          <w:rFonts w:asciiTheme="minorEastAsia" w:hAnsiTheme="minorEastAsia" w:cs="宋体" w:hint="eastAsia"/>
          <w:color w:val="000000"/>
          <w:kern w:val="0"/>
          <w:sz w:val="24"/>
          <w:szCs w:val="24"/>
        </w:rPr>
        <w:br/>
        <w:t xml:space="preserve">对企业建设国家级或市级企业研发中心并持续加大研发投入给予支持。 </w:t>
      </w:r>
      <w:r w:rsidRPr="00767534">
        <w:rPr>
          <w:rFonts w:asciiTheme="minorEastAsia" w:hAnsiTheme="minorEastAsia" w:cs="宋体" w:hint="eastAsia"/>
          <w:color w:val="000000"/>
          <w:kern w:val="0"/>
          <w:sz w:val="24"/>
          <w:szCs w:val="24"/>
        </w:rPr>
        <w:br/>
        <w:t xml:space="preserve">（二）申报对象 </w:t>
      </w:r>
      <w:r w:rsidRPr="00767534">
        <w:rPr>
          <w:rFonts w:asciiTheme="minorEastAsia" w:hAnsiTheme="minorEastAsia" w:cs="宋体" w:hint="eastAsia"/>
          <w:color w:val="000000"/>
          <w:kern w:val="0"/>
          <w:sz w:val="24"/>
          <w:szCs w:val="24"/>
        </w:rPr>
        <w:br/>
        <w:t xml:space="preserve">须同时满足以下条件： </w:t>
      </w:r>
      <w:r w:rsidRPr="00767534">
        <w:rPr>
          <w:rFonts w:asciiTheme="minorEastAsia" w:hAnsiTheme="minorEastAsia" w:cs="宋体" w:hint="eastAsia"/>
          <w:color w:val="000000"/>
          <w:kern w:val="0"/>
          <w:sz w:val="24"/>
          <w:szCs w:val="24"/>
        </w:rPr>
        <w:br/>
        <w:t xml:space="preserve">1.在海淀区办理工商注册并依法纳税的企业； </w:t>
      </w:r>
      <w:r w:rsidRPr="00767534">
        <w:rPr>
          <w:rFonts w:asciiTheme="minorEastAsia" w:hAnsiTheme="minorEastAsia" w:cs="宋体" w:hint="eastAsia"/>
          <w:color w:val="000000"/>
          <w:kern w:val="0"/>
          <w:sz w:val="24"/>
          <w:szCs w:val="24"/>
        </w:rPr>
        <w:br/>
        <w:t xml:space="preserve">2.具有经相关政府部门认定的国家重点实验室、国家工程技术研究中心等国家级研发中心资质或者北京科技研究开发机构、北京市企业技术中心等市级研发中心资质。 </w:t>
      </w:r>
      <w:r w:rsidRPr="00767534">
        <w:rPr>
          <w:rFonts w:asciiTheme="minorEastAsia" w:hAnsiTheme="minorEastAsia" w:cs="宋体" w:hint="eastAsia"/>
          <w:color w:val="000000"/>
          <w:kern w:val="0"/>
          <w:sz w:val="24"/>
          <w:szCs w:val="24"/>
        </w:rPr>
        <w:br/>
        <w:t xml:space="preserve">（三）支持措施和项目申报 </w:t>
      </w:r>
      <w:r w:rsidRPr="00767534">
        <w:rPr>
          <w:rFonts w:asciiTheme="minorEastAsia" w:hAnsiTheme="minorEastAsia" w:cs="宋体" w:hint="eastAsia"/>
          <w:color w:val="000000"/>
          <w:kern w:val="0"/>
          <w:sz w:val="24"/>
          <w:szCs w:val="24"/>
        </w:rPr>
        <w:br/>
        <w:t xml:space="preserve">1、支持政策 </w:t>
      </w:r>
      <w:r w:rsidRPr="00767534">
        <w:rPr>
          <w:rFonts w:asciiTheme="minorEastAsia" w:hAnsiTheme="minorEastAsia" w:cs="宋体" w:hint="eastAsia"/>
          <w:color w:val="000000"/>
          <w:kern w:val="0"/>
          <w:sz w:val="24"/>
          <w:szCs w:val="24"/>
        </w:rPr>
        <w:br/>
      </w:r>
      <w:r w:rsidRPr="00767534">
        <w:rPr>
          <w:rFonts w:asciiTheme="minorEastAsia" w:hAnsiTheme="minorEastAsia" w:cs="宋体" w:hint="eastAsia"/>
          <w:color w:val="000000"/>
          <w:kern w:val="0"/>
          <w:sz w:val="24"/>
          <w:szCs w:val="24"/>
        </w:rPr>
        <w:lastRenderedPageBreak/>
        <w:t xml:space="preserve">支持企业建设国家重点实验室、国家工程技术研究中心及市级研发中心，不断加大研发投入。对于连续增加研发投入、成果转化效果显著的企业研发中心，按其上年新增研发经费30%比例给予补贴，最高补贴金额200万元。 </w:t>
      </w:r>
      <w:r w:rsidRPr="00767534">
        <w:rPr>
          <w:rFonts w:asciiTheme="minorEastAsia" w:hAnsiTheme="minorEastAsia" w:cs="宋体" w:hint="eastAsia"/>
          <w:color w:val="000000"/>
          <w:kern w:val="0"/>
          <w:sz w:val="24"/>
          <w:szCs w:val="24"/>
        </w:rPr>
        <w:br/>
        <w:t xml:space="preserve">2、申报条件 </w:t>
      </w:r>
      <w:r w:rsidRPr="00767534">
        <w:rPr>
          <w:rFonts w:asciiTheme="minorEastAsia" w:hAnsiTheme="minorEastAsia" w:cs="宋体" w:hint="eastAsia"/>
          <w:color w:val="000000"/>
          <w:kern w:val="0"/>
          <w:sz w:val="24"/>
          <w:szCs w:val="24"/>
        </w:rPr>
        <w:br/>
        <w:t xml:space="preserve">须同时满足以下条件： </w:t>
      </w:r>
      <w:r w:rsidRPr="00767534">
        <w:rPr>
          <w:rFonts w:asciiTheme="minorEastAsia" w:hAnsiTheme="minorEastAsia" w:cs="宋体" w:hint="eastAsia"/>
          <w:color w:val="000000"/>
          <w:kern w:val="0"/>
          <w:sz w:val="24"/>
          <w:szCs w:val="24"/>
        </w:rPr>
        <w:br/>
        <w:t xml:space="preserve">（1）企业2010年、2011年连续两年研发投入增幅分别不低于30%； </w:t>
      </w:r>
      <w:r w:rsidRPr="00767534">
        <w:rPr>
          <w:rFonts w:asciiTheme="minorEastAsia" w:hAnsiTheme="minorEastAsia" w:cs="宋体" w:hint="eastAsia"/>
          <w:color w:val="000000"/>
          <w:kern w:val="0"/>
          <w:sz w:val="24"/>
          <w:szCs w:val="24"/>
        </w:rPr>
        <w:br/>
        <w:t xml:space="preserve">（2）企业2011年研发投入比2010年实际增加500万元以上； </w:t>
      </w:r>
      <w:r w:rsidRPr="00767534">
        <w:rPr>
          <w:rFonts w:asciiTheme="minorEastAsia" w:hAnsiTheme="minorEastAsia" w:cs="宋体" w:hint="eastAsia"/>
          <w:color w:val="000000"/>
          <w:kern w:val="0"/>
          <w:sz w:val="24"/>
          <w:szCs w:val="24"/>
        </w:rPr>
        <w:br/>
        <w:t xml:space="preserve">（3）企业2011年实现应用的自主研发成果数量不少于5项，实现技术性收入不低于3000万元。 </w:t>
      </w:r>
      <w:r w:rsidRPr="00767534">
        <w:rPr>
          <w:rFonts w:asciiTheme="minorEastAsia" w:hAnsiTheme="minorEastAsia" w:cs="宋体" w:hint="eastAsia"/>
          <w:color w:val="000000"/>
          <w:kern w:val="0"/>
          <w:sz w:val="24"/>
          <w:szCs w:val="24"/>
        </w:rPr>
        <w:br/>
        <w:t xml:space="preserve">3、需提交的申报材料 </w:t>
      </w:r>
      <w:r w:rsidRPr="00767534">
        <w:rPr>
          <w:rFonts w:asciiTheme="minorEastAsia" w:hAnsiTheme="minorEastAsia" w:cs="宋体" w:hint="eastAsia"/>
          <w:color w:val="000000"/>
          <w:kern w:val="0"/>
          <w:sz w:val="24"/>
          <w:szCs w:val="24"/>
        </w:rPr>
        <w:br/>
      </w:r>
      <w:r w:rsidR="00CC7B01">
        <w:rPr>
          <w:rFonts w:asciiTheme="minorEastAsia" w:hAnsiTheme="minorEastAsia" w:cs="宋体" w:hint="eastAsia"/>
          <w:color w:val="000000"/>
          <w:kern w:val="0"/>
          <w:sz w:val="24"/>
          <w:szCs w:val="24"/>
        </w:rPr>
        <w:t>2013</w:t>
      </w:r>
      <w:r w:rsidRPr="00767534">
        <w:rPr>
          <w:rFonts w:asciiTheme="minorEastAsia" w:hAnsiTheme="minorEastAsia" w:cs="宋体" w:hint="eastAsia"/>
          <w:color w:val="000000"/>
          <w:kern w:val="0"/>
          <w:sz w:val="24"/>
          <w:szCs w:val="24"/>
        </w:rPr>
        <w:t>年海淀区企业研发中心研发投入补贴申请报告。 </w:t>
      </w:r>
    </w:p>
    <w:p w:rsidR="00CF220A" w:rsidRPr="00767534" w:rsidRDefault="00CF220A" w:rsidP="00561BEF">
      <w:pPr>
        <w:widowControl/>
        <w:shd w:val="clear" w:color="auto" w:fill="FFFFFF"/>
        <w:spacing w:line="34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4、 受理单位 </w:t>
      </w:r>
      <w:proofErr w:type="gramStart"/>
      <w:r w:rsidRPr="00767534">
        <w:rPr>
          <w:rFonts w:asciiTheme="minorEastAsia" w:hAnsiTheme="minorEastAsia" w:cs="宋体" w:hint="eastAsia"/>
          <w:color w:val="000000"/>
          <w:kern w:val="0"/>
          <w:sz w:val="24"/>
          <w:szCs w:val="24"/>
        </w:rPr>
        <w:t>海淀园</w:t>
      </w:r>
      <w:proofErr w:type="gramEnd"/>
      <w:r w:rsidRPr="00767534">
        <w:rPr>
          <w:rFonts w:asciiTheme="minorEastAsia" w:hAnsiTheme="minorEastAsia" w:cs="宋体" w:hint="eastAsia"/>
          <w:color w:val="000000"/>
          <w:kern w:val="0"/>
          <w:sz w:val="24"/>
          <w:szCs w:val="24"/>
        </w:rPr>
        <w:t>管委会（区科委）科技发展处 </w:t>
      </w:r>
      <w:r w:rsidRPr="00767534">
        <w:rPr>
          <w:rFonts w:asciiTheme="minorEastAsia" w:hAnsiTheme="minorEastAsia" w:cs="宋体" w:hint="eastAsia"/>
          <w:color w:val="000000"/>
          <w:kern w:val="0"/>
          <w:sz w:val="24"/>
          <w:szCs w:val="24"/>
        </w:rPr>
        <w:br/>
        <w:t>   联系人：夏霁</w:t>
      </w:r>
    </w:p>
    <w:p w:rsidR="00C62EDC" w:rsidRDefault="00CF220A" w:rsidP="00561BEF">
      <w:pPr>
        <w:widowControl/>
        <w:shd w:val="clear" w:color="auto" w:fill="FFFFFF"/>
        <w:spacing w:line="340" w:lineRule="atLeast"/>
        <w:ind w:firstLine="380"/>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联系电话：13811764748</w:t>
      </w:r>
      <w:r w:rsidRPr="00767534">
        <w:rPr>
          <w:rFonts w:asciiTheme="minorEastAsia" w:hAnsiTheme="minorEastAsia" w:cs="宋体" w:hint="eastAsia"/>
          <w:color w:val="000000"/>
          <w:kern w:val="0"/>
          <w:sz w:val="24"/>
          <w:szCs w:val="24"/>
        </w:rPr>
        <w:br/>
        <w:t xml:space="preserve">5、申报流程 </w:t>
      </w:r>
      <w:r w:rsidRPr="00767534">
        <w:rPr>
          <w:rFonts w:asciiTheme="minorEastAsia" w:hAnsiTheme="minorEastAsia" w:cs="宋体" w:hint="eastAsia"/>
          <w:color w:val="000000"/>
          <w:kern w:val="0"/>
          <w:sz w:val="24"/>
          <w:szCs w:val="24"/>
        </w:rPr>
        <w:br/>
        <w:t>项目申报请进入海淀区专项资金网上申报统一入口（可从区政府</w:t>
      </w:r>
      <w:proofErr w:type="gramStart"/>
      <w:r w:rsidRPr="00767534">
        <w:rPr>
          <w:rFonts w:asciiTheme="minorEastAsia" w:hAnsiTheme="minorEastAsia" w:cs="宋体" w:hint="eastAsia"/>
          <w:color w:val="000000"/>
          <w:kern w:val="0"/>
          <w:sz w:val="24"/>
          <w:szCs w:val="24"/>
        </w:rPr>
        <w:t>网站专项</w:t>
      </w:r>
      <w:proofErr w:type="gramEnd"/>
      <w:r w:rsidRPr="00767534">
        <w:rPr>
          <w:rFonts w:asciiTheme="minorEastAsia" w:hAnsiTheme="minorEastAsia" w:cs="宋体" w:hint="eastAsia"/>
          <w:color w:val="000000"/>
          <w:kern w:val="0"/>
          <w:sz w:val="24"/>
          <w:szCs w:val="24"/>
        </w:rPr>
        <w:t>资金申报链接进入），查看专项申报指南。如确定进行专项申报，</w:t>
      </w:r>
      <w:proofErr w:type="gramStart"/>
      <w:r w:rsidRPr="00767534">
        <w:rPr>
          <w:rFonts w:asciiTheme="minorEastAsia" w:hAnsiTheme="minorEastAsia" w:cs="宋体" w:hint="eastAsia"/>
          <w:color w:val="000000"/>
          <w:kern w:val="0"/>
          <w:sz w:val="24"/>
          <w:szCs w:val="24"/>
        </w:rPr>
        <w:t>点击专项</w:t>
      </w:r>
      <w:proofErr w:type="gramEnd"/>
      <w:r w:rsidRPr="00767534">
        <w:rPr>
          <w:rFonts w:asciiTheme="minorEastAsia" w:hAnsiTheme="minorEastAsia" w:cs="宋体" w:hint="eastAsia"/>
          <w:color w:val="000000"/>
          <w:kern w:val="0"/>
          <w:sz w:val="24"/>
          <w:szCs w:val="24"/>
        </w:rPr>
        <w:t xml:space="preserve">资金名称，网络登录后（已是“海淀区人民政府行政办事中心”用户，可直接登录，否则请新注册用户），浏览事项说明，在线按要求填报并提交企业相关材料。 </w:t>
      </w:r>
    </w:p>
    <w:p w:rsidR="00C62EDC" w:rsidRDefault="00C62EDC" w:rsidP="00561BEF">
      <w:pPr>
        <w:widowControl/>
        <w:shd w:val="clear" w:color="auto" w:fill="FFFFFF"/>
        <w:spacing w:line="340" w:lineRule="atLeast"/>
        <w:ind w:firstLine="380"/>
        <w:jc w:val="left"/>
        <w:rPr>
          <w:rFonts w:asciiTheme="minorEastAsia" w:hAnsiTheme="minorEastAsia" w:cs="宋体"/>
          <w:color w:val="000000"/>
          <w:kern w:val="0"/>
          <w:sz w:val="24"/>
          <w:szCs w:val="24"/>
        </w:rPr>
      </w:pPr>
    </w:p>
    <w:p w:rsidR="00CF220A" w:rsidRPr="00767534" w:rsidRDefault="00D13B14" w:rsidP="00561BEF">
      <w:pPr>
        <w:widowControl/>
        <w:shd w:val="clear" w:color="auto" w:fill="FFFFFF"/>
        <w:spacing w:line="340" w:lineRule="atLeast"/>
        <w:ind w:firstLine="380"/>
        <w:jc w:val="left"/>
        <w:rPr>
          <w:rFonts w:asciiTheme="minorEastAsia" w:hAnsiTheme="minorEastAsia" w:cs="宋体"/>
          <w:color w:val="000000"/>
          <w:kern w:val="0"/>
          <w:sz w:val="24"/>
          <w:szCs w:val="24"/>
        </w:rPr>
      </w:pPr>
      <w:hyperlink r:id="rId17" w:history="1">
        <w:r w:rsidR="00C62EDC" w:rsidRPr="00C62EDC">
          <w:rPr>
            <w:rStyle w:val="a7"/>
            <w:rFonts w:asciiTheme="minorEastAsia" w:hAnsiTheme="minorEastAsia" w:cs="宋体" w:hint="eastAsia"/>
            <w:kern w:val="0"/>
            <w:sz w:val="24"/>
            <w:szCs w:val="24"/>
          </w:rPr>
          <w:t>附件附表</w:t>
        </w:r>
        <w:r w:rsidR="00C62EDC" w:rsidRPr="00C62EDC">
          <w:rPr>
            <w:rStyle w:val="a7"/>
            <w:rFonts w:asciiTheme="minorEastAsia" w:hAnsiTheme="minorEastAsia" w:cs="宋体"/>
            <w:kern w:val="0"/>
            <w:sz w:val="24"/>
            <w:szCs w:val="24"/>
          </w:rPr>
          <w:t>\海淀区企业研发中心研发投入补贴申请报告.</w:t>
        </w:r>
        <w:proofErr w:type="gramStart"/>
        <w:r w:rsidR="00C62EDC" w:rsidRPr="00C62EDC">
          <w:rPr>
            <w:rStyle w:val="a7"/>
            <w:rFonts w:asciiTheme="minorEastAsia" w:hAnsiTheme="minorEastAsia" w:cs="宋体"/>
            <w:kern w:val="0"/>
            <w:sz w:val="24"/>
            <w:szCs w:val="24"/>
          </w:rPr>
          <w:t>docx</w:t>
        </w:r>
        <w:proofErr w:type="gramEnd"/>
      </w:hyperlink>
      <w:r w:rsidR="00CF220A" w:rsidRPr="00767534">
        <w:rPr>
          <w:rFonts w:asciiTheme="minorEastAsia" w:hAnsiTheme="minorEastAsia" w:cs="宋体" w:hint="eastAsia"/>
          <w:color w:val="000000"/>
          <w:kern w:val="0"/>
          <w:sz w:val="24"/>
          <w:szCs w:val="24"/>
        </w:rPr>
        <w:br/>
      </w:r>
    </w:p>
    <w:p w:rsidR="00CF220A" w:rsidRPr="00D17FF4" w:rsidRDefault="00CF220A" w:rsidP="006A5F45">
      <w:pPr>
        <w:pStyle w:val="3"/>
        <w:rPr>
          <w:rFonts w:asciiTheme="minorEastAsia" w:hAnsiTheme="minorEastAsia"/>
          <w:b w:val="0"/>
          <w:sz w:val="24"/>
          <w:szCs w:val="24"/>
        </w:rPr>
      </w:pPr>
      <w:bookmarkStart w:id="19" w:name="_Toc372726568"/>
      <w:r w:rsidRPr="00D17FF4">
        <w:rPr>
          <w:rFonts w:asciiTheme="minorEastAsia" w:hAnsiTheme="minorEastAsia" w:hint="eastAsia"/>
          <w:b w:val="0"/>
          <w:sz w:val="24"/>
          <w:szCs w:val="24"/>
        </w:rPr>
        <w:t>10-2-10社会事业研发项目</w:t>
      </w:r>
      <w:bookmarkEnd w:id="19"/>
    </w:p>
    <w:p w:rsidR="00CF220A" w:rsidRPr="00767534" w:rsidRDefault="00CF220A" w:rsidP="00561BEF">
      <w:pPr>
        <w:widowControl/>
        <w:shd w:val="clear" w:color="auto" w:fill="FFFFFF"/>
        <w:spacing w:after="240" w:line="34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（一）支持范围 </w:t>
      </w:r>
      <w:r w:rsidRPr="00767534">
        <w:rPr>
          <w:rFonts w:asciiTheme="minorEastAsia" w:hAnsiTheme="minorEastAsia" w:cs="宋体" w:hint="eastAsia"/>
          <w:color w:val="000000"/>
          <w:kern w:val="0"/>
          <w:sz w:val="24"/>
          <w:szCs w:val="24"/>
        </w:rPr>
        <w:br/>
        <w:t xml:space="preserve">对围绕海淀区社会事业发展开展研发活动给予支持。 </w:t>
      </w:r>
      <w:r w:rsidRPr="00767534">
        <w:rPr>
          <w:rFonts w:asciiTheme="minorEastAsia" w:hAnsiTheme="minorEastAsia" w:cs="宋体" w:hint="eastAsia"/>
          <w:color w:val="000000"/>
          <w:kern w:val="0"/>
          <w:sz w:val="24"/>
          <w:szCs w:val="24"/>
        </w:rPr>
        <w:br/>
        <w:t xml:space="preserve">（二）申报对象 </w:t>
      </w:r>
      <w:r w:rsidRPr="00767534">
        <w:rPr>
          <w:rFonts w:asciiTheme="minorEastAsia" w:hAnsiTheme="minorEastAsia" w:cs="宋体" w:hint="eastAsia"/>
          <w:color w:val="000000"/>
          <w:kern w:val="0"/>
          <w:sz w:val="24"/>
          <w:szCs w:val="24"/>
        </w:rPr>
        <w:br/>
        <w:t xml:space="preserve">1.申报单位应为海淀区属事业单位、区属国有全资或控股企业、乡镇企业及区行政机关、街道、乡镇等，有满足项目正常实施所需的基本资金、基础和条件，有固定的场所，无知识产权纠纷。 </w:t>
      </w:r>
      <w:r w:rsidRPr="00767534">
        <w:rPr>
          <w:rFonts w:asciiTheme="minorEastAsia" w:hAnsiTheme="minorEastAsia" w:cs="宋体" w:hint="eastAsia"/>
          <w:color w:val="000000"/>
          <w:kern w:val="0"/>
          <w:sz w:val="24"/>
          <w:szCs w:val="24"/>
        </w:rPr>
        <w:br/>
        <w:t xml:space="preserve">（三）支持措施和项目申报 </w:t>
      </w:r>
      <w:r w:rsidRPr="00767534">
        <w:rPr>
          <w:rFonts w:asciiTheme="minorEastAsia" w:hAnsiTheme="minorEastAsia" w:cs="宋体" w:hint="eastAsia"/>
          <w:color w:val="000000"/>
          <w:kern w:val="0"/>
          <w:sz w:val="24"/>
          <w:szCs w:val="24"/>
        </w:rPr>
        <w:br/>
        <w:t xml:space="preserve">1、支持政策 </w:t>
      </w:r>
      <w:r w:rsidRPr="00767534">
        <w:rPr>
          <w:rFonts w:asciiTheme="minorEastAsia" w:hAnsiTheme="minorEastAsia" w:cs="宋体" w:hint="eastAsia"/>
          <w:color w:val="000000"/>
          <w:kern w:val="0"/>
          <w:sz w:val="24"/>
          <w:szCs w:val="24"/>
        </w:rPr>
        <w:br/>
        <w:t xml:space="preserve">对围绕海淀区社会事业发展开展研发活动给予支持，单个项目最高支持金额100万元，具体项目支持资金将根据资金预算、项目质量综合考虑后安排，对项目自筹资金比例不作要求。 </w:t>
      </w:r>
      <w:r w:rsidRPr="00767534">
        <w:rPr>
          <w:rFonts w:asciiTheme="minorEastAsia" w:hAnsiTheme="minorEastAsia" w:cs="宋体" w:hint="eastAsia"/>
          <w:color w:val="000000"/>
          <w:kern w:val="0"/>
          <w:sz w:val="24"/>
          <w:szCs w:val="24"/>
        </w:rPr>
        <w:br/>
        <w:t xml:space="preserve">2、申报条件 </w:t>
      </w:r>
      <w:r w:rsidRPr="00767534">
        <w:rPr>
          <w:rFonts w:asciiTheme="minorEastAsia" w:hAnsiTheme="minorEastAsia" w:cs="宋体" w:hint="eastAsia"/>
          <w:color w:val="000000"/>
          <w:kern w:val="0"/>
          <w:sz w:val="24"/>
          <w:szCs w:val="24"/>
        </w:rPr>
        <w:br/>
        <w:t xml:space="preserve">（1）申报项目应为围绕提高推进民生改善，促进城乡社会事业发展而开展的科技研究、试验、示范和新技术应用推广项目； </w:t>
      </w:r>
      <w:r w:rsidRPr="00767534">
        <w:rPr>
          <w:rFonts w:asciiTheme="minorEastAsia" w:hAnsiTheme="minorEastAsia" w:cs="宋体" w:hint="eastAsia"/>
          <w:color w:val="000000"/>
          <w:kern w:val="0"/>
          <w:sz w:val="24"/>
          <w:szCs w:val="24"/>
        </w:rPr>
        <w:br/>
        <w:t xml:space="preserve">（2）由项目承担单位在职人员作为项目第一负责人； </w:t>
      </w:r>
      <w:r w:rsidRPr="00767534">
        <w:rPr>
          <w:rFonts w:asciiTheme="minorEastAsia" w:hAnsiTheme="minorEastAsia" w:cs="宋体" w:hint="eastAsia"/>
          <w:color w:val="000000"/>
          <w:kern w:val="0"/>
          <w:sz w:val="24"/>
          <w:szCs w:val="24"/>
        </w:rPr>
        <w:br/>
        <w:t xml:space="preserve">（3）同一单位同年度原则上最多申报2个项目。 </w:t>
      </w:r>
      <w:r w:rsidRPr="00767534">
        <w:rPr>
          <w:rFonts w:asciiTheme="minorEastAsia" w:hAnsiTheme="minorEastAsia" w:cs="宋体" w:hint="eastAsia"/>
          <w:color w:val="000000"/>
          <w:kern w:val="0"/>
          <w:sz w:val="24"/>
          <w:szCs w:val="24"/>
        </w:rPr>
        <w:br/>
        <w:t xml:space="preserve">3、需提交的申报材料 </w:t>
      </w:r>
      <w:r w:rsidRPr="00767534">
        <w:rPr>
          <w:rFonts w:asciiTheme="minorEastAsia" w:hAnsiTheme="minorEastAsia" w:cs="宋体" w:hint="eastAsia"/>
          <w:color w:val="000000"/>
          <w:kern w:val="0"/>
          <w:sz w:val="24"/>
          <w:szCs w:val="24"/>
        </w:rPr>
        <w:br/>
        <w:t xml:space="preserve">申报围绕海淀区社会事业发展开展研发活动支持资金需提交《海淀区科技项目建议书》。 </w:t>
      </w:r>
    </w:p>
    <w:p w:rsidR="00CF220A" w:rsidRPr="00767534" w:rsidRDefault="00CF220A" w:rsidP="00561BEF">
      <w:pPr>
        <w:widowControl/>
        <w:shd w:val="clear" w:color="auto" w:fill="FFFFFF"/>
        <w:spacing w:line="34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4、受理单位 </w:t>
      </w:r>
      <w:proofErr w:type="gramStart"/>
      <w:r w:rsidRPr="00767534">
        <w:rPr>
          <w:rFonts w:asciiTheme="minorEastAsia" w:hAnsiTheme="minorEastAsia" w:cs="宋体" w:hint="eastAsia"/>
          <w:color w:val="000000"/>
          <w:kern w:val="0"/>
          <w:sz w:val="24"/>
          <w:szCs w:val="24"/>
        </w:rPr>
        <w:t>海淀园</w:t>
      </w:r>
      <w:proofErr w:type="gramEnd"/>
      <w:r w:rsidRPr="00767534">
        <w:rPr>
          <w:rFonts w:asciiTheme="minorEastAsia" w:hAnsiTheme="minorEastAsia" w:cs="宋体" w:hint="eastAsia"/>
          <w:color w:val="000000"/>
          <w:kern w:val="0"/>
          <w:sz w:val="24"/>
          <w:szCs w:val="24"/>
        </w:rPr>
        <w:t xml:space="preserve">管委会（区科委）科技发展处 </w:t>
      </w:r>
    </w:p>
    <w:p w:rsidR="00CF220A" w:rsidRPr="00767534" w:rsidRDefault="00CF220A" w:rsidP="00561BEF">
      <w:pPr>
        <w:widowControl/>
        <w:shd w:val="clear" w:color="auto" w:fill="FFFFFF"/>
        <w:spacing w:line="34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联系人：王晶、王本禄</w:t>
      </w:r>
    </w:p>
    <w:p w:rsidR="00CF220A" w:rsidRPr="00767534" w:rsidRDefault="00CF220A" w:rsidP="00561BEF">
      <w:pPr>
        <w:widowControl/>
        <w:shd w:val="clear" w:color="auto" w:fill="FFFFFF"/>
        <w:spacing w:line="34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联系电话：62322949/62313707</w:t>
      </w:r>
      <w:r w:rsidRPr="00767534">
        <w:rPr>
          <w:rFonts w:asciiTheme="minorEastAsia" w:hAnsiTheme="minorEastAsia" w:cs="宋体" w:hint="eastAsia"/>
          <w:color w:val="000000"/>
          <w:kern w:val="0"/>
          <w:sz w:val="24"/>
          <w:szCs w:val="24"/>
        </w:rPr>
        <w:br/>
        <w:t xml:space="preserve">5、申报流程 </w:t>
      </w:r>
      <w:r w:rsidRPr="00767534">
        <w:rPr>
          <w:rFonts w:asciiTheme="minorEastAsia" w:hAnsiTheme="minorEastAsia" w:cs="宋体" w:hint="eastAsia"/>
          <w:color w:val="000000"/>
          <w:kern w:val="0"/>
          <w:sz w:val="24"/>
          <w:szCs w:val="24"/>
        </w:rPr>
        <w:br/>
        <w:t>项目申报请进入海淀区专项资金网上申报统一入口（可从区政府</w:t>
      </w:r>
      <w:proofErr w:type="gramStart"/>
      <w:r w:rsidRPr="00767534">
        <w:rPr>
          <w:rFonts w:asciiTheme="minorEastAsia" w:hAnsiTheme="minorEastAsia" w:cs="宋体" w:hint="eastAsia"/>
          <w:color w:val="000000"/>
          <w:kern w:val="0"/>
          <w:sz w:val="24"/>
          <w:szCs w:val="24"/>
        </w:rPr>
        <w:t>网站专项</w:t>
      </w:r>
      <w:proofErr w:type="gramEnd"/>
      <w:r w:rsidRPr="00767534">
        <w:rPr>
          <w:rFonts w:asciiTheme="minorEastAsia" w:hAnsiTheme="minorEastAsia" w:cs="宋体" w:hint="eastAsia"/>
          <w:color w:val="000000"/>
          <w:kern w:val="0"/>
          <w:sz w:val="24"/>
          <w:szCs w:val="24"/>
        </w:rPr>
        <w:t>资金申报</w:t>
      </w:r>
      <w:r w:rsidRPr="00767534">
        <w:rPr>
          <w:rFonts w:asciiTheme="minorEastAsia" w:hAnsiTheme="minorEastAsia" w:cs="宋体" w:hint="eastAsia"/>
          <w:color w:val="000000"/>
          <w:kern w:val="0"/>
          <w:sz w:val="24"/>
          <w:szCs w:val="24"/>
        </w:rPr>
        <w:lastRenderedPageBreak/>
        <w:t>链接进入），查看专项申报指南。如确定进行专项申报，</w:t>
      </w:r>
      <w:proofErr w:type="gramStart"/>
      <w:r w:rsidRPr="00767534">
        <w:rPr>
          <w:rFonts w:asciiTheme="minorEastAsia" w:hAnsiTheme="minorEastAsia" w:cs="宋体" w:hint="eastAsia"/>
          <w:color w:val="000000"/>
          <w:kern w:val="0"/>
          <w:sz w:val="24"/>
          <w:szCs w:val="24"/>
        </w:rPr>
        <w:t>点击专项</w:t>
      </w:r>
      <w:proofErr w:type="gramEnd"/>
      <w:r w:rsidRPr="00767534">
        <w:rPr>
          <w:rFonts w:asciiTheme="minorEastAsia" w:hAnsiTheme="minorEastAsia" w:cs="宋体" w:hint="eastAsia"/>
          <w:color w:val="000000"/>
          <w:kern w:val="0"/>
          <w:sz w:val="24"/>
          <w:szCs w:val="24"/>
        </w:rPr>
        <w:t xml:space="preserve">资金名称，网络登录后（已是“海淀区人民政府行政办事中心”用户，可直接登录，否则请新注册用户），浏览事项说明，在线按要求填报并提交企业相关材料。 </w:t>
      </w:r>
    </w:p>
    <w:p w:rsidR="00CF220A" w:rsidRPr="00767534" w:rsidRDefault="00CF220A" w:rsidP="00561BEF">
      <w:pPr>
        <w:jc w:val="left"/>
        <w:rPr>
          <w:rFonts w:asciiTheme="minorEastAsia" w:hAnsiTheme="minorEastAsia"/>
          <w:sz w:val="24"/>
          <w:szCs w:val="24"/>
        </w:rPr>
      </w:pPr>
    </w:p>
    <w:p w:rsidR="00CF220A" w:rsidRPr="00D17FF4" w:rsidRDefault="00CF220A" w:rsidP="006A5F45">
      <w:pPr>
        <w:pStyle w:val="3"/>
        <w:rPr>
          <w:rFonts w:asciiTheme="minorEastAsia" w:hAnsiTheme="minorEastAsia"/>
          <w:b w:val="0"/>
          <w:sz w:val="24"/>
          <w:szCs w:val="24"/>
        </w:rPr>
      </w:pPr>
      <w:bookmarkStart w:id="20" w:name="_Toc372726569"/>
      <w:r w:rsidRPr="00D17FF4">
        <w:rPr>
          <w:rFonts w:asciiTheme="minorEastAsia" w:hAnsiTheme="minorEastAsia" w:hint="eastAsia"/>
          <w:b w:val="0"/>
          <w:sz w:val="24"/>
          <w:szCs w:val="24"/>
        </w:rPr>
        <w:t>10-2-11配套上级科技项目</w:t>
      </w:r>
      <w:bookmarkEnd w:id="20"/>
    </w:p>
    <w:p w:rsidR="00CF220A" w:rsidRPr="00767534" w:rsidRDefault="00CF220A" w:rsidP="00561BEF">
      <w:pPr>
        <w:widowControl/>
        <w:shd w:val="clear" w:color="auto" w:fill="FFFFFF"/>
        <w:spacing w:after="240" w:line="375"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（一）支持范围 </w:t>
      </w:r>
      <w:r w:rsidRPr="00767534">
        <w:rPr>
          <w:rFonts w:asciiTheme="minorEastAsia" w:hAnsiTheme="minorEastAsia" w:cs="宋体" w:hint="eastAsia"/>
          <w:color w:val="000000"/>
          <w:kern w:val="0"/>
          <w:sz w:val="24"/>
          <w:szCs w:val="24"/>
        </w:rPr>
        <w:br/>
        <w:t xml:space="preserve">对承担要求区级配套的国家及市级重点科技计划的海淀区企业及相关单位给予支持。 </w:t>
      </w:r>
      <w:r w:rsidRPr="00767534">
        <w:rPr>
          <w:rFonts w:asciiTheme="minorEastAsia" w:hAnsiTheme="minorEastAsia" w:cs="宋体" w:hint="eastAsia"/>
          <w:color w:val="000000"/>
          <w:kern w:val="0"/>
          <w:sz w:val="24"/>
          <w:szCs w:val="24"/>
        </w:rPr>
        <w:br/>
        <w:t xml:space="preserve">（二）申报对象 </w:t>
      </w:r>
      <w:r w:rsidRPr="00767534">
        <w:rPr>
          <w:rFonts w:asciiTheme="minorEastAsia" w:hAnsiTheme="minorEastAsia" w:cs="宋体" w:hint="eastAsia"/>
          <w:color w:val="000000"/>
          <w:kern w:val="0"/>
          <w:sz w:val="24"/>
          <w:szCs w:val="24"/>
        </w:rPr>
        <w:br/>
        <w:t xml:space="preserve">1.申报单位应为企业或海淀区属事业单位、区行政机关、街道、乡镇等； </w:t>
      </w:r>
      <w:r w:rsidRPr="00767534">
        <w:rPr>
          <w:rFonts w:asciiTheme="minorEastAsia" w:hAnsiTheme="minorEastAsia" w:cs="宋体" w:hint="eastAsia"/>
          <w:color w:val="000000"/>
          <w:kern w:val="0"/>
          <w:sz w:val="24"/>
          <w:szCs w:val="24"/>
        </w:rPr>
        <w:br/>
        <w:t xml:space="preserve">2. 申报企业及相关单位须在海淀区办理工商注册并纳税，有满足项目正常实施所需的基本资金、基础和条件，有固定的场所，无知识产权纠纷； </w:t>
      </w:r>
      <w:r w:rsidRPr="00767534">
        <w:rPr>
          <w:rFonts w:asciiTheme="minorEastAsia" w:hAnsiTheme="minorEastAsia" w:cs="宋体" w:hint="eastAsia"/>
          <w:color w:val="000000"/>
          <w:kern w:val="0"/>
          <w:sz w:val="24"/>
          <w:szCs w:val="24"/>
        </w:rPr>
        <w:br/>
        <w:t xml:space="preserve">（三）支持措施和项目申报 </w:t>
      </w:r>
      <w:r w:rsidRPr="00767534">
        <w:rPr>
          <w:rFonts w:asciiTheme="minorEastAsia" w:hAnsiTheme="minorEastAsia" w:cs="宋体" w:hint="eastAsia"/>
          <w:color w:val="000000"/>
          <w:kern w:val="0"/>
          <w:sz w:val="24"/>
          <w:szCs w:val="24"/>
        </w:rPr>
        <w:br/>
        <w:t xml:space="preserve">1、支持政策 </w:t>
      </w:r>
      <w:r w:rsidRPr="00767534">
        <w:rPr>
          <w:rFonts w:asciiTheme="minorEastAsia" w:hAnsiTheme="minorEastAsia" w:cs="宋体" w:hint="eastAsia"/>
          <w:color w:val="000000"/>
          <w:kern w:val="0"/>
          <w:sz w:val="24"/>
          <w:szCs w:val="24"/>
        </w:rPr>
        <w:br/>
        <w:t xml:space="preserve">对承担要求区级配套的国家及市级重点科技计划的海淀区企业及相关单位给予支持，单个项目最高支持金额100万元。 </w:t>
      </w:r>
      <w:r w:rsidRPr="00767534">
        <w:rPr>
          <w:rFonts w:asciiTheme="minorEastAsia" w:hAnsiTheme="minorEastAsia" w:cs="宋体" w:hint="eastAsia"/>
          <w:color w:val="000000"/>
          <w:kern w:val="0"/>
          <w:sz w:val="24"/>
          <w:szCs w:val="24"/>
        </w:rPr>
        <w:br/>
        <w:t xml:space="preserve">对承担要求区级配套的国家及市级重点科技计划的海淀区企业及相关单位在享受上级支持资金的基础上择优给予不超过上级部门支持资金50%的配套资金支持，承担国家重大科技专项、北京市重大科技专项的单个项目最高配套支持金额100万元，承担北京市其他科技项目单个项目最高配套支持金额50万元。 </w:t>
      </w:r>
      <w:r w:rsidRPr="00767534">
        <w:rPr>
          <w:rFonts w:asciiTheme="minorEastAsia" w:hAnsiTheme="minorEastAsia" w:cs="宋体" w:hint="eastAsia"/>
          <w:color w:val="000000"/>
          <w:kern w:val="0"/>
          <w:sz w:val="24"/>
          <w:szCs w:val="24"/>
        </w:rPr>
        <w:br/>
        <w:t xml:space="preserve">2、申报条件 </w:t>
      </w:r>
      <w:r w:rsidRPr="00767534">
        <w:rPr>
          <w:rFonts w:asciiTheme="minorEastAsia" w:hAnsiTheme="minorEastAsia" w:cs="宋体" w:hint="eastAsia"/>
          <w:color w:val="000000"/>
          <w:kern w:val="0"/>
          <w:sz w:val="24"/>
          <w:szCs w:val="24"/>
        </w:rPr>
        <w:br/>
        <w:t>（1）项目应为2011年7月1日至</w:t>
      </w:r>
      <w:r w:rsidR="00CC7B01">
        <w:rPr>
          <w:rFonts w:asciiTheme="minorEastAsia" w:hAnsiTheme="minorEastAsia" w:cs="宋体" w:hint="eastAsia"/>
          <w:color w:val="000000"/>
          <w:kern w:val="0"/>
          <w:sz w:val="24"/>
          <w:szCs w:val="24"/>
        </w:rPr>
        <w:t>2013</w:t>
      </w:r>
      <w:r w:rsidRPr="00767534">
        <w:rPr>
          <w:rFonts w:asciiTheme="minorEastAsia" w:hAnsiTheme="minorEastAsia" w:cs="宋体" w:hint="eastAsia"/>
          <w:color w:val="000000"/>
          <w:kern w:val="0"/>
          <w:sz w:val="24"/>
          <w:szCs w:val="24"/>
        </w:rPr>
        <w:t xml:space="preserve">年6月30日期间由国家科技部、北京市科委批准立项的科技计划项目，批准立项的单位有明确规定或文件要求区级政府或科技部门对项目予以资金配套； </w:t>
      </w:r>
      <w:r w:rsidRPr="00767534">
        <w:rPr>
          <w:rFonts w:asciiTheme="minorEastAsia" w:hAnsiTheme="minorEastAsia" w:cs="宋体" w:hint="eastAsia"/>
          <w:color w:val="000000"/>
          <w:kern w:val="0"/>
          <w:sz w:val="24"/>
          <w:szCs w:val="24"/>
        </w:rPr>
        <w:br/>
        <w:t xml:space="preserve">（2）申报单位应为上级科技部门立项项目（课题）的主持单位； </w:t>
      </w:r>
      <w:r w:rsidRPr="00767534">
        <w:rPr>
          <w:rFonts w:asciiTheme="minorEastAsia" w:hAnsiTheme="minorEastAsia" w:cs="宋体" w:hint="eastAsia"/>
          <w:color w:val="000000"/>
          <w:kern w:val="0"/>
          <w:sz w:val="24"/>
          <w:szCs w:val="24"/>
        </w:rPr>
        <w:br/>
        <w:t xml:space="preserve">（3）申报项目应符合海淀区重点支持产业方向或为围绕海淀区社会事业发展开展的项目； </w:t>
      </w:r>
      <w:r w:rsidRPr="00767534">
        <w:rPr>
          <w:rFonts w:asciiTheme="minorEastAsia" w:hAnsiTheme="minorEastAsia" w:cs="宋体" w:hint="eastAsia"/>
          <w:color w:val="000000"/>
          <w:kern w:val="0"/>
          <w:sz w:val="24"/>
          <w:szCs w:val="24"/>
        </w:rPr>
        <w:br/>
        <w:t xml:space="preserve">（4）项目预期成果在海淀区实施转化和产业化； </w:t>
      </w:r>
      <w:r w:rsidRPr="00767534">
        <w:rPr>
          <w:rFonts w:asciiTheme="minorEastAsia" w:hAnsiTheme="minorEastAsia" w:cs="宋体" w:hint="eastAsia"/>
          <w:color w:val="000000"/>
          <w:kern w:val="0"/>
          <w:sz w:val="24"/>
          <w:szCs w:val="24"/>
        </w:rPr>
        <w:br/>
        <w:t xml:space="preserve">（5）同一单位同年度原则上最多申报1个项目。 </w:t>
      </w:r>
      <w:r w:rsidRPr="00767534">
        <w:rPr>
          <w:rFonts w:asciiTheme="minorEastAsia" w:hAnsiTheme="minorEastAsia" w:cs="宋体" w:hint="eastAsia"/>
          <w:color w:val="000000"/>
          <w:kern w:val="0"/>
          <w:sz w:val="24"/>
          <w:szCs w:val="24"/>
        </w:rPr>
        <w:br/>
        <w:t xml:space="preserve">3、需提交的申报材料 </w:t>
      </w:r>
      <w:r w:rsidRPr="00767534">
        <w:rPr>
          <w:rFonts w:asciiTheme="minorEastAsia" w:hAnsiTheme="minorEastAsia" w:cs="宋体" w:hint="eastAsia"/>
          <w:color w:val="000000"/>
          <w:kern w:val="0"/>
          <w:sz w:val="24"/>
          <w:szCs w:val="24"/>
        </w:rPr>
        <w:br/>
        <w:t>申报科技计划配套资金需提交《科技计划配套资金申请书》。</w:t>
      </w:r>
    </w:p>
    <w:p w:rsidR="00CF220A" w:rsidRPr="00767534" w:rsidRDefault="00CF220A" w:rsidP="00561BEF">
      <w:pPr>
        <w:widowControl/>
        <w:shd w:val="clear" w:color="auto" w:fill="FFFFFF"/>
        <w:spacing w:line="375"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4、受理单位 </w:t>
      </w:r>
      <w:proofErr w:type="gramStart"/>
      <w:r w:rsidRPr="00767534">
        <w:rPr>
          <w:rFonts w:asciiTheme="minorEastAsia" w:hAnsiTheme="minorEastAsia" w:cs="宋体" w:hint="eastAsia"/>
          <w:color w:val="000000"/>
          <w:kern w:val="0"/>
          <w:sz w:val="24"/>
          <w:szCs w:val="24"/>
        </w:rPr>
        <w:t>海淀园</w:t>
      </w:r>
      <w:proofErr w:type="gramEnd"/>
      <w:r w:rsidRPr="00767534">
        <w:rPr>
          <w:rFonts w:asciiTheme="minorEastAsia" w:hAnsiTheme="minorEastAsia" w:cs="宋体" w:hint="eastAsia"/>
          <w:color w:val="000000"/>
          <w:kern w:val="0"/>
          <w:sz w:val="24"/>
          <w:szCs w:val="24"/>
        </w:rPr>
        <w:t xml:space="preserve">管委会（区科委）科技发展处 </w:t>
      </w:r>
    </w:p>
    <w:p w:rsidR="00CF220A" w:rsidRPr="00767534" w:rsidRDefault="00CF220A" w:rsidP="00561BEF">
      <w:pPr>
        <w:widowControl/>
        <w:shd w:val="clear" w:color="auto" w:fill="FFFFFF"/>
        <w:spacing w:line="375"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联系人：王晶、王本禄</w:t>
      </w:r>
    </w:p>
    <w:p w:rsidR="00CF220A" w:rsidRPr="00767534" w:rsidRDefault="00CF220A" w:rsidP="00561BEF">
      <w:pPr>
        <w:widowControl/>
        <w:shd w:val="clear" w:color="auto" w:fill="FFFFFF"/>
        <w:spacing w:line="375"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联系电话：62322949/62313707</w:t>
      </w:r>
    </w:p>
    <w:p w:rsidR="00CF220A" w:rsidRPr="00767534" w:rsidRDefault="00CF220A" w:rsidP="00561BEF">
      <w:pPr>
        <w:widowControl/>
        <w:shd w:val="clear" w:color="auto" w:fill="FFFFFF"/>
        <w:spacing w:line="375"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5、申报流程 </w:t>
      </w:r>
      <w:r w:rsidRPr="00767534">
        <w:rPr>
          <w:rFonts w:asciiTheme="minorEastAsia" w:hAnsiTheme="minorEastAsia" w:cs="宋体" w:hint="eastAsia"/>
          <w:color w:val="000000"/>
          <w:kern w:val="0"/>
          <w:sz w:val="24"/>
          <w:szCs w:val="24"/>
        </w:rPr>
        <w:br/>
        <w:t>项目申报请进入海淀区专项资金网上申报统一入口（可从区政府</w:t>
      </w:r>
      <w:proofErr w:type="gramStart"/>
      <w:r w:rsidRPr="00767534">
        <w:rPr>
          <w:rFonts w:asciiTheme="minorEastAsia" w:hAnsiTheme="minorEastAsia" w:cs="宋体" w:hint="eastAsia"/>
          <w:color w:val="000000"/>
          <w:kern w:val="0"/>
          <w:sz w:val="24"/>
          <w:szCs w:val="24"/>
        </w:rPr>
        <w:t>网站专项</w:t>
      </w:r>
      <w:proofErr w:type="gramEnd"/>
      <w:r w:rsidRPr="00767534">
        <w:rPr>
          <w:rFonts w:asciiTheme="minorEastAsia" w:hAnsiTheme="minorEastAsia" w:cs="宋体" w:hint="eastAsia"/>
          <w:color w:val="000000"/>
          <w:kern w:val="0"/>
          <w:sz w:val="24"/>
          <w:szCs w:val="24"/>
        </w:rPr>
        <w:t>资金申报链接进入），查看专项申报指南。如确定进行专项申报，</w:t>
      </w:r>
      <w:proofErr w:type="gramStart"/>
      <w:r w:rsidRPr="00767534">
        <w:rPr>
          <w:rFonts w:asciiTheme="minorEastAsia" w:hAnsiTheme="minorEastAsia" w:cs="宋体" w:hint="eastAsia"/>
          <w:color w:val="000000"/>
          <w:kern w:val="0"/>
          <w:sz w:val="24"/>
          <w:szCs w:val="24"/>
        </w:rPr>
        <w:t>点击专项</w:t>
      </w:r>
      <w:proofErr w:type="gramEnd"/>
      <w:r w:rsidRPr="00767534">
        <w:rPr>
          <w:rFonts w:asciiTheme="minorEastAsia" w:hAnsiTheme="minorEastAsia" w:cs="宋体" w:hint="eastAsia"/>
          <w:color w:val="000000"/>
          <w:kern w:val="0"/>
          <w:sz w:val="24"/>
          <w:szCs w:val="24"/>
        </w:rPr>
        <w:t xml:space="preserve">资金名称，网络登录后（已是“海淀区人民政府行政办事中心”用户，可直接登录，否则请新注册用户），浏览事项说明，在线按要求填报并提交企业相关材料。 </w:t>
      </w:r>
    </w:p>
    <w:p w:rsidR="00CF220A" w:rsidRPr="00767534" w:rsidRDefault="00CF220A" w:rsidP="00561BEF">
      <w:pPr>
        <w:jc w:val="left"/>
        <w:rPr>
          <w:rFonts w:asciiTheme="minorEastAsia" w:hAnsiTheme="minorEastAsia"/>
          <w:sz w:val="24"/>
          <w:szCs w:val="24"/>
        </w:rPr>
      </w:pPr>
    </w:p>
    <w:p w:rsidR="00CF220A" w:rsidRPr="00D17FF4" w:rsidRDefault="00CF220A" w:rsidP="006A5F45">
      <w:pPr>
        <w:pStyle w:val="3"/>
        <w:rPr>
          <w:rFonts w:asciiTheme="minorEastAsia" w:hAnsiTheme="minorEastAsia"/>
          <w:b w:val="0"/>
          <w:sz w:val="24"/>
          <w:szCs w:val="24"/>
        </w:rPr>
      </w:pPr>
      <w:bookmarkStart w:id="21" w:name="_Toc372726570"/>
      <w:r w:rsidRPr="00D17FF4">
        <w:rPr>
          <w:rFonts w:asciiTheme="minorEastAsia" w:hAnsiTheme="minorEastAsia" w:hint="eastAsia"/>
          <w:b w:val="0"/>
          <w:sz w:val="24"/>
          <w:szCs w:val="24"/>
        </w:rPr>
        <w:t>10-2-12星火计划项目</w:t>
      </w:r>
      <w:bookmarkEnd w:id="21"/>
    </w:p>
    <w:p w:rsidR="00CF220A" w:rsidRPr="00767534" w:rsidRDefault="00CF220A" w:rsidP="00561BEF">
      <w:pPr>
        <w:widowControl/>
        <w:shd w:val="clear" w:color="auto" w:fill="FFFFFF"/>
        <w:spacing w:after="240" w:line="375"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（一）支持范围 </w:t>
      </w:r>
      <w:r w:rsidRPr="00767534">
        <w:rPr>
          <w:rFonts w:asciiTheme="minorEastAsia" w:hAnsiTheme="minorEastAsia" w:cs="宋体" w:hint="eastAsia"/>
          <w:color w:val="000000"/>
          <w:kern w:val="0"/>
          <w:sz w:val="24"/>
          <w:szCs w:val="24"/>
        </w:rPr>
        <w:br/>
        <w:t xml:space="preserve">支持星火计划项目通过贷款融资方式实施技术升级、改造和推广。 </w:t>
      </w:r>
      <w:r w:rsidRPr="00767534">
        <w:rPr>
          <w:rFonts w:asciiTheme="minorEastAsia" w:hAnsiTheme="minorEastAsia" w:cs="宋体" w:hint="eastAsia"/>
          <w:color w:val="000000"/>
          <w:kern w:val="0"/>
          <w:sz w:val="24"/>
          <w:szCs w:val="24"/>
        </w:rPr>
        <w:br/>
      </w:r>
      <w:r w:rsidRPr="00767534">
        <w:rPr>
          <w:rFonts w:asciiTheme="minorEastAsia" w:hAnsiTheme="minorEastAsia" w:cs="宋体" w:hint="eastAsia"/>
          <w:color w:val="000000"/>
          <w:kern w:val="0"/>
          <w:sz w:val="24"/>
          <w:szCs w:val="24"/>
        </w:rPr>
        <w:lastRenderedPageBreak/>
        <w:t xml:space="preserve">（二）申报对象 </w:t>
      </w:r>
      <w:r w:rsidRPr="00767534">
        <w:rPr>
          <w:rFonts w:asciiTheme="minorEastAsia" w:hAnsiTheme="minorEastAsia" w:cs="宋体" w:hint="eastAsia"/>
          <w:color w:val="000000"/>
          <w:kern w:val="0"/>
          <w:sz w:val="24"/>
          <w:szCs w:val="24"/>
        </w:rPr>
        <w:br/>
        <w:t xml:space="preserve">1.申报企业及相关单位须在海淀区办理工商注册并纳税，有满足项目正常实施所需的基本资金、基础和条件，有固定的场所，无知识产权纠纷； </w:t>
      </w:r>
      <w:r w:rsidRPr="00767534">
        <w:rPr>
          <w:rFonts w:asciiTheme="minorEastAsia" w:hAnsiTheme="minorEastAsia" w:cs="宋体" w:hint="eastAsia"/>
          <w:color w:val="000000"/>
          <w:kern w:val="0"/>
          <w:sz w:val="24"/>
          <w:szCs w:val="24"/>
        </w:rPr>
        <w:br/>
        <w:t>2.申报单位需符合以下任</w:t>
      </w:r>
      <w:proofErr w:type="gramStart"/>
      <w:r w:rsidRPr="00767534">
        <w:rPr>
          <w:rFonts w:asciiTheme="minorEastAsia" w:hAnsiTheme="minorEastAsia" w:cs="宋体" w:hint="eastAsia"/>
          <w:color w:val="000000"/>
          <w:kern w:val="0"/>
          <w:sz w:val="24"/>
          <w:szCs w:val="24"/>
        </w:rPr>
        <w:t>一</w:t>
      </w:r>
      <w:proofErr w:type="gramEnd"/>
      <w:r w:rsidRPr="00767534">
        <w:rPr>
          <w:rFonts w:asciiTheme="minorEastAsia" w:hAnsiTheme="minorEastAsia" w:cs="宋体" w:hint="eastAsia"/>
          <w:color w:val="000000"/>
          <w:kern w:val="0"/>
          <w:sz w:val="24"/>
          <w:szCs w:val="24"/>
        </w:rPr>
        <w:t xml:space="preserve">条件： </w:t>
      </w:r>
      <w:r w:rsidRPr="00767534">
        <w:rPr>
          <w:rFonts w:asciiTheme="minorEastAsia" w:hAnsiTheme="minorEastAsia" w:cs="宋体" w:hint="eastAsia"/>
          <w:color w:val="000000"/>
          <w:kern w:val="0"/>
          <w:sz w:val="24"/>
          <w:szCs w:val="24"/>
        </w:rPr>
        <w:br/>
        <w:t xml:space="preserve">（1）乡镇集体占股的企业； </w:t>
      </w:r>
      <w:r w:rsidRPr="00767534">
        <w:rPr>
          <w:rFonts w:asciiTheme="minorEastAsia" w:hAnsiTheme="minorEastAsia" w:cs="宋体" w:hint="eastAsia"/>
          <w:color w:val="000000"/>
          <w:kern w:val="0"/>
          <w:sz w:val="24"/>
          <w:szCs w:val="24"/>
        </w:rPr>
        <w:br/>
        <w:t xml:space="preserve">（2）改制后和乡镇经济发展还有密切联系的企业； </w:t>
      </w:r>
      <w:r w:rsidRPr="00767534">
        <w:rPr>
          <w:rFonts w:asciiTheme="minorEastAsia" w:hAnsiTheme="minorEastAsia" w:cs="宋体" w:hint="eastAsia"/>
          <w:color w:val="000000"/>
          <w:kern w:val="0"/>
          <w:sz w:val="24"/>
          <w:szCs w:val="24"/>
        </w:rPr>
        <w:br/>
        <w:t xml:space="preserve">（3）能为地方提供就业机会的企业； </w:t>
      </w:r>
      <w:r w:rsidRPr="00767534">
        <w:rPr>
          <w:rFonts w:asciiTheme="minorEastAsia" w:hAnsiTheme="minorEastAsia" w:cs="宋体" w:hint="eastAsia"/>
          <w:color w:val="000000"/>
          <w:kern w:val="0"/>
          <w:sz w:val="24"/>
          <w:szCs w:val="24"/>
        </w:rPr>
        <w:br/>
        <w:t xml:space="preserve">（4）具有法人资格的农民合作组织。 </w:t>
      </w:r>
      <w:r w:rsidRPr="00767534">
        <w:rPr>
          <w:rFonts w:asciiTheme="minorEastAsia" w:hAnsiTheme="minorEastAsia" w:cs="宋体" w:hint="eastAsia"/>
          <w:color w:val="000000"/>
          <w:kern w:val="0"/>
          <w:sz w:val="24"/>
          <w:szCs w:val="24"/>
        </w:rPr>
        <w:br/>
        <w:t xml:space="preserve">（三）支持措施和项目申报 </w:t>
      </w:r>
      <w:r w:rsidRPr="00767534">
        <w:rPr>
          <w:rFonts w:asciiTheme="minorEastAsia" w:hAnsiTheme="minorEastAsia" w:cs="宋体" w:hint="eastAsia"/>
          <w:color w:val="000000"/>
          <w:kern w:val="0"/>
          <w:sz w:val="24"/>
          <w:szCs w:val="24"/>
        </w:rPr>
        <w:br/>
        <w:t xml:space="preserve">1、支持政策 </w:t>
      </w:r>
      <w:r w:rsidRPr="00767534">
        <w:rPr>
          <w:rFonts w:asciiTheme="minorEastAsia" w:hAnsiTheme="minorEastAsia" w:cs="宋体" w:hint="eastAsia"/>
          <w:color w:val="000000"/>
          <w:kern w:val="0"/>
          <w:sz w:val="24"/>
          <w:szCs w:val="24"/>
        </w:rPr>
        <w:br/>
        <w:t xml:space="preserve">支持星火计划项目通过贷款融资方式实施技术升级、改造和推广，按照实付利息进行补贴，每年用于星火计划贴息额度200万元。 </w:t>
      </w:r>
      <w:r w:rsidRPr="00767534">
        <w:rPr>
          <w:rFonts w:asciiTheme="minorEastAsia" w:hAnsiTheme="minorEastAsia" w:cs="宋体" w:hint="eastAsia"/>
          <w:color w:val="000000"/>
          <w:kern w:val="0"/>
          <w:sz w:val="24"/>
          <w:szCs w:val="24"/>
        </w:rPr>
        <w:br/>
        <w:t xml:space="preserve">支持星火计划项目通过贷款融资方式实施技术升级、改造和推广，按照实付利息50%的比例给予补贴，每年用于星火计划贴息额度200万元，单个项目最高支持金额50万元。 </w:t>
      </w:r>
      <w:r w:rsidRPr="00767534">
        <w:rPr>
          <w:rFonts w:asciiTheme="minorEastAsia" w:hAnsiTheme="minorEastAsia" w:cs="宋体" w:hint="eastAsia"/>
          <w:color w:val="000000"/>
          <w:kern w:val="0"/>
          <w:sz w:val="24"/>
          <w:szCs w:val="24"/>
        </w:rPr>
        <w:br/>
        <w:t xml:space="preserve">2、申报条件 </w:t>
      </w:r>
      <w:r w:rsidRPr="00767534">
        <w:rPr>
          <w:rFonts w:asciiTheme="minorEastAsia" w:hAnsiTheme="minorEastAsia" w:cs="宋体" w:hint="eastAsia"/>
          <w:color w:val="000000"/>
          <w:kern w:val="0"/>
          <w:sz w:val="24"/>
          <w:szCs w:val="24"/>
        </w:rPr>
        <w:br/>
        <w:t>（1）符合国家产业政策、技术政策和行业发展的有关规定，符合北京市、海淀</w:t>
      </w:r>
      <w:proofErr w:type="gramStart"/>
      <w:r w:rsidRPr="00767534">
        <w:rPr>
          <w:rFonts w:asciiTheme="minorEastAsia" w:hAnsiTheme="minorEastAsia" w:cs="宋体" w:hint="eastAsia"/>
          <w:color w:val="000000"/>
          <w:kern w:val="0"/>
          <w:sz w:val="24"/>
          <w:szCs w:val="24"/>
        </w:rPr>
        <w:t>区整体</w:t>
      </w:r>
      <w:proofErr w:type="gramEnd"/>
      <w:r w:rsidRPr="00767534">
        <w:rPr>
          <w:rFonts w:asciiTheme="minorEastAsia" w:hAnsiTheme="minorEastAsia" w:cs="宋体" w:hint="eastAsia"/>
          <w:color w:val="000000"/>
          <w:kern w:val="0"/>
          <w:sz w:val="24"/>
          <w:szCs w:val="24"/>
        </w:rPr>
        <w:t xml:space="preserve">发展规划、有利于海淀区经济可持续发展； </w:t>
      </w:r>
      <w:r w:rsidRPr="00767534">
        <w:rPr>
          <w:rFonts w:asciiTheme="minorEastAsia" w:hAnsiTheme="minorEastAsia" w:cs="宋体" w:hint="eastAsia"/>
          <w:color w:val="000000"/>
          <w:kern w:val="0"/>
          <w:sz w:val="24"/>
          <w:szCs w:val="24"/>
        </w:rPr>
        <w:br/>
        <w:t xml:space="preserve">（2）有利于科技进步和提高农村劳动者素质、扩大就业队伍，增加地方财政和农民收入； </w:t>
      </w:r>
      <w:r w:rsidRPr="00767534">
        <w:rPr>
          <w:rFonts w:asciiTheme="minorEastAsia" w:hAnsiTheme="minorEastAsia" w:cs="宋体" w:hint="eastAsia"/>
          <w:color w:val="000000"/>
          <w:kern w:val="0"/>
          <w:sz w:val="24"/>
          <w:szCs w:val="24"/>
        </w:rPr>
        <w:br/>
        <w:t xml:space="preserve">（3）有利于提高区域发展的经济效益和社会效益，发挥龙头企业带动作用。 </w:t>
      </w:r>
      <w:r w:rsidRPr="00767534">
        <w:rPr>
          <w:rFonts w:asciiTheme="minorEastAsia" w:hAnsiTheme="minorEastAsia" w:cs="宋体" w:hint="eastAsia"/>
          <w:color w:val="000000"/>
          <w:kern w:val="0"/>
          <w:sz w:val="24"/>
          <w:szCs w:val="24"/>
        </w:rPr>
        <w:br/>
        <w:t xml:space="preserve">3、需提交的申报材料 </w:t>
      </w:r>
      <w:r w:rsidRPr="00767534">
        <w:rPr>
          <w:rFonts w:asciiTheme="minorEastAsia" w:hAnsiTheme="minorEastAsia" w:cs="宋体" w:hint="eastAsia"/>
          <w:color w:val="000000"/>
          <w:kern w:val="0"/>
          <w:sz w:val="24"/>
          <w:szCs w:val="24"/>
        </w:rPr>
        <w:br/>
        <w:t xml:space="preserve">申报星火计划项目需提交《星火计划项目申报书》。 </w:t>
      </w:r>
    </w:p>
    <w:p w:rsidR="00CF220A" w:rsidRPr="00767534" w:rsidRDefault="00CF220A" w:rsidP="00561BEF">
      <w:pPr>
        <w:widowControl/>
        <w:shd w:val="clear" w:color="auto" w:fill="FFFFFF"/>
        <w:spacing w:line="375"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4、受理单位 </w:t>
      </w:r>
      <w:proofErr w:type="gramStart"/>
      <w:r w:rsidRPr="00767534">
        <w:rPr>
          <w:rFonts w:asciiTheme="minorEastAsia" w:hAnsiTheme="minorEastAsia" w:cs="宋体" w:hint="eastAsia"/>
          <w:color w:val="000000"/>
          <w:kern w:val="0"/>
          <w:sz w:val="24"/>
          <w:szCs w:val="24"/>
        </w:rPr>
        <w:t>海淀园</w:t>
      </w:r>
      <w:proofErr w:type="gramEnd"/>
      <w:r w:rsidRPr="00767534">
        <w:rPr>
          <w:rFonts w:asciiTheme="minorEastAsia" w:hAnsiTheme="minorEastAsia" w:cs="宋体" w:hint="eastAsia"/>
          <w:color w:val="000000"/>
          <w:kern w:val="0"/>
          <w:sz w:val="24"/>
          <w:szCs w:val="24"/>
        </w:rPr>
        <w:t xml:space="preserve">管委会（区科委）科技发展处 </w:t>
      </w:r>
    </w:p>
    <w:p w:rsidR="00CF220A" w:rsidRPr="00767534" w:rsidRDefault="00CF220A" w:rsidP="00561BEF">
      <w:pPr>
        <w:widowControl/>
        <w:shd w:val="clear" w:color="auto" w:fill="FFFFFF"/>
        <w:spacing w:line="375"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联系人：王晶、王本禄</w:t>
      </w:r>
    </w:p>
    <w:p w:rsidR="00CF220A" w:rsidRPr="00767534" w:rsidRDefault="00CF220A" w:rsidP="00561BEF">
      <w:pPr>
        <w:widowControl/>
        <w:shd w:val="clear" w:color="auto" w:fill="FFFFFF"/>
        <w:spacing w:line="375"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联系电话：62322949/62313707</w:t>
      </w:r>
    </w:p>
    <w:p w:rsidR="00CF220A" w:rsidRPr="00767534" w:rsidRDefault="00CF220A" w:rsidP="00561BEF">
      <w:pPr>
        <w:widowControl/>
        <w:shd w:val="clear" w:color="auto" w:fill="FFFFFF"/>
        <w:spacing w:after="240" w:line="375"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5、申报流程 </w:t>
      </w:r>
      <w:r w:rsidRPr="00767534">
        <w:rPr>
          <w:rFonts w:asciiTheme="minorEastAsia" w:hAnsiTheme="minorEastAsia" w:cs="宋体" w:hint="eastAsia"/>
          <w:color w:val="000000"/>
          <w:kern w:val="0"/>
          <w:sz w:val="24"/>
          <w:szCs w:val="24"/>
        </w:rPr>
        <w:br/>
        <w:t>项目申报请进入海淀区专项资金网上申报统一入口（可从区政府</w:t>
      </w:r>
      <w:proofErr w:type="gramStart"/>
      <w:r w:rsidRPr="00767534">
        <w:rPr>
          <w:rFonts w:asciiTheme="minorEastAsia" w:hAnsiTheme="minorEastAsia" w:cs="宋体" w:hint="eastAsia"/>
          <w:color w:val="000000"/>
          <w:kern w:val="0"/>
          <w:sz w:val="24"/>
          <w:szCs w:val="24"/>
        </w:rPr>
        <w:t>网站专项</w:t>
      </w:r>
      <w:proofErr w:type="gramEnd"/>
      <w:r w:rsidRPr="00767534">
        <w:rPr>
          <w:rFonts w:asciiTheme="minorEastAsia" w:hAnsiTheme="minorEastAsia" w:cs="宋体" w:hint="eastAsia"/>
          <w:color w:val="000000"/>
          <w:kern w:val="0"/>
          <w:sz w:val="24"/>
          <w:szCs w:val="24"/>
        </w:rPr>
        <w:t>资金申报链接进入），查看专项申报指南。如确定进行专项申报，</w:t>
      </w:r>
      <w:proofErr w:type="gramStart"/>
      <w:r w:rsidRPr="00767534">
        <w:rPr>
          <w:rFonts w:asciiTheme="minorEastAsia" w:hAnsiTheme="minorEastAsia" w:cs="宋体" w:hint="eastAsia"/>
          <w:color w:val="000000"/>
          <w:kern w:val="0"/>
          <w:sz w:val="24"/>
          <w:szCs w:val="24"/>
        </w:rPr>
        <w:t>点击专项</w:t>
      </w:r>
      <w:proofErr w:type="gramEnd"/>
      <w:r w:rsidRPr="00767534">
        <w:rPr>
          <w:rFonts w:asciiTheme="minorEastAsia" w:hAnsiTheme="minorEastAsia" w:cs="宋体" w:hint="eastAsia"/>
          <w:color w:val="000000"/>
          <w:kern w:val="0"/>
          <w:sz w:val="24"/>
          <w:szCs w:val="24"/>
        </w:rPr>
        <w:t xml:space="preserve">资金名称，网络登录后（已是“海淀区人民政府行政办事中心”用户，可直接登录，否则请新注册用户），浏览事项说明，在线按要求填报并提交企业相关材料。 </w:t>
      </w:r>
    </w:p>
    <w:p w:rsidR="00CF220A" w:rsidRPr="00D17FF4" w:rsidRDefault="00CF220A" w:rsidP="006A5F45">
      <w:pPr>
        <w:pStyle w:val="3"/>
        <w:rPr>
          <w:rFonts w:asciiTheme="minorEastAsia" w:hAnsiTheme="minorEastAsia"/>
          <w:b w:val="0"/>
          <w:sz w:val="24"/>
          <w:szCs w:val="24"/>
        </w:rPr>
      </w:pPr>
      <w:bookmarkStart w:id="22" w:name="_Toc372726571"/>
      <w:r w:rsidRPr="00D17FF4">
        <w:rPr>
          <w:rFonts w:asciiTheme="minorEastAsia" w:hAnsiTheme="minorEastAsia" w:hint="eastAsia"/>
          <w:b w:val="0"/>
          <w:sz w:val="24"/>
          <w:szCs w:val="24"/>
        </w:rPr>
        <w:t>10-2-13海淀</w:t>
      </w:r>
      <w:proofErr w:type="gramStart"/>
      <w:r w:rsidRPr="00D17FF4">
        <w:rPr>
          <w:rFonts w:asciiTheme="minorEastAsia" w:hAnsiTheme="minorEastAsia" w:hint="eastAsia"/>
          <w:b w:val="0"/>
          <w:sz w:val="24"/>
          <w:szCs w:val="24"/>
        </w:rPr>
        <w:t>区创新</w:t>
      </w:r>
      <w:proofErr w:type="gramEnd"/>
      <w:r w:rsidRPr="00D17FF4">
        <w:rPr>
          <w:rFonts w:asciiTheme="minorEastAsia" w:hAnsiTheme="minorEastAsia" w:hint="eastAsia"/>
          <w:b w:val="0"/>
          <w:sz w:val="24"/>
          <w:szCs w:val="24"/>
        </w:rPr>
        <w:t>资金贷款贴息项目</w:t>
      </w:r>
      <w:bookmarkEnd w:id="22"/>
    </w:p>
    <w:p w:rsidR="0076025F" w:rsidRPr="0076025F" w:rsidRDefault="00CF220A" w:rsidP="0076025F">
      <w:pPr>
        <w:pStyle w:val="a9"/>
        <w:widowControl/>
        <w:numPr>
          <w:ilvl w:val="0"/>
          <w:numId w:val="32"/>
        </w:numPr>
        <w:shd w:val="clear" w:color="auto" w:fill="FFFFFF"/>
        <w:spacing w:line="375" w:lineRule="atLeast"/>
        <w:ind w:firstLineChars="0"/>
        <w:jc w:val="left"/>
        <w:rPr>
          <w:rFonts w:asciiTheme="minorEastAsia" w:hAnsiTheme="minorEastAsia" w:cs="宋体"/>
          <w:color w:val="000000"/>
          <w:kern w:val="0"/>
          <w:sz w:val="24"/>
          <w:szCs w:val="24"/>
        </w:rPr>
      </w:pPr>
      <w:r w:rsidRPr="0076025F">
        <w:rPr>
          <w:rFonts w:asciiTheme="minorEastAsia" w:hAnsiTheme="minorEastAsia" w:cs="宋体" w:hint="eastAsia"/>
          <w:color w:val="000000"/>
          <w:kern w:val="0"/>
          <w:sz w:val="24"/>
          <w:szCs w:val="24"/>
        </w:rPr>
        <w:t xml:space="preserve">支持范围 </w:t>
      </w:r>
      <w:r w:rsidRPr="0076025F">
        <w:rPr>
          <w:rFonts w:asciiTheme="minorEastAsia" w:hAnsiTheme="minorEastAsia" w:cs="宋体" w:hint="eastAsia"/>
          <w:color w:val="000000"/>
          <w:kern w:val="0"/>
          <w:sz w:val="24"/>
          <w:szCs w:val="24"/>
        </w:rPr>
        <w:br/>
        <w:t xml:space="preserve">符合《海淀区促进企业创新发展支持办法》的规定，以及北京市和国家产业、技术政策，技术含量高，创新性较强，知识产权清晰，技术处于国内领先水平；重点支持移动互联网和下一代互联网、导航与位置服务、云计算、集成电路设计、生物工程与新医药、新材料、新能源、节能环保等战略性新兴产业，以及区委区政府确定的其他产业。 </w:t>
      </w:r>
      <w:r w:rsidRPr="0076025F">
        <w:rPr>
          <w:rFonts w:asciiTheme="minorEastAsia" w:hAnsiTheme="minorEastAsia" w:cs="宋体" w:hint="eastAsia"/>
          <w:color w:val="000000"/>
          <w:kern w:val="0"/>
          <w:sz w:val="24"/>
          <w:szCs w:val="24"/>
        </w:rPr>
        <w:br/>
        <w:t xml:space="preserve">二、申报对象 </w:t>
      </w:r>
      <w:r w:rsidRPr="0076025F">
        <w:rPr>
          <w:rFonts w:asciiTheme="minorEastAsia" w:hAnsiTheme="minorEastAsia" w:cs="宋体" w:hint="eastAsia"/>
          <w:color w:val="000000"/>
          <w:kern w:val="0"/>
          <w:sz w:val="24"/>
          <w:szCs w:val="24"/>
        </w:rPr>
        <w:br/>
        <w:t xml:space="preserve">（一）在北京海淀区注册，纳税地在海淀区，具有独立法人资格； </w:t>
      </w:r>
      <w:r w:rsidRPr="0076025F">
        <w:rPr>
          <w:rFonts w:asciiTheme="minorEastAsia" w:hAnsiTheme="minorEastAsia" w:cs="宋体" w:hint="eastAsia"/>
          <w:color w:val="000000"/>
          <w:kern w:val="0"/>
          <w:sz w:val="24"/>
          <w:szCs w:val="24"/>
        </w:rPr>
        <w:br/>
        <w:t xml:space="preserve">（二）列入“十百千工程”重点培育企业名单或当期“瞪羚计划”重点培育企业名单或当期海淀区重点创新型企业名单或其它企业（其产品具有一定的创新性，需要扩大规模，形成批量生产，银行已经给予贷款）； </w:t>
      </w:r>
      <w:r w:rsidRPr="0076025F">
        <w:rPr>
          <w:rFonts w:asciiTheme="minorEastAsia" w:hAnsiTheme="minorEastAsia" w:cs="宋体" w:hint="eastAsia"/>
          <w:color w:val="000000"/>
          <w:kern w:val="0"/>
          <w:sz w:val="24"/>
          <w:szCs w:val="24"/>
        </w:rPr>
        <w:br/>
      </w:r>
      <w:r w:rsidRPr="0076025F">
        <w:rPr>
          <w:rFonts w:asciiTheme="minorEastAsia" w:hAnsiTheme="minorEastAsia" w:cs="宋体" w:hint="eastAsia"/>
          <w:color w:val="000000"/>
          <w:kern w:val="0"/>
          <w:sz w:val="24"/>
          <w:szCs w:val="24"/>
        </w:rPr>
        <w:lastRenderedPageBreak/>
        <w:t xml:space="preserve">（三）主要从事高新技术产品的研究、开发、生产或服务业务，申报支持的项目必须在其企业法人营业执照规定的经营范围内； </w:t>
      </w:r>
      <w:r w:rsidRPr="0076025F">
        <w:rPr>
          <w:rFonts w:asciiTheme="minorEastAsia" w:hAnsiTheme="minorEastAsia" w:cs="宋体" w:hint="eastAsia"/>
          <w:color w:val="000000"/>
          <w:kern w:val="0"/>
          <w:sz w:val="24"/>
          <w:szCs w:val="24"/>
        </w:rPr>
        <w:br/>
        <w:t xml:space="preserve">（四）企业管理层有较高的经营管理水平，有较强的市场开拓能力，并有持续创新的意识； </w:t>
      </w:r>
      <w:r w:rsidRPr="0076025F">
        <w:rPr>
          <w:rFonts w:asciiTheme="minorEastAsia" w:hAnsiTheme="minorEastAsia" w:cs="宋体" w:hint="eastAsia"/>
          <w:color w:val="000000"/>
          <w:kern w:val="0"/>
          <w:sz w:val="24"/>
          <w:szCs w:val="24"/>
        </w:rPr>
        <w:br/>
        <w:t xml:space="preserve">（五）有良好的经营业绩，资产负债率合理； </w:t>
      </w:r>
      <w:r w:rsidRPr="0076025F">
        <w:rPr>
          <w:rFonts w:asciiTheme="minorEastAsia" w:hAnsiTheme="minorEastAsia" w:cs="宋体" w:hint="eastAsia"/>
          <w:color w:val="000000"/>
          <w:kern w:val="0"/>
          <w:sz w:val="24"/>
          <w:szCs w:val="24"/>
        </w:rPr>
        <w:br/>
        <w:t xml:space="preserve">（六）有健全的财务管理机构、严格的财务管理制度和合格的财务管理人员。 </w:t>
      </w:r>
      <w:r w:rsidRPr="0076025F">
        <w:rPr>
          <w:rFonts w:asciiTheme="minorEastAsia" w:hAnsiTheme="minorEastAsia" w:cs="宋体" w:hint="eastAsia"/>
          <w:color w:val="000000"/>
          <w:kern w:val="0"/>
          <w:sz w:val="24"/>
          <w:szCs w:val="24"/>
        </w:rPr>
        <w:br/>
        <w:t xml:space="preserve">三、支持措施和项目申报 </w:t>
      </w:r>
      <w:r w:rsidRPr="0076025F">
        <w:rPr>
          <w:rFonts w:asciiTheme="minorEastAsia" w:hAnsiTheme="minorEastAsia" w:cs="宋体" w:hint="eastAsia"/>
          <w:color w:val="000000"/>
          <w:kern w:val="0"/>
          <w:sz w:val="24"/>
          <w:szCs w:val="24"/>
        </w:rPr>
        <w:br/>
        <w:t xml:space="preserve">（一）支持政策 </w:t>
      </w:r>
      <w:r w:rsidRPr="0076025F">
        <w:rPr>
          <w:rFonts w:asciiTheme="minorEastAsia" w:hAnsiTheme="minorEastAsia" w:cs="宋体" w:hint="eastAsia"/>
          <w:color w:val="000000"/>
          <w:kern w:val="0"/>
          <w:sz w:val="24"/>
          <w:szCs w:val="24"/>
        </w:rPr>
        <w:br/>
        <w:t xml:space="preserve">积极争取国家、北京市对企业技术创新的资金支持，围绕重点产业方向进行配套。对“十百千工程”重点培育企业、“瞪羚计划”重点培育企业、海淀区重点创新型企业的具有一定水平和规模的技术创新项目扩大生产规模给予贷款贴息支持，贴息额度为银行当期基准利率贷款利息的50%，最高贴息金额100万元。 </w:t>
      </w:r>
      <w:r w:rsidRPr="0076025F">
        <w:rPr>
          <w:rFonts w:asciiTheme="minorEastAsia" w:hAnsiTheme="minorEastAsia" w:cs="宋体" w:hint="eastAsia"/>
          <w:color w:val="000000"/>
          <w:kern w:val="0"/>
          <w:sz w:val="24"/>
          <w:szCs w:val="24"/>
        </w:rPr>
        <w:br/>
        <w:t xml:space="preserve">（二）申报条件 </w:t>
      </w:r>
      <w:r w:rsidRPr="0076025F">
        <w:rPr>
          <w:rFonts w:asciiTheme="minorEastAsia" w:hAnsiTheme="minorEastAsia" w:cs="宋体" w:hint="eastAsia"/>
          <w:color w:val="000000"/>
          <w:kern w:val="0"/>
          <w:sz w:val="24"/>
          <w:szCs w:val="24"/>
        </w:rPr>
        <w:br/>
        <w:t xml:space="preserve">1、支持的项目须符合以下条件： </w:t>
      </w:r>
      <w:r w:rsidRPr="0076025F">
        <w:rPr>
          <w:rFonts w:asciiTheme="minorEastAsia" w:hAnsiTheme="minorEastAsia" w:cs="宋体" w:hint="eastAsia"/>
          <w:color w:val="000000"/>
          <w:kern w:val="0"/>
          <w:sz w:val="24"/>
          <w:szCs w:val="24"/>
        </w:rPr>
        <w:br/>
        <w:t xml:space="preserve">（1）符合《海淀区促进企业创新发展支持办法》的规定，以及北京市和国家产业、技术政策，技术含量高，创新性较强，知识产权清晰，技术处于国内领先水平； </w:t>
      </w:r>
      <w:r w:rsidRPr="0076025F">
        <w:rPr>
          <w:rFonts w:asciiTheme="minorEastAsia" w:hAnsiTheme="minorEastAsia" w:cs="宋体" w:hint="eastAsia"/>
          <w:color w:val="000000"/>
          <w:kern w:val="0"/>
          <w:sz w:val="24"/>
          <w:szCs w:val="24"/>
        </w:rPr>
        <w:br/>
        <w:t xml:space="preserve">（2）自主研发项目、具有自主知识产权； </w:t>
      </w:r>
      <w:r w:rsidRPr="0076025F">
        <w:rPr>
          <w:rFonts w:asciiTheme="minorEastAsia" w:hAnsiTheme="minorEastAsia" w:cs="宋体" w:hint="eastAsia"/>
          <w:color w:val="000000"/>
          <w:kern w:val="0"/>
          <w:sz w:val="24"/>
          <w:szCs w:val="24"/>
        </w:rPr>
        <w:br/>
        <w:t xml:space="preserve">（3）必须是以生产、销售、技术服务和盈利为目的，产品或服务有明确的市场需求和较强的市场竞争力，可以产生较好的经济效益和社会效益，并有望形成新兴产业； </w:t>
      </w:r>
      <w:r w:rsidRPr="0076025F">
        <w:rPr>
          <w:rFonts w:asciiTheme="minorEastAsia" w:hAnsiTheme="minorEastAsia" w:cs="宋体" w:hint="eastAsia"/>
          <w:color w:val="000000"/>
          <w:kern w:val="0"/>
          <w:sz w:val="24"/>
          <w:szCs w:val="24"/>
        </w:rPr>
        <w:br/>
        <w:t xml:space="preserve">（4）需要扩大生产规模，形成批量生产，银行已经给予贷款； </w:t>
      </w:r>
      <w:r w:rsidRPr="0076025F">
        <w:rPr>
          <w:rFonts w:asciiTheme="minorEastAsia" w:hAnsiTheme="minorEastAsia" w:cs="宋体" w:hint="eastAsia"/>
          <w:color w:val="000000"/>
          <w:kern w:val="0"/>
          <w:sz w:val="24"/>
          <w:szCs w:val="24"/>
        </w:rPr>
        <w:br/>
        <w:t>（5）推荐科技</w:t>
      </w:r>
      <w:proofErr w:type="gramStart"/>
      <w:r w:rsidRPr="0076025F">
        <w:rPr>
          <w:rFonts w:asciiTheme="minorEastAsia" w:hAnsiTheme="minorEastAsia" w:cs="宋体" w:hint="eastAsia"/>
          <w:color w:val="000000"/>
          <w:kern w:val="0"/>
          <w:sz w:val="24"/>
          <w:szCs w:val="24"/>
        </w:rPr>
        <w:t>部创新</w:t>
      </w:r>
      <w:proofErr w:type="gramEnd"/>
      <w:r w:rsidRPr="0076025F">
        <w:rPr>
          <w:rFonts w:asciiTheme="minorEastAsia" w:hAnsiTheme="minorEastAsia" w:cs="宋体" w:hint="eastAsia"/>
          <w:color w:val="000000"/>
          <w:kern w:val="0"/>
          <w:sz w:val="24"/>
          <w:szCs w:val="24"/>
        </w:rPr>
        <w:t xml:space="preserve">基金支持的项目还必须符合《科技型中小企业技术创新基金项目管理暂行办法》（国科发计字〔2005〕60号）的规定和科技部发布的《2010年科技型中小企业技术创新基金若干重点项目指南》（以下简称“项目指南”）的要求并同时具备以下条件： </w:t>
      </w:r>
      <w:r w:rsidRPr="0076025F">
        <w:rPr>
          <w:rFonts w:asciiTheme="minorEastAsia" w:hAnsiTheme="minorEastAsia" w:cs="宋体" w:hint="eastAsia"/>
          <w:color w:val="000000"/>
          <w:kern w:val="0"/>
          <w:sz w:val="24"/>
          <w:szCs w:val="24"/>
        </w:rPr>
        <w:br/>
        <w:t xml:space="preserve">①工商注册成立时间须超过36个月，实收货币资本最低不少于30万元； </w:t>
      </w:r>
      <w:r w:rsidRPr="0076025F">
        <w:rPr>
          <w:rFonts w:asciiTheme="minorEastAsia" w:hAnsiTheme="minorEastAsia" w:cs="宋体" w:hint="eastAsia"/>
          <w:color w:val="000000"/>
          <w:kern w:val="0"/>
          <w:sz w:val="24"/>
          <w:szCs w:val="24"/>
        </w:rPr>
        <w:br/>
        <w:t xml:space="preserve">②职工人数不超过500人，具有大专以上学历的科技人员占职工总数的比例不低于30％，直接从事研究开发的科技人员占职工总数的比例不低于10％； </w:t>
      </w:r>
      <w:r w:rsidRPr="0076025F">
        <w:rPr>
          <w:rFonts w:asciiTheme="minorEastAsia" w:hAnsiTheme="minorEastAsia" w:cs="宋体" w:hint="eastAsia"/>
          <w:color w:val="000000"/>
          <w:kern w:val="0"/>
          <w:sz w:val="24"/>
          <w:szCs w:val="24"/>
        </w:rPr>
        <w:br/>
        <w:t xml:space="preserve">③资产总额不高于8000万元； </w:t>
      </w:r>
      <w:r w:rsidRPr="0076025F">
        <w:rPr>
          <w:rFonts w:asciiTheme="minorEastAsia" w:hAnsiTheme="minorEastAsia" w:cs="宋体" w:hint="eastAsia"/>
          <w:color w:val="000000"/>
          <w:kern w:val="0"/>
          <w:sz w:val="24"/>
          <w:szCs w:val="24"/>
        </w:rPr>
        <w:br/>
        <w:t xml:space="preserve">④年营业收入不超过8000万元，每年用于高新技术产品的研究开发的经费不低于当年营业收入的5%（当年注册的新办企业不受此款限制）； </w:t>
      </w:r>
      <w:r w:rsidRPr="0076025F">
        <w:rPr>
          <w:rFonts w:asciiTheme="minorEastAsia" w:hAnsiTheme="minorEastAsia" w:cs="宋体" w:hint="eastAsia"/>
          <w:color w:val="000000"/>
          <w:kern w:val="0"/>
          <w:sz w:val="24"/>
          <w:szCs w:val="24"/>
        </w:rPr>
        <w:br/>
        <w:t xml:space="preserve">⑤项目计划新增投资额一般在3000万元以下，资金来源基本确定，投资结构合理，项目执行期为三年之内（执行期从项目申报之日起计）。 </w:t>
      </w:r>
      <w:r w:rsidRPr="0076025F">
        <w:rPr>
          <w:rFonts w:asciiTheme="minorEastAsia" w:hAnsiTheme="minorEastAsia" w:cs="宋体" w:hint="eastAsia"/>
          <w:color w:val="000000"/>
          <w:kern w:val="0"/>
          <w:sz w:val="24"/>
          <w:szCs w:val="24"/>
        </w:rPr>
        <w:br/>
        <w:t xml:space="preserve">贷款贴息项目以2011年1月1日起至项目验收之日止，企业与银行签订的贷款合同和付息单据为准。 </w:t>
      </w:r>
      <w:r w:rsidRPr="0076025F">
        <w:rPr>
          <w:rFonts w:asciiTheme="minorEastAsia" w:hAnsiTheme="minorEastAsia" w:cs="宋体" w:hint="eastAsia"/>
          <w:color w:val="000000"/>
          <w:kern w:val="0"/>
          <w:sz w:val="24"/>
          <w:szCs w:val="24"/>
        </w:rPr>
        <w:br/>
        <w:t xml:space="preserve">2、不支持的项目 </w:t>
      </w:r>
      <w:r w:rsidRPr="0076025F">
        <w:rPr>
          <w:rFonts w:asciiTheme="minorEastAsia" w:hAnsiTheme="minorEastAsia" w:cs="宋体" w:hint="eastAsia"/>
          <w:color w:val="000000"/>
          <w:kern w:val="0"/>
          <w:sz w:val="24"/>
          <w:szCs w:val="24"/>
        </w:rPr>
        <w:br/>
        <w:t xml:space="preserve">（1）不符合国家、北京市和中关村示范区产业政策的项目。 </w:t>
      </w:r>
      <w:r w:rsidRPr="0076025F">
        <w:rPr>
          <w:rFonts w:asciiTheme="minorEastAsia" w:hAnsiTheme="minorEastAsia" w:cs="宋体" w:hint="eastAsia"/>
          <w:color w:val="000000"/>
          <w:kern w:val="0"/>
          <w:sz w:val="24"/>
          <w:szCs w:val="24"/>
        </w:rPr>
        <w:br/>
        <w:t xml:space="preserve">（2）无自主创新的单纯技术引进项目，低水平重复项目，一般加工项目和单纯的基本建设项目。 </w:t>
      </w:r>
      <w:r w:rsidRPr="0076025F">
        <w:rPr>
          <w:rFonts w:asciiTheme="minorEastAsia" w:hAnsiTheme="minorEastAsia" w:cs="宋体" w:hint="eastAsia"/>
          <w:color w:val="000000"/>
          <w:kern w:val="0"/>
          <w:sz w:val="24"/>
          <w:szCs w:val="24"/>
        </w:rPr>
        <w:br/>
        <w:t xml:space="preserve">（3）知识产权不清晰或有权属纠纷的项目。 </w:t>
      </w:r>
      <w:r w:rsidRPr="0076025F">
        <w:rPr>
          <w:rFonts w:asciiTheme="minorEastAsia" w:hAnsiTheme="minorEastAsia" w:cs="宋体" w:hint="eastAsia"/>
          <w:color w:val="000000"/>
          <w:kern w:val="0"/>
          <w:sz w:val="24"/>
          <w:szCs w:val="24"/>
        </w:rPr>
        <w:br/>
        <w:t xml:space="preserve">（4）已列入国家科技计划并得到国家科技经费支持的、目前尚未验收的企业的项目。 </w:t>
      </w:r>
      <w:r w:rsidRPr="0076025F">
        <w:rPr>
          <w:rFonts w:asciiTheme="minorEastAsia" w:hAnsiTheme="minorEastAsia" w:cs="宋体" w:hint="eastAsia"/>
          <w:color w:val="000000"/>
          <w:kern w:val="0"/>
          <w:sz w:val="24"/>
          <w:szCs w:val="24"/>
        </w:rPr>
        <w:br/>
        <w:t xml:space="preserve">（5）实施周期过长或投资规模过大的项目。 </w:t>
      </w:r>
      <w:r w:rsidRPr="0076025F">
        <w:rPr>
          <w:rFonts w:asciiTheme="minorEastAsia" w:hAnsiTheme="minorEastAsia" w:cs="宋体" w:hint="eastAsia"/>
          <w:color w:val="000000"/>
          <w:kern w:val="0"/>
          <w:sz w:val="24"/>
          <w:szCs w:val="24"/>
        </w:rPr>
        <w:br/>
        <w:t xml:space="preserve">（6）对社会或自然环境有不良影响的项目。 </w:t>
      </w:r>
      <w:r w:rsidRPr="0076025F">
        <w:rPr>
          <w:rFonts w:asciiTheme="minorEastAsia" w:hAnsiTheme="minorEastAsia" w:cs="宋体" w:hint="eastAsia"/>
          <w:color w:val="000000"/>
          <w:kern w:val="0"/>
          <w:sz w:val="24"/>
          <w:szCs w:val="24"/>
        </w:rPr>
        <w:br/>
      </w:r>
      <w:r w:rsidRPr="0076025F">
        <w:rPr>
          <w:rFonts w:asciiTheme="minorEastAsia" w:hAnsiTheme="minorEastAsia" w:cs="宋体" w:hint="eastAsia"/>
          <w:color w:val="000000"/>
          <w:kern w:val="0"/>
          <w:sz w:val="24"/>
          <w:szCs w:val="24"/>
        </w:rPr>
        <w:lastRenderedPageBreak/>
        <w:t xml:space="preserve">（7）《项目指南》中明确不支持的项目。 </w:t>
      </w:r>
      <w:r w:rsidRPr="0076025F">
        <w:rPr>
          <w:rFonts w:asciiTheme="minorEastAsia" w:hAnsiTheme="minorEastAsia" w:cs="宋体" w:hint="eastAsia"/>
          <w:color w:val="000000"/>
          <w:kern w:val="0"/>
          <w:sz w:val="24"/>
          <w:szCs w:val="24"/>
        </w:rPr>
        <w:br/>
        <w:t>（8）承担过海淀</w:t>
      </w:r>
      <w:proofErr w:type="gramStart"/>
      <w:r w:rsidRPr="0076025F">
        <w:rPr>
          <w:rFonts w:asciiTheme="minorEastAsia" w:hAnsiTheme="minorEastAsia" w:cs="宋体" w:hint="eastAsia"/>
          <w:color w:val="000000"/>
          <w:kern w:val="0"/>
          <w:sz w:val="24"/>
          <w:szCs w:val="24"/>
        </w:rPr>
        <w:t>区创新</w:t>
      </w:r>
      <w:proofErr w:type="gramEnd"/>
      <w:r w:rsidRPr="0076025F">
        <w:rPr>
          <w:rFonts w:asciiTheme="minorEastAsia" w:hAnsiTheme="minorEastAsia" w:cs="宋体" w:hint="eastAsia"/>
          <w:color w:val="000000"/>
          <w:kern w:val="0"/>
          <w:sz w:val="24"/>
          <w:szCs w:val="24"/>
        </w:rPr>
        <w:t xml:space="preserve">资金的企业，具有以下四种情况之一的： </w:t>
      </w:r>
      <w:r w:rsidRPr="0076025F">
        <w:rPr>
          <w:rFonts w:asciiTheme="minorEastAsia" w:hAnsiTheme="minorEastAsia" w:cs="宋体" w:hint="eastAsia"/>
          <w:color w:val="000000"/>
          <w:kern w:val="0"/>
          <w:sz w:val="24"/>
          <w:szCs w:val="24"/>
        </w:rPr>
        <w:br/>
        <w:t xml:space="preserve">①立项项目还在执行，没有验收； </w:t>
      </w:r>
      <w:r w:rsidRPr="0076025F">
        <w:rPr>
          <w:rFonts w:asciiTheme="minorEastAsia" w:hAnsiTheme="minorEastAsia" w:cs="宋体" w:hint="eastAsia"/>
          <w:color w:val="000000"/>
          <w:kern w:val="0"/>
          <w:sz w:val="24"/>
          <w:szCs w:val="24"/>
        </w:rPr>
        <w:br/>
        <w:t xml:space="preserve">②立项项目验收基本合格或验收结题，时间未超过一年； </w:t>
      </w:r>
      <w:r w:rsidRPr="0076025F">
        <w:rPr>
          <w:rFonts w:asciiTheme="minorEastAsia" w:hAnsiTheme="minorEastAsia" w:cs="宋体" w:hint="eastAsia"/>
          <w:color w:val="000000"/>
          <w:kern w:val="0"/>
          <w:sz w:val="24"/>
          <w:szCs w:val="24"/>
        </w:rPr>
        <w:br/>
        <w:t xml:space="preserve">③立项项目验收不合格，时间未超过三年； </w:t>
      </w:r>
      <w:r w:rsidRPr="0076025F">
        <w:rPr>
          <w:rFonts w:asciiTheme="minorEastAsia" w:hAnsiTheme="minorEastAsia" w:cs="宋体" w:hint="eastAsia"/>
          <w:color w:val="000000"/>
          <w:kern w:val="0"/>
          <w:sz w:val="24"/>
          <w:szCs w:val="24"/>
        </w:rPr>
        <w:br/>
        <w:t xml:space="preserve">④立项项目终止。 </w:t>
      </w:r>
      <w:r w:rsidRPr="0076025F">
        <w:rPr>
          <w:rFonts w:asciiTheme="minorEastAsia" w:hAnsiTheme="minorEastAsia" w:cs="宋体" w:hint="eastAsia"/>
          <w:color w:val="000000"/>
          <w:kern w:val="0"/>
          <w:sz w:val="24"/>
          <w:szCs w:val="24"/>
        </w:rPr>
        <w:br/>
        <w:t xml:space="preserve">（三）需提交的申报材料 </w:t>
      </w:r>
      <w:r w:rsidRPr="0076025F">
        <w:rPr>
          <w:rFonts w:asciiTheme="minorEastAsia" w:hAnsiTheme="minorEastAsia" w:cs="宋体" w:hint="eastAsia"/>
          <w:color w:val="000000"/>
          <w:kern w:val="0"/>
          <w:sz w:val="24"/>
          <w:szCs w:val="24"/>
        </w:rPr>
        <w:br/>
        <w:t xml:space="preserve">1、企业提交受理部门的申报资料： </w:t>
      </w:r>
      <w:r w:rsidRPr="0076025F">
        <w:rPr>
          <w:rFonts w:asciiTheme="minorEastAsia" w:hAnsiTheme="minorEastAsia" w:cs="宋体" w:hint="eastAsia"/>
          <w:color w:val="000000"/>
          <w:kern w:val="0"/>
          <w:sz w:val="24"/>
          <w:szCs w:val="24"/>
        </w:rPr>
        <w:br/>
        <w:t xml:space="preserve">（1）加盖企业公章的注册承诺书、注册信息表； </w:t>
      </w:r>
      <w:r w:rsidRPr="0076025F">
        <w:rPr>
          <w:rFonts w:asciiTheme="minorEastAsia" w:hAnsiTheme="minorEastAsia" w:cs="宋体" w:hint="eastAsia"/>
          <w:color w:val="000000"/>
          <w:kern w:val="0"/>
          <w:sz w:val="24"/>
          <w:szCs w:val="24"/>
        </w:rPr>
        <w:br/>
        <w:t xml:space="preserve">（2）企业法人营业执照、税务登记证、企业章程、验资证明、自立项之日起5年内不迁出海淀区的承诺书等。 </w:t>
      </w:r>
      <w:r w:rsidRPr="0076025F">
        <w:rPr>
          <w:rFonts w:asciiTheme="minorEastAsia" w:hAnsiTheme="minorEastAsia" w:cs="宋体" w:hint="eastAsia"/>
          <w:color w:val="000000"/>
          <w:kern w:val="0"/>
          <w:sz w:val="24"/>
          <w:szCs w:val="24"/>
        </w:rPr>
        <w:br/>
        <w:t xml:space="preserve">（3）网上提交的电子申报资料； </w:t>
      </w:r>
      <w:r w:rsidRPr="0076025F">
        <w:rPr>
          <w:rFonts w:asciiTheme="minorEastAsia" w:hAnsiTheme="minorEastAsia" w:cs="宋体" w:hint="eastAsia"/>
          <w:color w:val="000000"/>
          <w:kern w:val="0"/>
          <w:sz w:val="24"/>
          <w:szCs w:val="24"/>
        </w:rPr>
        <w:br/>
        <w:t xml:space="preserve">（4）经基层科技主管部门认证的注册资料； </w:t>
      </w:r>
      <w:r w:rsidRPr="0076025F">
        <w:rPr>
          <w:rFonts w:asciiTheme="minorEastAsia" w:hAnsiTheme="minorEastAsia" w:cs="宋体" w:hint="eastAsia"/>
          <w:color w:val="000000"/>
          <w:kern w:val="0"/>
          <w:sz w:val="24"/>
          <w:szCs w:val="24"/>
        </w:rPr>
        <w:br/>
        <w:t xml:space="preserve">（5）相关附件： </w:t>
      </w:r>
      <w:r w:rsidRPr="0076025F">
        <w:rPr>
          <w:rFonts w:asciiTheme="minorEastAsia" w:hAnsiTheme="minorEastAsia" w:cs="宋体" w:hint="eastAsia"/>
          <w:color w:val="000000"/>
          <w:kern w:val="0"/>
          <w:sz w:val="24"/>
          <w:szCs w:val="24"/>
        </w:rPr>
        <w:br/>
        <w:t>①经会计师事务所（或审计师事务所）审计的企业最近两个财务年度的会计报表和相应的审计报告（含会计师事务所营业执照、注册会计师证书的复印件），申报</w:t>
      </w:r>
      <w:proofErr w:type="gramStart"/>
      <w:r w:rsidRPr="0076025F">
        <w:rPr>
          <w:rFonts w:asciiTheme="minorEastAsia" w:hAnsiTheme="minorEastAsia" w:cs="宋体" w:hint="eastAsia"/>
          <w:color w:val="000000"/>
          <w:kern w:val="0"/>
          <w:sz w:val="24"/>
          <w:szCs w:val="24"/>
        </w:rPr>
        <w:t>前最近</w:t>
      </w:r>
      <w:proofErr w:type="gramEnd"/>
      <w:r w:rsidRPr="0076025F">
        <w:rPr>
          <w:rFonts w:asciiTheme="minorEastAsia" w:hAnsiTheme="minorEastAsia" w:cs="宋体" w:hint="eastAsia"/>
          <w:color w:val="000000"/>
          <w:kern w:val="0"/>
          <w:sz w:val="24"/>
          <w:szCs w:val="24"/>
        </w:rPr>
        <w:t xml:space="preserve">一个月的会计报表。申报重点创新项目的企业须报最近四个年度的会计报表和审计报告。会计报表必须包括资产负债表、损益表、现金流量表及报表附注等；经过审计的财务报表每页需加盖审计单位印章（或盖骑缝章）； </w:t>
      </w:r>
      <w:r w:rsidRPr="0076025F">
        <w:rPr>
          <w:rFonts w:asciiTheme="minorEastAsia" w:hAnsiTheme="minorEastAsia" w:cs="宋体" w:hint="eastAsia"/>
          <w:color w:val="000000"/>
          <w:kern w:val="0"/>
          <w:sz w:val="24"/>
          <w:szCs w:val="24"/>
        </w:rPr>
        <w:br/>
        <w:t>工商登记注册时间至申报截止时间在18个月以内的申报企业，只需报送工商注册时的验资报告和申报</w:t>
      </w:r>
      <w:proofErr w:type="gramStart"/>
      <w:r w:rsidRPr="0076025F">
        <w:rPr>
          <w:rFonts w:asciiTheme="minorEastAsia" w:hAnsiTheme="minorEastAsia" w:cs="宋体" w:hint="eastAsia"/>
          <w:color w:val="000000"/>
          <w:kern w:val="0"/>
          <w:sz w:val="24"/>
          <w:szCs w:val="24"/>
        </w:rPr>
        <w:t>前最近</w:t>
      </w:r>
      <w:proofErr w:type="gramEnd"/>
      <w:r w:rsidRPr="0076025F">
        <w:rPr>
          <w:rFonts w:asciiTheme="minorEastAsia" w:hAnsiTheme="minorEastAsia" w:cs="宋体" w:hint="eastAsia"/>
          <w:color w:val="000000"/>
          <w:kern w:val="0"/>
          <w:sz w:val="24"/>
          <w:szCs w:val="24"/>
        </w:rPr>
        <w:t xml:space="preserve">一个月的企业会计报表； </w:t>
      </w:r>
      <w:r w:rsidRPr="0076025F">
        <w:rPr>
          <w:rFonts w:asciiTheme="minorEastAsia" w:hAnsiTheme="minorEastAsia" w:cs="宋体" w:hint="eastAsia"/>
          <w:color w:val="000000"/>
          <w:kern w:val="0"/>
          <w:sz w:val="24"/>
          <w:szCs w:val="24"/>
        </w:rPr>
        <w:br/>
        <w:t xml:space="preserve">②可以说明项目情况的证明文件（请企业按相关领域的具体要求提供相关的附件或说明，如技术报告、查新报告、鉴定证书、检测报告、用户使用报告等）； </w:t>
      </w:r>
      <w:r w:rsidRPr="0076025F">
        <w:rPr>
          <w:rFonts w:asciiTheme="minorEastAsia" w:hAnsiTheme="minorEastAsia" w:cs="宋体" w:hint="eastAsia"/>
          <w:color w:val="000000"/>
          <w:kern w:val="0"/>
          <w:sz w:val="24"/>
          <w:szCs w:val="24"/>
        </w:rPr>
        <w:br/>
        <w:t xml:space="preserve">③2011年1月1日起至项目申报之日止与银行签订的贷款合同、对应的付息单据复印件。 </w:t>
      </w:r>
      <w:r w:rsidRPr="0076025F">
        <w:rPr>
          <w:rFonts w:asciiTheme="minorEastAsia" w:hAnsiTheme="minorEastAsia" w:cs="宋体" w:hint="eastAsia"/>
          <w:color w:val="000000"/>
          <w:kern w:val="0"/>
          <w:sz w:val="24"/>
          <w:szCs w:val="24"/>
        </w:rPr>
        <w:br/>
        <w:t xml:space="preserve">④高新技术企业认定证书（限高新技术企业提供）； </w:t>
      </w:r>
      <w:r w:rsidRPr="0076025F">
        <w:rPr>
          <w:rFonts w:asciiTheme="minorEastAsia" w:hAnsiTheme="minorEastAsia" w:cs="宋体" w:hint="eastAsia"/>
          <w:color w:val="000000"/>
          <w:kern w:val="0"/>
          <w:sz w:val="24"/>
          <w:szCs w:val="24"/>
        </w:rPr>
        <w:br/>
        <w:t xml:space="preserve">⑤国家专卖、专控及特殊行业的产品，须附相关主管机构出具的批准证明； </w:t>
      </w:r>
      <w:r w:rsidRPr="0076025F">
        <w:rPr>
          <w:rFonts w:asciiTheme="minorEastAsia" w:hAnsiTheme="minorEastAsia" w:cs="宋体" w:hint="eastAsia"/>
          <w:color w:val="000000"/>
          <w:kern w:val="0"/>
          <w:sz w:val="24"/>
          <w:szCs w:val="24"/>
        </w:rPr>
        <w:br/>
        <w:t xml:space="preserve">⑥归国留学人员投资创办的企业，须提供留学就读学校出具的学位（学历）证书、本人有效身份证明、投资资金证明或股权证明、中国驻外使领馆教育处，或省级以上留学人员服务中心出具的证明留学身份的文件； </w:t>
      </w:r>
      <w:r w:rsidRPr="0076025F">
        <w:rPr>
          <w:rFonts w:asciiTheme="minorEastAsia" w:hAnsiTheme="minorEastAsia" w:cs="宋体" w:hint="eastAsia"/>
          <w:color w:val="000000"/>
          <w:kern w:val="0"/>
          <w:sz w:val="24"/>
          <w:szCs w:val="24"/>
        </w:rPr>
        <w:br/>
        <w:t>⑦能说明项目知识产权归属及授权使用的具有法律效力的证明文件（如：专利证书，软件著作权登记证书、技术合同等）。企业与技术持有单位合作的项目</w:t>
      </w:r>
      <w:proofErr w:type="gramStart"/>
      <w:r w:rsidRPr="0076025F">
        <w:rPr>
          <w:rFonts w:asciiTheme="minorEastAsia" w:hAnsiTheme="minorEastAsia" w:cs="宋体" w:hint="eastAsia"/>
          <w:color w:val="000000"/>
          <w:kern w:val="0"/>
          <w:sz w:val="24"/>
          <w:szCs w:val="24"/>
        </w:rPr>
        <w:t>签定</w:t>
      </w:r>
      <w:proofErr w:type="gramEnd"/>
      <w:r w:rsidRPr="0076025F">
        <w:rPr>
          <w:rFonts w:asciiTheme="minorEastAsia" w:hAnsiTheme="minorEastAsia" w:cs="宋体" w:hint="eastAsia"/>
          <w:color w:val="000000"/>
          <w:kern w:val="0"/>
          <w:sz w:val="24"/>
          <w:szCs w:val="24"/>
        </w:rPr>
        <w:t xml:space="preserve">技术合同时，技术持有单位必须是具有法人资质的单位； </w:t>
      </w:r>
      <w:r w:rsidRPr="0076025F">
        <w:rPr>
          <w:rFonts w:asciiTheme="minorEastAsia" w:hAnsiTheme="minorEastAsia" w:cs="宋体" w:hint="eastAsia"/>
          <w:color w:val="000000"/>
          <w:kern w:val="0"/>
          <w:sz w:val="24"/>
          <w:szCs w:val="24"/>
        </w:rPr>
        <w:br/>
        <w:t xml:space="preserve">⑧与项目和企业有关的其它参考材料（如环保证明、奖励证明、用户定单、产品照片等）； </w:t>
      </w:r>
      <w:r w:rsidRPr="0076025F">
        <w:rPr>
          <w:rFonts w:asciiTheme="minorEastAsia" w:hAnsiTheme="minorEastAsia" w:cs="宋体" w:hint="eastAsia"/>
          <w:color w:val="000000"/>
          <w:kern w:val="0"/>
          <w:sz w:val="24"/>
          <w:szCs w:val="24"/>
        </w:rPr>
        <w:br/>
        <w:t xml:space="preserve">⑨曾列入国家科技经费支持的科技计划项目，必须提供有关的立项批准文件和验收结论证明。 </w:t>
      </w:r>
      <w:r w:rsidRPr="0076025F">
        <w:rPr>
          <w:rFonts w:asciiTheme="minorEastAsia" w:hAnsiTheme="minorEastAsia" w:cs="宋体" w:hint="eastAsia"/>
          <w:color w:val="000000"/>
          <w:kern w:val="0"/>
          <w:sz w:val="24"/>
          <w:szCs w:val="24"/>
        </w:rPr>
        <w:br/>
        <w:t xml:space="preserve">申报企业务必认真阅读《项目指南》，并按相关领域的具体要求提供相关附件。 </w:t>
      </w:r>
      <w:r w:rsidRPr="0076025F">
        <w:rPr>
          <w:rFonts w:asciiTheme="minorEastAsia" w:hAnsiTheme="minorEastAsia" w:cs="宋体" w:hint="eastAsia"/>
          <w:color w:val="000000"/>
          <w:kern w:val="0"/>
          <w:sz w:val="24"/>
          <w:szCs w:val="24"/>
        </w:rPr>
        <w:br/>
        <w:t xml:space="preserve">注：请按以上顺序编制目录，并进行热压装订，封面颜色按领域区分： </w:t>
      </w:r>
      <w:r w:rsidRPr="0076025F">
        <w:rPr>
          <w:rFonts w:asciiTheme="minorEastAsia" w:hAnsiTheme="minorEastAsia" w:cs="宋体" w:hint="eastAsia"/>
          <w:color w:val="000000"/>
          <w:kern w:val="0"/>
          <w:sz w:val="24"/>
          <w:szCs w:val="24"/>
        </w:rPr>
        <w:br/>
        <w:t xml:space="preserve">电子信息技术：深蓝色 </w:t>
      </w:r>
      <w:r w:rsidRPr="0076025F">
        <w:rPr>
          <w:rFonts w:asciiTheme="minorEastAsia" w:hAnsiTheme="minorEastAsia" w:cs="宋体" w:hint="eastAsia"/>
          <w:color w:val="000000"/>
          <w:kern w:val="0"/>
          <w:sz w:val="24"/>
          <w:szCs w:val="24"/>
        </w:rPr>
        <w:br/>
        <w:t xml:space="preserve">生物与新医药：深绿色 </w:t>
      </w:r>
      <w:r w:rsidRPr="0076025F">
        <w:rPr>
          <w:rFonts w:asciiTheme="minorEastAsia" w:hAnsiTheme="minorEastAsia" w:cs="宋体" w:hint="eastAsia"/>
          <w:color w:val="000000"/>
          <w:kern w:val="0"/>
          <w:sz w:val="24"/>
          <w:szCs w:val="24"/>
        </w:rPr>
        <w:br/>
        <w:t xml:space="preserve">新材料：黄色 </w:t>
      </w:r>
      <w:r w:rsidRPr="0076025F">
        <w:rPr>
          <w:rFonts w:asciiTheme="minorEastAsia" w:hAnsiTheme="minorEastAsia" w:cs="宋体" w:hint="eastAsia"/>
          <w:color w:val="000000"/>
          <w:kern w:val="0"/>
          <w:sz w:val="24"/>
          <w:szCs w:val="24"/>
        </w:rPr>
        <w:br/>
        <w:t xml:space="preserve">光机电一体化：大红色 </w:t>
      </w:r>
      <w:r w:rsidRPr="0076025F">
        <w:rPr>
          <w:rFonts w:asciiTheme="minorEastAsia" w:hAnsiTheme="minorEastAsia" w:cs="宋体" w:hint="eastAsia"/>
          <w:color w:val="000000"/>
          <w:kern w:val="0"/>
          <w:sz w:val="24"/>
          <w:szCs w:val="24"/>
        </w:rPr>
        <w:br/>
        <w:t xml:space="preserve">资源与环境：橘黄色 </w:t>
      </w:r>
      <w:r w:rsidRPr="0076025F">
        <w:rPr>
          <w:rFonts w:asciiTheme="minorEastAsia" w:hAnsiTheme="minorEastAsia" w:cs="宋体" w:hint="eastAsia"/>
          <w:color w:val="000000"/>
          <w:kern w:val="0"/>
          <w:sz w:val="24"/>
          <w:szCs w:val="24"/>
        </w:rPr>
        <w:br/>
        <w:t xml:space="preserve">新能源与高效节能：白色 </w:t>
      </w:r>
      <w:r w:rsidRPr="0076025F">
        <w:rPr>
          <w:rFonts w:asciiTheme="minorEastAsia" w:hAnsiTheme="minorEastAsia" w:cs="宋体" w:hint="eastAsia"/>
          <w:color w:val="000000"/>
          <w:kern w:val="0"/>
          <w:sz w:val="24"/>
          <w:szCs w:val="24"/>
        </w:rPr>
        <w:br/>
        <w:t xml:space="preserve">高技术服务业：按上述应用领域选择颜色 </w:t>
      </w:r>
      <w:r w:rsidRPr="0076025F">
        <w:rPr>
          <w:rFonts w:asciiTheme="minorEastAsia" w:hAnsiTheme="minorEastAsia" w:cs="宋体" w:hint="eastAsia"/>
          <w:color w:val="000000"/>
          <w:kern w:val="0"/>
          <w:sz w:val="24"/>
          <w:szCs w:val="24"/>
        </w:rPr>
        <w:br/>
      </w:r>
      <w:r w:rsidRPr="0076025F">
        <w:rPr>
          <w:rFonts w:asciiTheme="minorEastAsia" w:hAnsiTheme="minorEastAsia" w:cs="宋体" w:hint="eastAsia"/>
          <w:color w:val="000000"/>
          <w:kern w:val="0"/>
          <w:sz w:val="24"/>
          <w:szCs w:val="24"/>
        </w:rPr>
        <w:lastRenderedPageBreak/>
        <w:t xml:space="preserve">2、注意事项 </w:t>
      </w:r>
      <w:r w:rsidRPr="0076025F">
        <w:rPr>
          <w:rFonts w:asciiTheme="minorEastAsia" w:hAnsiTheme="minorEastAsia" w:cs="宋体" w:hint="eastAsia"/>
          <w:color w:val="000000"/>
          <w:kern w:val="0"/>
          <w:sz w:val="24"/>
          <w:szCs w:val="24"/>
        </w:rPr>
        <w:br/>
        <w:t>（1）已获得科技</w:t>
      </w:r>
      <w:proofErr w:type="gramStart"/>
      <w:r w:rsidRPr="0076025F">
        <w:rPr>
          <w:rFonts w:asciiTheme="minorEastAsia" w:hAnsiTheme="minorEastAsia" w:cs="宋体" w:hint="eastAsia"/>
          <w:color w:val="000000"/>
          <w:kern w:val="0"/>
          <w:sz w:val="24"/>
          <w:szCs w:val="24"/>
        </w:rPr>
        <w:t>部创新</w:t>
      </w:r>
      <w:proofErr w:type="gramEnd"/>
      <w:r w:rsidRPr="0076025F">
        <w:rPr>
          <w:rFonts w:asciiTheme="minorEastAsia" w:hAnsiTheme="minorEastAsia" w:cs="宋体" w:hint="eastAsia"/>
          <w:color w:val="000000"/>
          <w:kern w:val="0"/>
          <w:sz w:val="24"/>
          <w:szCs w:val="24"/>
        </w:rPr>
        <w:t>基金或海淀</w:t>
      </w:r>
      <w:proofErr w:type="gramStart"/>
      <w:r w:rsidRPr="0076025F">
        <w:rPr>
          <w:rFonts w:asciiTheme="minorEastAsia" w:hAnsiTheme="minorEastAsia" w:cs="宋体" w:hint="eastAsia"/>
          <w:color w:val="000000"/>
          <w:kern w:val="0"/>
          <w:sz w:val="24"/>
          <w:szCs w:val="24"/>
        </w:rPr>
        <w:t>区创新</w:t>
      </w:r>
      <w:proofErr w:type="gramEnd"/>
      <w:r w:rsidRPr="0076025F">
        <w:rPr>
          <w:rFonts w:asciiTheme="minorEastAsia" w:hAnsiTheme="minorEastAsia" w:cs="宋体" w:hint="eastAsia"/>
          <w:color w:val="000000"/>
          <w:kern w:val="0"/>
          <w:sz w:val="24"/>
          <w:szCs w:val="24"/>
        </w:rPr>
        <w:t xml:space="preserve">资金支持的企业，必须在已立项项目验收合格后，方可申请新项目；验收基本合格的项目，时间未超过一年的，承担企业不得申请新项目；验收不合格的项目，时间未超过三年的，承担企业不得申请新项目。终止的项目，承担企业不得申请新项目。 </w:t>
      </w:r>
      <w:r w:rsidRPr="0076025F">
        <w:rPr>
          <w:rFonts w:asciiTheme="minorEastAsia" w:hAnsiTheme="minorEastAsia" w:cs="宋体" w:hint="eastAsia"/>
          <w:color w:val="000000"/>
          <w:kern w:val="0"/>
          <w:sz w:val="24"/>
          <w:szCs w:val="24"/>
        </w:rPr>
        <w:br/>
        <w:t xml:space="preserve">（2）对于2010年12月份以前已申报创新资金但未立项的项目，今年申报时请慎重考虑，如无重大改进受理部门将不予受理。如果项目确有突破和重大进展，请在今年申报时提供相关证明材料。 </w:t>
      </w:r>
      <w:r w:rsidRPr="0076025F">
        <w:rPr>
          <w:rFonts w:asciiTheme="minorEastAsia" w:hAnsiTheme="minorEastAsia" w:cs="宋体" w:hint="eastAsia"/>
          <w:color w:val="000000"/>
          <w:kern w:val="0"/>
          <w:sz w:val="24"/>
          <w:szCs w:val="24"/>
        </w:rPr>
        <w:br/>
        <w:t>（3）企业认真核对申报材料，做到真实、完整。一经推荐到科技</w:t>
      </w:r>
      <w:proofErr w:type="gramStart"/>
      <w:r w:rsidRPr="0076025F">
        <w:rPr>
          <w:rFonts w:asciiTheme="minorEastAsia" w:hAnsiTheme="minorEastAsia" w:cs="宋体" w:hint="eastAsia"/>
          <w:color w:val="000000"/>
          <w:kern w:val="0"/>
          <w:sz w:val="24"/>
          <w:szCs w:val="24"/>
        </w:rPr>
        <w:t>部创新</w:t>
      </w:r>
      <w:proofErr w:type="gramEnd"/>
      <w:r w:rsidRPr="0076025F">
        <w:rPr>
          <w:rFonts w:asciiTheme="minorEastAsia" w:hAnsiTheme="minorEastAsia" w:cs="宋体" w:hint="eastAsia"/>
          <w:color w:val="000000"/>
          <w:kern w:val="0"/>
          <w:sz w:val="24"/>
          <w:szCs w:val="24"/>
        </w:rPr>
        <w:t xml:space="preserve">基金管理中心，不再接收任何补充材料。所缺部分，视同无法提供。 </w:t>
      </w:r>
      <w:r w:rsidRPr="0076025F">
        <w:rPr>
          <w:rFonts w:asciiTheme="minorEastAsia" w:hAnsiTheme="minorEastAsia" w:cs="宋体" w:hint="eastAsia"/>
          <w:color w:val="000000"/>
          <w:kern w:val="0"/>
          <w:sz w:val="24"/>
          <w:szCs w:val="24"/>
        </w:rPr>
        <w:br/>
        <w:t>（4）本申报指南参照科技部、财政部《关于</w:t>
      </w:r>
      <w:r w:rsidR="00CC7B01">
        <w:rPr>
          <w:rFonts w:asciiTheme="minorEastAsia" w:hAnsiTheme="minorEastAsia" w:cs="宋体" w:hint="eastAsia"/>
          <w:color w:val="000000"/>
          <w:kern w:val="0"/>
          <w:sz w:val="24"/>
          <w:szCs w:val="24"/>
        </w:rPr>
        <w:t>2013</w:t>
      </w:r>
      <w:r w:rsidRPr="0076025F">
        <w:rPr>
          <w:rFonts w:asciiTheme="minorEastAsia" w:hAnsiTheme="minorEastAsia" w:cs="宋体" w:hint="eastAsia"/>
          <w:color w:val="000000"/>
          <w:kern w:val="0"/>
          <w:sz w:val="24"/>
          <w:szCs w:val="24"/>
        </w:rPr>
        <w:t>年度科技型中小企业技术创新基金项目申报工作的通知》（国</w:t>
      </w:r>
      <w:proofErr w:type="gramStart"/>
      <w:r w:rsidRPr="0076025F">
        <w:rPr>
          <w:rFonts w:asciiTheme="minorEastAsia" w:hAnsiTheme="minorEastAsia" w:cs="宋体" w:hint="eastAsia"/>
          <w:color w:val="000000"/>
          <w:kern w:val="0"/>
          <w:sz w:val="24"/>
          <w:szCs w:val="24"/>
        </w:rPr>
        <w:t>科办计〔</w:t>
      </w:r>
      <w:r w:rsidR="00CC7B01">
        <w:rPr>
          <w:rFonts w:asciiTheme="minorEastAsia" w:hAnsiTheme="minorEastAsia" w:cs="宋体" w:hint="eastAsia"/>
          <w:color w:val="000000"/>
          <w:kern w:val="0"/>
          <w:sz w:val="24"/>
          <w:szCs w:val="24"/>
        </w:rPr>
        <w:t>2013</w:t>
      </w:r>
      <w:r w:rsidRPr="0076025F">
        <w:rPr>
          <w:rFonts w:asciiTheme="minorEastAsia" w:hAnsiTheme="minorEastAsia" w:cs="宋体" w:hint="eastAsia"/>
          <w:color w:val="000000"/>
          <w:kern w:val="0"/>
          <w:sz w:val="24"/>
          <w:szCs w:val="24"/>
        </w:rPr>
        <w:t>〕</w:t>
      </w:r>
      <w:proofErr w:type="gramEnd"/>
      <w:r w:rsidRPr="0076025F">
        <w:rPr>
          <w:rFonts w:asciiTheme="minorEastAsia" w:hAnsiTheme="minorEastAsia" w:cs="宋体" w:hint="eastAsia"/>
          <w:color w:val="000000"/>
          <w:kern w:val="0"/>
          <w:sz w:val="24"/>
          <w:szCs w:val="24"/>
        </w:rPr>
        <w:t>34号）的有关要求制定，项目组织单位将根据科技部、财政部关于科技</w:t>
      </w:r>
      <w:proofErr w:type="gramStart"/>
      <w:r w:rsidRPr="0076025F">
        <w:rPr>
          <w:rFonts w:asciiTheme="minorEastAsia" w:hAnsiTheme="minorEastAsia" w:cs="宋体" w:hint="eastAsia"/>
          <w:color w:val="000000"/>
          <w:kern w:val="0"/>
          <w:sz w:val="24"/>
          <w:szCs w:val="24"/>
        </w:rPr>
        <w:t>部创新</w:t>
      </w:r>
      <w:proofErr w:type="gramEnd"/>
      <w:r w:rsidRPr="0076025F">
        <w:rPr>
          <w:rFonts w:asciiTheme="minorEastAsia" w:hAnsiTheme="minorEastAsia" w:cs="宋体" w:hint="eastAsia"/>
          <w:color w:val="000000"/>
          <w:kern w:val="0"/>
          <w:sz w:val="24"/>
          <w:szCs w:val="24"/>
        </w:rPr>
        <w:t>基金项目申报工作的最新要求随时</w:t>
      </w:r>
      <w:proofErr w:type="gramStart"/>
      <w:r w:rsidRPr="0076025F">
        <w:rPr>
          <w:rFonts w:asciiTheme="minorEastAsia" w:hAnsiTheme="minorEastAsia" w:cs="宋体" w:hint="eastAsia"/>
          <w:color w:val="000000"/>
          <w:kern w:val="0"/>
          <w:sz w:val="24"/>
          <w:szCs w:val="24"/>
        </w:rPr>
        <w:t>作出</w:t>
      </w:r>
      <w:proofErr w:type="gramEnd"/>
      <w:r w:rsidRPr="0076025F">
        <w:rPr>
          <w:rFonts w:asciiTheme="minorEastAsia" w:hAnsiTheme="minorEastAsia" w:cs="宋体" w:hint="eastAsia"/>
          <w:color w:val="000000"/>
          <w:kern w:val="0"/>
          <w:sz w:val="24"/>
          <w:szCs w:val="24"/>
        </w:rPr>
        <w:t xml:space="preserve">调整。 </w:t>
      </w:r>
      <w:r w:rsidRPr="0076025F">
        <w:rPr>
          <w:rFonts w:asciiTheme="minorEastAsia" w:hAnsiTheme="minorEastAsia" w:cs="宋体" w:hint="eastAsia"/>
          <w:color w:val="000000"/>
          <w:kern w:val="0"/>
          <w:sz w:val="24"/>
          <w:szCs w:val="24"/>
        </w:rPr>
        <w:br/>
        <w:t xml:space="preserve">（四）申报流程 </w:t>
      </w:r>
      <w:r w:rsidRPr="0076025F">
        <w:rPr>
          <w:rFonts w:asciiTheme="minorEastAsia" w:hAnsiTheme="minorEastAsia" w:cs="宋体" w:hint="eastAsia"/>
          <w:color w:val="000000"/>
          <w:kern w:val="0"/>
          <w:sz w:val="24"/>
          <w:szCs w:val="24"/>
        </w:rPr>
        <w:br/>
        <w:t>海淀</w:t>
      </w:r>
      <w:proofErr w:type="gramStart"/>
      <w:r w:rsidRPr="0076025F">
        <w:rPr>
          <w:rFonts w:asciiTheme="minorEastAsia" w:hAnsiTheme="minorEastAsia" w:cs="宋体" w:hint="eastAsia"/>
          <w:color w:val="000000"/>
          <w:kern w:val="0"/>
          <w:sz w:val="24"/>
          <w:szCs w:val="24"/>
        </w:rPr>
        <w:t>区创新</w:t>
      </w:r>
      <w:proofErr w:type="gramEnd"/>
      <w:r w:rsidRPr="0076025F">
        <w:rPr>
          <w:rFonts w:asciiTheme="minorEastAsia" w:hAnsiTheme="minorEastAsia" w:cs="宋体" w:hint="eastAsia"/>
          <w:color w:val="000000"/>
          <w:kern w:val="0"/>
          <w:sz w:val="24"/>
          <w:szCs w:val="24"/>
        </w:rPr>
        <w:t xml:space="preserve">资金贷款贴息项目申报工作全面实行数字化管理，企业需登录统一申报平台（以下简称“申报平台”）进行网上申报。 </w:t>
      </w:r>
      <w:r w:rsidRPr="0076025F">
        <w:rPr>
          <w:rFonts w:asciiTheme="minorEastAsia" w:hAnsiTheme="minorEastAsia" w:cs="宋体" w:hint="eastAsia"/>
          <w:color w:val="000000"/>
          <w:kern w:val="0"/>
          <w:sz w:val="24"/>
          <w:szCs w:val="24"/>
        </w:rPr>
        <w:br/>
        <w:t xml:space="preserve">1、注册流程 </w:t>
      </w:r>
      <w:r w:rsidRPr="0076025F">
        <w:rPr>
          <w:rFonts w:asciiTheme="minorEastAsia" w:hAnsiTheme="minorEastAsia" w:cs="宋体" w:hint="eastAsia"/>
          <w:color w:val="000000"/>
          <w:kern w:val="0"/>
          <w:sz w:val="24"/>
          <w:szCs w:val="24"/>
        </w:rPr>
        <w:br/>
        <w:t>通过申报平台在线填写注册信息，并将有关书面材料送交至海淀</w:t>
      </w:r>
      <w:proofErr w:type="gramStart"/>
      <w:r w:rsidRPr="0076025F">
        <w:rPr>
          <w:rFonts w:asciiTheme="minorEastAsia" w:hAnsiTheme="minorEastAsia" w:cs="宋体" w:hint="eastAsia"/>
          <w:color w:val="000000"/>
          <w:kern w:val="0"/>
          <w:sz w:val="24"/>
          <w:szCs w:val="24"/>
        </w:rPr>
        <w:t>区创新</w:t>
      </w:r>
      <w:proofErr w:type="gramEnd"/>
      <w:r w:rsidRPr="0076025F">
        <w:rPr>
          <w:rFonts w:asciiTheme="minorEastAsia" w:hAnsiTheme="minorEastAsia" w:cs="宋体" w:hint="eastAsia"/>
          <w:color w:val="000000"/>
          <w:kern w:val="0"/>
          <w:sz w:val="24"/>
          <w:szCs w:val="24"/>
        </w:rPr>
        <w:t xml:space="preserve">资金受理部门进行认定，审验合格后激活企业身份； </w:t>
      </w:r>
      <w:r w:rsidRPr="0076025F">
        <w:rPr>
          <w:rFonts w:asciiTheme="minorEastAsia" w:hAnsiTheme="minorEastAsia" w:cs="宋体" w:hint="eastAsia"/>
          <w:color w:val="000000"/>
          <w:kern w:val="0"/>
          <w:sz w:val="24"/>
          <w:szCs w:val="24"/>
        </w:rPr>
        <w:br/>
        <w:t xml:space="preserve">（1）下载注册承诺书、注册信息表，法人代表签字，加盖公章； </w:t>
      </w:r>
      <w:r w:rsidRPr="0076025F">
        <w:rPr>
          <w:rFonts w:asciiTheme="minorEastAsia" w:hAnsiTheme="minorEastAsia" w:cs="宋体" w:hint="eastAsia"/>
          <w:color w:val="000000"/>
          <w:kern w:val="0"/>
          <w:sz w:val="24"/>
          <w:szCs w:val="24"/>
        </w:rPr>
        <w:br/>
        <w:t xml:space="preserve">（2）将注册资料（加盖企业公章的注册承诺书、注册信息表、企业法人营业执照、税务登记证、企业章程、验资证明等）送交受理部门进行审核认证。注册材料需装订成册（企业做好留存备份），同时将所有原件一并提交查验。 </w:t>
      </w:r>
      <w:r w:rsidRPr="0076025F">
        <w:rPr>
          <w:rFonts w:asciiTheme="minorEastAsia" w:hAnsiTheme="minorEastAsia" w:cs="宋体" w:hint="eastAsia"/>
          <w:color w:val="000000"/>
          <w:kern w:val="0"/>
          <w:sz w:val="24"/>
          <w:szCs w:val="24"/>
        </w:rPr>
        <w:br/>
        <w:t xml:space="preserve">2、申报流程 </w:t>
      </w:r>
      <w:r w:rsidRPr="0076025F">
        <w:rPr>
          <w:rFonts w:asciiTheme="minorEastAsia" w:hAnsiTheme="minorEastAsia" w:cs="宋体" w:hint="eastAsia"/>
          <w:color w:val="000000"/>
          <w:kern w:val="0"/>
          <w:sz w:val="24"/>
          <w:szCs w:val="24"/>
        </w:rPr>
        <w:br/>
        <w:t>（1）企业按注册的用户名和密码登录申报平台，选择“申报项目”栏目，按要求进行填报，并上</w:t>
      </w:r>
      <w:proofErr w:type="gramStart"/>
      <w:r w:rsidRPr="0076025F">
        <w:rPr>
          <w:rFonts w:asciiTheme="minorEastAsia" w:hAnsiTheme="minorEastAsia" w:cs="宋体" w:hint="eastAsia"/>
          <w:color w:val="000000"/>
          <w:kern w:val="0"/>
          <w:sz w:val="24"/>
          <w:szCs w:val="24"/>
        </w:rPr>
        <w:t>传相关</w:t>
      </w:r>
      <w:proofErr w:type="gramEnd"/>
      <w:r w:rsidRPr="0076025F">
        <w:rPr>
          <w:rFonts w:asciiTheme="minorEastAsia" w:hAnsiTheme="minorEastAsia" w:cs="宋体" w:hint="eastAsia"/>
          <w:color w:val="000000"/>
          <w:kern w:val="0"/>
          <w:sz w:val="24"/>
          <w:szCs w:val="24"/>
        </w:rPr>
        <w:t xml:space="preserve">附件； </w:t>
      </w:r>
      <w:r w:rsidRPr="0076025F">
        <w:rPr>
          <w:rFonts w:asciiTheme="minorEastAsia" w:hAnsiTheme="minorEastAsia" w:cs="宋体" w:hint="eastAsia"/>
          <w:color w:val="000000"/>
          <w:kern w:val="0"/>
          <w:sz w:val="24"/>
          <w:szCs w:val="24"/>
        </w:rPr>
        <w:br/>
        <w:t xml:space="preserve">（2）企业在网上完成申报材料项目申报后打印出企业核对版（申报平台提供了详细的指标定义和解释、填报说明和要求），与相关附件简单装订成册（加盖公章）报送受理部门，同时携带相关附件原件备查； </w:t>
      </w:r>
      <w:r w:rsidRPr="0076025F">
        <w:rPr>
          <w:rFonts w:asciiTheme="minorEastAsia" w:hAnsiTheme="minorEastAsia" w:cs="宋体" w:hint="eastAsia"/>
          <w:color w:val="000000"/>
          <w:kern w:val="0"/>
          <w:sz w:val="24"/>
          <w:szCs w:val="24"/>
        </w:rPr>
        <w:br/>
        <w:t xml:space="preserve">（3）受理部门根据项目申报条件对企业提交的资料进行审核； </w:t>
      </w:r>
      <w:r w:rsidRPr="0076025F">
        <w:rPr>
          <w:rFonts w:asciiTheme="minorEastAsia" w:hAnsiTheme="minorEastAsia" w:cs="宋体" w:hint="eastAsia"/>
          <w:color w:val="000000"/>
          <w:kern w:val="0"/>
          <w:sz w:val="24"/>
          <w:szCs w:val="24"/>
        </w:rPr>
        <w:br/>
        <w:t>（4）企业将经受理部门审核后的正式上报材料，一式六份装订成册报送受理部门，其中一份材料为原件，请在封面右上角注明，书脊必须有项目名称及项目组织单位名称（注：申报材料概不退还，请企业做好备份工作）。</w:t>
      </w:r>
    </w:p>
    <w:p w:rsidR="0076025F" w:rsidRDefault="0076025F" w:rsidP="0076025F">
      <w:pPr>
        <w:pStyle w:val="a9"/>
        <w:widowControl/>
        <w:shd w:val="clear" w:color="auto" w:fill="FFFFFF"/>
        <w:spacing w:line="375" w:lineRule="atLeast"/>
        <w:ind w:left="480" w:firstLineChars="0" w:firstLine="0"/>
        <w:jc w:val="left"/>
        <w:rPr>
          <w:rFonts w:asciiTheme="minorEastAsia" w:hAnsiTheme="minorEastAsia" w:cs="宋体"/>
          <w:color w:val="000000"/>
          <w:kern w:val="0"/>
          <w:sz w:val="24"/>
          <w:szCs w:val="24"/>
        </w:rPr>
      </w:pPr>
    </w:p>
    <w:p w:rsidR="00CF220A" w:rsidRDefault="0076025F" w:rsidP="006A5F45">
      <w:pPr>
        <w:pStyle w:val="3"/>
        <w:rPr>
          <w:rFonts w:asciiTheme="minorEastAsia" w:hAnsiTheme="minorEastAsia" w:cs="宋体"/>
          <w:b w:val="0"/>
          <w:color w:val="000000"/>
          <w:kern w:val="0"/>
          <w:sz w:val="24"/>
          <w:szCs w:val="24"/>
        </w:rPr>
      </w:pPr>
      <w:bookmarkStart w:id="23" w:name="_Toc372726572"/>
      <w:r w:rsidRPr="0076025F">
        <w:rPr>
          <w:rFonts w:asciiTheme="minorEastAsia" w:hAnsiTheme="minorEastAsia" w:cs="宋体" w:hint="eastAsia"/>
          <w:b w:val="0"/>
          <w:color w:val="000000"/>
          <w:kern w:val="0"/>
          <w:sz w:val="24"/>
          <w:szCs w:val="24"/>
        </w:rPr>
        <w:t>10-2-</w:t>
      </w:r>
      <w:r w:rsidR="004C00C3">
        <w:rPr>
          <w:rFonts w:asciiTheme="minorEastAsia" w:hAnsiTheme="minorEastAsia" w:cs="宋体" w:hint="eastAsia"/>
          <w:b w:val="0"/>
          <w:color w:val="000000"/>
          <w:kern w:val="0"/>
          <w:sz w:val="24"/>
          <w:szCs w:val="24"/>
        </w:rPr>
        <w:t>14</w:t>
      </w:r>
      <w:r w:rsidRPr="0076025F">
        <w:rPr>
          <w:rFonts w:asciiTheme="minorEastAsia" w:hAnsiTheme="minorEastAsia" w:cs="宋体" w:hint="eastAsia"/>
          <w:b w:val="0"/>
          <w:color w:val="000000"/>
          <w:kern w:val="0"/>
          <w:sz w:val="24"/>
          <w:szCs w:val="24"/>
        </w:rPr>
        <w:t>企业参与军工项目奖励</w:t>
      </w:r>
      <w:bookmarkEnd w:id="23"/>
    </w:p>
    <w:p w:rsidR="004C00C3" w:rsidRPr="004C00C3" w:rsidRDefault="004C00C3" w:rsidP="004C00C3">
      <w:pPr>
        <w:widowControl/>
        <w:shd w:val="clear" w:color="auto" w:fill="FFFFFF"/>
        <w:spacing w:line="375" w:lineRule="atLeast"/>
        <w:jc w:val="left"/>
        <w:rPr>
          <w:rFonts w:asciiTheme="minorEastAsia" w:hAnsiTheme="minorEastAsia" w:cs="宋体"/>
          <w:color w:val="000000"/>
          <w:kern w:val="0"/>
          <w:sz w:val="24"/>
          <w:szCs w:val="24"/>
        </w:rPr>
      </w:pPr>
      <w:r w:rsidRPr="004C00C3">
        <w:rPr>
          <w:rFonts w:asciiTheme="minorEastAsia" w:hAnsiTheme="minorEastAsia" w:cs="宋体" w:hint="eastAsia"/>
          <w:color w:val="000000"/>
          <w:kern w:val="0"/>
          <w:sz w:val="24"/>
          <w:szCs w:val="24"/>
        </w:rPr>
        <w:t xml:space="preserve">　</w:t>
      </w:r>
      <w:r w:rsidRPr="004C00C3">
        <w:rPr>
          <w:rFonts w:asciiTheme="minorEastAsia" w:hAnsiTheme="minorEastAsia" w:cs="宋体" w:hint="eastAsia"/>
          <w:bCs/>
          <w:color w:val="000000"/>
          <w:kern w:val="0"/>
          <w:sz w:val="24"/>
          <w:szCs w:val="24"/>
        </w:rPr>
        <w:t xml:space="preserve">　一、支持范围</w:t>
      </w:r>
    </w:p>
    <w:p w:rsidR="004C00C3" w:rsidRPr="004C00C3" w:rsidRDefault="004C00C3" w:rsidP="004C00C3">
      <w:pPr>
        <w:widowControl/>
        <w:shd w:val="clear" w:color="auto" w:fill="FFFFFF"/>
        <w:spacing w:line="375" w:lineRule="atLeast"/>
        <w:jc w:val="left"/>
        <w:rPr>
          <w:rFonts w:asciiTheme="minorEastAsia" w:hAnsiTheme="minorEastAsia" w:cs="宋体"/>
          <w:color w:val="000000"/>
          <w:kern w:val="0"/>
          <w:sz w:val="24"/>
          <w:szCs w:val="24"/>
        </w:rPr>
      </w:pPr>
      <w:r w:rsidRPr="004C00C3">
        <w:rPr>
          <w:rFonts w:asciiTheme="minorEastAsia" w:hAnsiTheme="minorEastAsia" w:cs="宋体" w:hint="eastAsia"/>
          <w:color w:val="000000"/>
          <w:kern w:val="0"/>
          <w:sz w:val="24"/>
          <w:szCs w:val="24"/>
        </w:rPr>
        <w:t xml:space="preserve">　　支持企业参与军工项目，对于获得采购订单、围绕特定需求进行技术攻关的给予奖励支持。</w:t>
      </w:r>
    </w:p>
    <w:p w:rsidR="004C00C3" w:rsidRPr="004C00C3" w:rsidRDefault="004C00C3" w:rsidP="004C00C3">
      <w:pPr>
        <w:widowControl/>
        <w:shd w:val="clear" w:color="auto" w:fill="FFFFFF"/>
        <w:spacing w:line="375" w:lineRule="atLeast"/>
        <w:jc w:val="left"/>
        <w:rPr>
          <w:rFonts w:asciiTheme="minorEastAsia" w:hAnsiTheme="minorEastAsia" w:cs="宋体"/>
          <w:color w:val="000000"/>
          <w:kern w:val="0"/>
          <w:sz w:val="24"/>
          <w:szCs w:val="24"/>
        </w:rPr>
      </w:pPr>
      <w:r w:rsidRPr="004C00C3">
        <w:rPr>
          <w:rFonts w:asciiTheme="minorEastAsia" w:hAnsiTheme="minorEastAsia" w:cs="宋体" w:hint="eastAsia"/>
          <w:color w:val="000000"/>
          <w:kern w:val="0"/>
          <w:sz w:val="24"/>
          <w:szCs w:val="24"/>
        </w:rPr>
        <w:t xml:space="preserve">　</w:t>
      </w:r>
      <w:r w:rsidRPr="004C00C3">
        <w:rPr>
          <w:rFonts w:asciiTheme="minorEastAsia" w:hAnsiTheme="minorEastAsia" w:cs="宋体" w:hint="eastAsia"/>
          <w:bCs/>
          <w:color w:val="000000"/>
          <w:kern w:val="0"/>
          <w:sz w:val="24"/>
          <w:szCs w:val="24"/>
        </w:rPr>
        <w:t xml:space="preserve">　二、支持措施和申报条件</w:t>
      </w:r>
    </w:p>
    <w:p w:rsidR="004C00C3" w:rsidRPr="004C00C3" w:rsidRDefault="004C00C3" w:rsidP="004C00C3">
      <w:pPr>
        <w:widowControl/>
        <w:shd w:val="clear" w:color="auto" w:fill="FFFFFF"/>
        <w:spacing w:line="375" w:lineRule="atLeast"/>
        <w:jc w:val="left"/>
        <w:rPr>
          <w:rFonts w:asciiTheme="minorEastAsia" w:hAnsiTheme="minorEastAsia" w:cs="宋体"/>
          <w:color w:val="000000"/>
          <w:kern w:val="0"/>
          <w:sz w:val="24"/>
          <w:szCs w:val="24"/>
        </w:rPr>
      </w:pPr>
      <w:r w:rsidRPr="004C00C3">
        <w:rPr>
          <w:rFonts w:asciiTheme="minorEastAsia" w:hAnsiTheme="minorEastAsia" w:cs="宋体" w:hint="eastAsia"/>
          <w:bCs/>
          <w:color w:val="000000"/>
          <w:kern w:val="0"/>
          <w:sz w:val="24"/>
          <w:szCs w:val="24"/>
        </w:rPr>
        <w:t xml:space="preserve">　　（一）支持措施</w:t>
      </w:r>
    </w:p>
    <w:p w:rsidR="004C00C3" w:rsidRPr="004C00C3" w:rsidRDefault="004C00C3" w:rsidP="004C00C3">
      <w:pPr>
        <w:widowControl/>
        <w:shd w:val="clear" w:color="auto" w:fill="FFFFFF"/>
        <w:spacing w:line="375" w:lineRule="atLeast"/>
        <w:jc w:val="left"/>
        <w:rPr>
          <w:rFonts w:asciiTheme="minorEastAsia" w:hAnsiTheme="minorEastAsia" w:cs="宋体"/>
          <w:color w:val="000000"/>
          <w:kern w:val="0"/>
          <w:sz w:val="24"/>
          <w:szCs w:val="24"/>
        </w:rPr>
      </w:pPr>
      <w:r w:rsidRPr="004C00C3">
        <w:rPr>
          <w:rFonts w:asciiTheme="minorEastAsia" w:hAnsiTheme="minorEastAsia" w:cs="宋体" w:hint="eastAsia"/>
          <w:color w:val="000000"/>
          <w:kern w:val="0"/>
          <w:sz w:val="24"/>
          <w:szCs w:val="24"/>
        </w:rPr>
        <w:t xml:space="preserve">　　对具备承担军工项目资质的海淀区企业，根据其在</w:t>
      </w:r>
      <w:r w:rsidR="00CC7B01">
        <w:rPr>
          <w:rFonts w:asciiTheme="minorEastAsia" w:hAnsiTheme="minorEastAsia" w:cs="宋体" w:hint="eastAsia"/>
          <w:color w:val="000000"/>
          <w:kern w:val="0"/>
          <w:sz w:val="24"/>
          <w:szCs w:val="24"/>
        </w:rPr>
        <w:t>2013</w:t>
      </w:r>
      <w:r w:rsidRPr="004C00C3">
        <w:rPr>
          <w:rFonts w:asciiTheme="minorEastAsia" w:hAnsiTheme="minorEastAsia" w:cs="宋体" w:hint="eastAsia"/>
          <w:color w:val="000000"/>
          <w:kern w:val="0"/>
          <w:sz w:val="24"/>
          <w:szCs w:val="24"/>
        </w:rPr>
        <w:t>年1月1日至</w:t>
      </w:r>
      <w:r w:rsidR="00CC7B01">
        <w:rPr>
          <w:rFonts w:asciiTheme="minorEastAsia" w:hAnsiTheme="minorEastAsia" w:cs="宋体" w:hint="eastAsia"/>
          <w:color w:val="000000"/>
          <w:kern w:val="0"/>
          <w:sz w:val="24"/>
          <w:szCs w:val="24"/>
        </w:rPr>
        <w:t>2013</w:t>
      </w:r>
      <w:r w:rsidRPr="004C00C3">
        <w:rPr>
          <w:rFonts w:asciiTheme="minorEastAsia" w:hAnsiTheme="minorEastAsia" w:cs="宋体" w:hint="eastAsia"/>
          <w:color w:val="000000"/>
          <w:kern w:val="0"/>
          <w:sz w:val="24"/>
          <w:szCs w:val="24"/>
        </w:rPr>
        <w:t>年12月31期间签订的军工项目协议金额，按不高于10%比例予以奖励，每家企业本年最高支持金额100万元。</w:t>
      </w:r>
    </w:p>
    <w:p w:rsidR="004C00C3" w:rsidRPr="004C00C3" w:rsidRDefault="004C00C3" w:rsidP="004C00C3">
      <w:pPr>
        <w:widowControl/>
        <w:shd w:val="clear" w:color="auto" w:fill="FFFFFF"/>
        <w:spacing w:line="375" w:lineRule="atLeast"/>
        <w:jc w:val="left"/>
        <w:rPr>
          <w:rFonts w:asciiTheme="minorEastAsia" w:hAnsiTheme="minorEastAsia" w:cs="宋体"/>
          <w:color w:val="000000"/>
          <w:kern w:val="0"/>
          <w:sz w:val="24"/>
          <w:szCs w:val="24"/>
        </w:rPr>
      </w:pPr>
      <w:r w:rsidRPr="004C00C3">
        <w:rPr>
          <w:rFonts w:asciiTheme="minorEastAsia" w:hAnsiTheme="minorEastAsia" w:cs="宋体" w:hint="eastAsia"/>
          <w:color w:val="000000"/>
          <w:kern w:val="0"/>
          <w:sz w:val="24"/>
          <w:szCs w:val="24"/>
        </w:rPr>
        <w:lastRenderedPageBreak/>
        <w:t xml:space="preserve">　　</w:t>
      </w:r>
      <w:r w:rsidRPr="004C00C3">
        <w:rPr>
          <w:rFonts w:asciiTheme="minorEastAsia" w:hAnsiTheme="minorEastAsia" w:cs="宋体" w:hint="eastAsia"/>
          <w:bCs/>
          <w:color w:val="000000"/>
          <w:kern w:val="0"/>
          <w:sz w:val="24"/>
          <w:szCs w:val="24"/>
        </w:rPr>
        <w:t>（二）申报条件</w:t>
      </w:r>
    </w:p>
    <w:p w:rsidR="004C00C3" w:rsidRPr="004C00C3" w:rsidRDefault="004C00C3" w:rsidP="004C00C3">
      <w:pPr>
        <w:widowControl/>
        <w:shd w:val="clear" w:color="auto" w:fill="FFFFFF"/>
        <w:spacing w:line="375" w:lineRule="atLeast"/>
        <w:jc w:val="left"/>
        <w:rPr>
          <w:rFonts w:asciiTheme="minorEastAsia" w:hAnsiTheme="minorEastAsia" w:cs="宋体"/>
          <w:color w:val="000000"/>
          <w:kern w:val="0"/>
          <w:sz w:val="24"/>
          <w:szCs w:val="24"/>
        </w:rPr>
      </w:pPr>
      <w:r w:rsidRPr="004C00C3">
        <w:rPr>
          <w:rFonts w:asciiTheme="minorEastAsia" w:hAnsiTheme="minorEastAsia" w:cs="宋体" w:hint="eastAsia"/>
          <w:color w:val="000000"/>
          <w:kern w:val="0"/>
          <w:sz w:val="24"/>
          <w:szCs w:val="24"/>
        </w:rPr>
        <w:t xml:space="preserve">　　1.申请企业应在海淀区注册、纳税；</w:t>
      </w:r>
    </w:p>
    <w:p w:rsidR="004C00C3" w:rsidRPr="004C00C3" w:rsidRDefault="004C00C3" w:rsidP="004C00C3">
      <w:pPr>
        <w:widowControl/>
        <w:shd w:val="clear" w:color="auto" w:fill="FFFFFF"/>
        <w:spacing w:line="375" w:lineRule="atLeast"/>
        <w:jc w:val="left"/>
        <w:rPr>
          <w:rFonts w:asciiTheme="minorEastAsia" w:hAnsiTheme="minorEastAsia" w:cs="宋体"/>
          <w:color w:val="000000"/>
          <w:kern w:val="0"/>
          <w:sz w:val="24"/>
          <w:szCs w:val="24"/>
        </w:rPr>
      </w:pPr>
      <w:r w:rsidRPr="004C00C3">
        <w:rPr>
          <w:rFonts w:asciiTheme="minorEastAsia" w:hAnsiTheme="minorEastAsia" w:cs="宋体" w:hint="eastAsia"/>
          <w:color w:val="000000"/>
          <w:kern w:val="0"/>
          <w:sz w:val="24"/>
          <w:szCs w:val="24"/>
        </w:rPr>
        <w:t xml:space="preserve">　　2.申请企业拥有本领域核心技术，具备从事武器装备科研生产的必备资质；</w:t>
      </w:r>
    </w:p>
    <w:p w:rsidR="004C00C3" w:rsidRPr="004C00C3" w:rsidRDefault="004C00C3" w:rsidP="004C00C3">
      <w:pPr>
        <w:widowControl/>
        <w:shd w:val="clear" w:color="auto" w:fill="FFFFFF"/>
        <w:spacing w:line="375" w:lineRule="atLeast"/>
        <w:jc w:val="left"/>
        <w:rPr>
          <w:rFonts w:asciiTheme="minorEastAsia" w:hAnsiTheme="minorEastAsia" w:cs="宋体"/>
          <w:color w:val="000000"/>
          <w:kern w:val="0"/>
          <w:sz w:val="24"/>
          <w:szCs w:val="24"/>
        </w:rPr>
      </w:pPr>
      <w:r w:rsidRPr="004C00C3">
        <w:rPr>
          <w:rFonts w:asciiTheme="minorEastAsia" w:hAnsiTheme="minorEastAsia" w:cs="宋体" w:hint="eastAsia"/>
          <w:color w:val="000000"/>
          <w:kern w:val="0"/>
          <w:sz w:val="24"/>
          <w:szCs w:val="24"/>
        </w:rPr>
        <w:t xml:space="preserve">　　3.具备项目顺利执行的科技力量、资金能力等条件，已取得国防重点高新工程的军工项目订单或军方技术攻关协议； </w:t>
      </w:r>
    </w:p>
    <w:p w:rsidR="004C00C3" w:rsidRPr="004C00C3" w:rsidRDefault="004C00C3" w:rsidP="004C00C3">
      <w:pPr>
        <w:widowControl/>
        <w:shd w:val="clear" w:color="auto" w:fill="FFFFFF"/>
        <w:spacing w:line="375" w:lineRule="atLeast"/>
        <w:jc w:val="left"/>
        <w:rPr>
          <w:rFonts w:asciiTheme="minorEastAsia" w:hAnsiTheme="minorEastAsia" w:cs="宋体"/>
          <w:color w:val="000000"/>
          <w:kern w:val="0"/>
          <w:sz w:val="24"/>
          <w:szCs w:val="24"/>
        </w:rPr>
      </w:pPr>
      <w:r w:rsidRPr="004C00C3">
        <w:rPr>
          <w:rFonts w:asciiTheme="minorEastAsia" w:hAnsiTheme="minorEastAsia" w:cs="宋体" w:hint="eastAsia"/>
          <w:color w:val="000000"/>
          <w:kern w:val="0"/>
          <w:sz w:val="24"/>
          <w:szCs w:val="24"/>
        </w:rPr>
        <w:t xml:space="preserve">　　4.优先支持移动互联网和下一代互联网、导航与位置服务、云计算、集成电路设计、生物工程与新医药、新材料、新能源、节能环保等战略性新兴产业，以及区委区政府确定的其他产业。</w:t>
      </w:r>
    </w:p>
    <w:p w:rsidR="004C00C3" w:rsidRPr="004C00C3" w:rsidRDefault="004C00C3" w:rsidP="004C00C3">
      <w:pPr>
        <w:widowControl/>
        <w:shd w:val="clear" w:color="auto" w:fill="FFFFFF"/>
        <w:spacing w:line="375" w:lineRule="atLeast"/>
        <w:jc w:val="left"/>
        <w:rPr>
          <w:rFonts w:asciiTheme="minorEastAsia" w:hAnsiTheme="minorEastAsia" w:cs="宋体"/>
          <w:color w:val="000000"/>
          <w:kern w:val="0"/>
          <w:sz w:val="24"/>
          <w:szCs w:val="24"/>
        </w:rPr>
      </w:pPr>
      <w:r w:rsidRPr="004C00C3">
        <w:rPr>
          <w:rFonts w:asciiTheme="minorEastAsia" w:hAnsiTheme="minorEastAsia" w:cs="宋体" w:hint="eastAsia"/>
          <w:color w:val="000000"/>
          <w:kern w:val="0"/>
          <w:sz w:val="24"/>
          <w:szCs w:val="24"/>
        </w:rPr>
        <w:t xml:space="preserve">　　5.</w:t>
      </w:r>
      <w:r w:rsidR="00CC7B01">
        <w:rPr>
          <w:rFonts w:asciiTheme="minorEastAsia" w:hAnsiTheme="minorEastAsia" w:cs="宋体" w:hint="eastAsia"/>
          <w:color w:val="000000"/>
          <w:kern w:val="0"/>
          <w:sz w:val="24"/>
          <w:szCs w:val="24"/>
        </w:rPr>
        <w:t>2013</w:t>
      </w:r>
      <w:r w:rsidRPr="004C00C3">
        <w:rPr>
          <w:rFonts w:asciiTheme="minorEastAsia" w:hAnsiTheme="minorEastAsia" w:cs="宋体" w:hint="eastAsia"/>
          <w:color w:val="000000"/>
          <w:kern w:val="0"/>
          <w:sz w:val="24"/>
          <w:szCs w:val="24"/>
        </w:rPr>
        <w:t>年已获得本项目支持的企业，本年度不得申报。</w:t>
      </w:r>
    </w:p>
    <w:p w:rsidR="004C00C3" w:rsidRPr="004C00C3" w:rsidRDefault="004C00C3" w:rsidP="004C00C3">
      <w:pPr>
        <w:widowControl/>
        <w:shd w:val="clear" w:color="auto" w:fill="FFFFFF"/>
        <w:spacing w:line="375" w:lineRule="atLeast"/>
        <w:jc w:val="left"/>
        <w:rPr>
          <w:rFonts w:asciiTheme="minorEastAsia" w:hAnsiTheme="minorEastAsia" w:cs="宋体"/>
          <w:color w:val="000000"/>
          <w:kern w:val="0"/>
          <w:sz w:val="24"/>
          <w:szCs w:val="24"/>
        </w:rPr>
      </w:pPr>
      <w:r w:rsidRPr="004C00C3">
        <w:rPr>
          <w:rFonts w:asciiTheme="minorEastAsia" w:hAnsiTheme="minorEastAsia" w:cs="宋体" w:hint="eastAsia"/>
          <w:color w:val="000000"/>
          <w:kern w:val="0"/>
          <w:sz w:val="24"/>
          <w:szCs w:val="24"/>
        </w:rPr>
        <w:t xml:space="preserve">　　</w:t>
      </w:r>
      <w:r w:rsidRPr="004C00C3">
        <w:rPr>
          <w:rFonts w:asciiTheme="minorEastAsia" w:hAnsiTheme="minorEastAsia" w:cs="宋体" w:hint="eastAsia"/>
          <w:bCs/>
          <w:color w:val="000000"/>
          <w:kern w:val="0"/>
          <w:sz w:val="24"/>
          <w:szCs w:val="24"/>
        </w:rPr>
        <w:t>三、申报流程</w:t>
      </w:r>
    </w:p>
    <w:p w:rsidR="004C00C3" w:rsidRPr="004C00C3" w:rsidRDefault="004C00C3" w:rsidP="004C00C3">
      <w:pPr>
        <w:widowControl/>
        <w:shd w:val="clear" w:color="auto" w:fill="FFFFFF"/>
        <w:spacing w:line="375" w:lineRule="atLeast"/>
        <w:jc w:val="left"/>
        <w:rPr>
          <w:rFonts w:asciiTheme="minorEastAsia" w:hAnsiTheme="minorEastAsia" w:cs="宋体"/>
          <w:color w:val="000000"/>
          <w:kern w:val="0"/>
          <w:sz w:val="24"/>
          <w:szCs w:val="24"/>
        </w:rPr>
      </w:pPr>
      <w:r w:rsidRPr="004C00C3">
        <w:rPr>
          <w:rFonts w:asciiTheme="minorEastAsia" w:hAnsiTheme="minorEastAsia" w:cs="宋体" w:hint="eastAsia"/>
          <w:color w:val="000000"/>
          <w:kern w:val="0"/>
          <w:sz w:val="24"/>
          <w:szCs w:val="24"/>
        </w:rPr>
        <w:t xml:space="preserve">　　从</w:t>
      </w:r>
      <w:proofErr w:type="gramStart"/>
      <w:r w:rsidRPr="004C00C3">
        <w:rPr>
          <w:rFonts w:asciiTheme="minorEastAsia" w:hAnsiTheme="minorEastAsia" w:cs="宋体" w:hint="eastAsia"/>
          <w:color w:val="000000"/>
          <w:kern w:val="0"/>
          <w:sz w:val="24"/>
          <w:szCs w:val="24"/>
        </w:rPr>
        <w:t>海淀园</w:t>
      </w:r>
      <w:proofErr w:type="gramEnd"/>
      <w:r w:rsidRPr="004C00C3">
        <w:rPr>
          <w:rFonts w:asciiTheme="minorEastAsia" w:hAnsiTheme="minorEastAsia" w:cs="宋体" w:hint="eastAsia"/>
          <w:color w:val="000000"/>
          <w:kern w:val="0"/>
          <w:sz w:val="24"/>
          <w:szCs w:val="24"/>
        </w:rPr>
        <w:t>管委会官方网站-海淀区专项资金统一申报平台中填写申报信息后，并提交本指南第四项内容所需书面材料。</w:t>
      </w:r>
    </w:p>
    <w:p w:rsidR="004C00C3" w:rsidRPr="004C00C3" w:rsidRDefault="004C00C3" w:rsidP="004C00C3">
      <w:pPr>
        <w:widowControl/>
        <w:shd w:val="clear" w:color="auto" w:fill="FFFFFF"/>
        <w:spacing w:line="375" w:lineRule="atLeast"/>
        <w:jc w:val="left"/>
        <w:rPr>
          <w:rFonts w:asciiTheme="minorEastAsia" w:hAnsiTheme="minorEastAsia" w:cs="宋体"/>
          <w:color w:val="000000"/>
          <w:kern w:val="0"/>
          <w:sz w:val="24"/>
          <w:szCs w:val="24"/>
        </w:rPr>
      </w:pPr>
      <w:r w:rsidRPr="004C00C3">
        <w:rPr>
          <w:rFonts w:asciiTheme="minorEastAsia" w:hAnsiTheme="minorEastAsia" w:cs="宋体" w:hint="eastAsia"/>
          <w:color w:val="000000"/>
          <w:kern w:val="0"/>
          <w:sz w:val="24"/>
          <w:szCs w:val="24"/>
        </w:rPr>
        <w:t xml:space="preserve">　　申报单位应按照本通知要求填写《海淀区2013年度企业参与军工项目奖励资金申请书》（附件1），并准备相关附件，装订盖章后提交书面及电子版材料。</w:t>
      </w:r>
    </w:p>
    <w:p w:rsidR="004C00C3" w:rsidRPr="004C00C3" w:rsidRDefault="004C00C3" w:rsidP="004C00C3">
      <w:pPr>
        <w:widowControl/>
        <w:shd w:val="clear" w:color="auto" w:fill="FFFFFF"/>
        <w:spacing w:line="375" w:lineRule="atLeast"/>
        <w:jc w:val="left"/>
        <w:rPr>
          <w:rFonts w:asciiTheme="minorEastAsia" w:hAnsiTheme="minorEastAsia" w:cs="宋体"/>
          <w:color w:val="000000"/>
          <w:kern w:val="0"/>
          <w:sz w:val="24"/>
          <w:szCs w:val="24"/>
        </w:rPr>
      </w:pPr>
      <w:r w:rsidRPr="004C00C3">
        <w:rPr>
          <w:rFonts w:asciiTheme="minorEastAsia" w:hAnsiTheme="minorEastAsia" w:cs="宋体" w:hint="eastAsia"/>
          <w:color w:val="000000"/>
          <w:kern w:val="0"/>
          <w:sz w:val="24"/>
          <w:szCs w:val="24"/>
        </w:rPr>
        <w:t xml:space="preserve">　　</w:t>
      </w:r>
      <w:r w:rsidRPr="004C00C3">
        <w:rPr>
          <w:rFonts w:asciiTheme="minorEastAsia" w:hAnsiTheme="minorEastAsia" w:cs="宋体" w:hint="eastAsia"/>
          <w:bCs/>
          <w:color w:val="000000"/>
          <w:kern w:val="0"/>
          <w:sz w:val="24"/>
          <w:szCs w:val="24"/>
        </w:rPr>
        <w:t>备注：相关信息应按照规定</w:t>
      </w:r>
      <w:proofErr w:type="gramStart"/>
      <w:r w:rsidRPr="004C00C3">
        <w:rPr>
          <w:rFonts w:asciiTheme="minorEastAsia" w:hAnsiTheme="minorEastAsia" w:cs="宋体" w:hint="eastAsia"/>
          <w:bCs/>
          <w:color w:val="000000"/>
          <w:kern w:val="0"/>
          <w:sz w:val="24"/>
          <w:szCs w:val="24"/>
        </w:rPr>
        <w:t>脱密处理</w:t>
      </w:r>
      <w:proofErr w:type="gramEnd"/>
      <w:r w:rsidRPr="004C00C3">
        <w:rPr>
          <w:rFonts w:asciiTheme="minorEastAsia" w:hAnsiTheme="minorEastAsia" w:cs="宋体" w:hint="eastAsia"/>
          <w:bCs/>
          <w:color w:val="000000"/>
          <w:kern w:val="0"/>
          <w:sz w:val="24"/>
          <w:szCs w:val="24"/>
        </w:rPr>
        <w:t>后才可网上提交。</w:t>
      </w:r>
      <w:r w:rsidRPr="004C00C3">
        <w:rPr>
          <w:rFonts w:asciiTheme="minorEastAsia" w:hAnsiTheme="minorEastAsia" w:cs="宋体" w:hint="eastAsia"/>
          <w:color w:val="000000"/>
          <w:kern w:val="0"/>
          <w:sz w:val="24"/>
          <w:szCs w:val="24"/>
        </w:rPr>
        <w:t> </w:t>
      </w:r>
    </w:p>
    <w:p w:rsidR="004C00C3" w:rsidRPr="004C00C3" w:rsidRDefault="004C00C3" w:rsidP="004C00C3">
      <w:pPr>
        <w:widowControl/>
        <w:shd w:val="clear" w:color="auto" w:fill="FFFFFF"/>
        <w:spacing w:line="375" w:lineRule="atLeast"/>
        <w:jc w:val="left"/>
        <w:rPr>
          <w:rFonts w:asciiTheme="minorEastAsia" w:hAnsiTheme="minorEastAsia" w:cs="宋体"/>
          <w:color w:val="000000"/>
          <w:kern w:val="0"/>
          <w:sz w:val="24"/>
          <w:szCs w:val="24"/>
        </w:rPr>
      </w:pPr>
      <w:r w:rsidRPr="004C00C3">
        <w:rPr>
          <w:rFonts w:asciiTheme="minorEastAsia" w:hAnsiTheme="minorEastAsia" w:cs="宋体" w:hint="eastAsia"/>
          <w:color w:val="000000"/>
          <w:kern w:val="0"/>
          <w:sz w:val="24"/>
          <w:szCs w:val="24"/>
        </w:rPr>
        <w:t xml:space="preserve">　</w:t>
      </w:r>
      <w:r w:rsidRPr="004C00C3">
        <w:rPr>
          <w:rFonts w:asciiTheme="minorEastAsia" w:hAnsiTheme="minorEastAsia" w:cs="宋体" w:hint="eastAsia"/>
          <w:bCs/>
          <w:color w:val="000000"/>
          <w:kern w:val="0"/>
          <w:sz w:val="24"/>
          <w:szCs w:val="24"/>
        </w:rPr>
        <w:t xml:space="preserve">　四、申报材料（相关文件提交前应按照相关</w:t>
      </w:r>
      <w:proofErr w:type="gramStart"/>
      <w:r w:rsidRPr="004C00C3">
        <w:rPr>
          <w:rFonts w:asciiTheme="minorEastAsia" w:hAnsiTheme="minorEastAsia" w:cs="宋体" w:hint="eastAsia"/>
          <w:bCs/>
          <w:color w:val="000000"/>
          <w:kern w:val="0"/>
          <w:sz w:val="24"/>
          <w:szCs w:val="24"/>
        </w:rPr>
        <w:t>规定脱密处理</w:t>
      </w:r>
      <w:proofErr w:type="gramEnd"/>
      <w:r w:rsidRPr="004C00C3">
        <w:rPr>
          <w:rFonts w:asciiTheme="minorEastAsia" w:hAnsiTheme="minorEastAsia" w:cs="宋体" w:hint="eastAsia"/>
          <w:bCs/>
          <w:color w:val="000000"/>
          <w:kern w:val="0"/>
          <w:sz w:val="24"/>
          <w:szCs w:val="24"/>
        </w:rPr>
        <w:t>） </w:t>
      </w:r>
    </w:p>
    <w:p w:rsidR="004C00C3" w:rsidRPr="004C00C3" w:rsidRDefault="004C00C3" w:rsidP="004C00C3">
      <w:pPr>
        <w:widowControl/>
        <w:shd w:val="clear" w:color="auto" w:fill="FFFFFF"/>
        <w:spacing w:line="375" w:lineRule="atLeast"/>
        <w:jc w:val="left"/>
        <w:rPr>
          <w:rFonts w:asciiTheme="minorEastAsia" w:hAnsiTheme="minorEastAsia" w:cs="宋体"/>
          <w:color w:val="000000"/>
          <w:kern w:val="0"/>
          <w:sz w:val="24"/>
          <w:szCs w:val="24"/>
        </w:rPr>
      </w:pPr>
      <w:r w:rsidRPr="004C00C3">
        <w:rPr>
          <w:rFonts w:asciiTheme="minorEastAsia" w:hAnsiTheme="minorEastAsia" w:cs="宋体" w:hint="eastAsia"/>
          <w:color w:val="000000"/>
          <w:kern w:val="0"/>
          <w:sz w:val="24"/>
          <w:szCs w:val="24"/>
        </w:rPr>
        <w:t xml:space="preserve">　　1. 《海淀区2013年度企业参与军工项目奖励资金申请书》（附件1）；</w:t>
      </w:r>
    </w:p>
    <w:p w:rsidR="004C00C3" w:rsidRPr="004C00C3" w:rsidRDefault="004C00C3" w:rsidP="004C00C3">
      <w:pPr>
        <w:widowControl/>
        <w:shd w:val="clear" w:color="auto" w:fill="FFFFFF"/>
        <w:spacing w:line="375" w:lineRule="atLeast"/>
        <w:jc w:val="left"/>
        <w:rPr>
          <w:rFonts w:asciiTheme="minorEastAsia" w:hAnsiTheme="minorEastAsia" w:cs="宋体"/>
          <w:color w:val="000000"/>
          <w:kern w:val="0"/>
          <w:sz w:val="24"/>
          <w:szCs w:val="24"/>
        </w:rPr>
      </w:pPr>
      <w:r w:rsidRPr="004C00C3">
        <w:rPr>
          <w:rFonts w:asciiTheme="minorEastAsia" w:hAnsiTheme="minorEastAsia" w:cs="宋体" w:hint="eastAsia"/>
          <w:color w:val="000000"/>
          <w:kern w:val="0"/>
          <w:sz w:val="24"/>
          <w:szCs w:val="24"/>
        </w:rPr>
        <w:t xml:space="preserve">　　2. 企业法人营业执照（副本）复印件，税务登记证（副本）复印件，组织机构代码证（副本）复印件；</w:t>
      </w:r>
    </w:p>
    <w:p w:rsidR="004C00C3" w:rsidRPr="004C00C3" w:rsidRDefault="004C00C3" w:rsidP="004C00C3">
      <w:pPr>
        <w:widowControl/>
        <w:shd w:val="clear" w:color="auto" w:fill="FFFFFF"/>
        <w:spacing w:line="375" w:lineRule="atLeast"/>
        <w:jc w:val="left"/>
        <w:rPr>
          <w:rFonts w:asciiTheme="minorEastAsia" w:hAnsiTheme="minorEastAsia" w:cs="宋体"/>
          <w:color w:val="000000"/>
          <w:kern w:val="0"/>
          <w:sz w:val="24"/>
          <w:szCs w:val="24"/>
        </w:rPr>
      </w:pPr>
      <w:r w:rsidRPr="004C00C3">
        <w:rPr>
          <w:rFonts w:asciiTheme="minorEastAsia" w:hAnsiTheme="minorEastAsia" w:cs="宋体" w:hint="eastAsia"/>
          <w:color w:val="000000"/>
          <w:kern w:val="0"/>
          <w:sz w:val="24"/>
          <w:szCs w:val="24"/>
        </w:rPr>
        <w:t xml:space="preserve">　　3. 2011年度、</w:t>
      </w:r>
      <w:r w:rsidR="00CC7B01">
        <w:rPr>
          <w:rFonts w:asciiTheme="minorEastAsia" w:hAnsiTheme="minorEastAsia" w:cs="宋体" w:hint="eastAsia"/>
          <w:color w:val="000000"/>
          <w:kern w:val="0"/>
          <w:sz w:val="24"/>
          <w:szCs w:val="24"/>
        </w:rPr>
        <w:t>2013</w:t>
      </w:r>
      <w:r w:rsidRPr="004C00C3">
        <w:rPr>
          <w:rFonts w:asciiTheme="minorEastAsia" w:hAnsiTheme="minorEastAsia" w:cs="宋体" w:hint="eastAsia"/>
          <w:color w:val="000000"/>
          <w:kern w:val="0"/>
          <w:sz w:val="24"/>
          <w:szCs w:val="24"/>
        </w:rPr>
        <w:t>年度企业财务报表和近一个月的会计报表；</w:t>
      </w:r>
    </w:p>
    <w:p w:rsidR="004C00C3" w:rsidRPr="004C00C3" w:rsidRDefault="004C00C3" w:rsidP="004C00C3">
      <w:pPr>
        <w:widowControl/>
        <w:shd w:val="clear" w:color="auto" w:fill="FFFFFF"/>
        <w:spacing w:line="375" w:lineRule="atLeast"/>
        <w:jc w:val="left"/>
        <w:rPr>
          <w:rFonts w:asciiTheme="minorEastAsia" w:hAnsiTheme="minorEastAsia" w:cs="宋体"/>
          <w:color w:val="000000"/>
          <w:kern w:val="0"/>
          <w:sz w:val="24"/>
          <w:szCs w:val="24"/>
        </w:rPr>
      </w:pPr>
      <w:r w:rsidRPr="004C00C3">
        <w:rPr>
          <w:rFonts w:asciiTheme="minorEastAsia" w:hAnsiTheme="minorEastAsia" w:cs="宋体" w:hint="eastAsia"/>
          <w:color w:val="000000"/>
          <w:kern w:val="0"/>
          <w:sz w:val="24"/>
          <w:szCs w:val="24"/>
        </w:rPr>
        <w:t xml:space="preserve">　　4. 武器装备科研生产许可证；</w:t>
      </w:r>
    </w:p>
    <w:p w:rsidR="004C00C3" w:rsidRPr="004C00C3" w:rsidRDefault="004C00C3" w:rsidP="004C00C3">
      <w:pPr>
        <w:widowControl/>
        <w:shd w:val="clear" w:color="auto" w:fill="FFFFFF"/>
        <w:spacing w:line="375" w:lineRule="atLeast"/>
        <w:jc w:val="left"/>
        <w:rPr>
          <w:rFonts w:asciiTheme="minorEastAsia" w:hAnsiTheme="minorEastAsia" w:cs="宋体"/>
          <w:color w:val="000000"/>
          <w:kern w:val="0"/>
          <w:sz w:val="24"/>
          <w:szCs w:val="24"/>
        </w:rPr>
      </w:pPr>
      <w:r w:rsidRPr="004C00C3">
        <w:rPr>
          <w:rFonts w:asciiTheme="minorEastAsia" w:hAnsiTheme="minorEastAsia" w:cs="宋体" w:hint="eastAsia"/>
          <w:color w:val="000000"/>
          <w:kern w:val="0"/>
          <w:sz w:val="24"/>
          <w:szCs w:val="24"/>
        </w:rPr>
        <w:t xml:space="preserve">　　5. 装备承制单位注册证书；</w:t>
      </w:r>
    </w:p>
    <w:p w:rsidR="004C00C3" w:rsidRPr="004C00C3" w:rsidRDefault="004C00C3" w:rsidP="004C00C3">
      <w:pPr>
        <w:widowControl/>
        <w:shd w:val="clear" w:color="auto" w:fill="FFFFFF"/>
        <w:spacing w:line="375" w:lineRule="atLeast"/>
        <w:jc w:val="left"/>
        <w:rPr>
          <w:rFonts w:asciiTheme="minorEastAsia" w:hAnsiTheme="minorEastAsia" w:cs="宋体"/>
          <w:color w:val="000000"/>
          <w:kern w:val="0"/>
          <w:sz w:val="24"/>
          <w:szCs w:val="24"/>
        </w:rPr>
      </w:pPr>
      <w:r w:rsidRPr="004C00C3">
        <w:rPr>
          <w:rFonts w:asciiTheme="minorEastAsia" w:hAnsiTheme="minorEastAsia" w:cs="宋体" w:hint="eastAsia"/>
          <w:color w:val="000000"/>
          <w:kern w:val="0"/>
          <w:sz w:val="24"/>
          <w:szCs w:val="24"/>
        </w:rPr>
        <w:t xml:space="preserve">　　6. 国防高新工程、重点型号配套证明；</w:t>
      </w:r>
    </w:p>
    <w:p w:rsidR="004C00C3" w:rsidRPr="004C00C3" w:rsidRDefault="004C00C3" w:rsidP="004C00C3">
      <w:pPr>
        <w:widowControl/>
        <w:shd w:val="clear" w:color="auto" w:fill="FFFFFF"/>
        <w:spacing w:line="375" w:lineRule="atLeast"/>
        <w:jc w:val="left"/>
        <w:rPr>
          <w:rFonts w:asciiTheme="minorEastAsia" w:hAnsiTheme="minorEastAsia" w:cs="宋体"/>
          <w:color w:val="000000"/>
          <w:kern w:val="0"/>
          <w:sz w:val="24"/>
          <w:szCs w:val="24"/>
        </w:rPr>
      </w:pPr>
      <w:r w:rsidRPr="004C00C3">
        <w:rPr>
          <w:rFonts w:asciiTheme="minorEastAsia" w:hAnsiTheme="minorEastAsia" w:cs="宋体" w:hint="eastAsia"/>
          <w:color w:val="000000"/>
          <w:kern w:val="0"/>
          <w:sz w:val="24"/>
          <w:szCs w:val="24"/>
        </w:rPr>
        <w:t xml:space="preserve">　　说明：</w:t>
      </w:r>
    </w:p>
    <w:p w:rsidR="004C00C3" w:rsidRPr="004C00C3" w:rsidRDefault="004C00C3" w:rsidP="004C00C3">
      <w:pPr>
        <w:widowControl/>
        <w:shd w:val="clear" w:color="auto" w:fill="FFFFFF"/>
        <w:spacing w:line="375" w:lineRule="atLeast"/>
        <w:jc w:val="left"/>
        <w:rPr>
          <w:rFonts w:asciiTheme="minorEastAsia" w:hAnsiTheme="minorEastAsia" w:cs="宋体"/>
          <w:color w:val="000000"/>
          <w:kern w:val="0"/>
          <w:sz w:val="24"/>
          <w:szCs w:val="24"/>
        </w:rPr>
      </w:pPr>
      <w:r w:rsidRPr="004C00C3">
        <w:rPr>
          <w:rFonts w:asciiTheme="minorEastAsia" w:hAnsiTheme="minorEastAsia" w:cs="宋体" w:hint="eastAsia"/>
          <w:color w:val="000000"/>
          <w:kern w:val="0"/>
          <w:sz w:val="24"/>
          <w:szCs w:val="24"/>
        </w:rPr>
        <w:t xml:space="preserve">　　（1）</w:t>
      </w:r>
      <w:proofErr w:type="gramStart"/>
      <w:r w:rsidRPr="004C00C3">
        <w:rPr>
          <w:rFonts w:asciiTheme="minorEastAsia" w:hAnsiTheme="minorEastAsia" w:cs="宋体" w:hint="eastAsia"/>
          <w:color w:val="000000"/>
          <w:kern w:val="0"/>
          <w:sz w:val="24"/>
          <w:szCs w:val="24"/>
        </w:rPr>
        <w:t>需军事</w:t>
      </w:r>
      <w:proofErr w:type="gramEnd"/>
      <w:r w:rsidRPr="004C00C3">
        <w:rPr>
          <w:rFonts w:asciiTheme="minorEastAsia" w:hAnsiTheme="minorEastAsia" w:cs="宋体" w:hint="eastAsia"/>
          <w:color w:val="000000"/>
          <w:kern w:val="0"/>
          <w:sz w:val="24"/>
          <w:szCs w:val="24"/>
        </w:rPr>
        <w:t>代表室等军方机构出具；</w:t>
      </w:r>
    </w:p>
    <w:p w:rsidR="004C00C3" w:rsidRPr="004C00C3" w:rsidRDefault="004C00C3" w:rsidP="004C00C3">
      <w:pPr>
        <w:widowControl/>
        <w:shd w:val="clear" w:color="auto" w:fill="FFFFFF"/>
        <w:spacing w:line="375" w:lineRule="atLeast"/>
        <w:jc w:val="left"/>
        <w:rPr>
          <w:rFonts w:asciiTheme="minorEastAsia" w:hAnsiTheme="minorEastAsia" w:cs="宋体"/>
          <w:color w:val="000000"/>
          <w:kern w:val="0"/>
          <w:sz w:val="24"/>
          <w:szCs w:val="24"/>
        </w:rPr>
      </w:pPr>
      <w:r w:rsidRPr="004C00C3">
        <w:rPr>
          <w:rFonts w:asciiTheme="minorEastAsia" w:hAnsiTheme="minorEastAsia" w:cs="宋体" w:hint="eastAsia"/>
          <w:color w:val="000000"/>
          <w:kern w:val="0"/>
          <w:sz w:val="24"/>
          <w:szCs w:val="24"/>
        </w:rPr>
        <w:t xml:space="preserve">　　（2）证明内容应包括项目/产品名称、协议签订时间、协议金额、协议类别（采购/技术攻关）等信息。</w:t>
      </w:r>
    </w:p>
    <w:p w:rsidR="004C00C3" w:rsidRPr="004C00C3" w:rsidRDefault="004C00C3" w:rsidP="004C00C3">
      <w:pPr>
        <w:widowControl/>
        <w:shd w:val="clear" w:color="auto" w:fill="FFFFFF"/>
        <w:spacing w:line="375" w:lineRule="atLeast"/>
        <w:jc w:val="left"/>
        <w:rPr>
          <w:rFonts w:asciiTheme="minorEastAsia" w:hAnsiTheme="minorEastAsia" w:cs="宋体"/>
          <w:color w:val="000000"/>
          <w:kern w:val="0"/>
          <w:sz w:val="24"/>
          <w:szCs w:val="24"/>
        </w:rPr>
      </w:pPr>
      <w:r w:rsidRPr="004C00C3">
        <w:rPr>
          <w:rFonts w:asciiTheme="minorEastAsia" w:hAnsiTheme="minorEastAsia" w:cs="宋体" w:hint="eastAsia"/>
          <w:color w:val="000000"/>
          <w:kern w:val="0"/>
          <w:sz w:val="24"/>
          <w:szCs w:val="24"/>
        </w:rPr>
        <w:t xml:space="preserve">　　7. 其它有关材料。</w:t>
      </w:r>
    </w:p>
    <w:p w:rsidR="004C00C3" w:rsidRPr="004C00C3" w:rsidRDefault="004C00C3" w:rsidP="004C00C3">
      <w:pPr>
        <w:widowControl/>
        <w:shd w:val="clear" w:color="auto" w:fill="FFFFFF"/>
        <w:spacing w:line="375" w:lineRule="atLeast"/>
        <w:jc w:val="left"/>
        <w:rPr>
          <w:rFonts w:asciiTheme="minorEastAsia" w:hAnsiTheme="minorEastAsia" w:cs="宋体"/>
          <w:color w:val="000000"/>
          <w:kern w:val="0"/>
          <w:sz w:val="24"/>
          <w:szCs w:val="24"/>
        </w:rPr>
      </w:pPr>
      <w:r w:rsidRPr="004C00C3">
        <w:rPr>
          <w:rFonts w:asciiTheme="minorEastAsia" w:hAnsiTheme="minorEastAsia" w:cs="宋体" w:hint="eastAsia"/>
          <w:color w:val="000000"/>
          <w:kern w:val="0"/>
          <w:sz w:val="24"/>
          <w:szCs w:val="24"/>
        </w:rPr>
        <w:t xml:space="preserve">　　相关文件提交前应按照相关</w:t>
      </w:r>
      <w:proofErr w:type="gramStart"/>
      <w:r w:rsidRPr="004C00C3">
        <w:rPr>
          <w:rFonts w:asciiTheme="minorEastAsia" w:hAnsiTheme="minorEastAsia" w:cs="宋体" w:hint="eastAsia"/>
          <w:color w:val="000000"/>
          <w:kern w:val="0"/>
          <w:sz w:val="24"/>
          <w:szCs w:val="24"/>
        </w:rPr>
        <w:t>规定脱密处理</w:t>
      </w:r>
      <w:proofErr w:type="gramEnd"/>
      <w:r w:rsidRPr="004C00C3">
        <w:rPr>
          <w:rFonts w:asciiTheme="minorEastAsia" w:hAnsiTheme="minorEastAsia" w:cs="宋体" w:hint="eastAsia"/>
          <w:color w:val="000000"/>
          <w:kern w:val="0"/>
          <w:sz w:val="24"/>
          <w:szCs w:val="24"/>
        </w:rPr>
        <w:t>。</w:t>
      </w:r>
    </w:p>
    <w:p w:rsidR="004C00C3" w:rsidRPr="004C00C3" w:rsidRDefault="004C00C3" w:rsidP="004C00C3">
      <w:pPr>
        <w:widowControl/>
        <w:shd w:val="clear" w:color="auto" w:fill="FFFFFF"/>
        <w:spacing w:line="375" w:lineRule="atLeast"/>
        <w:jc w:val="left"/>
        <w:rPr>
          <w:rFonts w:asciiTheme="minorEastAsia" w:hAnsiTheme="minorEastAsia" w:cs="宋体"/>
          <w:color w:val="000000"/>
          <w:kern w:val="0"/>
          <w:sz w:val="24"/>
          <w:szCs w:val="24"/>
        </w:rPr>
      </w:pPr>
      <w:r w:rsidRPr="004C00C3">
        <w:rPr>
          <w:rFonts w:asciiTheme="minorEastAsia" w:hAnsiTheme="minorEastAsia" w:cs="宋体" w:hint="eastAsia"/>
          <w:color w:val="000000"/>
          <w:kern w:val="0"/>
          <w:sz w:val="24"/>
          <w:szCs w:val="24"/>
        </w:rPr>
        <w:t xml:space="preserve">　　以上材料一式两份，按A4纸顺序装订（附申请书电子版一份）。</w:t>
      </w:r>
    </w:p>
    <w:p w:rsidR="004C00C3" w:rsidRPr="004C00C3" w:rsidRDefault="004C00C3" w:rsidP="004C00C3">
      <w:pPr>
        <w:widowControl/>
        <w:shd w:val="clear" w:color="auto" w:fill="FFFFFF"/>
        <w:spacing w:line="375" w:lineRule="atLeast"/>
        <w:jc w:val="left"/>
        <w:rPr>
          <w:rFonts w:asciiTheme="minorEastAsia" w:hAnsiTheme="minorEastAsia" w:cs="宋体"/>
          <w:color w:val="000000"/>
          <w:kern w:val="0"/>
          <w:sz w:val="24"/>
          <w:szCs w:val="24"/>
        </w:rPr>
      </w:pPr>
      <w:r w:rsidRPr="004C00C3">
        <w:rPr>
          <w:rFonts w:asciiTheme="minorEastAsia" w:hAnsiTheme="minorEastAsia" w:cs="宋体" w:hint="eastAsia"/>
          <w:color w:val="000000"/>
          <w:kern w:val="0"/>
          <w:sz w:val="24"/>
          <w:szCs w:val="24"/>
        </w:rPr>
        <w:t xml:space="preserve">　</w:t>
      </w:r>
      <w:r w:rsidRPr="004C00C3">
        <w:rPr>
          <w:rFonts w:asciiTheme="minorEastAsia" w:hAnsiTheme="minorEastAsia" w:cs="宋体" w:hint="eastAsia"/>
          <w:bCs/>
          <w:color w:val="000000"/>
          <w:kern w:val="0"/>
          <w:sz w:val="24"/>
          <w:szCs w:val="24"/>
        </w:rPr>
        <w:t xml:space="preserve">　五、受理时间、受理单位及联系方式</w:t>
      </w:r>
    </w:p>
    <w:p w:rsidR="004C00C3" w:rsidRPr="004C00C3" w:rsidRDefault="004C00C3" w:rsidP="004C00C3">
      <w:pPr>
        <w:widowControl/>
        <w:shd w:val="clear" w:color="auto" w:fill="FFFFFF"/>
        <w:spacing w:line="375" w:lineRule="atLeast"/>
        <w:jc w:val="left"/>
        <w:rPr>
          <w:rFonts w:asciiTheme="minorEastAsia" w:hAnsiTheme="minorEastAsia" w:cs="宋体"/>
          <w:color w:val="000000"/>
          <w:kern w:val="0"/>
          <w:sz w:val="24"/>
          <w:szCs w:val="24"/>
        </w:rPr>
      </w:pPr>
      <w:r w:rsidRPr="004C00C3">
        <w:rPr>
          <w:rFonts w:asciiTheme="minorEastAsia" w:hAnsiTheme="minorEastAsia" w:cs="宋体" w:hint="eastAsia"/>
          <w:bCs/>
          <w:color w:val="000000"/>
          <w:kern w:val="0"/>
          <w:sz w:val="24"/>
          <w:szCs w:val="24"/>
        </w:rPr>
        <w:t xml:space="preserve">　　</w:t>
      </w:r>
      <w:r w:rsidRPr="004C00C3">
        <w:rPr>
          <w:rFonts w:asciiTheme="minorEastAsia" w:hAnsiTheme="minorEastAsia" w:cs="宋体" w:hint="eastAsia"/>
          <w:color w:val="000000"/>
          <w:kern w:val="0"/>
          <w:sz w:val="24"/>
          <w:szCs w:val="24"/>
        </w:rPr>
        <w:t>（一）受理时间</w:t>
      </w:r>
    </w:p>
    <w:p w:rsidR="004C00C3" w:rsidRPr="004C00C3" w:rsidRDefault="004C00C3" w:rsidP="004C00C3">
      <w:pPr>
        <w:widowControl/>
        <w:shd w:val="clear" w:color="auto" w:fill="FFFFFF"/>
        <w:spacing w:line="375" w:lineRule="atLeast"/>
        <w:jc w:val="left"/>
        <w:rPr>
          <w:rFonts w:asciiTheme="minorEastAsia" w:hAnsiTheme="minorEastAsia" w:cs="宋体"/>
          <w:color w:val="000000"/>
          <w:kern w:val="0"/>
          <w:sz w:val="24"/>
          <w:szCs w:val="24"/>
        </w:rPr>
      </w:pPr>
      <w:r w:rsidRPr="004C00C3">
        <w:rPr>
          <w:rFonts w:asciiTheme="minorEastAsia" w:hAnsiTheme="minorEastAsia" w:cs="宋体" w:hint="eastAsia"/>
          <w:color w:val="000000"/>
          <w:kern w:val="0"/>
          <w:sz w:val="24"/>
          <w:szCs w:val="24"/>
        </w:rPr>
        <w:t xml:space="preserve">　　2013年7月20日至2013年8月31日 </w:t>
      </w:r>
    </w:p>
    <w:p w:rsidR="004C00C3" w:rsidRPr="004C00C3" w:rsidRDefault="004C00C3" w:rsidP="004C00C3">
      <w:pPr>
        <w:widowControl/>
        <w:shd w:val="clear" w:color="auto" w:fill="FFFFFF"/>
        <w:spacing w:line="375" w:lineRule="atLeast"/>
        <w:jc w:val="left"/>
        <w:rPr>
          <w:rFonts w:asciiTheme="minorEastAsia" w:hAnsiTheme="minorEastAsia" w:cs="宋体"/>
          <w:color w:val="000000"/>
          <w:kern w:val="0"/>
          <w:sz w:val="24"/>
          <w:szCs w:val="24"/>
        </w:rPr>
      </w:pPr>
      <w:r w:rsidRPr="004C00C3">
        <w:rPr>
          <w:rFonts w:asciiTheme="minorEastAsia" w:hAnsiTheme="minorEastAsia" w:cs="宋体" w:hint="eastAsia"/>
          <w:color w:val="000000"/>
          <w:kern w:val="0"/>
          <w:sz w:val="24"/>
          <w:szCs w:val="24"/>
        </w:rPr>
        <w:t xml:space="preserve">　　（二）受理单位及联系方式</w:t>
      </w:r>
    </w:p>
    <w:p w:rsidR="004C00C3" w:rsidRPr="004C00C3" w:rsidRDefault="004C00C3" w:rsidP="004C00C3">
      <w:pPr>
        <w:widowControl/>
        <w:shd w:val="clear" w:color="auto" w:fill="FFFFFF"/>
        <w:spacing w:line="375" w:lineRule="atLeast"/>
        <w:jc w:val="left"/>
        <w:rPr>
          <w:rFonts w:asciiTheme="minorEastAsia" w:hAnsiTheme="minorEastAsia" w:cs="宋体"/>
          <w:color w:val="000000"/>
          <w:kern w:val="0"/>
          <w:sz w:val="24"/>
          <w:szCs w:val="24"/>
        </w:rPr>
      </w:pPr>
      <w:r w:rsidRPr="004C00C3">
        <w:rPr>
          <w:rFonts w:asciiTheme="minorEastAsia" w:hAnsiTheme="minorEastAsia" w:cs="宋体" w:hint="eastAsia"/>
          <w:color w:val="000000"/>
          <w:kern w:val="0"/>
          <w:sz w:val="24"/>
          <w:szCs w:val="24"/>
        </w:rPr>
        <w:t xml:space="preserve">　　受理单位：</w:t>
      </w:r>
      <w:proofErr w:type="gramStart"/>
      <w:r w:rsidRPr="004C00C3">
        <w:rPr>
          <w:rFonts w:asciiTheme="minorEastAsia" w:hAnsiTheme="minorEastAsia" w:cs="宋体" w:hint="eastAsia"/>
          <w:color w:val="000000"/>
          <w:kern w:val="0"/>
          <w:sz w:val="24"/>
          <w:szCs w:val="24"/>
        </w:rPr>
        <w:t>海淀园</w:t>
      </w:r>
      <w:proofErr w:type="gramEnd"/>
      <w:r w:rsidRPr="004C00C3">
        <w:rPr>
          <w:rFonts w:asciiTheme="minorEastAsia" w:hAnsiTheme="minorEastAsia" w:cs="宋体" w:hint="eastAsia"/>
          <w:color w:val="000000"/>
          <w:kern w:val="0"/>
          <w:sz w:val="24"/>
          <w:szCs w:val="24"/>
        </w:rPr>
        <w:t>管委会企业发展促进处</w:t>
      </w:r>
    </w:p>
    <w:p w:rsidR="004C00C3" w:rsidRPr="004C00C3" w:rsidRDefault="004C00C3" w:rsidP="004C00C3">
      <w:pPr>
        <w:widowControl/>
        <w:shd w:val="clear" w:color="auto" w:fill="FFFFFF"/>
        <w:spacing w:line="375" w:lineRule="atLeast"/>
        <w:jc w:val="left"/>
        <w:rPr>
          <w:rFonts w:asciiTheme="minorEastAsia" w:hAnsiTheme="minorEastAsia" w:cs="宋体"/>
          <w:color w:val="000000"/>
          <w:kern w:val="0"/>
          <w:sz w:val="24"/>
          <w:szCs w:val="24"/>
        </w:rPr>
      </w:pPr>
      <w:r w:rsidRPr="004C00C3">
        <w:rPr>
          <w:rFonts w:asciiTheme="minorEastAsia" w:hAnsiTheme="minorEastAsia" w:cs="宋体" w:hint="eastAsia"/>
          <w:color w:val="000000"/>
          <w:kern w:val="0"/>
          <w:sz w:val="24"/>
          <w:szCs w:val="24"/>
        </w:rPr>
        <w:t xml:space="preserve">　　受理地址：海淀招商大厦西513室</w:t>
      </w:r>
    </w:p>
    <w:p w:rsidR="004C00C3" w:rsidRPr="004C00C3" w:rsidRDefault="004C00C3" w:rsidP="004C00C3">
      <w:pPr>
        <w:widowControl/>
        <w:shd w:val="clear" w:color="auto" w:fill="FFFFFF"/>
        <w:spacing w:line="375" w:lineRule="atLeast"/>
        <w:jc w:val="left"/>
        <w:rPr>
          <w:rFonts w:asciiTheme="minorEastAsia" w:hAnsiTheme="minorEastAsia" w:cs="宋体"/>
          <w:color w:val="000000"/>
          <w:kern w:val="0"/>
          <w:sz w:val="24"/>
          <w:szCs w:val="24"/>
        </w:rPr>
      </w:pPr>
      <w:r w:rsidRPr="004C00C3">
        <w:rPr>
          <w:rFonts w:asciiTheme="minorEastAsia" w:hAnsiTheme="minorEastAsia" w:cs="宋体" w:hint="eastAsia"/>
          <w:color w:val="000000"/>
          <w:kern w:val="0"/>
          <w:sz w:val="24"/>
          <w:szCs w:val="24"/>
        </w:rPr>
        <w:t xml:space="preserve">　　联系人：  李 峰 </w:t>
      </w:r>
    </w:p>
    <w:p w:rsidR="004C00C3" w:rsidRPr="004C00C3" w:rsidRDefault="004C00C3" w:rsidP="004C00C3">
      <w:pPr>
        <w:widowControl/>
        <w:shd w:val="clear" w:color="auto" w:fill="FFFFFF"/>
        <w:spacing w:line="375" w:lineRule="atLeast"/>
        <w:jc w:val="left"/>
        <w:rPr>
          <w:rFonts w:asciiTheme="minorEastAsia" w:hAnsiTheme="minorEastAsia" w:cs="宋体"/>
          <w:color w:val="000000"/>
          <w:kern w:val="0"/>
          <w:sz w:val="24"/>
          <w:szCs w:val="24"/>
        </w:rPr>
      </w:pPr>
      <w:r w:rsidRPr="004C00C3">
        <w:rPr>
          <w:rFonts w:asciiTheme="minorEastAsia" w:hAnsiTheme="minorEastAsia" w:cs="宋体" w:hint="eastAsia"/>
          <w:color w:val="000000"/>
          <w:kern w:val="0"/>
          <w:sz w:val="24"/>
          <w:szCs w:val="24"/>
        </w:rPr>
        <w:t xml:space="preserve">　　联系电话: 88498391</w:t>
      </w:r>
    </w:p>
    <w:p w:rsidR="00CF220A" w:rsidRDefault="00CF220A" w:rsidP="00561BEF">
      <w:pPr>
        <w:jc w:val="left"/>
        <w:rPr>
          <w:rFonts w:asciiTheme="minorEastAsia" w:hAnsiTheme="minorEastAsia"/>
          <w:sz w:val="24"/>
          <w:szCs w:val="24"/>
        </w:rPr>
      </w:pPr>
    </w:p>
    <w:p w:rsidR="00B72E82" w:rsidRDefault="00D13B14" w:rsidP="00561BEF">
      <w:pPr>
        <w:jc w:val="left"/>
        <w:rPr>
          <w:rStyle w:val="a7"/>
          <w:rFonts w:asciiTheme="minorEastAsia" w:hAnsiTheme="minorEastAsia"/>
          <w:sz w:val="24"/>
          <w:szCs w:val="24"/>
        </w:rPr>
      </w:pPr>
      <w:hyperlink r:id="rId18" w:history="1">
        <w:r w:rsidR="00B72E82" w:rsidRPr="00B72E82">
          <w:rPr>
            <w:rStyle w:val="a7"/>
            <w:rFonts w:asciiTheme="minorEastAsia" w:hAnsiTheme="minorEastAsia" w:hint="eastAsia"/>
            <w:sz w:val="24"/>
            <w:szCs w:val="24"/>
          </w:rPr>
          <w:t>附件附表</w:t>
        </w:r>
        <w:r w:rsidR="00B72E82" w:rsidRPr="00B72E82">
          <w:rPr>
            <w:rStyle w:val="a7"/>
            <w:rFonts w:asciiTheme="minorEastAsia" w:hAnsiTheme="minorEastAsia"/>
            <w:sz w:val="24"/>
            <w:szCs w:val="24"/>
          </w:rPr>
          <w:t>\海淀区2013年度企业参与军工项目奖励资金申请书.</w:t>
        </w:r>
        <w:proofErr w:type="gramStart"/>
        <w:r w:rsidR="00B72E82" w:rsidRPr="00B72E82">
          <w:rPr>
            <w:rStyle w:val="a7"/>
            <w:rFonts w:asciiTheme="minorEastAsia" w:hAnsiTheme="minorEastAsia"/>
            <w:sz w:val="24"/>
            <w:szCs w:val="24"/>
          </w:rPr>
          <w:t>docx</w:t>
        </w:r>
        <w:proofErr w:type="gramEnd"/>
      </w:hyperlink>
    </w:p>
    <w:p w:rsidR="00B438E7" w:rsidRPr="00B438E7" w:rsidRDefault="00D13B14" w:rsidP="00B438E7">
      <w:pPr>
        <w:spacing w:line="400" w:lineRule="exact"/>
        <w:rPr>
          <w:rFonts w:asciiTheme="minorEastAsia" w:hAnsiTheme="minorEastAsia"/>
          <w:bCs/>
          <w:sz w:val="24"/>
          <w:szCs w:val="24"/>
        </w:rPr>
      </w:pPr>
      <w:hyperlink r:id="rId19" w:history="1">
        <w:r w:rsidR="00B438E7" w:rsidRPr="00B438E7">
          <w:rPr>
            <w:rStyle w:val="a7"/>
            <w:rFonts w:asciiTheme="minorEastAsia" w:hAnsiTheme="minorEastAsia"/>
            <w:bCs/>
            <w:sz w:val="24"/>
            <w:szCs w:val="24"/>
          </w:rPr>
          <w:t>附件附表\申请海淀区2013年度企业参与军工项目奖励资金承诺书.</w:t>
        </w:r>
        <w:proofErr w:type="gramStart"/>
        <w:r w:rsidR="00B438E7" w:rsidRPr="00B438E7">
          <w:rPr>
            <w:rStyle w:val="a7"/>
            <w:rFonts w:asciiTheme="minorEastAsia" w:hAnsiTheme="minorEastAsia"/>
            <w:bCs/>
            <w:sz w:val="24"/>
            <w:szCs w:val="24"/>
          </w:rPr>
          <w:t>docx</w:t>
        </w:r>
        <w:proofErr w:type="gramEnd"/>
      </w:hyperlink>
    </w:p>
    <w:p w:rsidR="00B72E82" w:rsidRPr="00767534" w:rsidRDefault="00B72E82" w:rsidP="00561BEF">
      <w:pPr>
        <w:jc w:val="left"/>
        <w:rPr>
          <w:rFonts w:asciiTheme="minorEastAsia" w:hAnsiTheme="minorEastAsia"/>
          <w:sz w:val="24"/>
          <w:szCs w:val="24"/>
        </w:rPr>
      </w:pPr>
    </w:p>
    <w:p w:rsidR="00CF220A" w:rsidRPr="00D17FF4" w:rsidRDefault="00CF220A" w:rsidP="006A5F45">
      <w:pPr>
        <w:pStyle w:val="2"/>
        <w:rPr>
          <w:rFonts w:asciiTheme="minorEastAsia" w:hAnsiTheme="minorEastAsia"/>
          <w:b w:val="0"/>
          <w:sz w:val="24"/>
          <w:szCs w:val="24"/>
        </w:rPr>
      </w:pPr>
      <w:bookmarkStart w:id="24" w:name="_Toc372726573"/>
      <w:r w:rsidRPr="00D17FF4">
        <w:rPr>
          <w:rFonts w:asciiTheme="minorEastAsia" w:hAnsiTheme="minorEastAsia" w:hint="eastAsia"/>
          <w:b w:val="0"/>
          <w:sz w:val="24"/>
          <w:szCs w:val="24"/>
        </w:rPr>
        <w:t>10-3、海淀</w:t>
      </w:r>
      <w:proofErr w:type="gramStart"/>
      <w:r w:rsidRPr="00D17FF4">
        <w:rPr>
          <w:rFonts w:asciiTheme="minorEastAsia" w:hAnsiTheme="minorEastAsia" w:hint="eastAsia"/>
          <w:b w:val="0"/>
          <w:sz w:val="24"/>
          <w:szCs w:val="24"/>
        </w:rPr>
        <w:t>区促进</w:t>
      </w:r>
      <w:proofErr w:type="gramEnd"/>
      <w:r w:rsidRPr="00D17FF4">
        <w:rPr>
          <w:rFonts w:asciiTheme="minorEastAsia" w:hAnsiTheme="minorEastAsia" w:hint="eastAsia"/>
          <w:b w:val="0"/>
          <w:sz w:val="24"/>
          <w:szCs w:val="24"/>
        </w:rPr>
        <w:t>科技服务业发展支持办法</w:t>
      </w:r>
      <w:bookmarkEnd w:id="24"/>
    </w:p>
    <w:p w:rsidR="00CF220A" w:rsidRPr="00767534" w:rsidRDefault="00CF220A" w:rsidP="00561BEF">
      <w:pPr>
        <w:widowControl/>
        <w:shd w:val="clear" w:color="auto" w:fill="FFFFFF"/>
        <w:spacing w:line="25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第一章 总 则 </w:t>
      </w:r>
    </w:p>
    <w:p w:rsidR="00CF220A" w:rsidRPr="00767534" w:rsidRDefault="00CF220A" w:rsidP="00561BEF">
      <w:pPr>
        <w:widowControl/>
        <w:shd w:val="clear" w:color="auto" w:fill="FFFFFF"/>
        <w:spacing w:line="25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lastRenderedPageBreak/>
        <w:t xml:space="preserve">　　第一条 为贯彻落实区委区政府《关于加快核心区自主创新和产业发展的若干意见》（京海发〔</w:t>
      </w:r>
      <w:r w:rsidR="00CC7B01">
        <w:rPr>
          <w:rFonts w:asciiTheme="minorEastAsia" w:hAnsiTheme="minorEastAsia" w:cs="宋体" w:hint="eastAsia"/>
          <w:color w:val="000000"/>
          <w:kern w:val="0"/>
          <w:sz w:val="24"/>
          <w:szCs w:val="24"/>
        </w:rPr>
        <w:t>2013</w:t>
      </w:r>
      <w:r w:rsidRPr="00767534">
        <w:rPr>
          <w:rFonts w:asciiTheme="minorEastAsia" w:hAnsiTheme="minorEastAsia" w:cs="宋体" w:hint="eastAsia"/>
          <w:color w:val="000000"/>
          <w:kern w:val="0"/>
          <w:sz w:val="24"/>
          <w:szCs w:val="24"/>
        </w:rPr>
        <w:t>〕12号），推进核心区科技服务业发展，提升创新创业服务能力，营造有利于创新创业的良好环境，根据《国务院办公厅关于加快发展高技术服务业的指导意见》（国办发〔2011〕58号）、《现代服务业科技发展“十二五”专项规划》（国科发计〔</w:t>
      </w:r>
      <w:r w:rsidR="00CC7B01">
        <w:rPr>
          <w:rFonts w:asciiTheme="minorEastAsia" w:hAnsiTheme="minorEastAsia" w:cs="宋体" w:hint="eastAsia"/>
          <w:color w:val="000000"/>
          <w:kern w:val="0"/>
          <w:sz w:val="24"/>
          <w:szCs w:val="24"/>
        </w:rPr>
        <w:t>2013</w:t>
      </w:r>
      <w:r w:rsidRPr="00767534">
        <w:rPr>
          <w:rFonts w:asciiTheme="minorEastAsia" w:hAnsiTheme="minorEastAsia" w:cs="宋体" w:hint="eastAsia"/>
          <w:color w:val="000000"/>
          <w:kern w:val="0"/>
          <w:sz w:val="24"/>
          <w:szCs w:val="24"/>
        </w:rPr>
        <w:t>〕70号）、《北京市科学技术委员会关于进一步促进科技服务业发展的指导意见》（</w:t>
      </w:r>
      <w:proofErr w:type="gramStart"/>
      <w:r w:rsidRPr="00767534">
        <w:rPr>
          <w:rFonts w:asciiTheme="minorEastAsia" w:hAnsiTheme="minorEastAsia" w:cs="宋体" w:hint="eastAsia"/>
          <w:color w:val="000000"/>
          <w:kern w:val="0"/>
          <w:sz w:val="24"/>
          <w:szCs w:val="24"/>
        </w:rPr>
        <w:t>京科发</w:t>
      </w:r>
      <w:proofErr w:type="gramEnd"/>
      <w:r w:rsidRPr="00767534">
        <w:rPr>
          <w:rFonts w:asciiTheme="minorEastAsia" w:hAnsiTheme="minorEastAsia" w:cs="宋体" w:hint="eastAsia"/>
          <w:color w:val="000000"/>
          <w:kern w:val="0"/>
          <w:sz w:val="24"/>
          <w:szCs w:val="24"/>
        </w:rPr>
        <w:t>〔</w:t>
      </w:r>
      <w:r w:rsidR="00CC7B01">
        <w:rPr>
          <w:rFonts w:asciiTheme="minorEastAsia" w:hAnsiTheme="minorEastAsia" w:cs="宋体" w:hint="eastAsia"/>
          <w:color w:val="000000"/>
          <w:kern w:val="0"/>
          <w:sz w:val="24"/>
          <w:szCs w:val="24"/>
        </w:rPr>
        <w:t>2013</w:t>
      </w:r>
      <w:r w:rsidRPr="00767534">
        <w:rPr>
          <w:rFonts w:asciiTheme="minorEastAsia" w:hAnsiTheme="minorEastAsia" w:cs="宋体" w:hint="eastAsia"/>
          <w:color w:val="000000"/>
          <w:kern w:val="0"/>
          <w:sz w:val="24"/>
          <w:szCs w:val="24"/>
        </w:rPr>
        <w:t xml:space="preserve">〕44号）等文件精神，制定本办法。 </w:t>
      </w:r>
    </w:p>
    <w:p w:rsidR="00CF220A" w:rsidRPr="00767534" w:rsidRDefault="00CF220A" w:rsidP="00561BEF">
      <w:pPr>
        <w:widowControl/>
        <w:shd w:val="clear" w:color="auto" w:fill="FFFFFF"/>
        <w:spacing w:line="25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第二条 本办法涉及的支持资金从核心区自主创新和产业发展专项资金中安排。 </w:t>
      </w:r>
    </w:p>
    <w:p w:rsidR="00CF220A" w:rsidRPr="00767534" w:rsidRDefault="00CF220A" w:rsidP="00561BEF">
      <w:pPr>
        <w:widowControl/>
        <w:shd w:val="clear" w:color="auto" w:fill="FFFFFF"/>
        <w:spacing w:line="25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第三条 本办法由</w:t>
      </w:r>
      <w:proofErr w:type="gramStart"/>
      <w:r w:rsidRPr="00767534">
        <w:rPr>
          <w:rFonts w:asciiTheme="minorEastAsia" w:hAnsiTheme="minorEastAsia" w:cs="宋体" w:hint="eastAsia"/>
          <w:color w:val="000000"/>
          <w:kern w:val="0"/>
          <w:sz w:val="24"/>
          <w:szCs w:val="24"/>
        </w:rPr>
        <w:t>海淀园</w:t>
      </w:r>
      <w:proofErr w:type="gramEnd"/>
      <w:r w:rsidRPr="00767534">
        <w:rPr>
          <w:rFonts w:asciiTheme="minorEastAsia" w:hAnsiTheme="minorEastAsia" w:cs="宋体" w:hint="eastAsia"/>
          <w:color w:val="000000"/>
          <w:kern w:val="0"/>
          <w:sz w:val="24"/>
          <w:szCs w:val="24"/>
        </w:rPr>
        <w:t xml:space="preserve">管委会（区科委）负责组织实施。 </w:t>
      </w:r>
    </w:p>
    <w:p w:rsidR="00CF220A" w:rsidRPr="00767534" w:rsidRDefault="00CF220A" w:rsidP="00561BEF">
      <w:pPr>
        <w:widowControl/>
        <w:shd w:val="clear" w:color="auto" w:fill="FFFFFF"/>
        <w:spacing w:line="25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第二章 支持措施 </w:t>
      </w:r>
    </w:p>
    <w:p w:rsidR="00CF220A" w:rsidRPr="00767534" w:rsidRDefault="00CF220A" w:rsidP="00561BEF">
      <w:pPr>
        <w:widowControl/>
        <w:shd w:val="clear" w:color="auto" w:fill="FFFFFF"/>
        <w:spacing w:line="25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第四条 支持研发设计服务业发展，提升行业专业化服务水平，支撑区域创新发展。对于社会资本投资建设面向我区重点产业领域的公共研发、测试服务平台，按其年度新增投资额给予20%的补贴，同一平台每年最高补贴金额200万元，最多补贴三年。 </w:t>
      </w:r>
    </w:p>
    <w:p w:rsidR="00CF220A" w:rsidRPr="00767534" w:rsidRDefault="00CF220A" w:rsidP="00561BEF">
      <w:pPr>
        <w:widowControl/>
        <w:shd w:val="clear" w:color="auto" w:fill="FFFFFF"/>
        <w:spacing w:line="25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第五条 鼓励技术转移机构、知识产权服务机构与高校院所、科技金融机构、企业开展合作，搭建技术转移、知识产权服务平台。对运行良好、服务效果显著的平台或机构，根据其服务的园区企业数量、服务质量、平台建设投入等给予一定奖励，最高奖励金额50万元。已享受相关房租补贴支持的，不再重复享受。 </w:t>
      </w:r>
    </w:p>
    <w:p w:rsidR="00CF220A" w:rsidRPr="00767534" w:rsidRDefault="00CF220A" w:rsidP="00561BEF">
      <w:pPr>
        <w:widowControl/>
        <w:shd w:val="clear" w:color="auto" w:fill="FFFFFF"/>
        <w:spacing w:line="25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第六条 支持建设符合海淀区重点产业方向的孵化器、加速器、大学科技园、大学生创业实践基地等创新创业服务载体（以下简称服务载体），优化创新创业环境。 </w:t>
      </w:r>
    </w:p>
    <w:p w:rsidR="00CF220A" w:rsidRPr="00767534" w:rsidRDefault="00CF220A" w:rsidP="00561BEF">
      <w:pPr>
        <w:widowControl/>
        <w:shd w:val="clear" w:color="auto" w:fill="FFFFFF"/>
        <w:spacing w:line="25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（一）支持社会资本建设运营服务载体。对根据我区业</w:t>
      </w:r>
      <w:proofErr w:type="gramStart"/>
      <w:r w:rsidRPr="00767534">
        <w:rPr>
          <w:rFonts w:asciiTheme="minorEastAsia" w:hAnsiTheme="minorEastAsia" w:cs="宋体" w:hint="eastAsia"/>
          <w:color w:val="000000"/>
          <w:kern w:val="0"/>
          <w:sz w:val="24"/>
          <w:szCs w:val="24"/>
        </w:rPr>
        <w:t>态调整</w:t>
      </w:r>
      <w:proofErr w:type="gramEnd"/>
      <w:r w:rsidRPr="00767534">
        <w:rPr>
          <w:rFonts w:asciiTheme="minorEastAsia" w:hAnsiTheme="minorEastAsia" w:cs="宋体" w:hint="eastAsia"/>
          <w:color w:val="000000"/>
          <w:kern w:val="0"/>
          <w:sz w:val="24"/>
          <w:szCs w:val="24"/>
        </w:rPr>
        <w:t xml:space="preserve">方向进行办公空间改造、公共服务平台建设和服务能力提升的服务载体，按照其实际投入经费的50%给予补贴，最高补贴金额200万元。 </w:t>
      </w:r>
    </w:p>
    <w:p w:rsidR="00CF220A" w:rsidRPr="00767534" w:rsidRDefault="00CF220A" w:rsidP="00561BEF">
      <w:pPr>
        <w:widowControl/>
        <w:shd w:val="clear" w:color="auto" w:fill="FFFFFF"/>
        <w:spacing w:line="25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（二）加大在北部研发服务和高新技术产业聚集区等重点功能区的孵化器建设力度，构建涵盖“孵化器—加速器—定制办公空间—购地自建”等在内的全方位产业发展空间支撑体系。 </w:t>
      </w:r>
    </w:p>
    <w:p w:rsidR="00CF220A" w:rsidRPr="00767534" w:rsidRDefault="00CF220A" w:rsidP="00561BEF">
      <w:pPr>
        <w:widowControl/>
        <w:shd w:val="clear" w:color="auto" w:fill="FFFFFF"/>
        <w:spacing w:line="25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三）鼓励各类服务载体为科技型企业提供低成本的办公空间。对于为我区重点扶持的科技型企业实施租金减让的服务载体，可按照优惠后的实际租金额给予30%的补贴，补贴后的租金水平不超过当期市场水平，年度最高补贴金额200万元，最多补贴三年。 </w:t>
      </w:r>
    </w:p>
    <w:p w:rsidR="00CF220A" w:rsidRPr="00767534" w:rsidRDefault="00CF220A" w:rsidP="00561BEF">
      <w:pPr>
        <w:widowControl/>
        <w:shd w:val="clear" w:color="auto" w:fill="FFFFFF"/>
        <w:spacing w:line="25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（四）鼓励孵化器不断提升孵化服务能力。对于年度在</w:t>
      </w:r>
      <w:proofErr w:type="gramStart"/>
      <w:r w:rsidRPr="00767534">
        <w:rPr>
          <w:rFonts w:asciiTheme="minorEastAsia" w:hAnsiTheme="minorEastAsia" w:cs="宋体" w:hint="eastAsia"/>
          <w:color w:val="000000"/>
          <w:kern w:val="0"/>
          <w:sz w:val="24"/>
          <w:szCs w:val="24"/>
        </w:rPr>
        <w:t>孵企业</w:t>
      </w:r>
      <w:proofErr w:type="gramEnd"/>
      <w:r w:rsidRPr="00767534">
        <w:rPr>
          <w:rFonts w:asciiTheme="minorEastAsia" w:hAnsiTheme="minorEastAsia" w:cs="宋体" w:hint="eastAsia"/>
          <w:color w:val="000000"/>
          <w:kern w:val="0"/>
          <w:sz w:val="24"/>
          <w:szCs w:val="24"/>
        </w:rPr>
        <w:t>达到100家以上且符合我区重点产业方向的科技型在</w:t>
      </w:r>
      <w:proofErr w:type="gramStart"/>
      <w:r w:rsidRPr="00767534">
        <w:rPr>
          <w:rFonts w:asciiTheme="minorEastAsia" w:hAnsiTheme="minorEastAsia" w:cs="宋体" w:hint="eastAsia"/>
          <w:color w:val="000000"/>
          <w:kern w:val="0"/>
          <w:sz w:val="24"/>
          <w:szCs w:val="24"/>
        </w:rPr>
        <w:t>孵企业</w:t>
      </w:r>
      <w:proofErr w:type="gramEnd"/>
      <w:r w:rsidRPr="00767534">
        <w:rPr>
          <w:rFonts w:asciiTheme="minorEastAsia" w:hAnsiTheme="minorEastAsia" w:cs="宋体" w:hint="eastAsia"/>
          <w:color w:val="000000"/>
          <w:kern w:val="0"/>
          <w:sz w:val="24"/>
          <w:szCs w:val="24"/>
        </w:rPr>
        <w:t>数量占孵化器全部企业70%以上、成长性好的企业达到10家以上的，奖励孵化器100万元；对于年度在</w:t>
      </w:r>
      <w:proofErr w:type="gramStart"/>
      <w:r w:rsidRPr="00767534">
        <w:rPr>
          <w:rFonts w:asciiTheme="minorEastAsia" w:hAnsiTheme="minorEastAsia" w:cs="宋体" w:hint="eastAsia"/>
          <w:color w:val="000000"/>
          <w:kern w:val="0"/>
          <w:sz w:val="24"/>
          <w:szCs w:val="24"/>
        </w:rPr>
        <w:t>孵企业</w:t>
      </w:r>
      <w:proofErr w:type="gramEnd"/>
      <w:r w:rsidRPr="00767534">
        <w:rPr>
          <w:rFonts w:asciiTheme="minorEastAsia" w:hAnsiTheme="minorEastAsia" w:cs="宋体" w:hint="eastAsia"/>
          <w:color w:val="000000"/>
          <w:kern w:val="0"/>
          <w:sz w:val="24"/>
          <w:szCs w:val="24"/>
        </w:rPr>
        <w:t>达到50家以上且符合区域重点产业方向的科技型在</w:t>
      </w:r>
      <w:proofErr w:type="gramStart"/>
      <w:r w:rsidRPr="00767534">
        <w:rPr>
          <w:rFonts w:asciiTheme="minorEastAsia" w:hAnsiTheme="minorEastAsia" w:cs="宋体" w:hint="eastAsia"/>
          <w:color w:val="000000"/>
          <w:kern w:val="0"/>
          <w:sz w:val="24"/>
          <w:szCs w:val="24"/>
        </w:rPr>
        <w:t>孵企业</w:t>
      </w:r>
      <w:proofErr w:type="gramEnd"/>
      <w:r w:rsidRPr="00767534">
        <w:rPr>
          <w:rFonts w:asciiTheme="minorEastAsia" w:hAnsiTheme="minorEastAsia" w:cs="宋体" w:hint="eastAsia"/>
          <w:color w:val="000000"/>
          <w:kern w:val="0"/>
          <w:sz w:val="24"/>
          <w:szCs w:val="24"/>
        </w:rPr>
        <w:t xml:space="preserve">数量占孵化器全部企业70%以上、成长性好的企业达到5家以上的，奖励孵化器50万元。对于成功引入留学人员企业的孵化器，按照每家企业3万元的标准予以奖励。 </w:t>
      </w:r>
    </w:p>
    <w:p w:rsidR="00CF220A" w:rsidRPr="00767534" w:rsidRDefault="00CF220A" w:rsidP="00561BEF">
      <w:pPr>
        <w:widowControl/>
        <w:shd w:val="clear" w:color="auto" w:fill="FFFFFF"/>
        <w:spacing w:line="25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（五）同一机构在一年内获得的上述支持资金总额不超过350万元。 </w:t>
      </w:r>
    </w:p>
    <w:p w:rsidR="00CF220A" w:rsidRPr="00767534" w:rsidRDefault="00CF220A" w:rsidP="00561BEF">
      <w:pPr>
        <w:widowControl/>
        <w:shd w:val="clear" w:color="auto" w:fill="FFFFFF"/>
        <w:spacing w:line="25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第七条 支持科技金融服务业发展。鼓励各类金融机构在海淀区设立专营机构，开展科技金融产品创新，提供多种类型的产品与服务。支持创业投资、股权投资等机构在我区注册发展，为科技资本投资创造更加宽松的环境。依据《海淀区促进科技金融创新发展支持办法》执行。 </w:t>
      </w:r>
    </w:p>
    <w:p w:rsidR="00CF220A" w:rsidRPr="00767534" w:rsidRDefault="00CF220A" w:rsidP="00561BEF">
      <w:pPr>
        <w:widowControl/>
        <w:shd w:val="clear" w:color="auto" w:fill="FFFFFF"/>
        <w:spacing w:line="25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第八条 积极鼓励科技中介机构、行业协会、产业联盟等开展产业研究与决策咨询服务、参与政府公共服务工作，政府通过购买服务等方式对上述活动给予一定支持，提高政府决策的科学性，不断优化区域发展环境。 </w:t>
      </w:r>
    </w:p>
    <w:p w:rsidR="00CF220A" w:rsidRPr="00767534" w:rsidRDefault="00CF220A" w:rsidP="00561BEF">
      <w:pPr>
        <w:widowControl/>
        <w:shd w:val="clear" w:color="auto" w:fill="FFFFFF"/>
        <w:spacing w:line="25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第九条 鼓励科技中介机构、行业协会、产业联盟等研究制定行业服务标准和信用体系，建设信息服务平台，开展专业咨询、市场拓展、人才引进等活动，可按照实际经费投入的50%给予补贴，最高补贴金额100万元。 </w:t>
      </w:r>
    </w:p>
    <w:p w:rsidR="00CF220A" w:rsidRPr="00767534" w:rsidRDefault="00CF220A" w:rsidP="00561BEF">
      <w:pPr>
        <w:widowControl/>
        <w:shd w:val="clear" w:color="auto" w:fill="FFFFFF"/>
        <w:spacing w:line="25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第三章 申报与受理 </w:t>
      </w:r>
    </w:p>
    <w:p w:rsidR="00CF220A" w:rsidRPr="00767534" w:rsidRDefault="00CF220A" w:rsidP="00561BEF">
      <w:pPr>
        <w:widowControl/>
        <w:shd w:val="clear" w:color="auto" w:fill="FFFFFF"/>
        <w:spacing w:line="25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第十条 申报企业须在我区办理工商注册并纳税。 </w:t>
      </w:r>
    </w:p>
    <w:p w:rsidR="00CF220A" w:rsidRPr="00767534" w:rsidRDefault="00CF220A" w:rsidP="00561BEF">
      <w:pPr>
        <w:widowControl/>
        <w:shd w:val="clear" w:color="auto" w:fill="FFFFFF"/>
        <w:spacing w:line="25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第十一条 本办法涉及资金的申请、审批和拨付程序，按照《海淀区支持核心区自主创新和产业发展专项资金管理办法》的相关规定执行。 </w:t>
      </w:r>
    </w:p>
    <w:p w:rsidR="00CF220A" w:rsidRPr="00767534" w:rsidRDefault="00CF220A" w:rsidP="00561BEF">
      <w:pPr>
        <w:widowControl/>
        <w:shd w:val="clear" w:color="auto" w:fill="FFFFFF"/>
        <w:spacing w:line="25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第十二条 </w:t>
      </w:r>
      <w:proofErr w:type="gramStart"/>
      <w:r w:rsidRPr="00767534">
        <w:rPr>
          <w:rFonts w:asciiTheme="minorEastAsia" w:hAnsiTheme="minorEastAsia" w:cs="宋体" w:hint="eastAsia"/>
          <w:color w:val="000000"/>
          <w:kern w:val="0"/>
          <w:sz w:val="24"/>
          <w:szCs w:val="24"/>
        </w:rPr>
        <w:t>海淀园</w:t>
      </w:r>
      <w:proofErr w:type="gramEnd"/>
      <w:r w:rsidRPr="00767534">
        <w:rPr>
          <w:rFonts w:asciiTheme="minorEastAsia" w:hAnsiTheme="minorEastAsia" w:cs="宋体" w:hint="eastAsia"/>
          <w:color w:val="000000"/>
          <w:kern w:val="0"/>
          <w:sz w:val="24"/>
          <w:szCs w:val="24"/>
        </w:rPr>
        <w:t xml:space="preserve">管委会（区科委）依据本办法向社会发布申报指南，明确具体支持方向、支持重点以及申报途径、受理部门、受理时间、审批流程等。 </w:t>
      </w:r>
    </w:p>
    <w:p w:rsidR="00CF220A" w:rsidRPr="00767534" w:rsidRDefault="00CF220A" w:rsidP="00561BEF">
      <w:pPr>
        <w:widowControl/>
        <w:shd w:val="clear" w:color="auto" w:fill="FFFFFF"/>
        <w:spacing w:line="25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第十三条 符合本办法和申报指南规定的单位，按照要求在统一申报平台上进行申报。 </w:t>
      </w:r>
    </w:p>
    <w:p w:rsidR="00CF220A" w:rsidRPr="00767534" w:rsidRDefault="00CF220A" w:rsidP="00561BEF">
      <w:pPr>
        <w:widowControl/>
        <w:shd w:val="clear" w:color="auto" w:fill="FFFFFF"/>
        <w:spacing w:line="25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lastRenderedPageBreak/>
        <w:t xml:space="preserve">　　第四章 监督与管理 </w:t>
      </w:r>
    </w:p>
    <w:p w:rsidR="00CF220A" w:rsidRPr="00767534" w:rsidRDefault="00CF220A" w:rsidP="00561BEF">
      <w:pPr>
        <w:widowControl/>
        <w:shd w:val="clear" w:color="auto" w:fill="FFFFFF"/>
        <w:spacing w:line="25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第十四条 项目单位应在项目建设期内积极推动项目实施，并根据主管部门要求报送项目执行情况和资金使用情况。 </w:t>
      </w:r>
    </w:p>
    <w:p w:rsidR="00CF220A" w:rsidRPr="00767534" w:rsidRDefault="00CF220A" w:rsidP="00561BEF">
      <w:pPr>
        <w:widowControl/>
        <w:shd w:val="clear" w:color="auto" w:fill="FFFFFF"/>
        <w:spacing w:line="25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第十五条 专项资金必须专款专用。项目单位须配合</w:t>
      </w:r>
      <w:proofErr w:type="gramStart"/>
      <w:r w:rsidRPr="00767534">
        <w:rPr>
          <w:rFonts w:asciiTheme="minorEastAsia" w:hAnsiTheme="minorEastAsia" w:cs="宋体" w:hint="eastAsia"/>
          <w:color w:val="000000"/>
          <w:kern w:val="0"/>
          <w:sz w:val="24"/>
          <w:szCs w:val="24"/>
        </w:rPr>
        <w:t>海淀园</w:t>
      </w:r>
      <w:proofErr w:type="gramEnd"/>
      <w:r w:rsidRPr="00767534">
        <w:rPr>
          <w:rFonts w:asciiTheme="minorEastAsia" w:hAnsiTheme="minorEastAsia" w:cs="宋体" w:hint="eastAsia"/>
          <w:color w:val="000000"/>
          <w:kern w:val="0"/>
          <w:sz w:val="24"/>
          <w:szCs w:val="24"/>
        </w:rPr>
        <w:t xml:space="preserve">管委会（区科委）、区财政局、区审计局对资金使用情况进行监督和检查。 </w:t>
      </w:r>
    </w:p>
    <w:p w:rsidR="00CF220A" w:rsidRPr="00767534" w:rsidRDefault="00CF220A" w:rsidP="00561BEF">
      <w:pPr>
        <w:widowControl/>
        <w:shd w:val="clear" w:color="auto" w:fill="FFFFFF"/>
        <w:spacing w:line="25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第十六条 对于提供虚假材料、骗取财政资金或未按规定使用专项资金的，相关部门有权收回政府支持资金并根据国家相关法律、法规进行处理。 </w:t>
      </w:r>
    </w:p>
    <w:p w:rsidR="00CF220A" w:rsidRPr="00767534" w:rsidRDefault="00CF220A" w:rsidP="00561BEF">
      <w:pPr>
        <w:widowControl/>
        <w:shd w:val="clear" w:color="auto" w:fill="FFFFFF"/>
        <w:spacing w:line="25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第五章 附 则 </w:t>
      </w:r>
    </w:p>
    <w:p w:rsidR="00CF220A" w:rsidRPr="00767534" w:rsidRDefault="00CF220A" w:rsidP="00561BEF">
      <w:pPr>
        <w:widowControl/>
        <w:shd w:val="clear" w:color="auto" w:fill="FFFFFF"/>
        <w:spacing w:line="25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第十七条 本办法由海淀区人民政府负责解释。 </w:t>
      </w:r>
    </w:p>
    <w:p w:rsidR="00CF220A" w:rsidRPr="00767534" w:rsidRDefault="00CF220A" w:rsidP="00561BEF">
      <w:pPr>
        <w:widowControl/>
        <w:shd w:val="clear" w:color="auto" w:fill="FFFFFF"/>
        <w:spacing w:line="250" w:lineRule="atLeast"/>
        <w:ind w:firstLine="280"/>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第十八条 本办法自发布之日起三十日后实施。《海淀区促进创业孵化机构和大学科技园发展支持办法》（海行规发〔2010〕7号）、《海淀区促进科技中介发展支持办法》（海行规发〔2010〕13号）同时废止。依原有政策文件尚在实施中的项目，按照原有办法执行并进行监理、验收。 </w:t>
      </w:r>
    </w:p>
    <w:p w:rsidR="00CF220A" w:rsidRPr="00767534" w:rsidRDefault="00CF220A" w:rsidP="00561BEF">
      <w:pPr>
        <w:widowControl/>
        <w:shd w:val="clear" w:color="auto" w:fill="FFFFFF"/>
        <w:spacing w:line="250" w:lineRule="atLeast"/>
        <w:ind w:firstLine="280"/>
        <w:jc w:val="left"/>
        <w:rPr>
          <w:rFonts w:asciiTheme="minorEastAsia" w:hAnsiTheme="minorEastAsia" w:cs="宋体"/>
          <w:color w:val="000000"/>
          <w:kern w:val="0"/>
          <w:sz w:val="24"/>
          <w:szCs w:val="24"/>
        </w:rPr>
      </w:pPr>
    </w:p>
    <w:p w:rsidR="00CF220A" w:rsidRPr="00D17FF4" w:rsidRDefault="00CF220A" w:rsidP="006A5F45">
      <w:pPr>
        <w:pStyle w:val="3"/>
        <w:rPr>
          <w:rFonts w:asciiTheme="minorEastAsia" w:hAnsiTheme="minorEastAsia"/>
          <w:b w:val="0"/>
          <w:sz w:val="24"/>
          <w:szCs w:val="24"/>
        </w:rPr>
      </w:pPr>
      <w:bookmarkStart w:id="25" w:name="_Toc372726574"/>
      <w:r w:rsidRPr="00D17FF4">
        <w:rPr>
          <w:rFonts w:asciiTheme="minorEastAsia" w:hAnsiTheme="minorEastAsia" w:hint="eastAsia"/>
          <w:b w:val="0"/>
          <w:sz w:val="24"/>
          <w:szCs w:val="24"/>
        </w:rPr>
        <w:t>10-3-1</w:t>
      </w:r>
      <w:r w:rsidR="00537046">
        <w:rPr>
          <w:rFonts w:asciiTheme="minorEastAsia" w:hAnsiTheme="minorEastAsia" w:hint="eastAsia"/>
          <w:b w:val="0"/>
          <w:sz w:val="24"/>
          <w:szCs w:val="24"/>
        </w:rPr>
        <w:t>公共研发测试服务平台资助</w:t>
      </w:r>
      <w:bookmarkEnd w:id="25"/>
    </w:p>
    <w:p w:rsidR="00CF220A" w:rsidRPr="00767534" w:rsidRDefault="00CF220A" w:rsidP="00561BEF">
      <w:pPr>
        <w:widowControl/>
        <w:shd w:val="clear" w:color="auto" w:fill="FFFFFF"/>
        <w:spacing w:line="34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一、 支持措施 </w:t>
      </w:r>
      <w:r w:rsidRPr="00767534">
        <w:rPr>
          <w:rFonts w:asciiTheme="minorEastAsia" w:hAnsiTheme="minorEastAsia" w:cs="宋体" w:hint="eastAsia"/>
          <w:color w:val="000000"/>
          <w:kern w:val="0"/>
          <w:sz w:val="24"/>
          <w:szCs w:val="24"/>
        </w:rPr>
        <w:br/>
        <w:t xml:space="preserve">支持研发设计服务业发展，提升行业专业化服务水平，支撑区域创新发展。对于社会资本投资建设面向海淀区重点产业领域的公共研发、测试服务平台，按其年度新增投资额给予20%的补贴，同一平台每年最高补贴金额200万元，最多补贴三年。 </w:t>
      </w:r>
      <w:r w:rsidRPr="00767534">
        <w:rPr>
          <w:rFonts w:asciiTheme="minorEastAsia" w:hAnsiTheme="minorEastAsia" w:cs="宋体" w:hint="eastAsia"/>
          <w:color w:val="000000"/>
          <w:kern w:val="0"/>
          <w:sz w:val="24"/>
          <w:szCs w:val="24"/>
        </w:rPr>
        <w:br/>
        <w:t xml:space="preserve">二、 申报条件 </w:t>
      </w:r>
      <w:r w:rsidRPr="00767534">
        <w:rPr>
          <w:rFonts w:asciiTheme="minorEastAsia" w:hAnsiTheme="minorEastAsia" w:cs="宋体" w:hint="eastAsia"/>
          <w:color w:val="000000"/>
          <w:kern w:val="0"/>
          <w:sz w:val="24"/>
          <w:szCs w:val="24"/>
        </w:rPr>
        <w:br/>
        <w:t xml:space="preserve">（一） 申请对象必须是注册地、经营地在海淀区、属于海淀区税务局直接征管的科技型企事业单位。 </w:t>
      </w:r>
      <w:r w:rsidRPr="00767534">
        <w:rPr>
          <w:rFonts w:asciiTheme="minorEastAsia" w:hAnsiTheme="minorEastAsia" w:cs="宋体" w:hint="eastAsia"/>
          <w:color w:val="000000"/>
          <w:kern w:val="0"/>
          <w:sz w:val="24"/>
          <w:szCs w:val="24"/>
        </w:rPr>
        <w:br/>
        <w:t xml:space="preserve">（二） 平台服务事项明确，具有固定场所、科技仪器设备及其他科技资源；为海淀区企业提供仪器设备、科学数据、科技文献等资源共享服务，提供试验验证、测试考评、开发设计、科技成果转化等研发设计、检测、测试等研发服务，以及其他技术服务，并有专业技术人员提供专业服务。但不包括图书馆、门户（专业）网站、百科类网站等以服务收入为主要收入来源的网络平台，也不包括国家强制性产品认证、检测服务平台。 </w:t>
      </w:r>
      <w:r w:rsidRPr="00767534">
        <w:rPr>
          <w:rFonts w:asciiTheme="minorEastAsia" w:hAnsiTheme="minorEastAsia" w:cs="宋体" w:hint="eastAsia"/>
          <w:color w:val="000000"/>
          <w:kern w:val="0"/>
          <w:sz w:val="24"/>
          <w:szCs w:val="24"/>
        </w:rPr>
        <w:br/>
        <w:t xml:space="preserve">（三） 公共研发测试服务平台所属行业为海淀区重点发展产业；管理机构和规章制度健全；对区内创新型企业提供优惠服务，且年服务企业数不低于30家。 </w:t>
      </w:r>
      <w:r w:rsidRPr="00767534">
        <w:rPr>
          <w:rFonts w:asciiTheme="minorEastAsia" w:hAnsiTheme="minorEastAsia" w:cs="宋体" w:hint="eastAsia"/>
          <w:color w:val="000000"/>
          <w:kern w:val="0"/>
          <w:sz w:val="24"/>
          <w:szCs w:val="24"/>
        </w:rPr>
        <w:br/>
        <w:t xml:space="preserve">（四） 公共研发测试服务平台收入主要来源于向被服务企业收取服务费及平台使用费，而不是出售产品。平台提供的服务有利于被服务企业降低研发成本、加快研发速度。 </w:t>
      </w:r>
      <w:r w:rsidRPr="00767534">
        <w:rPr>
          <w:rFonts w:asciiTheme="minorEastAsia" w:hAnsiTheme="minorEastAsia" w:cs="宋体" w:hint="eastAsia"/>
          <w:color w:val="000000"/>
          <w:kern w:val="0"/>
          <w:sz w:val="24"/>
          <w:szCs w:val="24"/>
        </w:rPr>
        <w:br/>
        <w:t xml:space="preserve">（五） 平台建设投资补贴仅限于购置科技仪器设备、应用软件、装修改造的投入经费，不包括平台管理机构日常办公用品购置费、人员工资、办公场所租金、平台日常消耗品购置费等。 </w:t>
      </w:r>
      <w:r w:rsidRPr="00767534">
        <w:rPr>
          <w:rFonts w:asciiTheme="minorEastAsia" w:hAnsiTheme="minorEastAsia" w:cs="宋体" w:hint="eastAsia"/>
          <w:color w:val="000000"/>
          <w:kern w:val="0"/>
          <w:sz w:val="24"/>
          <w:szCs w:val="24"/>
        </w:rPr>
        <w:br/>
        <w:t xml:space="preserve">（六） 平台建设投资实际发生在申报年度范围内（以支出凭证为准）。 </w:t>
      </w:r>
      <w:r w:rsidRPr="00767534">
        <w:rPr>
          <w:rFonts w:asciiTheme="minorEastAsia" w:hAnsiTheme="minorEastAsia" w:cs="宋体" w:hint="eastAsia"/>
          <w:color w:val="000000"/>
          <w:kern w:val="0"/>
          <w:sz w:val="24"/>
          <w:szCs w:val="24"/>
        </w:rPr>
        <w:br/>
        <w:t xml:space="preserve">三、 申报材料 </w:t>
      </w:r>
      <w:r w:rsidRPr="00767534">
        <w:rPr>
          <w:rFonts w:asciiTheme="minorEastAsia" w:hAnsiTheme="minorEastAsia" w:cs="宋体" w:hint="eastAsia"/>
          <w:color w:val="000000"/>
          <w:kern w:val="0"/>
          <w:sz w:val="24"/>
          <w:szCs w:val="24"/>
        </w:rPr>
        <w:br/>
        <w:t>公共研发测试服务平台认定申请表、专项资金申请书及相关附件。</w:t>
      </w:r>
    </w:p>
    <w:p w:rsidR="00CF220A" w:rsidRPr="00767534" w:rsidRDefault="00CF220A" w:rsidP="00561BEF">
      <w:pPr>
        <w:widowControl/>
        <w:shd w:val="clear" w:color="auto" w:fill="FFFFFF"/>
        <w:spacing w:line="34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受理单位:</w:t>
      </w:r>
      <w:proofErr w:type="gramStart"/>
      <w:r w:rsidRPr="00767534">
        <w:rPr>
          <w:rFonts w:asciiTheme="minorEastAsia" w:hAnsiTheme="minorEastAsia" w:cs="宋体" w:hint="eastAsia"/>
          <w:color w:val="000000"/>
          <w:kern w:val="0"/>
          <w:sz w:val="24"/>
          <w:szCs w:val="24"/>
        </w:rPr>
        <w:t>服体处</w:t>
      </w:r>
      <w:proofErr w:type="gramEnd"/>
      <w:r w:rsidRPr="00767534">
        <w:rPr>
          <w:rFonts w:asciiTheme="minorEastAsia" w:hAnsiTheme="minorEastAsia" w:cs="宋体" w:hint="eastAsia"/>
          <w:color w:val="000000"/>
          <w:kern w:val="0"/>
          <w:sz w:val="24"/>
          <w:szCs w:val="24"/>
        </w:rPr>
        <w:t xml:space="preserve"> </w:t>
      </w:r>
    </w:p>
    <w:p w:rsidR="00CF220A" w:rsidRPr="00767534" w:rsidRDefault="00CF220A" w:rsidP="00561BEF">
      <w:pPr>
        <w:widowControl/>
        <w:shd w:val="clear" w:color="auto" w:fill="FFFFFF"/>
        <w:spacing w:line="34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联系人：张鹏、周志兰</w:t>
      </w:r>
    </w:p>
    <w:p w:rsidR="00CF220A" w:rsidRPr="00767534" w:rsidRDefault="00CF220A" w:rsidP="00561BEF">
      <w:pPr>
        <w:widowControl/>
        <w:shd w:val="clear" w:color="auto" w:fill="FFFFFF"/>
        <w:spacing w:line="34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联系电话：88499251、88498050</w:t>
      </w:r>
    </w:p>
    <w:p w:rsidR="00CF220A" w:rsidRPr="00767534" w:rsidRDefault="00DC6008" w:rsidP="00DC6008">
      <w:pPr>
        <w:pStyle w:val="3"/>
        <w:rPr>
          <w:rFonts w:asciiTheme="minorEastAsia" w:hAnsiTheme="minorEastAsia"/>
          <w:sz w:val="24"/>
          <w:szCs w:val="24"/>
        </w:rPr>
      </w:pPr>
      <w:bookmarkStart w:id="26" w:name="_Toc372726575"/>
      <w:r>
        <w:rPr>
          <w:rFonts w:asciiTheme="minorEastAsia" w:hAnsiTheme="minorEastAsia" w:hint="eastAsia"/>
          <w:sz w:val="24"/>
          <w:szCs w:val="24"/>
        </w:rPr>
        <w:lastRenderedPageBreak/>
        <w:t>10-3-2</w:t>
      </w:r>
      <w:r w:rsidRPr="00DC6008">
        <w:rPr>
          <w:rFonts w:asciiTheme="minorEastAsia" w:hAnsiTheme="minorEastAsia" w:hint="eastAsia"/>
          <w:sz w:val="24"/>
          <w:szCs w:val="24"/>
        </w:rPr>
        <w:t>技术转移信息服务平台与知识产权服务机构专项</w:t>
      </w:r>
      <w:bookmarkEnd w:id="26"/>
    </w:p>
    <w:p w:rsidR="00CF220A" w:rsidRPr="00E46835" w:rsidRDefault="00CF220A" w:rsidP="006A5F45">
      <w:pPr>
        <w:pStyle w:val="4"/>
        <w:rPr>
          <w:rFonts w:asciiTheme="minorEastAsia" w:hAnsiTheme="minorEastAsia"/>
          <w:b w:val="0"/>
          <w:sz w:val="24"/>
          <w:szCs w:val="24"/>
        </w:rPr>
      </w:pPr>
      <w:r w:rsidRPr="00D17FF4">
        <w:rPr>
          <w:rFonts w:asciiTheme="minorEastAsia" w:hAnsiTheme="minorEastAsia" w:hint="eastAsia"/>
          <w:b w:val="0"/>
          <w:sz w:val="24"/>
          <w:szCs w:val="24"/>
        </w:rPr>
        <w:t>10-3-2</w:t>
      </w:r>
      <w:r w:rsidR="00E46835">
        <w:rPr>
          <w:rFonts w:asciiTheme="minorEastAsia" w:hAnsiTheme="minorEastAsia" w:hint="eastAsia"/>
          <w:b w:val="0"/>
          <w:sz w:val="24"/>
          <w:szCs w:val="24"/>
        </w:rPr>
        <w:t>-1</w:t>
      </w:r>
      <w:r w:rsidRPr="00D17FF4">
        <w:rPr>
          <w:rFonts w:asciiTheme="minorEastAsia" w:hAnsiTheme="minorEastAsia" w:hint="eastAsia"/>
          <w:b w:val="0"/>
          <w:sz w:val="24"/>
          <w:szCs w:val="24"/>
        </w:rPr>
        <w:t>技术转移信息服务平台与知识产权服务机构专项</w:t>
      </w:r>
      <w:r w:rsidR="00E46835">
        <w:rPr>
          <w:rFonts w:asciiTheme="minorEastAsia" w:hAnsiTheme="minorEastAsia" w:hint="eastAsia"/>
          <w:b w:val="0"/>
          <w:sz w:val="24"/>
          <w:szCs w:val="24"/>
        </w:rPr>
        <w:t>-</w:t>
      </w:r>
      <w:r w:rsidRPr="00767534">
        <w:rPr>
          <w:rFonts w:asciiTheme="minorEastAsia" w:hAnsiTheme="minorEastAsia" w:cs="宋体" w:hint="eastAsia"/>
          <w:b w:val="0"/>
          <w:bCs w:val="0"/>
          <w:kern w:val="0"/>
          <w:sz w:val="24"/>
          <w:szCs w:val="24"/>
        </w:rPr>
        <w:t>知识产权服务机构</w:t>
      </w:r>
    </w:p>
    <w:p w:rsidR="00CF220A" w:rsidRPr="00767534" w:rsidRDefault="00CF220A" w:rsidP="00561BEF">
      <w:pPr>
        <w:widowControl/>
        <w:shd w:val="clear" w:color="auto" w:fill="FFFFFF"/>
        <w:spacing w:line="375"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一、 支持措施 </w:t>
      </w:r>
      <w:r w:rsidRPr="00767534">
        <w:rPr>
          <w:rFonts w:asciiTheme="minorEastAsia" w:hAnsiTheme="minorEastAsia" w:cs="宋体" w:hint="eastAsia"/>
          <w:color w:val="000000"/>
          <w:kern w:val="0"/>
          <w:sz w:val="24"/>
          <w:szCs w:val="24"/>
        </w:rPr>
        <w:br/>
        <w:t xml:space="preserve">鼓励技术转移机构、知识产权服务机构与高校院所、科技金融机构、企业开展合作，搭建技术转移、知识产权服务平台。对运行良好、服务效果显著的平台或机构，根据其服务的园区企业数量、服务质量、平台建设投入等给予一定奖励，最高奖励金额50万元。已享受相关房租补贴支持的，不再重复享受。 </w:t>
      </w:r>
      <w:r w:rsidRPr="00767534">
        <w:rPr>
          <w:rFonts w:asciiTheme="minorEastAsia" w:hAnsiTheme="minorEastAsia" w:cs="宋体" w:hint="eastAsia"/>
          <w:color w:val="000000"/>
          <w:kern w:val="0"/>
          <w:sz w:val="24"/>
          <w:szCs w:val="24"/>
        </w:rPr>
        <w:br/>
        <w:t>二、 申报条件</w:t>
      </w:r>
    </w:p>
    <w:p w:rsidR="00CF220A" w:rsidRPr="00767534" w:rsidRDefault="00CF220A" w:rsidP="00561BEF">
      <w:pPr>
        <w:widowControl/>
        <w:shd w:val="clear" w:color="auto" w:fill="FFFFFF"/>
        <w:spacing w:line="375"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（1） 在海淀区办理工商注册并纳税的知识产权服务机构，具有开展相关业务的资质。 </w:t>
      </w:r>
      <w:r w:rsidRPr="00767534">
        <w:rPr>
          <w:rFonts w:asciiTheme="minorEastAsia" w:hAnsiTheme="minorEastAsia" w:cs="宋体" w:hint="eastAsia"/>
          <w:color w:val="000000"/>
          <w:kern w:val="0"/>
          <w:sz w:val="24"/>
          <w:szCs w:val="24"/>
        </w:rPr>
        <w:br/>
        <w:t xml:space="preserve">（2） 有完善的公司管理制度和执业规范，诚实守信，合法经营，无违法违纪行为，无重大服务质量问题，未受到业务主管部门的惩处，在客户及同行中有较好的声誉。 </w:t>
      </w:r>
      <w:r w:rsidRPr="00767534">
        <w:rPr>
          <w:rFonts w:asciiTheme="minorEastAsia" w:hAnsiTheme="minorEastAsia" w:cs="宋体" w:hint="eastAsia"/>
          <w:color w:val="000000"/>
          <w:kern w:val="0"/>
          <w:sz w:val="24"/>
          <w:szCs w:val="24"/>
        </w:rPr>
        <w:br/>
        <w:t xml:space="preserve">（3） 有与其开展业务相适应的专职人员，有执业资格要求的，具有相应执业资格的人员应占机构人员总数的20％以上。 </w:t>
      </w:r>
      <w:r w:rsidRPr="00767534">
        <w:rPr>
          <w:rFonts w:asciiTheme="minorEastAsia" w:hAnsiTheme="minorEastAsia" w:cs="宋体" w:hint="eastAsia"/>
          <w:color w:val="000000"/>
          <w:kern w:val="0"/>
          <w:sz w:val="24"/>
          <w:szCs w:val="24"/>
        </w:rPr>
        <w:br/>
        <w:t xml:space="preserve">（4） 业务能力强，经营情况良好，能为委托人提供全方位的知识产权服务。　 </w:t>
      </w:r>
      <w:r w:rsidRPr="00767534">
        <w:rPr>
          <w:rFonts w:asciiTheme="minorEastAsia" w:hAnsiTheme="minorEastAsia" w:cs="宋体" w:hint="eastAsia"/>
          <w:color w:val="000000"/>
          <w:kern w:val="0"/>
          <w:sz w:val="24"/>
          <w:szCs w:val="24"/>
        </w:rPr>
        <w:br/>
        <w:t xml:space="preserve">（5） 能够自主开展知识产权方面的公益性活动，积极参加和协助政府相关部门开展知识产权宣传培训、企业调研等活动，为推进知识产权工作提供合理建议。 </w:t>
      </w:r>
      <w:r w:rsidRPr="00767534">
        <w:rPr>
          <w:rFonts w:asciiTheme="minorEastAsia" w:hAnsiTheme="minorEastAsia" w:cs="宋体" w:hint="eastAsia"/>
          <w:color w:val="000000"/>
          <w:kern w:val="0"/>
          <w:sz w:val="24"/>
          <w:szCs w:val="24"/>
        </w:rPr>
        <w:br/>
        <w:t xml:space="preserve">（6） 促进企业专利数量和质量提升方面 </w:t>
      </w:r>
      <w:r w:rsidRPr="00767534">
        <w:rPr>
          <w:rFonts w:asciiTheme="minorEastAsia" w:hAnsiTheme="minorEastAsia" w:cs="宋体" w:hint="eastAsia"/>
          <w:color w:val="000000"/>
          <w:kern w:val="0"/>
          <w:sz w:val="24"/>
          <w:szCs w:val="24"/>
        </w:rPr>
        <w:br/>
        <w:t xml:space="preserve">为海淀区内企业开展专利代理、专利挖掘、专利战略咨询等业务，促进企业专利质量和数量提升，取得较好效果。 </w:t>
      </w:r>
      <w:r w:rsidRPr="00767534">
        <w:rPr>
          <w:rFonts w:asciiTheme="minorEastAsia" w:hAnsiTheme="minorEastAsia" w:cs="宋体" w:hint="eastAsia"/>
          <w:color w:val="000000"/>
          <w:kern w:val="0"/>
          <w:sz w:val="24"/>
          <w:szCs w:val="24"/>
        </w:rPr>
        <w:br/>
        <w:t xml:space="preserve">（7） 促进企业知识产权管理标准化方面 </w:t>
      </w:r>
      <w:r w:rsidRPr="00767534">
        <w:rPr>
          <w:rFonts w:asciiTheme="minorEastAsia" w:hAnsiTheme="minorEastAsia" w:cs="宋体" w:hint="eastAsia"/>
          <w:color w:val="000000"/>
          <w:kern w:val="0"/>
          <w:sz w:val="24"/>
          <w:szCs w:val="24"/>
        </w:rPr>
        <w:br/>
        <w:t xml:space="preserve">为海淀区内企业开展知识产权管理标准化工作提供服务且企业知识产权管理标准化建设达到相关要求，按照服务企业数排序，排序靠前及服务效果较好者给予优先支持。 </w:t>
      </w:r>
      <w:r w:rsidRPr="00767534">
        <w:rPr>
          <w:rFonts w:asciiTheme="minorEastAsia" w:hAnsiTheme="minorEastAsia" w:cs="宋体" w:hint="eastAsia"/>
          <w:color w:val="000000"/>
          <w:kern w:val="0"/>
          <w:sz w:val="24"/>
          <w:szCs w:val="24"/>
        </w:rPr>
        <w:br/>
        <w:t xml:space="preserve">（8） 促进专利转化运用方面 </w:t>
      </w:r>
      <w:r w:rsidRPr="00767534">
        <w:rPr>
          <w:rFonts w:asciiTheme="minorEastAsia" w:hAnsiTheme="minorEastAsia" w:cs="宋体" w:hint="eastAsia"/>
          <w:color w:val="000000"/>
          <w:kern w:val="0"/>
          <w:sz w:val="24"/>
          <w:szCs w:val="24"/>
        </w:rPr>
        <w:br/>
        <w:t xml:space="preserve">为海淀区内企业专利技术成果转化、知识产权融资等方面提供服务，取得重大成效并发挥重要作用的服务机构，给予优先考虑。 </w:t>
      </w:r>
      <w:r w:rsidRPr="00767534">
        <w:rPr>
          <w:rFonts w:asciiTheme="minorEastAsia" w:hAnsiTheme="minorEastAsia" w:cs="宋体" w:hint="eastAsia"/>
          <w:color w:val="000000"/>
          <w:kern w:val="0"/>
          <w:sz w:val="24"/>
          <w:szCs w:val="24"/>
        </w:rPr>
        <w:br/>
        <w:t xml:space="preserve">(三) 需提交的申报材料 </w:t>
      </w:r>
      <w:r w:rsidRPr="00767534">
        <w:rPr>
          <w:rFonts w:asciiTheme="minorEastAsia" w:hAnsiTheme="minorEastAsia" w:cs="宋体" w:hint="eastAsia"/>
          <w:color w:val="000000"/>
          <w:kern w:val="0"/>
          <w:sz w:val="24"/>
          <w:szCs w:val="24"/>
        </w:rPr>
        <w:br/>
        <w:t xml:space="preserve">2、 申请知识产权服务机构专项资助的单位需提交《海淀区知识产权服务机构资助申请书》。 </w:t>
      </w:r>
      <w:r w:rsidRPr="00767534">
        <w:rPr>
          <w:rFonts w:asciiTheme="minorEastAsia" w:hAnsiTheme="minorEastAsia" w:cs="宋体" w:hint="eastAsia"/>
          <w:color w:val="000000"/>
          <w:kern w:val="0"/>
          <w:sz w:val="24"/>
          <w:szCs w:val="24"/>
        </w:rPr>
        <w:br/>
        <w:t xml:space="preserve">3、 申请书内规定的附件材料。 </w:t>
      </w:r>
      <w:r w:rsidRPr="00767534">
        <w:rPr>
          <w:rFonts w:asciiTheme="minorEastAsia" w:hAnsiTheme="minorEastAsia" w:cs="宋体" w:hint="eastAsia"/>
          <w:color w:val="000000"/>
          <w:kern w:val="0"/>
          <w:sz w:val="24"/>
          <w:szCs w:val="24"/>
        </w:rPr>
        <w:br/>
        <w:t>(四) 受理单位:</w:t>
      </w:r>
      <w:proofErr w:type="gramStart"/>
      <w:r w:rsidRPr="00767534">
        <w:rPr>
          <w:rFonts w:asciiTheme="minorEastAsia" w:hAnsiTheme="minorEastAsia" w:cs="宋体" w:hint="eastAsia"/>
          <w:color w:val="000000"/>
          <w:kern w:val="0"/>
          <w:sz w:val="24"/>
          <w:szCs w:val="24"/>
        </w:rPr>
        <w:t>海淀园</w:t>
      </w:r>
      <w:proofErr w:type="gramEnd"/>
      <w:r w:rsidRPr="00767534">
        <w:rPr>
          <w:rFonts w:asciiTheme="minorEastAsia" w:hAnsiTheme="minorEastAsia" w:cs="宋体" w:hint="eastAsia"/>
          <w:color w:val="000000"/>
          <w:kern w:val="0"/>
          <w:sz w:val="24"/>
          <w:szCs w:val="24"/>
        </w:rPr>
        <w:t xml:space="preserve">管委会（区科委）知识产权处 </w:t>
      </w:r>
    </w:p>
    <w:p w:rsidR="00CF220A" w:rsidRPr="00767534" w:rsidRDefault="00CF220A" w:rsidP="00561BEF">
      <w:pPr>
        <w:widowControl/>
        <w:shd w:val="clear" w:color="auto" w:fill="FFFFFF"/>
        <w:spacing w:line="375"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联系人：马慧泉、何云龙</w:t>
      </w:r>
    </w:p>
    <w:p w:rsidR="00CF220A" w:rsidRDefault="00CF220A" w:rsidP="00561BEF">
      <w:pPr>
        <w:widowControl/>
        <w:shd w:val="clear" w:color="auto" w:fill="FFFFFF"/>
        <w:spacing w:line="375"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联系电话：88498265、88493625</w:t>
      </w:r>
      <w:r w:rsidRPr="00767534">
        <w:rPr>
          <w:rFonts w:asciiTheme="minorEastAsia" w:hAnsiTheme="minorEastAsia" w:cs="宋体" w:hint="eastAsia"/>
          <w:color w:val="000000"/>
          <w:kern w:val="0"/>
          <w:sz w:val="24"/>
          <w:szCs w:val="24"/>
        </w:rPr>
        <w:br/>
        <w:t xml:space="preserve">(五) 申报流程 </w:t>
      </w:r>
      <w:r w:rsidRPr="00767534">
        <w:rPr>
          <w:rFonts w:asciiTheme="minorEastAsia" w:hAnsiTheme="minorEastAsia" w:cs="宋体" w:hint="eastAsia"/>
          <w:color w:val="000000"/>
          <w:kern w:val="0"/>
          <w:sz w:val="24"/>
          <w:szCs w:val="24"/>
        </w:rPr>
        <w:br/>
        <w:t xml:space="preserve">1、 项目申报 </w:t>
      </w:r>
      <w:r w:rsidRPr="00767534">
        <w:rPr>
          <w:rFonts w:asciiTheme="minorEastAsia" w:hAnsiTheme="minorEastAsia" w:cs="宋体" w:hint="eastAsia"/>
          <w:color w:val="000000"/>
          <w:kern w:val="0"/>
          <w:sz w:val="24"/>
          <w:szCs w:val="24"/>
        </w:rPr>
        <w:br/>
        <w:t>项目申报请进入海淀区专项资金网上申报统一入口（可从区政府</w:t>
      </w:r>
      <w:proofErr w:type="gramStart"/>
      <w:r w:rsidRPr="00767534">
        <w:rPr>
          <w:rFonts w:asciiTheme="minorEastAsia" w:hAnsiTheme="minorEastAsia" w:cs="宋体" w:hint="eastAsia"/>
          <w:color w:val="000000"/>
          <w:kern w:val="0"/>
          <w:sz w:val="24"/>
          <w:szCs w:val="24"/>
        </w:rPr>
        <w:t>网站专项</w:t>
      </w:r>
      <w:proofErr w:type="gramEnd"/>
      <w:r w:rsidRPr="00767534">
        <w:rPr>
          <w:rFonts w:asciiTheme="minorEastAsia" w:hAnsiTheme="minorEastAsia" w:cs="宋体" w:hint="eastAsia"/>
          <w:color w:val="000000"/>
          <w:kern w:val="0"/>
          <w:sz w:val="24"/>
          <w:szCs w:val="24"/>
        </w:rPr>
        <w:t>资金申报链接进入），查看专项申报指南。如确定进行专项申报，</w:t>
      </w:r>
      <w:proofErr w:type="gramStart"/>
      <w:r w:rsidRPr="00767534">
        <w:rPr>
          <w:rFonts w:asciiTheme="minorEastAsia" w:hAnsiTheme="minorEastAsia" w:cs="宋体" w:hint="eastAsia"/>
          <w:color w:val="000000"/>
          <w:kern w:val="0"/>
          <w:sz w:val="24"/>
          <w:szCs w:val="24"/>
        </w:rPr>
        <w:t>点击专项</w:t>
      </w:r>
      <w:proofErr w:type="gramEnd"/>
      <w:r w:rsidRPr="00767534">
        <w:rPr>
          <w:rFonts w:asciiTheme="minorEastAsia" w:hAnsiTheme="minorEastAsia" w:cs="宋体" w:hint="eastAsia"/>
          <w:color w:val="000000"/>
          <w:kern w:val="0"/>
          <w:sz w:val="24"/>
          <w:szCs w:val="24"/>
        </w:rPr>
        <w:t xml:space="preserve">资金名称，网络登录后（已是“海淀区人民政府行政办事中心”用户，可直接登录，否则请新注册用户），浏览事项说明，在线按要求填报并提交企业相关材料。 </w:t>
      </w:r>
      <w:r w:rsidRPr="00767534">
        <w:rPr>
          <w:rFonts w:asciiTheme="minorEastAsia" w:hAnsiTheme="minorEastAsia" w:cs="宋体" w:hint="eastAsia"/>
          <w:color w:val="000000"/>
          <w:kern w:val="0"/>
          <w:sz w:val="24"/>
          <w:szCs w:val="24"/>
        </w:rPr>
        <w:br/>
        <w:t>2、 到</w:t>
      </w:r>
      <w:proofErr w:type="gramStart"/>
      <w:r w:rsidRPr="00767534">
        <w:rPr>
          <w:rFonts w:asciiTheme="minorEastAsia" w:hAnsiTheme="minorEastAsia" w:cs="宋体" w:hint="eastAsia"/>
          <w:color w:val="000000"/>
          <w:kern w:val="0"/>
          <w:sz w:val="24"/>
          <w:szCs w:val="24"/>
        </w:rPr>
        <w:t>海淀园</w:t>
      </w:r>
      <w:proofErr w:type="gramEnd"/>
      <w:r w:rsidRPr="00767534">
        <w:rPr>
          <w:rFonts w:asciiTheme="minorEastAsia" w:hAnsiTheme="minorEastAsia" w:cs="宋体" w:hint="eastAsia"/>
          <w:color w:val="000000"/>
          <w:kern w:val="0"/>
          <w:sz w:val="24"/>
          <w:szCs w:val="24"/>
        </w:rPr>
        <w:t xml:space="preserve">管委会（区科委）知识产权处报送纸质材料 </w:t>
      </w:r>
      <w:r w:rsidRPr="00767534">
        <w:rPr>
          <w:rFonts w:asciiTheme="minorEastAsia" w:hAnsiTheme="minorEastAsia" w:cs="宋体" w:hint="eastAsia"/>
          <w:color w:val="000000"/>
          <w:kern w:val="0"/>
          <w:sz w:val="24"/>
          <w:szCs w:val="24"/>
        </w:rPr>
        <w:br/>
        <w:t xml:space="preserve">3、 主管单位对申报材料进行审核或评审 </w:t>
      </w:r>
      <w:r w:rsidRPr="00767534">
        <w:rPr>
          <w:rFonts w:asciiTheme="minorEastAsia" w:hAnsiTheme="minorEastAsia" w:cs="宋体" w:hint="eastAsia"/>
          <w:color w:val="000000"/>
          <w:kern w:val="0"/>
          <w:sz w:val="24"/>
          <w:szCs w:val="24"/>
        </w:rPr>
        <w:br/>
        <w:t>4、 按专项资金管理办法，办理支持资金拨付手续</w:t>
      </w:r>
    </w:p>
    <w:p w:rsidR="00B72E82" w:rsidRDefault="00B72E82" w:rsidP="00561BEF">
      <w:pPr>
        <w:widowControl/>
        <w:shd w:val="clear" w:color="auto" w:fill="FFFFFF"/>
        <w:spacing w:line="375" w:lineRule="atLeast"/>
        <w:jc w:val="left"/>
        <w:rPr>
          <w:rFonts w:asciiTheme="minorEastAsia" w:hAnsiTheme="minorEastAsia" w:cs="宋体"/>
          <w:color w:val="000000"/>
          <w:kern w:val="0"/>
          <w:sz w:val="24"/>
          <w:szCs w:val="24"/>
        </w:rPr>
      </w:pPr>
    </w:p>
    <w:p w:rsidR="00B72E82" w:rsidRDefault="00D13B14" w:rsidP="00561BEF">
      <w:pPr>
        <w:widowControl/>
        <w:shd w:val="clear" w:color="auto" w:fill="FFFFFF"/>
        <w:spacing w:line="375" w:lineRule="atLeast"/>
        <w:jc w:val="left"/>
        <w:rPr>
          <w:rStyle w:val="a7"/>
          <w:rFonts w:asciiTheme="minorEastAsia" w:hAnsiTheme="minorEastAsia" w:cs="宋体"/>
          <w:kern w:val="0"/>
          <w:sz w:val="24"/>
          <w:szCs w:val="24"/>
        </w:rPr>
      </w:pPr>
      <w:hyperlink r:id="rId20" w:history="1">
        <w:r w:rsidR="00B72E82" w:rsidRPr="00B72E82">
          <w:rPr>
            <w:rStyle w:val="a7"/>
            <w:rFonts w:asciiTheme="minorEastAsia" w:hAnsiTheme="minorEastAsia" w:cs="宋体"/>
            <w:kern w:val="0"/>
            <w:sz w:val="24"/>
            <w:szCs w:val="24"/>
          </w:rPr>
          <w:t>附件附表\海淀区技术转移信息服务平台资助申请书.</w:t>
        </w:r>
        <w:proofErr w:type="gramStart"/>
        <w:r w:rsidR="00B72E82" w:rsidRPr="00B72E82">
          <w:rPr>
            <w:rStyle w:val="a7"/>
            <w:rFonts w:asciiTheme="minorEastAsia" w:hAnsiTheme="minorEastAsia" w:cs="宋体"/>
            <w:kern w:val="0"/>
            <w:sz w:val="24"/>
            <w:szCs w:val="24"/>
          </w:rPr>
          <w:t>docx</w:t>
        </w:r>
        <w:proofErr w:type="gramEnd"/>
      </w:hyperlink>
    </w:p>
    <w:p w:rsidR="00532DA4" w:rsidRPr="00767534" w:rsidRDefault="00D13B14" w:rsidP="00561BEF">
      <w:pPr>
        <w:widowControl/>
        <w:shd w:val="clear" w:color="auto" w:fill="FFFFFF"/>
        <w:spacing w:line="375" w:lineRule="atLeast"/>
        <w:jc w:val="left"/>
        <w:rPr>
          <w:rFonts w:asciiTheme="minorEastAsia" w:hAnsiTheme="minorEastAsia" w:cs="宋体"/>
          <w:color w:val="000000"/>
          <w:kern w:val="0"/>
          <w:sz w:val="24"/>
          <w:szCs w:val="24"/>
        </w:rPr>
      </w:pPr>
      <w:hyperlink r:id="rId21" w:history="1">
        <w:r w:rsidR="00532DA4" w:rsidRPr="00532DA4">
          <w:rPr>
            <w:rStyle w:val="a7"/>
            <w:rFonts w:asciiTheme="minorEastAsia" w:hAnsiTheme="minorEastAsia" w:cs="宋体"/>
            <w:kern w:val="0"/>
            <w:sz w:val="24"/>
            <w:szCs w:val="24"/>
          </w:rPr>
          <w:t>附件附表\申请海淀区技术转移信息服务平台资助承诺书.</w:t>
        </w:r>
        <w:proofErr w:type="gramStart"/>
        <w:r w:rsidR="00532DA4" w:rsidRPr="00532DA4">
          <w:rPr>
            <w:rStyle w:val="a7"/>
            <w:rFonts w:asciiTheme="minorEastAsia" w:hAnsiTheme="minorEastAsia" w:cs="宋体"/>
            <w:kern w:val="0"/>
            <w:sz w:val="24"/>
            <w:szCs w:val="24"/>
          </w:rPr>
          <w:t>docx</w:t>
        </w:r>
        <w:proofErr w:type="gramEnd"/>
      </w:hyperlink>
    </w:p>
    <w:p w:rsidR="00CF220A" w:rsidRPr="00767534" w:rsidRDefault="00CF220A" w:rsidP="00561BEF">
      <w:pPr>
        <w:jc w:val="left"/>
        <w:rPr>
          <w:rFonts w:asciiTheme="minorEastAsia" w:hAnsiTheme="minorEastAsia"/>
          <w:sz w:val="24"/>
          <w:szCs w:val="24"/>
        </w:rPr>
      </w:pPr>
    </w:p>
    <w:p w:rsidR="00CF220A" w:rsidRPr="00767534" w:rsidRDefault="00E46835" w:rsidP="006A5F45">
      <w:pPr>
        <w:pStyle w:val="4"/>
        <w:rPr>
          <w:rFonts w:asciiTheme="minorEastAsia" w:hAnsiTheme="minorEastAsia" w:cs="宋体"/>
          <w:b w:val="0"/>
          <w:bCs w:val="0"/>
          <w:kern w:val="0"/>
          <w:sz w:val="24"/>
          <w:szCs w:val="24"/>
        </w:rPr>
      </w:pPr>
      <w:r>
        <w:rPr>
          <w:rFonts w:asciiTheme="minorEastAsia" w:hAnsiTheme="minorEastAsia" w:cs="宋体" w:hint="eastAsia"/>
          <w:b w:val="0"/>
          <w:bCs w:val="0"/>
          <w:kern w:val="0"/>
          <w:sz w:val="24"/>
          <w:szCs w:val="24"/>
        </w:rPr>
        <w:t>10-3-2-2</w:t>
      </w:r>
      <w:r w:rsidRPr="00D17FF4">
        <w:rPr>
          <w:rFonts w:asciiTheme="minorEastAsia" w:hAnsiTheme="minorEastAsia" w:hint="eastAsia"/>
          <w:b w:val="0"/>
          <w:sz w:val="24"/>
          <w:szCs w:val="24"/>
        </w:rPr>
        <w:t>技术转移信息服务平台与知识产权服务机构专项</w:t>
      </w:r>
      <w:r>
        <w:rPr>
          <w:rFonts w:asciiTheme="minorEastAsia" w:hAnsiTheme="minorEastAsia" w:hint="eastAsia"/>
          <w:b w:val="0"/>
          <w:sz w:val="24"/>
          <w:szCs w:val="24"/>
        </w:rPr>
        <w:t>-</w:t>
      </w:r>
      <w:r w:rsidR="00CF220A" w:rsidRPr="00767534">
        <w:rPr>
          <w:rFonts w:asciiTheme="minorEastAsia" w:hAnsiTheme="minorEastAsia" w:cs="宋体" w:hint="eastAsia"/>
          <w:b w:val="0"/>
          <w:bCs w:val="0"/>
          <w:kern w:val="0"/>
          <w:sz w:val="24"/>
          <w:szCs w:val="24"/>
        </w:rPr>
        <w:t>技术转移信息服务平台</w:t>
      </w:r>
    </w:p>
    <w:p w:rsidR="00CF220A" w:rsidRPr="00767534" w:rsidRDefault="00CF220A" w:rsidP="00561BEF">
      <w:pPr>
        <w:widowControl/>
        <w:shd w:val="clear" w:color="auto" w:fill="FFFFFF"/>
        <w:spacing w:line="34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一、 支持措施 </w:t>
      </w:r>
      <w:r w:rsidRPr="00767534">
        <w:rPr>
          <w:rFonts w:asciiTheme="minorEastAsia" w:hAnsiTheme="minorEastAsia" w:cs="宋体" w:hint="eastAsia"/>
          <w:color w:val="000000"/>
          <w:kern w:val="0"/>
          <w:sz w:val="24"/>
          <w:szCs w:val="24"/>
        </w:rPr>
        <w:br/>
        <w:t xml:space="preserve">鼓励技术转移机构、知识产权服务机构与高校院所、科技金融机构、企业开展合作，搭建技术转移、知识产权服务平台。对运行良好、服务效果显著的平台或机构，根据其服务的园区企业数量、服务质量、平台建设投入等给予一定奖励，最高奖励金额50万元。已享受相关房租补贴支持的，不再重复享受。 </w:t>
      </w:r>
      <w:r w:rsidRPr="00767534">
        <w:rPr>
          <w:rFonts w:asciiTheme="minorEastAsia" w:hAnsiTheme="minorEastAsia" w:cs="宋体" w:hint="eastAsia"/>
          <w:color w:val="000000"/>
          <w:kern w:val="0"/>
          <w:sz w:val="24"/>
          <w:szCs w:val="24"/>
        </w:rPr>
        <w:br/>
        <w:t xml:space="preserve">二、 申报条件 </w:t>
      </w:r>
    </w:p>
    <w:p w:rsidR="00CF220A" w:rsidRPr="00767534" w:rsidRDefault="00CF220A" w:rsidP="00561BEF">
      <w:pPr>
        <w:widowControl/>
        <w:shd w:val="clear" w:color="auto" w:fill="FFFFFF"/>
        <w:spacing w:line="34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（1） 在海淀区办理工商注册并纳税的技术转移机构，具有开展相关业务的资质。 </w:t>
      </w:r>
      <w:r w:rsidRPr="00767534">
        <w:rPr>
          <w:rFonts w:asciiTheme="minorEastAsia" w:hAnsiTheme="minorEastAsia" w:cs="宋体" w:hint="eastAsia"/>
          <w:color w:val="000000"/>
          <w:kern w:val="0"/>
          <w:sz w:val="24"/>
          <w:szCs w:val="24"/>
        </w:rPr>
        <w:br/>
        <w:t xml:space="preserve">（2） 有符合条件的经营场所；有满足经营要求的办公设备和条件；有独立的网站；有稳定的客户群及长期合作伙伴；机构主要领导者具有较强的开拓创新精神、丰富的实践经验及较高的管理水平。 </w:t>
      </w:r>
      <w:r w:rsidRPr="00767534">
        <w:rPr>
          <w:rFonts w:asciiTheme="minorEastAsia" w:hAnsiTheme="minorEastAsia" w:cs="宋体" w:hint="eastAsia"/>
          <w:color w:val="000000"/>
          <w:kern w:val="0"/>
          <w:sz w:val="24"/>
          <w:szCs w:val="24"/>
        </w:rPr>
        <w:br/>
        <w:t xml:space="preserve">（3） 有符合规定的专职人员，综合性技术转移机构专职人员在20人以上；人员结构及部门设置合理，管理人员中具有大专以上学历的占80%以上；科技人员的比例不得低于本机构从业人员总数的60%。 </w:t>
      </w:r>
      <w:r w:rsidRPr="00767534">
        <w:rPr>
          <w:rFonts w:asciiTheme="minorEastAsia" w:hAnsiTheme="minorEastAsia" w:cs="宋体" w:hint="eastAsia"/>
          <w:color w:val="000000"/>
          <w:kern w:val="0"/>
          <w:sz w:val="24"/>
          <w:szCs w:val="24"/>
        </w:rPr>
        <w:br/>
        <w:t xml:space="preserve">（4） 管理规范，规章制度健全，有明确的从事技术转移服务的章程、客户管理服务规范和程序、健全的内部管理制度、科学合理的员工激励和惩处制度；有较显著的服务业绩，经营状况良好；在行业内有较高的认知度和知名度。 </w:t>
      </w:r>
      <w:r w:rsidRPr="00767534">
        <w:rPr>
          <w:rFonts w:asciiTheme="minorEastAsia" w:hAnsiTheme="minorEastAsia" w:cs="宋体" w:hint="eastAsia"/>
          <w:color w:val="000000"/>
          <w:kern w:val="0"/>
          <w:sz w:val="24"/>
          <w:szCs w:val="24"/>
        </w:rPr>
        <w:br/>
        <w:t xml:space="preserve">（5） 连续两年无投诉、无诉讼，或有投诉但机构无责任，有诉讼但从未败诉。 </w:t>
      </w:r>
      <w:r w:rsidRPr="00767534">
        <w:rPr>
          <w:rFonts w:asciiTheme="minorEastAsia" w:hAnsiTheme="minorEastAsia" w:cs="宋体" w:hint="eastAsia"/>
          <w:color w:val="000000"/>
          <w:kern w:val="0"/>
          <w:sz w:val="24"/>
          <w:szCs w:val="24"/>
        </w:rPr>
        <w:br/>
        <w:t xml:space="preserve">（6） 列为国家技术转移示范机构的单位，优先考虑。 </w:t>
      </w:r>
      <w:r w:rsidRPr="00767534">
        <w:rPr>
          <w:rFonts w:asciiTheme="minorEastAsia" w:hAnsiTheme="minorEastAsia" w:cs="宋体" w:hint="eastAsia"/>
          <w:color w:val="000000"/>
          <w:kern w:val="0"/>
          <w:sz w:val="24"/>
          <w:szCs w:val="24"/>
        </w:rPr>
        <w:br/>
        <w:t xml:space="preserve">（7） 搭建的技术转移公共服务平台具有面向各类技术转移参与主体提供政策咨询服务、技术和信息创新资源、工作网络和协作等功能。 </w:t>
      </w:r>
      <w:r w:rsidRPr="00767534">
        <w:rPr>
          <w:rFonts w:asciiTheme="minorEastAsia" w:hAnsiTheme="minorEastAsia" w:cs="宋体" w:hint="eastAsia"/>
          <w:color w:val="000000"/>
          <w:kern w:val="0"/>
          <w:sz w:val="24"/>
          <w:szCs w:val="24"/>
        </w:rPr>
        <w:br/>
        <w:t xml:space="preserve">（8） 平台建设投资补贴仅限于购置平台搭建设备、平台建设所需软、硬件相关费用以及开展增值服务而支付第三方机构的相关费用，但不包括员工工资、装修改造费用以及日常办公经费等内部管理费。 </w:t>
      </w:r>
      <w:r w:rsidRPr="00767534">
        <w:rPr>
          <w:rFonts w:asciiTheme="minorEastAsia" w:hAnsiTheme="minorEastAsia" w:cs="宋体" w:hint="eastAsia"/>
          <w:color w:val="000000"/>
          <w:kern w:val="0"/>
          <w:sz w:val="24"/>
          <w:szCs w:val="24"/>
        </w:rPr>
        <w:br/>
        <w:t>（9） 本专项按照平台建设实际投入经费的50%予以补贴，最高补贴金额50万元。平台建设各类经费投入为申报年度实际发生费用，并能够提供服务投入相应的费用说明、票据、财务支出凭证等。</w:t>
      </w:r>
    </w:p>
    <w:p w:rsidR="00CF220A" w:rsidRPr="00767534" w:rsidRDefault="00CF220A" w:rsidP="00561BEF">
      <w:pPr>
        <w:widowControl/>
        <w:shd w:val="clear" w:color="auto" w:fill="FFFFFF"/>
        <w:spacing w:line="34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三 需提交的申报材料 </w:t>
      </w:r>
      <w:r w:rsidRPr="00767534">
        <w:rPr>
          <w:rFonts w:asciiTheme="minorEastAsia" w:hAnsiTheme="minorEastAsia" w:cs="宋体" w:hint="eastAsia"/>
          <w:color w:val="000000"/>
          <w:kern w:val="0"/>
          <w:sz w:val="24"/>
          <w:szCs w:val="24"/>
        </w:rPr>
        <w:br/>
        <w:t xml:space="preserve">1、 申请技术转移信息服务平台资助的单位需提交《海淀区技术转移信息服务平台资助申请书》 </w:t>
      </w:r>
      <w:r w:rsidRPr="00767534">
        <w:rPr>
          <w:rFonts w:asciiTheme="minorEastAsia" w:hAnsiTheme="minorEastAsia" w:cs="宋体" w:hint="eastAsia"/>
          <w:color w:val="000000"/>
          <w:kern w:val="0"/>
          <w:sz w:val="24"/>
          <w:szCs w:val="24"/>
        </w:rPr>
        <w:br/>
        <w:t xml:space="preserve">3、 申请书内规定的附件材料。 </w:t>
      </w:r>
    </w:p>
    <w:p w:rsidR="00CF220A" w:rsidRPr="00767534" w:rsidRDefault="00CF220A" w:rsidP="00561BEF">
      <w:pPr>
        <w:widowControl/>
        <w:shd w:val="clear" w:color="auto" w:fill="FFFFFF"/>
        <w:spacing w:line="34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(四) </w:t>
      </w:r>
    </w:p>
    <w:p w:rsidR="00CF220A" w:rsidRPr="00767534" w:rsidRDefault="00CF220A" w:rsidP="00561BEF">
      <w:pPr>
        <w:widowControl/>
        <w:shd w:val="clear" w:color="auto" w:fill="FFFFFF"/>
        <w:spacing w:line="34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受理单位:</w:t>
      </w:r>
      <w:proofErr w:type="gramStart"/>
      <w:r w:rsidRPr="00767534">
        <w:rPr>
          <w:rFonts w:asciiTheme="minorEastAsia" w:hAnsiTheme="minorEastAsia" w:cs="宋体" w:hint="eastAsia"/>
          <w:color w:val="000000"/>
          <w:kern w:val="0"/>
          <w:sz w:val="24"/>
          <w:szCs w:val="24"/>
        </w:rPr>
        <w:t>海淀园</w:t>
      </w:r>
      <w:proofErr w:type="gramEnd"/>
      <w:r w:rsidRPr="00767534">
        <w:rPr>
          <w:rFonts w:asciiTheme="minorEastAsia" w:hAnsiTheme="minorEastAsia" w:cs="宋体" w:hint="eastAsia"/>
          <w:color w:val="000000"/>
          <w:kern w:val="0"/>
          <w:sz w:val="24"/>
          <w:szCs w:val="24"/>
        </w:rPr>
        <w:t xml:space="preserve">管委会（区科委）知识产权处 </w:t>
      </w:r>
    </w:p>
    <w:p w:rsidR="00CF220A" w:rsidRPr="00767534" w:rsidRDefault="00CF220A" w:rsidP="00561BEF">
      <w:pPr>
        <w:widowControl/>
        <w:shd w:val="clear" w:color="auto" w:fill="FFFFFF"/>
        <w:spacing w:line="34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联系人：马慧泉、何云龙</w:t>
      </w:r>
    </w:p>
    <w:p w:rsidR="00CF220A" w:rsidRPr="00767534" w:rsidRDefault="00CF220A" w:rsidP="00561BEF">
      <w:pPr>
        <w:widowControl/>
        <w:shd w:val="clear" w:color="auto" w:fill="FFFFFF"/>
        <w:spacing w:line="34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联系电话：88498265、88493625</w:t>
      </w:r>
      <w:r w:rsidRPr="00767534">
        <w:rPr>
          <w:rFonts w:asciiTheme="minorEastAsia" w:hAnsiTheme="minorEastAsia" w:cs="宋体" w:hint="eastAsia"/>
          <w:color w:val="000000"/>
          <w:kern w:val="0"/>
          <w:sz w:val="24"/>
          <w:szCs w:val="24"/>
        </w:rPr>
        <w:br/>
        <w:t xml:space="preserve">(五) 申报流程 </w:t>
      </w:r>
      <w:r w:rsidRPr="00767534">
        <w:rPr>
          <w:rFonts w:asciiTheme="minorEastAsia" w:hAnsiTheme="minorEastAsia" w:cs="宋体" w:hint="eastAsia"/>
          <w:color w:val="000000"/>
          <w:kern w:val="0"/>
          <w:sz w:val="24"/>
          <w:szCs w:val="24"/>
        </w:rPr>
        <w:br/>
        <w:t xml:space="preserve">1、 项目申报 </w:t>
      </w:r>
      <w:r w:rsidRPr="00767534">
        <w:rPr>
          <w:rFonts w:asciiTheme="minorEastAsia" w:hAnsiTheme="minorEastAsia" w:cs="宋体" w:hint="eastAsia"/>
          <w:color w:val="000000"/>
          <w:kern w:val="0"/>
          <w:sz w:val="24"/>
          <w:szCs w:val="24"/>
        </w:rPr>
        <w:br/>
        <w:t>项目申报请进入海淀区专项资金网上申报统一入口（可从区政府</w:t>
      </w:r>
      <w:proofErr w:type="gramStart"/>
      <w:r w:rsidRPr="00767534">
        <w:rPr>
          <w:rFonts w:asciiTheme="minorEastAsia" w:hAnsiTheme="minorEastAsia" w:cs="宋体" w:hint="eastAsia"/>
          <w:color w:val="000000"/>
          <w:kern w:val="0"/>
          <w:sz w:val="24"/>
          <w:szCs w:val="24"/>
        </w:rPr>
        <w:t>网站专项</w:t>
      </w:r>
      <w:proofErr w:type="gramEnd"/>
      <w:r w:rsidRPr="00767534">
        <w:rPr>
          <w:rFonts w:asciiTheme="minorEastAsia" w:hAnsiTheme="minorEastAsia" w:cs="宋体" w:hint="eastAsia"/>
          <w:color w:val="000000"/>
          <w:kern w:val="0"/>
          <w:sz w:val="24"/>
          <w:szCs w:val="24"/>
        </w:rPr>
        <w:t>资金申报链接进入），查看专项申报指南。如确定进行专项申报，</w:t>
      </w:r>
      <w:proofErr w:type="gramStart"/>
      <w:r w:rsidRPr="00767534">
        <w:rPr>
          <w:rFonts w:asciiTheme="minorEastAsia" w:hAnsiTheme="minorEastAsia" w:cs="宋体" w:hint="eastAsia"/>
          <w:color w:val="000000"/>
          <w:kern w:val="0"/>
          <w:sz w:val="24"/>
          <w:szCs w:val="24"/>
        </w:rPr>
        <w:t>点击专项</w:t>
      </w:r>
      <w:proofErr w:type="gramEnd"/>
      <w:r w:rsidRPr="00767534">
        <w:rPr>
          <w:rFonts w:asciiTheme="minorEastAsia" w:hAnsiTheme="minorEastAsia" w:cs="宋体" w:hint="eastAsia"/>
          <w:color w:val="000000"/>
          <w:kern w:val="0"/>
          <w:sz w:val="24"/>
          <w:szCs w:val="24"/>
        </w:rPr>
        <w:t xml:space="preserve">资金名称，网络登录后（已是“海淀区人民政府行政办事中心”用户，可直接登录，否则请新注册用户），浏览事项说明，在线按要求填报并提交企业相关材料。 </w:t>
      </w:r>
      <w:r w:rsidRPr="00767534">
        <w:rPr>
          <w:rFonts w:asciiTheme="minorEastAsia" w:hAnsiTheme="minorEastAsia" w:cs="宋体" w:hint="eastAsia"/>
          <w:color w:val="000000"/>
          <w:kern w:val="0"/>
          <w:sz w:val="24"/>
          <w:szCs w:val="24"/>
        </w:rPr>
        <w:br/>
        <w:t>2、 到</w:t>
      </w:r>
      <w:proofErr w:type="gramStart"/>
      <w:r w:rsidRPr="00767534">
        <w:rPr>
          <w:rFonts w:asciiTheme="minorEastAsia" w:hAnsiTheme="minorEastAsia" w:cs="宋体" w:hint="eastAsia"/>
          <w:color w:val="000000"/>
          <w:kern w:val="0"/>
          <w:sz w:val="24"/>
          <w:szCs w:val="24"/>
        </w:rPr>
        <w:t>海淀园</w:t>
      </w:r>
      <w:proofErr w:type="gramEnd"/>
      <w:r w:rsidRPr="00767534">
        <w:rPr>
          <w:rFonts w:asciiTheme="minorEastAsia" w:hAnsiTheme="minorEastAsia" w:cs="宋体" w:hint="eastAsia"/>
          <w:color w:val="000000"/>
          <w:kern w:val="0"/>
          <w:sz w:val="24"/>
          <w:szCs w:val="24"/>
        </w:rPr>
        <w:t xml:space="preserve">管委会（区科委）知识产权处报送纸质材料 </w:t>
      </w:r>
      <w:r w:rsidRPr="00767534">
        <w:rPr>
          <w:rFonts w:asciiTheme="minorEastAsia" w:hAnsiTheme="minorEastAsia" w:cs="宋体" w:hint="eastAsia"/>
          <w:color w:val="000000"/>
          <w:kern w:val="0"/>
          <w:sz w:val="24"/>
          <w:szCs w:val="24"/>
        </w:rPr>
        <w:br/>
        <w:t xml:space="preserve">3、 主管单位对申报材料进行审核或评审 </w:t>
      </w:r>
      <w:r w:rsidRPr="00767534">
        <w:rPr>
          <w:rFonts w:asciiTheme="minorEastAsia" w:hAnsiTheme="minorEastAsia" w:cs="宋体" w:hint="eastAsia"/>
          <w:color w:val="000000"/>
          <w:kern w:val="0"/>
          <w:sz w:val="24"/>
          <w:szCs w:val="24"/>
        </w:rPr>
        <w:br/>
        <w:t xml:space="preserve">4、 按专项资金管理办法，办理支持资金拨付手续 </w:t>
      </w:r>
    </w:p>
    <w:p w:rsidR="00CF220A" w:rsidRPr="00767534" w:rsidRDefault="00CF220A" w:rsidP="00561BEF">
      <w:pPr>
        <w:jc w:val="left"/>
        <w:rPr>
          <w:rFonts w:asciiTheme="minorEastAsia" w:hAnsiTheme="minorEastAsia"/>
          <w:sz w:val="24"/>
          <w:szCs w:val="24"/>
        </w:rPr>
      </w:pPr>
    </w:p>
    <w:p w:rsidR="00CF220A" w:rsidRPr="00D17FF4" w:rsidRDefault="00CF220A" w:rsidP="006A5F45">
      <w:pPr>
        <w:pStyle w:val="3"/>
        <w:rPr>
          <w:rFonts w:asciiTheme="minorEastAsia" w:hAnsiTheme="minorEastAsia"/>
          <w:b w:val="0"/>
          <w:sz w:val="24"/>
          <w:szCs w:val="24"/>
        </w:rPr>
      </w:pPr>
      <w:bookmarkStart w:id="27" w:name="_Toc372726576"/>
      <w:r w:rsidRPr="00D17FF4">
        <w:rPr>
          <w:rFonts w:asciiTheme="minorEastAsia" w:hAnsiTheme="minorEastAsia" w:hint="eastAsia"/>
          <w:b w:val="0"/>
          <w:sz w:val="24"/>
          <w:szCs w:val="24"/>
        </w:rPr>
        <w:t>10-3-3创新创业服务载体</w:t>
      </w:r>
      <w:r w:rsidR="00E46835">
        <w:rPr>
          <w:rFonts w:asciiTheme="minorEastAsia" w:hAnsiTheme="minorEastAsia" w:hint="eastAsia"/>
          <w:b w:val="0"/>
          <w:sz w:val="24"/>
          <w:szCs w:val="24"/>
        </w:rPr>
        <w:t>专项补贴</w:t>
      </w:r>
      <w:bookmarkEnd w:id="27"/>
    </w:p>
    <w:p w:rsidR="00E46835" w:rsidRPr="00E46835" w:rsidRDefault="00E46835" w:rsidP="00E46835">
      <w:pPr>
        <w:ind w:firstLineChars="600" w:firstLine="1440"/>
        <w:jc w:val="left"/>
        <w:rPr>
          <w:rFonts w:asciiTheme="minorEastAsia" w:hAnsiTheme="minorEastAsia"/>
          <w:sz w:val="24"/>
          <w:szCs w:val="24"/>
        </w:rPr>
      </w:pPr>
      <w:r w:rsidRPr="00E46835">
        <w:rPr>
          <w:rFonts w:asciiTheme="minorEastAsia" w:hAnsiTheme="minorEastAsia" w:hint="eastAsia"/>
          <w:sz w:val="24"/>
          <w:szCs w:val="24"/>
        </w:rPr>
        <w:t>2013年海淀</w:t>
      </w:r>
      <w:proofErr w:type="gramStart"/>
      <w:r w:rsidRPr="00E46835">
        <w:rPr>
          <w:rFonts w:asciiTheme="minorEastAsia" w:hAnsiTheme="minorEastAsia" w:hint="eastAsia"/>
          <w:sz w:val="24"/>
          <w:szCs w:val="24"/>
        </w:rPr>
        <w:t>区促进</w:t>
      </w:r>
      <w:proofErr w:type="gramEnd"/>
      <w:r w:rsidRPr="00E46835">
        <w:rPr>
          <w:rFonts w:asciiTheme="minorEastAsia" w:hAnsiTheme="minorEastAsia" w:hint="eastAsia"/>
          <w:sz w:val="24"/>
          <w:szCs w:val="24"/>
        </w:rPr>
        <w:t>科技服务业发展专项资金申报指南</w:t>
      </w:r>
    </w:p>
    <w:p w:rsidR="00E46835" w:rsidRPr="00E46835" w:rsidRDefault="00E46835" w:rsidP="00E46835">
      <w:pPr>
        <w:jc w:val="left"/>
        <w:rPr>
          <w:rFonts w:asciiTheme="minorEastAsia" w:hAnsiTheme="minorEastAsia"/>
          <w:sz w:val="24"/>
          <w:szCs w:val="24"/>
        </w:rPr>
      </w:pPr>
      <w:r w:rsidRPr="00E46835">
        <w:rPr>
          <w:rFonts w:asciiTheme="minorEastAsia" w:hAnsiTheme="minorEastAsia" w:hint="eastAsia"/>
          <w:sz w:val="24"/>
          <w:szCs w:val="24"/>
        </w:rPr>
        <w:t xml:space="preserve">　　为贯彻落实区委区政府《关于加快核心区自主创新和产业发展的若干意见》，为贯彻落实区委区政府，实现核心区“具有全球影响力的科技创新中心”、“国家战略性新兴产业策源地”的定位与目标，推进核心区科技服务业发展，提升创新创业服务能力，营造有利于创新创业的良好环境，根据《海淀区促进科技服务业发展支持办法》（海行规发〔</w:t>
      </w:r>
      <w:r w:rsidR="00CC7B01">
        <w:rPr>
          <w:rFonts w:asciiTheme="minorEastAsia" w:hAnsiTheme="minorEastAsia" w:hint="eastAsia"/>
          <w:sz w:val="24"/>
          <w:szCs w:val="24"/>
        </w:rPr>
        <w:t>2013</w:t>
      </w:r>
      <w:r w:rsidRPr="00E46835">
        <w:rPr>
          <w:rFonts w:asciiTheme="minorEastAsia" w:hAnsiTheme="minorEastAsia" w:hint="eastAsia"/>
          <w:sz w:val="24"/>
          <w:szCs w:val="24"/>
        </w:rPr>
        <w:t>〕3号），发布2013年海淀</w:t>
      </w:r>
      <w:proofErr w:type="gramStart"/>
      <w:r w:rsidRPr="00E46835">
        <w:rPr>
          <w:rFonts w:asciiTheme="minorEastAsia" w:hAnsiTheme="minorEastAsia" w:hint="eastAsia"/>
          <w:sz w:val="24"/>
          <w:szCs w:val="24"/>
        </w:rPr>
        <w:t>区促进</w:t>
      </w:r>
      <w:proofErr w:type="gramEnd"/>
      <w:r w:rsidRPr="00E46835">
        <w:rPr>
          <w:rFonts w:asciiTheme="minorEastAsia" w:hAnsiTheme="minorEastAsia" w:hint="eastAsia"/>
          <w:sz w:val="24"/>
          <w:szCs w:val="24"/>
        </w:rPr>
        <w:t>科技服务业发展专项资金申报指南。</w:t>
      </w:r>
    </w:p>
    <w:p w:rsidR="00E46835" w:rsidRPr="00E46835" w:rsidRDefault="00E46835" w:rsidP="00E46835">
      <w:pPr>
        <w:jc w:val="left"/>
        <w:rPr>
          <w:rFonts w:asciiTheme="minorEastAsia" w:hAnsiTheme="minorEastAsia"/>
          <w:sz w:val="24"/>
          <w:szCs w:val="24"/>
        </w:rPr>
      </w:pPr>
      <w:r w:rsidRPr="00E46835">
        <w:rPr>
          <w:rFonts w:asciiTheme="minorEastAsia" w:hAnsiTheme="minorEastAsia" w:hint="eastAsia"/>
          <w:sz w:val="24"/>
          <w:szCs w:val="24"/>
        </w:rPr>
        <w:t xml:space="preserve">　　一、支持范围</w:t>
      </w:r>
    </w:p>
    <w:p w:rsidR="00E46835" w:rsidRPr="00E46835" w:rsidRDefault="00E46835" w:rsidP="00E46835">
      <w:pPr>
        <w:jc w:val="left"/>
        <w:rPr>
          <w:rFonts w:asciiTheme="minorEastAsia" w:hAnsiTheme="minorEastAsia"/>
          <w:sz w:val="24"/>
          <w:szCs w:val="24"/>
        </w:rPr>
      </w:pPr>
      <w:r w:rsidRPr="00E46835">
        <w:rPr>
          <w:rFonts w:asciiTheme="minorEastAsia" w:hAnsiTheme="minorEastAsia" w:hint="eastAsia"/>
          <w:sz w:val="24"/>
          <w:szCs w:val="24"/>
        </w:rPr>
        <w:t xml:space="preserve">　　本指南重点支持科技服务业发展。包括社会资本投资建设面向海淀区重点产业领域的公共研发、测试服务平台；技术转移机构与高校院所、科技金融机构等合作搭建的技术转移信息服务平台；符合海淀区重点产业方向的孵化器、加速器、大学科技园、留学人员创业园、大学生创业实践基地等创新创业服务载体（以下简称“服务载体”）；科技中介、行业协会、产业技术联盟等。</w:t>
      </w:r>
      <w:proofErr w:type="gramStart"/>
      <w:r w:rsidRPr="00E46835">
        <w:rPr>
          <w:rFonts w:asciiTheme="minorEastAsia" w:hAnsiTheme="minorEastAsia" w:hint="eastAsia"/>
          <w:sz w:val="24"/>
          <w:szCs w:val="24"/>
        </w:rPr>
        <w:t>服体处</w:t>
      </w:r>
      <w:proofErr w:type="gramEnd"/>
      <w:r w:rsidRPr="00E46835">
        <w:rPr>
          <w:rFonts w:asciiTheme="minorEastAsia" w:hAnsiTheme="minorEastAsia" w:hint="eastAsia"/>
          <w:sz w:val="24"/>
          <w:szCs w:val="24"/>
        </w:rPr>
        <w:t>负责公共研发测试服务平台、创新创业服务载体、科技中介三个部分。</w:t>
      </w:r>
    </w:p>
    <w:p w:rsidR="00E46835" w:rsidRPr="00E46835" w:rsidRDefault="00E46835" w:rsidP="00E46835">
      <w:pPr>
        <w:jc w:val="left"/>
        <w:rPr>
          <w:rFonts w:asciiTheme="minorEastAsia" w:hAnsiTheme="minorEastAsia"/>
          <w:sz w:val="24"/>
          <w:szCs w:val="24"/>
        </w:rPr>
      </w:pPr>
      <w:r w:rsidRPr="00E46835">
        <w:rPr>
          <w:rFonts w:asciiTheme="minorEastAsia" w:hAnsiTheme="minorEastAsia" w:hint="eastAsia"/>
          <w:sz w:val="24"/>
          <w:szCs w:val="24"/>
        </w:rPr>
        <w:t xml:space="preserve">　　二、支持对象</w:t>
      </w:r>
    </w:p>
    <w:p w:rsidR="00E46835" w:rsidRPr="00E46835" w:rsidRDefault="00E46835" w:rsidP="00E46835">
      <w:pPr>
        <w:jc w:val="left"/>
        <w:rPr>
          <w:rFonts w:asciiTheme="minorEastAsia" w:hAnsiTheme="minorEastAsia"/>
          <w:sz w:val="24"/>
          <w:szCs w:val="24"/>
        </w:rPr>
      </w:pPr>
      <w:r w:rsidRPr="00E46835">
        <w:rPr>
          <w:rFonts w:asciiTheme="minorEastAsia" w:hAnsiTheme="minorEastAsia" w:hint="eastAsia"/>
          <w:sz w:val="24"/>
          <w:szCs w:val="24"/>
        </w:rPr>
        <w:t xml:space="preserve">　　在海淀区注册、纳税的企事业、行业协会、产业联盟等单位。</w:t>
      </w:r>
    </w:p>
    <w:p w:rsidR="00E46835" w:rsidRPr="00E46835" w:rsidRDefault="00E46835" w:rsidP="00E46835">
      <w:pPr>
        <w:jc w:val="left"/>
        <w:rPr>
          <w:rFonts w:asciiTheme="minorEastAsia" w:hAnsiTheme="minorEastAsia"/>
          <w:sz w:val="24"/>
          <w:szCs w:val="24"/>
        </w:rPr>
      </w:pPr>
      <w:r w:rsidRPr="00E46835">
        <w:rPr>
          <w:rFonts w:asciiTheme="minorEastAsia" w:hAnsiTheme="minorEastAsia" w:hint="eastAsia"/>
          <w:sz w:val="24"/>
          <w:szCs w:val="24"/>
        </w:rPr>
        <w:t xml:space="preserve">　　三、支持措施及项目申报条件</w:t>
      </w:r>
    </w:p>
    <w:p w:rsidR="00E46835" w:rsidRPr="00E46835" w:rsidRDefault="00E46835" w:rsidP="00E46835">
      <w:pPr>
        <w:jc w:val="left"/>
        <w:rPr>
          <w:rFonts w:asciiTheme="minorEastAsia" w:hAnsiTheme="minorEastAsia"/>
          <w:sz w:val="24"/>
          <w:szCs w:val="24"/>
        </w:rPr>
      </w:pPr>
      <w:r w:rsidRPr="00E46835">
        <w:rPr>
          <w:rFonts w:asciiTheme="minorEastAsia" w:hAnsiTheme="minorEastAsia" w:hint="eastAsia"/>
          <w:sz w:val="24"/>
          <w:szCs w:val="24"/>
        </w:rPr>
        <w:t xml:space="preserve">　　根据政策条文，按照支持对象，分为四个部分。一是公共研发测试服务平台专项；二是技术转移和知识产权服务机构专项；三是创新创业服务载体专项；四是科技中介、行业协会和产业联盟专项。</w:t>
      </w:r>
    </w:p>
    <w:p w:rsidR="00E46835" w:rsidRPr="00E46835" w:rsidRDefault="00E46835" w:rsidP="00E46835">
      <w:pPr>
        <w:jc w:val="left"/>
        <w:rPr>
          <w:rFonts w:asciiTheme="minorEastAsia" w:hAnsiTheme="minorEastAsia"/>
          <w:sz w:val="24"/>
          <w:szCs w:val="24"/>
        </w:rPr>
      </w:pPr>
      <w:r w:rsidRPr="00E46835">
        <w:rPr>
          <w:rFonts w:asciiTheme="minorEastAsia" w:hAnsiTheme="minorEastAsia" w:hint="eastAsia"/>
          <w:sz w:val="24"/>
          <w:szCs w:val="24"/>
        </w:rPr>
        <w:t xml:space="preserve">　　四、申报与受理</w:t>
      </w:r>
    </w:p>
    <w:p w:rsidR="00E46835" w:rsidRPr="00E46835" w:rsidRDefault="00E46835" w:rsidP="00E46835">
      <w:pPr>
        <w:jc w:val="left"/>
        <w:rPr>
          <w:rFonts w:asciiTheme="minorEastAsia" w:hAnsiTheme="minorEastAsia"/>
          <w:sz w:val="24"/>
          <w:szCs w:val="24"/>
        </w:rPr>
      </w:pPr>
      <w:r w:rsidRPr="00E46835">
        <w:rPr>
          <w:rFonts w:asciiTheme="minorEastAsia" w:hAnsiTheme="minorEastAsia" w:hint="eastAsia"/>
          <w:sz w:val="24"/>
          <w:szCs w:val="24"/>
        </w:rPr>
        <w:t xml:space="preserve">　　1. 资金申请单位须在海淀</w:t>
      </w:r>
      <w:proofErr w:type="gramStart"/>
      <w:r w:rsidRPr="00E46835">
        <w:rPr>
          <w:rFonts w:asciiTheme="minorEastAsia" w:hAnsiTheme="minorEastAsia" w:hint="eastAsia"/>
          <w:sz w:val="24"/>
          <w:szCs w:val="24"/>
        </w:rPr>
        <w:t>区登记</w:t>
      </w:r>
      <w:proofErr w:type="gramEnd"/>
      <w:r w:rsidRPr="00E46835">
        <w:rPr>
          <w:rFonts w:asciiTheme="minorEastAsia" w:hAnsiTheme="minorEastAsia" w:hint="eastAsia"/>
          <w:sz w:val="24"/>
          <w:szCs w:val="24"/>
        </w:rPr>
        <w:t>注册并纳税。</w:t>
      </w:r>
    </w:p>
    <w:p w:rsidR="00E46835" w:rsidRPr="00E46835" w:rsidRDefault="00E46835" w:rsidP="00E46835">
      <w:pPr>
        <w:jc w:val="left"/>
        <w:rPr>
          <w:rFonts w:asciiTheme="minorEastAsia" w:hAnsiTheme="minorEastAsia"/>
          <w:sz w:val="24"/>
          <w:szCs w:val="24"/>
        </w:rPr>
      </w:pPr>
      <w:r w:rsidRPr="00E46835">
        <w:rPr>
          <w:rFonts w:asciiTheme="minorEastAsia" w:hAnsiTheme="minorEastAsia" w:hint="eastAsia"/>
          <w:sz w:val="24"/>
          <w:szCs w:val="24"/>
        </w:rPr>
        <w:t xml:space="preserve">　　2. 本办法涉及资金的申请、审批和拨付程序，按照《海淀区支持核心区自主创新和产业发展专项资金管理办法》的相关规定执行。 </w:t>
      </w:r>
    </w:p>
    <w:p w:rsidR="00E46835" w:rsidRPr="00E46835" w:rsidRDefault="00E46835" w:rsidP="00E46835">
      <w:pPr>
        <w:jc w:val="left"/>
        <w:rPr>
          <w:rFonts w:asciiTheme="minorEastAsia" w:hAnsiTheme="minorEastAsia"/>
          <w:sz w:val="24"/>
          <w:szCs w:val="24"/>
        </w:rPr>
      </w:pPr>
      <w:r w:rsidRPr="00E46835">
        <w:rPr>
          <w:rFonts w:asciiTheme="minorEastAsia" w:hAnsiTheme="minorEastAsia" w:hint="eastAsia"/>
          <w:sz w:val="24"/>
          <w:szCs w:val="24"/>
        </w:rPr>
        <w:t xml:space="preserve">　　3. 符合本办法和申报指南规定的单位，按照要求在统一申报平台上进行申报。</w:t>
      </w:r>
    </w:p>
    <w:p w:rsidR="00E46835" w:rsidRPr="00E46835" w:rsidRDefault="00E46835" w:rsidP="00E46835">
      <w:pPr>
        <w:jc w:val="left"/>
        <w:rPr>
          <w:rFonts w:asciiTheme="minorEastAsia" w:hAnsiTheme="minorEastAsia"/>
          <w:sz w:val="24"/>
          <w:szCs w:val="24"/>
        </w:rPr>
      </w:pPr>
      <w:r w:rsidRPr="00E46835">
        <w:rPr>
          <w:rFonts w:asciiTheme="minorEastAsia" w:hAnsiTheme="minorEastAsia" w:hint="eastAsia"/>
          <w:sz w:val="24"/>
          <w:szCs w:val="24"/>
        </w:rPr>
        <w:t xml:space="preserve">    4. 受理电话：</w:t>
      </w:r>
      <w:proofErr w:type="gramStart"/>
      <w:r w:rsidRPr="00E46835">
        <w:rPr>
          <w:rFonts w:asciiTheme="minorEastAsia" w:hAnsiTheme="minorEastAsia" w:hint="eastAsia"/>
          <w:sz w:val="24"/>
          <w:szCs w:val="24"/>
        </w:rPr>
        <w:t>包奋强</w:t>
      </w:r>
      <w:proofErr w:type="gramEnd"/>
      <w:r w:rsidRPr="00E46835">
        <w:rPr>
          <w:rFonts w:asciiTheme="minorEastAsia" w:hAnsiTheme="minorEastAsia" w:hint="eastAsia"/>
          <w:sz w:val="24"/>
          <w:szCs w:val="24"/>
        </w:rPr>
        <w:t xml:space="preserve"> 张艳珠 88498061</w:t>
      </w:r>
    </w:p>
    <w:p w:rsidR="00E46835" w:rsidRPr="00E46835" w:rsidRDefault="00E46835" w:rsidP="00E46835">
      <w:pPr>
        <w:jc w:val="left"/>
        <w:rPr>
          <w:rFonts w:asciiTheme="minorEastAsia" w:hAnsiTheme="minorEastAsia"/>
          <w:sz w:val="24"/>
          <w:szCs w:val="24"/>
        </w:rPr>
      </w:pPr>
      <w:r w:rsidRPr="00E46835">
        <w:rPr>
          <w:rFonts w:asciiTheme="minorEastAsia" w:hAnsiTheme="minorEastAsia" w:hint="eastAsia"/>
          <w:sz w:val="24"/>
          <w:szCs w:val="24"/>
        </w:rPr>
        <w:t xml:space="preserve">　　第一部分创新创业服务载体专项补贴</w:t>
      </w:r>
    </w:p>
    <w:p w:rsidR="00E46835" w:rsidRPr="00E46835" w:rsidRDefault="00E46835" w:rsidP="00E46835">
      <w:pPr>
        <w:jc w:val="left"/>
        <w:rPr>
          <w:rFonts w:asciiTheme="minorEastAsia" w:hAnsiTheme="minorEastAsia"/>
          <w:sz w:val="24"/>
          <w:szCs w:val="24"/>
        </w:rPr>
      </w:pPr>
      <w:r w:rsidRPr="00E46835">
        <w:rPr>
          <w:rFonts w:asciiTheme="minorEastAsia" w:hAnsiTheme="minorEastAsia" w:hint="eastAsia"/>
          <w:sz w:val="24"/>
          <w:szCs w:val="24"/>
        </w:rPr>
        <w:t xml:space="preserve">　　一、支持措施</w:t>
      </w:r>
    </w:p>
    <w:p w:rsidR="00E46835" w:rsidRPr="00E46835" w:rsidRDefault="00E46835" w:rsidP="00E46835">
      <w:pPr>
        <w:jc w:val="left"/>
        <w:rPr>
          <w:rFonts w:asciiTheme="minorEastAsia" w:hAnsiTheme="minorEastAsia"/>
          <w:sz w:val="24"/>
          <w:szCs w:val="24"/>
        </w:rPr>
      </w:pPr>
      <w:r w:rsidRPr="00E46835">
        <w:rPr>
          <w:rFonts w:asciiTheme="minorEastAsia" w:hAnsiTheme="minorEastAsia" w:hint="eastAsia"/>
          <w:sz w:val="24"/>
          <w:szCs w:val="24"/>
        </w:rPr>
        <w:t xml:space="preserve">　　支持建设符合海淀区重点产业方向的孵化器、加速器、大学科技园、大学生创业实践基地等创新创业服务载体（以下简称服务载体），优化创新创业环境。</w:t>
      </w:r>
    </w:p>
    <w:p w:rsidR="00E46835" w:rsidRPr="00E46835" w:rsidRDefault="00E46835" w:rsidP="00E46835">
      <w:pPr>
        <w:jc w:val="left"/>
        <w:rPr>
          <w:rFonts w:asciiTheme="minorEastAsia" w:hAnsiTheme="minorEastAsia"/>
          <w:sz w:val="24"/>
          <w:szCs w:val="24"/>
        </w:rPr>
      </w:pPr>
      <w:r w:rsidRPr="00E46835">
        <w:rPr>
          <w:rFonts w:asciiTheme="minorEastAsia" w:hAnsiTheme="minorEastAsia" w:hint="eastAsia"/>
          <w:sz w:val="24"/>
          <w:szCs w:val="24"/>
        </w:rPr>
        <w:t xml:space="preserve">　　（一）支持社会资本建设运营服务载体。对根据我区业</w:t>
      </w:r>
      <w:proofErr w:type="gramStart"/>
      <w:r w:rsidRPr="00E46835">
        <w:rPr>
          <w:rFonts w:asciiTheme="minorEastAsia" w:hAnsiTheme="minorEastAsia" w:hint="eastAsia"/>
          <w:sz w:val="24"/>
          <w:szCs w:val="24"/>
        </w:rPr>
        <w:t>态调整</w:t>
      </w:r>
      <w:proofErr w:type="gramEnd"/>
      <w:r w:rsidRPr="00E46835">
        <w:rPr>
          <w:rFonts w:asciiTheme="minorEastAsia" w:hAnsiTheme="minorEastAsia" w:hint="eastAsia"/>
          <w:sz w:val="24"/>
          <w:szCs w:val="24"/>
        </w:rPr>
        <w:t>方向进行办公空间改造、公共服务平台建设和服务能力提升的服务载体，按照其实际投入经费的50%给予补贴，最高补贴金额200万元。</w:t>
      </w:r>
    </w:p>
    <w:p w:rsidR="00E46835" w:rsidRPr="00E46835" w:rsidRDefault="00E46835" w:rsidP="00E46835">
      <w:pPr>
        <w:jc w:val="left"/>
        <w:rPr>
          <w:rFonts w:asciiTheme="minorEastAsia" w:hAnsiTheme="minorEastAsia"/>
          <w:sz w:val="24"/>
          <w:szCs w:val="24"/>
        </w:rPr>
      </w:pPr>
      <w:r w:rsidRPr="00E46835">
        <w:rPr>
          <w:rFonts w:asciiTheme="minorEastAsia" w:hAnsiTheme="minorEastAsia" w:hint="eastAsia"/>
          <w:sz w:val="24"/>
          <w:szCs w:val="24"/>
        </w:rPr>
        <w:t xml:space="preserve">　　（二）加大在北部研发服务和高新技术产业聚集区等重点功能区的孵化器建设力度，构建涵盖“孵化器—加速器—定制办公空间—购地自建”等在内的全方位产业发展空间支撑体系。</w:t>
      </w:r>
    </w:p>
    <w:p w:rsidR="00E46835" w:rsidRPr="00E46835" w:rsidRDefault="00E46835" w:rsidP="00E46835">
      <w:pPr>
        <w:jc w:val="left"/>
        <w:rPr>
          <w:rFonts w:asciiTheme="minorEastAsia" w:hAnsiTheme="minorEastAsia"/>
          <w:sz w:val="24"/>
          <w:szCs w:val="24"/>
        </w:rPr>
      </w:pPr>
      <w:r w:rsidRPr="00E46835">
        <w:rPr>
          <w:rFonts w:asciiTheme="minorEastAsia" w:hAnsiTheme="minorEastAsia" w:hint="eastAsia"/>
          <w:sz w:val="24"/>
          <w:szCs w:val="24"/>
        </w:rPr>
        <w:t xml:space="preserve">　　（三）鼓励各类服务载体为科技型企业提供低成本的办公空间。对于为我区重点扶持的科技型企业实施租金减让的服务载体，可按照优惠后的实际租金额给予30%的补贴，补贴后的租金水平不超过当期市场水平，年度最高补贴金额200万元，最多补贴三年。</w:t>
      </w:r>
    </w:p>
    <w:p w:rsidR="00E46835" w:rsidRPr="00E46835" w:rsidRDefault="00E46835" w:rsidP="00E46835">
      <w:pPr>
        <w:jc w:val="left"/>
        <w:rPr>
          <w:rFonts w:asciiTheme="minorEastAsia" w:hAnsiTheme="minorEastAsia"/>
          <w:sz w:val="24"/>
          <w:szCs w:val="24"/>
        </w:rPr>
      </w:pPr>
      <w:r w:rsidRPr="00E46835">
        <w:rPr>
          <w:rFonts w:asciiTheme="minorEastAsia" w:hAnsiTheme="minorEastAsia" w:hint="eastAsia"/>
          <w:sz w:val="24"/>
          <w:szCs w:val="24"/>
        </w:rPr>
        <w:t xml:space="preserve">　　（四）鼓励孵化器不断提升孵化服务能力。对于年度在</w:t>
      </w:r>
      <w:proofErr w:type="gramStart"/>
      <w:r w:rsidRPr="00E46835">
        <w:rPr>
          <w:rFonts w:asciiTheme="minorEastAsia" w:hAnsiTheme="minorEastAsia" w:hint="eastAsia"/>
          <w:sz w:val="24"/>
          <w:szCs w:val="24"/>
        </w:rPr>
        <w:t>孵企业</w:t>
      </w:r>
      <w:proofErr w:type="gramEnd"/>
      <w:r w:rsidRPr="00E46835">
        <w:rPr>
          <w:rFonts w:asciiTheme="minorEastAsia" w:hAnsiTheme="minorEastAsia" w:hint="eastAsia"/>
          <w:sz w:val="24"/>
          <w:szCs w:val="24"/>
        </w:rPr>
        <w:t>达到100家以上且符合我区重点产业方向的科技型在</w:t>
      </w:r>
      <w:proofErr w:type="gramStart"/>
      <w:r w:rsidRPr="00E46835">
        <w:rPr>
          <w:rFonts w:asciiTheme="minorEastAsia" w:hAnsiTheme="minorEastAsia" w:hint="eastAsia"/>
          <w:sz w:val="24"/>
          <w:szCs w:val="24"/>
        </w:rPr>
        <w:t>孵企业</w:t>
      </w:r>
      <w:proofErr w:type="gramEnd"/>
      <w:r w:rsidRPr="00E46835">
        <w:rPr>
          <w:rFonts w:asciiTheme="minorEastAsia" w:hAnsiTheme="minorEastAsia" w:hint="eastAsia"/>
          <w:sz w:val="24"/>
          <w:szCs w:val="24"/>
        </w:rPr>
        <w:t>数量占孵化器全部企业70%以上、成长性好的企业达到10家以上的，奖励孵化器100万元；对于年度在</w:t>
      </w:r>
      <w:proofErr w:type="gramStart"/>
      <w:r w:rsidRPr="00E46835">
        <w:rPr>
          <w:rFonts w:asciiTheme="minorEastAsia" w:hAnsiTheme="minorEastAsia" w:hint="eastAsia"/>
          <w:sz w:val="24"/>
          <w:szCs w:val="24"/>
        </w:rPr>
        <w:t>孵企业</w:t>
      </w:r>
      <w:proofErr w:type="gramEnd"/>
      <w:r w:rsidRPr="00E46835">
        <w:rPr>
          <w:rFonts w:asciiTheme="minorEastAsia" w:hAnsiTheme="minorEastAsia" w:hint="eastAsia"/>
          <w:sz w:val="24"/>
          <w:szCs w:val="24"/>
        </w:rPr>
        <w:t>达到50家以上且符合区域重点产业方向的科技型在</w:t>
      </w:r>
      <w:proofErr w:type="gramStart"/>
      <w:r w:rsidRPr="00E46835">
        <w:rPr>
          <w:rFonts w:asciiTheme="minorEastAsia" w:hAnsiTheme="minorEastAsia" w:hint="eastAsia"/>
          <w:sz w:val="24"/>
          <w:szCs w:val="24"/>
        </w:rPr>
        <w:t>孵企业</w:t>
      </w:r>
      <w:proofErr w:type="gramEnd"/>
      <w:r w:rsidRPr="00E46835">
        <w:rPr>
          <w:rFonts w:asciiTheme="minorEastAsia" w:hAnsiTheme="minorEastAsia" w:hint="eastAsia"/>
          <w:sz w:val="24"/>
          <w:szCs w:val="24"/>
        </w:rPr>
        <w:t>数量占孵化器全部企业70%以上、成长性好的企业达到5家以上的，奖励孵化器50万元。对于成功引入留学人员企业的孵化器，按照每家企业3万元的标准予以奖励。</w:t>
      </w:r>
    </w:p>
    <w:p w:rsidR="00E46835" w:rsidRPr="00E46835" w:rsidRDefault="00E46835" w:rsidP="00E46835">
      <w:pPr>
        <w:jc w:val="left"/>
        <w:rPr>
          <w:rFonts w:asciiTheme="minorEastAsia" w:hAnsiTheme="minorEastAsia"/>
          <w:sz w:val="24"/>
          <w:szCs w:val="24"/>
        </w:rPr>
      </w:pPr>
      <w:r w:rsidRPr="00E46835">
        <w:rPr>
          <w:rFonts w:asciiTheme="minorEastAsia" w:hAnsiTheme="minorEastAsia" w:hint="eastAsia"/>
          <w:sz w:val="24"/>
          <w:szCs w:val="24"/>
        </w:rPr>
        <w:t xml:space="preserve">　　（五）同一机构在一年内获得的上述支持资金总额不超过350万元。</w:t>
      </w:r>
    </w:p>
    <w:p w:rsidR="00E46835" w:rsidRPr="00E46835" w:rsidRDefault="00E46835" w:rsidP="00E46835">
      <w:pPr>
        <w:jc w:val="left"/>
        <w:rPr>
          <w:rFonts w:asciiTheme="minorEastAsia" w:hAnsiTheme="minorEastAsia"/>
          <w:sz w:val="24"/>
          <w:szCs w:val="24"/>
        </w:rPr>
      </w:pPr>
      <w:r w:rsidRPr="00E46835">
        <w:rPr>
          <w:rFonts w:asciiTheme="minorEastAsia" w:hAnsiTheme="minorEastAsia" w:hint="eastAsia"/>
          <w:sz w:val="24"/>
          <w:szCs w:val="24"/>
        </w:rPr>
        <w:t xml:space="preserve">　　二、申报主体范围</w:t>
      </w:r>
    </w:p>
    <w:p w:rsidR="00E46835" w:rsidRPr="00E46835" w:rsidRDefault="00E46835" w:rsidP="00E46835">
      <w:pPr>
        <w:jc w:val="left"/>
        <w:rPr>
          <w:rFonts w:asciiTheme="minorEastAsia" w:hAnsiTheme="minorEastAsia"/>
          <w:sz w:val="24"/>
          <w:szCs w:val="24"/>
        </w:rPr>
      </w:pPr>
      <w:r w:rsidRPr="00E46835">
        <w:rPr>
          <w:rFonts w:asciiTheme="minorEastAsia" w:hAnsiTheme="minorEastAsia" w:hint="eastAsia"/>
          <w:sz w:val="24"/>
          <w:szCs w:val="24"/>
        </w:rPr>
        <w:t xml:space="preserve">　　创新创业载体范围：已在主管部门登记备案的海淀区范围内的创新创业服务载体，包括孵化器、加速器、大学科技园、留学人员创业园、中关村创新型孵化器、</w:t>
      </w:r>
      <w:r w:rsidRPr="00E46835">
        <w:rPr>
          <w:rFonts w:asciiTheme="minorEastAsia" w:hAnsiTheme="minorEastAsia" w:hint="eastAsia"/>
          <w:sz w:val="24"/>
          <w:szCs w:val="24"/>
        </w:rPr>
        <w:lastRenderedPageBreak/>
        <w:t>大学生创业实践基地等服务载体，或获得市级以上认定的各类孵化机构。</w:t>
      </w:r>
    </w:p>
    <w:p w:rsidR="00E46835" w:rsidRPr="00E46835" w:rsidRDefault="00E46835" w:rsidP="00E46835">
      <w:pPr>
        <w:jc w:val="left"/>
        <w:rPr>
          <w:rFonts w:asciiTheme="minorEastAsia" w:hAnsiTheme="minorEastAsia"/>
          <w:sz w:val="24"/>
          <w:szCs w:val="24"/>
        </w:rPr>
      </w:pPr>
      <w:r w:rsidRPr="00E46835">
        <w:rPr>
          <w:rFonts w:asciiTheme="minorEastAsia" w:hAnsiTheme="minorEastAsia" w:hint="eastAsia"/>
          <w:sz w:val="24"/>
          <w:szCs w:val="24"/>
        </w:rPr>
        <w:t xml:space="preserve">　　1、新型孵化器</w:t>
      </w:r>
    </w:p>
    <w:p w:rsidR="00E46835" w:rsidRPr="00E46835" w:rsidRDefault="00E46835" w:rsidP="00E46835">
      <w:pPr>
        <w:jc w:val="left"/>
        <w:rPr>
          <w:rFonts w:asciiTheme="minorEastAsia" w:hAnsiTheme="minorEastAsia"/>
          <w:sz w:val="24"/>
          <w:szCs w:val="24"/>
        </w:rPr>
      </w:pPr>
      <w:r w:rsidRPr="00E46835">
        <w:rPr>
          <w:rFonts w:asciiTheme="minorEastAsia" w:hAnsiTheme="minorEastAsia" w:hint="eastAsia"/>
          <w:sz w:val="24"/>
          <w:szCs w:val="24"/>
        </w:rPr>
        <w:t xml:space="preserve">　　新型孵化器主要是指由天使投资人自建或者与各类主体共建设立的运行市场化、服务内容专业化、服务资源集聚化、服务模式多元化的新型创业服务机构，专门为创业前期项目及初创企业提供创业孵化服务。原则上应符合以下条件：</w:t>
      </w:r>
    </w:p>
    <w:p w:rsidR="00E46835" w:rsidRPr="00E46835" w:rsidRDefault="00E46835" w:rsidP="00E46835">
      <w:pPr>
        <w:jc w:val="left"/>
        <w:rPr>
          <w:rFonts w:asciiTheme="minorEastAsia" w:hAnsiTheme="minorEastAsia"/>
          <w:sz w:val="24"/>
          <w:szCs w:val="24"/>
        </w:rPr>
      </w:pPr>
      <w:r w:rsidRPr="00E46835">
        <w:rPr>
          <w:rFonts w:asciiTheme="minorEastAsia" w:hAnsiTheme="minorEastAsia" w:hint="eastAsia"/>
          <w:sz w:val="24"/>
          <w:szCs w:val="24"/>
        </w:rPr>
        <w:t xml:space="preserve">　　1)由创业投资机构、天使投资人等组织设立，有独立的运营主体，并且运营主体注册、办公地址均在海淀区；</w:t>
      </w:r>
    </w:p>
    <w:p w:rsidR="00E46835" w:rsidRPr="00E46835" w:rsidRDefault="00E46835" w:rsidP="00E46835">
      <w:pPr>
        <w:jc w:val="left"/>
        <w:rPr>
          <w:rFonts w:asciiTheme="minorEastAsia" w:hAnsiTheme="minorEastAsia"/>
          <w:sz w:val="24"/>
          <w:szCs w:val="24"/>
        </w:rPr>
      </w:pPr>
      <w:r w:rsidRPr="00E46835">
        <w:rPr>
          <w:rFonts w:asciiTheme="minorEastAsia" w:hAnsiTheme="minorEastAsia" w:hint="eastAsia"/>
          <w:sz w:val="24"/>
          <w:szCs w:val="24"/>
        </w:rPr>
        <w:t xml:space="preserve">　　2)具有独立法人资格，有专职专业的创业服务团队，创始人或主要负责人拥有创业投资相关行业经验和资源；</w:t>
      </w:r>
    </w:p>
    <w:p w:rsidR="00E46835" w:rsidRPr="00E46835" w:rsidRDefault="00E46835" w:rsidP="00E46835">
      <w:pPr>
        <w:jc w:val="left"/>
        <w:rPr>
          <w:rFonts w:asciiTheme="minorEastAsia" w:hAnsiTheme="minorEastAsia"/>
          <w:sz w:val="24"/>
          <w:szCs w:val="24"/>
        </w:rPr>
      </w:pPr>
      <w:r w:rsidRPr="00E46835">
        <w:rPr>
          <w:rFonts w:asciiTheme="minorEastAsia" w:hAnsiTheme="minorEastAsia" w:hint="eastAsia"/>
          <w:sz w:val="24"/>
          <w:szCs w:val="24"/>
        </w:rPr>
        <w:t xml:space="preserve">　　3)在海淀区具有不低于500平方米用于集中孵化的固定场地；</w:t>
      </w:r>
    </w:p>
    <w:p w:rsidR="00E46835" w:rsidRPr="00E46835" w:rsidRDefault="00E46835" w:rsidP="00E46835">
      <w:pPr>
        <w:jc w:val="left"/>
        <w:rPr>
          <w:rFonts w:asciiTheme="minorEastAsia" w:hAnsiTheme="minorEastAsia"/>
          <w:sz w:val="24"/>
          <w:szCs w:val="24"/>
        </w:rPr>
      </w:pPr>
      <w:r w:rsidRPr="00E46835">
        <w:rPr>
          <w:rFonts w:asciiTheme="minorEastAsia" w:hAnsiTheme="minorEastAsia" w:hint="eastAsia"/>
          <w:sz w:val="24"/>
          <w:szCs w:val="24"/>
        </w:rPr>
        <w:t xml:space="preserve">　　4)运用新型创业服务模式，正常运营半年以上；以服务创新创业为宗旨,聚集创新思想、产品、技术</w:t>
      </w:r>
      <w:proofErr w:type="gramStart"/>
      <w:r w:rsidRPr="00E46835">
        <w:rPr>
          <w:rFonts w:asciiTheme="minorEastAsia" w:hAnsiTheme="minorEastAsia" w:hint="eastAsia"/>
          <w:sz w:val="24"/>
          <w:szCs w:val="24"/>
        </w:rPr>
        <w:t>等创业</w:t>
      </w:r>
      <w:proofErr w:type="gramEnd"/>
      <w:r w:rsidRPr="00E46835">
        <w:rPr>
          <w:rFonts w:asciiTheme="minorEastAsia" w:hAnsiTheme="minorEastAsia" w:hint="eastAsia"/>
          <w:sz w:val="24"/>
          <w:szCs w:val="24"/>
        </w:rPr>
        <w:t>要素和行业资源；有服务平台为创业者提供沟通合作、培训辅导、投融资对接、团队融合、产品发布、项目推介、信息交流等服务；</w:t>
      </w:r>
    </w:p>
    <w:p w:rsidR="00E46835" w:rsidRPr="00E46835" w:rsidRDefault="00E46835" w:rsidP="00E46835">
      <w:pPr>
        <w:jc w:val="left"/>
        <w:rPr>
          <w:rFonts w:asciiTheme="minorEastAsia" w:hAnsiTheme="minorEastAsia"/>
          <w:sz w:val="24"/>
          <w:szCs w:val="24"/>
        </w:rPr>
      </w:pPr>
      <w:r w:rsidRPr="00E46835">
        <w:rPr>
          <w:rFonts w:asciiTheme="minorEastAsia" w:hAnsiTheme="minorEastAsia" w:hint="eastAsia"/>
          <w:sz w:val="24"/>
          <w:szCs w:val="24"/>
        </w:rPr>
        <w:t xml:space="preserve">　　5)新入</w:t>
      </w:r>
      <w:proofErr w:type="gramStart"/>
      <w:r w:rsidRPr="00E46835">
        <w:rPr>
          <w:rFonts w:asciiTheme="minorEastAsia" w:hAnsiTheme="minorEastAsia" w:hint="eastAsia"/>
          <w:sz w:val="24"/>
          <w:szCs w:val="24"/>
        </w:rPr>
        <w:t>孵</w:t>
      </w:r>
      <w:proofErr w:type="gramEnd"/>
      <w:r w:rsidRPr="00E46835">
        <w:rPr>
          <w:rFonts w:asciiTheme="minorEastAsia" w:hAnsiTheme="minorEastAsia" w:hint="eastAsia"/>
          <w:sz w:val="24"/>
          <w:szCs w:val="24"/>
        </w:rPr>
        <w:t>项目及企业应属于战略性新兴产业领域；当年新入</w:t>
      </w:r>
      <w:proofErr w:type="gramStart"/>
      <w:r w:rsidRPr="00E46835">
        <w:rPr>
          <w:rFonts w:asciiTheme="minorEastAsia" w:hAnsiTheme="minorEastAsia" w:hint="eastAsia"/>
          <w:sz w:val="24"/>
          <w:szCs w:val="24"/>
        </w:rPr>
        <w:t>孵</w:t>
      </w:r>
      <w:proofErr w:type="gramEnd"/>
      <w:r w:rsidRPr="00E46835">
        <w:rPr>
          <w:rFonts w:asciiTheme="minorEastAsia" w:hAnsiTheme="minorEastAsia" w:hint="eastAsia"/>
          <w:sz w:val="24"/>
          <w:szCs w:val="24"/>
        </w:rPr>
        <w:t>企业应为初创企业（成立两年内，生物医药类企业成立五年内）；</w:t>
      </w:r>
    </w:p>
    <w:p w:rsidR="00E46835" w:rsidRPr="00E46835" w:rsidRDefault="00E46835" w:rsidP="00E46835">
      <w:pPr>
        <w:jc w:val="left"/>
        <w:rPr>
          <w:rFonts w:asciiTheme="minorEastAsia" w:hAnsiTheme="minorEastAsia"/>
          <w:sz w:val="24"/>
          <w:szCs w:val="24"/>
        </w:rPr>
      </w:pPr>
      <w:r w:rsidRPr="00E46835">
        <w:rPr>
          <w:rFonts w:asciiTheme="minorEastAsia" w:hAnsiTheme="minorEastAsia" w:hint="eastAsia"/>
          <w:sz w:val="24"/>
          <w:szCs w:val="24"/>
        </w:rPr>
        <w:t xml:space="preserve">　　6)在</w:t>
      </w:r>
      <w:proofErr w:type="gramStart"/>
      <w:r w:rsidRPr="00E46835">
        <w:rPr>
          <w:rFonts w:asciiTheme="minorEastAsia" w:hAnsiTheme="minorEastAsia" w:hint="eastAsia"/>
          <w:sz w:val="24"/>
          <w:szCs w:val="24"/>
        </w:rPr>
        <w:t>孵项目</w:t>
      </w:r>
      <w:proofErr w:type="gramEnd"/>
      <w:r w:rsidRPr="00E46835">
        <w:rPr>
          <w:rFonts w:asciiTheme="minorEastAsia" w:hAnsiTheme="minorEastAsia" w:hint="eastAsia"/>
          <w:sz w:val="24"/>
          <w:szCs w:val="24"/>
        </w:rPr>
        <w:t xml:space="preserve">及企业数量应不少于10家,天使投资人推荐或投资的项目及企业数量应不低于80%（其中天使投资人投资的项目及企业数量应不低于60%）； </w:t>
      </w:r>
    </w:p>
    <w:p w:rsidR="00E46835" w:rsidRPr="00E46835" w:rsidRDefault="00E46835" w:rsidP="00E46835">
      <w:pPr>
        <w:jc w:val="left"/>
        <w:rPr>
          <w:rFonts w:asciiTheme="minorEastAsia" w:hAnsiTheme="minorEastAsia"/>
          <w:sz w:val="24"/>
          <w:szCs w:val="24"/>
        </w:rPr>
      </w:pPr>
      <w:r w:rsidRPr="00E46835">
        <w:rPr>
          <w:rFonts w:asciiTheme="minorEastAsia" w:hAnsiTheme="minorEastAsia" w:hint="eastAsia"/>
          <w:sz w:val="24"/>
          <w:szCs w:val="24"/>
        </w:rPr>
        <w:t xml:space="preserve">　　7)项目及企业孵化服务期限应不超过24个月，生物医药类项目及企业可适当延长。 </w:t>
      </w:r>
    </w:p>
    <w:p w:rsidR="00E46835" w:rsidRPr="00E46835" w:rsidRDefault="00E46835" w:rsidP="00E46835">
      <w:pPr>
        <w:jc w:val="left"/>
        <w:rPr>
          <w:rFonts w:asciiTheme="minorEastAsia" w:hAnsiTheme="minorEastAsia"/>
          <w:sz w:val="24"/>
          <w:szCs w:val="24"/>
        </w:rPr>
      </w:pPr>
      <w:r w:rsidRPr="00E46835">
        <w:rPr>
          <w:rFonts w:asciiTheme="minorEastAsia" w:hAnsiTheme="minorEastAsia" w:hint="eastAsia"/>
          <w:sz w:val="24"/>
          <w:szCs w:val="24"/>
        </w:rPr>
        <w:t xml:space="preserve">　　2、科技企业孵化器 </w:t>
      </w:r>
    </w:p>
    <w:p w:rsidR="00E46835" w:rsidRPr="00E46835" w:rsidRDefault="00E46835" w:rsidP="00E46835">
      <w:pPr>
        <w:jc w:val="left"/>
        <w:rPr>
          <w:rFonts w:asciiTheme="minorEastAsia" w:hAnsiTheme="minorEastAsia"/>
          <w:sz w:val="24"/>
          <w:szCs w:val="24"/>
        </w:rPr>
      </w:pPr>
      <w:r w:rsidRPr="00E46835">
        <w:rPr>
          <w:rFonts w:asciiTheme="minorEastAsia" w:hAnsiTheme="minorEastAsia" w:hint="eastAsia"/>
          <w:sz w:val="24"/>
          <w:szCs w:val="24"/>
        </w:rPr>
        <w:t xml:space="preserve">　　科技企业孵化器是指为创业前期和创业期企业提供通过开展创业培训、辅导、咨询，提供研发、试制、经营的场地和共享设施，以及政策、法律、财务、投融资、企业管理、人力资源、市场推广和加速成长等产业增值服务的创业服务载体。包括创业中心、孵育基地、留学人员创业园、大学科技园、小企业创业基地等。原则上应符合以下条件：</w:t>
      </w:r>
    </w:p>
    <w:p w:rsidR="00E46835" w:rsidRPr="00E46835" w:rsidRDefault="00E46835" w:rsidP="00E46835">
      <w:pPr>
        <w:jc w:val="left"/>
        <w:rPr>
          <w:rFonts w:asciiTheme="minorEastAsia" w:hAnsiTheme="minorEastAsia"/>
          <w:sz w:val="24"/>
          <w:szCs w:val="24"/>
        </w:rPr>
      </w:pPr>
      <w:r w:rsidRPr="00E46835">
        <w:rPr>
          <w:rFonts w:asciiTheme="minorEastAsia" w:hAnsiTheme="minorEastAsia" w:hint="eastAsia"/>
          <w:sz w:val="24"/>
          <w:szCs w:val="24"/>
        </w:rPr>
        <w:t xml:space="preserve">　　1)有独立的运营主体，并且运营主体注册、办公地址均在海淀区。</w:t>
      </w:r>
    </w:p>
    <w:p w:rsidR="00E46835" w:rsidRPr="00E46835" w:rsidRDefault="00E46835" w:rsidP="00E46835">
      <w:pPr>
        <w:jc w:val="left"/>
        <w:rPr>
          <w:rFonts w:asciiTheme="minorEastAsia" w:hAnsiTheme="minorEastAsia"/>
          <w:sz w:val="24"/>
          <w:szCs w:val="24"/>
        </w:rPr>
      </w:pPr>
      <w:r w:rsidRPr="00E46835">
        <w:rPr>
          <w:rFonts w:asciiTheme="minorEastAsia" w:hAnsiTheme="minorEastAsia" w:hint="eastAsia"/>
          <w:sz w:val="24"/>
          <w:szCs w:val="24"/>
        </w:rPr>
        <w:t xml:space="preserve">　　2)在海淀区具有可自主支配的孵化场地，综合型孵化器面积不少于5000平方米，专业技术型孵化器面积不少于3000平方米。孵化企业使用的场地不低于总面积60%；</w:t>
      </w:r>
    </w:p>
    <w:p w:rsidR="00E46835" w:rsidRPr="00E46835" w:rsidRDefault="00E46835" w:rsidP="00E46835">
      <w:pPr>
        <w:jc w:val="left"/>
        <w:rPr>
          <w:rFonts w:asciiTheme="minorEastAsia" w:hAnsiTheme="minorEastAsia"/>
          <w:sz w:val="24"/>
          <w:szCs w:val="24"/>
        </w:rPr>
      </w:pPr>
      <w:r w:rsidRPr="00E46835">
        <w:rPr>
          <w:rFonts w:asciiTheme="minorEastAsia" w:hAnsiTheme="minorEastAsia" w:hint="eastAsia"/>
          <w:sz w:val="24"/>
          <w:szCs w:val="24"/>
        </w:rPr>
        <w:t xml:space="preserve">　　3)在</w:t>
      </w:r>
      <w:proofErr w:type="gramStart"/>
      <w:r w:rsidRPr="00E46835">
        <w:rPr>
          <w:rFonts w:asciiTheme="minorEastAsia" w:hAnsiTheme="minorEastAsia" w:hint="eastAsia"/>
          <w:sz w:val="24"/>
          <w:szCs w:val="24"/>
        </w:rPr>
        <w:t>孵企业应注册</w:t>
      </w:r>
      <w:proofErr w:type="gramEnd"/>
      <w:r w:rsidRPr="00E46835">
        <w:rPr>
          <w:rFonts w:asciiTheme="minorEastAsia" w:hAnsiTheme="minorEastAsia" w:hint="eastAsia"/>
          <w:sz w:val="24"/>
          <w:szCs w:val="24"/>
        </w:rPr>
        <w:t>在海淀区，综合型孵化器在</w:t>
      </w:r>
      <w:proofErr w:type="gramStart"/>
      <w:r w:rsidRPr="00E46835">
        <w:rPr>
          <w:rFonts w:asciiTheme="minorEastAsia" w:hAnsiTheme="minorEastAsia" w:hint="eastAsia"/>
          <w:sz w:val="24"/>
          <w:szCs w:val="24"/>
        </w:rPr>
        <w:t>孵企业</w:t>
      </w:r>
      <w:proofErr w:type="gramEnd"/>
      <w:r w:rsidRPr="00E46835">
        <w:rPr>
          <w:rFonts w:asciiTheme="minorEastAsia" w:hAnsiTheme="minorEastAsia" w:hint="eastAsia"/>
          <w:sz w:val="24"/>
          <w:szCs w:val="24"/>
        </w:rPr>
        <w:t>总数不少于50家；</w:t>
      </w:r>
    </w:p>
    <w:p w:rsidR="00E46835" w:rsidRPr="00E46835" w:rsidRDefault="00E46835" w:rsidP="00E46835">
      <w:pPr>
        <w:jc w:val="left"/>
        <w:rPr>
          <w:rFonts w:asciiTheme="minorEastAsia" w:hAnsiTheme="minorEastAsia"/>
          <w:sz w:val="24"/>
          <w:szCs w:val="24"/>
        </w:rPr>
      </w:pPr>
      <w:r w:rsidRPr="00E46835">
        <w:rPr>
          <w:rFonts w:asciiTheme="minorEastAsia" w:hAnsiTheme="minorEastAsia" w:hint="eastAsia"/>
          <w:sz w:val="24"/>
          <w:szCs w:val="24"/>
        </w:rPr>
        <w:t xml:space="preserve">　　4)为创业企业提供促进企业成长、降低创业成本的优惠政策；</w:t>
      </w:r>
    </w:p>
    <w:p w:rsidR="00E46835" w:rsidRPr="00E46835" w:rsidRDefault="00E46835" w:rsidP="00E46835">
      <w:pPr>
        <w:jc w:val="left"/>
        <w:rPr>
          <w:rFonts w:asciiTheme="minorEastAsia" w:hAnsiTheme="minorEastAsia"/>
          <w:sz w:val="24"/>
          <w:szCs w:val="24"/>
        </w:rPr>
      </w:pPr>
      <w:r w:rsidRPr="00E46835">
        <w:rPr>
          <w:rFonts w:asciiTheme="minorEastAsia" w:hAnsiTheme="minorEastAsia" w:hint="eastAsia"/>
          <w:sz w:val="24"/>
          <w:szCs w:val="24"/>
        </w:rPr>
        <w:t xml:space="preserve">　　5)有专职的创业服务团队，管理人员结构符合国家及北京市有关孵化器管理人员结构的要求；</w:t>
      </w:r>
    </w:p>
    <w:p w:rsidR="00E46835" w:rsidRPr="00E46835" w:rsidRDefault="00E46835" w:rsidP="00E46835">
      <w:pPr>
        <w:jc w:val="left"/>
        <w:rPr>
          <w:rFonts w:asciiTheme="minorEastAsia" w:hAnsiTheme="minorEastAsia"/>
          <w:sz w:val="24"/>
          <w:szCs w:val="24"/>
        </w:rPr>
      </w:pPr>
      <w:r w:rsidRPr="00E46835">
        <w:rPr>
          <w:rFonts w:asciiTheme="minorEastAsia" w:hAnsiTheme="minorEastAsia" w:hint="eastAsia"/>
          <w:sz w:val="24"/>
          <w:szCs w:val="24"/>
        </w:rPr>
        <w:t xml:space="preserve">　　6)配套服务功能齐全，可为孵化企业提供所需的政策、管理、法律、财务、融资、市场推广、培训、技术开发与合作交流等服务；</w:t>
      </w:r>
    </w:p>
    <w:p w:rsidR="00E46835" w:rsidRPr="00E46835" w:rsidRDefault="00E46835" w:rsidP="00E46835">
      <w:pPr>
        <w:jc w:val="left"/>
        <w:rPr>
          <w:rFonts w:asciiTheme="minorEastAsia" w:hAnsiTheme="minorEastAsia"/>
          <w:sz w:val="24"/>
          <w:szCs w:val="24"/>
        </w:rPr>
      </w:pPr>
      <w:r w:rsidRPr="00E46835">
        <w:rPr>
          <w:rFonts w:asciiTheme="minorEastAsia" w:hAnsiTheme="minorEastAsia" w:hint="eastAsia"/>
          <w:sz w:val="24"/>
          <w:szCs w:val="24"/>
        </w:rPr>
        <w:t xml:space="preserve">　　7)孵化器运营团队自身拥有200万元以上的种子资金或孵化资金，用于缓解创业</w:t>
      </w:r>
      <w:proofErr w:type="gramStart"/>
      <w:r w:rsidRPr="00E46835">
        <w:rPr>
          <w:rFonts w:asciiTheme="minorEastAsia" w:hAnsiTheme="minorEastAsia" w:hint="eastAsia"/>
          <w:sz w:val="24"/>
          <w:szCs w:val="24"/>
        </w:rPr>
        <w:t>期项目</w:t>
      </w:r>
      <w:proofErr w:type="gramEnd"/>
      <w:r w:rsidRPr="00E46835">
        <w:rPr>
          <w:rFonts w:asciiTheme="minorEastAsia" w:hAnsiTheme="minorEastAsia" w:hint="eastAsia"/>
          <w:sz w:val="24"/>
          <w:szCs w:val="24"/>
        </w:rPr>
        <w:t>资金问题；</w:t>
      </w:r>
    </w:p>
    <w:p w:rsidR="00E46835" w:rsidRPr="00E46835" w:rsidRDefault="00E46835" w:rsidP="00E46835">
      <w:pPr>
        <w:jc w:val="left"/>
        <w:rPr>
          <w:rFonts w:asciiTheme="minorEastAsia" w:hAnsiTheme="minorEastAsia"/>
          <w:sz w:val="24"/>
          <w:szCs w:val="24"/>
        </w:rPr>
      </w:pPr>
      <w:r w:rsidRPr="00E46835">
        <w:rPr>
          <w:rFonts w:asciiTheme="minorEastAsia" w:hAnsiTheme="minorEastAsia" w:hint="eastAsia"/>
          <w:sz w:val="24"/>
          <w:szCs w:val="24"/>
        </w:rPr>
        <w:t xml:space="preserve">　　8)孵化器实际运营时间在一年以上；</w:t>
      </w:r>
    </w:p>
    <w:p w:rsidR="00E46835" w:rsidRPr="00E46835" w:rsidRDefault="00E46835" w:rsidP="00E46835">
      <w:pPr>
        <w:jc w:val="left"/>
        <w:rPr>
          <w:rFonts w:asciiTheme="minorEastAsia" w:hAnsiTheme="minorEastAsia"/>
          <w:sz w:val="24"/>
          <w:szCs w:val="24"/>
        </w:rPr>
      </w:pPr>
      <w:r w:rsidRPr="00E46835">
        <w:rPr>
          <w:rFonts w:asciiTheme="minorEastAsia" w:hAnsiTheme="minorEastAsia" w:hint="eastAsia"/>
          <w:sz w:val="24"/>
          <w:szCs w:val="24"/>
        </w:rPr>
        <w:t xml:space="preserve">　　9) 专业技术型孵化器应具备专业技术平台或专业化的中试基地，并具备相应的技术咨询和管理培训能力；</w:t>
      </w:r>
    </w:p>
    <w:p w:rsidR="00E46835" w:rsidRPr="00E46835" w:rsidRDefault="00E46835" w:rsidP="00E46835">
      <w:pPr>
        <w:jc w:val="left"/>
        <w:rPr>
          <w:rFonts w:asciiTheme="minorEastAsia" w:hAnsiTheme="minorEastAsia"/>
          <w:sz w:val="24"/>
          <w:szCs w:val="24"/>
        </w:rPr>
      </w:pPr>
      <w:r w:rsidRPr="00E46835">
        <w:rPr>
          <w:rFonts w:asciiTheme="minorEastAsia" w:hAnsiTheme="minorEastAsia" w:hint="eastAsia"/>
          <w:sz w:val="24"/>
          <w:szCs w:val="24"/>
        </w:rPr>
        <w:t xml:space="preserve">　　10)孵化器管理机构与区内具备条件加速器、产业园区建立合作关系，输出优质项目和企业。</w:t>
      </w:r>
    </w:p>
    <w:p w:rsidR="00E46835" w:rsidRPr="00E46835" w:rsidRDefault="00E46835" w:rsidP="00E46835">
      <w:pPr>
        <w:jc w:val="left"/>
        <w:rPr>
          <w:rFonts w:asciiTheme="minorEastAsia" w:hAnsiTheme="minorEastAsia"/>
          <w:sz w:val="24"/>
          <w:szCs w:val="24"/>
        </w:rPr>
      </w:pPr>
      <w:r w:rsidRPr="00E46835">
        <w:rPr>
          <w:rFonts w:asciiTheme="minorEastAsia" w:hAnsiTheme="minorEastAsia" w:hint="eastAsia"/>
          <w:sz w:val="24"/>
          <w:szCs w:val="24"/>
        </w:rPr>
        <w:t xml:space="preserve">　　3、科技企业加速器</w:t>
      </w:r>
    </w:p>
    <w:p w:rsidR="00E46835" w:rsidRPr="00E46835" w:rsidRDefault="00E46835" w:rsidP="00E46835">
      <w:pPr>
        <w:jc w:val="left"/>
        <w:rPr>
          <w:rFonts w:asciiTheme="minorEastAsia" w:hAnsiTheme="minorEastAsia"/>
          <w:sz w:val="24"/>
          <w:szCs w:val="24"/>
        </w:rPr>
      </w:pPr>
      <w:r w:rsidRPr="00E46835">
        <w:rPr>
          <w:rFonts w:asciiTheme="minorEastAsia" w:hAnsiTheme="minorEastAsia" w:hint="eastAsia"/>
          <w:sz w:val="24"/>
          <w:szCs w:val="24"/>
        </w:rPr>
        <w:t xml:space="preserve">　　科技企业加速器，是一种以高成长性企业为主要服务对象，通过创新服务模式满足企业对空间、管理、服务、合作等方面个性化需求的一系列建筑产品和服务网络，旨在加速科技成果转化，培育并助推高成长性企业发展的产业服务项目。原则上应符合以下条件：</w:t>
      </w:r>
    </w:p>
    <w:p w:rsidR="00E46835" w:rsidRPr="00E46835" w:rsidRDefault="00E46835" w:rsidP="00E46835">
      <w:pPr>
        <w:jc w:val="left"/>
        <w:rPr>
          <w:rFonts w:asciiTheme="minorEastAsia" w:hAnsiTheme="minorEastAsia"/>
          <w:sz w:val="24"/>
          <w:szCs w:val="24"/>
        </w:rPr>
      </w:pPr>
      <w:r w:rsidRPr="00E46835">
        <w:rPr>
          <w:rFonts w:asciiTheme="minorEastAsia" w:hAnsiTheme="minorEastAsia" w:hint="eastAsia"/>
          <w:sz w:val="24"/>
          <w:szCs w:val="24"/>
        </w:rPr>
        <w:t xml:space="preserve">　　1)加速器经营管理机构注册于海淀区，且加速器场地位于海淀区； </w:t>
      </w:r>
    </w:p>
    <w:p w:rsidR="00E46835" w:rsidRPr="00E46835" w:rsidRDefault="00E46835" w:rsidP="00E46835">
      <w:pPr>
        <w:jc w:val="left"/>
        <w:rPr>
          <w:rFonts w:asciiTheme="minorEastAsia" w:hAnsiTheme="minorEastAsia"/>
          <w:sz w:val="24"/>
          <w:szCs w:val="24"/>
        </w:rPr>
      </w:pPr>
      <w:r w:rsidRPr="00E46835">
        <w:rPr>
          <w:rFonts w:asciiTheme="minorEastAsia" w:hAnsiTheme="minorEastAsia" w:hint="eastAsia"/>
          <w:sz w:val="24"/>
          <w:szCs w:val="24"/>
        </w:rPr>
        <w:t xml:space="preserve">　　2)自有可支配场地面积在30000平方米以上，且场地独立、完整，其中用于高科技企业租赁的场地不少于总面积的2/3； </w:t>
      </w:r>
    </w:p>
    <w:p w:rsidR="00E46835" w:rsidRPr="00E46835" w:rsidRDefault="00E46835" w:rsidP="00E46835">
      <w:pPr>
        <w:jc w:val="left"/>
        <w:rPr>
          <w:rFonts w:asciiTheme="minorEastAsia" w:hAnsiTheme="minorEastAsia"/>
          <w:sz w:val="24"/>
          <w:szCs w:val="24"/>
        </w:rPr>
      </w:pPr>
      <w:r w:rsidRPr="00E46835">
        <w:rPr>
          <w:rFonts w:asciiTheme="minorEastAsia" w:hAnsiTheme="minorEastAsia" w:hint="eastAsia"/>
          <w:sz w:val="24"/>
          <w:szCs w:val="24"/>
        </w:rPr>
        <w:t xml:space="preserve">　　3)加速器由专业管理机构按市场化原则管理，采取只租不售的运营模式，内部管理制度健全，拥有一支高素质的专业化管理团队；</w:t>
      </w:r>
    </w:p>
    <w:p w:rsidR="00E46835" w:rsidRPr="00E46835" w:rsidRDefault="00E46835" w:rsidP="00E46835">
      <w:pPr>
        <w:jc w:val="left"/>
        <w:rPr>
          <w:rFonts w:asciiTheme="minorEastAsia" w:hAnsiTheme="minorEastAsia"/>
          <w:sz w:val="24"/>
          <w:szCs w:val="24"/>
        </w:rPr>
      </w:pPr>
      <w:r w:rsidRPr="00E46835">
        <w:rPr>
          <w:rFonts w:asciiTheme="minorEastAsia" w:hAnsiTheme="minorEastAsia" w:hint="eastAsia"/>
          <w:sz w:val="24"/>
          <w:szCs w:val="24"/>
        </w:rPr>
        <w:t xml:space="preserve">　　4)产业定位与发展方向符合区域发展要求，有明确的产业导向；加速器运营机构应建立企业准入机制，优选入驻企业，实现产业聚集；</w:t>
      </w:r>
    </w:p>
    <w:p w:rsidR="00E46835" w:rsidRPr="00E46835" w:rsidRDefault="00E46835" w:rsidP="00E46835">
      <w:pPr>
        <w:jc w:val="left"/>
        <w:rPr>
          <w:rFonts w:asciiTheme="minorEastAsia" w:hAnsiTheme="minorEastAsia"/>
          <w:sz w:val="24"/>
          <w:szCs w:val="24"/>
        </w:rPr>
      </w:pPr>
      <w:r w:rsidRPr="00E46835">
        <w:rPr>
          <w:rFonts w:asciiTheme="minorEastAsia" w:hAnsiTheme="minorEastAsia" w:hint="eastAsia"/>
          <w:sz w:val="24"/>
          <w:szCs w:val="24"/>
        </w:rPr>
        <w:t xml:space="preserve">　　5)配套服务设施齐全，产业服务功能强，能够为高成长性企业提供发展空间和</w:t>
      </w:r>
      <w:r w:rsidRPr="00E46835">
        <w:rPr>
          <w:rFonts w:asciiTheme="minorEastAsia" w:hAnsiTheme="minorEastAsia" w:hint="eastAsia"/>
          <w:sz w:val="24"/>
          <w:szCs w:val="24"/>
        </w:rPr>
        <w:lastRenderedPageBreak/>
        <w:t>公共服务平台、公共技术平台、融资平台等深层次专业化服务；</w:t>
      </w:r>
    </w:p>
    <w:p w:rsidR="00E46835" w:rsidRPr="00E46835" w:rsidRDefault="00E46835" w:rsidP="00E46835">
      <w:pPr>
        <w:jc w:val="left"/>
        <w:rPr>
          <w:rFonts w:asciiTheme="minorEastAsia" w:hAnsiTheme="minorEastAsia"/>
          <w:sz w:val="24"/>
          <w:szCs w:val="24"/>
        </w:rPr>
      </w:pPr>
      <w:r w:rsidRPr="00E46835">
        <w:rPr>
          <w:rFonts w:asciiTheme="minorEastAsia" w:hAnsiTheme="minorEastAsia" w:hint="eastAsia"/>
          <w:sz w:val="24"/>
          <w:szCs w:val="24"/>
        </w:rPr>
        <w:t xml:space="preserve">　　6)至少有10家符合产业发展方向的快速成长企业入驻，具有一定的加速经验；</w:t>
      </w:r>
    </w:p>
    <w:p w:rsidR="00E46835" w:rsidRPr="00E46835" w:rsidRDefault="00E46835" w:rsidP="00E46835">
      <w:pPr>
        <w:jc w:val="left"/>
        <w:rPr>
          <w:rFonts w:asciiTheme="minorEastAsia" w:hAnsiTheme="minorEastAsia"/>
          <w:sz w:val="24"/>
          <w:szCs w:val="24"/>
        </w:rPr>
      </w:pPr>
      <w:r w:rsidRPr="00E46835">
        <w:rPr>
          <w:rFonts w:asciiTheme="minorEastAsia" w:hAnsiTheme="minorEastAsia" w:hint="eastAsia"/>
          <w:sz w:val="24"/>
          <w:szCs w:val="24"/>
        </w:rPr>
        <w:t xml:space="preserve">　　7)加速器申报机构需与海淀区内科技企业孵化器以及产业园区建立对接关系，承接孵化器培育的优秀团队和优质企业，同时帮助有空间扩张需求的企业就近获取发展空间；</w:t>
      </w:r>
    </w:p>
    <w:p w:rsidR="00E46835" w:rsidRPr="00E46835" w:rsidRDefault="00E46835" w:rsidP="00E46835">
      <w:pPr>
        <w:jc w:val="left"/>
        <w:rPr>
          <w:rFonts w:asciiTheme="minorEastAsia" w:hAnsiTheme="minorEastAsia"/>
          <w:sz w:val="24"/>
          <w:szCs w:val="24"/>
        </w:rPr>
      </w:pPr>
      <w:r w:rsidRPr="00E46835">
        <w:rPr>
          <w:rFonts w:asciiTheme="minorEastAsia" w:hAnsiTheme="minorEastAsia" w:hint="eastAsia"/>
          <w:sz w:val="24"/>
          <w:szCs w:val="24"/>
        </w:rPr>
        <w:t xml:space="preserve">　　8)获得国家科技部火炬中心“建设科技企业加速器的试点单位”的可直接认定为海淀区科技企业加速器。</w:t>
      </w:r>
    </w:p>
    <w:p w:rsidR="00E46835" w:rsidRPr="00E46835" w:rsidRDefault="00E46835" w:rsidP="00E46835">
      <w:pPr>
        <w:jc w:val="left"/>
        <w:rPr>
          <w:rFonts w:asciiTheme="minorEastAsia" w:hAnsiTheme="minorEastAsia"/>
          <w:sz w:val="24"/>
          <w:szCs w:val="24"/>
        </w:rPr>
      </w:pPr>
      <w:r w:rsidRPr="00E46835">
        <w:rPr>
          <w:rFonts w:asciiTheme="minorEastAsia" w:hAnsiTheme="minorEastAsia" w:hint="eastAsia"/>
          <w:sz w:val="24"/>
          <w:szCs w:val="24"/>
        </w:rPr>
        <w:t xml:space="preserve">　　三、申报条件</w:t>
      </w:r>
    </w:p>
    <w:p w:rsidR="00E46835" w:rsidRPr="00E46835" w:rsidRDefault="00E46835" w:rsidP="00E46835">
      <w:pPr>
        <w:jc w:val="left"/>
        <w:rPr>
          <w:rFonts w:asciiTheme="minorEastAsia" w:hAnsiTheme="minorEastAsia"/>
          <w:sz w:val="24"/>
          <w:szCs w:val="24"/>
        </w:rPr>
      </w:pPr>
      <w:r w:rsidRPr="00E46835">
        <w:rPr>
          <w:rFonts w:asciiTheme="minorEastAsia" w:hAnsiTheme="minorEastAsia" w:hint="eastAsia"/>
          <w:sz w:val="24"/>
          <w:szCs w:val="24"/>
        </w:rPr>
        <w:t xml:space="preserve">　　(</w:t>
      </w:r>
      <w:proofErr w:type="gramStart"/>
      <w:r w:rsidRPr="00E46835">
        <w:rPr>
          <w:rFonts w:asciiTheme="minorEastAsia" w:hAnsiTheme="minorEastAsia" w:hint="eastAsia"/>
          <w:sz w:val="24"/>
          <w:szCs w:val="24"/>
        </w:rPr>
        <w:t>一</w:t>
      </w:r>
      <w:proofErr w:type="gramEnd"/>
      <w:r w:rsidRPr="00E46835">
        <w:rPr>
          <w:rFonts w:asciiTheme="minorEastAsia" w:hAnsiTheme="minorEastAsia" w:hint="eastAsia"/>
          <w:sz w:val="24"/>
          <w:szCs w:val="24"/>
        </w:rPr>
        <w:t>) 支持社会资本建设运营服务载体</w:t>
      </w:r>
    </w:p>
    <w:p w:rsidR="00E46835" w:rsidRPr="00E46835" w:rsidRDefault="00E46835" w:rsidP="00E46835">
      <w:pPr>
        <w:jc w:val="left"/>
        <w:rPr>
          <w:rFonts w:asciiTheme="minorEastAsia" w:hAnsiTheme="minorEastAsia"/>
          <w:sz w:val="24"/>
          <w:szCs w:val="24"/>
        </w:rPr>
      </w:pPr>
      <w:r w:rsidRPr="00E46835">
        <w:rPr>
          <w:rFonts w:asciiTheme="minorEastAsia" w:hAnsiTheme="minorEastAsia" w:hint="eastAsia"/>
          <w:sz w:val="24"/>
          <w:szCs w:val="24"/>
        </w:rPr>
        <w:t xml:space="preserve">　　1、配合区域政府</w:t>
      </w:r>
      <w:proofErr w:type="gramStart"/>
      <w:r w:rsidRPr="00E46835">
        <w:rPr>
          <w:rFonts w:asciiTheme="minorEastAsia" w:hAnsiTheme="minorEastAsia" w:hint="eastAsia"/>
          <w:sz w:val="24"/>
          <w:szCs w:val="24"/>
        </w:rPr>
        <w:t>开展业态调整</w:t>
      </w:r>
      <w:proofErr w:type="gramEnd"/>
      <w:r w:rsidRPr="00E46835">
        <w:rPr>
          <w:rFonts w:asciiTheme="minorEastAsia" w:hAnsiTheme="minorEastAsia" w:hint="eastAsia"/>
          <w:sz w:val="24"/>
          <w:szCs w:val="24"/>
        </w:rPr>
        <w:t>工作，按照海淀</w:t>
      </w:r>
      <w:proofErr w:type="gramStart"/>
      <w:r w:rsidRPr="00E46835">
        <w:rPr>
          <w:rFonts w:asciiTheme="minorEastAsia" w:hAnsiTheme="minorEastAsia" w:hint="eastAsia"/>
          <w:sz w:val="24"/>
          <w:szCs w:val="24"/>
        </w:rPr>
        <w:t>区产业</w:t>
      </w:r>
      <w:proofErr w:type="gramEnd"/>
      <w:r w:rsidRPr="00E46835">
        <w:rPr>
          <w:rFonts w:asciiTheme="minorEastAsia" w:hAnsiTheme="minorEastAsia" w:hint="eastAsia"/>
          <w:sz w:val="24"/>
          <w:szCs w:val="24"/>
        </w:rPr>
        <w:t>发展格局，在中关村科学城、北部研发服务和高新技术产业聚集区等重点产业功能区建设创业服务载体。</w:t>
      </w:r>
    </w:p>
    <w:p w:rsidR="00E46835" w:rsidRPr="00E46835" w:rsidRDefault="00E46835" w:rsidP="00E46835">
      <w:pPr>
        <w:jc w:val="left"/>
        <w:rPr>
          <w:rFonts w:asciiTheme="minorEastAsia" w:hAnsiTheme="minorEastAsia"/>
          <w:sz w:val="24"/>
          <w:szCs w:val="24"/>
        </w:rPr>
      </w:pPr>
      <w:r w:rsidRPr="00E46835">
        <w:rPr>
          <w:rFonts w:asciiTheme="minorEastAsia" w:hAnsiTheme="minorEastAsia" w:hint="eastAsia"/>
          <w:sz w:val="24"/>
          <w:szCs w:val="24"/>
        </w:rPr>
        <w:t xml:space="preserve">　　2、投资事项包含：机构所开展的各类不断完善和提升机构服务能力事项，有效助</w:t>
      </w:r>
      <w:proofErr w:type="gramStart"/>
      <w:r w:rsidRPr="00E46835">
        <w:rPr>
          <w:rFonts w:asciiTheme="minorEastAsia" w:hAnsiTheme="minorEastAsia" w:hint="eastAsia"/>
          <w:sz w:val="24"/>
          <w:szCs w:val="24"/>
        </w:rPr>
        <w:t>推服务</w:t>
      </w:r>
      <w:proofErr w:type="gramEnd"/>
      <w:r w:rsidRPr="00E46835">
        <w:rPr>
          <w:rFonts w:asciiTheme="minorEastAsia" w:hAnsiTheme="minorEastAsia" w:hint="eastAsia"/>
          <w:sz w:val="24"/>
          <w:szCs w:val="24"/>
        </w:rPr>
        <w:t>载体空间范围内的企业快速成长所发生费用，包括：机构开展载体建设，改造办公空间培育企业；搭建公共服务平台、技术服务平台以及知识产权服务、投融资服务等各类专业平台；组织开展创业辅导、创业交流，各</w:t>
      </w:r>
      <w:proofErr w:type="gramStart"/>
      <w:r w:rsidRPr="00E46835">
        <w:rPr>
          <w:rFonts w:asciiTheme="minorEastAsia" w:hAnsiTheme="minorEastAsia" w:hint="eastAsia"/>
          <w:sz w:val="24"/>
          <w:szCs w:val="24"/>
        </w:rPr>
        <w:t>类创业</w:t>
      </w:r>
      <w:proofErr w:type="gramEnd"/>
      <w:r w:rsidRPr="00E46835">
        <w:rPr>
          <w:rFonts w:asciiTheme="minorEastAsia" w:hAnsiTheme="minorEastAsia" w:hint="eastAsia"/>
          <w:sz w:val="24"/>
          <w:szCs w:val="24"/>
        </w:rPr>
        <w:t>大赛活动筛选项目和人才重点培育等。</w:t>
      </w:r>
    </w:p>
    <w:p w:rsidR="00E46835" w:rsidRPr="00E46835" w:rsidRDefault="00E46835" w:rsidP="00E46835">
      <w:pPr>
        <w:jc w:val="left"/>
        <w:rPr>
          <w:rFonts w:asciiTheme="minorEastAsia" w:hAnsiTheme="minorEastAsia"/>
          <w:sz w:val="24"/>
          <w:szCs w:val="24"/>
        </w:rPr>
      </w:pPr>
      <w:r w:rsidRPr="00E46835">
        <w:rPr>
          <w:rFonts w:asciiTheme="minorEastAsia" w:hAnsiTheme="minorEastAsia" w:hint="eastAsia"/>
          <w:sz w:val="24"/>
          <w:szCs w:val="24"/>
        </w:rPr>
        <w:t xml:space="preserve">　　3、年度投入费用包含，用于改善硬环境建设所发生的改造装修费用、设备采购、平台建设所需软、硬件相关费用以及开展增值服务而支付第三方机构的相关费用，不包括员工工资以及日常办公经费等内部管理费。</w:t>
      </w:r>
    </w:p>
    <w:p w:rsidR="00E46835" w:rsidRPr="00E46835" w:rsidRDefault="00E46835" w:rsidP="00E46835">
      <w:pPr>
        <w:jc w:val="left"/>
        <w:rPr>
          <w:rFonts w:asciiTheme="minorEastAsia" w:hAnsiTheme="minorEastAsia"/>
          <w:sz w:val="24"/>
          <w:szCs w:val="24"/>
        </w:rPr>
      </w:pPr>
      <w:r w:rsidRPr="00E46835">
        <w:rPr>
          <w:rFonts w:asciiTheme="minorEastAsia" w:hAnsiTheme="minorEastAsia" w:hint="eastAsia"/>
          <w:sz w:val="24"/>
          <w:szCs w:val="24"/>
        </w:rPr>
        <w:t xml:space="preserve">　　4、各类经费投入为上年度实际发生费用，并能够提供服务投入相应的费用说明、票据、财务支出凭证等。</w:t>
      </w:r>
    </w:p>
    <w:p w:rsidR="00E46835" w:rsidRPr="00E46835" w:rsidRDefault="00E46835" w:rsidP="00E46835">
      <w:pPr>
        <w:jc w:val="left"/>
        <w:rPr>
          <w:rFonts w:asciiTheme="minorEastAsia" w:hAnsiTheme="minorEastAsia"/>
          <w:sz w:val="24"/>
          <w:szCs w:val="24"/>
        </w:rPr>
      </w:pPr>
      <w:r w:rsidRPr="00E46835">
        <w:rPr>
          <w:rFonts w:asciiTheme="minorEastAsia" w:hAnsiTheme="minorEastAsia" w:hint="eastAsia"/>
          <w:sz w:val="24"/>
          <w:szCs w:val="24"/>
        </w:rPr>
        <w:t xml:space="preserve">　　(二)支持为科技型企业提供低成本办公空间</w:t>
      </w:r>
    </w:p>
    <w:p w:rsidR="00E46835" w:rsidRPr="00E46835" w:rsidRDefault="00E46835" w:rsidP="00E46835">
      <w:pPr>
        <w:jc w:val="left"/>
        <w:rPr>
          <w:rFonts w:asciiTheme="minorEastAsia" w:hAnsiTheme="minorEastAsia"/>
          <w:sz w:val="24"/>
          <w:szCs w:val="24"/>
        </w:rPr>
      </w:pPr>
      <w:r w:rsidRPr="00E46835">
        <w:rPr>
          <w:rFonts w:asciiTheme="minorEastAsia" w:hAnsiTheme="minorEastAsia" w:hint="eastAsia"/>
          <w:sz w:val="24"/>
          <w:szCs w:val="24"/>
        </w:rPr>
        <w:t xml:space="preserve">　　1.服务载体为配合区域产业调整，以优惠价格为符合海淀</w:t>
      </w:r>
      <w:proofErr w:type="gramStart"/>
      <w:r w:rsidRPr="00E46835">
        <w:rPr>
          <w:rFonts w:asciiTheme="minorEastAsia" w:hAnsiTheme="minorEastAsia" w:hint="eastAsia"/>
          <w:sz w:val="24"/>
          <w:szCs w:val="24"/>
        </w:rPr>
        <w:t>区产业</w:t>
      </w:r>
      <w:proofErr w:type="gramEnd"/>
      <w:r w:rsidRPr="00E46835">
        <w:rPr>
          <w:rFonts w:asciiTheme="minorEastAsia" w:hAnsiTheme="minorEastAsia" w:hint="eastAsia"/>
          <w:sz w:val="24"/>
          <w:szCs w:val="24"/>
        </w:rPr>
        <w:t>发展方向的科技型快速成长企业提供低成本办公空间，补贴后的价格不超过同区域当期市场水平。</w:t>
      </w:r>
    </w:p>
    <w:p w:rsidR="00E46835" w:rsidRPr="00E46835" w:rsidRDefault="00E46835" w:rsidP="00E46835">
      <w:pPr>
        <w:jc w:val="left"/>
        <w:rPr>
          <w:rFonts w:asciiTheme="minorEastAsia" w:hAnsiTheme="minorEastAsia"/>
          <w:sz w:val="24"/>
          <w:szCs w:val="24"/>
        </w:rPr>
      </w:pPr>
      <w:r w:rsidRPr="00E46835">
        <w:rPr>
          <w:rFonts w:asciiTheme="minorEastAsia" w:hAnsiTheme="minorEastAsia" w:hint="eastAsia"/>
          <w:sz w:val="24"/>
          <w:szCs w:val="24"/>
        </w:rPr>
        <w:t xml:space="preserve">　　2.申报的入驻企业必须符合海淀</w:t>
      </w:r>
      <w:proofErr w:type="gramStart"/>
      <w:r w:rsidRPr="00E46835">
        <w:rPr>
          <w:rFonts w:asciiTheme="minorEastAsia" w:hAnsiTheme="minorEastAsia" w:hint="eastAsia"/>
          <w:sz w:val="24"/>
          <w:szCs w:val="24"/>
        </w:rPr>
        <w:t>区产业</w:t>
      </w:r>
      <w:proofErr w:type="gramEnd"/>
      <w:r w:rsidRPr="00E46835">
        <w:rPr>
          <w:rFonts w:asciiTheme="minorEastAsia" w:hAnsiTheme="minorEastAsia" w:hint="eastAsia"/>
          <w:sz w:val="24"/>
          <w:szCs w:val="24"/>
        </w:rPr>
        <w:t>发展方向的科技型快速成长企业，一般指入选海淀区重点企业、“十百千”企业、中关村“金种子”工程、上市企业、“瞪羚计划”、获得百万美元以上风险投资的企业、年度收入增速超过20%的企业以及留学生企业、入选千人计划、海聚工程、高聚工程或已入选海英计划人才的企业等。</w:t>
      </w:r>
    </w:p>
    <w:p w:rsidR="00E46835" w:rsidRPr="00E46835" w:rsidRDefault="00E46835" w:rsidP="00E46835">
      <w:pPr>
        <w:jc w:val="left"/>
        <w:rPr>
          <w:rFonts w:asciiTheme="minorEastAsia" w:hAnsiTheme="minorEastAsia"/>
          <w:sz w:val="24"/>
          <w:szCs w:val="24"/>
        </w:rPr>
      </w:pPr>
      <w:r w:rsidRPr="00E46835">
        <w:rPr>
          <w:rFonts w:asciiTheme="minorEastAsia" w:hAnsiTheme="minorEastAsia" w:hint="eastAsia"/>
          <w:sz w:val="24"/>
          <w:szCs w:val="24"/>
        </w:rPr>
        <w:t xml:space="preserve">　　3.房租补贴面积按照申报的入驻企业实际租用面积计算；为鼓励服务载体给予企业更多的房租优惠，降低企业成本，房租补贴金额计算方法：对于优惠幅度大于50%的，按照实际给入驻企业优惠额*30%计算，支持总额不超过200万元。</w:t>
      </w:r>
    </w:p>
    <w:p w:rsidR="00E46835" w:rsidRPr="00E46835" w:rsidRDefault="00E46835" w:rsidP="00E46835">
      <w:pPr>
        <w:jc w:val="left"/>
        <w:rPr>
          <w:rFonts w:asciiTheme="minorEastAsia" w:hAnsiTheme="minorEastAsia"/>
          <w:sz w:val="24"/>
          <w:szCs w:val="24"/>
        </w:rPr>
      </w:pPr>
      <w:r w:rsidRPr="00E46835">
        <w:rPr>
          <w:rFonts w:asciiTheme="minorEastAsia" w:hAnsiTheme="minorEastAsia" w:hint="eastAsia"/>
          <w:sz w:val="24"/>
          <w:szCs w:val="24"/>
        </w:rPr>
        <w:t xml:space="preserve">　　4.同期价格水平的界定，参照第三方机构发布的同期同地域租金标准。</w:t>
      </w:r>
    </w:p>
    <w:p w:rsidR="00E46835" w:rsidRPr="00E46835" w:rsidRDefault="00E46835" w:rsidP="00E46835">
      <w:pPr>
        <w:jc w:val="left"/>
        <w:rPr>
          <w:rFonts w:asciiTheme="minorEastAsia" w:hAnsiTheme="minorEastAsia"/>
          <w:sz w:val="24"/>
          <w:szCs w:val="24"/>
        </w:rPr>
      </w:pPr>
      <w:r w:rsidRPr="00E46835">
        <w:rPr>
          <w:rFonts w:asciiTheme="minorEastAsia" w:hAnsiTheme="minorEastAsia" w:hint="eastAsia"/>
          <w:sz w:val="24"/>
          <w:szCs w:val="24"/>
        </w:rPr>
        <w:t xml:space="preserve">　　(三) 孵化器提升孵化服务能力专项奖励</w:t>
      </w:r>
    </w:p>
    <w:p w:rsidR="00E46835" w:rsidRPr="00E46835" w:rsidRDefault="00E46835" w:rsidP="00E46835">
      <w:pPr>
        <w:jc w:val="left"/>
        <w:rPr>
          <w:rFonts w:asciiTheme="minorEastAsia" w:hAnsiTheme="minorEastAsia"/>
          <w:sz w:val="24"/>
          <w:szCs w:val="24"/>
        </w:rPr>
      </w:pPr>
      <w:r w:rsidRPr="00E46835">
        <w:rPr>
          <w:rFonts w:asciiTheme="minorEastAsia" w:hAnsiTheme="minorEastAsia" w:hint="eastAsia"/>
          <w:sz w:val="24"/>
          <w:szCs w:val="24"/>
        </w:rPr>
        <w:t xml:space="preserve">　　1.孵化器通过不断完善增值服务，培育企业快速成长。年度在</w:t>
      </w:r>
      <w:proofErr w:type="gramStart"/>
      <w:r w:rsidRPr="00E46835">
        <w:rPr>
          <w:rFonts w:asciiTheme="minorEastAsia" w:hAnsiTheme="minorEastAsia" w:hint="eastAsia"/>
          <w:sz w:val="24"/>
          <w:szCs w:val="24"/>
        </w:rPr>
        <w:t>孵企业</w:t>
      </w:r>
      <w:proofErr w:type="gramEnd"/>
      <w:r w:rsidRPr="00E46835">
        <w:rPr>
          <w:rFonts w:asciiTheme="minorEastAsia" w:hAnsiTheme="minorEastAsia" w:hint="eastAsia"/>
          <w:sz w:val="24"/>
          <w:szCs w:val="24"/>
        </w:rPr>
        <w:t>按照科技部标准，应是2010年1月1日以后入驻孵化器的企业，且申报年度内仍在孵化器孵化的企业（入驻时间以企业工商登记时间为准，迁入企业成立时间不超过两年）。</w:t>
      </w:r>
    </w:p>
    <w:p w:rsidR="00E46835" w:rsidRPr="00E46835" w:rsidRDefault="00E46835" w:rsidP="00E46835">
      <w:pPr>
        <w:jc w:val="left"/>
        <w:rPr>
          <w:rFonts w:asciiTheme="minorEastAsia" w:hAnsiTheme="minorEastAsia"/>
          <w:sz w:val="24"/>
          <w:szCs w:val="24"/>
        </w:rPr>
      </w:pPr>
      <w:r w:rsidRPr="00E46835">
        <w:rPr>
          <w:rFonts w:asciiTheme="minorEastAsia" w:hAnsiTheme="minorEastAsia" w:hint="eastAsia"/>
          <w:sz w:val="24"/>
          <w:szCs w:val="24"/>
        </w:rPr>
        <w:t xml:space="preserve">　　2.成长性好的企业是指入选海淀区重点企业、“十百千”企业、中关村“金种子”工程、上市企业、“瞪羚计划”、获得百万美元以上风险投资的企业以及年度收入增速超过20%的企业、入选千人计划、海聚工程、高聚工程或已入选海英计划人才的企业。</w:t>
      </w:r>
    </w:p>
    <w:p w:rsidR="00E46835" w:rsidRPr="00E46835" w:rsidRDefault="00E46835" w:rsidP="00E46835">
      <w:pPr>
        <w:jc w:val="left"/>
        <w:rPr>
          <w:rFonts w:asciiTheme="minorEastAsia" w:hAnsiTheme="minorEastAsia"/>
          <w:sz w:val="24"/>
          <w:szCs w:val="24"/>
        </w:rPr>
      </w:pPr>
      <w:r w:rsidRPr="00E46835">
        <w:rPr>
          <w:rFonts w:asciiTheme="minorEastAsia" w:hAnsiTheme="minorEastAsia" w:hint="eastAsia"/>
          <w:sz w:val="24"/>
          <w:szCs w:val="24"/>
        </w:rPr>
        <w:t xml:space="preserve">　　3. 申报时，所述成长性好的企业仍是孵化器内在</w:t>
      </w:r>
      <w:proofErr w:type="gramStart"/>
      <w:r w:rsidRPr="00E46835">
        <w:rPr>
          <w:rFonts w:asciiTheme="minorEastAsia" w:hAnsiTheme="minorEastAsia" w:hint="eastAsia"/>
          <w:sz w:val="24"/>
          <w:szCs w:val="24"/>
        </w:rPr>
        <w:t>孵</w:t>
      </w:r>
      <w:proofErr w:type="gramEnd"/>
      <w:r w:rsidRPr="00E46835">
        <w:rPr>
          <w:rFonts w:asciiTheme="minorEastAsia" w:hAnsiTheme="minorEastAsia" w:hint="eastAsia"/>
          <w:sz w:val="24"/>
          <w:szCs w:val="24"/>
        </w:rPr>
        <w:t>企业，并签订有定期孵化协议或相关辅导协议。</w:t>
      </w:r>
    </w:p>
    <w:p w:rsidR="00E46835" w:rsidRPr="00E46835" w:rsidRDefault="00E46835" w:rsidP="00E46835">
      <w:pPr>
        <w:jc w:val="left"/>
        <w:rPr>
          <w:rFonts w:asciiTheme="minorEastAsia" w:hAnsiTheme="minorEastAsia"/>
          <w:sz w:val="24"/>
          <w:szCs w:val="24"/>
        </w:rPr>
      </w:pPr>
      <w:r w:rsidRPr="00E46835">
        <w:rPr>
          <w:rFonts w:asciiTheme="minorEastAsia" w:hAnsiTheme="minorEastAsia" w:hint="eastAsia"/>
          <w:sz w:val="24"/>
          <w:szCs w:val="24"/>
        </w:rPr>
        <w:t xml:space="preserve">　　(四)孵化器引入留学人员企业奖励</w:t>
      </w:r>
    </w:p>
    <w:p w:rsidR="00E46835" w:rsidRPr="00E46835" w:rsidRDefault="00E46835" w:rsidP="00E46835">
      <w:pPr>
        <w:jc w:val="left"/>
        <w:rPr>
          <w:rFonts w:asciiTheme="minorEastAsia" w:hAnsiTheme="minorEastAsia"/>
          <w:sz w:val="24"/>
          <w:szCs w:val="24"/>
        </w:rPr>
      </w:pPr>
      <w:r w:rsidRPr="00E46835">
        <w:rPr>
          <w:rFonts w:asciiTheme="minorEastAsia" w:hAnsiTheme="minorEastAsia" w:hint="eastAsia"/>
          <w:sz w:val="24"/>
          <w:szCs w:val="24"/>
        </w:rPr>
        <w:t xml:space="preserve">　　1.本款奖励所指留学人员企业，系指申报年度内（每年1月1日起至12月31日</w:t>
      </w:r>
      <w:proofErr w:type="gramStart"/>
      <w:r w:rsidRPr="00E46835">
        <w:rPr>
          <w:rFonts w:asciiTheme="minorEastAsia" w:hAnsiTheme="minorEastAsia" w:hint="eastAsia"/>
          <w:sz w:val="24"/>
          <w:szCs w:val="24"/>
        </w:rPr>
        <w:t>止</w:t>
      </w:r>
      <w:proofErr w:type="gramEnd"/>
      <w:r w:rsidRPr="00E46835">
        <w:rPr>
          <w:rFonts w:asciiTheme="minorEastAsia" w:hAnsiTheme="minorEastAsia" w:hint="eastAsia"/>
          <w:sz w:val="24"/>
          <w:szCs w:val="24"/>
        </w:rPr>
        <w:t>），入驻孵化器的新设立企业或从海淀区外首次迁入孵化器的企业，获得主管部门认定。入驻时间以企业工商登记注册时间为准。外区迁入企业成立时间不超过两年。</w:t>
      </w:r>
    </w:p>
    <w:p w:rsidR="00E46835" w:rsidRPr="00E46835" w:rsidRDefault="00E46835" w:rsidP="00E46835">
      <w:pPr>
        <w:jc w:val="left"/>
        <w:rPr>
          <w:rFonts w:asciiTheme="minorEastAsia" w:hAnsiTheme="minorEastAsia"/>
          <w:sz w:val="24"/>
          <w:szCs w:val="24"/>
        </w:rPr>
      </w:pPr>
      <w:r w:rsidRPr="00E46835">
        <w:rPr>
          <w:rFonts w:asciiTheme="minorEastAsia" w:hAnsiTheme="minorEastAsia" w:hint="eastAsia"/>
          <w:sz w:val="24"/>
          <w:szCs w:val="24"/>
        </w:rPr>
        <w:t xml:space="preserve">　　2.本款所指留学人员系指我国公派或自费出国留学一年以上，获得主管部门认定。</w:t>
      </w:r>
    </w:p>
    <w:p w:rsidR="00E46835" w:rsidRPr="00E46835" w:rsidRDefault="00E46835" w:rsidP="00E46835">
      <w:pPr>
        <w:jc w:val="left"/>
        <w:rPr>
          <w:rFonts w:asciiTheme="minorEastAsia" w:hAnsiTheme="minorEastAsia"/>
          <w:sz w:val="24"/>
          <w:szCs w:val="24"/>
        </w:rPr>
      </w:pPr>
      <w:r w:rsidRPr="00E46835">
        <w:rPr>
          <w:rFonts w:asciiTheme="minorEastAsia" w:hAnsiTheme="minorEastAsia" w:hint="eastAsia"/>
          <w:sz w:val="24"/>
          <w:szCs w:val="24"/>
        </w:rPr>
        <w:t xml:space="preserve">　　3.服务载体提出申请时，上述企业的工商注册地和税务登记地必须在海淀区。</w:t>
      </w:r>
    </w:p>
    <w:p w:rsidR="00E46835" w:rsidRPr="00E46835" w:rsidRDefault="00E46835" w:rsidP="00E46835">
      <w:pPr>
        <w:jc w:val="left"/>
        <w:rPr>
          <w:rFonts w:asciiTheme="minorEastAsia" w:hAnsiTheme="minorEastAsia"/>
          <w:sz w:val="24"/>
          <w:szCs w:val="24"/>
        </w:rPr>
      </w:pPr>
      <w:r w:rsidRPr="00E46835">
        <w:rPr>
          <w:rFonts w:asciiTheme="minorEastAsia" w:hAnsiTheme="minorEastAsia" w:hint="eastAsia"/>
          <w:sz w:val="24"/>
          <w:szCs w:val="24"/>
        </w:rPr>
        <w:t xml:space="preserve">　　四、申报材料  </w:t>
      </w:r>
    </w:p>
    <w:p w:rsidR="00E46835" w:rsidRPr="00E46835" w:rsidRDefault="00E46835" w:rsidP="00E46835">
      <w:pPr>
        <w:jc w:val="left"/>
        <w:rPr>
          <w:rFonts w:asciiTheme="minorEastAsia" w:hAnsiTheme="minorEastAsia"/>
          <w:sz w:val="24"/>
          <w:szCs w:val="24"/>
        </w:rPr>
      </w:pPr>
      <w:r w:rsidRPr="00E46835">
        <w:rPr>
          <w:rFonts w:asciiTheme="minorEastAsia" w:hAnsiTheme="minorEastAsia" w:hint="eastAsia"/>
          <w:sz w:val="24"/>
          <w:szCs w:val="24"/>
        </w:rPr>
        <w:t xml:space="preserve">　　申请资金机构填写《创新创业服务载体专项补贴申请书》，按照顺序装订相应附件；</w:t>
      </w:r>
    </w:p>
    <w:p w:rsidR="00CF220A" w:rsidRPr="00767534" w:rsidRDefault="00E46835" w:rsidP="00E46835">
      <w:pPr>
        <w:jc w:val="left"/>
        <w:rPr>
          <w:rFonts w:asciiTheme="minorEastAsia" w:hAnsiTheme="minorEastAsia"/>
          <w:sz w:val="24"/>
          <w:szCs w:val="24"/>
        </w:rPr>
      </w:pPr>
      <w:r w:rsidRPr="00E46835">
        <w:rPr>
          <w:rFonts w:asciiTheme="minorEastAsia" w:hAnsiTheme="minorEastAsia" w:hint="eastAsia"/>
          <w:sz w:val="24"/>
          <w:szCs w:val="24"/>
        </w:rPr>
        <w:t xml:space="preserve">　　</w:t>
      </w:r>
    </w:p>
    <w:p w:rsidR="00CF220A" w:rsidRPr="00D17FF4" w:rsidRDefault="00CF220A" w:rsidP="006A5F45">
      <w:pPr>
        <w:pStyle w:val="3"/>
        <w:rPr>
          <w:rFonts w:asciiTheme="minorEastAsia" w:hAnsiTheme="minorEastAsia"/>
          <w:b w:val="0"/>
          <w:sz w:val="24"/>
          <w:szCs w:val="24"/>
        </w:rPr>
      </w:pPr>
      <w:bookmarkStart w:id="28" w:name="_Toc372726577"/>
      <w:r w:rsidRPr="00D17FF4">
        <w:rPr>
          <w:rFonts w:asciiTheme="minorEastAsia" w:hAnsiTheme="minorEastAsia" w:hint="eastAsia"/>
          <w:b w:val="0"/>
          <w:sz w:val="24"/>
          <w:szCs w:val="24"/>
        </w:rPr>
        <w:lastRenderedPageBreak/>
        <w:t>10-3-4中关村知识产权大厦入驻机构房租补贴</w:t>
      </w:r>
      <w:bookmarkEnd w:id="28"/>
    </w:p>
    <w:p w:rsidR="00CF220A" w:rsidRPr="00767534" w:rsidRDefault="00CF220A" w:rsidP="00561BEF">
      <w:pPr>
        <w:widowControl/>
        <w:shd w:val="clear" w:color="auto" w:fill="FFFFFF"/>
        <w:spacing w:line="375"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一、支持范围</w:t>
      </w:r>
      <w:r w:rsidRPr="00767534">
        <w:rPr>
          <w:rFonts w:asciiTheme="minorEastAsia" w:hAnsiTheme="minorEastAsia" w:cs="宋体" w:hint="eastAsia"/>
          <w:color w:val="000000"/>
          <w:kern w:val="0"/>
          <w:sz w:val="24"/>
          <w:szCs w:val="24"/>
        </w:rPr>
        <w:br/>
        <w:t>对于入驻中关村知识产权大厦的知识产权专业服务机构和知识产权政府公共服务机构给予租金补贴。</w:t>
      </w:r>
      <w:r w:rsidRPr="00767534">
        <w:rPr>
          <w:rFonts w:asciiTheme="minorEastAsia" w:hAnsiTheme="minorEastAsia" w:cs="宋体" w:hint="eastAsia"/>
          <w:color w:val="000000"/>
          <w:kern w:val="0"/>
          <w:sz w:val="24"/>
          <w:szCs w:val="24"/>
        </w:rPr>
        <w:br/>
        <w:t>二、申报对象</w:t>
      </w:r>
      <w:r w:rsidRPr="00767534">
        <w:rPr>
          <w:rFonts w:asciiTheme="minorEastAsia" w:hAnsiTheme="minorEastAsia" w:cs="宋体" w:hint="eastAsia"/>
          <w:color w:val="000000"/>
          <w:kern w:val="0"/>
          <w:sz w:val="24"/>
          <w:szCs w:val="24"/>
        </w:rPr>
        <w:br/>
        <w:t>入驻中关村知识产权大厦的知识产权专业服务机构和知识产权政府公共服务机构。</w:t>
      </w:r>
      <w:r w:rsidRPr="00767534">
        <w:rPr>
          <w:rFonts w:asciiTheme="minorEastAsia" w:hAnsiTheme="minorEastAsia" w:cs="宋体" w:hint="eastAsia"/>
          <w:color w:val="000000"/>
          <w:kern w:val="0"/>
          <w:sz w:val="24"/>
          <w:szCs w:val="24"/>
        </w:rPr>
        <w:br/>
        <w:t>三、支持措施和项目申报</w:t>
      </w:r>
      <w:r w:rsidRPr="00767534">
        <w:rPr>
          <w:rFonts w:asciiTheme="minorEastAsia" w:hAnsiTheme="minorEastAsia" w:cs="宋体" w:hint="eastAsia"/>
          <w:color w:val="000000"/>
          <w:kern w:val="0"/>
          <w:sz w:val="24"/>
          <w:szCs w:val="24"/>
        </w:rPr>
        <w:br/>
        <w:t>（一）支持政策</w:t>
      </w:r>
      <w:r w:rsidRPr="00767534">
        <w:rPr>
          <w:rFonts w:asciiTheme="minorEastAsia" w:hAnsiTheme="minorEastAsia" w:cs="宋体" w:hint="eastAsia"/>
          <w:color w:val="000000"/>
          <w:kern w:val="0"/>
          <w:sz w:val="24"/>
          <w:szCs w:val="24"/>
        </w:rPr>
        <w:br/>
        <w:t>《中关村知识产权大厦入驻机构支持办法》</w:t>
      </w:r>
      <w:r w:rsidRPr="00767534">
        <w:rPr>
          <w:rFonts w:asciiTheme="minorEastAsia" w:hAnsiTheme="minorEastAsia" w:cs="宋体" w:hint="eastAsia"/>
          <w:color w:val="000000"/>
          <w:kern w:val="0"/>
          <w:sz w:val="24"/>
          <w:szCs w:val="24"/>
        </w:rPr>
        <w:br/>
        <w:t>1、对执业规范、业绩优秀的知识产权专业服务机构给予自入驻年度起连续三年租金补贴：第一年给予50%的年度租金补贴，第二年给予30%的年度租金补贴，第三年给予20%的年度租金补贴，最高补贴面积为500平方米（建筑面积）。</w:t>
      </w:r>
      <w:r w:rsidRPr="00767534">
        <w:rPr>
          <w:rFonts w:asciiTheme="minorEastAsia" w:hAnsiTheme="minorEastAsia" w:cs="宋体" w:hint="eastAsia"/>
          <w:color w:val="000000"/>
          <w:kern w:val="0"/>
          <w:sz w:val="24"/>
          <w:szCs w:val="24"/>
        </w:rPr>
        <w:br/>
        <w:t>2、对国际知名知识产权专业服务机构、国内行业领先的知识产权服务机构自入驻年度</w:t>
      </w:r>
      <w:proofErr w:type="gramStart"/>
      <w:r w:rsidRPr="00767534">
        <w:rPr>
          <w:rFonts w:asciiTheme="minorEastAsia" w:hAnsiTheme="minorEastAsia" w:cs="宋体" w:hint="eastAsia"/>
          <w:color w:val="000000"/>
          <w:kern w:val="0"/>
          <w:sz w:val="24"/>
          <w:szCs w:val="24"/>
        </w:rPr>
        <w:t>起给予</w:t>
      </w:r>
      <w:proofErr w:type="gramEnd"/>
      <w:r w:rsidRPr="00767534">
        <w:rPr>
          <w:rFonts w:asciiTheme="minorEastAsia" w:hAnsiTheme="minorEastAsia" w:cs="宋体" w:hint="eastAsia"/>
          <w:color w:val="000000"/>
          <w:kern w:val="0"/>
          <w:sz w:val="24"/>
          <w:szCs w:val="24"/>
        </w:rPr>
        <w:t>连续两年100%年度租金补贴，最高补贴面积为500平方米（建筑面积）。</w:t>
      </w:r>
      <w:r w:rsidRPr="00767534">
        <w:rPr>
          <w:rFonts w:asciiTheme="minorEastAsia" w:hAnsiTheme="minorEastAsia" w:cs="宋体" w:hint="eastAsia"/>
          <w:color w:val="000000"/>
          <w:kern w:val="0"/>
          <w:sz w:val="24"/>
          <w:szCs w:val="24"/>
        </w:rPr>
        <w:br/>
        <w:t>3、对于知识产权政府公共服务机构，给予房租（含物业费）全额补贴，暂不确定补贴年限。</w:t>
      </w:r>
      <w:r w:rsidRPr="00767534">
        <w:rPr>
          <w:rFonts w:asciiTheme="minorEastAsia" w:hAnsiTheme="minorEastAsia" w:cs="宋体" w:hint="eastAsia"/>
          <w:color w:val="000000"/>
          <w:kern w:val="0"/>
          <w:sz w:val="24"/>
          <w:szCs w:val="24"/>
        </w:rPr>
        <w:br/>
        <w:t>4、租金补贴的核算，以入驻机构与房屋产权单位签订的房屋租赁合同为准，对知识产权专业服务机构的租金补贴基准最高为4元/天/平米（含物业费）。</w:t>
      </w:r>
      <w:r w:rsidRPr="00767534">
        <w:rPr>
          <w:rFonts w:asciiTheme="minorEastAsia" w:hAnsiTheme="minorEastAsia" w:cs="宋体" w:hint="eastAsia"/>
          <w:color w:val="000000"/>
          <w:kern w:val="0"/>
          <w:sz w:val="24"/>
          <w:szCs w:val="24"/>
        </w:rPr>
        <w:br/>
        <w:t>（二）申报条件</w:t>
      </w:r>
      <w:r w:rsidRPr="00767534">
        <w:rPr>
          <w:rFonts w:asciiTheme="minorEastAsia" w:hAnsiTheme="minorEastAsia" w:cs="宋体" w:hint="eastAsia"/>
          <w:color w:val="000000"/>
          <w:kern w:val="0"/>
          <w:sz w:val="24"/>
          <w:szCs w:val="24"/>
        </w:rPr>
        <w:br/>
        <w:t>1、专业服务机构需从事知识产权代理、评估、专利分析、管理咨询以及知识产权运营等业务，执业规范、业绩优秀、有良好发展前景。</w:t>
      </w:r>
      <w:r w:rsidRPr="00767534">
        <w:rPr>
          <w:rFonts w:asciiTheme="minorEastAsia" w:hAnsiTheme="minorEastAsia" w:cs="宋体" w:hint="eastAsia"/>
          <w:color w:val="000000"/>
          <w:kern w:val="0"/>
          <w:sz w:val="24"/>
          <w:szCs w:val="24"/>
        </w:rPr>
        <w:br/>
        <w:t>2、政府公共服务机构需从事专利申请、专利检索、版权登记、商标注册、知识产权执法、政策咨询等。</w:t>
      </w:r>
      <w:r w:rsidRPr="00767534">
        <w:rPr>
          <w:rFonts w:asciiTheme="minorEastAsia" w:hAnsiTheme="minorEastAsia" w:cs="宋体" w:hint="eastAsia"/>
          <w:color w:val="000000"/>
          <w:kern w:val="0"/>
          <w:sz w:val="24"/>
          <w:szCs w:val="24"/>
        </w:rPr>
        <w:br/>
        <w:t>（三）需提交的申报材料</w:t>
      </w:r>
      <w:r w:rsidRPr="00767534">
        <w:rPr>
          <w:rFonts w:asciiTheme="minorEastAsia" w:hAnsiTheme="minorEastAsia" w:cs="宋体" w:hint="eastAsia"/>
          <w:color w:val="000000"/>
          <w:kern w:val="0"/>
          <w:sz w:val="24"/>
          <w:szCs w:val="24"/>
        </w:rPr>
        <w:br/>
        <w:t>1、《中关村知识产权大厦入驻机构房租补贴申请书》。</w:t>
      </w:r>
      <w:r w:rsidRPr="00767534">
        <w:rPr>
          <w:rFonts w:asciiTheme="minorEastAsia" w:hAnsiTheme="minorEastAsia" w:cs="宋体" w:hint="eastAsia"/>
          <w:color w:val="000000"/>
          <w:kern w:val="0"/>
          <w:sz w:val="24"/>
          <w:szCs w:val="24"/>
        </w:rPr>
        <w:br/>
        <w:t>2、申请书内规定的附件材料。</w:t>
      </w:r>
    </w:p>
    <w:p w:rsidR="00CF220A" w:rsidRPr="00767534" w:rsidRDefault="00CF220A" w:rsidP="00561BEF">
      <w:pPr>
        <w:widowControl/>
        <w:shd w:val="clear" w:color="auto" w:fill="FFFFFF"/>
        <w:spacing w:line="375"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(四) 受理单位:</w:t>
      </w:r>
      <w:proofErr w:type="gramStart"/>
      <w:r w:rsidRPr="00767534">
        <w:rPr>
          <w:rFonts w:asciiTheme="minorEastAsia" w:hAnsiTheme="minorEastAsia" w:cs="宋体" w:hint="eastAsia"/>
          <w:color w:val="000000"/>
          <w:kern w:val="0"/>
          <w:sz w:val="24"/>
          <w:szCs w:val="24"/>
        </w:rPr>
        <w:t>海淀园</w:t>
      </w:r>
      <w:proofErr w:type="gramEnd"/>
      <w:r w:rsidRPr="00767534">
        <w:rPr>
          <w:rFonts w:asciiTheme="minorEastAsia" w:hAnsiTheme="minorEastAsia" w:cs="宋体" w:hint="eastAsia"/>
          <w:color w:val="000000"/>
          <w:kern w:val="0"/>
          <w:sz w:val="24"/>
          <w:szCs w:val="24"/>
        </w:rPr>
        <w:t xml:space="preserve">管委会（区科委）知识产权处 </w:t>
      </w:r>
    </w:p>
    <w:p w:rsidR="00CF220A" w:rsidRPr="00767534" w:rsidRDefault="00CF220A" w:rsidP="00561BEF">
      <w:pPr>
        <w:widowControl/>
        <w:shd w:val="clear" w:color="auto" w:fill="FFFFFF"/>
        <w:spacing w:line="375"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联系人：李鑫、张锐</w:t>
      </w:r>
    </w:p>
    <w:p w:rsidR="00CF220A" w:rsidRPr="00767534" w:rsidRDefault="00CF220A" w:rsidP="00561BEF">
      <w:pPr>
        <w:widowControl/>
        <w:shd w:val="clear" w:color="auto" w:fill="FFFFFF"/>
        <w:spacing w:line="375"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联系电话：88497135、88498775</w:t>
      </w:r>
    </w:p>
    <w:p w:rsidR="00CF220A" w:rsidRPr="00767534" w:rsidRDefault="00CF220A" w:rsidP="00561BEF">
      <w:pPr>
        <w:widowControl/>
        <w:shd w:val="clear" w:color="auto" w:fill="FFFFFF"/>
        <w:spacing w:line="375"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（五）申报流程</w:t>
      </w:r>
      <w:r w:rsidRPr="00767534">
        <w:rPr>
          <w:rFonts w:asciiTheme="minorEastAsia" w:hAnsiTheme="minorEastAsia" w:cs="宋体" w:hint="eastAsia"/>
          <w:color w:val="000000"/>
          <w:kern w:val="0"/>
          <w:sz w:val="24"/>
          <w:szCs w:val="24"/>
        </w:rPr>
        <w:br/>
        <w:t>（一）项目申报</w:t>
      </w:r>
      <w:r w:rsidRPr="00767534">
        <w:rPr>
          <w:rFonts w:asciiTheme="minorEastAsia" w:hAnsiTheme="minorEastAsia" w:cs="宋体" w:hint="eastAsia"/>
          <w:color w:val="000000"/>
          <w:kern w:val="0"/>
          <w:sz w:val="24"/>
          <w:szCs w:val="24"/>
        </w:rPr>
        <w:br/>
        <w:t>项目申报请进入海淀区专项资金网上申报统一入口（可从区政府</w:t>
      </w:r>
      <w:proofErr w:type="gramStart"/>
      <w:r w:rsidRPr="00767534">
        <w:rPr>
          <w:rFonts w:asciiTheme="minorEastAsia" w:hAnsiTheme="minorEastAsia" w:cs="宋体" w:hint="eastAsia"/>
          <w:color w:val="000000"/>
          <w:kern w:val="0"/>
          <w:sz w:val="24"/>
          <w:szCs w:val="24"/>
        </w:rPr>
        <w:t>网站专项</w:t>
      </w:r>
      <w:proofErr w:type="gramEnd"/>
      <w:r w:rsidRPr="00767534">
        <w:rPr>
          <w:rFonts w:asciiTheme="minorEastAsia" w:hAnsiTheme="minorEastAsia" w:cs="宋体" w:hint="eastAsia"/>
          <w:color w:val="000000"/>
          <w:kern w:val="0"/>
          <w:sz w:val="24"/>
          <w:szCs w:val="24"/>
        </w:rPr>
        <w:t>资金申报链接进入），查看专项申报指南。如确定进行专项申报，</w:t>
      </w:r>
      <w:proofErr w:type="gramStart"/>
      <w:r w:rsidRPr="00767534">
        <w:rPr>
          <w:rFonts w:asciiTheme="minorEastAsia" w:hAnsiTheme="minorEastAsia" w:cs="宋体" w:hint="eastAsia"/>
          <w:color w:val="000000"/>
          <w:kern w:val="0"/>
          <w:sz w:val="24"/>
          <w:szCs w:val="24"/>
        </w:rPr>
        <w:t>点击专项</w:t>
      </w:r>
      <w:proofErr w:type="gramEnd"/>
      <w:r w:rsidRPr="00767534">
        <w:rPr>
          <w:rFonts w:asciiTheme="minorEastAsia" w:hAnsiTheme="minorEastAsia" w:cs="宋体" w:hint="eastAsia"/>
          <w:color w:val="000000"/>
          <w:kern w:val="0"/>
          <w:sz w:val="24"/>
          <w:szCs w:val="24"/>
        </w:rPr>
        <w:t>资金名称，网络登录后（已是“海淀区人民政府行政办事中心”用户，可直接登录，否则请新注册用户），浏览事项说明，在线按要求填报并提交企业相关材料。</w:t>
      </w:r>
      <w:r w:rsidRPr="00767534">
        <w:rPr>
          <w:rFonts w:asciiTheme="minorEastAsia" w:hAnsiTheme="minorEastAsia" w:cs="宋体" w:hint="eastAsia"/>
          <w:color w:val="000000"/>
          <w:kern w:val="0"/>
          <w:sz w:val="24"/>
          <w:szCs w:val="24"/>
        </w:rPr>
        <w:br/>
        <w:t>（二）到</w:t>
      </w:r>
      <w:proofErr w:type="gramStart"/>
      <w:r w:rsidRPr="00767534">
        <w:rPr>
          <w:rFonts w:asciiTheme="minorEastAsia" w:hAnsiTheme="minorEastAsia" w:cs="宋体" w:hint="eastAsia"/>
          <w:color w:val="000000"/>
          <w:kern w:val="0"/>
          <w:sz w:val="24"/>
          <w:szCs w:val="24"/>
        </w:rPr>
        <w:t>海淀园</w:t>
      </w:r>
      <w:proofErr w:type="gramEnd"/>
      <w:r w:rsidRPr="00767534">
        <w:rPr>
          <w:rFonts w:asciiTheme="minorEastAsia" w:hAnsiTheme="minorEastAsia" w:cs="宋体" w:hint="eastAsia"/>
          <w:color w:val="000000"/>
          <w:kern w:val="0"/>
          <w:sz w:val="24"/>
          <w:szCs w:val="24"/>
        </w:rPr>
        <w:t>管委会（区科委）知识产权处报送纸质材料</w:t>
      </w:r>
      <w:r w:rsidRPr="00767534">
        <w:rPr>
          <w:rFonts w:asciiTheme="minorEastAsia" w:hAnsiTheme="minorEastAsia" w:cs="宋体" w:hint="eastAsia"/>
          <w:color w:val="000000"/>
          <w:kern w:val="0"/>
          <w:sz w:val="24"/>
          <w:szCs w:val="24"/>
        </w:rPr>
        <w:br/>
        <w:t>（三）主管单位对申报材料进行审核或评审</w:t>
      </w:r>
      <w:r w:rsidRPr="00767534">
        <w:rPr>
          <w:rFonts w:asciiTheme="minorEastAsia" w:hAnsiTheme="minorEastAsia" w:cs="宋体" w:hint="eastAsia"/>
          <w:color w:val="000000"/>
          <w:kern w:val="0"/>
          <w:sz w:val="24"/>
          <w:szCs w:val="24"/>
        </w:rPr>
        <w:br/>
        <w:t>（四）按专项资金管理办法，办理支持资金拨付手续</w:t>
      </w:r>
    </w:p>
    <w:p w:rsidR="00CF220A" w:rsidRPr="00767534" w:rsidRDefault="00CF220A" w:rsidP="00561BEF">
      <w:pPr>
        <w:jc w:val="left"/>
        <w:rPr>
          <w:rFonts w:asciiTheme="minorEastAsia" w:hAnsiTheme="minorEastAsia"/>
          <w:sz w:val="24"/>
          <w:szCs w:val="24"/>
        </w:rPr>
      </w:pPr>
    </w:p>
    <w:p w:rsidR="00CF220A" w:rsidRPr="00D17FF4" w:rsidRDefault="00CF220A" w:rsidP="006A5F45">
      <w:pPr>
        <w:pStyle w:val="3"/>
        <w:rPr>
          <w:rFonts w:asciiTheme="minorEastAsia" w:hAnsiTheme="minorEastAsia"/>
          <w:b w:val="0"/>
          <w:sz w:val="24"/>
          <w:szCs w:val="24"/>
        </w:rPr>
      </w:pPr>
      <w:bookmarkStart w:id="29" w:name="_Toc372726578"/>
      <w:r w:rsidRPr="00D17FF4">
        <w:rPr>
          <w:rFonts w:asciiTheme="minorEastAsia" w:hAnsiTheme="minorEastAsia" w:hint="eastAsia"/>
          <w:b w:val="0"/>
          <w:sz w:val="24"/>
          <w:szCs w:val="24"/>
        </w:rPr>
        <w:t>10-3-5科技中介（行业协会及联盟）专项补贴</w:t>
      </w:r>
      <w:bookmarkEnd w:id="29"/>
    </w:p>
    <w:p w:rsidR="00CF220A" w:rsidRPr="00767534" w:rsidRDefault="00CF220A" w:rsidP="00561BEF">
      <w:pPr>
        <w:widowControl/>
        <w:shd w:val="clear" w:color="auto" w:fill="FFFFFF"/>
        <w:spacing w:line="375"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一、 支持措施 </w:t>
      </w:r>
      <w:r w:rsidRPr="00767534">
        <w:rPr>
          <w:rFonts w:asciiTheme="minorEastAsia" w:hAnsiTheme="minorEastAsia" w:cs="宋体" w:hint="eastAsia"/>
          <w:color w:val="000000"/>
          <w:kern w:val="0"/>
          <w:sz w:val="24"/>
          <w:szCs w:val="24"/>
        </w:rPr>
        <w:br/>
        <w:t>鼓励科技中介机构、行业协会、产业联盟等研究制定行业服务标准和信用体系，建设信息服务平台，开展专业咨询、市场拓展、人才引进等活动，可按照实际经费投</w:t>
      </w:r>
      <w:r w:rsidRPr="00767534">
        <w:rPr>
          <w:rFonts w:asciiTheme="minorEastAsia" w:hAnsiTheme="minorEastAsia" w:cs="宋体" w:hint="eastAsia"/>
          <w:color w:val="000000"/>
          <w:kern w:val="0"/>
          <w:sz w:val="24"/>
          <w:szCs w:val="24"/>
        </w:rPr>
        <w:lastRenderedPageBreak/>
        <w:t xml:space="preserve">入的50%给予补贴，最高补贴金额100万元。 </w:t>
      </w:r>
      <w:r w:rsidRPr="00767534">
        <w:rPr>
          <w:rFonts w:asciiTheme="minorEastAsia" w:hAnsiTheme="minorEastAsia" w:cs="宋体" w:hint="eastAsia"/>
          <w:color w:val="000000"/>
          <w:kern w:val="0"/>
          <w:sz w:val="24"/>
          <w:szCs w:val="24"/>
        </w:rPr>
        <w:br/>
        <w:t xml:space="preserve">二、 申报条件 </w:t>
      </w:r>
      <w:r w:rsidRPr="00767534">
        <w:rPr>
          <w:rFonts w:asciiTheme="minorEastAsia" w:hAnsiTheme="minorEastAsia" w:cs="宋体" w:hint="eastAsia"/>
          <w:color w:val="000000"/>
          <w:kern w:val="0"/>
          <w:sz w:val="24"/>
          <w:szCs w:val="24"/>
        </w:rPr>
        <w:br/>
        <w:t xml:space="preserve">资金支持的中介机构是指为企业的创新创业需求提供技术交易、技术转移、知识产权、财务、法律等专业化服务的机构，包括： </w:t>
      </w:r>
      <w:r w:rsidRPr="00767534">
        <w:rPr>
          <w:rFonts w:asciiTheme="minorEastAsia" w:hAnsiTheme="minorEastAsia" w:cs="宋体" w:hint="eastAsia"/>
          <w:color w:val="000000"/>
          <w:kern w:val="0"/>
          <w:sz w:val="24"/>
          <w:szCs w:val="24"/>
        </w:rPr>
        <w:br/>
        <w:t xml:space="preserve">面向促进科技合作、成果转化和交易的科技中介机构，包括技术交易市场、技术转移中心等。 </w:t>
      </w:r>
      <w:r w:rsidRPr="00767534">
        <w:rPr>
          <w:rFonts w:asciiTheme="minorEastAsia" w:hAnsiTheme="minorEastAsia" w:cs="宋体" w:hint="eastAsia"/>
          <w:color w:val="000000"/>
          <w:kern w:val="0"/>
          <w:sz w:val="24"/>
          <w:szCs w:val="24"/>
        </w:rPr>
        <w:br/>
        <w:t xml:space="preserve">利用技术、管理和市场等专业知识为创新企业提供服务的机构，包括知识产权中介机构、财务税务中介机构、法律服务中介机构等。 </w:t>
      </w:r>
      <w:r w:rsidRPr="00767534">
        <w:rPr>
          <w:rFonts w:asciiTheme="minorEastAsia" w:hAnsiTheme="minorEastAsia" w:cs="宋体" w:hint="eastAsia"/>
          <w:color w:val="000000"/>
          <w:kern w:val="0"/>
          <w:sz w:val="24"/>
          <w:szCs w:val="24"/>
        </w:rPr>
        <w:br/>
        <w:t xml:space="preserve">其他在国内外有较大影响的知名中介机构，对海淀区经济社会发展有较大影响的创新要素机构。 </w:t>
      </w:r>
      <w:r w:rsidRPr="00767534">
        <w:rPr>
          <w:rFonts w:asciiTheme="minorEastAsia" w:hAnsiTheme="minorEastAsia" w:cs="宋体" w:hint="eastAsia"/>
          <w:color w:val="000000"/>
          <w:kern w:val="0"/>
          <w:sz w:val="24"/>
          <w:szCs w:val="24"/>
        </w:rPr>
        <w:br/>
        <w:t>行业协会和产业联盟是指服务于海淀</w:t>
      </w:r>
      <w:proofErr w:type="gramStart"/>
      <w:r w:rsidRPr="00767534">
        <w:rPr>
          <w:rFonts w:asciiTheme="minorEastAsia" w:hAnsiTheme="minorEastAsia" w:cs="宋体" w:hint="eastAsia"/>
          <w:color w:val="000000"/>
          <w:kern w:val="0"/>
          <w:sz w:val="24"/>
          <w:szCs w:val="24"/>
        </w:rPr>
        <w:t>区创新</w:t>
      </w:r>
      <w:proofErr w:type="gramEnd"/>
      <w:r w:rsidRPr="00767534">
        <w:rPr>
          <w:rFonts w:asciiTheme="minorEastAsia" w:hAnsiTheme="minorEastAsia" w:cs="宋体" w:hint="eastAsia"/>
          <w:color w:val="000000"/>
          <w:kern w:val="0"/>
          <w:sz w:val="24"/>
          <w:szCs w:val="24"/>
        </w:rPr>
        <w:t xml:space="preserve">企业的行业协会和产业联盟(范围限于登记在海淀区内的中关村科技园区协会联席会成员和产业联盟联席会成员)。 </w:t>
      </w:r>
      <w:r w:rsidRPr="00767534">
        <w:rPr>
          <w:rFonts w:asciiTheme="minorEastAsia" w:hAnsiTheme="minorEastAsia" w:cs="宋体" w:hint="eastAsia"/>
          <w:color w:val="000000"/>
          <w:kern w:val="0"/>
          <w:sz w:val="24"/>
          <w:szCs w:val="24"/>
        </w:rPr>
        <w:br/>
        <w:t xml:space="preserve">对于申报技术转移平台和知识产权服务平台的机构，不得重复申报本款的平台补贴。 </w:t>
      </w:r>
      <w:r w:rsidRPr="00767534">
        <w:rPr>
          <w:rFonts w:asciiTheme="minorEastAsia" w:hAnsiTheme="minorEastAsia" w:cs="宋体" w:hint="eastAsia"/>
          <w:color w:val="000000"/>
          <w:kern w:val="0"/>
          <w:sz w:val="24"/>
          <w:szCs w:val="24"/>
        </w:rPr>
        <w:br/>
        <w:t xml:space="preserve">具体申报条件如下： </w:t>
      </w:r>
      <w:r w:rsidRPr="00767534">
        <w:rPr>
          <w:rFonts w:asciiTheme="minorEastAsia" w:hAnsiTheme="minorEastAsia" w:cs="宋体" w:hint="eastAsia"/>
          <w:color w:val="000000"/>
          <w:kern w:val="0"/>
          <w:sz w:val="24"/>
          <w:szCs w:val="24"/>
        </w:rPr>
        <w:br/>
        <w:t xml:space="preserve">1. 申请主体为在海淀区内注册或在主管部门备案的科技中介机构、行业协会、产业联盟等机构； </w:t>
      </w:r>
      <w:r w:rsidRPr="00767534">
        <w:rPr>
          <w:rFonts w:asciiTheme="minorEastAsia" w:hAnsiTheme="minorEastAsia" w:cs="宋体" w:hint="eastAsia"/>
          <w:color w:val="000000"/>
          <w:kern w:val="0"/>
          <w:sz w:val="24"/>
          <w:szCs w:val="24"/>
        </w:rPr>
        <w:br/>
        <w:t xml:space="preserve">2. 成立一年以上，并有很好的服务业绩，有较高的行业服务满意度； </w:t>
      </w:r>
      <w:r w:rsidRPr="00767534">
        <w:rPr>
          <w:rFonts w:asciiTheme="minorEastAsia" w:hAnsiTheme="minorEastAsia" w:cs="宋体" w:hint="eastAsia"/>
          <w:color w:val="000000"/>
          <w:kern w:val="0"/>
          <w:sz w:val="24"/>
          <w:szCs w:val="24"/>
        </w:rPr>
        <w:br/>
        <w:t xml:space="preserve">3. 有相应的专业服务人员和专职管理人员； </w:t>
      </w:r>
      <w:r w:rsidRPr="00767534">
        <w:rPr>
          <w:rFonts w:asciiTheme="minorEastAsia" w:hAnsiTheme="minorEastAsia" w:cs="宋体" w:hint="eastAsia"/>
          <w:color w:val="000000"/>
          <w:kern w:val="0"/>
          <w:sz w:val="24"/>
          <w:szCs w:val="24"/>
        </w:rPr>
        <w:br/>
        <w:t xml:space="preserve">4. 申请主体在上一年度用于信息服务平台投入经费要求：对于新成立的平台，上年度投入经费不得少于50万元，对于成立一年以上的平台，上年度平台升级改造投入经费不得少于20万元；投入经费是指用于软硬件设备采购、维护更新的费用，不包含场地费用以及场地装修费用。 </w:t>
      </w:r>
      <w:r w:rsidRPr="00767534">
        <w:rPr>
          <w:rFonts w:asciiTheme="minorEastAsia" w:hAnsiTheme="minorEastAsia" w:cs="宋体" w:hint="eastAsia"/>
          <w:color w:val="000000"/>
          <w:kern w:val="0"/>
          <w:sz w:val="24"/>
          <w:szCs w:val="24"/>
        </w:rPr>
        <w:br/>
        <w:t xml:space="preserve">5. 开展的相关活动包含为提升自身能力建设，针对相关行业、企业发展所开展的专业化咨询、人才引进培养服务、组织同业交流活动、市场开拓推广、知识传播等，与海淀区企业发展有关，能切实为企业带来效益或重大模式创新。机构自身的理事会、座谈会等常规性工作会议不包含在内。 </w:t>
      </w:r>
      <w:r w:rsidRPr="00767534">
        <w:rPr>
          <w:rFonts w:asciiTheme="minorEastAsia" w:hAnsiTheme="minorEastAsia" w:cs="宋体" w:hint="eastAsia"/>
          <w:color w:val="000000"/>
          <w:kern w:val="0"/>
          <w:sz w:val="24"/>
          <w:szCs w:val="24"/>
        </w:rPr>
        <w:br/>
        <w:t xml:space="preserve">6. 有相应的平台建设方案、委托开发或采购合同、相应活动证明材料、费用支出凭证等。 </w:t>
      </w:r>
      <w:r w:rsidRPr="00767534">
        <w:rPr>
          <w:rFonts w:asciiTheme="minorEastAsia" w:hAnsiTheme="minorEastAsia" w:cs="宋体" w:hint="eastAsia"/>
          <w:color w:val="000000"/>
          <w:kern w:val="0"/>
          <w:sz w:val="24"/>
          <w:szCs w:val="24"/>
        </w:rPr>
        <w:br/>
        <w:t xml:space="preserve">7. 已获其他政府财政资金补贴的，不得重复申报。 </w:t>
      </w:r>
      <w:r w:rsidRPr="00767534">
        <w:rPr>
          <w:rFonts w:asciiTheme="minorEastAsia" w:hAnsiTheme="minorEastAsia" w:cs="宋体" w:hint="eastAsia"/>
          <w:color w:val="000000"/>
          <w:kern w:val="0"/>
          <w:sz w:val="24"/>
          <w:szCs w:val="24"/>
        </w:rPr>
        <w:br/>
        <w:t xml:space="preserve">三、 申报材料 </w:t>
      </w:r>
      <w:r w:rsidRPr="00767534">
        <w:rPr>
          <w:rFonts w:asciiTheme="minorEastAsia" w:hAnsiTheme="minorEastAsia" w:cs="宋体" w:hint="eastAsia"/>
          <w:color w:val="000000"/>
          <w:kern w:val="0"/>
          <w:sz w:val="24"/>
          <w:szCs w:val="24"/>
        </w:rPr>
        <w:br/>
        <w:t>行业协会产业联盟专项补贴申请书及相关附件。</w:t>
      </w:r>
    </w:p>
    <w:p w:rsidR="00CF220A" w:rsidRPr="00767534" w:rsidRDefault="00CF220A" w:rsidP="00561BEF">
      <w:pPr>
        <w:widowControl/>
        <w:shd w:val="clear" w:color="auto" w:fill="FFFFFF"/>
        <w:spacing w:line="375"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受理单位:</w:t>
      </w:r>
      <w:proofErr w:type="gramStart"/>
      <w:r w:rsidRPr="00767534">
        <w:rPr>
          <w:rFonts w:asciiTheme="minorEastAsia" w:hAnsiTheme="minorEastAsia" w:cs="宋体" w:hint="eastAsia"/>
          <w:color w:val="000000"/>
          <w:kern w:val="0"/>
          <w:sz w:val="24"/>
          <w:szCs w:val="24"/>
        </w:rPr>
        <w:t>服体处</w:t>
      </w:r>
      <w:proofErr w:type="gramEnd"/>
      <w:r w:rsidRPr="00767534">
        <w:rPr>
          <w:rFonts w:asciiTheme="minorEastAsia" w:hAnsiTheme="minorEastAsia" w:cs="宋体" w:hint="eastAsia"/>
          <w:color w:val="000000"/>
          <w:kern w:val="0"/>
          <w:sz w:val="24"/>
          <w:szCs w:val="24"/>
        </w:rPr>
        <w:t xml:space="preserve"> </w:t>
      </w:r>
    </w:p>
    <w:p w:rsidR="00CF220A" w:rsidRPr="00767534" w:rsidRDefault="00CF220A" w:rsidP="00561BEF">
      <w:pPr>
        <w:widowControl/>
        <w:shd w:val="clear" w:color="auto" w:fill="FFFFFF"/>
        <w:spacing w:line="375"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联系人：张鹏、周志兰</w:t>
      </w:r>
    </w:p>
    <w:p w:rsidR="00CF220A" w:rsidRPr="00767534" w:rsidRDefault="00CF220A" w:rsidP="00561BEF">
      <w:pPr>
        <w:widowControl/>
        <w:shd w:val="clear" w:color="auto" w:fill="FFFFFF"/>
        <w:spacing w:line="375"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联系电话：88499251、88498050</w:t>
      </w:r>
    </w:p>
    <w:p w:rsidR="00CF220A" w:rsidRPr="00767534" w:rsidRDefault="00CF220A" w:rsidP="00561BEF">
      <w:pPr>
        <w:jc w:val="left"/>
        <w:rPr>
          <w:rFonts w:asciiTheme="minorEastAsia" w:hAnsiTheme="minorEastAsia"/>
          <w:sz w:val="24"/>
          <w:szCs w:val="24"/>
        </w:rPr>
      </w:pPr>
    </w:p>
    <w:p w:rsidR="00CF220A" w:rsidRPr="00D17FF4" w:rsidRDefault="00CF220A" w:rsidP="00A11E0D">
      <w:pPr>
        <w:pStyle w:val="2"/>
        <w:rPr>
          <w:rFonts w:asciiTheme="minorEastAsia" w:hAnsiTheme="minorEastAsia"/>
          <w:b w:val="0"/>
          <w:sz w:val="24"/>
          <w:szCs w:val="24"/>
        </w:rPr>
      </w:pPr>
      <w:bookmarkStart w:id="30" w:name="_Toc372726579"/>
      <w:r w:rsidRPr="00D17FF4">
        <w:rPr>
          <w:rFonts w:asciiTheme="minorEastAsia" w:hAnsiTheme="minorEastAsia" w:hint="eastAsia"/>
          <w:b w:val="0"/>
          <w:sz w:val="24"/>
          <w:szCs w:val="24"/>
        </w:rPr>
        <w:t>10-4、海淀</w:t>
      </w:r>
      <w:proofErr w:type="gramStart"/>
      <w:r w:rsidRPr="00D17FF4">
        <w:rPr>
          <w:rFonts w:asciiTheme="minorEastAsia" w:hAnsiTheme="minorEastAsia" w:hint="eastAsia"/>
          <w:b w:val="0"/>
          <w:sz w:val="24"/>
          <w:szCs w:val="24"/>
        </w:rPr>
        <w:t>区促进</w:t>
      </w:r>
      <w:proofErr w:type="gramEnd"/>
      <w:r w:rsidRPr="00D17FF4">
        <w:rPr>
          <w:rFonts w:asciiTheme="minorEastAsia" w:hAnsiTheme="minorEastAsia" w:hint="eastAsia"/>
          <w:b w:val="0"/>
          <w:sz w:val="24"/>
          <w:szCs w:val="24"/>
        </w:rPr>
        <w:t>人才创新创业发展支持办法</w:t>
      </w:r>
      <w:bookmarkEnd w:id="30"/>
    </w:p>
    <w:p w:rsidR="00CF220A" w:rsidRPr="00767534" w:rsidRDefault="00CF220A" w:rsidP="00561BEF">
      <w:pPr>
        <w:widowControl/>
        <w:shd w:val="clear" w:color="auto" w:fill="FFFFFF"/>
        <w:spacing w:line="25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第一章 总 则 </w:t>
      </w:r>
    </w:p>
    <w:p w:rsidR="00CF220A" w:rsidRPr="00767534" w:rsidRDefault="00CF220A" w:rsidP="00561BEF">
      <w:pPr>
        <w:widowControl/>
        <w:shd w:val="clear" w:color="auto" w:fill="FFFFFF"/>
        <w:spacing w:line="25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第一条 为贯彻落实区委区政府《关于加快核心区自主创新和产业发展的若干意见》（京海发〔</w:t>
      </w:r>
      <w:r w:rsidR="00CC7B01">
        <w:rPr>
          <w:rFonts w:asciiTheme="minorEastAsia" w:hAnsiTheme="minorEastAsia" w:cs="宋体" w:hint="eastAsia"/>
          <w:color w:val="000000"/>
          <w:kern w:val="0"/>
          <w:sz w:val="24"/>
          <w:szCs w:val="24"/>
        </w:rPr>
        <w:t>2013</w:t>
      </w:r>
      <w:r w:rsidRPr="00767534">
        <w:rPr>
          <w:rFonts w:asciiTheme="minorEastAsia" w:hAnsiTheme="minorEastAsia" w:cs="宋体" w:hint="eastAsia"/>
          <w:color w:val="000000"/>
          <w:kern w:val="0"/>
          <w:sz w:val="24"/>
          <w:szCs w:val="24"/>
        </w:rPr>
        <w:t xml:space="preserve">〕12号），根据《北京市海淀区中长期人才发展规划纲要（2010-2020）》和中关村人才特区建设有关精神，实施海淀区人才聚集和培育计划（简称“海英计划”），着重支持一批高端创新创业领军人才，培养一批青年英才，打造一支优秀的创新创业人才队伍，实现“以事业聚人才，以人才促产业”，保持和提升海淀区战略性新兴产业的竞争优势，加快促进核心区建设，制定本办法。 </w:t>
      </w:r>
    </w:p>
    <w:p w:rsidR="00CF220A" w:rsidRPr="00767534" w:rsidRDefault="00CF220A" w:rsidP="00561BEF">
      <w:pPr>
        <w:widowControl/>
        <w:shd w:val="clear" w:color="auto" w:fill="FFFFFF"/>
        <w:spacing w:line="25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lastRenderedPageBreak/>
        <w:t xml:space="preserve">　　第二条 本办法所称人才和项目均指海淀区重点发展的移动互联网和下一代互联网、导航与位置服务、云计算、集成电路设计、生物工程与新医药、新材料、新能源、节能环保等战略性新兴产业领域以及海淀区其他优势产业领域的人才和项目。 </w:t>
      </w:r>
    </w:p>
    <w:p w:rsidR="00CF220A" w:rsidRPr="00767534" w:rsidRDefault="00CF220A" w:rsidP="00561BEF">
      <w:pPr>
        <w:widowControl/>
        <w:shd w:val="clear" w:color="auto" w:fill="FFFFFF"/>
        <w:spacing w:line="25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第三条 本办法涉及的支持资金从核心区自主创新和产业发展专项资金中安排。 </w:t>
      </w:r>
    </w:p>
    <w:p w:rsidR="00CF220A" w:rsidRPr="00767534" w:rsidRDefault="00CF220A" w:rsidP="00561BEF">
      <w:pPr>
        <w:widowControl/>
        <w:shd w:val="clear" w:color="auto" w:fill="FFFFFF"/>
        <w:spacing w:line="25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第四条 本办法在海淀区人才工作领导小组的指导下，由</w:t>
      </w:r>
      <w:proofErr w:type="gramStart"/>
      <w:r w:rsidRPr="00767534">
        <w:rPr>
          <w:rFonts w:asciiTheme="minorEastAsia" w:hAnsiTheme="minorEastAsia" w:cs="宋体" w:hint="eastAsia"/>
          <w:color w:val="000000"/>
          <w:kern w:val="0"/>
          <w:sz w:val="24"/>
          <w:szCs w:val="24"/>
        </w:rPr>
        <w:t>海淀园</w:t>
      </w:r>
      <w:proofErr w:type="gramEnd"/>
      <w:r w:rsidRPr="00767534">
        <w:rPr>
          <w:rFonts w:asciiTheme="minorEastAsia" w:hAnsiTheme="minorEastAsia" w:cs="宋体" w:hint="eastAsia"/>
          <w:color w:val="000000"/>
          <w:kern w:val="0"/>
          <w:sz w:val="24"/>
          <w:szCs w:val="24"/>
        </w:rPr>
        <w:t xml:space="preserve">管委会（区科委）负责组织实施。 </w:t>
      </w:r>
    </w:p>
    <w:p w:rsidR="00CF220A" w:rsidRPr="00767534" w:rsidRDefault="00CF220A" w:rsidP="00561BEF">
      <w:pPr>
        <w:widowControl/>
        <w:shd w:val="clear" w:color="auto" w:fill="FFFFFF"/>
        <w:spacing w:line="25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第二章 创业和创新领军人才标准及支持政策 </w:t>
      </w:r>
    </w:p>
    <w:p w:rsidR="00CF220A" w:rsidRPr="00767534" w:rsidRDefault="00CF220A" w:rsidP="00561BEF">
      <w:pPr>
        <w:widowControl/>
        <w:shd w:val="clear" w:color="auto" w:fill="FFFFFF"/>
        <w:spacing w:line="25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第五条 本办法所称创业领军人</w:t>
      </w:r>
      <w:proofErr w:type="gramStart"/>
      <w:r w:rsidRPr="00767534">
        <w:rPr>
          <w:rFonts w:asciiTheme="minorEastAsia" w:hAnsiTheme="minorEastAsia" w:cs="宋体" w:hint="eastAsia"/>
          <w:color w:val="000000"/>
          <w:kern w:val="0"/>
          <w:sz w:val="24"/>
          <w:szCs w:val="24"/>
        </w:rPr>
        <w:t>才是指</w:t>
      </w:r>
      <w:proofErr w:type="gramEnd"/>
      <w:r w:rsidRPr="00767534">
        <w:rPr>
          <w:rFonts w:asciiTheme="minorEastAsia" w:hAnsiTheme="minorEastAsia" w:cs="宋体" w:hint="eastAsia"/>
          <w:color w:val="000000"/>
          <w:kern w:val="0"/>
          <w:sz w:val="24"/>
          <w:szCs w:val="24"/>
        </w:rPr>
        <w:t xml:space="preserve">具有潜力成长为国际或国内行业领军型企业的企业创始人或创业团队。具体为符合以下（一）至（三）条件者或符合（四）、（五）条件之一者： </w:t>
      </w:r>
    </w:p>
    <w:p w:rsidR="00CF220A" w:rsidRPr="00767534" w:rsidRDefault="00CF220A" w:rsidP="00561BEF">
      <w:pPr>
        <w:widowControl/>
        <w:shd w:val="clear" w:color="auto" w:fill="FFFFFF"/>
        <w:spacing w:line="25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（一）企业原则上成立三年以内，在海淀区办理工商注册并纳税。 </w:t>
      </w:r>
    </w:p>
    <w:p w:rsidR="00CF220A" w:rsidRPr="00767534" w:rsidRDefault="00CF220A" w:rsidP="00561BEF">
      <w:pPr>
        <w:widowControl/>
        <w:shd w:val="clear" w:color="auto" w:fill="FFFFFF"/>
        <w:spacing w:line="25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（二）创始人和创业团队基本稳定，并且是企业的主要股东。 </w:t>
      </w:r>
    </w:p>
    <w:p w:rsidR="00CF220A" w:rsidRPr="00767534" w:rsidRDefault="00CF220A" w:rsidP="00561BEF">
      <w:pPr>
        <w:widowControl/>
        <w:shd w:val="clear" w:color="auto" w:fill="FFFFFF"/>
        <w:spacing w:line="25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（三）创办企业已获得500万（含）以上投资机构创业投资（特别优秀的可适当放宽）。 </w:t>
      </w:r>
    </w:p>
    <w:p w:rsidR="00CF220A" w:rsidRPr="00767534" w:rsidRDefault="00CF220A" w:rsidP="00561BEF">
      <w:pPr>
        <w:widowControl/>
        <w:shd w:val="clear" w:color="auto" w:fill="FFFFFF"/>
        <w:spacing w:line="25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（四）入选“千人计划”创业类人才、“海聚工程”创业类人才或“高聚工程”创业未来之星的人才，在海淀区办理工商注册并纳税。 </w:t>
      </w:r>
    </w:p>
    <w:p w:rsidR="00CF220A" w:rsidRPr="00767534" w:rsidRDefault="00CF220A" w:rsidP="00561BEF">
      <w:pPr>
        <w:widowControl/>
        <w:shd w:val="clear" w:color="auto" w:fill="FFFFFF"/>
        <w:spacing w:line="25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（五）入选中关村“十百千工程”重点培育企业的创始人（目前仍然在任），企业原则上成立三年以内，在海淀区办理工商注册并纳税。 </w:t>
      </w:r>
    </w:p>
    <w:p w:rsidR="00CF220A" w:rsidRPr="00767534" w:rsidRDefault="00CF220A" w:rsidP="00561BEF">
      <w:pPr>
        <w:widowControl/>
        <w:shd w:val="clear" w:color="auto" w:fill="FFFFFF"/>
        <w:spacing w:line="25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第六条 本办法所称创新领军人</w:t>
      </w:r>
      <w:proofErr w:type="gramStart"/>
      <w:r w:rsidRPr="00767534">
        <w:rPr>
          <w:rFonts w:asciiTheme="minorEastAsia" w:hAnsiTheme="minorEastAsia" w:cs="宋体" w:hint="eastAsia"/>
          <w:color w:val="000000"/>
          <w:kern w:val="0"/>
          <w:sz w:val="24"/>
          <w:szCs w:val="24"/>
        </w:rPr>
        <w:t>才是指</w:t>
      </w:r>
      <w:proofErr w:type="gramEnd"/>
      <w:r w:rsidRPr="00767534">
        <w:rPr>
          <w:rFonts w:asciiTheme="minorEastAsia" w:hAnsiTheme="minorEastAsia" w:cs="宋体" w:hint="eastAsia"/>
          <w:color w:val="000000"/>
          <w:kern w:val="0"/>
          <w:sz w:val="24"/>
          <w:szCs w:val="24"/>
        </w:rPr>
        <w:t xml:space="preserve">从事前沿技术研究，具有国际视野和战略眼光，拥有国际水平的自主知识产权或掌握核心技术，在世界范围内具有重要影响力的科技人才。具体为符合以下条件之一者： </w:t>
      </w:r>
    </w:p>
    <w:p w:rsidR="00CF220A" w:rsidRPr="00767534" w:rsidRDefault="00CF220A" w:rsidP="00561BEF">
      <w:pPr>
        <w:widowControl/>
        <w:shd w:val="clear" w:color="auto" w:fill="FFFFFF"/>
        <w:spacing w:line="25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一）自2011年1月1日（含）之后获得国家科技进步二等奖（含）以上的人员；承担“973”、“863”等国家级重大科技及产业化项目（原则上立项五年以内）的项目核心团队成员；项目由人才所在企业作为课题承担单位，或在海淀区实施转化和产业化。 </w:t>
      </w:r>
    </w:p>
    <w:p w:rsidR="00CF220A" w:rsidRPr="00767534" w:rsidRDefault="00CF220A" w:rsidP="00561BEF">
      <w:pPr>
        <w:widowControl/>
        <w:shd w:val="clear" w:color="auto" w:fill="FFFFFF"/>
        <w:spacing w:line="25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（二）入选“千人计划”创新类人才、“海聚工程”工作类人才、“高聚工程”战略科学家、科技创新人才，或为入选“十百千工程”重点培育企业的核心团队成员，企业在海淀区办理工商注册并纳税。 </w:t>
      </w:r>
    </w:p>
    <w:p w:rsidR="00CF220A" w:rsidRPr="00767534" w:rsidRDefault="00CF220A" w:rsidP="00561BEF">
      <w:pPr>
        <w:widowControl/>
        <w:shd w:val="clear" w:color="auto" w:fill="FFFFFF"/>
        <w:spacing w:line="25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（三）其他经海淀区人才工作领导小组认定的科技金融、文化创意等领域的领军人才。 </w:t>
      </w:r>
    </w:p>
    <w:p w:rsidR="00CF220A" w:rsidRPr="00767534" w:rsidRDefault="00CF220A" w:rsidP="00561BEF">
      <w:pPr>
        <w:widowControl/>
        <w:shd w:val="clear" w:color="auto" w:fill="FFFFFF"/>
        <w:spacing w:line="25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第七条 创业领军人才、创新领军人才（以下统称“领军人才”）享受以下支持政策： </w:t>
      </w:r>
    </w:p>
    <w:p w:rsidR="00CF220A" w:rsidRPr="00767534" w:rsidRDefault="00CF220A" w:rsidP="00561BEF">
      <w:pPr>
        <w:widowControl/>
        <w:shd w:val="clear" w:color="auto" w:fill="FFFFFF"/>
        <w:spacing w:line="25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一）对围绕海淀区重点产业领域开展关键技术研发与产业化活动并取得突破的领军人才，根据创新成就、区域贡献等情况给予资金奖励，每年最高奖励金额30万元，连续实施三年。对于领军人才创办的符合海淀区重点产业领域的科技型企业，优先给予股权投资支持。 </w:t>
      </w:r>
    </w:p>
    <w:p w:rsidR="00CF220A" w:rsidRPr="00767534" w:rsidRDefault="00CF220A" w:rsidP="00561BEF">
      <w:pPr>
        <w:widowControl/>
        <w:shd w:val="clear" w:color="auto" w:fill="FFFFFF"/>
        <w:spacing w:line="25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（二）为在京无自有住房的领军人才每月提供2000元房租补贴，连续补贴三年。优先安排</w:t>
      </w:r>
      <w:proofErr w:type="gramStart"/>
      <w:r w:rsidRPr="00767534">
        <w:rPr>
          <w:rFonts w:asciiTheme="minorEastAsia" w:hAnsiTheme="minorEastAsia" w:cs="宋体" w:hint="eastAsia"/>
          <w:color w:val="000000"/>
          <w:kern w:val="0"/>
          <w:sz w:val="24"/>
          <w:szCs w:val="24"/>
        </w:rPr>
        <w:t>海淀园</w:t>
      </w:r>
      <w:proofErr w:type="gramEnd"/>
      <w:r w:rsidRPr="00767534">
        <w:rPr>
          <w:rFonts w:asciiTheme="minorEastAsia" w:hAnsiTheme="minorEastAsia" w:cs="宋体" w:hint="eastAsia"/>
          <w:color w:val="000000"/>
          <w:kern w:val="0"/>
          <w:sz w:val="24"/>
          <w:szCs w:val="24"/>
        </w:rPr>
        <w:t xml:space="preserve">企业人才租赁住房。 </w:t>
      </w:r>
    </w:p>
    <w:p w:rsidR="00CF220A" w:rsidRPr="00767534" w:rsidRDefault="00CF220A" w:rsidP="00561BEF">
      <w:pPr>
        <w:widowControl/>
        <w:shd w:val="clear" w:color="auto" w:fill="FFFFFF"/>
        <w:spacing w:line="25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（三）设立服务绿色通道，为领军人才提供代办服务。 </w:t>
      </w:r>
    </w:p>
    <w:p w:rsidR="00CF220A" w:rsidRPr="00767534" w:rsidRDefault="00CF220A" w:rsidP="00561BEF">
      <w:pPr>
        <w:widowControl/>
        <w:shd w:val="clear" w:color="auto" w:fill="FFFFFF"/>
        <w:spacing w:line="25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（四）在领军人才的子女教育、医疗等方面，按《海淀区重点企业服务和引进支持办法》相应条款给予支持。 </w:t>
      </w:r>
    </w:p>
    <w:p w:rsidR="00CF220A" w:rsidRPr="00767534" w:rsidRDefault="00CF220A" w:rsidP="00561BEF">
      <w:pPr>
        <w:widowControl/>
        <w:shd w:val="clear" w:color="auto" w:fill="FFFFFF"/>
        <w:spacing w:line="25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（五）创业领军人才创办的企业在办公用房购置和租用方面，按照《海淀区重点企业服务和引进支持办法》相应条款给予支持；符合条件的新产品、新技术优先在海淀区推广和应用。 </w:t>
      </w:r>
    </w:p>
    <w:p w:rsidR="00CF220A" w:rsidRPr="00767534" w:rsidRDefault="00CF220A" w:rsidP="00561BEF">
      <w:pPr>
        <w:widowControl/>
        <w:shd w:val="clear" w:color="auto" w:fill="FFFFFF"/>
        <w:spacing w:line="25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第三章 青年英才标准及支持政策 </w:t>
      </w:r>
    </w:p>
    <w:p w:rsidR="00CF220A" w:rsidRPr="00767534" w:rsidRDefault="00CF220A" w:rsidP="00561BEF">
      <w:pPr>
        <w:widowControl/>
        <w:shd w:val="clear" w:color="auto" w:fill="FFFFFF"/>
        <w:spacing w:line="25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第八条 本办法所称青年英才包括目前在海淀区企业工作，具有坚实的知识基础，强烈的创新创业热情，并在企业中担任重要职务的管理人才或研发人才。具体为符合以下条件之一者： </w:t>
      </w:r>
    </w:p>
    <w:p w:rsidR="00CF220A" w:rsidRPr="00767534" w:rsidRDefault="00CF220A" w:rsidP="00561BEF">
      <w:pPr>
        <w:widowControl/>
        <w:shd w:val="clear" w:color="auto" w:fill="FFFFFF"/>
        <w:spacing w:line="25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（一）入选中组部“青年拔尖人才”支持计划的人才。 </w:t>
      </w:r>
    </w:p>
    <w:p w:rsidR="00CF220A" w:rsidRPr="00767534" w:rsidRDefault="00CF220A" w:rsidP="00561BEF">
      <w:pPr>
        <w:widowControl/>
        <w:shd w:val="clear" w:color="auto" w:fill="FFFFFF"/>
        <w:spacing w:line="25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（二）获得国家或北京市“优秀博士后”称号的博士后。 </w:t>
      </w:r>
    </w:p>
    <w:p w:rsidR="00CF220A" w:rsidRPr="00767534" w:rsidRDefault="00CF220A" w:rsidP="00561BEF">
      <w:pPr>
        <w:widowControl/>
        <w:shd w:val="clear" w:color="auto" w:fill="FFFFFF"/>
        <w:spacing w:line="25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（三）入选北京市科学技术委员会“科技新星计划”的人才。 </w:t>
      </w:r>
    </w:p>
    <w:p w:rsidR="00CF220A" w:rsidRPr="00767534" w:rsidRDefault="00CF220A" w:rsidP="00561BEF">
      <w:pPr>
        <w:widowControl/>
        <w:shd w:val="clear" w:color="auto" w:fill="FFFFFF"/>
        <w:spacing w:line="25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（四）入选北京市“海聚工程”青年项目的人才。 </w:t>
      </w:r>
    </w:p>
    <w:p w:rsidR="00CF220A" w:rsidRPr="00767534" w:rsidRDefault="00CF220A" w:rsidP="00561BEF">
      <w:pPr>
        <w:widowControl/>
        <w:shd w:val="clear" w:color="auto" w:fill="FFFFFF"/>
        <w:spacing w:line="25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lastRenderedPageBreak/>
        <w:t xml:space="preserve">　　（五）经相关行业协会、产业联盟、行业主管部门推荐并任国家级高新技术企业首席科学家、首席技术官或同等高级职务的人才，年龄原则上不超过40岁，每年不超过50名。 </w:t>
      </w:r>
    </w:p>
    <w:p w:rsidR="00CF220A" w:rsidRPr="00767534" w:rsidRDefault="00CF220A" w:rsidP="00561BEF">
      <w:pPr>
        <w:widowControl/>
        <w:shd w:val="clear" w:color="auto" w:fill="FFFFFF"/>
        <w:spacing w:line="25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第九条 青年英才享受以下支持政策： </w:t>
      </w:r>
    </w:p>
    <w:p w:rsidR="00CF220A" w:rsidRPr="00767534" w:rsidRDefault="00CF220A" w:rsidP="00561BEF">
      <w:pPr>
        <w:widowControl/>
        <w:shd w:val="clear" w:color="auto" w:fill="FFFFFF"/>
        <w:spacing w:line="25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（一）青年英才创办的企业，一次性给予30万元的创业资金。对于符合海淀区重点产业领域的企业，优先给予股权投资支持。 </w:t>
      </w:r>
    </w:p>
    <w:p w:rsidR="00CF220A" w:rsidRPr="00767534" w:rsidRDefault="00CF220A" w:rsidP="00561BEF">
      <w:pPr>
        <w:widowControl/>
        <w:shd w:val="clear" w:color="auto" w:fill="FFFFFF"/>
        <w:spacing w:line="25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（二）创办企业在办公用房购置和租用方面，按照《海淀区重点企业服务和引进支持办法》相应条款给予支持。 </w:t>
      </w:r>
    </w:p>
    <w:p w:rsidR="00CF220A" w:rsidRPr="00767534" w:rsidRDefault="00CF220A" w:rsidP="00561BEF">
      <w:pPr>
        <w:widowControl/>
        <w:shd w:val="clear" w:color="auto" w:fill="FFFFFF"/>
        <w:spacing w:line="25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（三）对围绕海淀区重点产业领域开展关键技术研发与产业化活动并取得突破的青年英才，根据创新成就、区域贡献等情况给予资金奖励，每年最高奖励金额15万元，连续实施三年。 </w:t>
      </w:r>
    </w:p>
    <w:p w:rsidR="00CF220A" w:rsidRPr="00767534" w:rsidRDefault="00CF220A" w:rsidP="00561BEF">
      <w:pPr>
        <w:widowControl/>
        <w:shd w:val="clear" w:color="auto" w:fill="FFFFFF"/>
        <w:spacing w:line="25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（四）为在京无自有住房的青年人才每月提供1000元的租房补贴，连续实施三年。优先安排</w:t>
      </w:r>
      <w:proofErr w:type="gramStart"/>
      <w:r w:rsidRPr="00767534">
        <w:rPr>
          <w:rFonts w:asciiTheme="minorEastAsia" w:hAnsiTheme="minorEastAsia" w:cs="宋体" w:hint="eastAsia"/>
          <w:color w:val="000000"/>
          <w:kern w:val="0"/>
          <w:sz w:val="24"/>
          <w:szCs w:val="24"/>
        </w:rPr>
        <w:t>海淀园</w:t>
      </w:r>
      <w:proofErr w:type="gramEnd"/>
      <w:r w:rsidRPr="00767534">
        <w:rPr>
          <w:rFonts w:asciiTheme="minorEastAsia" w:hAnsiTheme="minorEastAsia" w:cs="宋体" w:hint="eastAsia"/>
          <w:color w:val="000000"/>
          <w:kern w:val="0"/>
          <w:sz w:val="24"/>
          <w:szCs w:val="24"/>
        </w:rPr>
        <w:t xml:space="preserve">企业人才租赁住房。 </w:t>
      </w:r>
    </w:p>
    <w:p w:rsidR="00CF220A" w:rsidRPr="00767534" w:rsidRDefault="00CF220A" w:rsidP="00561BEF">
      <w:pPr>
        <w:widowControl/>
        <w:shd w:val="clear" w:color="auto" w:fill="FFFFFF"/>
        <w:spacing w:line="25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第四章 人才引进及服务平台建设支持 </w:t>
      </w:r>
    </w:p>
    <w:p w:rsidR="00CF220A" w:rsidRPr="00767534" w:rsidRDefault="00CF220A" w:rsidP="00561BEF">
      <w:pPr>
        <w:widowControl/>
        <w:shd w:val="clear" w:color="auto" w:fill="FFFFFF"/>
        <w:spacing w:line="25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第十条 鼓励企业围绕海淀区重点发展产业领域的共性技术、关键技术，组织国内外创新人才和团队开展核心技术攻关。对取得重要成果的，可对团队给予最高500万元的奖励。 </w:t>
      </w:r>
    </w:p>
    <w:p w:rsidR="00CF220A" w:rsidRPr="00767534" w:rsidRDefault="00CF220A" w:rsidP="00561BEF">
      <w:pPr>
        <w:widowControl/>
        <w:shd w:val="clear" w:color="auto" w:fill="FFFFFF"/>
        <w:spacing w:line="25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第十一条 做好海淀区人才吸引服务平台。 </w:t>
      </w:r>
    </w:p>
    <w:p w:rsidR="00CF220A" w:rsidRPr="00767534" w:rsidRDefault="00CF220A" w:rsidP="00561BEF">
      <w:pPr>
        <w:widowControl/>
        <w:shd w:val="clear" w:color="auto" w:fill="FFFFFF"/>
        <w:spacing w:line="25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一）建立中关村核心区产业人才数据库，进行动态跟踪，定期面向海淀区重点创新型企业开展以高端人才为主的各类人才需求征集，并与国际知名人才中介机构建立长期合作，根据企业需求在全球定向寻访高端人才。 </w:t>
      </w:r>
    </w:p>
    <w:p w:rsidR="00CF220A" w:rsidRPr="00767534" w:rsidRDefault="00CF220A" w:rsidP="00561BEF">
      <w:pPr>
        <w:widowControl/>
        <w:shd w:val="clear" w:color="auto" w:fill="FFFFFF"/>
        <w:spacing w:line="25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二）鼓励创业孵化机构、大学科技园、留学生创业园等各类平台引进、培育和推荐创新创业人才，每成功推荐或引进一名“千人计划”人才，奖励该机构10万元，每成功推荐或引进一名“海聚工程”、“高聚工程”人才，奖励该机构5万元。 </w:t>
      </w:r>
    </w:p>
    <w:p w:rsidR="00CF220A" w:rsidRPr="00767534" w:rsidRDefault="00CF220A" w:rsidP="00561BEF">
      <w:pPr>
        <w:widowControl/>
        <w:shd w:val="clear" w:color="auto" w:fill="FFFFFF"/>
        <w:spacing w:line="25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（三）加大</w:t>
      </w:r>
      <w:proofErr w:type="gramStart"/>
      <w:r w:rsidRPr="00767534">
        <w:rPr>
          <w:rFonts w:asciiTheme="minorEastAsia" w:hAnsiTheme="minorEastAsia" w:cs="宋体" w:hint="eastAsia"/>
          <w:color w:val="000000"/>
          <w:kern w:val="0"/>
          <w:sz w:val="24"/>
          <w:szCs w:val="24"/>
        </w:rPr>
        <w:t>海淀园</w:t>
      </w:r>
      <w:proofErr w:type="gramEnd"/>
      <w:r w:rsidRPr="00767534">
        <w:rPr>
          <w:rFonts w:asciiTheme="minorEastAsia" w:hAnsiTheme="minorEastAsia" w:cs="宋体" w:hint="eastAsia"/>
          <w:color w:val="000000"/>
          <w:kern w:val="0"/>
          <w:sz w:val="24"/>
          <w:szCs w:val="24"/>
        </w:rPr>
        <w:t xml:space="preserve">企业博士后工作站、博士后（青年英才）创新实践基地工作站青年人才引进力度，按照企业引进博士后数量、校企合作联合培养成效和博士后工作成绩，对企业博士后工作站和博士后给予补贴和奖励；同时对国家和北京市博士后工作相应支持资金进行配套。 </w:t>
      </w:r>
    </w:p>
    <w:p w:rsidR="00CF220A" w:rsidRPr="00767534" w:rsidRDefault="00CF220A" w:rsidP="00561BEF">
      <w:pPr>
        <w:widowControl/>
        <w:shd w:val="clear" w:color="auto" w:fill="FFFFFF"/>
        <w:spacing w:line="25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（四）搭建企业招聘服务平台，组织企业联合面向高校等开展人才招聘活动，对于活动费用给予补贴，单次最高补贴金额50万元。 </w:t>
      </w:r>
    </w:p>
    <w:p w:rsidR="00CF220A" w:rsidRPr="00767534" w:rsidRDefault="00CF220A" w:rsidP="00561BEF">
      <w:pPr>
        <w:widowControl/>
        <w:shd w:val="clear" w:color="auto" w:fill="FFFFFF"/>
        <w:spacing w:line="25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（五）支持重点人才创新创业基地建设，对区级以上政府予以配套的基地给予运营经费支持，最多支持五年。 </w:t>
      </w:r>
    </w:p>
    <w:p w:rsidR="00CF220A" w:rsidRPr="00767534" w:rsidRDefault="00CF220A" w:rsidP="00561BEF">
      <w:pPr>
        <w:widowControl/>
        <w:shd w:val="clear" w:color="auto" w:fill="FFFFFF"/>
        <w:spacing w:line="25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第十二条 对入住</w:t>
      </w:r>
      <w:proofErr w:type="gramStart"/>
      <w:r w:rsidRPr="00767534">
        <w:rPr>
          <w:rFonts w:asciiTheme="minorEastAsia" w:hAnsiTheme="minorEastAsia" w:cs="宋体" w:hint="eastAsia"/>
          <w:color w:val="000000"/>
          <w:kern w:val="0"/>
          <w:sz w:val="24"/>
          <w:szCs w:val="24"/>
        </w:rPr>
        <w:t>海淀园</w:t>
      </w:r>
      <w:proofErr w:type="gramEnd"/>
      <w:r w:rsidRPr="00767534">
        <w:rPr>
          <w:rFonts w:asciiTheme="minorEastAsia" w:hAnsiTheme="minorEastAsia" w:cs="宋体" w:hint="eastAsia"/>
          <w:color w:val="000000"/>
          <w:kern w:val="0"/>
          <w:sz w:val="24"/>
          <w:szCs w:val="24"/>
        </w:rPr>
        <w:t xml:space="preserve">企业人才租赁住房的人才,给予一 </w:t>
      </w:r>
    </w:p>
    <w:p w:rsidR="00CF220A" w:rsidRPr="00767534" w:rsidRDefault="00CF220A" w:rsidP="00561BEF">
      <w:pPr>
        <w:widowControl/>
        <w:shd w:val="clear" w:color="auto" w:fill="FFFFFF"/>
        <w:spacing w:line="25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定的租房补贴。 </w:t>
      </w:r>
    </w:p>
    <w:p w:rsidR="00CF220A" w:rsidRPr="00767534" w:rsidRDefault="00CF220A" w:rsidP="00561BEF">
      <w:pPr>
        <w:widowControl/>
        <w:shd w:val="clear" w:color="auto" w:fill="FFFFFF"/>
        <w:spacing w:line="25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第十三条 完善海淀区人才交流平台，开展海淀区人才宣传工作，建立明确的人才宣传工作机制，加大宣传力度。 </w:t>
      </w:r>
    </w:p>
    <w:p w:rsidR="00CF220A" w:rsidRPr="00767534" w:rsidRDefault="00CF220A" w:rsidP="00561BEF">
      <w:pPr>
        <w:widowControl/>
        <w:shd w:val="clear" w:color="auto" w:fill="FFFFFF"/>
        <w:spacing w:line="25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w:t>
      </w:r>
      <w:proofErr w:type="gramStart"/>
      <w:r w:rsidRPr="00767534">
        <w:rPr>
          <w:rFonts w:asciiTheme="minorEastAsia" w:hAnsiTheme="minorEastAsia" w:cs="宋体" w:hint="eastAsia"/>
          <w:color w:val="000000"/>
          <w:kern w:val="0"/>
          <w:sz w:val="24"/>
          <w:szCs w:val="24"/>
        </w:rPr>
        <w:t>一</w:t>
      </w:r>
      <w:proofErr w:type="gramEnd"/>
      <w:r w:rsidRPr="00767534">
        <w:rPr>
          <w:rFonts w:asciiTheme="minorEastAsia" w:hAnsiTheme="minorEastAsia" w:cs="宋体" w:hint="eastAsia"/>
          <w:color w:val="000000"/>
          <w:kern w:val="0"/>
          <w:sz w:val="24"/>
          <w:szCs w:val="24"/>
        </w:rPr>
        <w:t xml:space="preserve">)由海淀区高层次人才发展促进会面向海淀区高层次人才定期组织交流活动，促进政产学研高层次人才交流互动。 </w:t>
      </w:r>
    </w:p>
    <w:p w:rsidR="00CF220A" w:rsidRPr="00767534" w:rsidRDefault="00CF220A" w:rsidP="00561BEF">
      <w:pPr>
        <w:widowControl/>
        <w:shd w:val="clear" w:color="auto" w:fill="FFFFFF"/>
        <w:spacing w:line="25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(二)鼓励行业协会、产业联盟、科技中介机构为海淀</w:t>
      </w:r>
      <w:proofErr w:type="gramStart"/>
      <w:r w:rsidRPr="00767534">
        <w:rPr>
          <w:rFonts w:asciiTheme="minorEastAsia" w:hAnsiTheme="minorEastAsia" w:cs="宋体" w:hint="eastAsia"/>
          <w:color w:val="000000"/>
          <w:kern w:val="0"/>
          <w:sz w:val="24"/>
          <w:szCs w:val="24"/>
        </w:rPr>
        <w:t>区创新</w:t>
      </w:r>
      <w:proofErr w:type="gramEnd"/>
      <w:r w:rsidRPr="00767534">
        <w:rPr>
          <w:rFonts w:asciiTheme="minorEastAsia" w:hAnsiTheme="minorEastAsia" w:cs="宋体" w:hint="eastAsia"/>
          <w:color w:val="000000"/>
          <w:kern w:val="0"/>
          <w:sz w:val="24"/>
          <w:szCs w:val="24"/>
        </w:rPr>
        <w:t xml:space="preserve">创业人才提供服务，成立人才俱乐部并开展活动，尤其是国际高端交流、培训活动。对成功举办活动的机构按照《海淀区促进科技服务业发展支持办法》相应条款给予支持。 </w:t>
      </w:r>
    </w:p>
    <w:p w:rsidR="00CF220A" w:rsidRPr="00767534" w:rsidRDefault="00CF220A" w:rsidP="00561BEF">
      <w:pPr>
        <w:widowControl/>
        <w:shd w:val="clear" w:color="auto" w:fill="FFFFFF"/>
        <w:spacing w:line="25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第五章 申报与受理 </w:t>
      </w:r>
    </w:p>
    <w:p w:rsidR="00CF220A" w:rsidRPr="00767534" w:rsidRDefault="00CF220A" w:rsidP="00561BEF">
      <w:pPr>
        <w:widowControl/>
        <w:shd w:val="clear" w:color="auto" w:fill="FFFFFF"/>
        <w:spacing w:line="25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第十四条 申报企业须在海淀区办理工商注册并纳税。 </w:t>
      </w:r>
    </w:p>
    <w:p w:rsidR="00CF220A" w:rsidRPr="00767534" w:rsidRDefault="00CF220A" w:rsidP="00561BEF">
      <w:pPr>
        <w:widowControl/>
        <w:shd w:val="clear" w:color="auto" w:fill="FFFFFF"/>
        <w:spacing w:line="25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第十五条 本办法涉及资金的申请、审批和拨付程序，按照《海淀区支持核心区自主创新和产业发展专项资金管理办法》的相关规定执行。 </w:t>
      </w:r>
    </w:p>
    <w:p w:rsidR="00CF220A" w:rsidRPr="00767534" w:rsidRDefault="00CF220A" w:rsidP="00561BEF">
      <w:pPr>
        <w:widowControl/>
        <w:shd w:val="clear" w:color="auto" w:fill="FFFFFF"/>
        <w:spacing w:line="25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第十六条 由</w:t>
      </w:r>
      <w:proofErr w:type="gramStart"/>
      <w:r w:rsidRPr="00767534">
        <w:rPr>
          <w:rFonts w:asciiTheme="minorEastAsia" w:hAnsiTheme="minorEastAsia" w:cs="宋体" w:hint="eastAsia"/>
          <w:color w:val="000000"/>
          <w:kern w:val="0"/>
          <w:sz w:val="24"/>
          <w:szCs w:val="24"/>
        </w:rPr>
        <w:t>海淀园</w:t>
      </w:r>
      <w:proofErr w:type="gramEnd"/>
      <w:r w:rsidRPr="00767534">
        <w:rPr>
          <w:rFonts w:asciiTheme="minorEastAsia" w:hAnsiTheme="minorEastAsia" w:cs="宋体" w:hint="eastAsia"/>
          <w:color w:val="000000"/>
          <w:kern w:val="0"/>
          <w:sz w:val="24"/>
          <w:szCs w:val="24"/>
        </w:rPr>
        <w:t xml:space="preserve">管委会（区科委）牵头依托第三方机构组织开展创新、创业领军人才和青年英才认定工作，备选人员名单报海淀区人才工作领导小组审议通过后向社会公布，原则上每半年开展一次集中认定。 </w:t>
      </w:r>
    </w:p>
    <w:p w:rsidR="00CF220A" w:rsidRPr="00767534" w:rsidRDefault="00CF220A" w:rsidP="00561BEF">
      <w:pPr>
        <w:widowControl/>
        <w:shd w:val="clear" w:color="auto" w:fill="FFFFFF"/>
        <w:spacing w:line="25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第十七条 符合本办法和申报指南规定的单位，按照要求在统一申报平台上进行申报。 </w:t>
      </w:r>
    </w:p>
    <w:p w:rsidR="00CF220A" w:rsidRPr="00767534" w:rsidRDefault="00CF220A" w:rsidP="00561BEF">
      <w:pPr>
        <w:widowControl/>
        <w:shd w:val="clear" w:color="auto" w:fill="FFFFFF"/>
        <w:spacing w:line="25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第六章 监督与管理 </w:t>
      </w:r>
    </w:p>
    <w:p w:rsidR="00CF220A" w:rsidRPr="00767534" w:rsidRDefault="00CF220A" w:rsidP="00561BEF">
      <w:pPr>
        <w:widowControl/>
        <w:shd w:val="clear" w:color="auto" w:fill="FFFFFF"/>
        <w:spacing w:line="25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第十八条 项目单位应在项目建设期内积极推动项目实施，并根据主管部门要求报送项目执行情况和资金使用情况。 </w:t>
      </w:r>
    </w:p>
    <w:p w:rsidR="00CF220A" w:rsidRPr="00767534" w:rsidRDefault="00CF220A" w:rsidP="00561BEF">
      <w:pPr>
        <w:widowControl/>
        <w:shd w:val="clear" w:color="auto" w:fill="FFFFFF"/>
        <w:spacing w:line="25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lastRenderedPageBreak/>
        <w:t xml:space="preserve">　　第十九条 专项资金必须专款专用。项目单位须配合</w:t>
      </w:r>
      <w:proofErr w:type="gramStart"/>
      <w:r w:rsidRPr="00767534">
        <w:rPr>
          <w:rFonts w:asciiTheme="minorEastAsia" w:hAnsiTheme="minorEastAsia" w:cs="宋体" w:hint="eastAsia"/>
          <w:color w:val="000000"/>
          <w:kern w:val="0"/>
          <w:sz w:val="24"/>
          <w:szCs w:val="24"/>
        </w:rPr>
        <w:t>海淀园</w:t>
      </w:r>
      <w:proofErr w:type="gramEnd"/>
      <w:r w:rsidRPr="00767534">
        <w:rPr>
          <w:rFonts w:asciiTheme="minorEastAsia" w:hAnsiTheme="minorEastAsia" w:cs="宋体" w:hint="eastAsia"/>
          <w:color w:val="000000"/>
          <w:kern w:val="0"/>
          <w:sz w:val="24"/>
          <w:szCs w:val="24"/>
        </w:rPr>
        <w:t xml:space="preserve">管委会（区科委）、区财政局、区审计局对资金使用情况进行监督和检查。 </w:t>
      </w:r>
    </w:p>
    <w:p w:rsidR="00CF220A" w:rsidRPr="00767534" w:rsidRDefault="00CF220A" w:rsidP="00561BEF">
      <w:pPr>
        <w:widowControl/>
        <w:shd w:val="clear" w:color="auto" w:fill="FFFFFF"/>
        <w:spacing w:line="25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第二十条 对于提供虚假材料、骗取财政资金或未按规定使用专项资金的，相关部门有权收回政府支持资金并根据国家相关法律、法规进行处理。 </w:t>
      </w:r>
    </w:p>
    <w:p w:rsidR="00CF220A" w:rsidRPr="00767534" w:rsidRDefault="00CF220A" w:rsidP="00561BEF">
      <w:pPr>
        <w:widowControl/>
        <w:shd w:val="clear" w:color="auto" w:fill="FFFFFF"/>
        <w:spacing w:line="25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第七章 附 则 </w:t>
      </w:r>
    </w:p>
    <w:p w:rsidR="00CF220A" w:rsidRPr="00767534" w:rsidRDefault="00CF220A" w:rsidP="00561BEF">
      <w:pPr>
        <w:widowControl/>
        <w:shd w:val="clear" w:color="auto" w:fill="FFFFFF"/>
        <w:spacing w:line="25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第二十一条 本办法由海淀区人民政府负责解释。 </w:t>
      </w:r>
    </w:p>
    <w:p w:rsidR="00CF220A" w:rsidRPr="00767534" w:rsidRDefault="00CF220A" w:rsidP="00561BEF">
      <w:pPr>
        <w:widowControl/>
        <w:shd w:val="clear" w:color="auto" w:fill="FFFFFF"/>
        <w:spacing w:line="250" w:lineRule="atLeast"/>
        <w:ind w:firstLine="280"/>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第二十二条 本办法自发布之日起三十日后实施。</w:t>
      </w:r>
    </w:p>
    <w:p w:rsidR="00CF220A" w:rsidRPr="00767534" w:rsidRDefault="00CF220A" w:rsidP="00561BEF">
      <w:pPr>
        <w:widowControl/>
        <w:shd w:val="clear" w:color="auto" w:fill="FFFFFF"/>
        <w:spacing w:line="250" w:lineRule="atLeast"/>
        <w:ind w:firstLine="280"/>
        <w:jc w:val="left"/>
        <w:rPr>
          <w:rFonts w:asciiTheme="minorEastAsia" w:hAnsiTheme="minorEastAsia" w:cs="宋体"/>
          <w:color w:val="000000"/>
          <w:kern w:val="0"/>
          <w:sz w:val="24"/>
          <w:szCs w:val="24"/>
        </w:rPr>
      </w:pPr>
    </w:p>
    <w:p w:rsidR="00CF220A" w:rsidRPr="00306956" w:rsidRDefault="00CF220A" w:rsidP="00A11E0D">
      <w:pPr>
        <w:pStyle w:val="3"/>
        <w:rPr>
          <w:rFonts w:asciiTheme="minorEastAsia" w:hAnsiTheme="minorEastAsia"/>
          <w:b w:val="0"/>
          <w:sz w:val="24"/>
          <w:szCs w:val="24"/>
        </w:rPr>
      </w:pPr>
      <w:bookmarkStart w:id="31" w:name="_Toc372726580"/>
      <w:r w:rsidRPr="00D17FF4">
        <w:rPr>
          <w:rFonts w:asciiTheme="minorEastAsia" w:hAnsiTheme="minorEastAsia" w:hint="eastAsia"/>
          <w:b w:val="0"/>
          <w:sz w:val="24"/>
          <w:szCs w:val="24"/>
        </w:rPr>
        <w:t>10-4-1</w:t>
      </w:r>
      <w:r w:rsidRPr="00767534">
        <w:rPr>
          <w:rFonts w:asciiTheme="minorEastAsia" w:hAnsiTheme="minorEastAsia" w:hint="eastAsia"/>
          <w:b w:val="0"/>
          <w:bCs w:val="0"/>
          <w:sz w:val="24"/>
          <w:szCs w:val="24"/>
        </w:rPr>
        <w:t>创业领军人才或团队资助</w:t>
      </w:r>
      <w:bookmarkEnd w:id="31"/>
    </w:p>
    <w:p w:rsidR="00CF220A" w:rsidRPr="00767534" w:rsidRDefault="00CF220A" w:rsidP="00561BEF">
      <w:pPr>
        <w:shd w:val="clear" w:color="auto" w:fill="FFFFFF"/>
        <w:spacing w:line="340" w:lineRule="atLeast"/>
        <w:jc w:val="left"/>
        <w:rPr>
          <w:rFonts w:asciiTheme="minorEastAsia" w:hAnsiTheme="minorEastAsia"/>
          <w:color w:val="000000"/>
          <w:sz w:val="24"/>
          <w:szCs w:val="24"/>
        </w:rPr>
      </w:pPr>
      <w:r w:rsidRPr="00767534">
        <w:rPr>
          <w:rFonts w:asciiTheme="minorEastAsia" w:hAnsiTheme="minorEastAsia" w:hint="eastAsia"/>
          <w:color w:val="000000"/>
          <w:sz w:val="24"/>
          <w:szCs w:val="24"/>
        </w:rPr>
        <w:t xml:space="preserve">一、支持范围 </w:t>
      </w:r>
      <w:r w:rsidRPr="00767534">
        <w:rPr>
          <w:rFonts w:asciiTheme="minorEastAsia" w:hAnsiTheme="minorEastAsia" w:hint="eastAsia"/>
          <w:color w:val="000000"/>
          <w:sz w:val="24"/>
          <w:szCs w:val="24"/>
        </w:rPr>
        <w:br/>
        <w:t xml:space="preserve">海淀区重点发展的移动互联网和下一代互联网、云计算、集成电路设计、导航与位置服务、生物新医药、新材料、新能源、节能环保等战略性新兴产业领域或海淀其他优势产业领域的人才和项目。 </w:t>
      </w:r>
      <w:r w:rsidRPr="00767534">
        <w:rPr>
          <w:rFonts w:asciiTheme="minorEastAsia" w:hAnsiTheme="minorEastAsia" w:hint="eastAsia"/>
          <w:color w:val="000000"/>
          <w:sz w:val="24"/>
          <w:szCs w:val="24"/>
        </w:rPr>
        <w:br/>
        <w:t xml:space="preserve">二、申报对象 </w:t>
      </w:r>
      <w:r w:rsidRPr="00767534">
        <w:rPr>
          <w:rFonts w:asciiTheme="minorEastAsia" w:hAnsiTheme="minorEastAsia" w:hint="eastAsia"/>
          <w:color w:val="000000"/>
          <w:sz w:val="24"/>
          <w:szCs w:val="24"/>
        </w:rPr>
        <w:br/>
        <w:t xml:space="preserve">1、创新创业人才及团队，包括在海淀区开展创新创业活动的创业领军人才及团队、创新领军人才及团队、青年英才。 </w:t>
      </w:r>
      <w:r w:rsidRPr="00767534">
        <w:rPr>
          <w:rFonts w:asciiTheme="minorEastAsia" w:hAnsiTheme="minorEastAsia" w:hint="eastAsia"/>
          <w:color w:val="000000"/>
          <w:sz w:val="24"/>
          <w:szCs w:val="24"/>
        </w:rPr>
        <w:br/>
        <w:t>2、围绕海淀</w:t>
      </w:r>
      <w:proofErr w:type="gramStart"/>
      <w:r w:rsidRPr="00767534">
        <w:rPr>
          <w:rFonts w:asciiTheme="minorEastAsia" w:hAnsiTheme="minorEastAsia" w:hint="eastAsia"/>
          <w:color w:val="000000"/>
          <w:sz w:val="24"/>
          <w:szCs w:val="24"/>
        </w:rPr>
        <w:t>区创新</w:t>
      </w:r>
      <w:proofErr w:type="gramEnd"/>
      <w:r w:rsidRPr="00767534">
        <w:rPr>
          <w:rFonts w:asciiTheme="minorEastAsia" w:hAnsiTheme="minorEastAsia" w:hint="eastAsia"/>
          <w:color w:val="000000"/>
          <w:sz w:val="24"/>
          <w:szCs w:val="24"/>
        </w:rPr>
        <w:t xml:space="preserve">创业人才队伍建设开展人才引进、人才培养、人才交流、人才培训等活动的各类服务机构和平台。 </w:t>
      </w:r>
      <w:r w:rsidRPr="00767534">
        <w:rPr>
          <w:rFonts w:asciiTheme="minorEastAsia" w:hAnsiTheme="minorEastAsia" w:hint="eastAsia"/>
          <w:color w:val="000000"/>
          <w:sz w:val="24"/>
          <w:szCs w:val="24"/>
        </w:rPr>
        <w:br/>
        <w:t xml:space="preserve">三、支持措施和申报条件 </w:t>
      </w:r>
      <w:r w:rsidRPr="00767534">
        <w:rPr>
          <w:rFonts w:asciiTheme="minorEastAsia" w:hAnsiTheme="minorEastAsia" w:hint="eastAsia"/>
          <w:color w:val="000000"/>
          <w:sz w:val="24"/>
          <w:szCs w:val="24"/>
        </w:rPr>
        <w:br/>
        <w:t>(</w:t>
      </w:r>
      <w:proofErr w:type="gramStart"/>
      <w:r w:rsidRPr="00767534">
        <w:rPr>
          <w:rFonts w:asciiTheme="minorEastAsia" w:hAnsiTheme="minorEastAsia" w:hint="eastAsia"/>
          <w:color w:val="000000"/>
          <w:sz w:val="24"/>
          <w:szCs w:val="24"/>
        </w:rPr>
        <w:t>一</w:t>
      </w:r>
      <w:proofErr w:type="gramEnd"/>
      <w:r w:rsidRPr="00767534">
        <w:rPr>
          <w:rFonts w:asciiTheme="minorEastAsia" w:hAnsiTheme="minorEastAsia" w:hint="eastAsia"/>
          <w:color w:val="000000"/>
          <w:sz w:val="24"/>
          <w:szCs w:val="24"/>
        </w:rPr>
        <w:t xml:space="preserve">)创业领军人才或团队资助 </w:t>
      </w:r>
      <w:r w:rsidRPr="00767534">
        <w:rPr>
          <w:rFonts w:asciiTheme="minorEastAsia" w:hAnsiTheme="minorEastAsia" w:hint="eastAsia"/>
          <w:color w:val="000000"/>
          <w:sz w:val="24"/>
          <w:szCs w:val="24"/>
        </w:rPr>
        <w:br/>
        <w:t xml:space="preserve">1、支持政策 </w:t>
      </w:r>
      <w:r w:rsidRPr="00767534">
        <w:rPr>
          <w:rFonts w:asciiTheme="minorEastAsia" w:hAnsiTheme="minorEastAsia" w:hint="eastAsia"/>
          <w:color w:val="000000"/>
          <w:sz w:val="24"/>
          <w:szCs w:val="24"/>
        </w:rPr>
        <w:br/>
        <w:t xml:space="preserve">（1）对围绕海淀区重点产业领域开展关键技术研发与产业化活动并取得突破的创业领军人才，根据创新成就、区域贡献等情况给予资金奖励，每年最高奖励金额30万元，连续实施三年。对于创业领军人才创办的符合海淀区重点产业领域的科技型企业，优先给予股权投资支持。 </w:t>
      </w:r>
      <w:r w:rsidRPr="00767534">
        <w:rPr>
          <w:rFonts w:asciiTheme="minorEastAsia" w:hAnsiTheme="minorEastAsia" w:hint="eastAsia"/>
          <w:color w:val="000000"/>
          <w:sz w:val="24"/>
          <w:szCs w:val="24"/>
        </w:rPr>
        <w:br/>
        <w:t>（2）为在京无自有住房的创业领军人才每月提供2000元房租补贴，连续补贴三年。优先安排</w:t>
      </w:r>
      <w:proofErr w:type="gramStart"/>
      <w:r w:rsidRPr="00767534">
        <w:rPr>
          <w:rFonts w:asciiTheme="minorEastAsia" w:hAnsiTheme="minorEastAsia" w:hint="eastAsia"/>
          <w:color w:val="000000"/>
          <w:sz w:val="24"/>
          <w:szCs w:val="24"/>
        </w:rPr>
        <w:t>海淀园</w:t>
      </w:r>
      <w:proofErr w:type="gramEnd"/>
      <w:r w:rsidRPr="00767534">
        <w:rPr>
          <w:rFonts w:asciiTheme="minorEastAsia" w:hAnsiTheme="minorEastAsia" w:hint="eastAsia"/>
          <w:color w:val="000000"/>
          <w:sz w:val="24"/>
          <w:szCs w:val="24"/>
        </w:rPr>
        <w:t xml:space="preserve">企业人才租赁住房。 </w:t>
      </w:r>
      <w:r w:rsidRPr="00767534">
        <w:rPr>
          <w:rFonts w:asciiTheme="minorEastAsia" w:hAnsiTheme="minorEastAsia" w:hint="eastAsia"/>
          <w:color w:val="000000"/>
          <w:sz w:val="24"/>
          <w:szCs w:val="24"/>
        </w:rPr>
        <w:br/>
        <w:t xml:space="preserve">（3）设立服务绿色通道，为创业领军人才（团队）提供代办服务。 </w:t>
      </w:r>
      <w:r w:rsidRPr="00767534">
        <w:rPr>
          <w:rFonts w:asciiTheme="minorEastAsia" w:hAnsiTheme="minorEastAsia" w:hint="eastAsia"/>
          <w:color w:val="000000"/>
          <w:sz w:val="24"/>
          <w:szCs w:val="24"/>
        </w:rPr>
        <w:br/>
        <w:t xml:space="preserve">（4）在创业领军人才的子女教育、医疗等方面，按《海淀区重点企业服务和引进支持办法》相应条款给予支持。 </w:t>
      </w:r>
      <w:r w:rsidRPr="00767534">
        <w:rPr>
          <w:rFonts w:asciiTheme="minorEastAsia" w:hAnsiTheme="minorEastAsia" w:hint="eastAsia"/>
          <w:color w:val="000000"/>
          <w:sz w:val="24"/>
          <w:szCs w:val="24"/>
        </w:rPr>
        <w:br/>
        <w:t xml:space="preserve">（5）创业领军人才创办的企业在办公用房购置和租用方面，按照《海淀区重点企业服务和引进支持办法》相应条款给予支持；符合条件的新产品、新技术优先在海淀区推广和应用。 </w:t>
      </w:r>
      <w:r w:rsidRPr="00767534">
        <w:rPr>
          <w:rFonts w:asciiTheme="minorEastAsia" w:hAnsiTheme="minorEastAsia" w:hint="eastAsia"/>
          <w:color w:val="000000"/>
          <w:sz w:val="24"/>
          <w:szCs w:val="24"/>
        </w:rPr>
        <w:br/>
        <w:t xml:space="preserve">2、申报条件 </w:t>
      </w:r>
      <w:r w:rsidRPr="00767534">
        <w:rPr>
          <w:rFonts w:asciiTheme="minorEastAsia" w:hAnsiTheme="minorEastAsia" w:hint="eastAsia"/>
          <w:color w:val="000000"/>
          <w:sz w:val="24"/>
          <w:szCs w:val="24"/>
        </w:rPr>
        <w:br/>
        <w:t xml:space="preserve">创业领军人才（团队）是指企业的创始人和创始团队，均需符合以下（1）至（3）条件或符合（4）、（5）条件之一。此外，创业领军团队成员均需在企业成立半年内入职，且一直担任企业高层管理职务： </w:t>
      </w:r>
      <w:r w:rsidRPr="00767534">
        <w:rPr>
          <w:rFonts w:asciiTheme="minorEastAsia" w:hAnsiTheme="minorEastAsia" w:hint="eastAsia"/>
          <w:color w:val="000000"/>
          <w:sz w:val="24"/>
          <w:szCs w:val="24"/>
        </w:rPr>
        <w:br/>
        <w:t xml:space="preserve">（1）企业成立三年以内，在海淀区办理工商注册并纳税； </w:t>
      </w:r>
      <w:r w:rsidRPr="00767534">
        <w:rPr>
          <w:rFonts w:asciiTheme="minorEastAsia" w:hAnsiTheme="minorEastAsia" w:hint="eastAsia"/>
          <w:color w:val="000000"/>
          <w:sz w:val="24"/>
          <w:szCs w:val="24"/>
        </w:rPr>
        <w:br/>
        <w:t xml:space="preserve">（2）创始人和创业团队基本稳定，并且是企业的主要股东； </w:t>
      </w:r>
      <w:r w:rsidRPr="00767534">
        <w:rPr>
          <w:rFonts w:asciiTheme="minorEastAsia" w:hAnsiTheme="minorEastAsia" w:hint="eastAsia"/>
          <w:color w:val="000000"/>
          <w:sz w:val="24"/>
          <w:szCs w:val="24"/>
        </w:rPr>
        <w:br/>
        <w:t xml:space="preserve">（3）创办企业已获得500万元（含）以上风险投资机构创业投资。 </w:t>
      </w:r>
      <w:r w:rsidRPr="00767534">
        <w:rPr>
          <w:rFonts w:asciiTheme="minorEastAsia" w:hAnsiTheme="minorEastAsia" w:hint="eastAsia"/>
          <w:color w:val="000000"/>
          <w:sz w:val="24"/>
          <w:szCs w:val="24"/>
        </w:rPr>
        <w:br/>
        <w:t xml:space="preserve">（4）入选“千人计划”创业类人才、“海聚工程”创业类人才或“高聚工程”创业未来之星的人才，所创办企业在海淀区办理工商注册并纳税。 </w:t>
      </w:r>
      <w:r w:rsidRPr="00767534">
        <w:rPr>
          <w:rFonts w:asciiTheme="minorEastAsia" w:hAnsiTheme="minorEastAsia" w:hint="eastAsia"/>
          <w:color w:val="000000"/>
          <w:sz w:val="24"/>
          <w:szCs w:val="24"/>
        </w:rPr>
        <w:br/>
        <w:t xml:space="preserve">（5）入选中关村“十百千工程”重点培育企业的创始人（目前仍然在任），企业成立三年以内，在海淀区办理工商注册并纳税。 </w:t>
      </w:r>
      <w:r w:rsidRPr="00767534">
        <w:rPr>
          <w:rFonts w:asciiTheme="minorEastAsia" w:hAnsiTheme="minorEastAsia" w:hint="eastAsia"/>
          <w:color w:val="000000"/>
          <w:sz w:val="24"/>
          <w:szCs w:val="24"/>
        </w:rPr>
        <w:br/>
        <w:t xml:space="preserve">3、需提交的申报材料 </w:t>
      </w:r>
      <w:r w:rsidRPr="00767534">
        <w:rPr>
          <w:rFonts w:asciiTheme="minorEastAsia" w:hAnsiTheme="minorEastAsia" w:hint="eastAsia"/>
          <w:color w:val="000000"/>
          <w:sz w:val="24"/>
          <w:szCs w:val="24"/>
        </w:rPr>
        <w:br/>
        <w:t xml:space="preserve">《海淀区创业领军人才（团队）认定申请表》（附件1）、申请表内规定的附件材料，以及认定申请汇总表（附件6）。 </w:t>
      </w:r>
      <w:r w:rsidRPr="00767534">
        <w:rPr>
          <w:rFonts w:asciiTheme="minorEastAsia" w:hAnsiTheme="minorEastAsia" w:hint="eastAsia"/>
          <w:color w:val="000000"/>
          <w:sz w:val="24"/>
          <w:szCs w:val="24"/>
        </w:rPr>
        <w:br/>
        <w:t>若申请人为团队则团队每个成员材料都需提供。</w:t>
      </w:r>
    </w:p>
    <w:p w:rsidR="00CF220A" w:rsidRPr="00767534" w:rsidRDefault="00CF220A" w:rsidP="00561BEF">
      <w:pPr>
        <w:shd w:val="clear" w:color="auto" w:fill="FFFFFF"/>
        <w:spacing w:line="340" w:lineRule="atLeast"/>
        <w:rPr>
          <w:rFonts w:asciiTheme="minorEastAsia" w:hAnsiTheme="minorEastAsia"/>
          <w:color w:val="000000"/>
          <w:sz w:val="24"/>
          <w:szCs w:val="24"/>
        </w:rPr>
      </w:pPr>
      <w:r w:rsidRPr="00767534">
        <w:rPr>
          <w:rFonts w:asciiTheme="minorEastAsia" w:hAnsiTheme="minorEastAsia" w:hint="eastAsia"/>
          <w:color w:val="000000"/>
          <w:sz w:val="24"/>
          <w:szCs w:val="24"/>
        </w:rPr>
        <w:t>四、申报方式及受理单位：</w:t>
      </w:r>
      <w:r w:rsidRPr="00767534">
        <w:rPr>
          <w:rFonts w:asciiTheme="minorEastAsia" w:hAnsiTheme="minorEastAsia" w:hint="eastAsia"/>
          <w:color w:val="000000"/>
          <w:sz w:val="24"/>
          <w:szCs w:val="24"/>
        </w:rPr>
        <w:br/>
      </w:r>
      <w:r w:rsidRPr="00767534">
        <w:rPr>
          <w:rFonts w:asciiTheme="minorEastAsia" w:hAnsiTheme="minorEastAsia" w:hint="eastAsia"/>
          <w:color w:val="000000"/>
          <w:sz w:val="24"/>
          <w:szCs w:val="24"/>
        </w:rPr>
        <w:lastRenderedPageBreak/>
        <w:t>1、申报方式：申请材料网上申报、审核通过后，交二份纸质材料（包括申请表、佐证材料复印件）备案。同时汇总表（即附件6）交电子版，发至相关邮箱。纸质材料要求A4纸正反面打印，左侧钉书器</w:t>
      </w:r>
      <w:proofErr w:type="gramStart"/>
      <w:r w:rsidRPr="00767534">
        <w:rPr>
          <w:rFonts w:asciiTheme="minorEastAsia" w:hAnsiTheme="minorEastAsia" w:hint="eastAsia"/>
          <w:color w:val="000000"/>
          <w:sz w:val="24"/>
          <w:szCs w:val="24"/>
        </w:rPr>
        <w:t>装钉</w:t>
      </w:r>
      <w:proofErr w:type="gramEnd"/>
      <w:r w:rsidRPr="00767534">
        <w:rPr>
          <w:rFonts w:asciiTheme="minorEastAsia" w:hAnsiTheme="minorEastAsia" w:hint="eastAsia"/>
          <w:color w:val="000000"/>
          <w:sz w:val="24"/>
          <w:szCs w:val="24"/>
        </w:rPr>
        <w:t>。</w:t>
      </w:r>
      <w:r w:rsidRPr="00767534">
        <w:rPr>
          <w:rFonts w:asciiTheme="minorEastAsia" w:hAnsiTheme="minorEastAsia" w:hint="eastAsia"/>
          <w:color w:val="000000"/>
          <w:sz w:val="24"/>
          <w:szCs w:val="24"/>
        </w:rPr>
        <w:br/>
        <w:t>2、受理人、受理电话：</w:t>
      </w:r>
      <w:r w:rsidRPr="00767534">
        <w:rPr>
          <w:rFonts w:asciiTheme="minorEastAsia" w:hAnsiTheme="minorEastAsia" w:hint="eastAsia"/>
          <w:color w:val="000000"/>
          <w:sz w:val="24"/>
          <w:szCs w:val="24"/>
        </w:rPr>
        <w:br/>
        <w:t>（1）科技金融</w:t>
      </w:r>
      <w:proofErr w:type="gramStart"/>
      <w:r w:rsidRPr="00767534">
        <w:rPr>
          <w:rFonts w:asciiTheme="minorEastAsia" w:hAnsiTheme="minorEastAsia" w:hint="eastAsia"/>
          <w:color w:val="000000"/>
          <w:sz w:val="24"/>
          <w:szCs w:val="24"/>
        </w:rPr>
        <w:t>类创新</w:t>
      </w:r>
      <w:proofErr w:type="gramEnd"/>
      <w:r w:rsidRPr="00767534">
        <w:rPr>
          <w:rFonts w:asciiTheme="minorEastAsia" w:hAnsiTheme="minorEastAsia" w:hint="eastAsia"/>
          <w:color w:val="000000"/>
          <w:sz w:val="24"/>
          <w:szCs w:val="24"/>
        </w:rPr>
        <w:t>领军人才：</w:t>
      </w:r>
      <w:proofErr w:type="gramStart"/>
      <w:r w:rsidRPr="00767534">
        <w:rPr>
          <w:rFonts w:asciiTheme="minorEastAsia" w:hAnsiTheme="minorEastAsia" w:hint="eastAsia"/>
          <w:color w:val="000000"/>
          <w:sz w:val="24"/>
          <w:szCs w:val="24"/>
        </w:rPr>
        <w:t>谢思瑾</w:t>
      </w:r>
      <w:proofErr w:type="gramEnd"/>
      <w:r w:rsidRPr="00767534">
        <w:rPr>
          <w:rFonts w:asciiTheme="minorEastAsia" w:hAnsiTheme="minorEastAsia" w:hint="eastAsia"/>
          <w:color w:val="000000"/>
          <w:sz w:val="24"/>
          <w:szCs w:val="24"/>
        </w:rPr>
        <w:t>88494686；</w:t>
      </w:r>
      <w:r w:rsidRPr="00767534">
        <w:rPr>
          <w:rFonts w:asciiTheme="minorEastAsia" w:hAnsiTheme="minorEastAsia" w:hint="eastAsia"/>
          <w:color w:val="000000"/>
          <w:sz w:val="24"/>
          <w:szCs w:val="24"/>
        </w:rPr>
        <w:br/>
        <w:t>文化创意</w:t>
      </w:r>
      <w:proofErr w:type="gramStart"/>
      <w:r w:rsidRPr="00767534">
        <w:rPr>
          <w:rFonts w:asciiTheme="minorEastAsia" w:hAnsiTheme="minorEastAsia" w:hint="eastAsia"/>
          <w:color w:val="000000"/>
          <w:sz w:val="24"/>
          <w:szCs w:val="24"/>
        </w:rPr>
        <w:t>类创新</w:t>
      </w:r>
      <w:proofErr w:type="gramEnd"/>
      <w:r w:rsidRPr="00767534">
        <w:rPr>
          <w:rFonts w:asciiTheme="minorEastAsia" w:hAnsiTheme="minorEastAsia" w:hint="eastAsia"/>
          <w:color w:val="000000"/>
          <w:sz w:val="24"/>
          <w:szCs w:val="24"/>
        </w:rPr>
        <w:t>领军人才：高 洁 82468039 ；62619668；</w:t>
      </w:r>
      <w:r w:rsidRPr="00767534">
        <w:rPr>
          <w:rFonts w:asciiTheme="minorEastAsia" w:hAnsiTheme="minorEastAsia" w:hint="eastAsia"/>
          <w:color w:val="000000"/>
          <w:sz w:val="24"/>
          <w:szCs w:val="24"/>
        </w:rPr>
        <w:br/>
        <w:t>其他各类人才、服务平台：</w:t>
      </w:r>
      <w:proofErr w:type="gramStart"/>
      <w:r w:rsidRPr="00767534">
        <w:rPr>
          <w:rFonts w:asciiTheme="minorEastAsia" w:hAnsiTheme="minorEastAsia" w:hint="eastAsia"/>
          <w:color w:val="000000"/>
          <w:sz w:val="24"/>
          <w:szCs w:val="24"/>
        </w:rPr>
        <w:t>韩正瑞</w:t>
      </w:r>
      <w:proofErr w:type="gramEnd"/>
      <w:r w:rsidRPr="00767534">
        <w:rPr>
          <w:rFonts w:asciiTheme="minorEastAsia" w:hAnsiTheme="minorEastAsia" w:hint="eastAsia"/>
          <w:color w:val="000000"/>
          <w:sz w:val="24"/>
          <w:szCs w:val="24"/>
        </w:rPr>
        <w:t>88498250；王伟88496931。</w:t>
      </w:r>
      <w:r w:rsidRPr="00767534">
        <w:rPr>
          <w:rFonts w:asciiTheme="minorEastAsia" w:hAnsiTheme="minorEastAsia" w:hint="eastAsia"/>
          <w:color w:val="000000"/>
          <w:sz w:val="24"/>
          <w:szCs w:val="24"/>
        </w:rPr>
        <w:br/>
        <w:t>（2）博士后工作站、北京市（博士后）青年英才创新实践基地工作站：刘佳82898020、王伟88496931。</w:t>
      </w:r>
      <w:r w:rsidRPr="00767534">
        <w:rPr>
          <w:rFonts w:asciiTheme="minorEastAsia" w:hAnsiTheme="minorEastAsia" w:hint="eastAsia"/>
          <w:color w:val="000000"/>
          <w:sz w:val="24"/>
          <w:szCs w:val="24"/>
        </w:rPr>
        <w:br/>
        <w:t>3、材料上交地址及邮箱：</w:t>
      </w:r>
      <w:r w:rsidRPr="00767534">
        <w:rPr>
          <w:rFonts w:asciiTheme="minorEastAsia" w:hAnsiTheme="minorEastAsia" w:hint="eastAsia"/>
          <w:color w:val="000000"/>
          <w:sz w:val="24"/>
          <w:szCs w:val="24"/>
        </w:rPr>
        <w:br/>
        <w:t>（1）科技金融</w:t>
      </w:r>
      <w:proofErr w:type="gramStart"/>
      <w:r w:rsidRPr="00767534">
        <w:rPr>
          <w:rFonts w:asciiTheme="minorEastAsia" w:hAnsiTheme="minorEastAsia" w:hint="eastAsia"/>
          <w:color w:val="000000"/>
          <w:sz w:val="24"/>
          <w:szCs w:val="24"/>
        </w:rPr>
        <w:t>类创新</w:t>
      </w:r>
      <w:proofErr w:type="gramEnd"/>
      <w:r w:rsidRPr="00767534">
        <w:rPr>
          <w:rFonts w:asciiTheme="minorEastAsia" w:hAnsiTheme="minorEastAsia" w:hint="eastAsia"/>
          <w:color w:val="000000"/>
          <w:sz w:val="24"/>
          <w:szCs w:val="24"/>
        </w:rPr>
        <w:t>领军人才：海淀西四环北路四季青路6号海淀招商大厦西417室；</w:t>
      </w:r>
      <w:r w:rsidRPr="00767534">
        <w:rPr>
          <w:rFonts w:asciiTheme="minorEastAsia" w:hAnsiTheme="minorEastAsia" w:hint="eastAsia"/>
          <w:color w:val="000000"/>
          <w:sz w:val="24"/>
          <w:szCs w:val="24"/>
        </w:rPr>
        <w:br/>
        <w:t>文化创意</w:t>
      </w:r>
      <w:proofErr w:type="gramStart"/>
      <w:r w:rsidRPr="00767534">
        <w:rPr>
          <w:rFonts w:asciiTheme="minorEastAsia" w:hAnsiTheme="minorEastAsia" w:hint="eastAsia"/>
          <w:color w:val="000000"/>
          <w:sz w:val="24"/>
          <w:szCs w:val="24"/>
        </w:rPr>
        <w:t>类创新</w:t>
      </w:r>
      <w:proofErr w:type="gramEnd"/>
      <w:r w:rsidRPr="00767534">
        <w:rPr>
          <w:rFonts w:asciiTheme="minorEastAsia" w:hAnsiTheme="minorEastAsia" w:hint="eastAsia"/>
          <w:color w:val="000000"/>
          <w:sz w:val="24"/>
          <w:szCs w:val="24"/>
        </w:rPr>
        <w:t xml:space="preserve">领军人才： </w:t>
      </w:r>
      <w:r w:rsidRPr="00767534">
        <w:rPr>
          <w:rFonts w:asciiTheme="minorEastAsia" w:hAnsiTheme="minorEastAsia" w:hint="eastAsia"/>
          <w:color w:val="000000"/>
          <w:sz w:val="24"/>
          <w:szCs w:val="24"/>
        </w:rPr>
        <w:br/>
        <w:t>其他各类人才、服务平台申报材料交至：海淀西四环北路四季青路6号海淀招商大厦东612、610室。（电子邮箱：hdytixi@126.com）</w:t>
      </w:r>
      <w:r w:rsidRPr="00767534">
        <w:rPr>
          <w:rFonts w:asciiTheme="minorEastAsia" w:hAnsiTheme="minorEastAsia" w:hint="eastAsia"/>
          <w:color w:val="000000"/>
          <w:sz w:val="24"/>
          <w:szCs w:val="24"/>
        </w:rPr>
        <w:br/>
        <w:t>（2）博士后工作站、北京市（博士后）青年英才创新实践基地工作站申报材料交至：海淀上地信息路26号中关村创业大厦1楼106室。（电子邮箱：</w:t>
      </w:r>
      <w:hyperlink r:id="rId22" w:history="1">
        <w:r w:rsidRPr="00767534">
          <w:rPr>
            <w:rStyle w:val="a7"/>
            <w:rFonts w:asciiTheme="minorEastAsia" w:hAnsiTheme="minorEastAsia"/>
            <w:sz w:val="24"/>
            <w:szCs w:val="24"/>
          </w:rPr>
          <w:t>zhgcpd99@sina.com</w:t>
        </w:r>
      </w:hyperlink>
      <w:r w:rsidRPr="00767534">
        <w:rPr>
          <w:rFonts w:asciiTheme="minorEastAsia" w:hAnsiTheme="minorEastAsia" w:hint="eastAsia"/>
          <w:color w:val="000000"/>
          <w:sz w:val="24"/>
          <w:szCs w:val="24"/>
        </w:rPr>
        <w:t>）</w:t>
      </w:r>
    </w:p>
    <w:p w:rsidR="00CF220A" w:rsidRPr="00767534" w:rsidRDefault="00CF220A" w:rsidP="00561BEF">
      <w:pPr>
        <w:shd w:val="clear" w:color="auto" w:fill="FFFFFF"/>
        <w:spacing w:line="340" w:lineRule="atLeast"/>
        <w:rPr>
          <w:rFonts w:asciiTheme="minorEastAsia" w:hAnsiTheme="minorEastAsia"/>
          <w:color w:val="000000"/>
          <w:sz w:val="24"/>
          <w:szCs w:val="24"/>
        </w:rPr>
      </w:pPr>
    </w:p>
    <w:p w:rsidR="00CF220A" w:rsidRPr="00306956" w:rsidRDefault="00CF220A" w:rsidP="00A11E0D">
      <w:pPr>
        <w:pStyle w:val="3"/>
        <w:rPr>
          <w:rFonts w:asciiTheme="minorEastAsia" w:hAnsiTheme="minorEastAsia"/>
          <w:b w:val="0"/>
          <w:sz w:val="24"/>
          <w:szCs w:val="24"/>
        </w:rPr>
      </w:pPr>
      <w:bookmarkStart w:id="32" w:name="_Toc372726581"/>
      <w:r w:rsidRPr="00D17FF4">
        <w:rPr>
          <w:rFonts w:asciiTheme="minorEastAsia" w:hAnsiTheme="minorEastAsia" w:hint="eastAsia"/>
          <w:b w:val="0"/>
          <w:sz w:val="24"/>
          <w:szCs w:val="24"/>
        </w:rPr>
        <w:t>10-4-2</w:t>
      </w:r>
      <w:r w:rsidR="00306956" w:rsidRPr="00D17FF4">
        <w:rPr>
          <w:rFonts w:asciiTheme="minorEastAsia" w:hAnsiTheme="minorEastAsia"/>
          <w:b w:val="0"/>
          <w:sz w:val="24"/>
          <w:szCs w:val="24"/>
        </w:rPr>
        <w:t xml:space="preserve"> </w:t>
      </w:r>
      <w:r w:rsidRPr="00767534">
        <w:rPr>
          <w:rFonts w:asciiTheme="minorEastAsia" w:hAnsiTheme="minorEastAsia" w:cs="宋体" w:hint="eastAsia"/>
          <w:b w:val="0"/>
          <w:bCs w:val="0"/>
          <w:kern w:val="0"/>
          <w:sz w:val="24"/>
          <w:szCs w:val="24"/>
        </w:rPr>
        <w:t>创新领军人才或团队资助</w:t>
      </w:r>
      <w:bookmarkEnd w:id="32"/>
    </w:p>
    <w:p w:rsidR="00CF220A" w:rsidRPr="00767534" w:rsidRDefault="00CF220A" w:rsidP="00561BEF">
      <w:pPr>
        <w:widowControl/>
        <w:shd w:val="clear" w:color="auto" w:fill="FFFFFF"/>
        <w:spacing w:line="375"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1、支持政策 </w:t>
      </w:r>
      <w:r w:rsidRPr="00767534">
        <w:rPr>
          <w:rFonts w:asciiTheme="minorEastAsia" w:hAnsiTheme="minorEastAsia" w:cs="宋体" w:hint="eastAsia"/>
          <w:color w:val="000000"/>
          <w:kern w:val="0"/>
          <w:sz w:val="24"/>
          <w:szCs w:val="24"/>
        </w:rPr>
        <w:br/>
        <w:t xml:space="preserve">（1）对围绕海淀区重点产业领域开展关键技术研发与产业化活动并取得突破的创新领军人才，根据创新成就、区域贡献等情况给予资金奖励，每年最高奖励金额30万元，连续实施三年。 </w:t>
      </w:r>
      <w:r w:rsidRPr="00767534">
        <w:rPr>
          <w:rFonts w:asciiTheme="minorEastAsia" w:hAnsiTheme="minorEastAsia" w:cs="宋体" w:hint="eastAsia"/>
          <w:color w:val="000000"/>
          <w:kern w:val="0"/>
          <w:sz w:val="24"/>
          <w:szCs w:val="24"/>
        </w:rPr>
        <w:br/>
        <w:t>（2）为在京无自有住房的创新领军人才每月提供2000元房租补贴，连续补贴三年。优先安排</w:t>
      </w:r>
      <w:proofErr w:type="gramStart"/>
      <w:r w:rsidRPr="00767534">
        <w:rPr>
          <w:rFonts w:asciiTheme="minorEastAsia" w:hAnsiTheme="minorEastAsia" w:cs="宋体" w:hint="eastAsia"/>
          <w:color w:val="000000"/>
          <w:kern w:val="0"/>
          <w:sz w:val="24"/>
          <w:szCs w:val="24"/>
        </w:rPr>
        <w:t>海淀园</w:t>
      </w:r>
      <w:proofErr w:type="gramEnd"/>
      <w:r w:rsidRPr="00767534">
        <w:rPr>
          <w:rFonts w:asciiTheme="minorEastAsia" w:hAnsiTheme="minorEastAsia" w:cs="宋体" w:hint="eastAsia"/>
          <w:color w:val="000000"/>
          <w:kern w:val="0"/>
          <w:sz w:val="24"/>
          <w:szCs w:val="24"/>
        </w:rPr>
        <w:t xml:space="preserve">企业人才租赁住房。 </w:t>
      </w:r>
      <w:r w:rsidRPr="00767534">
        <w:rPr>
          <w:rFonts w:asciiTheme="minorEastAsia" w:hAnsiTheme="minorEastAsia" w:cs="宋体" w:hint="eastAsia"/>
          <w:color w:val="000000"/>
          <w:kern w:val="0"/>
          <w:sz w:val="24"/>
          <w:szCs w:val="24"/>
        </w:rPr>
        <w:br/>
        <w:t xml:space="preserve">（3）设立服务绿色通道，为创新领军人才提供代办服务。 </w:t>
      </w:r>
      <w:r w:rsidRPr="00767534">
        <w:rPr>
          <w:rFonts w:asciiTheme="minorEastAsia" w:hAnsiTheme="minorEastAsia" w:cs="宋体" w:hint="eastAsia"/>
          <w:color w:val="000000"/>
          <w:kern w:val="0"/>
          <w:sz w:val="24"/>
          <w:szCs w:val="24"/>
        </w:rPr>
        <w:br/>
        <w:t xml:space="preserve">（4）在创新领军人才的子女教育、医疗等方面，按《海淀区重点企业服务和引进支持办法》相应条款给予支持。 </w:t>
      </w:r>
      <w:r w:rsidRPr="00767534">
        <w:rPr>
          <w:rFonts w:asciiTheme="minorEastAsia" w:hAnsiTheme="minorEastAsia" w:cs="宋体" w:hint="eastAsia"/>
          <w:color w:val="000000"/>
          <w:kern w:val="0"/>
          <w:sz w:val="24"/>
          <w:szCs w:val="24"/>
        </w:rPr>
        <w:br/>
        <w:t xml:space="preserve">2、申报条件 </w:t>
      </w:r>
      <w:r w:rsidRPr="00767534">
        <w:rPr>
          <w:rFonts w:asciiTheme="minorEastAsia" w:hAnsiTheme="minorEastAsia" w:cs="宋体" w:hint="eastAsia"/>
          <w:color w:val="000000"/>
          <w:kern w:val="0"/>
          <w:sz w:val="24"/>
          <w:szCs w:val="24"/>
        </w:rPr>
        <w:br/>
        <w:t xml:space="preserve">申请人需符合以下条件之一： </w:t>
      </w:r>
      <w:r w:rsidRPr="00767534">
        <w:rPr>
          <w:rFonts w:asciiTheme="minorEastAsia" w:hAnsiTheme="minorEastAsia" w:cs="宋体" w:hint="eastAsia"/>
          <w:color w:val="000000"/>
          <w:kern w:val="0"/>
          <w:sz w:val="24"/>
          <w:szCs w:val="24"/>
        </w:rPr>
        <w:br/>
        <w:t xml:space="preserve">（1）自2011年1月1日（含）之后，以所在企业名义申报并获得国家科技进步二等奖（含）以上的项目负责人（组长、副组长或同等职务人员）； </w:t>
      </w:r>
      <w:r w:rsidRPr="00767534">
        <w:rPr>
          <w:rFonts w:asciiTheme="minorEastAsia" w:hAnsiTheme="minorEastAsia" w:cs="宋体" w:hint="eastAsia"/>
          <w:color w:val="000000"/>
          <w:kern w:val="0"/>
          <w:sz w:val="24"/>
          <w:szCs w:val="24"/>
        </w:rPr>
        <w:br/>
        <w:t xml:space="preserve">（2）承担“973”、“863”等国家级重大科技及产业化项目（原则上立项五年以内）的项目核心团队成员，原则上需为课题负责人（组长、副组长或同等职务人员）；同时，项目需由人才所在企业作为课题承担单位，或在海淀区实施转化和产业化。 </w:t>
      </w:r>
      <w:r w:rsidRPr="00767534">
        <w:rPr>
          <w:rFonts w:asciiTheme="minorEastAsia" w:hAnsiTheme="minorEastAsia" w:cs="宋体" w:hint="eastAsia"/>
          <w:color w:val="000000"/>
          <w:kern w:val="0"/>
          <w:sz w:val="24"/>
          <w:szCs w:val="24"/>
        </w:rPr>
        <w:br/>
        <w:t xml:space="preserve">（3）入选“千人计划”创新类人才、“海聚工程”工作类人才、“高聚工程”战略科学家、科技创新人才，或为入选“十百千工程”企业（“十百千工程”入选企业原则上需成立三年以内）的技术总监或同等职务的人才。上述各类人才所在企业需在海淀区办理工商注册并纳税。 </w:t>
      </w:r>
      <w:r w:rsidRPr="00767534">
        <w:rPr>
          <w:rFonts w:asciiTheme="minorEastAsia" w:hAnsiTheme="minorEastAsia" w:cs="宋体" w:hint="eastAsia"/>
          <w:color w:val="000000"/>
          <w:kern w:val="0"/>
          <w:sz w:val="24"/>
          <w:szCs w:val="24"/>
        </w:rPr>
        <w:br/>
        <w:t xml:space="preserve">（4）其他经海淀区人才工作领导小组认定的科技金融、文化创意等领域的领军人才。其中： </w:t>
      </w:r>
      <w:r w:rsidRPr="00767534">
        <w:rPr>
          <w:rFonts w:asciiTheme="minorEastAsia" w:hAnsiTheme="minorEastAsia" w:cs="宋体" w:hint="eastAsia"/>
          <w:color w:val="000000"/>
          <w:kern w:val="0"/>
          <w:sz w:val="24"/>
          <w:szCs w:val="24"/>
        </w:rPr>
        <w:br/>
        <w:t>科技金融人</w:t>
      </w:r>
      <w:proofErr w:type="gramStart"/>
      <w:r w:rsidRPr="00767534">
        <w:rPr>
          <w:rFonts w:asciiTheme="minorEastAsia" w:hAnsiTheme="minorEastAsia" w:cs="宋体" w:hint="eastAsia"/>
          <w:color w:val="000000"/>
          <w:kern w:val="0"/>
          <w:sz w:val="24"/>
          <w:szCs w:val="24"/>
        </w:rPr>
        <w:t>才是指</w:t>
      </w:r>
      <w:proofErr w:type="gramEnd"/>
      <w:r w:rsidRPr="00767534">
        <w:rPr>
          <w:rFonts w:asciiTheme="minorEastAsia" w:hAnsiTheme="minorEastAsia" w:cs="宋体" w:hint="eastAsia"/>
          <w:color w:val="000000"/>
          <w:kern w:val="0"/>
          <w:sz w:val="24"/>
          <w:szCs w:val="24"/>
        </w:rPr>
        <w:t xml:space="preserve">自2011年1月1日（含）之后新设立或新迁入海淀区，年度区级财政贡献超过1000万元（含）人民币的金融机构连续聘用两年以上的高级管理人员，主要包括董事长、总经理（行长）或其他对区域经济社会发展有突出贡献的中高级管理人员。 </w:t>
      </w:r>
      <w:r w:rsidRPr="00767534">
        <w:rPr>
          <w:rFonts w:asciiTheme="minorEastAsia" w:hAnsiTheme="minorEastAsia" w:cs="宋体" w:hint="eastAsia"/>
          <w:color w:val="000000"/>
          <w:kern w:val="0"/>
          <w:sz w:val="24"/>
          <w:szCs w:val="24"/>
        </w:rPr>
        <w:br/>
      </w:r>
      <w:r w:rsidRPr="00767534">
        <w:rPr>
          <w:rFonts w:asciiTheme="minorEastAsia" w:hAnsiTheme="minorEastAsia" w:cs="宋体" w:hint="eastAsia"/>
          <w:color w:val="000000"/>
          <w:kern w:val="0"/>
          <w:sz w:val="24"/>
          <w:szCs w:val="24"/>
        </w:rPr>
        <w:lastRenderedPageBreak/>
        <w:t>文化创意领军人</w:t>
      </w:r>
      <w:proofErr w:type="gramStart"/>
      <w:r w:rsidRPr="00767534">
        <w:rPr>
          <w:rFonts w:asciiTheme="minorEastAsia" w:hAnsiTheme="minorEastAsia" w:cs="宋体" w:hint="eastAsia"/>
          <w:color w:val="000000"/>
          <w:kern w:val="0"/>
          <w:sz w:val="24"/>
          <w:szCs w:val="24"/>
        </w:rPr>
        <w:t>才是指</w:t>
      </w:r>
      <w:proofErr w:type="gramEnd"/>
      <w:r w:rsidRPr="00767534">
        <w:rPr>
          <w:rFonts w:asciiTheme="minorEastAsia" w:hAnsiTheme="minorEastAsia" w:cs="宋体" w:hint="eastAsia"/>
          <w:color w:val="000000"/>
          <w:kern w:val="0"/>
          <w:sz w:val="24"/>
          <w:szCs w:val="24"/>
        </w:rPr>
        <w:t>符合以下条件之一者：带专利、项目或资金（评估价值在2000万元以上），到文化和科技融合示范基地创业，未来五年内能实现税收1000万元以上，且主要创办人或创业团队所有股权一般不低于30%；在全国文化创意产业内具有较强知名度、号召力企业的董事长、总经理、副总经理以上的等高层管理人员；近五年来在文化创意领域获得国家级荣誉称号和重要奖项的人员，奖项包括中宣部“四个一批”人才培养工程、“全国德艺双馨电视艺术工作者”（百</w:t>
      </w:r>
      <w:proofErr w:type="gramStart"/>
      <w:r w:rsidRPr="00767534">
        <w:rPr>
          <w:rFonts w:asciiTheme="minorEastAsia" w:hAnsiTheme="minorEastAsia" w:cs="宋体" w:hint="eastAsia"/>
          <w:color w:val="000000"/>
          <w:kern w:val="0"/>
          <w:sz w:val="24"/>
          <w:szCs w:val="24"/>
        </w:rPr>
        <w:t>佳电视</w:t>
      </w:r>
      <w:proofErr w:type="gramEnd"/>
      <w:r w:rsidRPr="00767534">
        <w:rPr>
          <w:rFonts w:asciiTheme="minorEastAsia" w:hAnsiTheme="minorEastAsia" w:cs="宋体" w:hint="eastAsia"/>
          <w:color w:val="000000"/>
          <w:kern w:val="0"/>
          <w:sz w:val="24"/>
          <w:szCs w:val="24"/>
        </w:rPr>
        <w:t>艺术工作者）荣誉称号、长江</w:t>
      </w:r>
      <w:proofErr w:type="gramStart"/>
      <w:r w:rsidRPr="00767534">
        <w:rPr>
          <w:rFonts w:asciiTheme="minorEastAsia" w:hAnsiTheme="minorEastAsia" w:cs="宋体" w:hint="eastAsia"/>
          <w:color w:val="000000"/>
          <w:kern w:val="0"/>
          <w:sz w:val="24"/>
          <w:szCs w:val="24"/>
        </w:rPr>
        <w:t>韬</w:t>
      </w:r>
      <w:proofErr w:type="gramEnd"/>
      <w:r w:rsidRPr="00767534">
        <w:rPr>
          <w:rFonts w:asciiTheme="minorEastAsia" w:hAnsiTheme="minorEastAsia" w:cs="宋体" w:hint="eastAsia"/>
          <w:color w:val="000000"/>
          <w:kern w:val="0"/>
          <w:sz w:val="24"/>
          <w:szCs w:val="24"/>
        </w:rPr>
        <w:t>奋奖、全国精神文明建设“五个</w:t>
      </w:r>
      <w:proofErr w:type="gramStart"/>
      <w:r w:rsidRPr="00767534">
        <w:rPr>
          <w:rFonts w:asciiTheme="minorEastAsia" w:hAnsiTheme="minorEastAsia" w:cs="宋体" w:hint="eastAsia"/>
          <w:color w:val="000000"/>
          <w:kern w:val="0"/>
          <w:sz w:val="24"/>
          <w:szCs w:val="24"/>
        </w:rPr>
        <w:t>一</w:t>
      </w:r>
      <w:proofErr w:type="gramEnd"/>
      <w:r w:rsidRPr="00767534">
        <w:rPr>
          <w:rFonts w:asciiTheme="minorEastAsia" w:hAnsiTheme="minorEastAsia" w:cs="宋体" w:hint="eastAsia"/>
          <w:color w:val="000000"/>
          <w:kern w:val="0"/>
          <w:sz w:val="24"/>
          <w:szCs w:val="24"/>
        </w:rPr>
        <w:t xml:space="preserve">工程”奖、中国文化艺术政府奖“文华奖”、中国广播影视大奖的主要创作人员、全国播音主持“金话筒”奖等。 </w:t>
      </w:r>
      <w:r w:rsidRPr="00767534">
        <w:rPr>
          <w:rFonts w:asciiTheme="minorEastAsia" w:hAnsiTheme="minorEastAsia" w:cs="宋体" w:hint="eastAsia"/>
          <w:color w:val="000000"/>
          <w:kern w:val="0"/>
          <w:sz w:val="24"/>
          <w:szCs w:val="24"/>
        </w:rPr>
        <w:br/>
        <w:t xml:space="preserve">3、需提交的申报材料 </w:t>
      </w:r>
      <w:r w:rsidRPr="00767534">
        <w:rPr>
          <w:rFonts w:asciiTheme="minorEastAsia" w:hAnsiTheme="minorEastAsia" w:cs="宋体" w:hint="eastAsia"/>
          <w:color w:val="000000"/>
          <w:kern w:val="0"/>
          <w:sz w:val="24"/>
          <w:szCs w:val="24"/>
        </w:rPr>
        <w:br/>
        <w:t xml:space="preserve">《海淀区创新领军人才（团队）认定申请表》（附件2）、申请表内规定的附件材料，以及认定申请汇总表（附件6）。 </w:t>
      </w:r>
      <w:r w:rsidRPr="00767534">
        <w:rPr>
          <w:rFonts w:asciiTheme="minorEastAsia" w:hAnsiTheme="minorEastAsia" w:cs="宋体" w:hint="eastAsia"/>
          <w:color w:val="000000"/>
          <w:kern w:val="0"/>
          <w:sz w:val="24"/>
          <w:szCs w:val="24"/>
        </w:rPr>
        <w:br/>
        <w:t>若申请人为团队则团队每个成员材料都需提供。</w:t>
      </w:r>
    </w:p>
    <w:p w:rsidR="00CF220A" w:rsidRPr="00767534" w:rsidRDefault="00CF220A" w:rsidP="00561BEF">
      <w:pPr>
        <w:widowControl/>
        <w:shd w:val="clear" w:color="auto" w:fill="FFFFFF"/>
        <w:spacing w:line="375"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四、申报方式及受理单位：</w:t>
      </w:r>
      <w:r w:rsidRPr="00767534">
        <w:rPr>
          <w:rFonts w:asciiTheme="minorEastAsia" w:hAnsiTheme="minorEastAsia" w:cs="宋体" w:hint="eastAsia"/>
          <w:color w:val="000000"/>
          <w:kern w:val="0"/>
          <w:sz w:val="24"/>
          <w:szCs w:val="24"/>
        </w:rPr>
        <w:br/>
        <w:t>1、申报方式：申请材料网上申报、审核通过后，交二份纸质材料（包括申请表、佐证材料复印件）备案。同时汇总表（即附件6）交电子版，发至相关邮箱。纸质材料要求A4纸正反面打印，左侧钉书器</w:t>
      </w:r>
      <w:proofErr w:type="gramStart"/>
      <w:r w:rsidRPr="00767534">
        <w:rPr>
          <w:rFonts w:asciiTheme="minorEastAsia" w:hAnsiTheme="minorEastAsia" w:cs="宋体" w:hint="eastAsia"/>
          <w:color w:val="000000"/>
          <w:kern w:val="0"/>
          <w:sz w:val="24"/>
          <w:szCs w:val="24"/>
        </w:rPr>
        <w:t>装钉</w:t>
      </w:r>
      <w:proofErr w:type="gramEnd"/>
      <w:r w:rsidRPr="00767534">
        <w:rPr>
          <w:rFonts w:asciiTheme="minorEastAsia" w:hAnsiTheme="minorEastAsia" w:cs="宋体" w:hint="eastAsia"/>
          <w:color w:val="000000"/>
          <w:kern w:val="0"/>
          <w:sz w:val="24"/>
          <w:szCs w:val="24"/>
        </w:rPr>
        <w:t>。</w:t>
      </w:r>
      <w:r w:rsidRPr="00767534">
        <w:rPr>
          <w:rFonts w:asciiTheme="minorEastAsia" w:hAnsiTheme="minorEastAsia" w:cs="宋体" w:hint="eastAsia"/>
          <w:color w:val="000000"/>
          <w:kern w:val="0"/>
          <w:sz w:val="24"/>
          <w:szCs w:val="24"/>
        </w:rPr>
        <w:br/>
        <w:t>2、受理人、受理电话：</w:t>
      </w:r>
      <w:r w:rsidRPr="00767534">
        <w:rPr>
          <w:rFonts w:asciiTheme="minorEastAsia" w:hAnsiTheme="minorEastAsia" w:cs="宋体" w:hint="eastAsia"/>
          <w:color w:val="000000"/>
          <w:kern w:val="0"/>
          <w:sz w:val="24"/>
          <w:szCs w:val="24"/>
        </w:rPr>
        <w:br/>
        <w:t>（1）科技金融</w:t>
      </w:r>
      <w:proofErr w:type="gramStart"/>
      <w:r w:rsidRPr="00767534">
        <w:rPr>
          <w:rFonts w:asciiTheme="minorEastAsia" w:hAnsiTheme="minorEastAsia" w:cs="宋体" w:hint="eastAsia"/>
          <w:color w:val="000000"/>
          <w:kern w:val="0"/>
          <w:sz w:val="24"/>
          <w:szCs w:val="24"/>
        </w:rPr>
        <w:t>类创新</w:t>
      </w:r>
      <w:proofErr w:type="gramEnd"/>
      <w:r w:rsidRPr="00767534">
        <w:rPr>
          <w:rFonts w:asciiTheme="minorEastAsia" w:hAnsiTheme="minorEastAsia" w:cs="宋体" w:hint="eastAsia"/>
          <w:color w:val="000000"/>
          <w:kern w:val="0"/>
          <w:sz w:val="24"/>
          <w:szCs w:val="24"/>
        </w:rPr>
        <w:t>领军人才：</w:t>
      </w:r>
      <w:proofErr w:type="gramStart"/>
      <w:r w:rsidRPr="00767534">
        <w:rPr>
          <w:rFonts w:asciiTheme="minorEastAsia" w:hAnsiTheme="minorEastAsia" w:cs="宋体" w:hint="eastAsia"/>
          <w:color w:val="000000"/>
          <w:kern w:val="0"/>
          <w:sz w:val="24"/>
          <w:szCs w:val="24"/>
        </w:rPr>
        <w:t>谢思瑾</w:t>
      </w:r>
      <w:proofErr w:type="gramEnd"/>
      <w:r w:rsidRPr="00767534">
        <w:rPr>
          <w:rFonts w:asciiTheme="minorEastAsia" w:hAnsiTheme="minorEastAsia" w:cs="宋体" w:hint="eastAsia"/>
          <w:color w:val="000000"/>
          <w:kern w:val="0"/>
          <w:sz w:val="24"/>
          <w:szCs w:val="24"/>
        </w:rPr>
        <w:t>88494686；</w:t>
      </w:r>
      <w:r w:rsidRPr="00767534">
        <w:rPr>
          <w:rFonts w:asciiTheme="minorEastAsia" w:hAnsiTheme="minorEastAsia" w:cs="宋体" w:hint="eastAsia"/>
          <w:color w:val="000000"/>
          <w:kern w:val="0"/>
          <w:sz w:val="24"/>
          <w:szCs w:val="24"/>
        </w:rPr>
        <w:br/>
        <w:t>文化创意</w:t>
      </w:r>
      <w:proofErr w:type="gramStart"/>
      <w:r w:rsidRPr="00767534">
        <w:rPr>
          <w:rFonts w:asciiTheme="minorEastAsia" w:hAnsiTheme="minorEastAsia" w:cs="宋体" w:hint="eastAsia"/>
          <w:color w:val="000000"/>
          <w:kern w:val="0"/>
          <w:sz w:val="24"/>
          <w:szCs w:val="24"/>
        </w:rPr>
        <w:t>类创新</w:t>
      </w:r>
      <w:proofErr w:type="gramEnd"/>
      <w:r w:rsidRPr="00767534">
        <w:rPr>
          <w:rFonts w:asciiTheme="minorEastAsia" w:hAnsiTheme="minorEastAsia" w:cs="宋体" w:hint="eastAsia"/>
          <w:color w:val="000000"/>
          <w:kern w:val="0"/>
          <w:sz w:val="24"/>
          <w:szCs w:val="24"/>
        </w:rPr>
        <w:t>领军人才：高 洁 82468039 ；62619668；</w:t>
      </w:r>
      <w:r w:rsidRPr="00767534">
        <w:rPr>
          <w:rFonts w:asciiTheme="minorEastAsia" w:hAnsiTheme="minorEastAsia" w:cs="宋体" w:hint="eastAsia"/>
          <w:color w:val="000000"/>
          <w:kern w:val="0"/>
          <w:sz w:val="24"/>
          <w:szCs w:val="24"/>
        </w:rPr>
        <w:br/>
        <w:t>其他各类人才、服务平台：</w:t>
      </w:r>
      <w:proofErr w:type="gramStart"/>
      <w:r w:rsidRPr="00767534">
        <w:rPr>
          <w:rFonts w:asciiTheme="minorEastAsia" w:hAnsiTheme="minorEastAsia" w:cs="宋体" w:hint="eastAsia"/>
          <w:color w:val="000000"/>
          <w:kern w:val="0"/>
          <w:sz w:val="24"/>
          <w:szCs w:val="24"/>
        </w:rPr>
        <w:t>韩正瑞</w:t>
      </w:r>
      <w:proofErr w:type="gramEnd"/>
      <w:r w:rsidRPr="00767534">
        <w:rPr>
          <w:rFonts w:asciiTheme="minorEastAsia" w:hAnsiTheme="minorEastAsia" w:cs="宋体" w:hint="eastAsia"/>
          <w:color w:val="000000"/>
          <w:kern w:val="0"/>
          <w:sz w:val="24"/>
          <w:szCs w:val="24"/>
        </w:rPr>
        <w:t>88498250；王伟88496931。</w:t>
      </w:r>
      <w:r w:rsidRPr="00767534">
        <w:rPr>
          <w:rFonts w:asciiTheme="minorEastAsia" w:hAnsiTheme="minorEastAsia" w:cs="宋体" w:hint="eastAsia"/>
          <w:color w:val="000000"/>
          <w:kern w:val="0"/>
          <w:sz w:val="24"/>
          <w:szCs w:val="24"/>
        </w:rPr>
        <w:br/>
        <w:t>（2）博士后工作站、北京市（博士后）青年英才创新实践基地工作站：刘佳82898020、王伟88496931。</w:t>
      </w:r>
      <w:r w:rsidRPr="00767534">
        <w:rPr>
          <w:rFonts w:asciiTheme="minorEastAsia" w:hAnsiTheme="minorEastAsia" w:cs="宋体" w:hint="eastAsia"/>
          <w:color w:val="000000"/>
          <w:kern w:val="0"/>
          <w:sz w:val="24"/>
          <w:szCs w:val="24"/>
        </w:rPr>
        <w:br/>
        <w:t>3、材料上交地址及邮箱：</w:t>
      </w:r>
      <w:r w:rsidRPr="00767534">
        <w:rPr>
          <w:rFonts w:asciiTheme="minorEastAsia" w:hAnsiTheme="minorEastAsia" w:cs="宋体" w:hint="eastAsia"/>
          <w:color w:val="000000"/>
          <w:kern w:val="0"/>
          <w:sz w:val="24"/>
          <w:szCs w:val="24"/>
        </w:rPr>
        <w:br/>
        <w:t>（1）科技金融</w:t>
      </w:r>
      <w:proofErr w:type="gramStart"/>
      <w:r w:rsidRPr="00767534">
        <w:rPr>
          <w:rFonts w:asciiTheme="minorEastAsia" w:hAnsiTheme="minorEastAsia" w:cs="宋体" w:hint="eastAsia"/>
          <w:color w:val="000000"/>
          <w:kern w:val="0"/>
          <w:sz w:val="24"/>
          <w:szCs w:val="24"/>
        </w:rPr>
        <w:t>类创新</w:t>
      </w:r>
      <w:proofErr w:type="gramEnd"/>
      <w:r w:rsidRPr="00767534">
        <w:rPr>
          <w:rFonts w:asciiTheme="minorEastAsia" w:hAnsiTheme="minorEastAsia" w:cs="宋体" w:hint="eastAsia"/>
          <w:color w:val="000000"/>
          <w:kern w:val="0"/>
          <w:sz w:val="24"/>
          <w:szCs w:val="24"/>
        </w:rPr>
        <w:t>领军人才：海淀西四环北路四季青路6号海淀招商大厦西417室；</w:t>
      </w:r>
      <w:r w:rsidRPr="00767534">
        <w:rPr>
          <w:rFonts w:asciiTheme="minorEastAsia" w:hAnsiTheme="minorEastAsia" w:cs="宋体" w:hint="eastAsia"/>
          <w:color w:val="000000"/>
          <w:kern w:val="0"/>
          <w:sz w:val="24"/>
          <w:szCs w:val="24"/>
        </w:rPr>
        <w:br/>
        <w:t>文化创意</w:t>
      </w:r>
      <w:proofErr w:type="gramStart"/>
      <w:r w:rsidRPr="00767534">
        <w:rPr>
          <w:rFonts w:asciiTheme="minorEastAsia" w:hAnsiTheme="minorEastAsia" w:cs="宋体" w:hint="eastAsia"/>
          <w:color w:val="000000"/>
          <w:kern w:val="0"/>
          <w:sz w:val="24"/>
          <w:szCs w:val="24"/>
        </w:rPr>
        <w:t>类创新</w:t>
      </w:r>
      <w:proofErr w:type="gramEnd"/>
      <w:r w:rsidRPr="00767534">
        <w:rPr>
          <w:rFonts w:asciiTheme="minorEastAsia" w:hAnsiTheme="minorEastAsia" w:cs="宋体" w:hint="eastAsia"/>
          <w:color w:val="000000"/>
          <w:kern w:val="0"/>
          <w:sz w:val="24"/>
          <w:szCs w:val="24"/>
        </w:rPr>
        <w:t xml:space="preserve">领军人才： </w:t>
      </w:r>
      <w:r w:rsidRPr="00767534">
        <w:rPr>
          <w:rFonts w:asciiTheme="minorEastAsia" w:hAnsiTheme="minorEastAsia" w:cs="宋体" w:hint="eastAsia"/>
          <w:color w:val="000000"/>
          <w:kern w:val="0"/>
          <w:sz w:val="24"/>
          <w:szCs w:val="24"/>
        </w:rPr>
        <w:br/>
        <w:t>其他各类人才、服务平台申报材料交至：海淀西四环北路四季青路6号海淀招商大厦东612、610室。（电子邮箱：hdytixi@126.com）</w:t>
      </w:r>
      <w:r w:rsidRPr="00767534">
        <w:rPr>
          <w:rFonts w:asciiTheme="minorEastAsia" w:hAnsiTheme="minorEastAsia" w:cs="宋体" w:hint="eastAsia"/>
          <w:color w:val="000000"/>
          <w:kern w:val="0"/>
          <w:sz w:val="24"/>
          <w:szCs w:val="24"/>
        </w:rPr>
        <w:br/>
        <w:t>（2）博士后工作站、北京市（博士后）青年英才创新实践基地工作站申报材料交至：海淀上地信息路26号中关村创业大厦1楼106室。（电子邮箱：zhgcpd99@sina.com）</w:t>
      </w:r>
    </w:p>
    <w:p w:rsidR="00CF220A" w:rsidRPr="00767534" w:rsidRDefault="00CF220A" w:rsidP="00561BEF">
      <w:pPr>
        <w:jc w:val="left"/>
        <w:rPr>
          <w:rFonts w:asciiTheme="minorEastAsia" w:hAnsiTheme="minorEastAsia"/>
          <w:sz w:val="24"/>
          <w:szCs w:val="24"/>
        </w:rPr>
      </w:pPr>
    </w:p>
    <w:p w:rsidR="00CF220A" w:rsidRPr="00D17FF4" w:rsidRDefault="00CF220A" w:rsidP="00A11E0D">
      <w:pPr>
        <w:pStyle w:val="3"/>
        <w:rPr>
          <w:rFonts w:asciiTheme="minorEastAsia" w:hAnsiTheme="minorEastAsia"/>
          <w:b w:val="0"/>
          <w:sz w:val="24"/>
          <w:szCs w:val="24"/>
        </w:rPr>
      </w:pPr>
      <w:bookmarkStart w:id="33" w:name="_Toc372726582"/>
      <w:r w:rsidRPr="00D17FF4">
        <w:rPr>
          <w:rFonts w:asciiTheme="minorEastAsia" w:hAnsiTheme="minorEastAsia" w:hint="eastAsia"/>
          <w:b w:val="0"/>
          <w:sz w:val="24"/>
          <w:szCs w:val="24"/>
        </w:rPr>
        <w:t>10-4-3青年英才资助</w:t>
      </w:r>
      <w:bookmarkEnd w:id="33"/>
    </w:p>
    <w:p w:rsidR="00CF220A" w:rsidRPr="00767534" w:rsidRDefault="00CF220A" w:rsidP="00561BEF">
      <w:pPr>
        <w:widowControl/>
        <w:shd w:val="clear" w:color="auto" w:fill="FFFFFF"/>
        <w:spacing w:line="375"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1、支持政策 </w:t>
      </w:r>
      <w:r w:rsidRPr="00767534">
        <w:rPr>
          <w:rFonts w:asciiTheme="minorEastAsia" w:hAnsiTheme="minorEastAsia" w:cs="宋体" w:hint="eastAsia"/>
          <w:color w:val="000000"/>
          <w:kern w:val="0"/>
          <w:sz w:val="24"/>
          <w:szCs w:val="24"/>
        </w:rPr>
        <w:br/>
        <w:t xml:space="preserve">（1）青年英才创办的企业，一次性给予30万元的创业资金。对于符合海淀区重点产业领域的企业，优先给予股权投资支持。 </w:t>
      </w:r>
      <w:r w:rsidRPr="00767534">
        <w:rPr>
          <w:rFonts w:asciiTheme="minorEastAsia" w:hAnsiTheme="minorEastAsia" w:cs="宋体" w:hint="eastAsia"/>
          <w:color w:val="000000"/>
          <w:kern w:val="0"/>
          <w:sz w:val="24"/>
          <w:szCs w:val="24"/>
        </w:rPr>
        <w:br/>
        <w:t xml:space="preserve">（2）创办企业在办公用房购置和租用方面，按照《海淀区重点企业服务和引进支持办法》相应条款给予支持。 </w:t>
      </w:r>
      <w:r w:rsidRPr="00767534">
        <w:rPr>
          <w:rFonts w:asciiTheme="minorEastAsia" w:hAnsiTheme="minorEastAsia" w:cs="宋体" w:hint="eastAsia"/>
          <w:color w:val="000000"/>
          <w:kern w:val="0"/>
          <w:sz w:val="24"/>
          <w:szCs w:val="24"/>
        </w:rPr>
        <w:br/>
        <w:t xml:space="preserve">（3）对围绕海淀区重点产业领域开展关键技术研发与产业化活动并取得突破的青年英才，根据创新成就、区域贡献等情况给予资金奖励，每年最高奖励金额15万元，连续实施三年。 </w:t>
      </w:r>
      <w:r w:rsidRPr="00767534">
        <w:rPr>
          <w:rFonts w:asciiTheme="minorEastAsia" w:hAnsiTheme="minorEastAsia" w:cs="宋体" w:hint="eastAsia"/>
          <w:color w:val="000000"/>
          <w:kern w:val="0"/>
          <w:sz w:val="24"/>
          <w:szCs w:val="24"/>
        </w:rPr>
        <w:br/>
        <w:t>（4）为在京无自有住房的青年英才每月提供1000元的租房补贴，连续实施三年。优先安排</w:t>
      </w:r>
      <w:proofErr w:type="gramStart"/>
      <w:r w:rsidRPr="00767534">
        <w:rPr>
          <w:rFonts w:asciiTheme="minorEastAsia" w:hAnsiTheme="minorEastAsia" w:cs="宋体" w:hint="eastAsia"/>
          <w:color w:val="000000"/>
          <w:kern w:val="0"/>
          <w:sz w:val="24"/>
          <w:szCs w:val="24"/>
        </w:rPr>
        <w:t>海淀园</w:t>
      </w:r>
      <w:proofErr w:type="gramEnd"/>
      <w:r w:rsidRPr="00767534">
        <w:rPr>
          <w:rFonts w:asciiTheme="minorEastAsia" w:hAnsiTheme="minorEastAsia" w:cs="宋体" w:hint="eastAsia"/>
          <w:color w:val="000000"/>
          <w:kern w:val="0"/>
          <w:sz w:val="24"/>
          <w:szCs w:val="24"/>
        </w:rPr>
        <w:t xml:space="preserve">企业人才租赁住房。 </w:t>
      </w:r>
      <w:r w:rsidRPr="00767534">
        <w:rPr>
          <w:rFonts w:asciiTheme="minorEastAsia" w:hAnsiTheme="minorEastAsia" w:cs="宋体" w:hint="eastAsia"/>
          <w:color w:val="000000"/>
          <w:kern w:val="0"/>
          <w:sz w:val="24"/>
          <w:szCs w:val="24"/>
        </w:rPr>
        <w:br/>
        <w:t xml:space="preserve">2、申报条件 </w:t>
      </w:r>
      <w:r w:rsidRPr="00767534">
        <w:rPr>
          <w:rFonts w:asciiTheme="minorEastAsia" w:hAnsiTheme="minorEastAsia" w:cs="宋体" w:hint="eastAsia"/>
          <w:color w:val="000000"/>
          <w:kern w:val="0"/>
          <w:sz w:val="24"/>
          <w:szCs w:val="24"/>
        </w:rPr>
        <w:br/>
      </w:r>
      <w:r w:rsidRPr="00767534">
        <w:rPr>
          <w:rFonts w:asciiTheme="minorEastAsia" w:hAnsiTheme="minorEastAsia" w:cs="宋体" w:hint="eastAsia"/>
          <w:color w:val="000000"/>
          <w:kern w:val="0"/>
          <w:sz w:val="24"/>
          <w:szCs w:val="24"/>
        </w:rPr>
        <w:lastRenderedPageBreak/>
        <w:t xml:space="preserve">申请人需符合以下条件之一： </w:t>
      </w:r>
      <w:r w:rsidRPr="00767534">
        <w:rPr>
          <w:rFonts w:asciiTheme="minorEastAsia" w:hAnsiTheme="minorEastAsia" w:cs="宋体" w:hint="eastAsia"/>
          <w:color w:val="000000"/>
          <w:kern w:val="0"/>
          <w:sz w:val="24"/>
          <w:szCs w:val="24"/>
        </w:rPr>
        <w:br/>
        <w:t xml:space="preserve">（1）入选中组部“青年拔尖人才”支持计划的人才。 </w:t>
      </w:r>
      <w:r w:rsidRPr="00767534">
        <w:rPr>
          <w:rFonts w:asciiTheme="minorEastAsia" w:hAnsiTheme="minorEastAsia" w:cs="宋体" w:hint="eastAsia"/>
          <w:color w:val="000000"/>
          <w:kern w:val="0"/>
          <w:sz w:val="24"/>
          <w:szCs w:val="24"/>
        </w:rPr>
        <w:br/>
        <w:t xml:space="preserve">（2）获得国家或北京市“优秀博士后”称号的博士后。 </w:t>
      </w:r>
      <w:r w:rsidRPr="00767534">
        <w:rPr>
          <w:rFonts w:asciiTheme="minorEastAsia" w:hAnsiTheme="minorEastAsia" w:cs="宋体" w:hint="eastAsia"/>
          <w:color w:val="000000"/>
          <w:kern w:val="0"/>
          <w:sz w:val="24"/>
          <w:szCs w:val="24"/>
        </w:rPr>
        <w:br/>
        <w:t xml:space="preserve">（3）入选北京市科学技术委员会“科技新星计划”的人才。 </w:t>
      </w:r>
      <w:r w:rsidRPr="00767534">
        <w:rPr>
          <w:rFonts w:asciiTheme="minorEastAsia" w:hAnsiTheme="minorEastAsia" w:cs="宋体" w:hint="eastAsia"/>
          <w:color w:val="000000"/>
          <w:kern w:val="0"/>
          <w:sz w:val="24"/>
          <w:szCs w:val="24"/>
        </w:rPr>
        <w:br/>
        <w:t xml:space="preserve">（4）入选北京市“海聚工程”青年项目的人才。 </w:t>
      </w:r>
      <w:r w:rsidRPr="00767534">
        <w:rPr>
          <w:rFonts w:asciiTheme="minorEastAsia" w:hAnsiTheme="minorEastAsia" w:cs="宋体" w:hint="eastAsia"/>
          <w:color w:val="000000"/>
          <w:kern w:val="0"/>
          <w:sz w:val="24"/>
          <w:szCs w:val="24"/>
        </w:rPr>
        <w:br/>
        <w:t xml:space="preserve">（5）经相关行业协会、产业联盟、行业主管部门推荐并任国家级高新技术企业首席科学家、首席技术官或同等高级技术职务的人才，所推荐人才必须在发明专利获取、重大项目主持、为行业或企业创造效益等方面具有突出贡献，同时年龄不超过40岁。每个机构每年限推荐5人。推荐机构的人选如出现虚假信息或入选比例（年度推荐人选中入选者数量/年度推荐人选数量）过低者，将取消推荐机构三年内推荐资格，弄虚作假情节严重者将永久取消推荐机构推荐资格。 </w:t>
      </w:r>
      <w:r w:rsidRPr="00767534">
        <w:rPr>
          <w:rFonts w:asciiTheme="minorEastAsia" w:hAnsiTheme="minorEastAsia" w:cs="宋体" w:hint="eastAsia"/>
          <w:color w:val="000000"/>
          <w:kern w:val="0"/>
          <w:sz w:val="24"/>
          <w:szCs w:val="24"/>
        </w:rPr>
        <w:br/>
        <w:t xml:space="preserve">(6) 青年英才创办的企业需为2011年1月1日之后（含）在海淀注册登记并纳税的企业。 </w:t>
      </w:r>
      <w:r w:rsidRPr="00767534">
        <w:rPr>
          <w:rFonts w:asciiTheme="minorEastAsia" w:hAnsiTheme="minorEastAsia" w:cs="宋体" w:hint="eastAsia"/>
          <w:color w:val="000000"/>
          <w:kern w:val="0"/>
          <w:sz w:val="24"/>
          <w:szCs w:val="24"/>
        </w:rPr>
        <w:br/>
        <w:t xml:space="preserve">3、需提交的申报材料 </w:t>
      </w:r>
      <w:r w:rsidRPr="00767534">
        <w:rPr>
          <w:rFonts w:asciiTheme="minorEastAsia" w:hAnsiTheme="minorEastAsia" w:cs="宋体" w:hint="eastAsia"/>
          <w:color w:val="000000"/>
          <w:kern w:val="0"/>
          <w:sz w:val="24"/>
          <w:szCs w:val="24"/>
        </w:rPr>
        <w:br/>
        <w:t>《海淀区青年英才认定申请表》（附件3）、申请表内规定的附件材料，以及认定申请汇总表（附件6）。</w:t>
      </w:r>
    </w:p>
    <w:p w:rsidR="00CF220A" w:rsidRPr="00767534" w:rsidRDefault="00CF220A" w:rsidP="00561BEF">
      <w:pPr>
        <w:widowControl/>
        <w:shd w:val="clear" w:color="auto" w:fill="FFFFFF"/>
        <w:spacing w:line="375"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四、申报方式及受理单位：</w:t>
      </w:r>
      <w:r w:rsidRPr="00767534">
        <w:rPr>
          <w:rFonts w:asciiTheme="minorEastAsia" w:hAnsiTheme="minorEastAsia" w:cs="宋体" w:hint="eastAsia"/>
          <w:color w:val="000000"/>
          <w:kern w:val="0"/>
          <w:sz w:val="24"/>
          <w:szCs w:val="24"/>
        </w:rPr>
        <w:br/>
        <w:t>1、申报方式：申请材料网上申报、审核通过后，交二份纸质材料（包括申请表、佐证材料复印件）备案。同时汇总表（即附件6）交电子版，发至相关邮箱。纸质材料要求A4纸正反面打印，左侧钉书器</w:t>
      </w:r>
      <w:proofErr w:type="gramStart"/>
      <w:r w:rsidRPr="00767534">
        <w:rPr>
          <w:rFonts w:asciiTheme="minorEastAsia" w:hAnsiTheme="minorEastAsia" w:cs="宋体" w:hint="eastAsia"/>
          <w:color w:val="000000"/>
          <w:kern w:val="0"/>
          <w:sz w:val="24"/>
          <w:szCs w:val="24"/>
        </w:rPr>
        <w:t>装钉</w:t>
      </w:r>
      <w:proofErr w:type="gramEnd"/>
      <w:r w:rsidRPr="00767534">
        <w:rPr>
          <w:rFonts w:asciiTheme="minorEastAsia" w:hAnsiTheme="minorEastAsia" w:cs="宋体" w:hint="eastAsia"/>
          <w:color w:val="000000"/>
          <w:kern w:val="0"/>
          <w:sz w:val="24"/>
          <w:szCs w:val="24"/>
        </w:rPr>
        <w:t>。</w:t>
      </w:r>
      <w:r w:rsidRPr="00767534">
        <w:rPr>
          <w:rFonts w:asciiTheme="minorEastAsia" w:hAnsiTheme="minorEastAsia" w:cs="宋体" w:hint="eastAsia"/>
          <w:color w:val="000000"/>
          <w:kern w:val="0"/>
          <w:sz w:val="24"/>
          <w:szCs w:val="24"/>
        </w:rPr>
        <w:br/>
        <w:t>2、受理人、受理电话：</w:t>
      </w:r>
      <w:r w:rsidRPr="00767534">
        <w:rPr>
          <w:rFonts w:asciiTheme="minorEastAsia" w:hAnsiTheme="minorEastAsia" w:cs="宋体" w:hint="eastAsia"/>
          <w:color w:val="000000"/>
          <w:kern w:val="0"/>
          <w:sz w:val="24"/>
          <w:szCs w:val="24"/>
        </w:rPr>
        <w:br/>
        <w:t>（1）科技金融</w:t>
      </w:r>
      <w:proofErr w:type="gramStart"/>
      <w:r w:rsidRPr="00767534">
        <w:rPr>
          <w:rFonts w:asciiTheme="minorEastAsia" w:hAnsiTheme="minorEastAsia" w:cs="宋体" w:hint="eastAsia"/>
          <w:color w:val="000000"/>
          <w:kern w:val="0"/>
          <w:sz w:val="24"/>
          <w:szCs w:val="24"/>
        </w:rPr>
        <w:t>类创新</w:t>
      </w:r>
      <w:proofErr w:type="gramEnd"/>
      <w:r w:rsidRPr="00767534">
        <w:rPr>
          <w:rFonts w:asciiTheme="minorEastAsia" w:hAnsiTheme="minorEastAsia" w:cs="宋体" w:hint="eastAsia"/>
          <w:color w:val="000000"/>
          <w:kern w:val="0"/>
          <w:sz w:val="24"/>
          <w:szCs w:val="24"/>
        </w:rPr>
        <w:t>领军人才：</w:t>
      </w:r>
      <w:proofErr w:type="gramStart"/>
      <w:r w:rsidRPr="00767534">
        <w:rPr>
          <w:rFonts w:asciiTheme="minorEastAsia" w:hAnsiTheme="minorEastAsia" w:cs="宋体" w:hint="eastAsia"/>
          <w:color w:val="000000"/>
          <w:kern w:val="0"/>
          <w:sz w:val="24"/>
          <w:szCs w:val="24"/>
        </w:rPr>
        <w:t>谢思瑾</w:t>
      </w:r>
      <w:proofErr w:type="gramEnd"/>
      <w:r w:rsidRPr="00767534">
        <w:rPr>
          <w:rFonts w:asciiTheme="minorEastAsia" w:hAnsiTheme="minorEastAsia" w:cs="宋体" w:hint="eastAsia"/>
          <w:color w:val="000000"/>
          <w:kern w:val="0"/>
          <w:sz w:val="24"/>
          <w:szCs w:val="24"/>
        </w:rPr>
        <w:t>88494686；</w:t>
      </w:r>
      <w:r w:rsidRPr="00767534">
        <w:rPr>
          <w:rFonts w:asciiTheme="minorEastAsia" w:hAnsiTheme="minorEastAsia" w:cs="宋体" w:hint="eastAsia"/>
          <w:color w:val="000000"/>
          <w:kern w:val="0"/>
          <w:sz w:val="24"/>
          <w:szCs w:val="24"/>
        </w:rPr>
        <w:br/>
        <w:t>文化创意</w:t>
      </w:r>
      <w:proofErr w:type="gramStart"/>
      <w:r w:rsidRPr="00767534">
        <w:rPr>
          <w:rFonts w:asciiTheme="minorEastAsia" w:hAnsiTheme="minorEastAsia" w:cs="宋体" w:hint="eastAsia"/>
          <w:color w:val="000000"/>
          <w:kern w:val="0"/>
          <w:sz w:val="24"/>
          <w:szCs w:val="24"/>
        </w:rPr>
        <w:t>类创新</w:t>
      </w:r>
      <w:proofErr w:type="gramEnd"/>
      <w:r w:rsidRPr="00767534">
        <w:rPr>
          <w:rFonts w:asciiTheme="minorEastAsia" w:hAnsiTheme="minorEastAsia" w:cs="宋体" w:hint="eastAsia"/>
          <w:color w:val="000000"/>
          <w:kern w:val="0"/>
          <w:sz w:val="24"/>
          <w:szCs w:val="24"/>
        </w:rPr>
        <w:t>领军人才：高 洁 82468039 ；62619668；</w:t>
      </w:r>
      <w:r w:rsidRPr="00767534">
        <w:rPr>
          <w:rFonts w:asciiTheme="minorEastAsia" w:hAnsiTheme="minorEastAsia" w:cs="宋体" w:hint="eastAsia"/>
          <w:color w:val="000000"/>
          <w:kern w:val="0"/>
          <w:sz w:val="24"/>
          <w:szCs w:val="24"/>
        </w:rPr>
        <w:br/>
        <w:t>其他各类人才、服务平台：</w:t>
      </w:r>
      <w:proofErr w:type="gramStart"/>
      <w:r w:rsidRPr="00767534">
        <w:rPr>
          <w:rFonts w:asciiTheme="minorEastAsia" w:hAnsiTheme="minorEastAsia" w:cs="宋体" w:hint="eastAsia"/>
          <w:color w:val="000000"/>
          <w:kern w:val="0"/>
          <w:sz w:val="24"/>
          <w:szCs w:val="24"/>
        </w:rPr>
        <w:t>韩正瑞</w:t>
      </w:r>
      <w:proofErr w:type="gramEnd"/>
      <w:r w:rsidRPr="00767534">
        <w:rPr>
          <w:rFonts w:asciiTheme="minorEastAsia" w:hAnsiTheme="minorEastAsia" w:cs="宋体" w:hint="eastAsia"/>
          <w:color w:val="000000"/>
          <w:kern w:val="0"/>
          <w:sz w:val="24"/>
          <w:szCs w:val="24"/>
        </w:rPr>
        <w:t>88498250；王伟88496931。</w:t>
      </w:r>
      <w:r w:rsidRPr="00767534">
        <w:rPr>
          <w:rFonts w:asciiTheme="minorEastAsia" w:hAnsiTheme="minorEastAsia" w:cs="宋体" w:hint="eastAsia"/>
          <w:color w:val="000000"/>
          <w:kern w:val="0"/>
          <w:sz w:val="24"/>
          <w:szCs w:val="24"/>
        </w:rPr>
        <w:br/>
        <w:t>（2）博士后工作站、北京市（博士后）青年英才创新实践基地工作站：刘佳82898020、王伟88496931。</w:t>
      </w:r>
      <w:r w:rsidRPr="00767534">
        <w:rPr>
          <w:rFonts w:asciiTheme="minorEastAsia" w:hAnsiTheme="minorEastAsia" w:cs="宋体" w:hint="eastAsia"/>
          <w:color w:val="000000"/>
          <w:kern w:val="0"/>
          <w:sz w:val="24"/>
          <w:szCs w:val="24"/>
        </w:rPr>
        <w:br/>
        <w:t>3、材料上交地址及邮箱：</w:t>
      </w:r>
      <w:r w:rsidRPr="00767534">
        <w:rPr>
          <w:rFonts w:asciiTheme="minorEastAsia" w:hAnsiTheme="minorEastAsia" w:cs="宋体" w:hint="eastAsia"/>
          <w:color w:val="000000"/>
          <w:kern w:val="0"/>
          <w:sz w:val="24"/>
          <w:szCs w:val="24"/>
        </w:rPr>
        <w:br/>
        <w:t>（1）科技金融</w:t>
      </w:r>
      <w:proofErr w:type="gramStart"/>
      <w:r w:rsidRPr="00767534">
        <w:rPr>
          <w:rFonts w:asciiTheme="minorEastAsia" w:hAnsiTheme="minorEastAsia" w:cs="宋体" w:hint="eastAsia"/>
          <w:color w:val="000000"/>
          <w:kern w:val="0"/>
          <w:sz w:val="24"/>
          <w:szCs w:val="24"/>
        </w:rPr>
        <w:t>类创新</w:t>
      </w:r>
      <w:proofErr w:type="gramEnd"/>
      <w:r w:rsidRPr="00767534">
        <w:rPr>
          <w:rFonts w:asciiTheme="minorEastAsia" w:hAnsiTheme="minorEastAsia" w:cs="宋体" w:hint="eastAsia"/>
          <w:color w:val="000000"/>
          <w:kern w:val="0"/>
          <w:sz w:val="24"/>
          <w:szCs w:val="24"/>
        </w:rPr>
        <w:t>领军人才：海淀西四环北路四季青路6号海淀招商大厦西417室；</w:t>
      </w:r>
      <w:r w:rsidRPr="00767534">
        <w:rPr>
          <w:rFonts w:asciiTheme="minorEastAsia" w:hAnsiTheme="minorEastAsia" w:cs="宋体" w:hint="eastAsia"/>
          <w:color w:val="000000"/>
          <w:kern w:val="0"/>
          <w:sz w:val="24"/>
          <w:szCs w:val="24"/>
        </w:rPr>
        <w:br/>
        <w:t>文化创意</w:t>
      </w:r>
      <w:proofErr w:type="gramStart"/>
      <w:r w:rsidRPr="00767534">
        <w:rPr>
          <w:rFonts w:asciiTheme="minorEastAsia" w:hAnsiTheme="minorEastAsia" w:cs="宋体" w:hint="eastAsia"/>
          <w:color w:val="000000"/>
          <w:kern w:val="0"/>
          <w:sz w:val="24"/>
          <w:szCs w:val="24"/>
        </w:rPr>
        <w:t>类创新</w:t>
      </w:r>
      <w:proofErr w:type="gramEnd"/>
      <w:r w:rsidRPr="00767534">
        <w:rPr>
          <w:rFonts w:asciiTheme="minorEastAsia" w:hAnsiTheme="minorEastAsia" w:cs="宋体" w:hint="eastAsia"/>
          <w:color w:val="000000"/>
          <w:kern w:val="0"/>
          <w:sz w:val="24"/>
          <w:szCs w:val="24"/>
        </w:rPr>
        <w:t xml:space="preserve">领军人才： </w:t>
      </w:r>
      <w:r w:rsidRPr="00767534">
        <w:rPr>
          <w:rFonts w:asciiTheme="minorEastAsia" w:hAnsiTheme="minorEastAsia" w:cs="宋体" w:hint="eastAsia"/>
          <w:color w:val="000000"/>
          <w:kern w:val="0"/>
          <w:sz w:val="24"/>
          <w:szCs w:val="24"/>
        </w:rPr>
        <w:br/>
        <w:t>其他各类人才、服务平台申报材料交至：海淀西四环北路四季青路6号海淀招商大厦东612、610室。（电子邮箱：hdytixi@126.com）</w:t>
      </w:r>
      <w:r w:rsidRPr="00767534">
        <w:rPr>
          <w:rFonts w:asciiTheme="minorEastAsia" w:hAnsiTheme="minorEastAsia" w:cs="宋体" w:hint="eastAsia"/>
          <w:color w:val="000000"/>
          <w:kern w:val="0"/>
          <w:sz w:val="24"/>
          <w:szCs w:val="24"/>
        </w:rPr>
        <w:br/>
        <w:t>（2）博士后工作站、北京市（博士后）青年英才创新实践基地工作站申报材料交至：海淀上地信息路26号中关村创业大厦1楼106室。（电子邮箱：zhgcpd99@sina.com）</w:t>
      </w:r>
    </w:p>
    <w:p w:rsidR="00CF220A" w:rsidRPr="00767534" w:rsidRDefault="00CF220A" w:rsidP="00561BEF">
      <w:pPr>
        <w:jc w:val="left"/>
        <w:rPr>
          <w:rFonts w:asciiTheme="minorEastAsia" w:hAnsiTheme="minorEastAsia"/>
          <w:sz w:val="24"/>
          <w:szCs w:val="24"/>
        </w:rPr>
      </w:pPr>
    </w:p>
    <w:p w:rsidR="00CF220A" w:rsidRPr="00D17FF4" w:rsidRDefault="00CF220A" w:rsidP="00A11E0D">
      <w:pPr>
        <w:pStyle w:val="3"/>
        <w:rPr>
          <w:rFonts w:asciiTheme="minorEastAsia" w:hAnsiTheme="minorEastAsia"/>
          <w:b w:val="0"/>
          <w:sz w:val="24"/>
          <w:szCs w:val="24"/>
        </w:rPr>
      </w:pPr>
      <w:bookmarkStart w:id="34" w:name="_Toc372726583"/>
      <w:r w:rsidRPr="00D17FF4">
        <w:rPr>
          <w:rFonts w:asciiTheme="minorEastAsia" w:hAnsiTheme="minorEastAsia" w:hint="eastAsia"/>
          <w:b w:val="0"/>
          <w:sz w:val="24"/>
          <w:szCs w:val="24"/>
        </w:rPr>
        <w:t>10-4-4人才引进及服务平台资助</w:t>
      </w:r>
      <w:bookmarkEnd w:id="34"/>
    </w:p>
    <w:p w:rsidR="00CF220A" w:rsidRPr="00767534" w:rsidRDefault="00CF220A" w:rsidP="00561BEF">
      <w:pPr>
        <w:widowControl/>
        <w:shd w:val="clear" w:color="auto" w:fill="FFFFFF"/>
        <w:spacing w:line="34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1、支持政策 </w:t>
      </w:r>
      <w:r w:rsidRPr="00767534">
        <w:rPr>
          <w:rFonts w:asciiTheme="minorEastAsia" w:hAnsiTheme="minorEastAsia" w:cs="宋体" w:hint="eastAsia"/>
          <w:color w:val="000000"/>
          <w:kern w:val="0"/>
          <w:sz w:val="24"/>
          <w:szCs w:val="24"/>
        </w:rPr>
        <w:br/>
        <w:t xml:space="preserve">（1）搭建企业招聘服务平台，组织企业联合面向高校等开展人才招聘活动，对于活动费用给予补贴，单次最高补贴金额50万元。 </w:t>
      </w:r>
      <w:r w:rsidRPr="00767534">
        <w:rPr>
          <w:rFonts w:asciiTheme="minorEastAsia" w:hAnsiTheme="minorEastAsia" w:cs="宋体" w:hint="eastAsia"/>
          <w:color w:val="000000"/>
          <w:kern w:val="0"/>
          <w:sz w:val="24"/>
          <w:szCs w:val="24"/>
        </w:rPr>
        <w:br/>
        <w:t xml:space="preserve">（2）对创业孵化机构、大学科技园、留学生创业园等各类平台引进、培育和推荐创新创业人才实施物质奖励，每成功推荐或引进一名“千人计划”人才，奖励该机构10万元，每成功推荐或引进一名“海聚工程”、“高聚工程”人才，奖励该机构5万元。 </w:t>
      </w:r>
      <w:r w:rsidRPr="00767534">
        <w:rPr>
          <w:rFonts w:asciiTheme="minorEastAsia" w:hAnsiTheme="minorEastAsia" w:cs="宋体" w:hint="eastAsia"/>
          <w:color w:val="000000"/>
          <w:kern w:val="0"/>
          <w:sz w:val="24"/>
          <w:szCs w:val="24"/>
        </w:rPr>
        <w:br/>
        <w:t>（3）按照企业引进博士后数量、校企合作联合培养成效和博士后工作成绩，对企业博士后工作站和博士后给予补贴和奖励；同时对国家和北京市博士后工作相应支持</w:t>
      </w:r>
      <w:r w:rsidRPr="00767534">
        <w:rPr>
          <w:rFonts w:asciiTheme="minorEastAsia" w:hAnsiTheme="minorEastAsia" w:cs="宋体" w:hint="eastAsia"/>
          <w:color w:val="000000"/>
          <w:kern w:val="0"/>
          <w:sz w:val="24"/>
          <w:szCs w:val="24"/>
        </w:rPr>
        <w:lastRenderedPageBreak/>
        <w:t xml:space="preserve">资金进行配套。 </w:t>
      </w:r>
      <w:r w:rsidRPr="00767534">
        <w:rPr>
          <w:rFonts w:asciiTheme="minorEastAsia" w:hAnsiTheme="minorEastAsia" w:cs="宋体" w:hint="eastAsia"/>
          <w:color w:val="000000"/>
          <w:kern w:val="0"/>
          <w:sz w:val="24"/>
          <w:szCs w:val="24"/>
        </w:rPr>
        <w:br/>
        <w:t>（4）行业协会、产业联盟、科技中介机构面向海淀</w:t>
      </w:r>
      <w:proofErr w:type="gramStart"/>
      <w:r w:rsidRPr="00767534">
        <w:rPr>
          <w:rFonts w:asciiTheme="minorEastAsia" w:hAnsiTheme="minorEastAsia" w:cs="宋体" w:hint="eastAsia"/>
          <w:color w:val="000000"/>
          <w:kern w:val="0"/>
          <w:sz w:val="24"/>
          <w:szCs w:val="24"/>
        </w:rPr>
        <w:t>区创新</w:t>
      </w:r>
      <w:proofErr w:type="gramEnd"/>
      <w:r w:rsidRPr="00767534">
        <w:rPr>
          <w:rFonts w:asciiTheme="minorEastAsia" w:hAnsiTheme="minorEastAsia" w:cs="宋体" w:hint="eastAsia"/>
          <w:color w:val="000000"/>
          <w:kern w:val="0"/>
          <w:sz w:val="24"/>
          <w:szCs w:val="24"/>
        </w:rPr>
        <w:t xml:space="preserve">创业人才成立人才俱乐部并开展活动，尤其是国际高端交流、培训活动的，对成功举办活动的机构按照《海淀区促进科技服务业发展支持办法》相应条款给予支持。 </w:t>
      </w:r>
      <w:r w:rsidRPr="00767534">
        <w:rPr>
          <w:rFonts w:asciiTheme="minorEastAsia" w:hAnsiTheme="minorEastAsia" w:cs="宋体" w:hint="eastAsia"/>
          <w:color w:val="000000"/>
          <w:kern w:val="0"/>
          <w:sz w:val="24"/>
          <w:szCs w:val="24"/>
        </w:rPr>
        <w:br/>
        <w:t xml:space="preserve">2、申报条件 </w:t>
      </w:r>
      <w:r w:rsidRPr="00767534">
        <w:rPr>
          <w:rFonts w:asciiTheme="minorEastAsia" w:hAnsiTheme="minorEastAsia" w:cs="宋体" w:hint="eastAsia"/>
          <w:color w:val="000000"/>
          <w:kern w:val="0"/>
          <w:sz w:val="24"/>
          <w:szCs w:val="24"/>
        </w:rPr>
        <w:br/>
        <w:t xml:space="preserve">符合以下条件之一的人才引进及服务机构及平台： </w:t>
      </w:r>
      <w:r w:rsidRPr="00767534">
        <w:rPr>
          <w:rFonts w:asciiTheme="minorEastAsia" w:hAnsiTheme="minorEastAsia" w:cs="宋体" w:hint="eastAsia"/>
          <w:color w:val="000000"/>
          <w:kern w:val="0"/>
          <w:sz w:val="24"/>
          <w:szCs w:val="24"/>
        </w:rPr>
        <w:br/>
        <w:t xml:space="preserve">（1） 机构成功组织海淀企业面向国内外高校开展专业技术和管理人才的招聘活动，单次活动组织企业数量不少于30家； </w:t>
      </w:r>
      <w:r w:rsidRPr="00767534">
        <w:rPr>
          <w:rFonts w:asciiTheme="minorEastAsia" w:hAnsiTheme="minorEastAsia" w:cs="宋体" w:hint="eastAsia"/>
          <w:color w:val="000000"/>
          <w:kern w:val="0"/>
          <w:sz w:val="24"/>
          <w:szCs w:val="24"/>
        </w:rPr>
        <w:br/>
        <w:t xml:space="preserve">（2） 机构成功组织海淀企业面向海外高层次人才开展招聘活动，单次活动组织企业数量不少于30家。 </w:t>
      </w:r>
      <w:r w:rsidRPr="00767534">
        <w:rPr>
          <w:rFonts w:asciiTheme="minorEastAsia" w:hAnsiTheme="minorEastAsia" w:cs="宋体" w:hint="eastAsia"/>
          <w:color w:val="000000"/>
          <w:kern w:val="0"/>
          <w:sz w:val="24"/>
          <w:szCs w:val="24"/>
        </w:rPr>
        <w:br/>
        <w:t xml:space="preserve">（3）成功引进、培育和推荐符合高端创新创业人才的创业孵化机构、大学科技园、留学生创业园等各类平台，平台需注册登记在海淀区。 </w:t>
      </w:r>
      <w:r w:rsidRPr="00767534">
        <w:rPr>
          <w:rFonts w:asciiTheme="minorEastAsia" w:hAnsiTheme="minorEastAsia" w:cs="宋体" w:hint="eastAsia"/>
          <w:color w:val="000000"/>
          <w:kern w:val="0"/>
          <w:sz w:val="24"/>
          <w:szCs w:val="24"/>
        </w:rPr>
        <w:br/>
        <w:t xml:space="preserve">（4）开展博士后培养活动的海淀区企业博士后科研工作站、北京市博士后（青年英才）创新实践基地工作站。按照博士后工作进展情况分别就分站建设、博士后科研项目、博士后创业、博士后科研活动、博士后项目配套资金和奖励等方面进行补贴。 </w:t>
      </w:r>
      <w:r w:rsidRPr="00767534">
        <w:rPr>
          <w:rFonts w:asciiTheme="minorEastAsia" w:hAnsiTheme="minorEastAsia" w:cs="宋体" w:hint="eastAsia"/>
          <w:color w:val="000000"/>
          <w:kern w:val="0"/>
          <w:sz w:val="24"/>
          <w:szCs w:val="24"/>
        </w:rPr>
        <w:br/>
        <w:t xml:space="preserve">（5）组织具有较大影响力的国际高端交流培训、政产学研高层次人才交流互动，并取得良好效果的行业协会、产业联盟、科技中介机构。 </w:t>
      </w:r>
      <w:r w:rsidRPr="00767534">
        <w:rPr>
          <w:rFonts w:asciiTheme="minorEastAsia" w:hAnsiTheme="minorEastAsia" w:cs="宋体" w:hint="eastAsia"/>
          <w:color w:val="000000"/>
          <w:kern w:val="0"/>
          <w:sz w:val="24"/>
          <w:szCs w:val="24"/>
        </w:rPr>
        <w:br/>
        <w:t xml:space="preserve">3、需提交的申报材料 </w:t>
      </w:r>
      <w:r w:rsidRPr="00767534">
        <w:rPr>
          <w:rFonts w:asciiTheme="minorEastAsia" w:hAnsiTheme="minorEastAsia" w:cs="宋体" w:hint="eastAsia"/>
          <w:color w:val="000000"/>
          <w:kern w:val="0"/>
          <w:sz w:val="24"/>
          <w:szCs w:val="24"/>
        </w:rPr>
        <w:br/>
        <w:t>《人才服务机构和平台支持资金申请表》（附件4）、申请表内规定的附件材料，以及认定申请汇总表（附件6）。海淀区企业博士后工作站、北京市博士后（青年英才）创新实践基地工作站申请支持的，填写《海淀区企业博士后工作支持资金申请表》（附件5）、申请表内规定的附件材料，以及认定申请汇总表（附件6）。</w:t>
      </w:r>
    </w:p>
    <w:p w:rsidR="00CF220A" w:rsidRPr="00767534" w:rsidRDefault="00CF220A" w:rsidP="00561BEF">
      <w:pPr>
        <w:widowControl/>
        <w:shd w:val="clear" w:color="auto" w:fill="FFFFFF"/>
        <w:spacing w:line="34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四、申报方式及受理单位：</w:t>
      </w:r>
      <w:r w:rsidRPr="00767534">
        <w:rPr>
          <w:rFonts w:asciiTheme="minorEastAsia" w:hAnsiTheme="minorEastAsia" w:cs="宋体" w:hint="eastAsia"/>
          <w:color w:val="000000"/>
          <w:kern w:val="0"/>
          <w:sz w:val="24"/>
          <w:szCs w:val="24"/>
        </w:rPr>
        <w:br/>
        <w:t>1、申报方式：申请材料网上申报、审核通过后，交二份纸质材料（包括申请表、佐证材料复印件）备案。同时汇总表（即附件6）交电子版，发至相关邮箱。纸质材料要求A4纸正反面打印，左侧钉书器</w:t>
      </w:r>
      <w:proofErr w:type="gramStart"/>
      <w:r w:rsidRPr="00767534">
        <w:rPr>
          <w:rFonts w:asciiTheme="minorEastAsia" w:hAnsiTheme="minorEastAsia" w:cs="宋体" w:hint="eastAsia"/>
          <w:color w:val="000000"/>
          <w:kern w:val="0"/>
          <w:sz w:val="24"/>
          <w:szCs w:val="24"/>
        </w:rPr>
        <w:t>装钉</w:t>
      </w:r>
      <w:proofErr w:type="gramEnd"/>
      <w:r w:rsidRPr="00767534">
        <w:rPr>
          <w:rFonts w:asciiTheme="minorEastAsia" w:hAnsiTheme="minorEastAsia" w:cs="宋体" w:hint="eastAsia"/>
          <w:color w:val="000000"/>
          <w:kern w:val="0"/>
          <w:sz w:val="24"/>
          <w:szCs w:val="24"/>
        </w:rPr>
        <w:t>。</w:t>
      </w:r>
      <w:r w:rsidRPr="00767534">
        <w:rPr>
          <w:rFonts w:asciiTheme="minorEastAsia" w:hAnsiTheme="minorEastAsia" w:cs="宋体" w:hint="eastAsia"/>
          <w:color w:val="000000"/>
          <w:kern w:val="0"/>
          <w:sz w:val="24"/>
          <w:szCs w:val="24"/>
        </w:rPr>
        <w:br/>
        <w:t>2、受理人、受理电话：</w:t>
      </w:r>
      <w:r w:rsidRPr="00767534">
        <w:rPr>
          <w:rFonts w:asciiTheme="minorEastAsia" w:hAnsiTheme="minorEastAsia" w:cs="宋体" w:hint="eastAsia"/>
          <w:color w:val="000000"/>
          <w:kern w:val="0"/>
          <w:sz w:val="24"/>
          <w:szCs w:val="24"/>
        </w:rPr>
        <w:br/>
        <w:t>（1）科技金融</w:t>
      </w:r>
      <w:proofErr w:type="gramStart"/>
      <w:r w:rsidRPr="00767534">
        <w:rPr>
          <w:rFonts w:asciiTheme="minorEastAsia" w:hAnsiTheme="minorEastAsia" w:cs="宋体" w:hint="eastAsia"/>
          <w:color w:val="000000"/>
          <w:kern w:val="0"/>
          <w:sz w:val="24"/>
          <w:szCs w:val="24"/>
        </w:rPr>
        <w:t>类创新</w:t>
      </w:r>
      <w:proofErr w:type="gramEnd"/>
      <w:r w:rsidRPr="00767534">
        <w:rPr>
          <w:rFonts w:asciiTheme="minorEastAsia" w:hAnsiTheme="minorEastAsia" w:cs="宋体" w:hint="eastAsia"/>
          <w:color w:val="000000"/>
          <w:kern w:val="0"/>
          <w:sz w:val="24"/>
          <w:szCs w:val="24"/>
        </w:rPr>
        <w:t>领军人才：</w:t>
      </w:r>
      <w:proofErr w:type="gramStart"/>
      <w:r w:rsidRPr="00767534">
        <w:rPr>
          <w:rFonts w:asciiTheme="minorEastAsia" w:hAnsiTheme="minorEastAsia" w:cs="宋体" w:hint="eastAsia"/>
          <w:color w:val="000000"/>
          <w:kern w:val="0"/>
          <w:sz w:val="24"/>
          <w:szCs w:val="24"/>
        </w:rPr>
        <w:t>谢思瑾</w:t>
      </w:r>
      <w:proofErr w:type="gramEnd"/>
      <w:r w:rsidRPr="00767534">
        <w:rPr>
          <w:rFonts w:asciiTheme="minorEastAsia" w:hAnsiTheme="minorEastAsia" w:cs="宋体" w:hint="eastAsia"/>
          <w:color w:val="000000"/>
          <w:kern w:val="0"/>
          <w:sz w:val="24"/>
          <w:szCs w:val="24"/>
        </w:rPr>
        <w:t>88494686；</w:t>
      </w:r>
      <w:r w:rsidRPr="00767534">
        <w:rPr>
          <w:rFonts w:asciiTheme="minorEastAsia" w:hAnsiTheme="minorEastAsia" w:cs="宋体" w:hint="eastAsia"/>
          <w:color w:val="000000"/>
          <w:kern w:val="0"/>
          <w:sz w:val="24"/>
          <w:szCs w:val="24"/>
        </w:rPr>
        <w:br/>
        <w:t>文化创意</w:t>
      </w:r>
      <w:proofErr w:type="gramStart"/>
      <w:r w:rsidRPr="00767534">
        <w:rPr>
          <w:rFonts w:asciiTheme="minorEastAsia" w:hAnsiTheme="minorEastAsia" w:cs="宋体" w:hint="eastAsia"/>
          <w:color w:val="000000"/>
          <w:kern w:val="0"/>
          <w:sz w:val="24"/>
          <w:szCs w:val="24"/>
        </w:rPr>
        <w:t>类创新</w:t>
      </w:r>
      <w:proofErr w:type="gramEnd"/>
      <w:r w:rsidRPr="00767534">
        <w:rPr>
          <w:rFonts w:asciiTheme="minorEastAsia" w:hAnsiTheme="minorEastAsia" w:cs="宋体" w:hint="eastAsia"/>
          <w:color w:val="000000"/>
          <w:kern w:val="0"/>
          <w:sz w:val="24"/>
          <w:szCs w:val="24"/>
        </w:rPr>
        <w:t>领军人才：高 洁 82468039 ；62619668；</w:t>
      </w:r>
      <w:r w:rsidRPr="00767534">
        <w:rPr>
          <w:rFonts w:asciiTheme="minorEastAsia" w:hAnsiTheme="minorEastAsia" w:cs="宋体" w:hint="eastAsia"/>
          <w:color w:val="000000"/>
          <w:kern w:val="0"/>
          <w:sz w:val="24"/>
          <w:szCs w:val="24"/>
        </w:rPr>
        <w:br/>
        <w:t>其他各类人才、服务平台：</w:t>
      </w:r>
      <w:proofErr w:type="gramStart"/>
      <w:r w:rsidRPr="00767534">
        <w:rPr>
          <w:rFonts w:asciiTheme="minorEastAsia" w:hAnsiTheme="minorEastAsia" w:cs="宋体" w:hint="eastAsia"/>
          <w:color w:val="000000"/>
          <w:kern w:val="0"/>
          <w:sz w:val="24"/>
          <w:szCs w:val="24"/>
        </w:rPr>
        <w:t>韩正瑞</w:t>
      </w:r>
      <w:proofErr w:type="gramEnd"/>
      <w:r w:rsidRPr="00767534">
        <w:rPr>
          <w:rFonts w:asciiTheme="minorEastAsia" w:hAnsiTheme="minorEastAsia" w:cs="宋体" w:hint="eastAsia"/>
          <w:color w:val="000000"/>
          <w:kern w:val="0"/>
          <w:sz w:val="24"/>
          <w:szCs w:val="24"/>
        </w:rPr>
        <w:t>88498250；王伟88496931。</w:t>
      </w:r>
      <w:r w:rsidRPr="00767534">
        <w:rPr>
          <w:rFonts w:asciiTheme="minorEastAsia" w:hAnsiTheme="minorEastAsia" w:cs="宋体" w:hint="eastAsia"/>
          <w:color w:val="000000"/>
          <w:kern w:val="0"/>
          <w:sz w:val="24"/>
          <w:szCs w:val="24"/>
        </w:rPr>
        <w:br/>
        <w:t>（2）博士后工作站、北京市（博士后）青年英才创新实践基地工作站：刘佳82898020、王伟88496931。</w:t>
      </w:r>
      <w:r w:rsidRPr="00767534">
        <w:rPr>
          <w:rFonts w:asciiTheme="minorEastAsia" w:hAnsiTheme="minorEastAsia" w:cs="宋体" w:hint="eastAsia"/>
          <w:color w:val="000000"/>
          <w:kern w:val="0"/>
          <w:sz w:val="24"/>
          <w:szCs w:val="24"/>
        </w:rPr>
        <w:br/>
        <w:t>3、材料上交地址及邮箱：</w:t>
      </w:r>
      <w:r w:rsidRPr="00767534">
        <w:rPr>
          <w:rFonts w:asciiTheme="minorEastAsia" w:hAnsiTheme="minorEastAsia" w:cs="宋体" w:hint="eastAsia"/>
          <w:color w:val="000000"/>
          <w:kern w:val="0"/>
          <w:sz w:val="24"/>
          <w:szCs w:val="24"/>
        </w:rPr>
        <w:br/>
        <w:t>（1）科技金融</w:t>
      </w:r>
      <w:proofErr w:type="gramStart"/>
      <w:r w:rsidRPr="00767534">
        <w:rPr>
          <w:rFonts w:asciiTheme="minorEastAsia" w:hAnsiTheme="minorEastAsia" w:cs="宋体" w:hint="eastAsia"/>
          <w:color w:val="000000"/>
          <w:kern w:val="0"/>
          <w:sz w:val="24"/>
          <w:szCs w:val="24"/>
        </w:rPr>
        <w:t>类创新</w:t>
      </w:r>
      <w:proofErr w:type="gramEnd"/>
      <w:r w:rsidRPr="00767534">
        <w:rPr>
          <w:rFonts w:asciiTheme="minorEastAsia" w:hAnsiTheme="minorEastAsia" w:cs="宋体" w:hint="eastAsia"/>
          <w:color w:val="000000"/>
          <w:kern w:val="0"/>
          <w:sz w:val="24"/>
          <w:szCs w:val="24"/>
        </w:rPr>
        <w:t>领军人才：海淀西四环北路四季青路6号海淀招商大厦西417室；</w:t>
      </w:r>
      <w:r w:rsidRPr="00767534">
        <w:rPr>
          <w:rFonts w:asciiTheme="minorEastAsia" w:hAnsiTheme="minorEastAsia" w:cs="宋体" w:hint="eastAsia"/>
          <w:color w:val="000000"/>
          <w:kern w:val="0"/>
          <w:sz w:val="24"/>
          <w:szCs w:val="24"/>
        </w:rPr>
        <w:br/>
        <w:t>文化创意</w:t>
      </w:r>
      <w:proofErr w:type="gramStart"/>
      <w:r w:rsidRPr="00767534">
        <w:rPr>
          <w:rFonts w:asciiTheme="minorEastAsia" w:hAnsiTheme="minorEastAsia" w:cs="宋体" w:hint="eastAsia"/>
          <w:color w:val="000000"/>
          <w:kern w:val="0"/>
          <w:sz w:val="24"/>
          <w:szCs w:val="24"/>
        </w:rPr>
        <w:t>类创新</w:t>
      </w:r>
      <w:proofErr w:type="gramEnd"/>
      <w:r w:rsidRPr="00767534">
        <w:rPr>
          <w:rFonts w:asciiTheme="minorEastAsia" w:hAnsiTheme="minorEastAsia" w:cs="宋体" w:hint="eastAsia"/>
          <w:color w:val="000000"/>
          <w:kern w:val="0"/>
          <w:sz w:val="24"/>
          <w:szCs w:val="24"/>
        </w:rPr>
        <w:t xml:space="preserve">领军人才： </w:t>
      </w:r>
      <w:r w:rsidRPr="00767534">
        <w:rPr>
          <w:rFonts w:asciiTheme="minorEastAsia" w:hAnsiTheme="minorEastAsia" w:cs="宋体" w:hint="eastAsia"/>
          <w:color w:val="000000"/>
          <w:kern w:val="0"/>
          <w:sz w:val="24"/>
          <w:szCs w:val="24"/>
        </w:rPr>
        <w:br/>
        <w:t>其他各类人才、服务平台申报材料交至：海淀西四环北路四季青路6号海淀招商大厦东612、610室。（电子邮箱：hdytixi@126.com）</w:t>
      </w:r>
      <w:r w:rsidRPr="00767534">
        <w:rPr>
          <w:rFonts w:asciiTheme="minorEastAsia" w:hAnsiTheme="minorEastAsia" w:cs="宋体" w:hint="eastAsia"/>
          <w:color w:val="000000"/>
          <w:kern w:val="0"/>
          <w:sz w:val="24"/>
          <w:szCs w:val="24"/>
        </w:rPr>
        <w:br/>
        <w:t>（2）博士后工作站、北京市（博士后）青年英才创新实践基地工作站申报材料交至：海淀上地信息路26号中关村创业大厦1楼106室。（电子邮箱：zhgcpd99@sina.com）</w:t>
      </w:r>
    </w:p>
    <w:p w:rsidR="00CF220A" w:rsidRPr="00767534" w:rsidRDefault="00CF220A" w:rsidP="00561BEF">
      <w:pPr>
        <w:jc w:val="left"/>
        <w:rPr>
          <w:rFonts w:asciiTheme="minorEastAsia" w:hAnsiTheme="minorEastAsia"/>
          <w:sz w:val="24"/>
          <w:szCs w:val="24"/>
        </w:rPr>
      </w:pPr>
    </w:p>
    <w:p w:rsidR="00CF220A" w:rsidRPr="00D17FF4" w:rsidRDefault="00CF220A" w:rsidP="00A11E0D">
      <w:pPr>
        <w:pStyle w:val="2"/>
        <w:rPr>
          <w:rFonts w:asciiTheme="minorEastAsia" w:hAnsiTheme="minorEastAsia"/>
          <w:b w:val="0"/>
          <w:sz w:val="24"/>
          <w:szCs w:val="24"/>
        </w:rPr>
      </w:pPr>
      <w:bookmarkStart w:id="35" w:name="_Toc372726584"/>
      <w:r w:rsidRPr="00D17FF4">
        <w:rPr>
          <w:rFonts w:asciiTheme="minorEastAsia" w:hAnsiTheme="minorEastAsia" w:hint="eastAsia"/>
          <w:b w:val="0"/>
          <w:sz w:val="24"/>
          <w:szCs w:val="24"/>
        </w:rPr>
        <w:t>10-5、海淀</w:t>
      </w:r>
      <w:proofErr w:type="gramStart"/>
      <w:r w:rsidRPr="00D17FF4">
        <w:rPr>
          <w:rFonts w:asciiTheme="minorEastAsia" w:hAnsiTheme="minorEastAsia" w:hint="eastAsia"/>
          <w:b w:val="0"/>
          <w:sz w:val="24"/>
          <w:szCs w:val="24"/>
        </w:rPr>
        <w:t>区促进</w:t>
      </w:r>
      <w:proofErr w:type="gramEnd"/>
      <w:r w:rsidRPr="00D17FF4">
        <w:rPr>
          <w:rFonts w:asciiTheme="minorEastAsia" w:hAnsiTheme="minorEastAsia" w:hint="eastAsia"/>
          <w:b w:val="0"/>
          <w:sz w:val="24"/>
          <w:szCs w:val="24"/>
        </w:rPr>
        <w:t>重点产业发展支持办法</w:t>
      </w:r>
      <w:bookmarkEnd w:id="35"/>
    </w:p>
    <w:p w:rsidR="00CF220A" w:rsidRPr="00767534" w:rsidRDefault="00CF220A" w:rsidP="00561BEF">
      <w:pPr>
        <w:widowControl/>
        <w:shd w:val="clear" w:color="auto" w:fill="FFFFFF"/>
        <w:spacing w:line="25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第一章 总 则 </w:t>
      </w:r>
    </w:p>
    <w:p w:rsidR="00CF220A" w:rsidRPr="00767534" w:rsidRDefault="00CF220A" w:rsidP="00561BEF">
      <w:pPr>
        <w:widowControl/>
        <w:shd w:val="clear" w:color="auto" w:fill="FFFFFF"/>
        <w:spacing w:line="25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第一条 为贯彻落实区委区政府《关于加快核心区自主创新和产业发展的若干意见》（京海发〔</w:t>
      </w:r>
      <w:r w:rsidR="00CC7B01">
        <w:rPr>
          <w:rFonts w:asciiTheme="minorEastAsia" w:hAnsiTheme="minorEastAsia" w:cs="宋体" w:hint="eastAsia"/>
          <w:color w:val="000000"/>
          <w:kern w:val="0"/>
          <w:sz w:val="24"/>
          <w:szCs w:val="24"/>
        </w:rPr>
        <w:t>2013</w:t>
      </w:r>
      <w:r w:rsidRPr="00767534">
        <w:rPr>
          <w:rFonts w:asciiTheme="minorEastAsia" w:hAnsiTheme="minorEastAsia" w:cs="宋体" w:hint="eastAsia"/>
          <w:color w:val="000000"/>
          <w:kern w:val="0"/>
          <w:sz w:val="24"/>
          <w:szCs w:val="24"/>
        </w:rPr>
        <w:t>〕12号），实现核心区“具有全球影响力的科技创新中心”、“国家战略性新兴产业策源地”的定位与目标，加快培育战略性新兴产业，做</w:t>
      </w:r>
      <w:proofErr w:type="gramStart"/>
      <w:r w:rsidRPr="00767534">
        <w:rPr>
          <w:rFonts w:asciiTheme="minorEastAsia" w:hAnsiTheme="minorEastAsia" w:cs="宋体" w:hint="eastAsia"/>
          <w:color w:val="000000"/>
          <w:kern w:val="0"/>
          <w:sz w:val="24"/>
          <w:szCs w:val="24"/>
        </w:rPr>
        <w:t>强做</w:t>
      </w:r>
      <w:proofErr w:type="gramEnd"/>
      <w:r w:rsidRPr="00767534">
        <w:rPr>
          <w:rFonts w:asciiTheme="minorEastAsia" w:hAnsiTheme="minorEastAsia" w:cs="宋体" w:hint="eastAsia"/>
          <w:color w:val="000000"/>
          <w:kern w:val="0"/>
          <w:sz w:val="24"/>
          <w:szCs w:val="24"/>
        </w:rPr>
        <w:t>大有竞争优势的重点产业，促进科技与文化融合发展，根据《国务院关于加快培育和发展战略性新兴产业的决定》（国发〔2010〕32号）、《北京市关于加快培育和</w:t>
      </w:r>
      <w:r w:rsidRPr="00767534">
        <w:rPr>
          <w:rFonts w:asciiTheme="minorEastAsia" w:hAnsiTheme="minorEastAsia" w:cs="宋体" w:hint="eastAsia"/>
          <w:color w:val="000000"/>
          <w:kern w:val="0"/>
          <w:sz w:val="24"/>
          <w:szCs w:val="24"/>
        </w:rPr>
        <w:lastRenderedPageBreak/>
        <w:t xml:space="preserve">发展战略性新兴产业的实施意见》（京政发〔2011〕38号）等文件精神，制定本办法。 </w:t>
      </w:r>
    </w:p>
    <w:p w:rsidR="00CF220A" w:rsidRPr="00767534" w:rsidRDefault="00CF220A" w:rsidP="00561BEF">
      <w:pPr>
        <w:widowControl/>
        <w:shd w:val="clear" w:color="auto" w:fill="FFFFFF"/>
        <w:spacing w:line="25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第二条 本办法重点支持战略性新兴产业重点领域以及文化创意、服务外包等海淀区具有优势和特色的产业领域。重点领域及内容将根据海淀区经济社会发展需要以及国际产业发展和技术进步情况进行动态调整。 </w:t>
      </w:r>
    </w:p>
    <w:p w:rsidR="00CF220A" w:rsidRPr="00767534" w:rsidRDefault="00CF220A" w:rsidP="00561BEF">
      <w:pPr>
        <w:widowControl/>
        <w:shd w:val="clear" w:color="auto" w:fill="FFFFFF"/>
        <w:spacing w:line="25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第三条 本办法涉及的支持资金从核心区自主创新和产业发展专项资金中安排。 </w:t>
      </w:r>
    </w:p>
    <w:p w:rsidR="00CF220A" w:rsidRPr="00767534" w:rsidRDefault="00CF220A" w:rsidP="00561BEF">
      <w:pPr>
        <w:widowControl/>
        <w:shd w:val="clear" w:color="auto" w:fill="FFFFFF"/>
        <w:spacing w:line="25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第四条 本办法由</w:t>
      </w:r>
      <w:proofErr w:type="gramStart"/>
      <w:r w:rsidRPr="00767534">
        <w:rPr>
          <w:rFonts w:asciiTheme="minorEastAsia" w:hAnsiTheme="minorEastAsia" w:cs="宋体" w:hint="eastAsia"/>
          <w:color w:val="000000"/>
          <w:kern w:val="0"/>
          <w:sz w:val="24"/>
          <w:szCs w:val="24"/>
        </w:rPr>
        <w:t>海淀园</w:t>
      </w:r>
      <w:proofErr w:type="gramEnd"/>
      <w:r w:rsidRPr="00767534">
        <w:rPr>
          <w:rFonts w:asciiTheme="minorEastAsia" w:hAnsiTheme="minorEastAsia" w:cs="宋体" w:hint="eastAsia"/>
          <w:color w:val="000000"/>
          <w:kern w:val="0"/>
          <w:sz w:val="24"/>
          <w:szCs w:val="24"/>
        </w:rPr>
        <w:t xml:space="preserve">管委会（区科委）、区发展改革委、区委宣传部、区商务委、区金融办负责组织实施。 </w:t>
      </w:r>
    </w:p>
    <w:p w:rsidR="00CF220A" w:rsidRPr="00767534" w:rsidRDefault="00CF220A" w:rsidP="00561BEF">
      <w:pPr>
        <w:widowControl/>
        <w:shd w:val="clear" w:color="auto" w:fill="FFFFFF"/>
        <w:spacing w:line="25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第二章 做</w:t>
      </w:r>
      <w:proofErr w:type="gramStart"/>
      <w:r w:rsidRPr="00767534">
        <w:rPr>
          <w:rFonts w:asciiTheme="minorEastAsia" w:hAnsiTheme="minorEastAsia" w:cs="宋体" w:hint="eastAsia"/>
          <w:color w:val="000000"/>
          <w:kern w:val="0"/>
          <w:sz w:val="24"/>
          <w:szCs w:val="24"/>
        </w:rPr>
        <w:t>强做</w:t>
      </w:r>
      <w:proofErr w:type="gramEnd"/>
      <w:r w:rsidRPr="00767534">
        <w:rPr>
          <w:rFonts w:asciiTheme="minorEastAsia" w:hAnsiTheme="minorEastAsia" w:cs="宋体" w:hint="eastAsia"/>
          <w:color w:val="000000"/>
          <w:kern w:val="0"/>
          <w:sz w:val="24"/>
          <w:szCs w:val="24"/>
        </w:rPr>
        <w:t xml:space="preserve">大战略性新兴产业 </w:t>
      </w:r>
    </w:p>
    <w:p w:rsidR="00CF220A" w:rsidRPr="00767534" w:rsidRDefault="00CF220A" w:rsidP="00561BEF">
      <w:pPr>
        <w:widowControl/>
        <w:shd w:val="clear" w:color="auto" w:fill="FFFFFF"/>
        <w:spacing w:line="25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第五条 重点支持移动互联网和下一代互联网、导航与位置服务、云计算、集成电路设计、生物工程与新医药、新材料、新能源、节能环保等战略性新兴产业，以及区委区政府确定的其他产业。 </w:t>
      </w:r>
    </w:p>
    <w:p w:rsidR="00CF220A" w:rsidRPr="00767534" w:rsidRDefault="00CF220A" w:rsidP="00561BEF">
      <w:pPr>
        <w:widowControl/>
        <w:shd w:val="clear" w:color="auto" w:fill="FFFFFF"/>
        <w:spacing w:line="25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第六条 鼓励产业联盟、行业协会等组织产业链上下游企业开展产业关键、核心技术联合攻关，对于有重大影响的研发项目，可按照研发投入资金的50%给予资助，最高资助金额500万元。对于组织、培育企业联合获得国家重大专项资金支持的产业联盟、行业协会等机构，可对其组织工作投入给予一定资助。 </w:t>
      </w:r>
    </w:p>
    <w:p w:rsidR="00CF220A" w:rsidRPr="00767534" w:rsidRDefault="00CF220A" w:rsidP="00561BEF">
      <w:pPr>
        <w:widowControl/>
        <w:shd w:val="clear" w:color="auto" w:fill="FFFFFF"/>
        <w:spacing w:line="25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第七条 加快推进重大科技成果转化和产业化。 </w:t>
      </w:r>
    </w:p>
    <w:p w:rsidR="00CF220A" w:rsidRPr="00767534" w:rsidRDefault="00CF220A" w:rsidP="00561BEF">
      <w:pPr>
        <w:widowControl/>
        <w:shd w:val="clear" w:color="auto" w:fill="FFFFFF"/>
        <w:spacing w:line="25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（一）在海淀区重点产业领域内筛选具有自主知识产权、处于国内领先或国际先进水平的重大成果产业化项目，给予最高1000万元的资金支持。支持资金优先以股权投资的方式安排。 </w:t>
      </w:r>
    </w:p>
    <w:p w:rsidR="00CF220A" w:rsidRPr="00767534" w:rsidRDefault="00CF220A" w:rsidP="00561BEF">
      <w:pPr>
        <w:widowControl/>
        <w:shd w:val="clear" w:color="auto" w:fill="FFFFFF"/>
        <w:spacing w:line="25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（二）对利用贷款扩大生产规模的重大成果产业化项目，采取连续三年贷款贴息方式予以支持，贴息额度为银行当期基准利率贷款利息的50%，年度最高补贴金额500万元。 </w:t>
      </w:r>
    </w:p>
    <w:p w:rsidR="00CF220A" w:rsidRPr="00767534" w:rsidRDefault="00CF220A" w:rsidP="00561BEF">
      <w:pPr>
        <w:widowControl/>
        <w:shd w:val="clear" w:color="auto" w:fill="FFFFFF"/>
        <w:spacing w:line="25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（三）鼓励重点产业技术研究院引入社会资本，共同出资设立科技成果转化基金，对成果转化项目进行股权投资，政府投资基金按照不超过基金总规模25%的比例入股，最高金额1000万元。 </w:t>
      </w:r>
    </w:p>
    <w:p w:rsidR="00CF220A" w:rsidRPr="00767534" w:rsidRDefault="00CF220A" w:rsidP="00561BEF">
      <w:pPr>
        <w:widowControl/>
        <w:shd w:val="clear" w:color="auto" w:fill="FFFFFF"/>
        <w:spacing w:line="25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第八条 积极探索以股权投资的方式支持重点产业领域初创期、成长期科技型企业发展，加速成果转化和企业成长。设立引导基金投资决策委员会，投资决策委员会下设办公室，办公室设在区金融办和</w:t>
      </w:r>
      <w:proofErr w:type="gramStart"/>
      <w:r w:rsidRPr="00767534">
        <w:rPr>
          <w:rFonts w:asciiTheme="minorEastAsia" w:hAnsiTheme="minorEastAsia" w:cs="宋体" w:hint="eastAsia"/>
          <w:color w:val="000000"/>
          <w:kern w:val="0"/>
          <w:sz w:val="24"/>
          <w:szCs w:val="24"/>
        </w:rPr>
        <w:t>海淀园</w:t>
      </w:r>
      <w:proofErr w:type="gramEnd"/>
      <w:r w:rsidRPr="00767534">
        <w:rPr>
          <w:rFonts w:asciiTheme="minorEastAsia" w:hAnsiTheme="minorEastAsia" w:cs="宋体" w:hint="eastAsia"/>
          <w:color w:val="000000"/>
          <w:kern w:val="0"/>
          <w:sz w:val="24"/>
          <w:szCs w:val="24"/>
        </w:rPr>
        <w:t xml:space="preserve">管委会（区科委）。依托服务于核心区发展的投融资机构，建立股权投资管理运营平台，主动发现、筛选、支持符合海淀区重点产业方向的项目。 </w:t>
      </w:r>
    </w:p>
    <w:p w:rsidR="00CF220A" w:rsidRPr="00767534" w:rsidRDefault="00CF220A" w:rsidP="00561BEF">
      <w:pPr>
        <w:widowControl/>
        <w:shd w:val="clear" w:color="auto" w:fill="FFFFFF"/>
        <w:spacing w:line="25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（一）设立初创期投资基金。由政府全额出资设立，采用直投</w:t>
      </w:r>
      <w:proofErr w:type="gramStart"/>
      <w:r w:rsidRPr="00767534">
        <w:rPr>
          <w:rFonts w:asciiTheme="minorEastAsia" w:hAnsiTheme="minorEastAsia" w:cs="宋体" w:hint="eastAsia"/>
          <w:color w:val="000000"/>
          <w:kern w:val="0"/>
          <w:sz w:val="24"/>
          <w:szCs w:val="24"/>
        </w:rPr>
        <w:t>和跟投的</w:t>
      </w:r>
      <w:proofErr w:type="gramEnd"/>
      <w:r w:rsidRPr="00767534">
        <w:rPr>
          <w:rFonts w:asciiTheme="minorEastAsia" w:hAnsiTheme="minorEastAsia" w:cs="宋体" w:hint="eastAsia"/>
          <w:color w:val="000000"/>
          <w:kern w:val="0"/>
          <w:sz w:val="24"/>
          <w:szCs w:val="24"/>
        </w:rPr>
        <w:t xml:space="preserve">方式引导社会资本跟进投资，支持海淀区初创期企业发展。 </w:t>
      </w:r>
    </w:p>
    <w:p w:rsidR="00CF220A" w:rsidRPr="00767534" w:rsidRDefault="00CF220A" w:rsidP="00561BEF">
      <w:pPr>
        <w:widowControl/>
        <w:shd w:val="clear" w:color="auto" w:fill="FFFFFF"/>
        <w:spacing w:line="25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（二）设立初创期参股基金（含天使基金）和成长期参股基金。联合社会资本共同出资设立，通过采取对社会资本和基金管理机构适度让利的方式，引导社会资本投资于海淀区初创期、成长期企业。 </w:t>
      </w:r>
    </w:p>
    <w:p w:rsidR="00CF220A" w:rsidRPr="00767534" w:rsidRDefault="00CF220A" w:rsidP="00561BEF">
      <w:pPr>
        <w:widowControl/>
        <w:shd w:val="clear" w:color="auto" w:fill="FFFFFF"/>
        <w:spacing w:line="25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第九条 支持符合条件的海淀区高技术企业的新技术、新产品和新服务在区内重大建设工程、重大项目中推广应用，鼓励区内企业联合开展集成创新示范应用。 </w:t>
      </w:r>
    </w:p>
    <w:p w:rsidR="00CF220A" w:rsidRPr="00767534" w:rsidRDefault="00CF220A" w:rsidP="00561BEF">
      <w:pPr>
        <w:widowControl/>
        <w:shd w:val="clear" w:color="auto" w:fill="FFFFFF"/>
        <w:spacing w:line="25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第十条 支持重点企业在海淀区做</w:t>
      </w:r>
      <w:proofErr w:type="gramStart"/>
      <w:r w:rsidRPr="00767534">
        <w:rPr>
          <w:rFonts w:asciiTheme="minorEastAsia" w:hAnsiTheme="minorEastAsia" w:cs="宋体" w:hint="eastAsia"/>
          <w:color w:val="000000"/>
          <w:kern w:val="0"/>
          <w:sz w:val="24"/>
          <w:szCs w:val="24"/>
        </w:rPr>
        <w:t>强做</w:t>
      </w:r>
      <w:proofErr w:type="gramEnd"/>
      <w:r w:rsidRPr="00767534">
        <w:rPr>
          <w:rFonts w:asciiTheme="minorEastAsia" w:hAnsiTheme="minorEastAsia" w:cs="宋体" w:hint="eastAsia"/>
          <w:color w:val="000000"/>
          <w:kern w:val="0"/>
          <w:sz w:val="24"/>
          <w:szCs w:val="24"/>
        </w:rPr>
        <w:t xml:space="preserve">大。 </w:t>
      </w:r>
    </w:p>
    <w:p w:rsidR="00CF220A" w:rsidRPr="00767534" w:rsidRDefault="00CF220A" w:rsidP="00561BEF">
      <w:pPr>
        <w:widowControl/>
        <w:shd w:val="clear" w:color="auto" w:fill="FFFFFF"/>
        <w:spacing w:line="25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（一）对于“十百千工程”重点培育企业，可根据企业成长性、行业地位、区域贡献等情况，连续三年给予一定资金奖励，每家企业累计最高奖励金额1000万元。 </w:t>
      </w:r>
    </w:p>
    <w:p w:rsidR="00CF220A" w:rsidRPr="00767534" w:rsidRDefault="00CF220A" w:rsidP="00561BEF">
      <w:pPr>
        <w:widowControl/>
        <w:shd w:val="clear" w:color="auto" w:fill="FFFFFF"/>
        <w:spacing w:line="25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二）支持“十百千工程”重点培育企业和总部注册在海淀区的境内外科技型上市公司在海淀区建立办公、生产场地。对取得土地使用权自建办公、生产场地的，可根据区域贡献情况给予一定资金支持。对在海淀区购置自用办公、生产场地的，给予一次性资金补贴，补贴标准为每平方米1000元，每家企业最高补贴金额500万元。 </w:t>
      </w:r>
    </w:p>
    <w:p w:rsidR="00CF220A" w:rsidRPr="00767534" w:rsidRDefault="00CF220A" w:rsidP="00561BEF">
      <w:pPr>
        <w:widowControl/>
        <w:shd w:val="clear" w:color="auto" w:fill="FFFFFF"/>
        <w:spacing w:line="25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（三）支持企业开展并购、联合重组。对企业实施跨地区、跨国并购和联合重组发生的中介费用，按照50%的比例给予补贴，每家企业最高补贴金额200万元。 </w:t>
      </w:r>
    </w:p>
    <w:p w:rsidR="00CF220A" w:rsidRPr="00767534" w:rsidRDefault="00CF220A" w:rsidP="00561BEF">
      <w:pPr>
        <w:widowControl/>
        <w:shd w:val="clear" w:color="auto" w:fill="FFFFFF"/>
        <w:spacing w:line="25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第三章 推动重点功能区建设 </w:t>
      </w:r>
    </w:p>
    <w:p w:rsidR="00CF220A" w:rsidRPr="00767534" w:rsidRDefault="00CF220A" w:rsidP="00561BEF">
      <w:pPr>
        <w:widowControl/>
        <w:shd w:val="clear" w:color="auto" w:fill="FFFFFF"/>
        <w:spacing w:line="25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第十一条 积极推动中关村科学城、北部研发服务和高新技术产业聚集区、南部高端商务服务和文化创意产业区等重点功能区建设，加快土地整理、空间改造和业</w:t>
      </w:r>
      <w:proofErr w:type="gramStart"/>
      <w:r w:rsidRPr="00767534">
        <w:rPr>
          <w:rFonts w:asciiTheme="minorEastAsia" w:hAnsiTheme="minorEastAsia" w:cs="宋体" w:hint="eastAsia"/>
          <w:color w:val="000000"/>
          <w:kern w:val="0"/>
          <w:sz w:val="24"/>
          <w:szCs w:val="24"/>
        </w:rPr>
        <w:t>态调整</w:t>
      </w:r>
      <w:proofErr w:type="gramEnd"/>
      <w:r w:rsidRPr="00767534">
        <w:rPr>
          <w:rFonts w:asciiTheme="minorEastAsia" w:hAnsiTheme="minorEastAsia" w:cs="宋体" w:hint="eastAsia"/>
          <w:color w:val="000000"/>
          <w:kern w:val="0"/>
          <w:sz w:val="24"/>
          <w:szCs w:val="24"/>
        </w:rPr>
        <w:t xml:space="preserve">步伐，为战略性新兴产业发展提供支撑。 </w:t>
      </w:r>
    </w:p>
    <w:p w:rsidR="00CF220A" w:rsidRPr="00767534" w:rsidRDefault="00CF220A" w:rsidP="00561BEF">
      <w:pPr>
        <w:widowControl/>
        <w:shd w:val="clear" w:color="auto" w:fill="FFFFFF"/>
        <w:spacing w:line="25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第十二条 鼓励各类主体围绕海淀</w:t>
      </w:r>
      <w:proofErr w:type="gramStart"/>
      <w:r w:rsidRPr="00767534">
        <w:rPr>
          <w:rFonts w:asciiTheme="minorEastAsia" w:hAnsiTheme="minorEastAsia" w:cs="宋体" w:hint="eastAsia"/>
          <w:color w:val="000000"/>
          <w:kern w:val="0"/>
          <w:sz w:val="24"/>
          <w:szCs w:val="24"/>
        </w:rPr>
        <w:t>区产业</w:t>
      </w:r>
      <w:proofErr w:type="gramEnd"/>
      <w:r w:rsidRPr="00767534">
        <w:rPr>
          <w:rFonts w:asciiTheme="minorEastAsia" w:hAnsiTheme="minorEastAsia" w:cs="宋体" w:hint="eastAsia"/>
          <w:color w:val="000000"/>
          <w:kern w:val="0"/>
          <w:sz w:val="24"/>
          <w:szCs w:val="24"/>
        </w:rPr>
        <w:t>发展重点领域建设“专精特新”产业园。“专精特新”产业园由</w:t>
      </w:r>
      <w:proofErr w:type="gramStart"/>
      <w:r w:rsidRPr="00767534">
        <w:rPr>
          <w:rFonts w:asciiTheme="minorEastAsia" w:hAnsiTheme="minorEastAsia" w:cs="宋体" w:hint="eastAsia"/>
          <w:color w:val="000000"/>
          <w:kern w:val="0"/>
          <w:sz w:val="24"/>
          <w:szCs w:val="24"/>
        </w:rPr>
        <w:t>海淀园</w:t>
      </w:r>
      <w:proofErr w:type="gramEnd"/>
      <w:r w:rsidRPr="00767534">
        <w:rPr>
          <w:rFonts w:asciiTheme="minorEastAsia" w:hAnsiTheme="minorEastAsia" w:cs="宋体" w:hint="eastAsia"/>
          <w:color w:val="000000"/>
          <w:kern w:val="0"/>
          <w:sz w:val="24"/>
          <w:szCs w:val="24"/>
        </w:rPr>
        <w:t xml:space="preserve">管委会（区科委）组织认定，原则上应符合以下条件： </w:t>
      </w:r>
    </w:p>
    <w:p w:rsidR="00CF220A" w:rsidRPr="00767534" w:rsidRDefault="00CF220A" w:rsidP="00561BEF">
      <w:pPr>
        <w:widowControl/>
        <w:shd w:val="clear" w:color="auto" w:fill="FFFFFF"/>
        <w:spacing w:line="25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lastRenderedPageBreak/>
        <w:t xml:space="preserve">　　（一）产业定位符合海淀区重点产业发展方向，且该领域的产业集聚度不低于50%。 </w:t>
      </w:r>
    </w:p>
    <w:p w:rsidR="00CF220A" w:rsidRPr="00767534" w:rsidRDefault="00CF220A" w:rsidP="00561BEF">
      <w:pPr>
        <w:widowControl/>
        <w:shd w:val="clear" w:color="auto" w:fill="FFFFFF"/>
        <w:spacing w:line="25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（二）建筑面积不低于5万平米。 </w:t>
      </w:r>
    </w:p>
    <w:p w:rsidR="00CF220A" w:rsidRPr="00767534" w:rsidRDefault="00CF220A" w:rsidP="00561BEF">
      <w:pPr>
        <w:widowControl/>
        <w:shd w:val="clear" w:color="auto" w:fill="FFFFFF"/>
        <w:spacing w:line="25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第十三条 支持“专精特新”产业园提升服务功能，鼓励产业园引进重点项目和企业，培育和壮大重点产业集群。 </w:t>
      </w:r>
    </w:p>
    <w:p w:rsidR="00CF220A" w:rsidRPr="00767534" w:rsidRDefault="00CF220A" w:rsidP="00561BEF">
      <w:pPr>
        <w:widowControl/>
        <w:shd w:val="clear" w:color="auto" w:fill="FFFFFF"/>
        <w:spacing w:line="25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一）对产业园建设公共服务平台、改造办公空间、提升服务功能的年度新增费用给予贷款贴息支持，贷款贴息额度为银行当期基准利率贷款利息的50%，最高补贴金额500万元。享受《海淀区促进科技服务业发展支持办法》贷款贴息支持的项目不同时享受本条支持措施。 </w:t>
      </w:r>
    </w:p>
    <w:p w:rsidR="00CF220A" w:rsidRPr="00767534" w:rsidRDefault="00CF220A" w:rsidP="00561BEF">
      <w:pPr>
        <w:widowControl/>
        <w:shd w:val="clear" w:color="auto" w:fill="FFFFFF"/>
        <w:spacing w:line="25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二）对于产业集聚效应显著的产业园，可根据符合产业定位入驻企业的规模、数量、区域贡献等情况，参照《海淀区关于进一步促进街道乡镇服务经济建设工作的财政支持措施》及乡镇产业园投资促进政策，给予运营单位一定奖励。 </w:t>
      </w:r>
    </w:p>
    <w:p w:rsidR="00CF220A" w:rsidRPr="00767534" w:rsidRDefault="00CF220A" w:rsidP="00561BEF">
      <w:pPr>
        <w:widowControl/>
        <w:shd w:val="clear" w:color="auto" w:fill="FFFFFF"/>
        <w:spacing w:line="25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三）对于符合产业定位，在产业园租用办公楼宇及厂房作为自用办公场地的海淀区重点创新型企业、“十百千工程”重点培育企业、“千人计划”企业等，自入驻年度起可连续三年享受租金补贴，第一年补贴年度租金的30%，第二年补贴年度租金的20%，第三年补贴年度租金的10%，每家企业累计最高补贴金额500万元。 </w:t>
      </w:r>
    </w:p>
    <w:p w:rsidR="00CF220A" w:rsidRPr="00767534" w:rsidRDefault="00CF220A" w:rsidP="00561BEF">
      <w:pPr>
        <w:widowControl/>
        <w:shd w:val="clear" w:color="auto" w:fill="FFFFFF"/>
        <w:spacing w:line="25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第十四条 支持各镇围绕海淀区重点产业发展建设“专精特新”产业园，加快集体经济发展方式转变和经济结构调整。 </w:t>
      </w:r>
    </w:p>
    <w:p w:rsidR="00CF220A" w:rsidRPr="00767534" w:rsidRDefault="00CF220A" w:rsidP="00561BEF">
      <w:pPr>
        <w:widowControl/>
        <w:shd w:val="clear" w:color="auto" w:fill="FFFFFF"/>
        <w:spacing w:line="25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第十五条 鼓励街镇等各级政府为“专精特新”产业园以及入驻的海淀区重点创新型企业、“十百千工程”重点培育企业、“千人计划”企业等提供良好服务。 </w:t>
      </w:r>
    </w:p>
    <w:p w:rsidR="00CF220A" w:rsidRPr="00767534" w:rsidRDefault="00CF220A" w:rsidP="00561BEF">
      <w:pPr>
        <w:widowControl/>
        <w:shd w:val="clear" w:color="auto" w:fill="FFFFFF"/>
        <w:spacing w:line="25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第四章 积极培育文化创意产业 </w:t>
      </w:r>
    </w:p>
    <w:p w:rsidR="00CF220A" w:rsidRPr="00767534" w:rsidRDefault="00CF220A" w:rsidP="00561BEF">
      <w:pPr>
        <w:widowControl/>
        <w:shd w:val="clear" w:color="auto" w:fill="FFFFFF"/>
        <w:spacing w:line="25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第十六条 大力实施科技创新、文化创新“双轮驱动”战略，巩固软件与信息服务业的主导地位，大力发展新闻出版、广播影视、设计服务等优势产业，积极培育演艺、艺术品交易等潜力产业。 </w:t>
      </w:r>
    </w:p>
    <w:p w:rsidR="00CF220A" w:rsidRPr="00767534" w:rsidRDefault="00CF220A" w:rsidP="00561BEF">
      <w:pPr>
        <w:widowControl/>
        <w:shd w:val="clear" w:color="auto" w:fill="FFFFFF"/>
        <w:spacing w:line="25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第十七条 鼓励文化与科技融合。重点支持采用科学技术对传统文化产业进行改造的提升类项目和新兴科技类文化产业项目，根据创新程度、社会和经济效益等，给予最高100万元的资助。 </w:t>
      </w:r>
    </w:p>
    <w:p w:rsidR="00CF220A" w:rsidRPr="00767534" w:rsidRDefault="00CF220A" w:rsidP="00561BEF">
      <w:pPr>
        <w:widowControl/>
        <w:shd w:val="clear" w:color="auto" w:fill="FFFFFF"/>
        <w:spacing w:line="25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第十八条 支持文化内容生产。支持广播影视、动漫游戏、舞台演出、出版物等领域原创产品的创作和生产，对于获得国家级、市级以上重要奖项或取得突出成就的，给予最高100万元的奖励。 </w:t>
      </w:r>
    </w:p>
    <w:p w:rsidR="00CF220A" w:rsidRPr="00767534" w:rsidRDefault="00CF220A" w:rsidP="00561BEF">
      <w:pPr>
        <w:widowControl/>
        <w:shd w:val="clear" w:color="auto" w:fill="FFFFFF"/>
        <w:spacing w:line="25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第十九条 培育文化产业主体。评定发布“海淀区文化创意产业高成长企业”、“海淀区文化和科技融合示范园区”，支持领军企业发展，推进产业集聚区建设。适时成立文化创意产业创业引导基金。 </w:t>
      </w:r>
    </w:p>
    <w:p w:rsidR="00CF220A" w:rsidRPr="00767534" w:rsidRDefault="00CF220A" w:rsidP="00561BEF">
      <w:pPr>
        <w:widowControl/>
        <w:shd w:val="clear" w:color="auto" w:fill="FFFFFF"/>
        <w:spacing w:line="25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第二十条 发展文化消费市场。推动区域文化资源社会化，支持驻区单位文化场所向社会开放，鼓励社会资本建设运营演出及放映场所、博物馆、美术馆、图书馆等，根据其规模、档次、社会和经济效益等择优给予支持。支持重大文化赛事、文化会展、品牌文化活动和公益事业产业化运作项目，提升区域文化形象。 </w:t>
      </w:r>
    </w:p>
    <w:p w:rsidR="00CF220A" w:rsidRPr="00767534" w:rsidRDefault="00CF220A" w:rsidP="00561BEF">
      <w:pPr>
        <w:widowControl/>
        <w:shd w:val="clear" w:color="auto" w:fill="FFFFFF"/>
        <w:spacing w:line="25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第二十一条 支持有关文化发展的课题研究、政府决策咨询等活动。 </w:t>
      </w:r>
    </w:p>
    <w:p w:rsidR="00CF220A" w:rsidRPr="00767534" w:rsidRDefault="00CF220A" w:rsidP="00561BEF">
      <w:pPr>
        <w:widowControl/>
        <w:shd w:val="clear" w:color="auto" w:fill="FFFFFF"/>
        <w:spacing w:line="25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第五章 提升服务外包产业发展水平 </w:t>
      </w:r>
    </w:p>
    <w:p w:rsidR="00CF220A" w:rsidRPr="00767534" w:rsidRDefault="00CF220A" w:rsidP="00561BEF">
      <w:pPr>
        <w:widowControl/>
        <w:shd w:val="clear" w:color="auto" w:fill="FFFFFF"/>
        <w:spacing w:line="25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第二十二条 积极落实国家和北京市优惠政策，为区内离岸服务外包企业和人才享受相关政策创造条件。 </w:t>
      </w:r>
    </w:p>
    <w:p w:rsidR="00CF220A" w:rsidRPr="00767534" w:rsidRDefault="00CF220A" w:rsidP="00561BEF">
      <w:pPr>
        <w:widowControl/>
        <w:shd w:val="clear" w:color="auto" w:fill="FFFFFF"/>
        <w:spacing w:line="25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第二十三条 进一步聚集产业要素资源，促进行业规模化、高端化、国际化发展。 </w:t>
      </w:r>
    </w:p>
    <w:p w:rsidR="00CF220A" w:rsidRPr="00767534" w:rsidRDefault="00CF220A" w:rsidP="00561BEF">
      <w:pPr>
        <w:widowControl/>
        <w:shd w:val="clear" w:color="auto" w:fill="FFFFFF"/>
        <w:spacing w:line="25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一）对新设立或新迁入海淀区、且符合一定条件的服务外包机构和组织租赁办公用房，给予一定比例的房租补贴，年度最高补贴金额200万元，补贴年限不超过五年。对行业协会及其他机构召开的国际化品牌活动，给予一定比例的资金补贴，最高补贴金额100万元。支持行业协会推动行业价格指数等信息服务建设，给予一定比例的补助资金，最高金额100万元。对行业协会等其他机构进行服务外包人才培训类项目，给予一定比例的补助资金，最高不超过30万元。 </w:t>
      </w:r>
    </w:p>
    <w:p w:rsidR="00CF220A" w:rsidRPr="00767534" w:rsidRDefault="00CF220A" w:rsidP="00561BEF">
      <w:pPr>
        <w:widowControl/>
        <w:shd w:val="clear" w:color="auto" w:fill="FFFFFF"/>
        <w:spacing w:line="25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（二）对经市</w:t>
      </w:r>
      <w:proofErr w:type="gramStart"/>
      <w:r w:rsidRPr="00767534">
        <w:rPr>
          <w:rFonts w:asciiTheme="minorEastAsia" w:hAnsiTheme="minorEastAsia" w:cs="宋体" w:hint="eastAsia"/>
          <w:color w:val="000000"/>
          <w:kern w:val="0"/>
          <w:sz w:val="24"/>
          <w:szCs w:val="24"/>
        </w:rPr>
        <w:t>商务委</w:t>
      </w:r>
      <w:proofErr w:type="gramEnd"/>
      <w:r w:rsidRPr="00767534">
        <w:rPr>
          <w:rFonts w:asciiTheme="minorEastAsia" w:hAnsiTheme="minorEastAsia" w:cs="宋体" w:hint="eastAsia"/>
          <w:color w:val="000000"/>
          <w:kern w:val="0"/>
          <w:sz w:val="24"/>
          <w:szCs w:val="24"/>
        </w:rPr>
        <w:t>和市财政局审定的公共平台的设备购置费和运营维护费用，由市、区政府按1:1比例分级负担。对经市</w:t>
      </w:r>
      <w:proofErr w:type="gramStart"/>
      <w:r w:rsidRPr="00767534">
        <w:rPr>
          <w:rFonts w:asciiTheme="minorEastAsia" w:hAnsiTheme="minorEastAsia" w:cs="宋体" w:hint="eastAsia"/>
          <w:color w:val="000000"/>
          <w:kern w:val="0"/>
          <w:sz w:val="24"/>
          <w:szCs w:val="24"/>
        </w:rPr>
        <w:t>商务委</w:t>
      </w:r>
      <w:proofErr w:type="gramEnd"/>
      <w:r w:rsidRPr="00767534">
        <w:rPr>
          <w:rFonts w:asciiTheme="minorEastAsia" w:hAnsiTheme="minorEastAsia" w:cs="宋体" w:hint="eastAsia"/>
          <w:color w:val="000000"/>
          <w:kern w:val="0"/>
          <w:sz w:val="24"/>
          <w:szCs w:val="24"/>
        </w:rPr>
        <w:t xml:space="preserve">和市财政局认定的示范性创新项目，在享受北京市支持资金的基础上按20%比例给予配套资金支持。对未获得中央财政服务外包专项资金人才培训支持且符合一定条件的服务外包企业新录用服务外包从业人员，按照每人最高3000元的标准给予企业资金支持。 </w:t>
      </w:r>
    </w:p>
    <w:p w:rsidR="00CF220A" w:rsidRPr="00767534" w:rsidRDefault="00CF220A" w:rsidP="00561BEF">
      <w:pPr>
        <w:widowControl/>
        <w:shd w:val="clear" w:color="auto" w:fill="FFFFFF"/>
        <w:spacing w:line="25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lastRenderedPageBreak/>
        <w:t xml:space="preserve">　　（三）通过签订共建协议的方式，对每年达到承诺增长条件的骨干型离岸服务外包企业，根据其区域贡献予以奖励，最高奖励金额200万元。对首次入选或新迁入海淀区的“中国服务外包领军企业”、“中国服务外包成长型企业”和“中国服务外包年度突出贡献人物”，且符合一定条件的，分别给予不超过100万元、50万元、20万元的奖励。 </w:t>
      </w:r>
    </w:p>
    <w:p w:rsidR="00CF220A" w:rsidRPr="00767534" w:rsidRDefault="00CF220A" w:rsidP="00561BEF">
      <w:pPr>
        <w:widowControl/>
        <w:shd w:val="clear" w:color="auto" w:fill="FFFFFF"/>
        <w:spacing w:line="25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（四）经市</w:t>
      </w:r>
      <w:proofErr w:type="gramStart"/>
      <w:r w:rsidRPr="00767534">
        <w:rPr>
          <w:rFonts w:asciiTheme="minorEastAsia" w:hAnsiTheme="minorEastAsia" w:cs="宋体" w:hint="eastAsia"/>
          <w:color w:val="000000"/>
          <w:kern w:val="0"/>
          <w:sz w:val="24"/>
          <w:szCs w:val="24"/>
        </w:rPr>
        <w:t>商务委</w:t>
      </w:r>
      <w:proofErr w:type="gramEnd"/>
      <w:r w:rsidRPr="00767534">
        <w:rPr>
          <w:rFonts w:asciiTheme="minorEastAsia" w:hAnsiTheme="minorEastAsia" w:cs="宋体" w:hint="eastAsia"/>
          <w:color w:val="000000"/>
          <w:kern w:val="0"/>
          <w:sz w:val="24"/>
          <w:szCs w:val="24"/>
        </w:rPr>
        <w:t xml:space="preserve">认定为跨国公司地区总部的服务外包企业，优先推荐为海淀区重点企业，享受人才引进、子女就学等方面的优惠政策。其在海淀区范围内租赁办公用房作为自用办公场地的，连续三年给予租金补助，补助标准依次不超过年度租金的30%、20%和10%，最高补助面积3000平方米。 </w:t>
      </w:r>
    </w:p>
    <w:p w:rsidR="00CF220A" w:rsidRPr="00767534" w:rsidRDefault="00CF220A" w:rsidP="00561BEF">
      <w:pPr>
        <w:widowControl/>
        <w:shd w:val="clear" w:color="auto" w:fill="FFFFFF"/>
        <w:spacing w:line="25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第二十四条 积极推进服务外包企业信用管理体系、数据及信息安全体系的建设和认证，建立健全国际服务外包业务支撑体系。支持通过行业自律方式规范市场秩序，促进服务外包产业的健康发展。 </w:t>
      </w:r>
    </w:p>
    <w:p w:rsidR="00CF220A" w:rsidRPr="00767534" w:rsidRDefault="00CF220A" w:rsidP="00561BEF">
      <w:pPr>
        <w:widowControl/>
        <w:shd w:val="clear" w:color="auto" w:fill="FFFFFF"/>
        <w:spacing w:line="25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第六章 申报与受理 </w:t>
      </w:r>
    </w:p>
    <w:p w:rsidR="00CF220A" w:rsidRPr="00767534" w:rsidRDefault="00CF220A" w:rsidP="00561BEF">
      <w:pPr>
        <w:widowControl/>
        <w:shd w:val="clear" w:color="auto" w:fill="FFFFFF"/>
        <w:spacing w:line="25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第二十五条 申报企业须在海淀区办理工商注册并纳税。 </w:t>
      </w:r>
    </w:p>
    <w:p w:rsidR="00CF220A" w:rsidRPr="00767534" w:rsidRDefault="00CF220A" w:rsidP="00561BEF">
      <w:pPr>
        <w:widowControl/>
        <w:shd w:val="clear" w:color="auto" w:fill="FFFFFF"/>
        <w:spacing w:line="25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第二十六条 本办法涉及资金的申请、审批和拨付程序，按照《海淀区支持核心区自主创新和产业发展专项资金管理办法》的相关规定执行。 </w:t>
      </w:r>
    </w:p>
    <w:p w:rsidR="00CF220A" w:rsidRPr="00767534" w:rsidRDefault="00CF220A" w:rsidP="00561BEF">
      <w:pPr>
        <w:widowControl/>
        <w:shd w:val="clear" w:color="auto" w:fill="FFFFFF"/>
        <w:spacing w:line="25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第二十七条 </w:t>
      </w:r>
      <w:proofErr w:type="gramStart"/>
      <w:r w:rsidRPr="00767534">
        <w:rPr>
          <w:rFonts w:asciiTheme="minorEastAsia" w:hAnsiTheme="minorEastAsia" w:cs="宋体" w:hint="eastAsia"/>
          <w:color w:val="000000"/>
          <w:kern w:val="0"/>
          <w:sz w:val="24"/>
          <w:szCs w:val="24"/>
        </w:rPr>
        <w:t>海淀园</w:t>
      </w:r>
      <w:proofErr w:type="gramEnd"/>
      <w:r w:rsidRPr="00767534">
        <w:rPr>
          <w:rFonts w:asciiTheme="minorEastAsia" w:hAnsiTheme="minorEastAsia" w:cs="宋体" w:hint="eastAsia"/>
          <w:color w:val="000000"/>
          <w:kern w:val="0"/>
          <w:sz w:val="24"/>
          <w:szCs w:val="24"/>
        </w:rPr>
        <w:t xml:space="preserve">管委会（区科委）、区发展改革委、区委宣传部、区商务委、区金融办分别依据本办法向社会发布申报指南，明确具体支持方向、支持重点以及申报途径、受理部门、受理时间、审批流程等。 </w:t>
      </w:r>
    </w:p>
    <w:p w:rsidR="00CF220A" w:rsidRPr="00767534" w:rsidRDefault="00CF220A" w:rsidP="00561BEF">
      <w:pPr>
        <w:widowControl/>
        <w:shd w:val="clear" w:color="auto" w:fill="FFFFFF"/>
        <w:spacing w:line="25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第二十八条 符合本办法和申报指南规定的单位，按照要求在统一申报平台上进行申报。 </w:t>
      </w:r>
    </w:p>
    <w:p w:rsidR="00CF220A" w:rsidRPr="00767534" w:rsidRDefault="00CF220A" w:rsidP="00561BEF">
      <w:pPr>
        <w:widowControl/>
        <w:shd w:val="clear" w:color="auto" w:fill="FFFFFF"/>
        <w:spacing w:line="25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第七章 监督与管理 </w:t>
      </w:r>
    </w:p>
    <w:p w:rsidR="00CF220A" w:rsidRPr="00767534" w:rsidRDefault="00CF220A" w:rsidP="00561BEF">
      <w:pPr>
        <w:widowControl/>
        <w:shd w:val="clear" w:color="auto" w:fill="FFFFFF"/>
        <w:spacing w:line="25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第二十九条 项目单位应在项目建设期内积极推动项目实施，并根据主管部门要求报送项目执行情况和资金使用情况。 </w:t>
      </w:r>
    </w:p>
    <w:p w:rsidR="00CF220A" w:rsidRPr="00767534" w:rsidRDefault="00CF220A" w:rsidP="00561BEF">
      <w:pPr>
        <w:widowControl/>
        <w:shd w:val="clear" w:color="auto" w:fill="FFFFFF"/>
        <w:spacing w:line="25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第三十条 专项资金必须专款专用。项目单位须配合</w:t>
      </w:r>
      <w:proofErr w:type="gramStart"/>
      <w:r w:rsidRPr="00767534">
        <w:rPr>
          <w:rFonts w:asciiTheme="minorEastAsia" w:hAnsiTheme="minorEastAsia" w:cs="宋体" w:hint="eastAsia"/>
          <w:color w:val="000000"/>
          <w:kern w:val="0"/>
          <w:sz w:val="24"/>
          <w:szCs w:val="24"/>
        </w:rPr>
        <w:t>海淀园</w:t>
      </w:r>
      <w:proofErr w:type="gramEnd"/>
      <w:r w:rsidRPr="00767534">
        <w:rPr>
          <w:rFonts w:asciiTheme="minorEastAsia" w:hAnsiTheme="minorEastAsia" w:cs="宋体" w:hint="eastAsia"/>
          <w:color w:val="000000"/>
          <w:kern w:val="0"/>
          <w:sz w:val="24"/>
          <w:szCs w:val="24"/>
        </w:rPr>
        <w:t xml:space="preserve">管委会（区科委）、区发展改革委、区委宣传部、区商务委、区金融办、区财政局、区审计局对资金使用情况进行监督和检查。 </w:t>
      </w:r>
    </w:p>
    <w:p w:rsidR="00CF220A" w:rsidRPr="00767534" w:rsidRDefault="00CF220A" w:rsidP="00561BEF">
      <w:pPr>
        <w:widowControl/>
        <w:shd w:val="clear" w:color="auto" w:fill="FFFFFF"/>
        <w:spacing w:line="25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第三十一条 对于提供虚假材料、骗取财政资金或未按规定使用专项资金的，相关部门有权收回政府支持资金并根据国家相关法律、法规进行处理。 </w:t>
      </w:r>
    </w:p>
    <w:p w:rsidR="00CF220A" w:rsidRPr="00767534" w:rsidRDefault="00CF220A" w:rsidP="00561BEF">
      <w:pPr>
        <w:widowControl/>
        <w:shd w:val="clear" w:color="auto" w:fill="FFFFFF"/>
        <w:spacing w:line="25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第八章 附 则 </w:t>
      </w:r>
    </w:p>
    <w:p w:rsidR="00CF220A" w:rsidRPr="00767534" w:rsidRDefault="00CF220A" w:rsidP="00561BEF">
      <w:pPr>
        <w:widowControl/>
        <w:shd w:val="clear" w:color="auto" w:fill="FFFFFF"/>
        <w:spacing w:line="25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第三十二条 本办法由海淀区人民政府负责解释。 </w:t>
      </w:r>
    </w:p>
    <w:p w:rsidR="00CF220A" w:rsidRPr="00767534" w:rsidRDefault="00CF220A" w:rsidP="00561BEF">
      <w:pPr>
        <w:widowControl/>
        <w:shd w:val="clear" w:color="auto" w:fill="FFFFFF"/>
        <w:spacing w:line="250" w:lineRule="atLeast"/>
        <w:ind w:firstLine="280"/>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第三十三条 本办法自发布之日起三十日后实施。《海淀区重点产业化项目股权投资实施办法》（海行规发〔2010〕1号）、《海淀区促进重点创新型企业发展支持办法》（海行规发〔2010〕2号）、《海淀区促进重大科技成果转化和产业化支持办法》（海行规发〔2010〕3号）、《海淀区促进文化发展支持办法》（海行规发〔2010〕18号）、《海淀区促进服务外包产业发展支持办法》（海行规发〔2010〕19号）、《北京市海淀区人民政府关于修改〈海淀区重点产业化项目股权投资实施办法〉的通知》（海行规发〔2010〕21号）同时废止。依原有政策文件尚在实施中的项目，按照原有办法执行并进行监理、验收。 </w:t>
      </w:r>
    </w:p>
    <w:p w:rsidR="00CF220A" w:rsidRPr="00767534" w:rsidRDefault="00CF220A" w:rsidP="00561BEF">
      <w:pPr>
        <w:jc w:val="left"/>
        <w:rPr>
          <w:rFonts w:asciiTheme="minorEastAsia" w:hAnsiTheme="minorEastAsia"/>
          <w:color w:val="000000" w:themeColor="text1"/>
          <w:sz w:val="24"/>
          <w:szCs w:val="24"/>
        </w:rPr>
      </w:pPr>
    </w:p>
    <w:p w:rsidR="00CF220A" w:rsidRPr="00767534" w:rsidRDefault="00CF220A" w:rsidP="00A11E0D">
      <w:pPr>
        <w:pStyle w:val="3"/>
        <w:rPr>
          <w:rFonts w:asciiTheme="minorEastAsia" w:hAnsiTheme="minorEastAsia" w:cs="宋体"/>
          <w:b w:val="0"/>
          <w:bCs w:val="0"/>
          <w:kern w:val="0"/>
          <w:sz w:val="24"/>
          <w:szCs w:val="24"/>
        </w:rPr>
      </w:pPr>
      <w:bookmarkStart w:id="36" w:name="_Toc372726585"/>
      <w:r w:rsidRPr="00D17FF4">
        <w:rPr>
          <w:rFonts w:asciiTheme="minorEastAsia" w:hAnsiTheme="minorEastAsia" w:hint="eastAsia"/>
          <w:b w:val="0"/>
          <w:color w:val="000000" w:themeColor="text1"/>
          <w:sz w:val="24"/>
          <w:szCs w:val="24"/>
        </w:rPr>
        <w:t>10-5-1</w:t>
      </w:r>
      <w:r w:rsidR="001F1DE4" w:rsidRPr="001F1DE4">
        <w:rPr>
          <w:rFonts w:asciiTheme="minorEastAsia" w:hAnsiTheme="minorEastAsia" w:cs="宋体" w:hint="eastAsia"/>
          <w:b w:val="0"/>
          <w:bCs w:val="0"/>
          <w:kern w:val="0"/>
          <w:sz w:val="24"/>
          <w:szCs w:val="24"/>
        </w:rPr>
        <w:t>海淀区文化和科技融合专项资金申报指南</w:t>
      </w:r>
      <w:bookmarkEnd w:id="36"/>
    </w:p>
    <w:p w:rsidR="001F1DE4" w:rsidRPr="001F1DE4" w:rsidRDefault="001F1DE4" w:rsidP="001F1DE4">
      <w:pPr>
        <w:widowControl/>
        <w:shd w:val="clear" w:color="auto" w:fill="FFFFFF"/>
        <w:spacing w:line="375" w:lineRule="atLeast"/>
        <w:jc w:val="left"/>
        <w:rPr>
          <w:rFonts w:asciiTheme="minorEastAsia" w:hAnsiTheme="minorEastAsia" w:cs="宋体"/>
          <w:color w:val="000000"/>
          <w:kern w:val="0"/>
          <w:sz w:val="24"/>
          <w:szCs w:val="24"/>
        </w:rPr>
      </w:pPr>
      <w:r w:rsidRPr="001F1DE4">
        <w:rPr>
          <w:rFonts w:asciiTheme="minorEastAsia" w:hAnsiTheme="minorEastAsia" w:cs="宋体" w:hint="eastAsia"/>
          <w:color w:val="000000"/>
          <w:kern w:val="0"/>
          <w:sz w:val="24"/>
          <w:szCs w:val="24"/>
        </w:rPr>
        <w:t>根据《中共北京市海淀区委关于率先形成文化大发展大繁荣新格局的实施意见》（京海发〔</w:t>
      </w:r>
      <w:r w:rsidR="00CC7B01">
        <w:rPr>
          <w:rFonts w:asciiTheme="minorEastAsia" w:hAnsiTheme="minorEastAsia" w:cs="宋体" w:hint="eastAsia"/>
          <w:color w:val="000000"/>
          <w:kern w:val="0"/>
          <w:sz w:val="24"/>
          <w:szCs w:val="24"/>
        </w:rPr>
        <w:t>2013</w:t>
      </w:r>
      <w:r w:rsidRPr="001F1DE4">
        <w:rPr>
          <w:rFonts w:asciiTheme="minorEastAsia" w:hAnsiTheme="minorEastAsia" w:cs="宋体" w:hint="eastAsia"/>
          <w:color w:val="000000"/>
          <w:kern w:val="0"/>
          <w:sz w:val="24"/>
          <w:szCs w:val="24"/>
        </w:rPr>
        <w:t>〕4号）、《关于加快核心区自主创新和产业发展的若干意见》（京海发〔</w:t>
      </w:r>
      <w:r w:rsidR="00CC7B01">
        <w:rPr>
          <w:rFonts w:asciiTheme="minorEastAsia" w:hAnsiTheme="minorEastAsia" w:cs="宋体" w:hint="eastAsia"/>
          <w:color w:val="000000"/>
          <w:kern w:val="0"/>
          <w:sz w:val="24"/>
          <w:szCs w:val="24"/>
        </w:rPr>
        <w:t>2013</w:t>
      </w:r>
      <w:r w:rsidRPr="001F1DE4">
        <w:rPr>
          <w:rFonts w:asciiTheme="minorEastAsia" w:hAnsiTheme="minorEastAsia" w:cs="宋体" w:hint="eastAsia"/>
          <w:color w:val="000000"/>
          <w:kern w:val="0"/>
          <w:sz w:val="24"/>
          <w:szCs w:val="24"/>
        </w:rPr>
        <w:t>〕12号）、《海淀区加快核心区自主创新和产业发展专项资金管理办法》（海行规发〔</w:t>
      </w:r>
      <w:r w:rsidR="00CC7B01">
        <w:rPr>
          <w:rFonts w:asciiTheme="minorEastAsia" w:hAnsiTheme="minorEastAsia" w:cs="宋体" w:hint="eastAsia"/>
          <w:color w:val="000000"/>
          <w:kern w:val="0"/>
          <w:sz w:val="24"/>
          <w:szCs w:val="24"/>
        </w:rPr>
        <w:t>2013</w:t>
      </w:r>
      <w:r w:rsidRPr="001F1DE4">
        <w:rPr>
          <w:rFonts w:asciiTheme="minorEastAsia" w:hAnsiTheme="minorEastAsia" w:cs="宋体" w:hint="eastAsia"/>
          <w:color w:val="000000"/>
          <w:kern w:val="0"/>
          <w:sz w:val="24"/>
          <w:szCs w:val="24"/>
        </w:rPr>
        <w:t>〕11号）、《海淀区推动文化和科技融合发展行动计划（2013-2015年）》（京海发〔2013〕3号）等文件精神，中关村科技园区</w:t>
      </w:r>
      <w:proofErr w:type="gramStart"/>
      <w:r w:rsidRPr="001F1DE4">
        <w:rPr>
          <w:rFonts w:asciiTheme="minorEastAsia" w:hAnsiTheme="minorEastAsia" w:cs="宋体" w:hint="eastAsia"/>
          <w:color w:val="000000"/>
          <w:kern w:val="0"/>
          <w:sz w:val="24"/>
          <w:szCs w:val="24"/>
        </w:rPr>
        <w:t>海淀园</w:t>
      </w:r>
      <w:proofErr w:type="gramEnd"/>
      <w:r w:rsidRPr="001F1DE4">
        <w:rPr>
          <w:rFonts w:asciiTheme="minorEastAsia" w:hAnsiTheme="minorEastAsia" w:cs="宋体" w:hint="eastAsia"/>
          <w:color w:val="000000"/>
          <w:kern w:val="0"/>
          <w:sz w:val="24"/>
          <w:szCs w:val="24"/>
        </w:rPr>
        <w:t>管理委员会（以下简称“海淀园管委会”）面向社会征集2013年海淀区文化和科技融合专项资金(以下简称“专项资</w:t>
      </w:r>
    </w:p>
    <w:p w:rsidR="001F1DE4" w:rsidRPr="001F1DE4" w:rsidRDefault="001F1DE4" w:rsidP="001F1DE4">
      <w:pPr>
        <w:widowControl/>
        <w:shd w:val="clear" w:color="auto" w:fill="FFFFFF"/>
        <w:spacing w:line="375" w:lineRule="atLeast"/>
        <w:jc w:val="left"/>
        <w:rPr>
          <w:rFonts w:asciiTheme="minorEastAsia" w:hAnsiTheme="minorEastAsia" w:cs="宋体"/>
          <w:color w:val="000000"/>
          <w:kern w:val="0"/>
          <w:sz w:val="24"/>
          <w:szCs w:val="24"/>
        </w:rPr>
      </w:pPr>
      <w:r w:rsidRPr="001F1DE4">
        <w:rPr>
          <w:rFonts w:asciiTheme="minorEastAsia" w:hAnsiTheme="minorEastAsia" w:cs="宋体" w:hint="eastAsia"/>
          <w:color w:val="000000"/>
          <w:kern w:val="0"/>
          <w:sz w:val="24"/>
          <w:szCs w:val="24"/>
        </w:rPr>
        <w:t xml:space="preserve">　　金</w:t>
      </w:r>
      <w:proofErr w:type="gramStart"/>
      <w:r w:rsidRPr="001F1DE4">
        <w:rPr>
          <w:rFonts w:asciiTheme="minorEastAsia" w:hAnsiTheme="minorEastAsia" w:cs="宋体" w:hint="eastAsia"/>
          <w:color w:val="000000"/>
          <w:kern w:val="0"/>
          <w:sz w:val="24"/>
          <w:szCs w:val="24"/>
        </w:rPr>
        <w:t>”</w:t>
      </w:r>
      <w:proofErr w:type="gramEnd"/>
      <w:r w:rsidRPr="001F1DE4">
        <w:rPr>
          <w:rFonts w:asciiTheme="minorEastAsia" w:hAnsiTheme="minorEastAsia" w:cs="宋体" w:hint="eastAsia"/>
          <w:color w:val="000000"/>
          <w:kern w:val="0"/>
          <w:sz w:val="24"/>
          <w:szCs w:val="24"/>
        </w:rPr>
        <w:t>)支持项目。现将有关事项公告如下：</w:t>
      </w:r>
    </w:p>
    <w:p w:rsidR="001F1DE4" w:rsidRPr="001F1DE4" w:rsidRDefault="001F1DE4" w:rsidP="001F1DE4">
      <w:pPr>
        <w:widowControl/>
        <w:shd w:val="clear" w:color="auto" w:fill="FFFFFF"/>
        <w:spacing w:line="375" w:lineRule="atLeast"/>
        <w:jc w:val="left"/>
        <w:rPr>
          <w:rFonts w:asciiTheme="minorEastAsia" w:hAnsiTheme="minorEastAsia" w:cs="宋体"/>
          <w:color w:val="000000"/>
          <w:kern w:val="0"/>
          <w:sz w:val="24"/>
          <w:szCs w:val="24"/>
        </w:rPr>
      </w:pPr>
      <w:r w:rsidRPr="001F1DE4">
        <w:rPr>
          <w:rFonts w:asciiTheme="minorEastAsia" w:hAnsiTheme="minorEastAsia" w:cs="宋体" w:hint="eastAsia"/>
          <w:color w:val="000000"/>
          <w:kern w:val="0"/>
          <w:sz w:val="24"/>
          <w:szCs w:val="24"/>
        </w:rPr>
        <w:t xml:space="preserve">　　一、重点支持方向和内容</w:t>
      </w:r>
    </w:p>
    <w:p w:rsidR="001F1DE4" w:rsidRPr="001F1DE4" w:rsidRDefault="001F1DE4" w:rsidP="001F1DE4">
      <w:pPr>
        <w:widowControl/>
        <w:shd w:val="clear" w:color="auto" w:fill="FFFFFF"/>
        <w:spacing w:line="375" w:lineRule="atLeast"/>
        <w:jc w:val="left"/>
        <w:rPr>
          <w:rFonts w:asciiTheme="minorEastAsia" w:hAnsiTheme="minorEastAsia" w:cs="宋体"/>
          <w:color w:val="000000"/>
          <w:kern w:val="0"/>
          <w:sz w:val="24"/>
          <w:szCs w:val="24"/>
        </w:rPr>
      </w:pPr>
      <w:r w:rsidRPr="001F1DE4">
        <w:rPr>
          <w:rFonts w:asciiTheme="minorEastAsia" w:hAnsiTheme="minorEastAsia" w:cs="宋体" w:hint="eastAsia"/>
          <w:color w:val="000000"/>
          <w:kern w:val="0"/>
          <w:sz w:val="24"/>
          <w:szCs w:val="24"/>
        </w:rPr>
        <w:lastRenderedPageBreak/>
        <w:t xml:space="preserve">　　按照“鼓励文化和科技融合，支持文化内容生产，培育文化产业主体，发展文化消费市场”的发展思路，2013年专项资金支持文化和科技融合项目，优先支持以下方向：一是文化产业领域及服务于文化和科技融合的公共服务平台、园区、孵化器、行业组织及中介服务组织等平台类项目。二是重大文化和科技融合创新（创意）成果转化、新型商业模式应用、创新产品（技术）研发及应用、创新服务体系建设项目；</w:t>
      </w:r>
    </w:p>
    <w:p w:rsidR="001F1DE4" w:rsidRPr="001F1DE4" w:rsidRDefault="001F1DE4" w:rsidP="001F1DE4">
      <w:pPr>
        <w:widowControl/>
        <w:shd w:val="clear" w:color="auto" w:fill="FFFFFF"/>
        <w:spacing w:line="375" w:lineRule="atLeast"/>
        <w:jc w:val="left"/>
        <w:rPr>
          <w:rFonts w:asciiTheme="minorEastAsia" w:hAnsiTheme="minorEastAsia" w:cs="宋体"/>
          <w:color w:val="000000"/>
          <w:kern w:val="0"/>
          <w:sz w:val="24"/>
          <w:szCs w:val="24"/>
        </w:rPr>
      </w:pPr>
      <w:r w:rsidRPr="001F1DE4">
        <w:rPr>
          <w:rFonts w:asciiTheme="minorEastAsia" w:hAnsiTheme="minorEastAsia" w:cs="宋体" w:hint="eastAsia"/>
          <w:color w:val="000000"/>
          <w:kern w:val="0"/>
          <w:sz w:val="24"/>
          <w:szCs w:val="24"/>
        </w:rPr>
        <w:t xml:space="preserve">　　重点支持方向和内容如下：</w:t>
      </w:r>
    </w:p>
    <w:p w:rsidR="001F1DE4" w:rsidRPr="001F1DE4" w:rsidRDefault="001F1DE4" w:rsidP="001F1DE4">
      <w:pPr>
        <w:widowControl/>
        <w:shd w:val="clear" w:color="auto" w:fill="FFFFFF"/>
        <w:spacing w:line="375" w:lineRule="atLeast"/>
        <w:jc w:val="left"/>
        <w:rPr>
          <w:rFonts w:asciiTheme="minorEastAsia" w:hAnsiTheme="minorEastAsia" w:cs="宋体"/>
          <w:color w:val="000000"/>
          <w:kern w:val="0"/>
          <w:sz w:val="24"/>
          <w:szCs w:val="24"/>
        </w:rPr>
      </w:pPr>
      <w:r w:rsidRPr="001F1DE4">
        <w:rPr>
          <w:rFonts w:asciiTheme="minorEastAsia" w:hAnsiTheme="minorEastAsia" w:cs="宋体" w:hint="eastAsia"/>
          <w:color w:val="000000"/>
          <w:kern w:val="0"/>
          <w:sz w:val="24"/>
          <w:szCs w:val="24"/>
        </w:rPr>
        <w:t xml:space="preserve">　　（一）平台类项目</w:t>
      </w:r>
    </w:p>
    <w:p w:rsidR="001F1DE4" w:rsidRPr="001F1DE4" w:rsidRDefault="001F1DE4" w:rsidP="001F1DE4">
      <w:pPr>
        <w:widowControl/>
        <w:shd w:val="clear" w:color="auto" w:fill="FFFFFF"/>
        <w:spacing w:line="375" w:lineRule="atLeast"/>
        <w:jc w:val="left"/>
        <w:rPr>
          <w:rFonts w:asciiTheme="minorEastAsia" w:hAnsiTheme="minorEastAsia" w:cs="宋体"/>
          <w:color w:val="000000"/>
          <w:kern w:val="0"/>
          <w:sz w:val="24"/>
          <w:szCs w:val="24"/>
        </w:rPr>
      </w:pPr>
      <w:r w:rsidRPr="001F1DE4">
        <w:rPr>
          <w:rFonts w:asciiTheme="minorEastAsia" w:hAnsiTheme="minorEastAsia" w:cs="宋体" w:hint="eastAsia"/>
          <w:color w:val="000000"/>
          <w:kern w:val="0"/>
          <w:sz w:val="24"/>
          <w:szCs w:val="24"/>
        </w:rPr>
        <w:t xml:space="preserve">　　1.重点支持新媒体、网络应用、数字设计、数字出版、动漫游戏等文化和科技融合领域的技术成果转化、公共技术服务、人才培训、管理咨询、知识产权服务、品牌和市场推广、产品交易、投融资等公共服务平台建设。</w:t>
      </w:r>
    </w:p>
    <w:p w:rsidR="001F1DE4" w:rsidRPr="001F1DE4" w:rsidRDefault="001F1DE4" w:rsidP="001F1DE4">
      <w:pPr>
        <w:widowControl/>
        <w:shd w:val="clear" w:color="auto" w:fill="FFFFFF"/>
        <w:spacing w:line="375" w:lineRule="atLeast"/>
        <w:jc w:val="left"/>
        <w:rPr>
          <w:rFonts w:asciiTheme="minorEastAsia" w:hAnsiTheme="minorEastAsia" w:cs="宋体"/>
          <w:color w:val="000000"/>
          <w:kern w:val="0"/>
          <w:sz w:val="24"/>
          <w:szCs w:val="24"/>
        </w:rPr>
      </w:pPr>
      <w:r w:rsidRPr="001F1DE4">
        <w:rPr>
          <w:rFonts w:asciiTheme="minorEastAsia" w:hAnsiTheme="minorEastAsia" w:cs="宋体" w:hint="eastAsia"/>
          <w:color w:val="000000"/>
          <w:kern w:val="0"/>
          <w:sz w:val="24"/>
          <w:szCs w:val="24"/>
        </w:rPr>
        <w:t xml:space="preserve">　　2.参照《海淀区文化科技园区及孵化器认定和管理办法》（</w:t>
      </w:r>
      <w:proofErr w:type="gramStart"/>
      <w:r w:rsidRPr="001F1DE4">
        <w:rPr>
          <w:rFonts w:asciiTheme="minorEastAsia" w:hAnsiTheme="minorEastAsia" w:cs="宋体" w:hint="eastAsia"/>
          <w:color w:val="000000"/>
          <w:kern w:val="0"/>
          <w:sz w:val="24"/>
          <w:szCs w:val="24"/>
        </w:rPr>
        <w:t>海园发</w:t>
      </w:r>
      <w:proofErr w:type="gramEnd"/>
      <w:r w:rsidRPr="001F1DE4">
        <w:rPr>
          <w:rFonts w:asciiTheme="minorEastAsia" w:hAnsiTheme="minorEastAsia" w:cs="宋体" w:hint="eastAsia"/>
          <w:color w:val="000000"/>
          <w:kern w:val="0"/>
          <w:sz w:val="24"/>
          <w:szCs w:val="24"/>
        </w:rPr>
        <w:t>〔2013〕16号），支持文化科技园区、孵化器建设。</w:t>
      </w:r>
    </w:p>
    <w:p w:rsidR="001F1DE4" w:rsidRPr="001F1DE4" w:rsidRDefault="001F1DE4" w:rsidP="001F1DE4">
      <w:pPr>
        <w:widowControl/>
        <w:shd w:val="clear" w:color="auto" w:fill="FFFFFF"/>
        <w:spacing w:line="375" w:lineRule="atLeast"/>
        <w:jc w:val="left"/>
        <w:rPr>
          <w:rFonts w:asciiTheme="minorEastAsia" w:hAnsiTheme="minorEastAsia" w:cs="宋体"/>
          <w:color w:val="000000"/>
          <w:kern w:val="0"/>
          <w:sz w:val="24"/>
          <w:szCs w:val="24"/>
        </w:rPr>
      </w:pPr>
      <w:r w:rsidRPr="001F1DE4">
        <w:rPr>
          <w:rFonts w:asciiTheme="minorEastAsia" w:hAnsiTheme="minorEastAsia" w:cs="宋体" w:hint="eastAsia"/>
          <w:color w:val="000000"/>
          <w:kern w:val="0"/>
          <w:sz w:val="24"/>
          <w:szCs w:val="24"/>
        </w:rPr>
        <w:t xml:space="preserve">　　3.专业化机构运作的，对文化和科技融合新兴产业发展有重要促进作用的重大赛事、论坛、会展、政府决策咨询等活动。</w:t>
      </w:r>
    </w:p>
    <w:p w:rsidR="001F1DE4" w:rsidRPr="001F1DE4" w:rsidRDefault="001F1DE4" w:rsidP="001F1DE4">
      <w:pPr>
        <w:widowControl/>
        <w:shd w:val="clear" w:color="auto" w:fill="FFFFFF"/>
        <w:spacing w:line="375" w:lineRule="atLeast"/>
        <w:jc w:val="left"/>
        <w:rPr>
          <w:rFonts w:asciiTheme="minorEastAsia" w:hAnsiTheme="minorEastAsia" w:cs="宋体"/>
          <w:color w:val="000000"/>
          <w:kern w:val="0"/>
          <w:sz w:val="24"/>
          <w:szCs w:val="24"/>
        </w:rPr>
      </w:pPr>
      <w:r w:rsidRPr="001F1DE4">
        <w:rPr>
          <w:rFonts w:asciiTheme="minorEastAsia" w:hAnsiTheme="minorEastAsia" w:cs="宋体" w:hint="eastAsia"/>
          <w:color w:val="000000"/>
          <w:kern w:val="0"/>
          <w:sz w:val="24"/>
          <w:szCs w:val="24"/>
        </w:rPr>
        <w:t xml:space="preserve">　　（二）产业类项目</w:t>
      </w:r>
    </w:p>
    <w:p w:rsidR="001F1DE4" w:rsidRPr="001F1DE4" w:rsidRDefault="001F1DE4" w:rsidP="001F1DE4">
      <w:pPr>
        <w:widowControl/>
        <w:shd w:val="clear" w:color="auto" w:fill="FFFFFF"/>
        <w:spacing w:line="375" w:lineRule="atLeast"/>
        <w:jc w:val="left"/>
        <w:rPr>
          <w:rFonts w:asciiTheme="minorEastAsia" w:hAnsiTheme="minorEastAsia" w:cs="宋体"/>
          <w:color w:val="000000"/>
          <w:kern w:val="0"/>
          <w:sz w:val="24"/>
          <w:szCs w:val="24"/>
        </w:rPr>
      </w:pPr>
      <w:r w:rsidRPr="001F1DE4">
        <w:rPr>
          <w:rFonts w:asciiTheme="minorEastAsia" w:hAnsiTheme="minorEastAsia" w:cs="宋体" w:hint="eastAsia"/>
          <w:color w:val="000000"/>
          <w:kern w:val="0"/>
          <w:sz w:val="24"/>
          <w:szCs w:val="24"/>
        </w:rPr>
        <w:t xml:space="preserve">　　　1.新媒体产业</w:t>
      </w:r>
    </w:p>
    <w:p w:rsidR="001F1DE4" w:rsidRPr="001F1DE4" w:rsidRDefault="001F1DE4" w:rsidP="001F1DE4">
      <w:pPr>
        <w:widowControl/>
        <w:shd w:val="clear" w:color="auto" w:fill="FFFFFF"/>
        <w:spacing w:line="375" w:lineRule="atLeast"/>
        <w:jc w:val="left"/>
        <w:rPr>
          <w:rFonts w:asciiTheme="minorEastAsia" w:hAnsiTheme="minorEastAsia" w:cs="宋体"/>
          <w:color w:val="000000"/>
          <w:kern w:val="0"/>
          <w:sz w:val="24"/>
          <w:szCs w:val="24"/>
        </w:rPr>
      </w:pPr>
      <w:r w:rsidRPr="001F1DE4">
        <w:rPr>
          <w:rFonts w:asciiTheme="minorEastAsia" w:hAnsiTheme="minorEastAsia" w:cs="宋体" w:hint="eastAsia"/>
          <w:color w:val="000000"/>
          <w:kern w:val="0"/>
          <w:sz w:val="24"/>
          <w:szCs w:val="24"/>
        </w:rPr>
        <w:t xml:space="preserve">　　支持基于三网融合、多屏融合的智能终端研发和产业化；支持数字电影技术和设备、音视频设备关键技术的研发及应用；支持新型信息服务、演出院线网络化协同等关键技术的开发和应用；支持传统演艺业改造升级和网络演出等新兴业态发展；支持新媒体技术在旅游等特色行业应用；其他新媒体创意和技术创新、成果转化、产业化项目。</w:t>
      </w:r>
    </w:p>
    <w:p w:rsidR="001F1DE4" w:rsidRPr="001F1DE4" w:rsidRDefault="001F1DE4" w:rsidP="001F1DE4">
      <w:pPr>
        <w:widowControl/>
        <w:shd w:val="clear" w:color="auto" w:fill="FFFFFF"/>
        <w:spacing w:line="375" w:lineRule="atLeast"/>
        <w:jc w:val="left"/>
        <w:rPr>
          <w:rFonts w:asciiTheme="minorEastAsia" w:hAnsiTheme="minorEastAsia" w:cs="宋体"/>
          <w:color w:val="000000"/>
          <w:kern w:val="0"/>
          <w:sz w:val="24"/>
          <w:szCs w:val="24"/>
        </w:rPr>
      </w:pPr>
      <w:r w:rsidRPr="001F1DE4">
        <w:rPr>
          <w:rFonts w:asciiTheme="minorEastAsia" w:hAnsiTheme="minorEastAsia" w:cs="宋体" w:hint="eastAsia"/>
          <w:color w:val="000000"/>
          <w:kern w:val="0"/>
          <w:sz w:val="24"/>
          <w:szCs w:val="24"/>
        </w:rPr>
        <w:t xml:space="preserve">　　2.网络应用产业</w:t>
      </w:r>
    </w:p>
    <w:p w:rsidR="001F1DE4" w:rsidRPr="001F1DE4" w:rsidRDefault="001F1DE4" w:rsidP="001F1DE4">
      <w:pPr>
        <w:widowControl/>
        <w:shd w:val="clear" w:color="auto" w:fill="FFFFFF"/>
        <w:spacing w:line="375" w:lineRule="atLeast"/>
        <w:jc w:val="left"/>
        <w:rPr>
          <w:rFonts w:asciiTheme="minorEastAsia" w:hAnsiTheme="minorEastAsia" w:cs="宋体"/>
          <w:color w:val="000000"/>
          <w:kern w:val="0"/>
          <w:sz w:val="24"/>
          <w:szCs w:val="24"/>
        </w:rPr>
      </w:pPr>
      <w:r w:rsidRPr="001F1DE4">
        <w:rPr>
          <w:rFonts w:asciiTheme="minorEastAsia" w:hAnsiTheme="minorEastAsia" w:cs="宋体" w:hint="eastAsia"/>
          <w:color w:val="000000"/>
          <w:kern w:val="0"/>
          <w:sz w:val="24"/>
          <w:szCs w:val="24"/>
        </w:rPr>
        <w:t xml:space="preserve">　　支持面向旅游、交通、金融、医疗等特色行业的网络关键技术应用；支持网络文化服务模式创新；支持社交网站、信息搜索、社区网站、网络视频、内容聚合分发网站、</w:t>
      </w:r>
      <w:proofErr w:type="gramStart"/>
      <w:r w:rsidRPr="001F1DE4">
        <w:rPr>
          <w:rFonts w:asciiTheme="minorEastAsia" w:hAnsiTheme="minorEastAsia" w:cs="宋体" w:hint="eastAsia"/>
          <w:color w:val="000000"/>
          <w:kern w:val="0"/>
          <w:sz w:val="24"/>
          <w:szCs w:val="24"/>
        </w:rPr>
        <w:t>微博等</w:t>
      </w:r>
      <w:proofErr w:type="gramEnd"/>
      <w:r w:rsidRPr="001F1DE4">
        <w:rPr>
          <w:rFonts w:asciiTheme="minorEastAsia" w:hAnsiTheme="minorEastAsia" w:cs="宋体" w:hint="eastAsia"/>
          <w:color w:val="000000"/>
          <w:kern w:val="0"/>
          <w:sz w:val="24"/>
          <w:szCs w:val="24"/>
        </w:rPr>
        <w:t>新型业态发展。支持基于移动互联网的文化内容服务及应用；支持民族原创网络文化产品的创作和研发；其他网络应用创意和技术创新、成果转化、产业化项目。</w:t>
      </w:r>
    </w:p>
    <w:p w:rsidR="001F1DE4" w:rsidRPr="001F1DE4" w:rsidRDefault="001F1DE4" w:rsidP="001F1DE4">
      <w:pPr>
        <w:widowControl/>
        <w:shd w:val="clear" w:color="auto" w:fill="FFFFFF"/>
        <w:spacing w:line="375" w:lineRule="atLeast"/>
        <w:jc w:val="left"/>
        <w:rPr>
          <w:rFonts w:asciiTheme="minorEastAsia" w:hAnsiTheme="minorEastAsia" w:cs="宋体"/>
          <w:color w:val="000000"/>
          <w:kern w:val="0"/>
          <w:sz w:val="24"/>
          <w:szCs w:val="24"/>
        </w:rPr>
      </w:pPr>
      <w:r w:rsidRPr="001F1DE4">
        <w:rPr>
          <w:rFonts w:asciiTheme="minorEastAsia" w:hAnsiTheme="minorEastAsia" w:cs="宋体" w:hint="eastAsia"/>
          <w:color w:val="000000"/>
          <w:kern w:val="0"/>
          <w:sz w:val="24"/>
          <w:szCs w:val="24"/>
        </w:rPr>
        <w:t xml:space="preserve">　　3.数字设计产业</w:t>
      </w:r>
    </w:p>
    <w:p w:rsidR="001F1DE4" w:rsidRPr="001F1DE4" w:rsidRDefault="001F1DE4" w:rsidP="001F1DE4">
      <w:pPr>
        <w:widowControl/>
        <w:shd w:val="clear" w:color="auto" w:fill="FFFFFF"/>
        <w:spacing w:line="375" w:lineRule="atLeast"/>
        <w:jc w:val="left"/>
        <w:rPr>
          <w:rFonts w:asciiTheme="minorEastAsia" w:hAnsiTheme="minorEastAsia" w:cs="宋体"/>
          <w:color w:val="000000"/>
          <w:kern w:val="0"/>
          <w:sz w:val="24"/>
          <w:szCs w:val="24"/>
        </w:rPr>
      </w:pPr>
      <w:r w:rsidRPr="001F1DE4">
        <w:rPr>
          <w:rFonts w:asciiTheme="minorEastAsia" w:hAnsiTheme="minorEastAsia" w:cs="宋体" w:hint="eastAsia"/>
          <w:color w:val="000000"/>
          <w:kern w:val="0"/>
          <w:sz w:val="24"/>
          <w:szCs w:val="24"/>
        </w:rPr>
        <w:t xml:space="preserve">　　支持自主基础软件创新平台、面向下一代信息网络的高端软件开发，新一代搜索引擎与浏览器等软件产品开发；支持面向文化和科技融合产业及交通、金融、医疗等传统行业的行业应用解决方案和软件设计服务；支持开展软件服务外包；支持工业设计、环境设计、平面设计等领域的数字设计软件、展示技术等共性关键技术开发；其他数字设计创意和技术创新、成果转化、产业化项目。</w:t>
      </w:r>
    </w:p>
    <w:p w:rsidR="001F1DE4" w:rsidRPr="001F1DE4" w:rsidRDefault="001F1DE4" w:rsidP="001F1DE4">
      <w:pPr>
        <w:widowControl/>
        <w:shd w:val="clear" w:color="auto" w:fill="FFFFFF"/>
        <w:spacing w:line="375" w:lineRule="atLeast"/>
        <w:jc w:val="left"/>
        <w:rPr>
          <w:rFonts w:asciiTheme="minorEastAsia" w:hAnsiTheme="minorEastAsia" w:cs="宋体"/>
          <w:color w:val="000000"/>
          <w:kern w:val="0"/>
          <w:sz w:val="24"/>
          <w:szCs w:val="24"/>
        </w:rPr>
      </w:pPr>
      <w:r w:rsidRPr="001F1DE4">
        <w:rPr>
          <w:rFonts w:asciiTheme="minorEastAsia" w:hAnsiTheme="minorEastAsia" w:cs="宋体" w:hint="eastAsia"/>
          <w:color w:val="000000"/>
          <w:kern w:val="0"/>
          <w:sz w:val="24"/>
          <w:szCs w:val="24"/>
        </w:rPr>
        <w:t xml:space="preserve">　　　4.数字出版产业</w:t>
      </w:r>
    </w:p>
    <w:p w:rsidR="001F1DE4" w:rsidRPr="001F1DE4" w:rsidRDefault="001F1DE4" w:rsidP="001F1DE4">
      <w:pPr>
        <w:widowControl/>
        <w:shd w:val="clear" w:color="auto" w:fill="FFFFFF"/>
        <w:spacing w:line="375" w:lineRule="atLeast"/>
        <w:jc w:val="left"/>
        <w:rPr>
          <w:rFonts w:asciiTheme="minorEastAsia" w:hAnsiTheme="minorEastAsia" w:cs="宋体"/>
          <w:color w:val="000000"/>
          <w:kern w:val="0"/>
          <w:sz w:val="24"/>
          <w:szCs w:val="24"/>
        </w:rPr>
      </w:pPr>
      <w:r w:rsidRPr="001F1DE4">
        <w:rPr>
          <w:rFonts w:asciiTheme="minorEastAsia" w:hAnsiTheme="minorEastAsia" w:cs="宋体" w:hint="eastAsia"/>
          <w:color w:val="000000"/>
          <w:kern w:val="0"/>
          <w:sz w:val="24"/>
          <w:szCs w:val="24"/>
        </w:rPr>
        <w:t xml:space="preserve">　　支持多文种文字识别技术、集成排版系统、网络出版整体解决方案、数字内容生成等技术研发。支持绿色印刷设备、智能终端阅读设备的研发和产业化；支持传统出版企业将存量资源进行数字化转换，支持书报刊出版单位采用新技术和现代生产方式改造传统出版流程、开展网络出版业务；支持以手机等移动终端为主要传播渠道和载体的数字出版产品的开发；支持电子书、电子书包等示范应用项目；其他数字出版创意和技术创新、成果转化、产业化项目。</w:t>
      </w:r>
    </w:p>
    <w:p w:rsidR="001F1DE4" w:rsidRPr="001F1DE4" w:rsidRDefault="001F1DE4" w:rsidP="001F1DE4">
      <w:pPr>
        <w:widowControl/>
        <w:shd w:val="clear" w:color="auto" w:fill="FFFFFF"/>
        <w:spacing w:line="375" w:lineRule="atLeast"/>
        <w:jc w:val="left"/>
        <w:rPr>
          <w:rFonts w:asciiTheme="minorEastAsia" w:hAnsiTheme="minorEastAsia" w:cs="宋体"/>
          <w:color w:val="000000"/>
          <w:kern w:val="0"/>
          <w:sz w:val="24"/>
          <w:szCs w:val="24"/>
        </w:rPr>
      </w:pPr>
      <w:r w:rsidRPr="001F1DE4">
        <w:rPr>
          <w:rFonts w:asciiTheme="minorEastAsia" w:hAnsiTheme="minorEastAsia" w:cs="宋体" w:hint="eastAsia"/>
          <w:color w:val="000000"/>
          <w:kern w:val="0"/>
          <w:sz w:val="24"/>
          <w:szCs w:val="24"/>
        </w:rPr>
        <w:t xml:space="preserve">　　5.动漫游戏产业</w:t>
      </w:r>
    </w:p>
    <w:p w:rsidR="001F1DE4" w:rsidRPr="001F1DE4" w:rsidRDefault="001F1DE4" w:rsidP="001F1DE4">
      <w:pPr>
        <w:widowControl/>
        <w:shd w:val="clear" w:color="auto" w:fill="FFFFFF"/>
        <w:spacing w:line="375" w:lineRule="atLeast"/>
        <w:jc w:val="left"/>
        <w:rPr>
          <w:rFonts w:asciiTheme="minorEastAsia" w:hAnsiTheme="minorEastAsia" w:cs="宋体"/>
          <w:color w:val="000000"/>
          <w:kern w:val="0"/>
          <w:sz w:val="24"/>
          <w:szCs w:val="24"/>
        </w:rPr>
      </w:pPr>
      <w:r w:rsidRPr="001F1DE4">
        <w:rPr>
          <w:rFonts w:asciiTheme="minorEastAsia" w:hAnsiTheme="minorEastAsia" w:cs="宋体" w:hint="eastAsia"/>
          <w:color w:val="000000"/>
          <w:kern w:val="0"/>
          <w:sz w:val="24"/>
          <w:szCs w:val="24"/>
        </w:rPr>
        <w:t xml:space="preserve">　　支持图像矢量、动作捕捉、虚拟现实、实时渲染等关键技术研发，支持3D游戏、</w:t>
      </w:r>
      <w:proofErr w:type="gramStart"/>
      <w:r w:rsidRPr="001F1DE4">
        <w:rPr>
          <w:rFonts w:asciiTheme="minorEastAsia" w:hAnsiTheme="minorEastAsia" w:cs="宋体" w:hint="eastAsia"/>
          <w:color w:val="000000"/>
          <w:kern w:val="0"/>
          <w:sz w:val="24"/>
          <w:szCs w:val="24"/>
        </w:rPr>
        <w:t>动漫引擎</w:t>
      </w:r>
      <w:proofErr w:type="gramEnd"/>
      <w:r w:rsidRPr="001F1DE4">
        <w:rPr>
          <w:rFonts w:asciiTheme="minorEastAsia" w:hAnsiTheme="minorEastAsia" w:cs="宋体" w:hint="eastAsia"/>
          <w:color w:val="000000"/>
          <w:kern w:val="0"/>
          <w:sz w:val="24"/>
          <w:szCs w:val="24"/>
        </w:rPr>
        <w:t>等共性关键技术平台开发；支持网页游戏、手机游戏、</w:t>
      </w:r>
      <w:proofErr w:type="gramStart"/>
      <w:r w:rsidRPr="001F1DE4">
        <w:rPr>
          <w:rFonts w:asciiTheme="minorEastAsia" w:hAnsiTheme="minorEastAsia" w:cs="宋体" w:hint="eastAsia"/>
          <w:color w:val="000000"/>
          <w:kern w:val="0"/>
          <w:sz w:val="24"/>
          <w:szCs w:val="24"/>
        </w:rPr>
        <w:t>微端游戏</w:t>
      </w:r>
      <w:proofErr w:type="gramEnd"/>
      <w:r w:rsidRPr="001F1DE4">
        <w:rPr>
          <w:rFonts w:asciiTheme="minorEastAsia" w:hAnsiTheme="minorEastAsia" w:cs="宋体" w:hint="eastAsia"/>
          <w:color w:val="000000"/>
          <w:kern w:val="0"/>
          <w:sz w:val="24"/>
          <w:szCs w:val="24"/>
        </w:rPr>
        <w:t>等产品开发；支持面向安全救援、教育培训、健康管理、社会管理等应用的游戏产品；支持原创性强、体现时代特征的电视动画和动画电影创作；</w:t>
      </w:r>
      <w:proofErr w:type="gramStart"/>
      <w:r w:rsidRPr="001F1DE4">
        <w:rPr>
          <w:rFonts w:asciiTheme="minorEastAsia" w:hAnsiTheme="minorEastAsia" w:cs="宋体" w:hint="eastAsia"/>
          <w:color w:val="000000"/>
          <w:kern w:val="0"/>
          <w:sz w:val="24"/>
          <w:szCs w:val="24"/>
        </w:rPr>
        <w:t>支持动漫创意</w:t>
      </w:r>
      <w:proofErr w:type="gramEnd"/>
      <w:r w:rsidRPr="001F1DE4">
        <w:rPr>
          <w:rFonts w:asciiTheme="minorEastAsia" w:hAnsiTheme="minorEastAsia" w:cs="宋体" w:hint="eastAsia"/>
          <w:color w:val="000000"/>
          <w:kern w:val="0"/>
          <w:sz w:val="24"/>
          <w:szCs w:val="24"/>
        </w:rPr>
        <w:t>在教育科普、</w:t>
      </w:r>
      <w:r w:rsidRPr="001F1DE4">
        <w:rPr>
          <w:rFonts w:asciiTheme="minorEastAsia" w:hAnsiTheme="minorEastAsia" w:cs="宋体" w:hint="eastAsia"/>
          <w:color w:val="000000"/>
          <w:kern w:val="0"/>
          <w:sz w:val="24"/>
          <w:szCs w:val="24"/>
        </w:rPr>
        <w:lastRenderedPageBreak/>
        <w:t>医疗卫生等领域的应用；其他动漫游戏创意和技术创新、成果转化、产业化及示范应用项目。</w:t>
      </w:r>
    </w:p>
    <w:p w:rsidR="001F1DE4" w:rsidRPr="001F1DE4" w:rsidRDefault="001F1DE4" w:rsidP="001F1DE4">
      <w:pPr>
        <w:widowControl/>
        <w:shd w:val="clear" w:color="auto" w:fill="FFFFFF"/>
        <w:spacing w:line="375" w:lineRule="atLeast"/>
        <w:jc w:val="left"/>
        <w:rPr>
          <w:rFonts w:asciiTheme="minorEastAsia" w:hAnsiTheme="minorEastAsia" w:cs="宋体"/>
          <w:color w:val="000000"/>
          <w:kern w:val="0"/>
          <w:sz w:val="24"/>
          <w:szCs w:val="24"/>
        </w:rPr>
      </w:pPr>
      <w:r w:rsidRPr="001F1DE4">
        <w:rPr>
          <w:rFonts w:asciiTheme="minorEastAsia" w:hAnsiTheme="minorEastAsia" w:cs="宋体" w:hint="eastAsia"/>
          <w:color w:val="000000"/>
          <w:kern w:val="0"/>
          <w:sz w:val="24"/>
          <w:szCs w:val="24"/>
        </w:rPr>
        <w:t xml:space="preserve">　　6.其他</w:t>
      </w:r>
    </w:p>
    <w:p w:rsidR="001F1DE4" w:rsidRPr="001F1DE4" w:rsidRDefault="001F1DE4" w:rsidP="001F1DE4">
      <w:pPr>
        <w:widowControl/>
        <w:shd w:val="clear" w:color="auto" w:fill="FFFFFF"/>
        <w:spacing w:line="375" w:lineRule="atLeast"/>
        <w:jc w:val="left"/>
        <w:rPr>
          <w:rFonts w:asciiTheme="minorEastAsia" w:hAnsiTheme="minorEastAsia" w:cs="宋体"/>
          <w:color w:val="000000"/>
          <w:kern w:val="0"/>
          <w:sz w:val="24"/>
          <w:szCs w:val="24"/>
        </w:rPr>
      </w:pPr>
      <w:r w:rsidRPr="001F1DE4">
        <w:rPr>
          <w:rFonts w:asciiTheme="minorEastAsia" w:hAnsiTheme="minorEastAsia" w:cs="宋体" w:hint="eastAsia"/>
          <w:color w:val="000000"/>
          <w:kern w:val="0"/>
          <w:sz w:val="24"/>
          <w:szCs w:val="24"/>
        </w:rPr>
        <w:t xml:space="preserve">　　符合海淀</w:t>
      </w:r>
      <w:proofErr w:type="gramStart"/>
      <w:r w:rsidRPr="001F1DE4">
        <w:rPr>
          <w:rFonts w:asciiTheme="minorEastAsia" w:hAnsiTheme="minorEastAsia" w:cs="宋体" w:hint="eastAsia"/>
          <w:color w:val="000000"/>
          <w:kern w:val="0"/>
          <w:sz w:val="24"/>
          <w:szCs w:val="24"/>
        </w:rPr>
        <w:t>区产业</w:t>
      </w:r>
      <w:proofErr w:type="gramEnd"/>
      <w:r w:rsidRPr="001F1DE4">
        <w:rPr>
          <w:rFonts w:asciiTheme="minorEastAsia" w:hAnsiTheme="minorEastAsia" w:cs="宋体" w:hint="eastAsia"/>
          <w:color w:val="000000"/>
          <w:kern w:val="0"/>
          <w:sz w:val="24"/>
          <w:szCs w:val="24"/>
        </w:rPr>
        <w:t>发展定位、未被以上领域分类涵盖的文化和科技融合项目。</w:t>
      </w:r>
    </w:p>
    <w:p w:rsidR="001F1DE4" w:rsidRPr="001F1DE4" w:rsidRDefault="001F1DE4" w:rsidP="001F1DE4">
      <w:pPr>
        <w:widowControl/>
        <w:shd w:val="clear" w:color="auto" w:fill="FFFFFF"/>
        <w:spacing w:line="375" w:lineRule="atLeast"/>
        <w:jc w:val="left"/>
        <w:rPr>
          <w:rFonts w:asciiTheme="minorEastAsia" w:hAnsiTheme="minorEastAsia" w:cs="宋体"/>
          <w:color w:val="000000"/>
          <w:kern w:val="0"/>
          <w:sz w:val="24"/>
          <w:szCs w:val="24"/>
        </w:rPr>
      </w:pPr>
      <w:r w:rsidRPr="001F1DE4">
        <w:rPr>
          <w:rFonts w:asciiTheme="minorEastAsia" w:hAnsiTheme="minorEastAsia" w:cs="宋体" w:hint="eastAsia"/>
          <w:color w:val="000000"/>
          <w:kern w:val="0"/>
          <w:sz w:val="24"/>
          <w:szCs w:val="24"/>
        </w:rPr>
        <w:t xml:space="preserve">　　　二、申报方式和时间</w:t>
      </w:r>
    </w:p>
    <w:p w:rsidR="001F1DE4" w:rsidRPr="001F1DE4" w:rsidRDefault="001F1DE4" w:rsidP="001F1DE4">
      <w:pPr>
        <w:widowControl/>
        <w:shd w:val="clear" w:color="auto" w:fill="FFFFFF"/>
        <w:spacing w:line="375" w:lineRule="atLeast"/>
        <w:jc w:val="left"/>
        <w:rPr>
          <w:rFonts w:asciiTheme="minorEastAsia" w:hAnsiTheme="minorEastAsia" w:cs="宋体"/>
          <w:color w:val="000000"/>
          <w:kern w:val="0"/>
          <w:sz w:val="24"/>
          <w:szCs w:val="24"/>
        </w:rPr>
      </w:pPr>
      <w:r w:rsidRPr="001F1DE4">
        <w:rPr>
          <w:rFonts w:asciiTheme="minorEastAsia" w:hAnsiTheme="minorEastAsia" w:cs="宋体" w:hint="eastAsia"/>
          <w:color w:val="000000"/>
          <w:kern w:val="0"/>
          <w:sz w:val="24"/>
          <w:szCs w:val="24"/>
        </w:rPr>
        <w:t xml:space="preserve">　　（一）自公告发布之日起，项目单位可准备相关申报资料，在海淀区管委会官方网站注册并申报项目。</w:t>
      </w:r>
    </w:p>
    <w:p w:rsidR="001F1DE4" w:rsidRPr="001F1DE4" w:rsidRDefault="001F1DE4" w:rsidP="001F1DE4">
      <w:pPr>
        <w:widowControl/>
        <w:shd w:val="clear" w:color="auto" w:fill="FFFFFF"/>
        <w:spacing w:line="375" w:lineRule="atLeast"/>
        <w:jc w:val="left"/>
        <w:rPr>
          <w:rFonts w:asciiTheme="minorEastAsia" w:hAnsiTheme="minorEastAsia" w:cs="宋体"/>
          <w:color w:val="000000"/>
          <w:kern w:val="0"/>
          <w:sz w:val="24"/>
          <w:szCs w:val="24"/>
        </w:rPr>
      </w:pPr>
      <w:r w:rsidRPr="001F1DE4">
        <w:rPr>
          <w:rFonts w:asciiTheme="minorEastAsia" w:hAnsiTheme="minorEastAsia" w:cs="宋体" w:hint="eastAsia"/>
          <w:color w:val="000000"/>
          <w:kern w:val="0"/>
          <w:sz w:val="24"/>
          <w:szCs w:val="24"/>
        </w:rPr>
        <w:t xml:space="preserve">　　（二）</w:t>
      </w:r>
      <w:proofErr w:type="gramStart"/>
      <w:r w:rsidRPr="001F1DE4">
        <w:rPr>
          <w:rFonts w:asciiTheme="minorEastAsia" w:hAnsiTheme="minorEastAsia" w:cs="宋体" w:hint="eastAsia"/>
          <w:color w:val="000000"/>
          <w:kern w:val="0"/>
          <w:sz w:val="24"/>
          <w:szCs w:val="24"/>
        </w:rPr>
        <w:t>海淀园</w:t>
      </w:r>
      <w:proofErr w:type="gramEnd"/>
      <w:r w:rsidRPr="001F1DE4">
        <w:rPr>
          <w:rFonts w:asciiTheme="minorEastAsia" w:hAnsiTheme="minorEastAsia" w:cs="宋体" w:hint="eastAsia"/>
          <w:color w:val="000000"/>
          <w:kern w:val="0"/>
          <w:sz w:val="24"/>
          <w:szCs w:val="24"/>
        </w:rPr>
        <w:t>会同有关部门，组织专家对申报项目进行评审。</w:t>
      </w:r>
    </w:p>
    <w:p w:rsidR="001F1DE4" w:rsidRPr="001F1DE4" w:rsidRDefault="001F1DE4" w:rsidP="001F1DE4">
      <w:pPr>
        <w:widowControl/>
        <w:shd w:val="clear" w:color="auto" w:fill="FFFFFF"/>
        <w:spacing w:line="375" w:lineRule="atLeast"/>
        <w:jc w:val="left"/>
        <w:rPr>
          <w:rFonts w:asciiTheme="minorEastAsia" w:hAnsiTheme="minorEastAsia" w:cs="宋体"/>
          <w:color w:val="000000"/>
          <w:kern w:val="0"/>
          <w:sz w:val="24"/>
          <w:szCs w:val="24"/>
        </w:rPr>
      </w:pPr>
      <w:r w:rsidRPr="001F1DE4">
        <w:rPr>
          <w:rFonts w:asciiTheme="minorEastAsia" w:hAnsiTheme="minorEastAsia" w:cs="宋体" w:hint="eastAsia"/>
          <w:color w:val="000000"/>
          <w:kern w:val="0"/>
          <w:sz w:val="24"/>
          <w:szCs w:val="24"/>
        </w:rPr>
        <w:t xml:space="preserve">　　（三）项目申报时间：2013年7月20日至2013年8月31日</w:t>
      </w:r>
    </w:p>
    <w:p w:rsidR="001F1DE4" w:rsidRPr="001F1DE4" w:rsidRDefault="001F1DE4" w:rsidP="001F1DE4">
      <w:pPr>
        <w:widowControl/>
        <w:shd w:val="clear" w:color="auto" w:fill="FFFFFF"/>
        <w:spacing w:line="375" w:lineRule="atLeast"/>
        <w:jc w:val="left"/>
        <w:rPr>
          <w:rFonts w:asciiTheme="minorEastAsia" w:hAnsiTheme="minorEastAsia" w:cs="宋体"/>
          <w:color w:val="000000"/>
          <w:kern w:val="0"/>
          <w:sz w:val="24"/>
          <w:szCs w:val="24"/>
        </w:rPr>
      </w:pPr>
      <w:r w:rsidRPr="001F1DE4">
        <w:rPr>
          <w:rFonts w:asciiTheme="minorEastAsia" w:hAnsiTheme="minorEastAsia" w:cs="宋体" w:hint="eastAsia"/>
          <w:color w:val="000000"/>
          <w:kern w:val="0"/>
          <w:sz w:val="24"/>
          <w:szCs w:val="24"/>
        </w:rPr>
        <w:t xml:space="preserve">　　　三、申报主体要求</w:t>
      </w:r>
    </w:p>
    <w:p w:rsidR="001F1DE4" w:rsidRPr="001F1DE4" w:rsidRDefault="001F1DE4" w:rsidP="001F1DE4">
      <w:pPr>
        <w:widowControl/>
        <w:shd w:val="clear" w:color="auto" w:fill="FFFFFF"/>
        <w:spacing w:line="375" w:lineRule="atLeast"/>
        <w:jc w:val="left"/>
        <w:rPr>
          <w:rFonts w:asciiTheme="minorEastAsia" w:hAnsiTheme="minorEastAsia" w:cs="宋体"/>
          <w:color w:val="000000"/>
          <w:kern w:val="0"/>
          <w:sz w:val="24"/>
          <w:szCs w:val="24"/>
        </w:rPr>
      </w:pPr>
      <w:r w:rsidRPr="001F1DE4">
        <w:rPr>
          <w:rFonts w:asciiTheme="minorEastAsia" w:hAnsiTheme="minorEastAsia" w:cs="宋体" w:hint="eastAsia"/>
          <w:color w:val="000000"/>
          <w:kern w:val="0"/>
          <w:sz w:val="24"/>
          <w:szCs w:val="24"/>
        </w:rPr>
        <w:t xml:space="preserve">　　具有独立法人资格，国税、地税注册登记地及纳税均在海淀区的文化创意企业、文化科技类企业和相关机构。</w:t>
      </w:r>
    </w:p>
    <w:p w:rsidR="001F1DE4" w:rsidRPr="001F1DE4" w:rsidRDefault="001F1DE4" w:rsidP="001F1DE4">
      <w:pPr>
        <w:widowControl/>
        <w:shd w:val="clear" w:color="auto" w:fill="FFFFFF"/>
        <w:spacing w:line="375" w:lineRule="atLeast"/>
        <w:jc w:val="left"/>
        <w:rPr>
          <w:rFonts w:asciiTheme="minorEastAsia" w:hAnsiTheme="minorEastAsia" w:cs="宋体"/>
          <w:color w:val="000000"/>
          <w:kern w:val="0"/>
          <w:sz w:val="24"/>
          <w:szCs w:val="24"/>
        </w:rPr>
      </w:pPr>
      <w:r w:rsidRPr="001F1DE4">
        <w:rPr>
          <w:rFonts w:asciiTheme="minorEastAsia" w:hAnsiTheme="minorEastAsia" w:cs="宋体" w:hint="eastAsia"/>
          <w:color w:val="000000"/>
          <w:kern w:val="0"/>
          <w:sz w:val="24"/>
          <w:szCs w:val="24"/>
        </w:rPr>
        <w:t xml:space="preserve">　　（一）申请专项资金的企业和相关机构应满足以下条件：注册资本不低于50万元人民币；项目单位须具有健全的法人治理结构,自主研发能力和独立核算的财务管理制度，财务状况良好。</w:t>
      </w:r>
    </w:p>
    <w:p w:rsidR="001F1DE4" w:rsidRPr="001F1DE4" w:rsidRDefault="001F1DE4" w:rsidP="001F1DE4">
      <w:pPr>
        <w:widowControl/>
        <w:shd w:val="clear" w:color="auto" w:fill="FFFFFF"/>
        <w:spacing w:line="375" w:lineRule="atLeast"/>
        <w:jc w:val="left"/>
        <w:rPr>
          <w:rFonts w:asciiTheme="minorEastAsia" w:hAnsiTheme="minorEastAsia" w:cs="宋体"/>
          <w:color w:val="000000"/>
          <w:kern w:val="0"/>
          <w:sz w:val="24"/>
          <w:szCs w:val="24"/>
        </w:rPr>
      </w:pPr>
      <w:r w:rsidRPr="001F1DE4">
        <w:rPr>
          <w:rFonts w:asciiTheme="minorEastAsia" w:hAnsiTheme="minorEastAsia" w:cs="宋体" w:hint="eastAsia"/>
          <w:color w:val="000000"/>
          <w:kern w:val="0"/>
          <w:sz w:val="24"/>
          <w:szCs w:val="24"/>
        </w:rPr>
        <w:t xml:space="preserve">　　（二）同一法人单位（申报主体）同</w:t>
      </w:r>
      <w:proofErr w:type="gramStart"/>
      <w:r w:rsidRPr="001F1DE4">
        <w:rPr>
          <w:rFonts w:asciiTheme="minorEastAsia" w:hAnsiTheme="minorEastAsia" w:cs="宋体" w:hint="eastAsia"/>
          <w:color w:val="000000"/>
          <w:kern w:val="0"/>
          <w:sz w:val="24"/>
          <w:szCs w:val="24"/>
        </w:rPr>
        <w:t>一</w:t>
      </w:r>
      <w:proofErr w:type="gramEnd"/>
      <w:r w:rsidRPr="001F1DE4">
        <w:rPr>
          <w:rFonts w:asciiTheme="minorEastAsia" w:hAnsiTheme="minorEastAsia" w:cs="宋体" w:hint="eastAsia"/>
          <w:color w:val="000000"/>
          <w:kern w:val="0"/>
          <w:sz w:val="24"/>
          <w:szCs w:val="24"/>
        </w:rPr>
        <w:t>年度只能申报一个项目。如有两个及两个以上项目单位联合申报，须确定承担主要法律关系义务、且投资比例占50%及以上的项目单位作为项目申报主体，合作单位应出具同意其作为申报主体的证明。</w:t>
      </w:r>
    </w:p>
    <w:p w:rsidR="001F1DE4" w:rsidRPr="001F1DE4" w:rsidRDefault="001F1DE4" w:rsidP="001F1DE4">
      <w:pPr>
        <w:widowControl/>
        <w:shd w:val="clear" w:color="auto" w:fill="FFFFFF"/>
        <w:spacing w:line="375" w:lineRule="atLeast"/>
        <w:jc w:val="left"/>
        <w:rPr>
          <w:rFonts w:asciiTheme="minorEastAsia" w:hAnsiTheme="minorEastAsia" w:cs="宋体"/>
          <w:color w:val="000000"/>
          <w:kern w:val="0"/>
          <w:sz w:val="24"/>
          <w:szCs w:val="24"/>
        </w:rPr>
      </w:pPr>
      <w:r w:rsidRPr="001F1DE4">
        <w:rPr>
          <w:rFonts w:asciiTheme="minorEastAsia" w:hAnsiTheme="minorEastAsia" w:cs="宋体" w:hint="eastAsia"/>
          <w:color w:val="000000"/>
          <w:kern w:val="0"/>
          <w:sz w:val="24"/>
          <w:szCs w:val="24"/>
        </w:rPr>
        <w:t xml:space="preserve">　　四、支持方式</w:t>
      </w:r>
    </w:p>
    <w:p w:rsidR="001F1DE4" w:rsidRPr="001F1DE4" w:rsidRDefault="001F1DE4" w:rsidP="001F1DE4">
      <w:pPr>
        <w:widowControl/>
        <w:shd w:val="clear" w:color="auto" w:fill="FFFFFF"/>
        <w:spacing w:line="375" w:lineRule="atLeast"/>
        <w:jc w:val="left"/>
        <w:rPr>
          <w:rFonts w:asciiTheme="minorEastAsia" w:hAnsiTheme="minorEastAsia" w:cs="宋体"/>
          <w:color w:val="000000"/>
          <w:kern w:val="0"/>
          <w:sz w:val="24"/>
          <w:szCs w:val="24"/>
        </w:rPr>
      </w:pPr>
      <w:r w:rsidRPr="001F1DE4">
        <w:rPr>
          <w:rFonts w:asciiTheme="minorEastAsia" w:hAnsiTheme="minorEastAsia" w:cs="宋体" w:hint="eastAsia"/>
          <w:color w:val="000000"/>
          <w:kern w:val="0"/>
          <w:sz w:val="24"/>
          <w:szCs w:val="24"/>
        </w:rPr>
        <w:t xml:space="preserve">　　主要采取项目补贴的支持方式。</w:t>
      </w:r>
    </w:p>
    <w:p w:rsidR="001F1DE4" w:rsidRPr="001F1DE4" w:rsidRDefault="001F1DE4" w:rsidP="001F1DE4">
      <w:pPr>
        <w:widowControl/>
        <w:shd w:val="clear" w:color="auto" w:fill="FFFFFF"/>
        <w:spacing w:line="375" w:lineRule="atLeast"/>
        <w:jc w:val="left"/>
        <w:rPr>
          <w:rFonts w:asciiTheme="minorEastAsia" w:hAnsiTheme="minorEastAsia" w:cs="宋体"/>
          <w:color w:val="000000"/>
          <w:kern w:val="0"/>
          <w:sz w:val="24"/>
          <w:szCs w:val="24"/>
        </w:rPr>
      </w:pPr>
      <w:r w:rsidRPr="001F1DE4">
        <w:rPr>
          <w:rFonts w:asciiTheme="minorEastAsia" w:hAnsiTheme="minorEastAsia" w:cs="宋体" w:hint="eastAsia"/>
          <w:color w:val="000000"/>
          <w:kern w:val="0"/>
          <w:sz w:val="24"/>
          <w:szCs w:val="24"/>
        </w:rPr>
        <w:t xml:space="preserve">　　1.平台类项目，要求项目所提供的公共服务对文化和科技融合新兴产业的发展起到促进作用，可给予平台建设和运营一定的资金支持，最高200万元。</w:t>
      </w:r>
    </w:p>
    <w:p w:rsidR="001F1DE4" w:rsidRPr="001F1DE4" w:rsidRDefault="001F1DE4" w:rsidP="001F1DE4">
      <w:pPr>
        <w:widowControl/>
        <w:shd w:val="clear" w:color="auto" w:fill="FFFFFF"/>
        <w:spacing w:line="375" w:lineRule="atLeast"/>
        <w:jc w:val="left"/>
        <w:rPr>
          <w:rFonts w:asciiTheme="minorEastAsia" w:hAnsiTheme="minorEastAsia" w:cs="宋体"/>
          <w:color w:val="000000"/>
          <w:kern w:val="0"/>
          <w:sz w:val="24"/>
          <w:szCs w:val="24"/>
        </w:rPr>
      </w:pPr>
      <w:r w:rsidRPr="001F1DE4">
        <w:rPr>
          <w:rFonts w:asciiTheme="minorEastAsia" w:hAnsiTheme="minorEastAsia" w:cs="宋体" w:hint="eastAsia"/>
          <w:color w:val="000000"/>
          <w:kern w:val="0"/>
          <w:sz w:val="24"/>
          <w:szCs w:val="24"/>
        </w:rPr>
        <w:t xml:space="preserve">　　2.产业类项目，要求项目文化科技融合特色鲜明，创新性强，商业模式新颖，具有较好的市场潜力和成长能力，能产生较好的社会效益和经济效益的项目，可根据项目投入给予不超过50%的补贴，最高100万元。</w:t>
      </w:r>
    </w:p>
    <w:p w:rsidR="001F1DE4" w:rsidRPr="001F1DE4" w:rsidRDefault="001F1DE4" w:rsidP="001F1DE4">
      <w:pPr>
        <w:widowControl/>
        <w:shd w:val="clear" w:color="auto" w:fill="FFFFFF"/>
        <w:spacing w:line="375" w:lineRule="atLeast"/>
        <w:jc w:val="left"/>
        <w:rPr>
          <w:rFonts w:asciiTheme="minorEastAsia" w:hAnsiTheme="minorEastAsia" w:cs="宋体"/>
          <w:color w:val="000000"/>
          <w:kern w:val="0"/>
          <w:sz w:val="24"/>
          <w:szCs w:val="24"/>
        </w:rPr>
      </w:pPr>
      <w:r w:rsidRPr="001F1DE4">
        <w:rPr>
          <w:rFonts w:asciiTheme="minorEastAsia" w:hAnsiTheme="minorEastAsia" w:cs="宋体" w:hint="eastAsia"/>
          <w:color w:val="000000"/>
          <w:kern w:val="0"/>
          <w:sz w:val="24"/>
          <w:szCs w:val="24"/>
        </w:rPr>
        <w:t xml:space="preserve">　　五、申报材料</w:t>
      </w:r>
    </w:p>
    <w:p w:rsidR="001F1DE4" w:rsidRPr="001F1DE4" w:rsidRDefault="001F1DE4" w:rsidP="001F1DE4">
      <w:pPr>
        <w:widowControl/>
        <w:shd w:val="clear" w:color="auto" w:fill="FFFFFF"/>
        <w:spacing w:line="375" w:lineRule="atLeast"/>
        <w:jc w:val="left"/>
        <w:rPr>
          <w:rFonts w:asciiTheme="minorEastAsia" w:hAnsiTheme="minorEastAsia" w:cs="宋体"/>
          <w:color w:val="000000"/>
          <w:kern w:val="0"/>
          <w:sz w:val="24"/>
          <w:szCs w:val="24"/>
        </w:rPr>
      </w:pPr>
      <w:r w:rsidRPr="001F1DE4">
        <w:rPr>
          <w:rFonts w:asciiTheme="minorEastAsia" w:hAnsiTheme="minorEastAsia" w:cs="宋体" w:hint="eastAsia"/>
          <w:color w:val="000000"/>
          <w:kern w:val="0"/>
          <w:sz w:val="24"/>
          <w:szCs w:val="24"/>
        </w:rPr>
        <w:t xml:space="preserve">　　（一）《海淀区文化和科技融合专项项目申报书》；</w:t>
      </w:r>
    </w:p>
    <w:p w:rsidR="001F1DE4" w:rsidRPr="001F1DE4" w:rsidRDefault="001F1DE4" w:rsidP="001F1DE4">
      <w:pPr>
        <w:widowControl/>
        <w:shd w:val="clear" w:color="auto" w:fill="FFFFFF"/>
        <w:spacing w:line="375" w:lineRule="atLeast"/>
        <w:jc w:val="left"/>
        <w:rPr>
          <w:rFonts w:asciiTheme="minorEastAsia" w:hAnsiTheme="minorEastAsia" w:cs="宋体"/>
          <w:color w:val="000000"/>
          <w:kern w:val="0"/>
          <w:sz w:val="24"/>
          <w:szCs w:val="24"/>
        </w:rPr>
      </w:pPr>
      <w:r w:rsidRPr="001F1DE4">
        <w:rPr>
          <w:rFonts w:asciiTheme="minorEastAsia" w:hAnsiTheme="minorEastAsia" w:cs="宋体" w:hint="eastAsia"/>
          <w:color w:val="000000"/>
          <w:kern w:val="0"/>
          <w:sz w:val="24"/>
          <w:szCs w:val="24"/>
        </w:rPr>
        <w:t xml:space="preserve">　　（二）申请书内规定的附件材料；</w:t>
      </w:r>
    </w:p>
    <w:p w:rsidR="001F1DE4" w:rsidRPr="001F1DE4" w:rsidRDefault="001F1DE4" w:rsidP="001F1DE4">
      <w:pPr>
        <w:widowControl/>
        <w:shd w:val="clear" w:color="auto" w:fill="FFFFFF"/>
        <w:spacing w:line="375" w:lineRule="atLeast"/>
        <w:jc w:val="left"/>
        <w:rPr>
          <w:rFonts w:asciiTheme="minorEastAsia" w:hAnsiTheme="minorEastAsia" w:cs="宋体"/>
          <w:color w:val="000000"/>
          <w:kern w:val="0"/>
          <w:sz w:val="24"/>
          <w:szCs w:val="24"/>
        </w:rPr>
      </w:pPr>
      <w:r w:rsidRPr="001F1DE4">
        <w:rPr>
          <w:rFonts w:asciiTheme="minorEastAsia" w:hAnsiTheme="minorEastAsia" w:cs="宋体" w:hint="eastAsia"/>
          <w:color w:val="000000"/>
          <w:kern w:val="0"/>
          <w:sz w:val="24"/>
          <w:szCs w:val="24"/>
        </w:rPr>
        <w:t xml:space="preserve">　　（三）其他需补充说明的材料。</w:t>
      </w:r>
    </w:p>
    <w:p w:rsidR="001F1DE4" w:rsidRPr="001F1DE4" w:rsidRDefault="001F1DE4" w:rsidP="001F1DE4">
      <w:pPr>
        <w:widowControl/>
        <w:shd w:val="clear" w:color="auto" w:fill="FFFFFF"/>
        <w:spacing w:line="375" w:lineRule="atLeast"/>
        <w:jc w:val="left"/>
        <w:rPr>
          <w:rFonts w:asciiTheme="minorEastAsia" w:hAnsiTheme="minorEastAsia" w:cs="宋体"/>
          <w:color w:val="000000"/>
          <w:kern w:val="0"/>
          <w:sz w:val="24"/>
          <w:szCs w:val="24"/>
        </w:rPr>
      </w:pPr>
      <w:r w:rsidRPr="001F1DE4">
        <w:rPr>
          <w:rFonts w:asciiTheme="minorEastAsia" w:hAnsiTheme="minorEastAsia" w:cs="宋体" w:hint="eastAsia"/>
          <w:color w:val="000000"/>
          <w:kern w:val="0"/>
          <w:sz w:val="24"/>
          <w:szCs w:val="24"/>
        </w:rPr>
        <w:t xml:space="preserve">　　六、受理单位 </w:t>
      </w:r>
    </w:p>
    <w:p w:rsidR="001F1DE4" w:rsidRPr="001F1DE4" w:rsidRDefault="001F1DE4" w:rsidP="001F1DE4">
      <w:pPr>
        <w:widowControl/>
        <w:shd w:val="clear" w:color="auto" w:fill="FFFFFF"/>
        <w:spacing w:line="375" w:lineRule="atLeast"/>
        <w:jc w:val="left"/>
        <w:rPr>
          <w:rFonts w:asciiTheme="minorEastAsia" w:hAnsiTheme="minorEastAsia" w:cs="宋体"/>
          <w:color w:val="000000"/>
          <w:kern w:val="0"/>
          <w:sz w:val="24"/>
          <w:szCs w:val="24"/>
        </w:rPr>
      </w:pPr>
      <w:r w:rsidRPr="001F1DE4">
        <w:rPr>
          <w:rFonts w:asciiTheme="minorEastAsia" w:hAnsiTheme="minorEastAsia" w:cs="宋体" w:hint="eastAsia"/>
          <w:color w:val="000000"/>
          <w:kern w:val="0"/>
          <w:sz w:val="24"/>
          <w:szCs w:val="24"/>
        </w:rPr>
        <w:t xml:space="preserve">    </w:t>
      </w:r>
      <w:proofErr w:type="gramStart"/>
      <w:r w:rsidRPr="001F1DE4">
        <w:rPr>
          <w:rFonts w:asciiTheme="minorEastAsia" w:hAnsiTheme="minorEastAsia" w:cs="宋体" w:hint="eastAsia"/>
          <w:color w:val="000000"/>
          <w:kern w:val="0"/>
          <w:sz w:val="24"/>
          <w:szCs w:val="24"/>
        </w:rPr>
        <w:t>海淀园</w:t>
      </w:r>
      <w:proofErr w:type="gramEnd"/>
      <w:r w:rsidRPr="001F1DE4">
        <w:rPr>
          <w:rFonts w:asciiTheme="minorEastAsia" w:hAnsiTheme="minorEastAsia" w:cs="宋体" w:hint="eastAsia"/>
          <w:color w:val="000000"/>
          <w:kern w:val="0"/>
          <w:sz w:val="24"/>
          <w:szCs w:val="24"/>
        </w:rPr>
        <w:t xml:space="preserve">管委会（区科委）科技发展处 </w:t>
      </w:r>
    </w:p>
    <w:p w:rsidR="001F1DE4" w:rsidRPr="001F1DE4" w:rsidRDefault="001F1DE4" w:rsidP="001F1DE4">
      <w:pPr>
        <w:widowControl/>
        <w:shd w:val="clear" w:color="auto" w:fill="FFFFFF"/>
        <w:spacing w:line="375" w:lineRule="atLeast"/>
        <w:jc w:val="left"/>
        <w:rPr>
          <w:rFonts w:asciiTheme="minorEastAsia" w:hAnsiTheme="minorEastAsia" w:cs="宋体"/>
          <w:color w:val="000000"/>
          <w:kern w:val="0"/>
          <w:sz w:val="24"/>
          <w:szCs w:val="24"/>
        </w:rPr>
      </w:pPr>
      <w:r w:rsidRPr="001F1DE4">
        <w:rPr>
          <w:rFonts w:asciiTheme="minorEastAsia" w:hAnsiTheme="minorEastAsia" w:cs="宋体" w:hint="eastAsia"/>
          <w:color w:val="000000"/>
          <w:kern w:val="0"/>
          <w:sz w:val="24"/>
          <w:szCs w:val="24"/>
        </w:rPr>
        <w:t xml:space="preserve">　　联系人：王本禄、王晶</w:t>
      </w:r>
    </w:p>
    <w:p w:rsidR="001F1DE4" w:rsidRPr="001F1DE4" w:rsidRDefault="001F1DE4" w:rsidP="001F1DE4">
      <w:pPr>
        <w:widowControl/>
        <w:shd w:val="clear" w:color="auto" w:fill="FFFFFF"/>
        <w:spacing w:line="375" w:lineRule="atLeast"/>
        <w:jc w:val="left"/>
        <w:rPr>
          <w:rFonts w:asciiTheme="minorEastAsia" w:hAnsiTheme="minorEastAsia" w:cs="宋体"/>
          <w:color w:val="000000"/>
          <w:kern w:val="0"/>
          <w:sz w:val="24"/>
          <w:szCs w:val="24"/>
        </w:rPr>
      </w:pPr>
      <w:r w:rsidRPr="001F1DE4">
        <w:rPr>
          <w:rFonts w:asciiTheme="minorEastAsia" w:hAnsiTheme="minorEastAsia" w:cs="宋体" w:hint="eastAsia"/>
          <w:color w:val="000000"/>
          <w:kern w:val="0"/>
          <w:sz w:val="24"/>
          <w:szCs w:val="24"/>
        </w:rPr>
        <w:t xml:space="preserve">　　联系电话：88499061\88499405</w:t>
      </w:r>
    </w:p>
    <w:p w:rsidR="001F1DE4" w:rsidRPr="001F1DE4" w:rsidRDefault="001F1DE4" w:rsidP="001F1DE4">
      <w:pPr>
        <w:widowControl/>
        <w:shd w:val="clear" w:color="auto" w:fill="FFFFFF"/>
        <w:spacing w:line="375" w:lineRule="atLeast"/>
        <w:jc w:val="left"/>
        <w:rPr>
          <w:rFonts w:asciiTheme="minorEastAsia" w:hAnsiTheme="minorEastAsia" w:cs="宋体"/>
          <w:color w:val="000000"/>
          <w:kern w:val="0"/>
          <w:sz w:val="24"/>
          <w:szCs w:val="24"/>
        </w:rPr>
      </w:pPr>
      <w:r w:rsidRPr="001F1DE4">
        <w:rPr>
          <w:rFonts w:asciiTheme="minorEastAsia" w:hAnsiTheme="minorEastAsia" w:cs="宋体" w:hint="eastAsia"/>
          <w:color w:val="000000"/>
          <w:kern w:val="0"/>
          <w:sz w:val="24"/>
          <w:szCs w:val="24"/>
        </w:rPr>
        <w:t xml:space="preserve">　　七、申报流程 </w:t>
      </w:r>
    </w:p>
    <w:p w:rsidR="001F1DE4" w:rsidRPr="001F1DE4" w:rsidRDefault="001F1DE4" w:rsidP="001F1DE4">
      <w:pPr>
        <w:widowControl/>
        <w:shd w:val="clear" w:color="auto" w:fill="FFFFFF"/>
        <w:spacing w:line="375" w:lineRule="atLeast"/>
        <w:jc w:val="left"/>
        <w:rPr>
          <w:rFonts w:asciiTheme="minorEastAsia" w:hAnsiTheme="minorEastAsia" w:cs="宋体"/>
          <w:color w:val="000000"/>
          <w:kern w:val="0"/>
          <w:sz w:val="24"/>
          <w:szCs w:val="24"/>
        </w:rPr>
      </w:pPr>
      <w:r w:rsidRPr="001F1DE4">
        <w:rPr>
          <w:rFonts w:asciiTheme="minorEastAsia" w:hAnsiTheme="minorEastAsia" w:cs="宋体" w:hint="eastAsia"/>
          <w:color w:val="000000"/>
          <w:kern w:val="0"/>
          <w:sz w:val="24"/>
          <w:szCs w:val="24"/>
        </w:rPr>
        <w:t xml:space="preserve">　　项目申报请进入海淀区专项资金网上申报统一入口（可从区政府</w:t>
      </w:r>
      <w:proofErr w:type="gramStart"/>
      <w:r w:rsidRPr="001F1DE4">
        <w:rPr>
          <w:rFonts w:asciiTheme="minorEastAsia" w:hAnsiTheme="minorEastAsia" w:cs="宋体" w:hint="eastAsia"/>
          <w:color w:val="000000"/>
          <w:kern w:val="0"/>
          <w:sz w:val="24"/>
          <w:szCs w:val="24"/>
        </w:rPr>
        <w:t>网站专项</w:t>
      </w:r>
      <w:proofErr w:type="gramEnd"/>
      <w:r w:rsidRPr="001F1DE4">
        <w:rPr>
          <w:rFonts w:asciiTheme="minorEastAsia" w:hAnsiTheme="minorEastAsia" w:cs="宋体" w:hint="eastAsia"/>
          <w:color w:val="000000"/>
          <w:kern w:val="0"/>
          <w:sz w:val="24"/>
          <w:szCs w:val="24"/>
        </w:rPr>
        <w:t>资金申报链接进入），查看专项申报指南。如确定进行专项申报，</w:t>
      </w:r>
      <w:proofErr w:type="gramStart"/>
      <w:r w:rsidRPr="001F1DE4">
        <w:rPr>
          <w:rFonts w:asciiTheme="minorEastAsia" w:hAnsiTheme="minorEastAsia" w:cs="宋体" w:hint="eastAsia"/>
          <w:color w:val="000000"/>
          <w:kern w:val="0"/>
          <w:sz w:val="24"/>
          <w:szCs w:val="24"/>
        </w:rPr>
        <w:t>点击专项</w:t>
      </w:r>
      <w:proofErr w:type="gramEnd"/>
      <w:r w:rsidRPr="001F1DE4">
        <w:rPr>
          <w:rFonts w:asciiTheme="minorEastAsia" w:hAnsiTheme="minorEastAsia" w:cs="宋体" w:hint="eastAsia"/>
          <w:color w:val="000000"/>
          <w:kern w:val="0"/>
          <w:sz w:val="24"/>
          <w:szCs w:val="24"/>
        </w:rPr>
        <w:t>资金名称，网络登录后（已是“海淀区人民政府行政办事中心”用户，可直接登录，否则请新注册用户），浏览事项说明，在线按要求填报并提交企业相关材料。</w:t>
      </w:r>
    </w:p>
    <w:p w:rsidR="001F1DE4" w:rsidRPr="001F1DE4" w:rsidRDefault="001F1DE4" w:rsidP="001F1DE4">
      <w:pPr>
        <w:widowControl/>
        <w:shd w:val="clear" w:color="auto" w:fill="FFFFFF"/>
        <w:spacing w:line="375" w:lineRule="atLeast"/>
        <w:jc w:val="left"/>
        <w:rPr>
          <w:rFonts w:asciiTheme="minorEastAsia" w:hAnsiTheme="minorEastAsia" w:cs="宋体"/>
          <w:color w:val="000000"/>
          <w:kern w:val="0"/>
          <w:sz w:val="24"/>
          <w:szCs w:val="24"/>
        </w:rPr>
      </w:pPr>
      <w:r w:rsidRPr="001F1DE4">
        <w:rPr>
          <w:rFonts w:asciiTheme="minorEastAsia" w:hAnsiTheme="minorEastAsia" w:cs="宋体" w:hint="eastAsia"/>
          <w:color w:val="000000"/>
          <w:kern w:val="0"/>
          <w:sz w:val="24"/>
          <w:szCs w:val="24"/>
        </w:rPr>
        <w:t xml:space="preserve">　　八、其他事项</w:t>
      </w:r>
    </w:p>
    <w:p w:rsidR="001F1DE4" w:rsidRPr="001F1DE4" w:rsidRDefault="001F1DE4" w:rsidP="001F1DE4">
      <w:pPr>
        <w:widowControl/>
        <w:shd w:val="clear" w:color="auto" w:fill="FFFFFF"/>
        <w:spacing w:line="375" w:lineRule="atLeast"/>
        <w:jc w:val="left"/>
        <w:rPr>
          <w:rFonts w:asciiTheme="minorEastAsia" w:hAnsiTheme="minorEastAsia" w:cs="宋体"/>
          <w:color w:val="000000"/>
          <w:kern w:val="0"/>
          <w:sz w:val="24"/>
          <w:szCs w:val="24"/>
        </w:rPr>
      </w:pPr>
      <w:r w:rsidRPr="001F1DE4">
        <w:rPr>
          <w:rFonts w:asciiTheme="minorEastAsia" w:hAnsiTheme="minorEastAsia" w:cs="宋体" w:hint="eastAsia"/>
          <w:color w:val="000000"/>
          <w:kern w:val="0"/>
          <w:sz w:val="24"/>
          <w:szCs w:val="24"/>
        </w:rPr>
        <w:t xml:space="preserve">　　（一）获得专项资金支持的项目单位须承诺从获得支持之日起5年内工商注册地、纳税地不迁出海淀；</w:t>
      </w:r>
    </w:p>
    <w:p w:rsidR="001F1DE4" w:rsidRPr="001F1DE4" w:rsidRDefault="001F1DE4" w:rsidP="001F1DE4">
      <w:pPr>
        <w:widowControl/>
        <w:shd w:val="clear" w:color="auto" w:fill="FFFFFF"/>
        <w:spacing w:line="375" w:lineRule="atLeast"/>
        <w:jc w:val="left"/>
        <w:rPr>
          <w:rFonts w:asciiTheme="minorEastAsia" w:hAnsiTheme="minorEastAsia" w:cs="宋体"/>
          <w:color w:val="000000"/>
          <w:kern w:val="0"/>
          <w:sz w:val="24"/>
          <w:szCs w:val="24"/>
        </w:rPr>
      </w:pPr>
      <w:r w:rsidRPr="001F1DE4">
        <w:rPr>
          <w:rFonts w:asciiTheme="minorEastAsia" w:hAnsiTheme="minorEastAsia" w:cs="宋体" w:hint="eastAsia"/>
          <w:color w:val="000000"/>
          <w:kern w:val="0"/>
          <w:sz w:val="24"/>
          <w:szCs w:val="24"/>
        </w:rPr>
        <w:t xml:space="preserve">　　（二）项目评审进展及有关情况持续在海淀区专项资金统一申报平台进行公告公示，请注意及时查询； </w:t>
      </w:r>
    </w:p>
    <w:p w:rsidR="00547FC6" w:rsidRPr="00767534" w:rsidRDefault="001F1DE4" w:rsidP="001F1DE4">
      <w:pPr>
        <w:widowControl/>
        <w:shd w:val="clear" w:color="auto" w:fill="FFFFFF"/>
        <w:spacing w:line="375" w:lineRule="atLeast"/>
        <w:jc w:val="left"/>
        <w:rPr>
          <w:rFonts w:asciiTheme="minorEastAsia" w:hAnsiTheme="minorEastAsia" w:cs="宋体"/>
          <w:color w:val="000000"/>
          <w:kern w:val="0"/>
          <w:sz w:val="24"/>
          <w:szCs w:val="24"/>
        </w:rPr>
      </w:pPr>
      <w:r w:rsidRPr="001F1DE4">
        <w:rPr>
          <w:rFonts w:asciiTheme="minorEastAsia" w:hAnsiTheme="minorEastAsia" w:cs="宋体" w:hint="eastAsia"/>
          <w:color w:val="000000"/>
          <w:kern w:val="0"/>
          <w:sz w:val="24"/>
          <w:szCs w:val="24"/>
        </w:rPr>
        <w:t xml:space="preserve">　　（三）各项目应按本公告要求自行申报，凡通过中介公司代理申请的一律无效。</w:t>
      </w:r>
    </w:p>
    <w:p w:rsidR="00CF220A" w:rsidRDefault="00CF220A" w:rsidP="00561BEF">
      <w:pPr>
        <w:jc w:val="left"/>
        <w:rPr>
          <w:rFonts w:asciiTheme="minorEastAsia" w:hAnsiTheme="minorEastAsia"/>
          <w:color w:val="FF0000"/>
          <w:sz w:val="24"/>
          <w:szCs w:val="24"/>
        </w:rPr>
      </w:pPr>
    </w:p>
    <w:p w:rsidR="0014079A" w:rsidRDefault="00D13B14" w:rsidP="00561BEF">
      <w:pPr>
        <w:jc w:val="left"/>
        <w:rPr>
          <w:rFonts w:asciiTheme="minorEastAsia" w:hAnsiTheme="minorEastAsia"/>
          <w:color w:val="FF0000"/>
          <w:sz w:val="24"/>
          <w:szCs w:val="24"/>
        </w:rPr>
      </w:pPr>
      <w:hyperlink r:id="rId23" w:history="1">
        <w:r w:rsidR="0014079A" w:rsidRPr="0014079A">
          <w:rPr>
            <w:rStyle w:val="a7"/>
            <w:rFonts w:asciiTheme="minorEastAsia" w:hAnsiTheme="minorEastAsia" w:hint="eastAsia"/>
            <w:sz w:val="24"/>
            <w:szCs w:val="24"/>
          </w:rPr>
          <w:t>附件附表</w:t>
        </w:r>
        <w:r w:rsidR="0014079A" w:rsidRPr="0014079A">
          <w:rPr>
            <w:rStyle w:val="a7"/>
            <w:rFonts w:asciiTheme="minorEastAsia" w:hAnsiTheme="minorEastAsia"/>
            <w:sz w:val="24"/>
            <w:szCs w:val="24"/>
          </w:rPr>
          <w:t>\海淀区文化和科技融合专项项目申报书.</w:t>
        </w:r>
        <w:proofErr w:type="gramStart"/>
        <w:r w:rsidR="0014079A" w:rsidRPr="0014079A">
          <w:rPr>
            <w:rStyle w:val="a7"/>
            <w:rFonts w:asciiTheme="minorEastAsia" w:hAnsiTheme="minorEastAsia"/>
            <w:sz w:val="24"/>
            <w:szCs w:val="24"/>
          </w:rPr>
          <w:t>docx</w:t>
        </w:r>
        <w:proofErr w:type="gramEnd"/>
      </w:hyperlink>
    </w:p>
    <w:p w:rsidR="0014079A" w:rsidRPr="00767534" w:rsidRDefault="0014079A" w:rsidP="00561BEF">
      <w:pPr>
        <w:jc w:val="left"/>
        <w:rPr>
          <w:rFonts w:asciiTheme="minorEastAsia" w:hAnsiTheme="minorEastAsia"/>
          <w:color w:val="FF0000"/>
          <w:sz w:val="24"/>
          <w:szCs w:val="24"/>
        </w:rPr>
      </w:pPr>
    </w:p>
    <w:p w:rsidR="00CF220A" w:rsidRPr="001F1DE4" w:rsidRDefault="00CF220A" w:rsidP="00A11E0D">
      <w:pPr>
        <w:pStyle w:val="3"/>
        <w:rPr>
          <w:rFonts w:asciiTheme="minorEastAsia" w:hAnsiTheme="minorEastAsia"/>
          <w:b w:val="0"/>
          <w:sz w:val="24"/>
          <w:szCs w:val="24"/>
        </w:rPr>
      </w:pPr>
      <w:bookmarkStart w:id="37" w:name="_Toc372726586"/>
      <w:r w:rsidRPr="001F1DE4">
        <w:rPr>
          <w:rFonts w:asciiTheme="minorEastAsia" w:hAnsiTheme="minorEastAsia" w:hint="eastAsia"/>
          <w:b w:val="0"/>
          <w:sz w:val="24"/>
          <w:szCs w:val="24"/>
        </w:rPr>
        <w:t>10-5-2</w:t>
      </w:r>
      <w:r w:rsidR="001F1DE4">
        <w:rPr>
          <w:rFonts w:asciiTheme="minorEastAsia" w:hAnsiTheme="minorEastAsia" w:hint="eastAsia"/>
          <w:b w:val="0"/>
          <w:sz w:val="24"/>
          <w:szCs w:val="24"/>
        </w:rPr>
        <w:t>海淀区</w:t>
      </w:r>
      <w:r w:rsidRPr="001F1DE4">
        <w:rPr>
          <w:rFonts w:asciiTheme="minorEastAsia" w:hAnsiTheme="minorEastAsia" w:hint="eastAsia"/>
          <w:b w:val="0"/>
          <w:sz w:val="24"/>
          <w:szCs w:val="24"/>
        </w:rPr>
        <w:t>服务外包产业</w:t>
      </w:r>
      <w:r w:rsidR="001F1DE4">
        <w:rPr>
          <w:rFonts w:asciiTheme="minorEastAsia" w:hAnsiTheme="minorEastAsia" w:hint="eastAsia"/>
          <w:b w:val="0"/>
          <w:sz w:val="24"/>
          <w:szCs w:val="24"/>
        </w:rPr>
        <w:t>专项资金</w:t>
      </w:r>
      <w:bookmarkEnd w:id="37"/>
    </w:p>
    <w:p w:rsidR="00CF220A" w:rsidRPr="00767534" w:rsidRDefault="00CF220A" w:rsidP="00561BEF">
      <w:pPr>
        <w:widowControl/>
        <w:shd w:val="clear" w:color="auto" w:fill="FFFFFF"/>
        <w:spacing w:line="375"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一、依据 </w:t>
      </w:r>
      <w:r w:rsidRPr="00767534">
        <w:rPr>
          <w:rFonts w:asciiTheme="minorEastAsia" w:hAnsiTheme="minorEastAsia" w:cs="宋体" w:hint="eastAsia"/>
          <w:color w:val="000000"/>
          <w:kern w:val="0"/>
          <w:sz w:val="24"/>
          <w:szCs w:val="24"/>
        </w:rPr>
        <w:br/>
        <w:t>《海淀区促进重点产业发展支持办法》（海行规发〔</w:t>
      </w:r>
      <w:r w:rsidR="00CC7B01">
        <w:rPr>
          <w:rFonts w:asciiTheme="minorEastAsia" w:hAnsiTheme="minorEastAsia" w:cs="宋体" w:hint="eastAsia"/>
          <w:color w:val="000000"/>
          <w:kern w:val="0"/>
          <w:sz w:val="24"/>
          <w:szCs w:val="24"/>
        </w:rPr>
        <w:t>2013</w:t>
      </w:r>
      <w:r w:rsidRPr="00767534">
        <w:rPr>
          <w:rFonts w:asciiTheme="minorEastAsia" w:hAnsiTheme="minorEastAsia" w:cs="宋体" w:hint="eastAsia"/>
          <w:color w:val="000000"/>
          <w:kern w:val="0"/>
          <w:sz w:val="24"/>
          <w:szCs w:val="24"/>
        </w:rPr>
        <w:t xml:space="preserve">〕5号）（以下简称《办法》）。 </w:t>
      </w:r>
      <w:r w:rsidRPr="00767534">
        <w:rPr>
          <w:rFonts w:asciiTheme="minorEastAsia" w:hAnsiTheme="minorEastAsia" w:cs="宋体" w:hint="eastAsia"/>
          <w:color w:val="000000"/>
          <w:kern w:val="0"/>
          <w:sz w:val="24"/>
          <w:szCs w:val="24"/>
        </w:rPr>
        <w:br/>
        <w:t xml:space="preserve">二、支持对象 </w:t>
      </w:r>
      <w:r w:rsidRPr="00767534">
        <w:rPr>
          <w:rFonts w:asciiTheme="minorEastAsia" w:hAnsiTheme="minorEastAsia" w:cs="宋体" w:hint="eastAsia"/>
          <w:color w:val="000000"/>
          <w:kern w:val="0"/>
          <w:sz w:val="24"/>
          <w:szCs w:val="24"/>
        </w:rPr>
        <w:br/>
        <w:t xml:space="preserve">（一）服务外包企业应具备以下资格： </w:t>
      </w:r>
      <w:r w:rsidRPr="00767534">
        <w:rPr>
          <w:rFonts w:asciiTheme="minorEastAsia" w:hAnsiTheme="minorEastAsia" w:cs="宋体" w:hint="eastAsia"/>
          <w:color w:val="000000"/>
          <w:kern w:val="0"/>
          <w:sz w:val="24"/>
          <w:szCs w:val="24"/>
        </w:rPr>
        <w:br/>
        <w:t xml:space="preserve">1.具有独立法人资格的离岸服务外包企业； </w:t>
      </w:r>
      <w:r w:rsidRPr="00767534">
        <w:rPr>
          <w:rFonts w:asciiTheme="minorEastAsia" w:hAnsiTheme="minorEastAsia" w:cs="宋体" w:hint="eastAsia"/>
          <w:color w:val="000000"/>
          <w:kern w:val="0"/>
          <w:sz w:val="24"/>
          <w:szCs w:val="24"/>
        </w:rPr>
        <w:br/>
        <w:t xml:space="preserve">2.工商注册及税务登记均在海淀区且依法经营纳税； </w:t>
      </w:r>
      <w:r w:rsidRPr="00767534">
        <w:rPr>
          <w:rFonts w:asciiTheme="minorEastAsia" w:hAnsiTheme="minorEastAsia" w:cs="宋体" w:hint="eastAsia"/>
          <w:color w:val="000000"/>
          <w:kern w:val="0"/>
          <w:sz w:val="24"/>
          <w:szCs w:val="24"/>
        </w:rPr>
        <w:br/>
        <w:t xml:space="preserve">3.近两年在进出口业务管理、财务管理、税收管理、外汇管理、海关管理等方面无违法行为； </w:t>
      </w:r>
      <w:r w:rsidRPr="00767534">
        <w:rPr>
          <w:rFonts w:asciiTheme="minorEastAsia" w:hAnsiTheme="minorEastAsia" w:cs="宋体" w:hint="eastAsia"/>
          <w:color w:val="000000"/>
          <w:kern w:val="0"/>
          <w:sz w:val="24"/>
          <w:szCs w:val="24"/>
        </w:rPr>
        <w:br/>
        <w:t>4.在北京市</w:t>
      </w:r>
      <w:proofErr w:type="gramStart"/>
      <w:r w:rsidRPr="00767534">
        <w:rPr>
          <w:rFonts w:asciiTheme="minorEastAsia" w:hAnsiTheme="minorEastAsia" w:cs="宋体" w:hint="eastAsia"/>
          <w:color w:val="000000"/>
          <w:kern w:val="0"/>
          <w:sz w:val="24"/>
          <w:szCs w:val="24"/>
        </w:rPr>
        <w:t>商务委</w:t>
      </w:r>
      <w:proofErr w:type="gramEnd"/>
      <w:r w:rsidRPr="00767534">
        <w:rPr>
          <w:rFonts w:asciiTheme="minorEastAsia" w:hAnsiTheme="minorEastAsia" w:cs="宋体" w:hint="eastAsia"/>
          <w:color w:val="000000"/>
          <w:kern w:val="0"/>
          <w:sz w:val="24"/>
          <w:szCs w:val="24"/>
        </w:rPr>
        <w:t xml:space="preserve">进行合同备案登记； </w:t>
      </w:r>
      <w:r w:rsidRPr="00767534">
        <w:rPr>
          <w:rFonts w:asciiTheme="minorEastAsia" w:hAnsiTheme="minorEastAsia" w:cs="宋体" w:hint="eastAsia"/>
          <w:color w:val="000000"/>
          <w:kern w:val="0"/>
          <w:sz w:val="24"/>
          <w:szCs w:val="24"/>
        </w:rPr>
        <w:br/>
        <w:t xml:space="preserve">5.依法进行对外贸易经营者备案登记； </w:t>
      </w:r>
      <w:r w:rsidRPr="00767534">
        <w:rPr>
          <w:rFonts w:asciiTheme="minorEastAsia" w:hAnsiTheme="minorEastAsia" w:cs="宋体" w:hint="eastAsia"/>
          <w:color w:val="000000"/>
          <w:kern w:val="0"/>
          <w:sz w:val="24"/>
          <w:szCs w:val="24"/>
        </w:rPr>
        <w:br/>
        <w:t xml:space="preserve">6.与海淀区签订服务外包示范区共建协议。 </w:t>
      </w:r>
      <w:r w:rsidRPr="00767534">
        <w:rPr>
          <w:rFonts w:asciiTheme="minorEastAsia" w:hAnsiTheme="minorEastAsia" w:cs="宋体" w:hint="eastAsia"/>
          <w:color w:val="000000"/>
          <w:kern w:val="0"/>
          <w:sz w:val="24"/>
          <w:szCs w:val="24"/>
        </w:rPr>
        <w:br/>
        <w:t xml:space="preserve">（二）领军型和成长型服务外包企业 </w:t>
      </w:r>
      <w:r w:rsidRPr="00767534">
        <w:rPr>
          <w:rFonts w:asciiTheme="minorEastAsia" w:hAnsiTheme="minorEastAsia" w:cs="宋体" w:hint="eastAsia"/>
          <w:color w:val="000000"/>
          <w:kern w:val="0"/>
          <w:sz w:val="24"/>
          <w:szCs w:val="24"/>
        </w:rPr>
        <w:br/>
        <w:t xml:space="preserve">指具备上述服务外包企业资格，且符合以下条件： </w:t>
      </w:r>
      <w:r w:rsidRPr="00767534">
        <w:rPr>
          <w:rFonts w:asciiTheme="minorEastAsia" w:hAnsiTheme="minorEastAsia" w:cs="宋体" w:hint="eastAsia"/>
          <w:color w:val="000000"/>
          <w:kern w:val="0"/>
          <w:sz w:val="24"/>
          <w:szCs w:val="24"/>
        </w:rPr>
        <w:br/>
        <w:t xml:space="preserve">1.当年度入选“服务外包十大领军企业”名单或“中国100强成长型服务外包企业”名单，且企业为首次入选或新迁入海淀区； </w:t>
      </w:r>
      <w:r w:rsidRPr="00767534">
        <w:rPr>
          <w:rFonts w:asciiTheme="minorEastAsia" w:hAnsiTheme="minorEastAsia" w:cs="宋体" w:hint="eastAsia"/>
          <w:color w:val="000000"/>
          <w:kern w:val="0"/>
          <w:sz w:val="24"/>
          <w:szCs w:val="24"/>
        </w:rPr>
        <w:br/>
        <w:t xml:space="preserve">2.是中国境内唯一的最高管理机构，具有企业整体经营决策、组织管理、结算、研发等总部职能； </w:t>
      </w:r>
      <w:r w:rsidRPr="00767534">
        <w:rPr>
          <w:rFonts w:asciiTheme="minorEastAsia" w:hAnsiTheme="minorEastAsia" w:cs="宋体" w:hint="eastAsia"/>
          <w:color w:val="000000"/>
          <w:kern w:val="0"/>
          <w:sz w:val="24"/>
          <w:szCs w:val="24"/>
        </w:rPr>
        <w:br/>
        <w:t xml:space="preserve">3.在海淀区汇总缴纳企业税收，汇总统计企业离岸外包收入； </w:t>
      </w:r>
      <w:r w:rsidRPr="00767534">
        <w:rPr>
          <w:rFonts w:asciiTheme="minorEastAsia" w:hAnsiTheme="minorEastAsia" w:cs="宋体" w:hint="eastAsia"/>
          <w:color w:val="000000"/>
          <w:kern w:val="0"/>
          <w:sz w:val="24"/>
          <w:szCs w:val="24"/>
        </w:rPr>
        <w:br/>
        <w:t xml:space="preserve">（三）骨干型服务外包企业 </w:t>
      </w:r>
      <w:r w:rsidRPr="00767534">
        <w:rPr>
          <w:rFonts w:asciiTheme="minorEastAsia" w:hAnsiTheme="minorEastAsia" w:cs="宋体" w:hint="eastAsia"/>
          <w:color w:val="000000"/>
          <w:kern w:val="0"/>
          <w:sz w:val="24"/>
          <w:szCs w:val="24"/>
        </w:rPr>
        <w:br/>
        <w:t xml:space="preserve">指具备上述服务外包企业资格，且与海淀区商务委、海淀服务为外包企业协会签订共建协议的企业。 </w:t>
      </w:r>
      <w:r w:rsidRPr="00767534">
        <w:rPr>
          <w:rFonts w:asciiTheme="minorEastAsia" w:hAnsiTheme="minorEastAsia" w:cs="宋体" w:hint="eastAsia"/>
          <w:color w:val="000000"/>
          <w:kern w:val="0"/>
          <w:sz w:val="24"/>
          <w:szCs w:val="24"/>
        </w:rPr>
        <w:br/>
        <w:t xml:space="preserve">（四）骨干型服务外包企业承诺条件： </w:t>
      </w:r>
      <w:r w:rsidRPr="00767534">
        <w:rPr>
          <w:rFonts w:asciiTheme="minorEastAsia" w:hAnsiTheme="minorEastAsia" w:cs="宋体" w:hint="eastAsia"/>
          <w:color w:val="000000"/>
          <w:kern w:val="0"/>
          <w:sz w:val="24"/>
          <w:szCs w:val="24"/>
        </w:rPr>
        <w:br/>
        <w:t xml:space="preserve">2011年离岸外包收入5000万美元以上的，增长20%以上；离岸外包收入5000万美元以下、1000万美元以上的，增长30%以上；离岸外包收入1000万美元以下、500万美元以上的，增长40%以上。 </w:t>
      </w:r>
      <w:r w:rsidRPr="00767534">
        <w:rPr>
          <w:rFonts w:asciiTheme="minorEastAsia" w:hAnsiTheme="minorEastAsia" w:cs="宋体" w:hint="eastAsia"/>
          <w:color w:val="000000"/>
          <w:kern w:val="0"/>
          <w:sz w:val="24"/>
          <w:szCs w:val="24"/>
        </w:rPr>
        <w:br/>
        <w:t xml:space="preserve">且在2010年签订共建协议的企业，其2011年在海淀区统计的离岸外包收入不少于1000万美元；在2011年签订共建协议的企业，其2011年在海淀区统计的离岸外包收入不少于500万美元； </w:t>
      </w:r>
      <w:r w:rsidRPr="00767534">
        <w:rPr>
          <w:rFonts w:asciiTheme="minorEastAsia" w:hAnsiTheme="minorEastAsia" w:cs="宋体" w:hint="eastAsia"/>
          <w:color w:val="000000"/>
          <w:kern w:val="0"/>
          <w:sz w:val="24"/>
          <w:szCs w:val="24"/>
        </w:rPr>
        <w:br/>
        <w:t xml:space="preserve">三、申报条件及所需材料 </w:t>
      </w:r>
      <w:r w:rsidRPr="00767534">
        <w:rPr>
          <w:rFonts w:asciiTheme="minorEastAsia" w:hAnsiTheme="minorEastAsia" w:cs="宋体" w:hint="eastAsia"/>
          <w:color w:val="000000"/>
          <w:kern w:val="0"/>
          <w:sz w:val="24"/>
          <w:szCs w:val="24"/>
        </w:rPr>
        <w:br/>
        <w:t xml:space="preserve">（一）引进服务外包机构和组织项目 </w:t>
      </w:r>
      <w:r w:rsidRPr="00767534">
        <w:rPr>
          <w:rFonts w:asciiTheme="minorEastAsia" w:hAnsiTheme="minorEastAsia" w:cs="宋体" w:hint="eastAsia"/>
          <w:color w:val="000000"/>
          <w:kern w:val="0"/>
          <w:sz w:val="24"/>
          <w:szCs w:val="24"/>
        </w:rPr>
        <w:br/>
        <w:t xml:space="preserve">1.申报条件 </w:t>
      </w:r>
      <w:r w:rsidRPr="00767534">
        <w:rPr>
          <w:rFonts w:asciiTheme="minorEastAsia" w:hAnsiTheme="minorEastAsia" w:cs="宋体" w:hint="eastAsia"/>
          <w:color w:val="000000"/>
          <w:kern w:val="0"/>
          <w:sz w:val="24"/>
          <w:szCs w:val="24"/>
        </w:rPr>
        <w:br/>
        <w:t xml:space="preserve">申报单位是具有一定国际或全国影响力服务外包机构和组织，并与海淀区签署入驻协议。 </w:t>
      </w:r>
      <w:r w:rsidRPr="00767534">
        <w:rPr>
          <w:rFonts w:asciiTheme="minorEastAsia" w:hAnsiTheme="minorEastAsia" w:cs="宋体" w:hint="eastAsia"/>
          <w:color w:val="000000"/>
          <w:kern w:val="0"/>
          <w:sz w:val="24"/>
          <w:szCs w:val="24"/>
        </w:rPr>
        <w:br/>
        <w:t xml:space="preserve">2.支持标准 </w:t>
      </w:r>
      <w:r w:rsidRPr="00767534">
        <w:rPr>
          <w:rFonts w:asciiTheme="minorEastAsia" w:hAnsiTheme="minorEastAsia" w:cs="宋体" w:hint="eastAsia"/>
          <w:color w:val="000000"/>
          <w:kern w:val="0"/>
          <w:sz w:val="24"/>
          <w:szCs w:val="24"/>
        </w:rPr>
        <w:br/>
        <w:t xml:space="preserve">每年最高补贴金额200万元，补贴年限不超过5年 </w:t>
      </w:r>
      <w:r w:rsidRPr="00767534">
        <w:rPr>
          <w:rFonts w:asciiTheme="minorEastAsia" w:hAnsiTheme="minorEastAsia" w:cs="宋体" w:hint="eastAsia"/>
          <w:color w:val="000000"/>
          <w:kern w:val="0"/>
          <w:sz w:val="24"/>
          <w:szCs w:val="24"/>
        </w:rPr>
        <w:br/>
        <w:t xml:space="preserve">3.报送材料 </w:t>
      </w:r>
      <w:r w:rsidRPr="00767534">
        <w:rPr>
          <w:rFonts w:asciiTheme="minorEastAsia" w:hAnsiTheme="minorEastAsia" w:cs="宋体" w:hint="eastAsia"/>
          <w:color w:val="000000"/>
          <w:kern w:val="0"/>
          <w:sz w:val="24"/>
          <w:szCs w:val="24"/>
        </w:rPr>
        <w:br/>
        <w:t xml:space="preserve">（1）填写完整的海淀区服务外包产业发展专项资金申报文本； </w:t>
      </w:r>
      <w:r w:rsidRPr="00767534">
        <w:rPr>
          <w:rFonts w:asciiTheme="minorEastAsia" w:hAnsiTheme="minorEastAsia" w:cs="宋体" w:hint="eastAsia"/>
          <w:color w:val="000000"/>
          <w:kern w:val="0"/>
          <w:sz w:val="24"/>
          <w:szCs w:val="24"/>
        </w:rPr>
        <w:br/>
        <w:t xml:space="preserve">（2）申报单位营业执照、税务登记证及法定代表人身份证明复印件（加盖单位公章）； </w:t>
      </w:r>
      <w:r w:rsidRPr="00767534">
        <w:rPr>
          <w:rFonts w:asciiTheme="minorEastAsia" w:hAnsiTheme="minorEastAsia" w:cs="宋体" w:hint="eastAsia"/>
          <w:color w:val="000000"/>
          <w:kern w:val="0"/>
          <w:sz w:val="24"/>
          <w:szCs w:val="24"/>
        </w:rPr>
        <w:br/>
        <w:t xml:space="preserve">（3）租赁协议、房租支付凭证及房屋产权证明复印件（加盖单位公章及财务章）； </w:t>
      </w:r>
      <w:r w:rsidRPr="00767534">
        <w:rPr>
          <w:rFonts w:asciiTheme="minorEastAsia" w:hAnsiTheme="minorEastAsia" w:cs="宋体" w:hint="eastAsia"/>
          <w:color w:val="000000"/>
          <w:kern w:val="0"/>
          <w:sz w:val="24"/>
          <w:szCs w:val="24"/>
        </w:rPr>
        <w:br/>
        <w:t xml:space="preserve">（4）申报单位与海淀区签署的入驻协议； </w:t>
      </w:r>
      <w:r w:rsidRPr="00767534">
        <w:rPr>
          <w:rFonts w:asciiTheme="minorEastAsia" w:hAnsiTheme="minorEastAsia" w:cs="宋体" w:hint="eastAsia"/>
          <w:color w:val="000000"/>
          <w:kern w:val="0"/>
          <w:sz w:val="24"/>
          <w:szCs w:val="24"/>
        </w:rPr>
        <w:br/>
        <w:t xml:space="preserve">（5）《海淀区专项资金申报项目预审通过通知单》 </w:t>
      </w:r>
      <w:r w:rsidRPr="00767534">
        <w:rPr>
          <w:rFonts w:asciiTheme="minorEastAsia" w:hAnsiTheme="minorEastAsia" w:cs="宋体" w:hint="eastAsia"/>
          <w:color w:val="000000"/>
          <w:kern w:val="0"/>
          <w:sz w:val="24"/>
          <w:szCs w:val="24"/>
        </w:rPr>
        <w:br/>
      </w:r>
      <w:r w:rsidRPr="00767534">
        <w:rPr>
          <w:rFonts w:asciiTheme="minorEastAsia" w:hAnsiTheme="minorEastAsia" w:cs="宋体" w:hint="eastAsia"/>
          <w:color w:val="000000"/>
          <w:kern w:val="0"/>
          <w:sz w:val="24"/>
          <w:szCs w:val="24"/>
        </w:rPr>
        <w:lastRenderedPageBreak/>
        <w:t xml:space="preserve">（6）审核部门要求提交的其他相关材料。 </w:t>
      </w:r>
      <w:r w:rsidRPr="00767534">
        <w:rPr>
          <w:rFonts w:asciiTheme="minorEastAsia" w:hAnsiTheme="minorEastAsia" w:cs="宋体" w:hint="eastAsia"/>
          <w:color w:val="000000"/>
          <w:kern w:val="0"/>
          <w:sz w:val="24"/>
          <w:szCs w:val="24"/>
        </w:rPr>
        <w:br/>
        <w:t xml:space="preserve">（二）行业协会促进项目 </w:t>
      </w:r>
      <w:r w:rsidRPr="00767534">
        <w:rPr>
          <w:rFonts w:asciiTheme="minorEastAsia" w:hAnsiTheme="minorEastAsia" w:cs="宋体" w:hint="eastAsia"/>
          <w:color w:val="000000"/>
          <w:kern w:val="0"/>
          <w:sz w:val="24"/>
          <w:szCs w:val="24"/>
        </w:rPr>
        <w:br/>
        <w:t xml:space="preserve">1.申报要求 </w:t>
      </w:r>
      <w:r w:rsidRPr="00767534">
        <w:rPr>
          <w:rFonts w:asciiTheme="minorEastAsia" w:hAnsiTheme="minorEastAsia" w:cs="宋体" w:hint="eastAsia"/>
          <w:color w:val="000000"/>
          <w:kern w:val="0"/>
          <w:sz w:val="24"/>
          <w:szCs w:val="24"/>
        </w:rPr>
        <w:br/>
        <w:t>海淀服务外包企业协会牵头实施，以项目方式申报，由区</w:t>
      </w:r>
      <w:proofErr w:type="gramStart"/>
      <w:r w:rsidRPr="00767534">
        <w:rPr>
          <w:rFonts w:asciiTheme="minorEastAsia" w:hAnsiTheme="minorEastAsia" w:cs="宋体" w:hint="eastAsia"/>
          <w:color w:val="000000"/>
          <w:kern w:val="0"/>
          <w:sz w:val="24"/>
          <w:szCs w:val="24"/>
        </w:rPr>
        <w:t>商务委</w:t>
      </w:r>
      <w:proofErr w:type="gramEnd"/>
      <w:r w:rsidRPr="00767534">
        <w:rPr>
          <w:rFonts w:asciiTheme="minorEastAsia" w:hAnsiTheme="minorEastAsia" w:cs="宋体" w:hint="eastAsia"/>
          <w:color w:val="000000"/>
          <w:kern w:val="0"/>
          <w:sz w:val="24"/>
          <w:szCs w:val="24"/>
        </w:rPr>
        <w:t xml:space="preserve">审定。 </w:t>
      </w:r>
      <w:r w:rsidRPr="00767534">
        <w:rPr>
          <w:rFonts w:asciiTheme="minorEastAsia" w:hAnsiTheme="minorEastAsia" w:cs="宋体" w:hint="eastAsia"/>
          <w:color w:val="000000"/>
          <w:kern w:val="0"/>
          <w:sz w:val="24"/>
          <w:szCs w:val="24"/>
        </w:rPr>
        <w:br/>
        <w:t xml:space="preserve">2.支持标准 </w:t>
      </w:r>
      <w:r w:rsidRPr="00767534">
        <w:rPr>
          <w:rFonts w:asciiTheme="minorEastAsia" w:hAnsiTheme="minorEastAsia" w:cs="宋体" w:hint="eastAsia"/>
          <w:color w:val="000000"/>
          <w:kern w:val="0"/>
          <w:sz w:val="24"/>
          <w:szCs w:val="24"/>
        </w:rPr>
        <w:br/>
        <w:t xml:space="preserve">（1）对行业协会及其他机构召开的国际化品牌活动，给予一定比例的资金补贴，最高金额100万元。 </w:t>
      </w:r>
      <w:r w:rsidRPr="00767534">
        <w:rPr>
          <w:rFonts w:asciiTheme="minorEastAsia" w:hAnsiTheme="minorEastAsia" w:cs="宋体" w:hint="eastAsia"/>
          <w:color w:val="000000"/>
          <w:kern w:val="0"/>
          <w:sz w:val="24"/>
          <w:szCs w:val="24"/>
        </w:rPr>
        <w:br/>
        <w:t xml:space="preserve">（2）支持行业协会推动行业价格指数等信息服务建设，给予一定比例的补助资金，最高金额100万元。 </w:t>
      </w:r>
      <w:r w:rsidRPr="00767534">
        <w:rPr>
          <w:rFonts w:asciiTheme="minorEastAsia" w:hAnsiTheme="minorEastAsia" w:cs="宋体" w:hint="eastAsia"/>
          <w:color w:val="000000"/>
          <w:kern w:val="0"/>
          <w:sz w:val="24"/>
          <w:szCs w:val="24"/>
        </w:rPr>
        <w:br/>
        <w:t xml:space="preserve">（3）对行业协会等其他机构进行服务外包人才培训类项目，给予一定比例的补助资金，最高不超过30万元。 </w:t>
      </w:r>
      <w:r w:rsidRPr="00767534">
        <w:rPr>
          <w:rFonts w:asciiTheme="minorEastAsia" w:hAnsiTheme="minorEastAsia" w:cs="宋体" w:hint="eastAsia"/>
          <w:color w:val="000000"/>
          <w:kern w:val="0"/>
          <w:sz w:val="24"/>
          <w:szCs w:val="24"/>
        </w:rPr>
        <w:br/>
        <w:t xml:space="preserve">3.报送材料 </w:t>
      </w:r>
      <w:r w:rsidRPr="00767534">
        <w:rPr>
          <w:rFonts w:asciiTheme="minorEastAsia" w:hAnsiTheme="minorEastAsia" w:cs="宋体" w:hint="eastAsia"/>
          <w:color w:val="000000"/>
          <w:kern w:val="0"/>
          <w:sz w:val="24"/>
          <w:szCs w:val="24"/>
        </w:rPr>
        <w:br/>
        <w:t xml:space="preserve">（1）填写完整的海淀区服务外包产业发展专项资金申报文本； </w:t>
      </w:r>
      <w:r w:rsidRPr="00767534">
        <w:rPr>
          <w:rFonts w:asciiTheme="minorEastAsia" w:hAnsiTheme="minorEastAsia" w:cs="宋体" w:hint="eastAsia"/>
          <w:color w:val="000000"/>
          <w:kern w:val="0"/>
          <w:sz w:val="24"/>
          <w:szCs w:val="24"/>
        </w:rPr>
        <w:br/>
        <w:t xml:space="preserve">（2）申报单位营业执照、税务登记证及法定代表人身份证明复印件（加盖单位公章）； </w:t>
      </w:r>
      <w:r w:rsidRPr="00767534">
        <w:rPr>
          <w:rFonts w:asciiTheme="minorEastAsia" w:hAnsiTheme="minorEastAsia" w:cs="宋体" w:hint="eastAsia"/>
          <w:color w:val="000000"/>
          <w:kern w:val="0"/>
          <w:sz w:val="24"/>
          <w:szCs w:val="24"/>
        </w:rPr>
        <w:br/>
        <w:t xml:space="preserve">（3）申报单位自有资金证明。（申报单位银行存款证明等） </w:t>
      </w:r>
      <w:r w:rsidRPr="00767534">
        <w:rPr>
          <w:rFonts w:asciiTheme="minorEastAsia" w:hAnsiTheme="minorEastAsia" w:cs="宋体" w:hint="eastAsia"/>
          <w:color w:val="000000"/>
          <w:kern w:val="0"/>
          <w:sz w:val="24"/>
          <w:szCs w:val="24"/>
        </w:rPr>
        <w:br/>
        <w:t xml:space="preserve">（4）申请项目可行性研究报告； </w:t>
      </w:r>
      <w:r w:rsidRPr="00767534">
        <w:rPr>
          <w:rFonts w:asciiTheme="minorEastAsia" w:hAnsiTheme="minorEastAsia" w:cs="宋体" w:hint="eastAsia"/>
          <w:color w:val="000000"/>
          <w:kern w:val="0"/>
          <w:sz w:val="24"/>
          <w:szCs w:val="24"/>
        </w:rPr>
        <w:br/>
        <w:t xml:space="preserve">（5）《海淀区专项资金申报项目预审通过通知单》 </w:t>
      </w:r>
      <w:r w:rsidRPr="00767534">
        <w:rPr>
          <w:rFonts w:asciiTheme="minorEastAsia" w:hAnsiTheme="minorEastAsia" w:cs="宋体" w:hint="eastAsia"/>
          <w:color w:val="000000"/>
          <w:kern w:val="0"/>
          <w:sz w:val="24"/>
          <w:szCs w:val="24"/>
        </w:rPr>
        <w:br/>
        <w:t xml:space="preserve">（6）审核部门要求提交的其他相关材料。 </w:t>
      </w:r>
      <w:r w:rsidRPr="00767534">
        <w:rPr>
          <w:rFonts w:asciiTheme="minorEastAsia" w:hAnsiTheme="minorEastAsia" w:cs="宋体" w:hint="eastAsia"/>
          <w:color w:val="000000"/>
          <w:kern w:val="0"/>
          <w:sz w:val="24"/>
          <w:szCs w:val="24"/>
        </w:rPr>
        <w:br/>
        <w:t xml:space="preserve">（三）公共平台与创新型项目 </w:t>
      </w:r>
      <w:r w:rsidRPr="00767534">
        <w:rPr>
          <w:rFonts w:asciiTheme="minorEastAsia" w:hAnsiTheme="minorEastAsia" w:cs="宋体" w:hint="eastAsia"/>
          <w:color w:val="000000"/>
          <w:kern w:val="0"/>
          <w:sz w:val="24"/>
          <w:szCs w:val="24"/>
        </w:rPr>
        <w:br/>
        <w:t xml:space="preserve">1.申报要求 </w:t>
      </w:r>
      <w:r w:rsidRPr="00767534">
        <w:rPr>
          <w:rFonts w:asciiTheme="minorEastAsia" w:hAnsiTheme="minorEastAsia" w:cs="宋体" w:hint="eastAsia"/>
          <w:color w:val="000000"/>
          <w:kern w:val="0"/>
          <w:sz w:val="24"/>
          <w:szCs w:val="24"/>
        </w:rPr>
        <w:br/>
        <w:t>项目由市</w:t>
      </w:r>
      <w:proofErr w:type="gramStart"/>
      <w:r w:rsidRPr="00767534">
        <w:rPr>
          <w:rFonts w:asciiTheme="minorEastAsia" w:hAnsiTheme="minorEastAsia" w:cs="宋体" w:hint="eastAsia"/>
          <w:color w:val="000000"/>
          <w:kern w:val="0"/>
          <w:sz w:val="24"/>
          <w:szCs w:val="24"/>
        </w:rPr>
        <w:t>商务委</w:t>
      </w:r>
      <w:proofErr w:type="gramEnd"/>
      <w:r w:rsidRPr="00767534">
        <w:rPr>
          <w:rFonts w:asciiTheme="minorEastAsia" w:hAnsiTheme="minorEastAsia" w:cs="宋体" w:hint="eastAsia"/>
          <w:color w:val="000000"/>
          <w:kern w:val="0"/>
          <w:sz w:val="24"/>
          <w:szCs w:val="24"/>
        </w:rPr>
        <w:t xml:space="preserve">和市财政局审定 </w:t>
      </w:r>
      <w:r w:rsidRPr="00767534">
        <w:rPr>
          <w:rFonts w:asciiTheme="minorEastAsia" w:hAnsiTheme="minorEastAsia" w:cs="宋体" w:hint="eastAsia"/>
          <w:color w:val="000000"/>
          <w:kern w:val="0"/>
          <w:sz w:val="24"/>
          <w:szCs w:val="24"/>
        </w:rPr>
        <w:br/>
        <w:t xml:space="preserve">2.支持标准 </w:t>
      </w:r>
      <w:r w:rsidRPr="00767534">
        <w:rPr>
          <w:rFonts w:asciiTheme="minorEastAsia" w:hAnsiTheme="minorEastAsia" w:cs="宋体" w:hint="eastAsia"/>
          <w:color w:val="000000"/>
          <w:kern w:val="0"/>
          <w:sz w:val="24"/>
          <w:szCs w:val="24"/>
        </w:rPr>
        <w:br/>
        <w:t>对经市</w:t>
      </w:r>
      <w:proofErr w:type="gramStart"/>
      <w:r w:rsidRPr="00767534">
        <w:rPr>
          <w:rFonts w:asciiTheme="minorEastAsia" w:hAnsiTheme="minorEastAsia" w:cs="宋体" w:hint="eastAsia"/>
          <w:color w:val="000000"/>
          <w:kern w:val="0"/>
          <w:sz w:val="24"/>
          <w:szCs w:val="24"/>
        </w:rPr>
        <w:t>商务委</w:t>
      </w:r>
      <w:proofErr w:type="gramEnd"/>
      <w:r w:rsidRPr="00767534">
        <w:rPr>
          <w:rFonts w:asciiTheme="minorEastAsia" w:hAnsiTheme="minorEastAsia" w:cs="宋体" w:hint="eastAsia"/>
          <w:color w:val="000000"/>
          <w:kern w:val="0"/>
          <w:sz w:val="24"/>
          <w:szCs w:val="24"/>
        </w:rPr>
        <w:t>和市财政局审定的公共平台的设备购置费和运营维护费用，由市、区政府按1：1比例分级负担。对经市</w:t>
      </w:r>
      <w:proofErr w:type="gramStart"/>
      <w:r w:rsidRPr="00767534">
        <w:rPr>
          <w:rFonts w:asciiTheme="minorEastAsia" w:hAnsiTheme="minorEastAsia" w:cs="宋体" w:hint="eastAsia"/>
          <w:color w:val="000000"/>
          <w:kern w:val="0"/>
          <w:sz w:val="24"/>
          <w:szCs w:val="24"/>
        </w:rPr>
        <w:t>商务委</w:t>
      </w:r>
      <w:proofErr w:type="gramEnd"/>
      <w:r w:rsidRPr="00767534">
        <w:rPr>
          <w:rFonts w:asciiTheme="minorEastAsia" w:hAnsiTheme="minorEastAsia" w:cs="宋体" w:hint="eastAsia"/>
          <w:color w:val="000000"/>
          <w:kern w:val="0"/>
          <w:sz w:val="24"/>
          <w:szCs w:val="24"/>
        </w:rPr>
        <w:t xml:space="preserve">和市财政局认定的示范性创新项目，在享受北京市支持资金的基础上按20%给予配套资金支持。 </w:t>
      </w:r>
      <w:r w:rsidRPr="00767534">
        <w:rPr>
          <w:rFonts w:asciiTheme="minorEastAsia" w:hAnsiTheme="minorEastAsia" w:cs="宋体" w:hint="eastAsia"/>
          <w:color w:val="000000"/>
          <w:kern w:val="0"/>
          <w:sz w:val="24"/>
          <w:szCs w:val="24"/>
        </w:rPr>
        <w:br/>
        <w:t xml:space="preserve">3.报送材料 </w:t>
      </w:r>
      <w:r w:rsidRPr="00767534">
        <w:rPr>
          <w:rFonts w:asciiTheme="minorEastAsia" w:hAnsiTheme="minorEastAsia" w:cs="宋体" w:hint="eastAsia"/>
          <w:color w:val="000000"/>
          <w:kern w:val="0"/>
          <w:sz w:val="24"/>
          <w:szCs w:val="24"/>
        </w:rPr>
        <w:br/>
        <w:t xml:space="preserve">（1）填写完整的海淀区服务外包产业发展专项资金申报文本； </w:t>
      </w:r>
      <w:r w:rsidRPr="00767534">
        <w:rPr>
          <w:rFonts w:asciiTheme="minorEastAsia" w:hAnsiTheme="minorEastAsia" w:cs="宋体" w:hint="eastAsia"/>
          <w:color w:val="000000"/>
          <w:kern w:val="0"/>
          <w:sz w:val="24"/>
          <w:szCs w:val="24"/>
        </w:rPr>
        <w:br/>
        <w:t>（2）申报单位报送市</w:t>
      </w:r>
      <w:proofErr w:type="gramStart"/>
      <w:r w:rsidRPr="00767534">
        <w:rPr>
          <w:rFonts w:asciiTheme="minorEastAsia" w:hAnsiTheme="minorEastAsia" w:cs="宋体" w:hint="eastAsia"/>
          <w:color w:val="000000"/>
          <w:kern w:val="0"/>
          <w:sz w:val="24"/>
          <w:szCs w:val="24"/>
        </w:rPr>
        <w:t>商务委</w:t>
      </w:r>
      <w:proofErr w:type="gramEnd"/>
      <w:r w:rsidRPr="00767534">
        <w:rPr>
          <w:rFonts w:asciiTheme="minorEastAsia" w:hAnsiTheme="minorEastAsia" w:cs="宋体" w:hint="eastAsia"/>
          <w:color w:val="000000"/>
          <w:kern w:val="0"/>
          <w:sz w:val="24"/>
          <w:szCs w:val="24"/>
        </w:rPr>
        <w:t xml:space="preserve">的申请材料； </w:t>
      </w:r>
      <w:r w:rsidRPr="00767534">
        <w:rPr>
          <w:rFonts w:asciiTheme="minorEastAsia" w:hAnsiTheme="minorEastAsia" w:cs="宋体" w:hint="eastAsia"/>
          <w:color w:val="000000"/>
          <w:kern w:val="0"/>
          <w:sz w:val="24"/>
          <w:szCs w:val="24"/>
        </w:rPr>
        <w:br/>
        <w:t xml:space="preserve">（3）市商务委、市财政局审定文件； </w:t>
      </w:r>
      <w:r w:rsidRPr="00767534">
        <w:rPr>
          <w:rFonts w:asciiTheme="minorEastAsia" w:hAnsiTheme="minorEastAsia" w:cs="宋体" w:hint="eastAsia"/>
          <w:color w:val="000000"/>
          <w:kern w:val="0"/>
          <w:sz w:val="24"/>
          <w:szCs w:val="24"/>
        </w:rPr>
        <w:br/>
        <w:t xml:space="preserve">（4）《海淀区专项资金申报项目预审通过通知单》 </w:t>
      </w:r>
      <w:r w:rsidRPr="00767534">
        <w:rPr>
          <w:rFonts w:asciiTheme="minorEastAsia" w:hAnsiTheme="minorEastAsia" w:cs="宋体" w:hint="eastAsia"/>
          <w:color w:val="000000"/>
          <w:kern w:val="0"/>
          <w:sz w:val="24"/>
          <w:szCs w:val="24"/>
        </w:rPr>
        <w:br/>
        <w:t xml:space="preserve">（5）审核部门要求提交的其他相关材料。 </w:t>
      </w:r>
      <w:r w:rsidRPr="00767534">
        <w:rPr>
          <w:rFonts w:asciiTheme="minorEastAsia" w:hAnsiTheme="minorEastAsia" w:cs="宋体" w:hint="eastAsia"/>
          <w:color w:val="000000"/>
          <w:kern w:val="0"/>
          <w:sz w:val="24"/>
          <w:szCs w:val="24"/>
        </w:rPr>
        <w:br/>
        <w:t xml:space="preserve">（四）人才培训项目 </w:t>
      </w:r>
      <w:r w:rsidRPr="00767534">
        <w:rPr>
          <w:rFonts w:asciiTheme="minorEastAsia" w:hAnsiTheme="minorEastAsia" w:cs="宋体" w:hint="eastAsia"/>
          <w:color w:val="000000"/>
          <w:kern w:val="0"/>
          <w:sz w:val="24"/>
          <w:szCs w:val="24"/>
        </w:rPr>
        <w:br/>
        <w:t xml:space="preserve">1.申报要求 </w:t>
      </w:r>
      <w:r w:rsidRPr="00767534">
        <w:rPr>
          <w:rFonts w:asciiTheme="minorEastAsia" w:hAnsiTheme="minorEastAsia" w:cs="宋体" w:hint="eastAsia"/>
          <w:color w:val="000000"/>
          <w:kern w:val="0"/>
          <w:sz w:val="24"/>
          <w:szCs w:val="24"/>
        </w:rPr>
        <w:br/>
        <w:t xml:space="preserve">（1）企业未获得中央财政服务外包专项资金人才培训支持 </w:t>
      </w:r>
      <w:r w:rsidRPr="00767534">
        <w:rPr>
          <w:rFonts w:asciiTheme="minorEastAsia" w:hAnsiTheme="minorEastAsia" w:cs="宋体" w:hint="eastAsia"/>
          <w:color w:val="000000"/>
          <w:kern w:val="0"/>
          <w:sz w:val="24"/>
          <w:szCs w:val="24"/>
        </w:rPr>
        <w:br/>
        <w:t>（2）新录用人员为2011年7月1日-</w:t>
      </w:r>
      <w:r w:rsidR="00CC7B01">
        <w:rPr>
          <w:rFonts w:asciiTheme="minorEastAsia" w:hAnsiTheme="minorEastAsia" w:cs="宋体" w:hint="eastAsia"/>
          <w:color w:val="000000"/>
          <w:kern w:val="0"/>
          <w:sz w:val="24"/>
          <w:szCs w:val="24"/>
        </w:rPr>
        <w:t>2013</w:t>
      </w:r>
      <w:r w:rsidRPr="00767534">
        <w:rPr>
          <w:rFonts w:asciiTheme="minorEastAsia" w:hAnsiTheme="minorEastAsia" w:cs="宋体" w:hint="eastAsia"/>
          <w:color w:val="000000"/>
          <w:kern w:val="0"/>
          <w:sz w:val="24"/>
          <w:szCs w:val="24"/>
        </w:rPr>
        <w:t xml:space="preserve">年6月30日录用； </w:t>
      </w:r>
      <w:r w:rsidRPr="00767534">
        <w:rPr>
          <w:rFonts w:asciiTheme="minorEastAsia" w:hAnsiTheme="minorEastAsia" w:cs="宋体" w:hint="eastAsia"/>
          <w:color w:val="000000"/>
          <w:kern w:val="0"/>
          <w:sz w:val="24"/>
          <w:szCs w:val="24"/>
        </w:rPr>
        <w:br/>
        <w:t xml:space="preserve">（3）最少有效申报人数不少于30人 </w:t>
      </w:r>
      <w:r w:rsidRPr="00767534">
        <w:rPr>
          <w:rFonts w:asciiTheme="minorEastAsia" w:hAnsiTheme="minorEastAsia" w:cs="宋体" w:hint="eastAsia"/>
          <w:color w:val="000000"/>
          <w:kern w:val="0"/>
          <w:sz w:val="24"/>
          <w:szCs w:val="24"/>
        </w:rPr>
        <w:br/>
        <w:t xml:space="preserve">（4）2011年度离岸外包收入不少于10万美元 </w:t>
      </w:r>
      <w:r w:rsidRPr="00767534">
        <w:rPr>
          <w:rFonts w:asciiTheme="minorEastAsia" w:hAnsiTheme="minorEastAsia" w:cs="宋体" w:hint="eastAsia"/>
          <w:color w:val="000000"/>
          <w:kern w:val="0"/>
          <w:sz w:val="24"/>
          <w:szCs w:val="24"/>
        </w:rPr>
        <w:br/>
        <w:t xml:space="preserve">2.支持标准 </w:t>
      </w:r>
      <w:r w:rsidRPr="00767534">
        <w:rPr>
          <w:rFonts w:asciiTheme="minorEastAsia" w:hAnsiTheme="minorEastAsia" w:cs="宋体" w:hint="eastAsia"/>
          <w:color w:val="000000"/>
          <w:kern w:val="0"/>
          <w:sz w:val="24"/>
          <w:szCs w:val="24"/>
        </w:rPr>
        <w:br/>
        <w:t xml:space="preserve">每人最高3000元 </w:t>
      </w:r>
      <w:r w:rsidRPr="00767534">
        <w:rPr>
          <w:rFonts w:asciiTheme="minorEastAsia" w:hAnsiTheme="minorEastAsia" w:cs="宋体" w:hint="eastAsia"/>
          <w:color w:val="000000"/>
          <w:kern w:val="0"/>
          <w:sz w:val="24"/>
          <w:szCs w:val="24"/>
        </w:rPr>
        <w:br/>
        <w:t xml:space="preserve">3.报送材料 </w:t>
      </w:r>
      <w:r w:rsidRPr="00767534">
        <w:rPr>
          <w:rFonts w:asciiTheme="minorEastAsia" w:hAnsiTheme="minorEastAsia" w:cs="宋体" w:hint="eastAsia"/>
          <w:color w:val="000000"/>
          <w:kern w:val="0"/>
          <w:sz w:val="24"/>
          <w:szCs w:val="24"/>
        </w:rPr>
        <w:br/>
        <w:t xml:space="preserve">（1）填写完整的海淀区服务外包产业发展专项资金申报文本； </w:t>
      </w:r>
      <w:r w:rsidRPr="00767534">
        <w:rPr>
          <w:rFonts w:asciiTheme="minorEastAsia" w:hAnsiTheme="minorEastAsia" w:cs="宋体" w:hint="eastAsia"/>
          <w:color w:val="000000"/>
          <w:kern w:val="0"/>
          <w:sz w:val="24"/>
          <w:szCs w:val="24"/>
        </w:rPr>
        <w:br/>
        <w:t xml:space="preserve">（2）申报单位营业执照、税务登记证及法定代表人身份证明复印件（加盖单位公章）； </w:t>
      </w:r>
      <w:r w:rsidRPr="00767534">
        <w:rPr>
          <w:rFonts w:asciiTheme="minorEastAsia" w:hAnsiTheme="minorEastAsia" w:cs="宋体" w:hint="eastAsia"/>
          <w:color w:val="000000"/>
          <w:kern w:val="0"/>
          <w:sz w:val="24"/>
          <w:szCs w:val="24"/>
        </w:rPr>
        <w:br/>
        <w:t xml:space="preserve">（3）2011年度企业财务审计报告（或财务报表）和申报该项资金的专项审计报告； </w:t>
      </w:r>
      <w:r w:rsidRPr="00767534">
        <w:rPr>
          <w:rFonts w:asciiTheme="minorEastAsia" w:hAnsiTheme="minorEastAsia" w:cs="宋体" w:hint="eastAsia"/>
          <w:color w:val="000000"/>
          <w:kern w:val="0"/>
          <w:sz w:val="24"/>
          <w:szCs w:val="24"/>
        </w:rPr>
        <w:br/>
        <w:t xml:space="preserve">（4）录用人员身份证明及大专以上学历证明复印件（加盖单位公章）； </w:t>
      </w:r>
      <w:r w:rsidRPr="00767534">
        <w:rPr>
          <w:rFonts w:asciiTheme="minorEastAsia" w:hAnsiTheme="minorEastAsia" w:cs="宋体" w:hint="eastAsia"/>
          <w:color w:val="000000"/>
          <w:kern w:val="0"/>
          <w:sz w:val="24"/>
          <w:szCs w:val="24"/>
        </w:rPr>
        <w:br/>
        <w:t xml:space="preserve">（5） 被录用人员与服务外包企业签订的1年以上的《劳动合同》复印件（加盖单位公章）； </w:t>
      </w:r>
      <w:r w:rsidRPr="00767534">
        <w:rPr>
          <w:rFonts w:asciiTheme="minorEastAsia" w:hAnsiTheme="minorEastAsia" w:cs="宋体" w:hint="eastAsia"/>
          <w:color w:val="000000"/>
          <w:kern w:val="0"/>
          <w:sz w:val="24"/>
          <w:szCs w:val="24"/>
        </w:rPr>
        <w:br/>
      </w:r>
      <w:r w:rsidRPr="00767534">
        <w:rPr>
          <w:rFonts w:asciiTheme="minorEastAsia" w:hAnsiTheme="minorEastAsia" w:cs="宋体" w:hint="eastAsia"/>
          <w:color w:val="000000"/>
          <w:kern w:val="0"/>
          <w:sz w:val="24"/>
          <w:szCs w:val="24"/>
        </w:rPr>
        <w:lastRenderedPageBreak/>
        <w:t xml:space="preserve">（6）《海淀区专项资金申报项目预审通过通知单》； </w:t>
      </w:r>
      <w:r w:rsidRPr="00767534">
        <w:rPr>
          <w:rFonts w:asciiTheme="minorEastAsia" w:hAnsiTheme="minorEastAsia" w:cs="宋体" w:hint="eastAsia"/>
          <w:color w:val="000000"/>
          <w:kern w:val="0"/>
          <w:sz w:val="24"/>
          <w:szCs w:val="24"/>
        </w:rPr>
        <w:br/>
        <w:t xml:space="preserve">（7）审核部门要求提交的其他相关材料。 </w:t>
      </w:r>
      <w:r w:rsidRPr="00767534">
        <w:rPr>
          <w:rFonts w:asciiTheme="minorEastAsia" w:hAnsiTheme="minorEastAsia" w:cs="宋体" w:hint="eastAsia"/>
          <w:color w:val="000000"/>
          <w:kern w:val="0"/>
          <w:sz w:val="24"/>
          <w:szCs w:val="24"/>
        </w:rPr>
        <w:br/>
        <w:t xml:space="preserve">（五）领军型和成长型服务外包企业奖励。 </w:t>
      </w:r>
      <w:r w:rsidRPr="00767534">
        <w:rPr>
          <w:rFonts w:asciiTheme="minorEastAsia" w:hAnsiTheme="minorEastAsia" w:cs="宋体" w:hint="eastAsia"/>
          <w:color w:val="000000"/>
          <w:kern w:val="0"/>
          <w:sz w:val="24"/>
          <w:szCs w:val="24"/>
        </w:rPr>
        <w:br/>
        <w:t xml:space="preserve">1.申报单位应具备下列条件： </w:t>
      </w:r>
      <w:r w:rsidRPr="00767534">
        <w:rPr>
          <w:rFonts w:asciiTheme="minorEastAsia" w:hAnsiTheme="minorEastAsia" w:cs="宋体" w:hint="eastAsia"/>
          <w:color w:val="000000"/>
          <w:kern w:val="0"/>
          <w:sz w:val="24"/>
          <w:szCs w:val="24"/>
        </w:rPr>
        <w:br/>
        <w:t>2011年度（即</w:t>
      </w:r>
      <w:r w:rsidR="00CC7B01">
        <w:rPr>
          <w:rFonts w:asciiTheme="minorEastAsia" w:hAnsiTheme="minorEastAsia" w:cs="宋体" w:hint="eastAsia"/>
          <w:color w:val="000000"/>
          <w:kern w:val="0"/>
          <w:sz w:val="24"/>
          <w:szCs w:val="24"/>
        </w:rPr>
        <w:t>2013</w:t>
      </w:r>
      <w:r w:rsidRPr="00767534">
        <w:rPr>
          <w:rFonts w:asciiTheme="minorEastAsia" w:hAnsiTheme="minorEastAsia" w:cs="宋体" w:hint="eastAsia"/>
          <w:color w:val="000000"/>
          <w:kern w:val="0"/>
          <w:sz w:val="24"/>
          <w:szCs w:val="24"/>
        </w:rPr>
        <w:t xml:space="preserve">年）被评为“服务外包十大领军企业”或“中国100强成长型服务外包企业”，且符合上述“领军型和成长型服务外包企业”标准。 </w:t>
      </w:r>
      <w:r w:rsidRPr="00767534">
        <w:rPr>
          <w:rFonts w:asciiTheme="minorEastAsia" w:hAnsiTheme="minorEastAsia" w:cs="宋体" w:hint="eastAsia"/>
          <w:color w:val="000000"/>
          <w:kern w:val="0"/>
          <w:sz w:val="24"/>
          <w:szCs w:val="24"/>
        </w:rPr>
        <w:br/>
        <w:t xml:space="preserve">2.支持标准 </w:t>
      </w:r>
      <w:r w:rsidRPr="00767534">
        <w:rPr>
          <w:rFonts w:asciiTheme="minorEastAsia" w:hAnsiTheme="minorEastAsia" w:cs="宋体" w:hint="eastAsia"/>
          <w:color w:val="000000"/>
          <w:kern w:val="0"/>
          <w:sz w:val="24"/>
          <w:szCs w:val="24"/>
        </w:rPr>
        <w:br/>
        <w:t xml:space="preserve">对经商务部评定为“服务外包十大领军企业”的企业，给予不超过100万元的奖励，对经商务部评定为“中国100强成长型服务外包企业”的企业，给予不超过50万元的奖励。 </w:t>
      </w:r>
      <w:r w:rsidRPr="00767534">
        <w:rPr>
          <w:rFonts w:asciiTheme="minorEastAsia" w:hAnsiTheme="minorEastAsia" w:cs="宋体" w:hint="eastAsia"/>
          <w:color w:val="000000"/>
          <w:kern w:val="0"/>
          <w:sz w:val="24"/>
          <w:szCs w:val="24"/>
        </w:rPr>
        <w:br/>
        <w:t xml:space="preserve">3.所需提交材料 </w:t>
      </w:r>
      <w:r w:rsidRPr="00767534">
        <w:rPr>
          <w:rFonts w:asciiTheme="minorEastAsia" w:hAnsiTheme="minorEastAsia" w:cs="宋体" w:hint="eastAsia"/>
          <w:color w:val="000000"/>
          <w:kern w:val="0"/>
          <w:sz w:val="24"/>
          <w:szCs w:val="24"/>
        </w:rPr>
        <w:br/>
        <w:t xml:space="preserve">（1）填写完整的海淀区服务外包产业发展专项资金申报文本； </w:t>
      </w:r>
      <w:r w:rsidRPr="00767534">
        <w:rPr>
          <w:rFonts w:asciiTheme="minorEastAsia" w:hAnsiTheme="minorEastAsia" w:cs="宋体" w:hint="eastAsia"/>
          <w:color w:val="000000"/>
          <w:kern w:val="0"/>
          <w:sz w:val="24"/>
          <w:szCs w:val="24"/>
        </w:rPr>
        <w:br/>
        <w:t xml:space="preserve">（2）申报单位营业执照、税务登记证及法定代表人身份证明复印件（加盖单位公章）； </w:t>
      </w:r>
      <w:r w:rsidRPr="00767534">
        <w:rPr>
          <w:rFonts w:asciiTheme="minorEastAsia" w:hAnsiTheme="minorEastAsia" w:cs="宋体" w:hint="eastAsia"/>
          <w:color w:val="000000"/>
          <w:kern w:val="0"/>
          <w:sz w:val="24"/>
          <w:szCs w:val="24"/>
        </w:rPr>
        <w:br/>
        <w:t xml:space="preserve">（3）《海淀区专项资金申报项目预审通过通知单》； </w:t>
      </w:r>
      <w:r w:rsidRPr="00767534">
        <w:rPr>
          <w:rFonts w:asciiTheme="minorEastAsia" w:hAnsiTheme="minorEastAsia" w:cs="宋体" w:hint="eastAsia"/>
          <w:color w:val="000000"/>
          <w:kern w:val="0"/>
          <w:sz w:val="24"/>
          <w:szCs w:val="24"/>
        </w:rPr>
        <w:br/>
        <w:t xml:space="preserve">（4）“服务外包十大领军企业”或“中国100强成长型服务外包企业”证书复印件； </w:t>
      </w:r>
      <w:r w:rsidRPr="00767534">
        <w:rPr>
          <w:rFonts w:asciiTheme="minorEastAsia" w:hAnsiTheme="minorEastAsia" w:cs="宋体" w:hint="eastAsia"/>
          <w:color w:val="000000"/>
          <w:kern w:val="0"/>
          <w:sz w:val="24"/>
          <w:szCs w:val="24"/>
        </w:rPr>
        <w:br/>
        <w:t xml:space="preserve">（5）审核部门要求提交的其他相关材料。 </w:t>
      </w:r>
      <w:r w:rsidRPr="00767534">
        <w:rPr>
          <w:rFonts w:asciiTheme="minorEastAsia" w:hAnsiTheme="minorEastAsia" w:cs="宋体" w:hint="eastAsia"/>
          <w:color w:val="000000"/>
          <w:kern w:val="0"/>
          <w:sz w:val="24"/>
          <w:szCs w:val="24"/>
        </w:rPr>
        <w:br/>
        <w:t xml:space="preserve">（六）领军人物奖励。 </w:t>
      </w:r>
      <w:r w:rsidRPr="00767534">
        <w:rPr>
          <w:rFonts w:asciiTheme="minorEastAsia" w:hAnsiTheme="minorEastAsia" w:cs="宋体" w:hint="eastAsia"/>
          <w:color w:val="000000"/>
          <w:kern w:val="0"/>
          <w:sz w:val="24"/>
          <w:szCs w:val="24"/>
        </w:rPr>
        <w:br/>
        <w:t xml:space="preserve">1.申报人应具备下列条件： </w:t>
      </w:r>
      <w:r w:rsidRPr="00767534">
        <w:rPr>
          <w:rFonts w:asciiTheme="minorEastAsia" w:hAnsiTheme="minorEastAsia" w:cs="宋体" w:hint="eastAsia"/>
          <w:color w:val="000000"/>
          <w:kern w:val="0"/>
          <w:sz w:val="24"/>
          <w:szCs w:val="24"/>
        </w:rPr>
        <w:br/>
        <w:t>（1）2011年度（即</w:t>
      </w:r>
      <w:r w:rsidR="00CC7B01">
        <w:rPr>
          <w:rFonts w:asciiTheme="minorEastAsia" w:hAnsiTheme="minorEastAsia" w:cs="宋体" w:hint="eastAsia"/>
          <w:color w:val="000000"/>
          <w:kern w:val="0"/>
          <w:sz w:val="24"/>
          <w:szCs w:val="24"/>
        </w:rPr>
        <w:t>2013</w:t>
      </w:r>
      <w:r w:rsidRPr="00767534">
        <w:rPr>
          <w:rFonts w:asciiTheme="minorEastAsia" w:hAnsiTheme="minorEastAsia" w:cs="宋体" w:hint="eastAsia"/>
          <w:color w:val="000000"/>
          <w:kern w:val="0"/>
          <w:sz w:val="24"/>
          <w:szCs w:val="24"/>
        </w:rPr>
        <w:t>年）被评为“中国服务外包年度突出贡献人物”，</w:t>
      </w:r>
      <w:proofErr w:type="gramStart"/>
      <w:r w:rsidRPr="00767534">
        <w:rPr>
          <w:rFonts w:asciiTheme="minorEastAsia" w:hAnsiTheme="minorEastAsia" w:cs="宋体" w:hint="eastAsia"/>
          <w:color w:val="000000"/>
          <w:kern w:val="0"/>
          <w:sz w:val="24"/>
          <w:szCs w:val="24"/>
        </w:rPr>
        <w:t>个</w:t>
      </w:r>
      <w:proofErr w:type="gramEnd"/>
      <w:r w:rsidRPr="00767534">
        <w:rPr>
          <w:rFonts w:asciiTheme="minorEastAsia" w:hAnsiTheme="minorEastAsia" w:cs="宋体" w:hint="eastAsia"/>
          <w:color w:val="000000"/>
          <w:kern w:val="0"/>
          <w:sz w:val="24"/>
          <w:szCs w:val="24"/>
        </w:rPr>
        <w:t xml:space="preserve">人为首次入选或其所供职的单位为新迁入海淀区； </w:t>
      </w:r>
      <w:r w:rsidRPr="00767534">
        <w:rPr>
          <w:rFonts w:asciiTheme="minorEastAsia" w:hAnsiTheme="minorEastAsia" w:cs="宋体" w:hint="eastAsia"/>
          <w:color w:val="000000"/>
          <w:kern w:val="0"/>
          <w:sz w:val="24"/>
          <w:szCs w:val="24"/>
        </w:rPr>
        <w:br/>
        <w:t xml:space="preserve">（2）是总部注册在海淀区的企业或机构的主要负责人。 </w:t>
      </w:r>
      <w:r w:rsidRPr="00767534">
        <w:rPr>
          <w:rFonts w:asciiTheme="minorEastAsia" w:hAnsiTheme="minorEastAsia" w:cs="宋体" w:hint="eastAsia"/>
          <w:color w:val="000000"/>
          <w:kern w:val="0"/>
          <w:sz w:val="24"/>
          <w:szCs w:val="24"/>
        </w:rPr>
        <w:br/>
        <w:t xml:space="preserve">2.支持标准 </w:t>
      </w:r>
      <w:r w:rsidRPr="00767534">
        <w:rPr>
          <w:rFonts w:asciiTheme="minorEastAsia" w:hAnsiTheme="minorEastAsia" w:cs="宋体" w:hint="eastAsia"/>
          <w:color w:val="000000"/>
          <w:kern w:val="0"/>
          <w:sz w:val="24"/>
          <w:szCs w:val="24"/>
        </w:rPr>
        <w:br/>
        <w:t xml:space="preserve">不超过20万元的奖励。 </w:t>
      </w:r>
      <w:r w:rsidRPr="00767534">
        <w:rPr>
          <w:rFonts w:asciiTheme="minorEastAsia" w:hAnsiTheme="minorEastAsia" w:cs="宋体" w:hint="eastAsia"/>
          <w:color w:val="000000"/>
          <w:kern w:val="0"/>
          <w:sz w:val="24"/>
          <w:szCs w:val="24"/>
        </w:rPr>
        <w:br/>
        <w:t xml:space="preserve">3.所需提交材料 </w:t>
      </w:r>
      <w:r w:rsidRPr="00767534">
        <w:rPr>
          <w:rFonts w:asciiTheme="minorEastAsia" w:hAnsiTheme="minorEastAsia" w:cs="宋体" w:hint="eastAsia"/>
          <w:color w:val="000000"/>
          <w:kern w:val="0"/>
          <w:sz w:val="24"/>
          <w:szCs w:val="24"/>
        </w:rPr>
        <w:br/>
        <w:t xml:space="preserve">（1）填写完整的海淀区服务外包产业发展专项资金申报文本； </w:t>
      </w:r>
      <w:r w:rsidRPr="00767534">
        <w:rPr>
          <w:rFonts w:asciiTheme="minorEastAsia" w:hAnsiTheme="minorEastAsia" w:cs="宋体" w:hint="eastAsia"/>
          <w:color w:val="000000"/>
          <w:kern w:val="0"/>
          <w:sz w:val="24"/>
          <w:szCs w:val="24"/>
        </w:rPr>
        <w:br/>
        <w:t xml:space="preserve">（2）申报人单位营业执照、税务登记证及法定代表人身份证明复印件（加盖单位公章）； </w:t>
      </w:r>
      <w:r w:rsidRPr="00767534">
        <w:rPr>
          <w:rFonts w:asciiTheme="minorEastAsia" w:hAnsiTheme="minorEastAsia" w:cs="宋体" w:hint="eastAsia"/>
          <w:color w:val="000000"/>
          <w:kern w:val="0"/>
          <w:sz w:val="24"/>
          <w:szCs w:val="24"/>
        </w:rPr>
        <w:br/>
        <w:t xml:space="preserve">（3）《海淀区专项资金申报项目预审通过通知单》 </w:t>
      </w:r>
      <w:r w:rsidRPr="00767534">
        <w:rPr>
          <w:rFonts w:asciiTheme="minorEastAsia" w:hAnsiTheme="minorEastAsia" w:cs="宋体" w:hint="eastAsia"/>
          <w:color w:val="000000"/>
          <w:kern w:val="0"/>
          <w:sz w:val="24"/>
          <w:szCs w:val="24"/>
        </w:rPr>
        <w:br/>
        <w:t xml:space="preserve">（4）“中国服务外包年度突出贡献人物”证书复印件； </w:t>
      </w:r>
      <w:r w:rsidRPr="00767534">
        <w:rPr>
          <w:rFonts w:asciiTheme="minorEastAsia" w:hAnsiTheme="minorEastAsia" w:cs="宋体" w:hint="eastAsia"/>
          <w:color w:val="000000"/>
          <w:kern w:val="0"/>
          <w:sz w:val="24"/>
          <w:szCs w:val="24"/>
        </w:rPr>
        <w:br/>
        <w:t xml:space="preserve">（5）审核部门要求提交的其他相关材料。 </w:t>
      </w:r>
      <w:r w:rsidRPr="00767534">
        <w:rPr>
          <w:rFonts w:asciiTheme="minorEastAsia" w:hAnsiTheme="minorEastAsia" w:cs="宋体" w:hint="eastAsia"/>
          <w:color w:val="000000"/>
          <w:kern w:val="0"/>
          <w:sz w:val="24"/>
          <w:szCs w:val="24"/>
        </w:rPr>
        <w:br/>
        <w:t xml:space="preserve">（七）骨干型服务外包企业增长奖励。 </w:t>
      </w:r>
      <w:r w:rsidRPr="00767534">
        <w:rPr>
          <w:rFonts w:asciiTheme="minorEastAsia" w:hAnsiTheme="minorEastAsia" w:cs="宋体" w:hint="eastAsia"/>
          <w:color w:val="000000"/>
          <w:kern w:val="0"/>
          <w:sz w:val="24"/>
          <w:szCs w:val="24"/>
        </w:rPr>
        <w:br/>
        <w:t xml:space="preserve">1.申报单位应具备下列条件： </w:t>
      </w:r>
      <w:r w:rsidRPr="00767534">
        <w:rPr>
          <w:rFonts w:asciiTheme="minorEastAsia" w:hAnsiTheme="minorEastAsia" w:cs="宋体" w:hint="eastAsia"/>
          <w:color w:val="000000"/>
          <w:kern w:val="0"/>
          <w:sz w:val="24"/>
          <w:szCs w:val="24"/>
        </w:rPr>
        <w:br/>
        <w:t xml:space="preserve">（1）与海淀区商务委、海淀服务外包企业协会签订承诺增长的共建协议； </w:t>
      </w:r>
      <w:r w:rsidRPr="00767534">
        <w:rPr>
          <w:rFonts w:asciiTheme="minorEastAsia" w:hAnsiTheme="minorEastAsia" w:cs="宋体" w:hint="eastAsia"/>
          <w:color w:val="000000"/>
          <w:kern w:val="0"/>
          <w:sz w:val="24"/>
          <w:szCs w:val="24"/>
        </w:rPr>
        <w:br/>
        <w:t xml:space="preserve">（2）符合骨干型服务外包企业条件； </w:t>
      </w:r>
      <w:r w:rsidRPr="00767534">
        <w:rPr>
          <w:rFonts w:asciiTheme="minorEastAsia" w:hAnsiTheme="minorEastAsia" w:cs="宋体" w:hint="eastAsia"/>
          <w:color w:val="000000"/>
          <w:kern w:val="0"/>
          <w:sz w:val="24"/>
          <w:szCs w:val="24"/>
        </w:rPr>
        <w:br/>
        <w:t xml:space="preserve">（3）满足骨干型服务外包企业承诺条件； </w:t>
      </w:r>
      <w:r w:rsidRPr="00767534">
        <w:rPr>
          <w:rFonts w:asciiTheme="minorEastAsia" w:hAnsiTheme="minorEastAsia" w:cs="宋体" w:hint="eastAsia"/>
          <w:color w:val="000000"/>
          <w:kern w:val="0"/>
          <w:sz w:val="24"/>
          <w:szCs w:val="24"/>
        </w:rPr>
        <w:br/>
        <w:t xml:space="preserve">2.支持标准 </w:t>
      </w:r>
      <w:r w:rsidRPr="00767534">
        <w:rPr>
          <w:rFonts w:asciiTheme="minorEastAsia" w:hAnsiTheme="minorEastAsia" w:cs="宋体" w:hint="eastAsia"/>
          <w:color w:val="000000"/>
          <w:kern w:val="0"/>
          <w:sz w:val="24"/>
          <w:szCs w:val="24"/>
        </w:rPr>
        <w:br/>
        <w:t xml:space="preserve">不高于其区级税收贡献20%的标准予以奖励，最高奖励金额200万元 </w:t>
      </w:r>
      <w:r w:rsidRPr="00767534">
        <w:rPr>
          <w:rFonts w:asciiTheme="minorEastAsia" w:hAnsiTheme="minorEastAsia" w:cs="宋体" w:hint="eastAsia"/>
          <w:color w:val="000000"/>
          <w:kern w:val="0"/>
          <w:sz w:val="24"/>
          <w:szCs w:val="24"/>
        </w:rPr>
        <w:br/>
        <w:t xml:space="preserve">3.所需提交材料 </w:t>
      </w:r>
      <w:r w:rsidRPr="00767534">
        <w:rPr>
          <w:rFonts w:asciiTheme="minorEastAsia" w:hAnsiTheme="minorEastAsia" w:cs="宋体" w:hint="eastAsia"/>
          <w:color w:val="000000"/>
          <w:kern w:val="0"/>
          <w:sz w:val="24"/>
          <w:szCs w:val="24"/>
        </w:rPr>
        <w:br/>
        <w:t xml:space="preserve">（1）填写完整的海淀区服务外包产业发展专项资金申报文本； </w:t>
      </w:r>
      <w:r w:rsidRPr="00767534">
        <w:rPr>
          <w:rFonts w:asciiTheme="minorEastAsia" w:hAnsiTheme="minorEastAsia" w:cs="宋体" w:hint="eastAsia"/>
          <w:color w:val="000000"/>
          <w:kern w:val="0"/>
          <w:sz w:val="24"/>
          <w:szCs w:val="24"/>
        </w:rPr>
        <w:br/>
        <w:t xml:space="preserve">（2）申报单位营业执照、税务登记证及法定代表人身份证明复印件（加盖单位公章）； </w:t>
      </w:r>
      <w:r w:rsidRPr="00767534">
        <w:rPr>
          <w:rFonts w:asciiTheme="minorEastAsia" w:hAnsiTheme="minorEastAsia" w:cs="宋体" w:hint="eastAsia"/>
          <w:color w:val="000000"/>
          <w:kern w:val="0"/>
          <w:sz w:val="24"/>
          <w:szCs w:val="24"/>
        </w:rPr>
        <w:br/>
        <w:t xml:space="preserve">（3）2011年度企业财务审计报告（或财务报表）和申报该项资金的专项审计报告； </w:t>
      </w:r>
      <w:r w:rsidRPr="00767534">
        <w:rPr>
          <w:rFonts w:asciiTheme="minorEastAsia" w:hAnsiTheme="minorEastAsia" w:cs="宋体" w:hint="eastAsia"/>
          <w:color w:val="000000"/>
          <w:kern w:val="0"/>
          <w:sz w:val="24"/>
          <w:szCs w:val="24"/>
        </w:rPr>
        <w:br/>
        <w:t xml:space="preserve">（4）申报单位对外贸易经营者备案登记表复印件（加盖单位公章）； </w:t>
      </w:r>
      <w:r w:rsidRPr="00767534">
        <w:rPr>
          <w:rFonts w:asciiTheme="minorEastAsia" w:hAnsiTheme="minorEastAsia" w:cs="宋体" w:hint="eastAsia"/>
          <w:color w:val="000000"/>
          <w:kern w:val="0"/>
          <w:sz w:val="24"/>
          <w:szCs w:val="24"/>
        </w:rPr>
        <w:br/>
        <w:t xml:space="preserve">（5）《海淀区专项资金申报项目预审通过通知单》 </w:t>
      </w:r>
      <w:r w:rsidRPr="00767534">
        <w:rPr>
          <w:rFonts w:asciiTheme="minorEastAsia" w:hAnsiTheme="minorEastAsia" w:cs="宋体" w:hint="eastAsia"/>
          <w:color w:val="000000"/>
          <w:kern w:val="0"/>
          <w:sz w:val="24"/>
          <w:szCs w:val="24"/>
        </w:rPr>
        <w:br/>
        <w:t xml:space="preserve">（6）审核部门要求提交的其他相关材料。 </w:t>
      </w:r>
      <w:r w:rsidRPr="00767534">
        <w:rPr>
          <w:rFonts w:asciiTheme="minorEastAsia" w:hAnsiTheme="minorEastAsia" w:cs="宋体" w:hint="eastAsia"/>
          <w:color w:val="000000"/>
          <w:kern w:val="0"/>
          <w:sz w:val="24"/>
          <w:szCs w:val="24"/>
        </w:rPr>
        <w:br/>
        <w:t xml:space="preserve">（八）跨国公司地区总部的服务外包企业房租补贴 </w:t>
      </w:r>
      <w:r w:rsidRPr="00767534">
        <w:rPr>
          <w:rFonts w:asciiTheme="minorEastAsia" w:hAnsiTheme="minorEastAsia" w:cs="宋体" w:hint="eastAsia"/>
          <w:color w:val="000000"/>
          <w:kern w:val="0"/>
          <w:sz w:val="24"/>
          <w:szCs w:val="24"/>
        </w:rPr>
        <w:br/>
        <w:t xml:space="preserve">1.申报要求 </w:t>
      </w:r>
      <w:r w:rsidRPr="00767534">
        <w:rPr>
          <w:rFonts w:asciiTheme="minorEastAsia" w:hAnsiTheme="minorEastAsia" w:cs="宋体" w:hint="eastAsia"/>
          <w:color w:val="000000"/>
          <w:kern w:val="0"/>
          <w:sz w:val="24"/>
          <w:szCs w:val="24"/>
        </w:rPr>
        <w:br/>
      </w:r>
      <w:r w:rsidRPr="00767534">
        <w:rPr>
          <w:rFonts w:asciiTheme="minorEastAsia" w:hAnsiTheme="minorEastAsia" w:cs="宋体" w:hint="eastAsia"/>
          <w:color w:val="000000"/>
          <w:kern w:val="0"/>
          <w:sz w:val="24"/>
          <w:szCs w:val="24"/>
        </w:rPr>
        <w:lastRenderedPageBreak/>
        <w:t>（1）企业被北京市</w:t>
      </w:r>
      <w:proofErr w:type="gramStart"/>
      <w:r w:rsidRPr="00767534">
        <w:rPr>
          <w:rFonts w:asciiTheme="minorEastAsia" w:hAnsiTheme="minorEastAsia" w:cs="宋体" w:hint="eastAsia"/>
          <w:color w:val="000000"/>
          <w:kern w:val="0"/>
          <w:sz w:val="24"/>
          <w:szCs w:val="24"/>
        </w:rPr>
        <w:t>商务委</w:t>
      </w:r>
      <w:proofErr w:type="gramEnd"/>
      <w:r w:rsidRPr="00767534">
        <w:rPr>
          <w:rFonts w:asciiTheme="minorEastAsia" w:hAnsiTheme="minorEastAsia" w:cs="宋体" w:hint="eastAsia"/>
          <w:color w:val="000000"/>
          <w:kern w:val="0"/>
          <w:sz w:val="24"/>
          <w:szCs w:val="24"/>
        </w:rPr>
        <w:t xml:space="preserve">认定为跨国公司地区总部； </w:t>
      </w:r>
      <w:r w:rsidRPr="00767534">
        <w:rPr>
          <w:rFonts w:asciiTheme="minorEastAsia" w:hAnsiTheme="minorEastAsia" w:cs="宋体" w:hint="eastAsia"/>
          <w:color w:val="000000"/>
          <w:kern w:val="0"/>
          <w:sz w:val="24"/>
          <w:szCs w:val="24"/>
        </w:rPr>
        <w:br/>
        <w:t xml:space="preserve">（2）企业所租赁的办公用房位于海淀区； </w:t>
      </w:r>
      <w:r w:rsidRPr="00767534">
        <w:rPr>
          <w:rFonts w:asciiTheme="minorEastAsia" w:hAnsiTheme="minorEastAsia" w:cs="宋体" w:hint="eastAsia"/>
          <w:color w:val="000000"/>
          <w:kern w:val="0"/>
          <w:sz w:val="24"/>
          <w:szCs w:val="24"/>
        </w:rPr>
        <w:br/>
        <w:t xml:space="preserve">2.支持标准 </w:t>
      </w:r>
      <w:r w:rsidRPr="00767534">
        <w:rPr>
          <w:rFonts w:asciiTheme="minorEastAsia" w:hAnsiTheme="minorEastAsia" w:cs="宋体" w:hint="eastAsia"/>
          <w:color w:val="000000"/>
          <w:kern w:val="0"/>
          <w:sz w:val="24"/>
          <w:szCs w:val="24"/>
        </w:rPr>
        <w:br/>
        <w:t xml:space="preserve">补助标准依次不超过年度租金的30%、 20%和10%，最高补助面积3000平方米，连续给予三年。 </w:t>
      </w:r>
      <w:r w:rsidRPr="00767534">
        <w:rPr>
          <w:rFonts w:asciiTheme="minorEastAsia" w:hAnsiTheme="minorEastAsia" w:cs="宋体" w:hint="eastAsia"/>
          <w:color w:val="000000"/>
          <w:kern w:val="0"/>
          <w:sz w:val="24"/>
          <w:szCs w:val="24"/>
        </w:rPr>
        <w:br/>
        <w:t xml:space="preserve">3.报送材料 </w:t>
      </w:r>
      <w:r w:rsidRPr="00767534">
        <w:rPr>
          <w:rFonts w:asciiTheme="minorEastAsia" w:hAnsiTheme="minorEastAsia" w:cs="宋体" w:hint="eastAsia"/>
          <w:color w:val="000000"/>
          <w:kern w:val="0"/>
          <w:sz w:val="24"/>
          <w:szCs w:val="24"/>
        </w:rPr>
        <w:br/>
        <w:t xml:space="preserve">（1）填写完整的海淀区服务外包产业发展专项资金申报文本； </w:t>
      </w:r>
      <w:r w:rsidRPr="00767534">
        <w:rPr>
          <w:rFonts w:asciiTheme="minorEastAsia" w:hAnsiTheme="minorEastAsia" w:cs="宋体" w:hint="eastAsia"/>
          <w:color w:val="000000"/>
          <w:kern w:val="0"/>
          <w:sz w:val="24"/>
          <w:szCs w:val="24"/>
        </w:rPr>
        <w:br/>
        <w:t xml:space="preserve">（2）申报单位营业执照、税务登记证及法定代表人身份证明复印件（加盖单位公章）； </w:t>
      </w:r>
      <w:r w:rsidRPr="00767534">
        <w:rPr>
          <w:rFonts w:asciiTheme="minorEastAsia" w:hAnsiTheme="minorEastAsia" w:cs="宋体" w:hint="eastAsia"/>
          <w:color w:val="000000"/>
          <w:kern w:val="0"/>
          <w:sz w:val="24"/>
          <w:szCs w:val="24"/>
        </w:rPr>
        <w:br/>
        <w:t xml:space="preserve">（3）2011年度企业财务审计报告（或财务报表）和申报该项资金的专项审计报告； </w:t>
      </w:r>
      <w:r w:rsidRPr="00767534">
        <w:rPr>
          <w:rFonts w:asciiTheme="minorEastAsia" w:hAnsiTheme="minorEastAsia" w:cs="宋体" w:hint="eastAsia"/>
          <w:color w:val="000000"/>
          <w:kern w:val="0"/>
          <w:sz w:val="24"/>
          <w:szCs w:val="24"/>
        </w:rPr>
        <w:br/>
        <w:t xml:space="preserve">（4）租赁协议、房租支付凭证及房屋产权证明复印件（加盖单位公章及财务章）； </w:t>
      </w:r>
      <w:r w:rsidRPr="00767534">
        <w:rPr>
          <w:rFonts w:asciiTheme="minorEastAsia" w:hAnsiTheme="minorEastAsia" w:cs="宋体" w:hint="eastAsia"/>
          <w:color w:val="000000"/>
          <w:kern w:val="0"/>
          <w:sz w:val="24"/>
          <w:szCs w:val="24"/>
        </w:rPr>
        <w:br/>
        <w:t>（5）市</w:t>
      </w:r>
      <w:proofErr w:type="gramStart"/>
      <w:r w:rsidRPr="00767534">
        <w:rPr>
          <w:rFonts w:asciiTheme="minorEastAsia" w:hAnsiTheme="minorEastAsia" w:cs="宋体" w:hint="eastAsia"/>
          <w:color w:val="000000"/>
          <w:kern w:val="0"/>
          <w:sz w:val="24"/>
          <w:szCs w:val="24"/>
        </w:rPr>
        <w:t>商务委</w:t>
      </w:r>
      <w:proofErr w:type="gramEnd"/>
      <w:r w:rsidRPr="00767534">
        <w:rPr>
          <w:rFonts w:asciiTheme="minorEastAsia" w:hAnsiTheme="minorEastAsia" w:cs="宋体" w:hint="eastAsia"/>
          <w:color w:val="000000"/>
          <w:kern w:val="0"/>
          <w:sz w:val="24"/>
          <w:szCs w:val="24"/>
        </w:rPr>
        <w:t xml:space="preserve">跨国公司地区总部认定证书（加盖单位公章）； </w:t>
      </w:r>
      <w:r w:rsidRPr="00767534">
        <w:rPr>
          <w:rFonts w:asciiTheme="minorEastAsia" w:hAnsiTheme="minorEastAsia" w:cs="宋体" w:hint="eastAsia"/>
          <w:color w:val="000000"/>
          <w:kern w:val="0"/>
          <w:sz w:val="24"/>
          <w:szCs w:val="24"/>
        </w:rPr>
        <w:br/>
        <w:t xml:space="preserve">（6）《海淀区专项资金申报项目预审通过通知单》 </w:t>
      </w:r>
      <w:r w:rsidRPr="00767534">
        <w:rPr>
          <w:rFonts w:asciiTheme="minorEastAsia" w:hAnsiTheme="minorEastAsia" w:cs="宋体" w:hint="eastAsia"/>
          <w:color w:val="000000"/>
          <w:kern w:val="0"/>
          <w:sz w:val="24"/>
          <w:szCs w:val="24"/>
        </w:rPr>
        <w:br/>
        <w:t xml:space="preserve">（7）审核部门要求提交的其他相关材料。 </w:t>
      </w:r>
      <w:r w:rsidRPr="00767534">
        <w:rPr>
          <w:rFonts w:asciiTheme="minorEastAsia" w:hAnsiTheme="minorEastAsia" w:cs="宋体" w:hint="eastAsia"/>
          <w:color w:val="000000"/>
          <w:kern w:val="0"/>
          <w:sz w:val="24"/>
          <w:szCs w:val="24"/>
        </w:rPr>
        <w:br/>
        <w:t xml:space="preserve">四、申报及审批程序 </w:t>
      </w:r>
      <w:r w:rsidRPr="00767534">
        <w:rPr>
          <w:rFonts w:asciiTheme="minorEastAsia" w:hAnsiTheme="minorEastAsia" w:cs="宋体" w:hint="eastAsia"/>
          <w:color w:val="000000"/>
          <w:kern w:val="0"/>
          <w:sz w:val="24"/>
          <w:szCs w:val="24"/>
        </w:rPr>
        <w:br/>
        <w:t xml:space="preserve">（一）申报单位根据《办法》及本申报指南的规定，将相关申报材料报送至海淀服务外包企业协会。由协会对企业材料进行初审，并提出初审意见。 </w:t>
      </w:r>
      <w:r w:rsidRPr="00767534">
        <w:rPr>
          <w:rFonts w:asciiTheme="minorEastAsia" w:hAnsiTheme="minorEastAsia" w:cs="宋体" w:hint="eastAsia"/>
          <w:color w:val="000000"/>
          <w:kern w:val="0"/>
          <w:sz w:val="24"/>
          <w:szCs w:val="24"/>
        </w:rPr>
        <w:br/>
        <w:t xml:space="preserve">（二）企业需经具有合法资质的会计师事务所进行专项审计。 </w:t>
      </w:r>
      <w:r w:rsidRPr="00767534">
        <w:rPr>
          <w:rFonts w:asciiTheme="minorEastAsia" w:hAnsiTheme="minorEastAsia" w:cs="宋体" w:hint="eastAsia"/>
          <w:color w:val="000000"/>
          <w:kern w:val="0"/>
          <w:sz w:val="24"/>
          <w:szCs w:val="24"/>
        </w:rPr>
        <w:br/>
        <w:t xml:space="preserve">（三）项目单位按照项目申报指南和统一的申报表格样式，在区政府支持企业专项资金统一申报平台上申报，并根据相关要求向各主管部门报送材料。 </w:t>
      </w:r>
      <w:r w:rsidRPr="00767534">
        <w:rPr>
          <w:rFonts w:asciiTheme="minorEastAsia" w:hAnsiTheme="minorEastAsia" w:cs="宋体" w:hint="eastAsia"/>
          <w:color w:val="000000"/>
          <w:kern w:val="0"/>
          <w:sz w:val="24"/>
          <w:szCs w:val="24"/>
        </w:rPr>
        <w:br/>
        <w:t xml:space="preserve">（四）资金的审批拨付程序及监督管理，按照《关于支持自主创新核心区企业发展专项资金的管理办法》的相关规定执行。 </w:t>
      </w:r>
      <w:r w:rsidRPr="00767534">
        <w:rPr>
          <w:rFonts w:asciiTheme="minorEastAsia" w:hAnsiTheme="minorEastAsia" w:cs="宋体" w:hint="eastAsia"/>
          <w:color w:val="000000"/>
          <w:kern w:val="0"/>
          <w:sz w:val="24"/>
          <w:szCs w:val="24"/>
        </w:rPr>
        <w:br/>
        <w:t xml:space="preserve">五、其他事项 </w:t>
      </w:r>
      <w:r w:rsidRPr="00767534">
        <w:rPr>
          <w:rFonts w:asciiTheme="minorEastAsia" w:hAnsiTheme="minorEastAsia" w:cs="宋体" w:hint="eastAsia"/>
          <w:color w:val="000000"/>
          <w:kern w:val="0"/>
          <w:sz w:val="24"/>
          <w:szCs w:val="24"/>
        </w:rPr>
        <w:br/>
        <w:t xml:space="preserve">（一）项目申报材料需纸质文档一式一份（A4纸型，书式装订），报送后不予退回； </w:t>
      </w:r>
      <w:r w:rsidRPr="00767534">
        <w:rPr>
          <w:rFonts w:asciiTheme="minorEastAsia" w:hAnsiTheme="minorEastAsia" w:cs="宋体" w:hint="eastAsia"/>
          <w:color w:val="000000"/>
          <w:kern w:val="0"/>
          <w:sz w:val="24"/>
          <w:szCs w:val="24"/>
        </w:rPr>
        <w:br/>
        <w:t xml:space="preserve">（二）企业网上申报和提交纸质材料时间：8月1日至8月15日，逾期不予受理。 </w:t>
      </w:r>
      <w:r w:rsidRPr="00767534">
        <w:rPr>
          <w:rFonts w:asciiTheme="minorEastAsia" w:hAnsiTheme="minorEastAsia" w:cs="宋体" w:hint="eastAsia"/>
          <w:color w:val="000000"/>
          <w:kern w:val="0"/>
          <w:sz w:val="24"/>
          <w:szCs w:val="24"/>
        </w:rPr>
        <w:br/>
        <w:t xml:space="preserve">（三）未尽事宜请参照《办法》中相关条款执行； </w:t>
      </w:r>
      <w:r w:rsidRPr="00767534">
        <w:rPr>
          <w:rFonts w:asciiTheme="minorEastAsia" w:hAnsiTheme="minorEastAsia" w:cs="宋体" w:hint="eastAsia"/>
          <w:color w:val="000000"/>
          <w:kern w:val="0"/>
          <w:sz w:val="24"/>
          <w:szCs w:val="24"/>
        </w:rPr>
        <w:br/>
        <w:t xml:space="preserve">（四）受理单位:海淀服务外包企业协会 </w:t>
      </w:r>
      <w:r w:rsidRPr="00767534">
        <w:rPr>
          <w:rFonts w:asciiTheme="minorEastAsia" w:hAnsiTheme="minorEastAsia" w:cs="宋体" w:hint="eastAsia"/>
          <w:color w:val="000000"/>
          <w:kern w:val="0"/>
          <w:sz w:val="24"/>
          <w:szCs w:val="24"/>
        </w:rPr>
        <w:br/>
        <w:t xml:space="preserve">地址：北京市海淀区东北旺西路8号中关村软件园1号楼（信息中心）C座一层101室 </w:t>
      </w:r>
      <w:r w:rsidRPr="00767534">
        <w:rPr>
          <w:rFonts w:asciiTheme="minorEastAsia" w:hAnsiTheme="minorEastAsia" w:cs="宋体" w:hint="eastAsia"/>
          <w:color w:val="000000"/>
          <w:kern w:val="0"/>
          <w:sz w:val="24"/>
          <w:szCs w:val="24"/>
        </w:rPr>
        <w:br/>
        <w:t xml:space="preserve">联系电话： 82825690-1902； </w:t>
      </w:r>
      <w:r w:rsidRPr="00767534">
        <w:rPr>
          <w:rFonts w:asciiTheme="minorEastAsia" w:hAnsiTheme="minorEastAsia" w:cs="宋体" w:hint="eastAsia"/>
          <w:color w:val="000000"/>
          <w:kern w:val="0"/>
          <w:sz w:val="24"/>
          <w:szCs w:val="24"/>
        </w:rPr>
        <w:br/>
      </w:r>
      <w:proofErr w:type="gramStart"/>
      <w:r w:rsidRPr="00767534">
        <w:rPr>
          <w:rFonts w:asciiTheme="minorEastAsia" w:hAnsiTheme="minorEastAsia" w:cs="宋体" w:hint="eastAsia"/>
          <w:color w:val="000000"/>
          <w:kern w:val="0"/>
          <w:sz w:val="24"/>
          <w:szCs w:val="24"/>
        </w:rPr>
        <w:t>商务委咨询</w:t>
      </w:r>
      <w:proofErr w:type="gramEnd"/>
      <w:r w:rsidRPr="00767534">
        <w:rPr>
          <w:rFonts w:asciiTheme="minorEastAsia" w:hAnsiTheme="minorEastAsia" w:cs="宋体" w:hint="eastAsia"/>
          <w:color w:val="000000"/>
          <w:kern w:val="0"/>
          <w:sz w:val="24"/>
          <w:szCs w:val="24"/>
        </w:rPr>
        <w:t xml:space="preserve">电话：88496573 </w:t>
      </w:r>
      <w:r w:rsidRPr="00767534">
        <w:rPr>
          <w:rFonts w:asciiTheme="minorEastAsia" w:hAnsiTheme="minorEastAsia" w:cs="宋体" w:hint="eastAsia"/>
          <w:color w:val="000000"/>
          <w:kern w:val="0"/>
          <w:sz w:val="24"/>
          <w:szCs w:val="24"/>
        </w:rPr>
        <w:br/>
        <w:t>（五）区</w:t>
      </w:r>
      <w:proofErr w:type="gramStart"/>
      <w:r w:rsidRPr="00767534">
        <w:rPr>
          <w:rFonts w:asciiTheme="minorEastAsia" w:hAnsiTheme="minorEastAsia" w:cs="宋体" w:hint="eastAsia"/>
          <w:color w:val="000000"/>
          <w:kern w:val="0"/>
          <w:sz w:val="24"/>
          <w:szCs w:val="24"/>
        </w:rPr>
        <w:t>商务委</w:t>
      </w:r>
      <w:proofErr w:type="gramEnd"/>
      <w:r w:rsidRPr="00767534">
        <w:rPr>
          <w:rFonts w:asciiTheme="minorEastAsia" w:hAnsiTheme="minorEastAsia" w:cs="宋体" w:hint="eastAsia"/>
          <w:color w:val="000000"/>
          <w:kern w:val="0"/>
          <w:sz w:val="24"/>
          <w:szCs w:val="24"/>
        </w:rPr>
        <w:t>对本年度申报指南拥有最终解释权。</w:t>
      </w:r>
    </w:p>
    <w:p w:rsidR="00CF220A" w:rsidRPr="00767534" w:rsidRDefault="00CF220A" w:rsidP="00561BEF">
      <w:pPr>
        <w:widowControl/>
        <w:shd w:val="clear" w:color="auto" w:fill="FFFFFF"/>
        <w:spacing w:line="375"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受理单位：商务委</w:t>
      </w:r>
    </w:p>
    <w:p w:rsidR="00CF220A" w:rsidRPr="00767534" w:rsidRDefault="00CF220A" w:rsidP="00561BEF">
      <w:pPr>
        <w:widowControl/>
        <w:shd w:val="clear" w:color="auto" w:fill="FFFFFF"/>
        <w:spacing w:line="375"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联系人：钟立庆</w:t>
      </w:r>
    </w:p>
    <w:p w:rsidR="00CF220A" w:rsidRPr="00767534" w:rsidRDefault="00CF220A" w:rsidP="00561BEF">
      <w:pPr>
        <w:widowControl/>
        <w:shd w:val="clear" w:color="auto" w:fill="FFFFFF"/>
        <w:spacing w:line="375"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联系电话：88496573</w:t>
      </w:r>
    </w:p>
    <w:p w:rsidR="00CF220A" w:rsidRPr="00767534" w:rsidRDefault="00CF220A" w:rsidP="00561BEF">
      <w:pPr>
        <w:widowControl/>
        <w:shd w:val="clear" w:color="auto" w:fill="FFFFFF"/>
        <w:spacing w:line="375" w:lineRule="atLeast"/>
        <w:jc w:val="left"/>
        <w:rPr>
          <w:rFonts w:asciiTheme="minorEastAsia" w:hAnsiTheme="minorEastAsia" w:cs="宋体"/>
          <w:color w:val="000000"/>
          <w:kern w:val="0"/>
          <w:sz w:val="24"/>
          <w:szCs w:val="24"/>
        </w:rPr>
      </w:pPr>
      <w:r w:rsidRPr="00767534">
        <w:rPr>
          <w:rFonts w:asciiTheme="minorEastAsia" w:hAnsiTheme="minorEastAsia" w:cs="宋体" w:hint="eastAsia"/>
          <w:b/>
          <w:bCs/>
          <w:kern w:val="0"/>
          <w:sz w:val="24"/>
          <w:szCs w:val="24"/>
        </w:rPr>
        <w:t xml:space="preserve"> </w:t>
      </w:r>
    </w:p>
    <w:p w:rsidR="00CF220A" w:rsidRPr="00767534" w:rsidRDefault="00A93BC8" w:rsidP="00A11E0D">
      <w:pPr>
        <w:pStyle w:val="4"/>
        <w:rPr>
          <w:rFonts w:asciiTheme="minorEastAsia" w:hAnsiTheme="minorEastAsia" w:cs="宋体"/>
          <w:b w:val="0"/>
          <w:bCs w:val="0"/>
          <w:kern w:val="0"/>
          <w:sz w:val="24"/>
          <w:szCs w:val="24"/>
        </w:rPr>
      </w:pPr>
      <w:r>
        <w:rPr>
          <w:rFonts w:asciiTheme="minorEastAsia" w:hAnsiTheme="minorEastAsia" w:cs="宋体" w:hint="eastAsia"/>
          <w:b w:val="0"/>
          <w:bCs w:val="0"/>
          <w:kern w:val="0"/>
          <w:sz w:val="24"/>
          <w:szCs w:val="24"/>
        </w:rPr>
        <w:t>10-5-2-1</w:t>
      </w:r>
      <w:r w:rsidR="00CF220A" w:rsidRPr="00767534">
        <w:rPr>
          <w:rFonts w:asciiTheme="minorEastAsia" w:hAnsiTheme="minorEastAsia" w:cs="宋体" w:hint="eastAsia"/>
          <w:b w:val="0"/>
          <w:bCs w:val="0"/>
          <w:kern w:val="0"/>
          <w:sz w:val="24"/>
          <w:szCs w:val="24"/>
        </w:rPr>
        <w:t>骨干型服务外包企业增长奖励</w:t>
      </w:r>
    </w:p>
    <w:p w:rsidR="00CF220A" w:rsidRPr="00767534" w:rsidRDefault="00CF220A" w:rsidP="00561BEF">
      <w:pPr>
        <w:widowControl/>
        <w:shd w:val="clear" w:color="auto" w:fill="FFFFFF"/>
        <w:spacing w:line="34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一、依据 </w:t>
      </w:r>
      <w:r w:rsidRPr="00767534">
        <w:rPr>
          <w:rFonts w:asciiTheme="minorEastAsia" w:hAnsiTheme="minorEastAsia" w:cs="宋体" w:hint="eastAsia"/>
          <w:color w:val="000000"/>
          <w:kern w:val="0"/>
          <w:sz w:val="24"/>
          <w:szCs w:val="24"/>
        </w:rPr>
        <w:br/>
        <w:t>《海淀区促进重点产业发展支持办法》（海行规发〔</w:t>
      </w:r>
      <w:r w:rsidR="00CC7B01">
        <w:rPr>
          <w:rFonts w:asciiTheme="minorEastAsia" w:hAnsiTheme="minorEastAsia" w:cs="宋体" w:hint="eastAsia"/>
          <w:color w:val="000000"/>
          <w:kern w:val="0"/>
          <w:sz w:val="24"/>
          <w:szCs w:val="24"/>
        </w:rPr>
        <w:t>2013</w:t>
      </w:r>
      <w:r w:rsidRPr="00767534">
        <w:rPr>
          <w:rFonts w:asciiTheme="minorEastAsia" w:hAnsiTheme="minorEastAsia" w:cs="宋体" w:hint="eastAsia"/>
          <w:color w:val="000000"/>
          <w:kern w:val="0"/>
          <w:sz w:val="24"/>
          <w:szCs w:val="24"/>
        </w:rPr>
        <w:t xml:space="preserve">〕5号）（以下简称《办法》）。 </w:t>
      </w:r>
      <w:r w:rsidRPr="00767534">
        <w:rPr>
          <w:rFonts w:asciiTheme="minorEastAsia" w:hAnsiTheme="minorEastAsia" w:cs="宋体" w:hint="eastAsia"/>
          <w:color w:val="000000"/>
          <w:kern w:val="0"/>
          <w:sz w:val="24"/>
          <w:szCs w:val="24"/>
        </w:rPr>
        <w:br/>
        <w:t xml:space="preserve">二、支持对象 </w:t>
      </w:r>
      <w:r w:rsidRPr="00767534">
        <w:rPr>
          <w:rFonts w:asciiTheme="minorEastAsia" w:hAnsiTheme="minorEastAsia" w:cs="宋体" w:hint="eastAsia"/>
          <w:color w:val="000000"/>
          <w:kern w:val="0"/>
          <w:sz w:val="24"/>
          <w:szCs w:val="24"/>
        </w:rPr>
        <w:br/>
        <w:t xml:space="preserve">（一）服务外包企业应具备以下资格： </w:t>
      </w:r>
      <w:r w:rsidRPr="00767534">
        <w:rPr>
          <w:rFonts w:asciiTheme="minorEastAsia" w:hAnsiTheme="minorEastAsia" w:cs="宋体" w:hint="eastAsia"/>
          <w:color w:val="000000"/>
          <w:kern w:val="0"/>
          <w:sz w:val="24"/>
          <w:szCs w:val="24"/>
        </w:rPr>
        <w:br/>
        <w:t xml:space="preserve">1.具有独立法人资格的离岸服务外包企业； </w:t>
      </w:r>
      <w:r w:rsidRPr="00767534">
        <w:rPr>
          <w:rFonts w:asciiTheme="minorEastAsia" w:hAnsiTheme="minorEastAsia" w:cs="宋体" w:hint="eastAsia"/>
          <w:color w:val="000000"/>
          <w:kern w:val="0"/>
          <w:sz w:val="24"/>
          <w:szCs w:val="24"/>
        </w:rPr>
        <w:br/>
        <w:t xml:space="preserve">2.工商注册及税务登记均在海淀区且依法经营纳税； </w:t>
      </w:r>
      <w:r w:rsidRPr="00767534">
        <w:rPr>
          <w:rFonts w:asciiTheme="minorEastAsia" w:hAnsiTheme="minorEastAsia" w:cs="宋体" w:hint="eastAsia"/>
          <w:color w:val="000000"/>
          <w:kern w:val="0"/>
          <w:sz w:val="24"/>
          <w:szCs w:val="24"/>
        </w:rPr>
        <w:br/>
        <w:t xml:space="preserve">3.近两年在进出口业务管理、财务管理、税收管理、外汇管理、海关管理等方面无违法行为； </w:t>
      </w:r>
      <w:r w:rsidRPr="00767534">
        <w:rPr>
          <w:rFonts w:asciiTheme="minorEastAsia" w:hAnsiTheme="minorEastAsia" w:cs="宋体" w:hint="eastAsia"/>
          <w:color w:val="000000"/>
          <w:kern w:val="0"/>
          <w:sz w:val="24"/>
          <w:szCs w:val="24"/>
        </w:rPr>
        <w:br/>
      </w:r>
      <w:r w:rsidRPr="00767534">
        <w:rPr>
          <w:rFonts w:asciiTheme="minorEastAsia" w:hAnsiTheme="minorEastAsia" w:cs="宋体" w:hint="eastAsia"/>
          <w:color w:val="000000"/>
          <w:kern w:val="0"/>
          <w:sz w:val="24"/>
          <w:szCs w:val="24"/>
        </w:rPr>
        <w:lastRenderedPageBreak/>
        <w:t>4.在北京市</w:t>
      </w:r>
      <w:proofErr w:type="gramStart"/>
      <w:r w:rsidRPr="00767534">
        <w:rPr>
          <w:rFonts w:asciiTheme="minorEastAsia" w:hAnsiTheme="minorEastAsia" w:cs="宋体" w:hint="eastAsia"/>
          <w:color w:val="000000"/>
          <w:kern w:val="0"/>
          <w:sz w:val="24"/>
          <w:szCs w:val="24"/>
        </w:rPr>
        <w:t>商务委</w:t>
      </w:r>
      <w:proofErr w:type="gramEnd"/>
      <w:r w:rsidRPr="00767534">
        <w:rPr>
          <w:rFonts w:asciiTheme="minorEastAsia" w:hAnsiTheme="minorEastAsia" w:cs="宋体" w:hint="eastAsia"/>
          <w:color w:val="000000"/>
          <w:kern w:val="0"/>
          <w:sz w:val="24"/>
          <w:szCs w:val="24"/>
        </w:rPr>
        <w:t xml:space="preserve">进行合同备案登记； </w:t>
      </w:r>
      <w:r w:rsidRPr="00767534">
        <w:rPr>
          <w:rFonts w:asciiTheme="minorEastAsia" w:hAnsiTheme="minorEastAsia" w:cs="宋体" w:hint="eastAsia"/>
          <w:color w:val="000000"/>
          <w:kern w:val="0"/>
          <w:sz w:val="24"/>
          <w:szCs w:val="24"/>
        </w:rPr>
        <w:br/>
        <w:t xml:space="preserve">5.依法进行对外贸易经营者备案登记； </w:t>
      </w:r>
      <w:r w:rsidRPr="00767534">
        <w:rPr>
          <w:rFonts w:asciiTheme="minorEastAsia" w:hAnsiTheme="minorEastAsia" w:cs="宋体" w:hint="eastAsia"/>
          <w:color w:val="000000"/>
          <w:kern w:val="0"/>
          <w:sz w:val="24"/>
          <w:szCs w:val="24"/>
        </w:rPr>
        <w:br/>
        <w:t xml:space="preserve">6.与海淀区签订服务外包示范区共建协议。 </w:t>
      </w:r>
      <w:r w:rsidRPr="00767534">
        <w:rPr>
          <w:rFonts w:asciiTheme="minorEastAsia" w:hAnsiTheme="minorEastAsia" w:cs="宋体" w:hint="eastAsia"/>
          <w:color w:val="000000"/>
          <w:kern w:val="0"/>
          <w:sz w:val="24"/>
          <w:szCs w:val="24"/>
        </w:rPr>
        <w:br/>
        <w:t xml:space="preserve">（二）领军型和成长型服务外包企业 </w:t>
      </w:r>
      <w:r w:rsidRPr="00767534">
        <w:rPr>
          <w:rFonts w:asciiTheme="minorEastAsia" w:hAnsiTheme="minorEastAsia" w:cs="宋体" w:hint="eastAsia"/>
          <w:color w:val="000000"/>
          <w:kern w:val="0"/>
          <w:sz w:val="24"/>
          <w:szCs w:val="24"/>
        </w:rPr>
        <w:br/>
        <w:t xml:space="preserve">指具备上述服务外包企业资格，且符合以下条件： </w:t>
      </w:r>
      <w:r w:rsidRPr="00767534">
        <w:rPr>
          <w:rFonts w:asciiTheme="minorEastAsia" w:hAnsiTheme="minorEastAsia" w:cs="宋体" w:hint="eastAsia"/>
          <w:color w:val="000000"/>
          <w:kern w:val="0"/>
          <w:sz w:val="24"/>
          <w:szCs w:val="24"/>
        </w:rPr>
        <w:br/>
        <w:t xml:space="preserve">1.当年度入选“服务外包十大领军企业”名单或“中国100强成长型服务外包企业”名单，且企业为首次入选或新迁入海淀区； </w:t>
      </w:r>
      <w:r w:rsidRPr="00767534">
        <w:rPr>
          <w:rFonts w:asciiTheme="minorEastAsia" w:hAnsiTheme="minorEastAsia" w:cs="宋体" w:hint="eastAsia"/>
          <w:color w:val="000000"/>
          <w:kern w:val="0"/>
          <w:sz w:val="24"/>
          <w:szCs w:val="24"/>
        </w:rPr>
        <w:br/>
        <w:t xml:space="preserve">2.是中国境内唯一的最高管理机构，具有企业整体经营决策、组织管理、结算、研发等总部职能； </w:t>
      </w:r>
      <w:r w:rsidRPr="00767534">
        <w:rPr>
          <w:rFonts w:asciiTheme="minorEastAsia" w:hAnsiTheme="minorEastAsia" w:cs="宋体" w:hint="eastAsia"/>
          <w:color w:val="000000"/>
          <w:kern w:val="0"/>
          <w:sz w:val="24"/>
          <w:szCs w:val="24"/>
        </w:rPr>
        <w:br/>
        <w:t xml:space="preserve">3.在海淀区汇总缴纳企业税收，汇总统计企业离岸外包收入； </w:t>
      </w:r>
      <w:r w:rsidRPr="00767534">
        <w:rPr>
          <w:rFonts w:asciiTheme="minorEastAsia" w:hAnsiTheme="minorEastAsia" w:cs="宋体" w:hint="eastAsia"/>
          <w:color w:val="000000"/>
          <w:kern w:val="0"/>
          <w:sz w:val="24"/>
          <w:szCs w:val="24"/>
        </w:rPr>
        <w:br/>
        <w:t xml:space="preserve">（三）骨干型服务外包企业 </w:t>
      </w:r>
      <w:r w:rsidRPr="00767534">
        <w:rPr>
          <w:rFonts w:asciiTheme="minorEastAsia" w:hAnsiTheme="minorEastAsia" w:cs="宋体" w:hint="eastAsia"/>
          <w:color w:val="000000"/>
          <w:kern w:val="0"/>
          <w:sz w:val="24"/>
          <w:szCs w:val="24"/>
        </w:rPr>
        <w:br/>
        <w:t xml:space="preserve">指具备上述服务外包企业资格，且与海淀区商务委、海淀服务为外包企业协会签订共建协议的企业。 </w:t>
      </w:r>
      <w:r w:rsidRPr="00767534">
        <w:rPr>
          <w:rFonts w:asciiTheme="minorEastAsia" w:hAnsiTheme="minorEastAsia" w:cs="宋体" w:hint="eastAsia"/>
          <w:color w:val="000000"/>
          <w:kern w:val="0"/>
          <w:sz w:val="24"/>
          <w:szCs w:val="24"/>
        </w:rPr>
        <w:br/>
        <w:t xml:space="preserve">（四）骨干型服务外包企业承诺条件： </w:t>
      </w:r>
      <w:r w:rsidRPr="00767534">
        <w:rPr>
          <w:rFonts w:asciiTheme="minorEastAsia" w:hAnsiTheme="minorEastAsia" w:cs="宋体" w:hint="eastAsia"/>
          <w:color w:val="000000"/>
          <w:kern w:val="0"/>
          <w:sz w:val="24"/>
          <w:szCs w:val="24"/>
        </w:rPr>
        <w:br/>
        <w:t xml:space="preserve">2011年离岸外包收入5000万美元以上的，增长20%以上；离岸外包收入5000万美元以下、1000万美元以上的，增长30%以上；离岸外包收入1000万美元以下、500万美元以上的，增长40%以上。 </w:t>
      </w:r>
      <w:r w:rsidRPr="00767534">
        <w:rPr>
          <w:rFonts w:asciiTheme="minorEastAsia" w:hAnsiTheme="minorEastAsia" w:cs="宋体" w:hint="eastAsia"/>
          <w:color w:val="000000"/>
          <w:kern w:val="0"/>
          <w:sz w:val="24"/>
          <w:szCs w:val="24"/>
        </w:rPr>
        <w:br/>
        <w:t xml:space="preserve">且在2010年签订共建协议的企业，其2011年在海淀区统计的离岸外包收入不少于1000万美元；在2011年签订共建协议的企业，其2011年在海淀区统计的离岸外包收入不少于500万美元； </w:t>
      </w:r>
      <w:r w:rsidRPr="00767534">
        <w:rPr>
          <w:rFonts w:asciiTheme="minorEastAsia" w:hAnsiTheme="minorEastAsia" w:cs="宋体" w:hint="eastAsia"/>
          <w:color w:val="000000"/>
          <w:kern w:val="0"/>
          <w:sz w:val="24"/>
          <w:szCs w:val="24"/>
        </w:rPr>
        <w:br/>
        <w:t xml:space="preserve">三、申报条件及所需材料 </w:t>
      </w:r>
      <w:r w:rsidRPr="00767534">
        <w:rPr>
          <w:rFonts w:asciiTheme="minorEastAsia" w:hAnsiTheme="minorEastAsia" w:cs="宋体" w:hint="eastAsia"/>
          <w:color w:val="000000"/>
          <w:kern w:val="0"/>
          <w:sz w:val="24"/>
          <w:szCs w:val="24"/>
        </w:rPr>
        <w:br/>
        <w:t xml:space="preserve">（一）引进服务外包机构和组织项目 </w:t>
      </w:r>
      <w:r w:rsidRPr="00767534">
        <w:rPr>
          <w:rFonts w:asciiTheme="minorEastAsia" w:hAnsiTheme="minorEastAsia" w:cs="宋体" w:hint="eastAsia"/>
          <w:color w:val="000000"/>
          <w:kern w:val="0"/>
          <w:sz w:val="24"/>
          <w:szCs w:val="24"/>
        </w:rPr>
        <w:br/>
        <w:t xml:space="preserve">1.申报条件 </w:t>
      </w:r>
      <w:r w:rsidRPr="00767534">
        <w:rPr>
          <w:rFonts w:asciiTheme="minorEastAsia" w:hAnsiTheme="minorEastAsia" w:cs="宋体" w:hint="eastAsia"/>
          <w:color w:val="000000"/>
          <w:kern w:val="0"/>
          <w:sz w:val="24"/>
          <w:szCs w:val="24"/>
        </w:rPr>
        <w:br/>
        <w:t xml:space="preserve">申报单位是具有一定国际或全国影响力服务外包机构和组织，并与海淀区签署入驻协议。 </w:t>
      </w:r>
      <w:r w:rsidRPr="00767534">
        <w:rPr>
          <w:rFonts w:asciiTheme="minorEastAsia" w:hAnsiTheme="minorEastAsia" w:cs="宋体" w:hint="eastAsia"/>
          <w:color w:val="000000"/>
          <w:kern w:val="0"/>
          <w:sz w:val="24"/>
          <w:szCs w:val="24"/>
        </w:rPr>
        <w:br/>
        <w:t xml:space="preserve">2.支持标准 </w:t>
      </w:r>
      <w:r w:rsidRPr="00767534">
        <w:rPr>
          <w:rFonts w:asciiTheme="minorEastAsia" w:hAnsiTheme="minorEastAsia" w:cs="宋体" w:hint="eastAsia"/>
          <w:color w:val="000000"/>
          <w:kern w:val="0"/>
          <w:sz w:val="24"/>
          <w:szCs w:val="24"/>
        </w:rPr>
        <w:br/>
        <w:t xml:space="preserve">每年最高补贴金额200万元，补贴年限不超过5年 </w:t>
      </w:r>
      <w:r w:rsidRPr="00767534">
        <w:rPr>
          <w:rFonts w:asciiTheme="minorEastAsia" w:hAnsiTheme="minorEastAsia" w:cs="宋体" w:hint="eastAsia"/>
          <w:color w:val="000000"/>
          <w:kern w:val="0"/>
          <w:sz w:val="24"/>
          <w:szCs w:val="24"/>
        </w:rPr>
        <w:br/>
        <w:t xml:space="preserve">3.报送材料 </w:t>
      </w:r>
      <w:r w:rsidRPr="00767534">
        <w:rPr>
          <w:rFonts w:asciiTheme="minorEastAsia" w:hAnsiTheme="minorEastAsia" w:cs="宋体" w:hint="eastAsia"/>
          <w:color w:val="000000"/>
          <w:kern w:val="0"/>
          <w:sz w:val="24"/>
          <w:szCs w:val="24"/>
        </w:rPr>
        <w:br/>
        <w:t xml:space="preserve">（1）填写完整的海淀区服务外包产业发展专项资金申报文本； </w:t>
      </w:r>
      <w:r w:rsidRPr="00767534">
        <w:rPr>
          <w:rFonts w:asciiTheme="minorEastAsia" w:hAnsiTheme="minorEastAsia" w:cs="宋体" w:hint="eastAsia"/>
          <w:color w:val="000000"/>
          <w:kern w:val="0"/>
          <w:sz w:val="24"/>
          <w:szCs w:val="24"/>
        </w:rPr>
        <w:br/>
        <w:t xml:space="preserve">（2）申报单位营业执照、税务登记证及法定代表人身份证明复印件（加盖单位公章）； </w:t>
      </w:r>
      <w:r w:rsidRPr="00767534">
        <w:rPr>
          <w:rFonts w:asciiTheme="minorEastAsia" w:hAnsiTheme="minorEastAsia" w:cs="宋体" w:hint="eastAsia"/>
          <w:color w:val="000000"/>
          <w:kern w:val="0"/>
          <w:sz w:val="24"/>
          <w:szCs w:val="24"/>
        </w:rPr>
        <w:br/>
        <w:t xml:space="preserve">（3）租赁协议、房租支付凭证及房屋产权证明复印件（加盖单位公章及财务章）； </w:t>
      </w:r>
      <w:r w:rsidRPr="00767534">
        <w:rPr>
          <w:rFonts w:asciiTheme="minorEastAsia" w:hAnsiTheme="minorEastAsia" w:cs="宋体" w:hint="eastAsia"/>
          <w:color w:val="000000"/>
          <w:kern w:val="0"/>
          <w:sz w:val="24"/>
          <w:szCs w:val="24"/>
        </w:rPr>
        <w:br/>
        <w:t xml:space="preserve">（4）申报单位与海淀区签署的入驻协议； </w:t>
      </w:r>
      <w:r w:rsidRPr="00767534">
        <w:rPr>
          <w:rFonts w:asciiTheme="minorEastAsia" w:hAnsiTheme="minorEastAsia" w:cs="宋体" w:hint="eastAsia"/>
          <w:color w:val="000000"/>
          <w:kern w:val="0"/>
          <w:sz w:val="24"/>
          <w:szCs w:val="24"/>
        </w:rPr>
        <w:br/>
        <w:t xml:space="preserve">（5）《海淀区专项资金申报项目预审通过通知单》 </w:t>
      </w:r>
      <w:r w:rsidRPr="00767534">
        <w:rPr>
          <w:rFonts w:asciiTheme="minorEastAsia" w:hAnsiTheme="minorEastAsia" w:cs="宋体" w:hint="eastAsia"/>
          <w:color w:val="000000"/>
          <w:kern w:val="0"/>
          <w:sz w:val="24"/>
          <w:szCs w:val="24"/>
        </w:rPr>
        <w:br/>
        <w:t xml:space="preserve">（6）审核部门要求提交的其他相关材料。 </w:t>
      </w:r>
      <w:r w:rsidRPr="00767534">
        <w:rPr>
          <w:rFonts w:asciiTheme="minorEastAsia" w:hAnsiTheme="minorEastAsia" w:cs="宋体" w:hint="eastAsia"/>
          <w:color w:val="000000"/>
          <w:kern w:val="0"/>
          <w:sz w:val="24"/>
          <w:szCs w:val="24"/>
        </w:rPr>
        <w:br/>
        <w:t xml:space="preserve">（二）行业协会促进项目 </w:t>
      </w:r>
      <w:r w:rsidRPr="00767534">
        <w:rPr>
          <w:rFonts w:asciiTheme="minorEastAsia" w:hAnsiTheme="minorEastAsia" w:cs="宋体" w:hint="eastAsia"/>
          <w:color w:val="000000"/>
          <w:kern w:val="0"/>
          <w:sz w:val="24"/>
          <w:szCs w:val="24"/>
        </w:rPr>
        <w:br/>
        <w:t xml:space="preserve">1.申报要求 </w:t>
      </w:r>
      <w:r w:rsidRPr="00767534">
        <w:rPr>
          <w:rFonts w:asciiTheme="minorEastAsia" w:hAnsiTheme="minorEastAsia" w:cs="宋体" w:hint="eastAsia"/>
          <w:color w:val="000000"/>
          <w:kern w:val="0"/>
          <w:sz w:val="24"/>
          <w:szCs w:val="24"/>
        </w:rPr>
        <w:br/>
        <w:t>海淀服务外包企业协会牵头实施，以项目方式申报，由区</w:t>
      </w:r>
      <w:proofErr w:type="gramStart"/>
      <w:r w:rsidRPr="00767534">
        <w:rPr>
          <w:rFonts w:asciiTheme="minorEastAsia" w:hAnsiTheme="minorEastAsia" w:cs="宋体" w:hint="eastAsia"/>
          <w:color w:val="000000"/>
          <w:kern w:val="0"/>
          <w:sz w:val="24"/>
          <w:szCs w:val="24"/>
        </w:rPr>
        <w:t>商务委</w:t>
      </w:r>
      <w:proofErr w:type="gramEnd"/>
      <w:r w:rsidRPr="00767534">
        <w:rPr>
          <w:rFonts w:asciiTheme="minorEastAsia" w:hAnsiTheme="minorEastAsia" w:cs="宋体" w:hint="eastAsia"/>
          <w:color w:val="000000"/>
          <w:kern w:val="0"/>
          <w:sz w:val="24"/>
          <w:szCs w:val="24"/>
        </w:rPr>
        <w:t xml:space="preserve">审定。 </w:t>
      </w:r>
      <w:r w:rsidRPr="00767534">
        <w:rPr>
          <w:rFonts w:asciiTheme="minorEastAsia" w:hAnsiTheme="minorEastAsia" w:cs="宋体" w:hint="eastAsia"/>
          <w:color w:val="000000"/>
          <w:kern w:val="0"/>
          <w:sz w:val="24"/>
          <w:szCs w:val="24"/>
        </w:rPr>
        <w:br/>
        <w:t xml:space="preserve">2.支持标准 </w:t>
      </w:r>
      <w:r w:rsidRPr="00767534">
        <w:rPr>
          <w:rFonts w:asciiTheme="minorEastAsia" w:hAnsiTheme="minorEastAsia" w:cs="宋体" w:hint="eastAsia"/>
          <w:color w:val="000000"/>
          <w:kern w:val="0"/>
          <w:sz w:val="24"/>
          <w:szCs w:val="24"/>
        </w:rPr>
        <w:br/>
        <w:t xml:space="preserve">（1）对行业协会及其他机构召开的国际化品牌活动，给予一定比例的资金补贴，最高金额100万元。 </w:t>
      </w:r>
      <w:r w:rsidRPr="00767534">
        <w:rPr>
          <w:rFonts w:asciiTheme="minorEastAsia" w:hAnsiTheme="minorEastAsia" w:cs="宋体" w:hint="eastAsia"/>
          <w:color w:val="000000"/>
          <w:kern w:val="0"/>
          <w:sz w:val="24"/>
          <w:szCs w:val="24"/>
        </w:rPr>
        <w:br/>
        <w:t xml:space="preserve">（2）支持行业协会推动行业价格指数等信息服务建设，给予一定比例的补助资金，最高金额100万元。 </w:t>
      </w:r>
      <w:r w:rsidRPr="00767534">
        <w:rPr>
          <w:rFonts w:asciiTheme="minorEastAsia" w:hAnsiTheme="minorEastAsia" w:cs="宋体" w:hint="eastAsia"/>
          <w:color w:val="000000"/>
          <w:kern w:val="0"/>
          <w:sz w:val="24"/>
          <w:szCs w:val="24"/>
        </w:rPr>
        <w:br/>
        <w:t xml:space="preserve">（3）对行业协会等其他机构进行服务外包人才培训类项目，给予一定比例的补助资金，最高不超过30万元。 </w:t>
      </w:r>
      <w:r w:rsidRPr="00767534">
        <w:rPr>
          <w:rFonts w:asciiTheme="minorEastAsia" w:hAnsiTheme="minorEastAsia" w:cs="宋体" w:hint="eastAsia"/>
          <w:color w:val="000000"/>
          <w:kern w:val="0"/>
          <w:sz w:val="24"/>
          <w:szCs w:val="24"/>
        </w:rPr>
        <w:br/>
        <w:t xml:space="preserve">3.报送材料 </w:t>
      </w:r>
      <w:r w:rsidRPr="00767534">
        <w:rPr>
          <w:rFonts w:asciiTheme="minorEastAsia" w:hAnsiTheme="minorEastAsia" w:cs="宋体" w:hint="eastAsia"/>
          <w:color w:val="000000"/>
          <w:kern w:val="0"/>
          <w:sz w:val="24"/>
          <w:szCs w:val="24"/>
        </w:rPr>
        <w:br/>
        <w:t xml:space="preserve">（1）填写完整的海淀区服务外包产业发展专项资金申报文本； </w:t>
      </w:r>
      <w:r w:rsidRPr="00767534">
        <w:rPr>
          <w:rFonts w:asciiTheme="minorEastAsia" w:hAnsiTheme="minorEastAsia" w:cs="宋体" w:hint="eastAsia"/>
          <w:color w:val="000000"/>
          <w:kern w:val="0"/>
          <w:sz w:val="24"/>
          <w:szCs w:val="24"/>
        </w:rPr>
        <w:br/>
        <w:t xml:space="preserve">（2）申报单位营业执照、税务登记证及法定代表人身份证明复印件（加盖单位公章）； </w:t>
      </w:r>
      <w:r w:rsidRPr="00767534">
        <w:rPr>
          <w:rFonts w:asciiTheme="minorEastAsia" w:hAnsiTheme="minorEastAsia" w:cs="宋体" w:hint="eastAsia"/>
          <w:color w:val="000000"/>
          <w:kern w:val="0"/>
          <w:sz w:val="24"/>
          <w:szCs w:val="24"/>
        </w:rPr>
        <w:br/>
        <w:t xml:space="preserve">（3）申报单位自有资金证明。（申报单位银行存款证明等） </w:t>
      </w:r>
      <w:r w:rsidRPr="00767534">
        <w:rPr>
          <w:rFonts w:asciiTheme="minorEastAsia" w:hAnsiTheme="minorEastAsia" w:cs="宋体" w:hint="eastAsia"/>
          <w:color w:val="000000"/>
          <w:kern w:val="0"/>
          <w:sz w:val="24"/>
          <w:szCs w:val="24"/>
        </w:rPr>
        <w:br/>
        <w:t xml:space="preserve">（4）申请项目可行性研究报告； </w:t>
      </w:r>
      <w:r w:rsidRPr="00767534">
        <w:rPr>
          <w:rFonts w:asciiTheme="minorEastAsia" w:hAnsiTheme="minorEastAsia" w:cs="宋体" w:hint="eastAsia"/>
          <w:color w:val="000000"/>
          <w:kern w:val="0"/>
          <w:sz w:val="24"/>
          <w:szCs w:val="24"/>
        </w:rPr>
        <w:br/>
        <w:t xml:space="preserve">（5）《海淀区专项资金申报项目预审通过通知单》 </w:t>
      </w:r>
      <w:r w:rsidRPr="00767534">
        <w:rPr>
          <w:rFonts w:asciiTheme="minorEastAsia" w:hAnsiTheme="minorEastAsia" w:cs="宋体" w:hint="eastAsia"/>
          <w:color w:val="000000"/>
          <w:kern w:val="0"/>
          <w:sz w:val="24"/>
          <w:szCs w:val="24"/>
        </w:rPr>
        <w:br/>
      </w:r>
      <w:r w:rsidRPr="00767534">
        <w:rPr>
          <w:rFonts w:asciiTheme="minorEastAsia" w:hAnsiTheme="minorEastAsia" w:cs="宋体" w:hint="eastAsia"/>
          <w:color w:val="000000"/>
          <w:kern w:val="0"/>
          <w:sz w:val="24"/>
          <w:szCs w:val="24"/>
        </w:rPr>
        <w:lastRenderedPageBreak/>
        <w:t xml:space="preserve">（6）审核部门要求提交的其他相关材料。 </w:t>
      </w:r>
      <w:r w:rsidRPr="00767534">
        <w:rPr>
          <w:rFonts w:asciiTheme="minorEastAsia" w:hAnsiTheme="minorEastAsia" w:cs="宋体" w:hint="eastAsia"/>
          <w:color w:val="000000"/>
          <w:kern w:val="0"/>
          <w:sz w:val="24"/>
          <w:szCs w:val="24"/>
        </w:rPr>
        <w:br/>
        <w:t xml:space="preserve">（三）公共平台与创新型项目 </w:t>
      </w:r>
      <w:r w:rsidRPr="00767534">
        <w:rPr>
          <w:rFonts w:asciiTheme="minorEastAsia" w:hAnsiTheme="minorEastAsia" w:cs="宋体" w:hint="eastAsia"/>
          <w:color w:val="000000"/>
          <w:kern w:val="0"/>
          <w:sz w:val="24"/>
          <w:szCs w:val="24"/>
        </w:rPr>
        <w:br/>
        <w:t xml:space="preserve">1.申报要求 </w:t>
      </w:r>
      <w:r w:rsidRPr="00767534">
        <w:rPr>
          <w:rFonts w:asciiTheme="minorEastAsia" w:hAnsiTheme="minorEastAsia" w:cs="宋体" w:hint="eastAsia"/>
          <w:color w:val="000000"/>
          <w:kern w:val="0"/>
          <w:sz w:val="24"/>
          <w:szCs w:val="24"/>
        </w:rPr>
        <w:br/>
        <w:t>项目由市</w:t>
      </w:r>
      <w:proofErr w:type="gramStart"/>
      <w:r w:rsidRPr="00767534">
        <w:rPr>
          <w:rFonts w:asciiTheme="minorEastAsia" w:hAnsiTheme="minorEastAsia" w:cs="宋体" w:hint="eastAsia"/>
          <w:color w:val="000000"/>
          <w:kern w:val="0"/>
          <w:sz w:val="24"/>
          <w:szCs w:val="24"/>
        </w:rPr>
        <w:t>商务委</w:t>
      </w:r>
      <w:proofErr w:type="gramEnd"/>
      <w:r w:rsidRPr="00767534">
        <w:rPr>
          <w:rFonts w:asciiTheme="minorEastAsia" w:hAnsiTheme="minorEastAsia" w:cs="宋体" w:hint="eastAsia"/>
          <w:color w:val="000000"/>
          <w:kern w:val="0"/>
          <w:sz w:val="24"/>
          <w:szCs w:val="24"/>
        </w:rPr>
        <w:t xml:space="preserve">和市财政局审定 </w:t>
      </w:r>
      <w:r w:rsidRPr="00767534">
        <w:rPr>
          <w:rFonts w:asciiTheme="minorEastAsia" w:hAnsiTheme="minorEastAsia" w:cs="宋体" w:hint="eastAsia"/>
          <w:color w:val="000000"/>
          <w:kern w:val="0"/>
          <w:sz w:val="24"/>
          <w:szCs w:val="24"/>
        </w:rPr>
        <w:br/>
        <w:t xml:space="preserve">2.支持标准 </w:t>
      </w:r>
      <w:r w:rsidRPr="00767534">
        <w:rPr>
          <w:rFonts w:asciiTheme="minorEastAsia" w:hAnsiTheme="minorEastAsia" w:cs="宋体" w:hint="eastAsia"/>
          <w:color w:val="000000"/>
          <w:kern w:val="0"/>
          <w:sz w:val="24"/>
          <w:szCs w:val="24"/>
        </w:rPr>
        <w:br/>
        <w:t>对经市</w:t>
      </w:r>
      <w:proofErr w:type="gramStart"/>
      <w:r w:rsidRPr="00767534">
        <w:rPr>
          <w:rFonts w:asciiTheme="minorEastAsia" w:hAnsiTheme="minorEastAsia" w:cs="宋体" w:hint="eastAsia"/>
          <w:color w:val="000000"/>
          <w:kern w:val="0"/>
          <w:sz w:val="24"/>
          <w:szCs w:val="24"/>
        </w:rPr>
        <w:t>商务委</w:t>
      </w:r>
      <w:proofErr w:type="gramEnd"/>
      <w:r w:rsidRPr="00767534">
        <w:rPr>
          <w:rFonts w:asciiTheme="minorEastAsia" w:hAnsiTheme="minorEastAsia" w:cs="宋体" w:hint="eastAsia"/>
          <w:color w:val="000000"/>
          <w:kern w:val="0"/>
          <w:sz w:val="24"/>
          <w:szCs w:val="24"/>
        </w:rPr>
        <w:t>和市财政局审定的公共平台的设备购置费和运营维护费用，由市、区政府按1：1比例分级负担。对经市</w:t>
      </w:r>
      <w:proofErr w:type="gramStart"/>
      <w:r w:rsidRPr="00767534">
        <w:rPr>
          <w:rFonts w:asciiTheme="minorEastAsia" w:hAnsiTheme="minorEastAsia" w:cs="宋体" w:hint="eastAsia"/>
          <w:color w:val="000000"/>
          <w:kern w:val="0"/>
          <w:sz w:val="24"/>
          <w:szCs w:val="24"/>
        </w:rPr>
        <w:t>商务委</w:t>
      </w:r>
      <w:proofErr w:type="gramEnd"/>
      <w:r w:rsidRPr="00767534">
        <w:rPr>
          <w:rFonts w:asciiTheme="minorEastAsia" w:hAnsiTheme="minorEastAsia" w:cs="宋体" w:hint="eastAsia"/>
          <w:color w:val="000000"/>
          <w:kern w:val="0"/>
          <w:sz w:val="24"/>
          <w:szCs w:val="24"/>
        </w:rPr>
        <w:t xml:space="preserve">和市财政局认定的示范性创新项目，在享受北京市支持资金的基础上按20%给予配套资金支持。 </w:t>
      </w:r>
      <w:r w:rsidRPr="00767534">
        <w:rPr>
          <w:rFonts w:asciiTheme="minorEastAsia" w:hAnsiTheme="minorEastAsia" w:cs="宋体" w:hint="eastAsia"/>
          <w:color w:val="000000"/>
          <w:kern w:val="0"/>
          <w:sz w:val="24"/>
          <w:szCs w:val="24"/>
        </w:rPr>
        <w:br/>
        <w:t xml:space="preserve">3.报送材料 </w:t>
      </w:r>
      <w:r w:rsidRPr="00767534">
        <w:rPr>
          <w:rFonts w:asciiTheme="minorEastAsia" w:hAnsiTheme="minorEastAsia" w:cs="宋体" w:hint="eastAsia"/>
          <w:color w:val="000000"/>
          <w:kern w:val="0"/>
          <w:sz w:val="24"/>
          <w:szCs w:val="24"/>
        </w:rPr>
        <w:br/>
        <w:t xml:space="preserve">（1）填写完整的海淀区服务外包产业发展专项资金申报文本； </w:t>
      </w:r>
      <w:r w:rsidRPr="00767534">
        <w:rPr>
          <w:rFonts w:asciiTheme="minorEastAsia" w:hAnsiTheme="minorEastAsia" w:cs="宋体" w:hint="eastAsia"/>
          <w:color w:val="000000"/>
          <w:kern w:val="0"/>
          <w:sz w:val="24"/>
          <w:szCs w:val="24"/>
        </w:rPr>
        <w:br/>
        <w:t>（2）申报单位报送市</w:t>
      </w:r>
      <w:proofErr w:type="gramStart"/>
      <w:r w:rsidRPr="00767534">
        <w:rPr>
          <w:rFonts w:asciiTheme="minorEastAsia" w:hAnsiTheme="minorEastAsia" w:cs="宋体" w:hint="eastAsia"/>
          <w:color w:val="000000"/>
          <w:kern w:val="0"/>
          <w:sz w:val="24"/>
          <w:szCs w:val="24"/>
        </w:rPr>
        <w:t>商务委</w:t>
      </w:r>
      <w:proofErr w:type="gramEnd"/>
      <w:r w:rsidRPr="00767534">
        <w:rPr>
          <w:rFonts w:asciiTheme="minorEastAsia" w:hAnsiTheme="minorEastAsia" w:cs="宋体" w:hint="eastAsia"/>
          <w:color w:val="000000"/>
          <w:kern w:val="0"/>
          <w:sz w:val="24"/>
          <w:szCs w:val="24"/>
        </w:rPr>
        <w:t xml:space="preserve">的申请材料； </w:t>
      </w:r>
      <w:r w:rsidRPr="00767534">
        <w:rPr>
          <w:rFonts w:asciiTheme="minorEastAsia" w:hAnsiTheme="minorEastAsia" w:cs="宋体" w:hint="eastAsia"/>
          <w:color w:val="000000"/>
          <w:kern w:val="0"/>
          <w:sz w:val="24"/>
          <w:szCs w:val="24"/>
        </w:rPr>
        <w:br/>
        <w:t xml:space="preserve">（3）市商务委、市财政局审定文件； </w:t>
      </w:r>
      <w:r w:rsidRPr="00767534">
        <w:rPr>
          <w:rFonts w:asciiTheme="minorEastAsia" w:hAnsiTheme="minorEastAsia" w:cs="宋体" w:hint="eastAsia"/>
          <w:color w:val="000000"/>
          <w:kern w:val="0"/>
          <w:sz w:val="24"/>
          <w:szCs w:val="24"/>
        </w:rPr>
        <w:br/>
        <w:t xml:space="preserve">（4）《海淀区专项资金申报项目预审通过通知单》 </w:t>
      </w:r>
      <w:r w:rsidRPr="00767534">
        <w:rPr>
          <w:rFonts w:asciiTheme="minorEastAsia" w:hAnsiTheme="minorEastAsia" w:cs="宋体" w:hint="eastAsia"/>
          <w:color w:val="000000"/>
          <w:kern w:val="0"/>
          <w:sz w:val="24"/>
          <w:szCs w:val="24"/>
        </w:rPr>
        <w:br/>
        <w:t xml:space="preserve">（5）审核部门要求提交的其他相关材料。 </w:t>
      </w:r>
      <w:r w:rsidRPr="00767534">
        <w:rPr>
          <w:rFonts w:asciiTheme="minorEastAsia" w:hAnsiTheme="minorEastAsia" w:cs="宋体" w:hint="eastAsia"/>
          <w:color w:val="000000"/>
          <w:kern w:val="0"/>
          <w:sz w:val="24"/>
          <w:szCs w:val="24"/>
        </w:rPr>
        <w:br/>
        <w:t xml:space="preserve">（四）人才培训项目 </w:t>
      </w:r>
      <w:r w:rsidRPr="00767534">
        <w:rPr>
          <w:rFonts w:asciiTheme="minorEastAsia" w:hAnsiTheme="minorEastAsia" w:cs="宋体" w:hint="eastAsia"/>
          <w:color w:val="000000"/>
          <w:kern w:val="0"/>
          <w:sz w:val="24"/>
          <w:szCs w:val="24"/>
        </w:rPr>
        <w:br/>
        <w:t xml:space="preserve">1.申报要求 </w:t>
      </w:r>
      <w:r w:rsidRPr="00767534">
        <w:rPr>
          <w:rFonts w:asciiTheme="minorEastAsia" w:hAnsiTheme="minorEastAsia" w:cs="宋体" w:hint="eastAsia"/>
          <w:color w:val="000000"/>
          <w:kern w:val="0"/>
          <w:sz w:val="24"/>
          <w:szCs w:val="24"/>
        </w:rPr>
        <w:br/>
        <w:t xml:space="preserve">（1）企业未获得中央财政服务外包专项资金人才培训支持 </w:t>
      </w:r>
      <w:r w:rsidRPr="00767534">
        <w:rPr>
          <w:rFonts w:asciiTheme="minorEastAsia" w:hAnsiTheme="minorEastAsia" w:cs="宋体" w:hint="eastAsia"/>
          <w:color w:val="000000"/>
          <w:kern w:val="0"/>
          <w:sz w:val="24"/>
          <w:szCs w:val="24"/>
        </w:rPr>
        <w:br/>
        <w:t>（2）新录用人员为2011年7月1日-</w:t>
      </w:r>
      <w:r w:rsidR="00CC7B01">
        <w:rPr>
          <w:rFonts w:asciiTheme="minorEastAsia" w:hAnsiTheme="minorEastAsia" w:cs="宋体" w:hint="eastAsia"/>
          <w:color w:val="000000"/>
          <w:kern w:val="0"/>
          <w:sz w:val="24"/>
          <w:szCs w:val="24"/>
        </w:rPr>
        <w:t>2013</w:t>
      </w:r>
      <w:r w:rsidRPr="00767534">
        <w:rPr>
          <w:rFonts w:asciiTheme="minorEastAsia" w:hAnsiTheme="minorEastAsia" w:cs="宋体" w:hint="eastAsia"/>
          <w:color w:val="000000"/>
          <w:kern w:val="0"/>
          <w:sz w:val="24"/>
          <w:szCs w:val="24"/>
        </w:rPr>
        <w:t xml:space="preserve">年6月30日录用； </w:t>
      </w:r>
      <w:r w:rsidRPr="00767534">
        <w:rPr>
          <w:rFonts w:asciiTheme="minorEastAsia" w:hAnsiTheme="minorEastAsia" w:cs="宋体" w:hint="eastAsia"/>
          <w:color w:val="000000"/>
          <w:kern w:val="0"/>
          <w:sz w:val="24"/>
          <w:szCs w:val="24"/>
        </w:rPr>
        <w:br/>
        <w:t xml:space="preserve">（3）最少有效申报人数不少于30人 </w:t>
      </w:r>
      <w:r w:rsidRPr="00767534">
        <w:rPr>
          <w:rFonts w:asciiTheme="minorEastAsia" w:hAnsiTheme="minorEastAsia" w:cs="宋体" w:hint="eastAsia"/>
          <w:color w:val="000000"/>
          <w:kern w:val="0"/>
          <w:sz w:val="24"/>
          <w:szCs w:val="24"/>
        </w:rPr>
        <w:br/>
        <w:t xml:space="preserve">（4）2011年度离岸外包收入不少于10万美元 </w:t>
      </w:r>
      <w:r w:rsidRPr="00767534">
        <w:rPr>
          <w:rFonts w:asciiTheme="minorEastAsia" w:hAnsiTheme="minorEastAsia" w:cs="宋体" w:hint="eastAsia"/>
          <w:color w:val="000000"/>
          <w:kern w:val="0"/>
          <w:sz w:val="24"/>
          <w:szCs w:val="24"/>
        </w:rPr>
        <w:br/>
        <w:t xml:space="preserve">2.支持标准 </w:t>
      </w:r>
      <w:r w:rsidRPr="00767534">
        <w:rPr>
          <w:rFonts w:asciiTheme="minorEastAsia" w:hAnsiTheme="minorEastAsia" w:cs="宋体" w:hint="eastAsia"/>
          <w:color w:val="000000"/>
          <w:kern w:val="0"/>
          <w:sz w:val="24"/>
          <w:szCs w:val="24"/>
        </w:rPr>
        <w:br/>
        <w:t xml:space="preserve">每人最高3000元 </w:t>
      </w:r>
      <w:r w:rsidRPr="00767534">
        <w:rPr>
          <w:rFonts w:asciiTheme="minorEastAsia" w:hAnsiTheme="minorEastAsia" w:cs="宋体" w:hint="eastAsia"/>
          <w:color w:val="000000"/>
          <w:kern w:val="0"/>
          <w:sz w:val="24"/>
          <w:szCs w:val="24"/>
        </w:rPr>
        <w:br/>
        <w:t xml:space="preserve">3.报送材料 </w:t>
      </w:r>
      <w:r w:rsidRPr="00767534">
        <w:rPr>
          <w:rFonts w:asciiTheme="minorEastAsia" w:hAnsiTheme="minorEastAsia" w:cs="宋体" w:hint="eastAsia"/>
          <w:color w:val="000000"/>
          <w:kern w:val="0"/>
          <w:sz w:val="24"/>
          <w:szCs w:val="24"/>
        </w:rPr>
        <w:br/>
        <w:t xml:space="preserve">（1）填写完整的海淀区服务外包产业发展专项资金申报文本； </w:t>
      </w:r>
      <w:r w:rsidRPr="00767534">
        <w:rPr>
          <w:rFonts w:asciiTheme="minorEastAsia" w:hAnsiTheme="minorEastAsia" w:cs="宋体" w:hint="eastAsia"/>
          <w:color w:val="000000"/>
          <w:kern w:val="0"/>
          <w:sz w:val="24"/>
          <w:szCs w:val="24"/>
        </w:rPr>
        <w:br/>
        <w:t xml:space="preserve">（2）申报单位营业执照、税务登记证及法定代表人身份证明复印件（加盖单位公章）； </w:t>
      </w:r>
      <w:r w:rsidRPr="00767534">
        <w:rPr>
          <w:rFonts w:asciiTheme="minorEastAsia" w:hAnsiTheme="minorEastAsia" w:cs="宋体" w:hint="eastAsia"/>
          <w:color w:val="000000"/>
          <w:kern w:val="0"/>
          <w:sz w:val="24"/>
          <w:szCs w:val="24"/>
        </w:rPr>
        <w:br/>
        <w:t xml:space="preserve">（3）2011年度企业财务审计报告（或财务报表）和申报该项资金的专项审计报告； </w:t>
      </w:r>
      <w:r w:rsidRPr="00767534">
        <w:rPr>
          <w:rFonts w:asciiTheme="minorEastAsia" w:hAnsiTheme="minorEastAsia" w:cs="宋体" w:hint="eastAsia"/>
          <w:color w:val="000000"/>
          <w:kern w:val="0"/>
          <w:sz w:val="24"/>
          <w:szCs w:val="24"/>
        </w:rPr>
        <w:br/>
        <w:t xml:space="preserve">（4）录用人员身份证明及大专以上学历证明复印件（加盖单位公章）； </w:t>
      </w:r>
      <w:r w:rsidRPr="00767534">
        <w:rPr>
          <w:rFonts w:asciiTheme="minorEastAsia" w:hAnsiTheme="minorEastAsia" w:cs="宋体" w:hint="eastAsia"/>
          <w:color w:val="000000"/>
          <w:kern w:val="0"/>
          <w:sz w:val="24"/>
          <w:szCs w:val="24"/>
        </w:rPr>
        <w:br/>
        <w:t xml:space="preserve">（5） 被录用人员与服务外包企业签订的1年以上的《劳动合同》复印件（加盖单位公章）； </w:t>
      </w:r>
      <w:r w:rsidRPr="00767534">
        <w:rPr>
          <w:rFonts w:asciiTheme="minorEastAsia" w:hAnsiTheme="minorEastAsia" w:cs="宋体" w:hint="eastAsia"/>
          <w:color w:val="000000"/>
          <w:kern w:val="0"/>
          <w:sz w:val="24"/>
          <w:szCs w:val="24"/>
        </w:rPr>
        <w:br/>
        <w:t xml:space="preserve">（6）《海淀区专项资金申报项目预审通过通知单》； </w:t>
      </w:r>
      <w:r w:rsidRPr="00767534">
        <w:rPr>
          <w:rFonts w:asciiTheme="minorEastAsia" w:hAnsiTheme="minorEastAsia" w:cs="宋体" w:hint="eastAsia"/>
          <w:color w:val="000000"/>
          <w:kern w:val="0"/>
          <w:sz w:val="24"/>
          <w:szCs w:val="24"/>
        </w:rPr>
        <w:br/>
        <w:t xml:space="preserve">（7）审核部门要求提交的其他相关材料。 </w:t>
      </w:r>
      <w:r w:rsidRPr="00767534">
        <w:rPr>
          <w:rFonts w:asciiTheme="minorEastAsia" w:hAnsiTheme="minorEastAsia" w:cs="宋体" w:hint="eastAsia"/>
          <w:color w:val="000000"/>
          <w:kern w:val="0"/>
          <w:sz w:val="24"/>
          <w:szCs w:val="24"/>
        </w:rPr>
        <w:br/>
        <w:t xml:space="preserve">（五）领军型和成长型服务外包企业奖励。 </w:t>
      </w:r>
      <w:r w:rsidRPr="00767534">
        <w:rPr>
          <w:rFonts w:asciiTheme="minorEastAsia" w:hAnsiTheme="minorEastAsia" w:cs="宋体" w:hint="eastAsia"/>
          <w:color w:val="000000"/>
          <w:kern w:val="0"/>
          <w:sz w:val="24"/>
          <w:szCs w:val="24"/>
        </w:rPr>
        <w:br/>
        <w:t xml:space="preserve">1.申报单位应具备下列条件： </w:t>
      </w:r>
      <w:r w:rsidRPr="00767534">
        <w:rPr>
          <w:rFonts w:asciiTheme="minorEastAsia" w:hAnsiTheme="minorEastAsia" w:cs="宋体" w:hint="eastAsia"/>
          <w:color w:val="000000"/>
          <w:kern w:val="0"/>
          <w:sz w:val="24"/>
          <w:szCs w:val="24"/>
        </w:rPr>
        <w:br/>
        <w:t>2011年度（即</w:t>
      </w:r>
      <w:r w:rsidR="00CC7B01">
        <w:rPr>
          <w:rFonts w:asciiTheme="minorEastAsia" w:hAnsiTheme="minorEastAsia" w:cs="宋体" w:hint="eastAsia"/>
          <w:color w:val="000000"/>
          <w:kern w:val="0"/>
          <w:sz w:val="24"/>
          <w:szCs w:val="24"/>
        </w:rPr>
        <w:t>2013</w:t>
      </w:r>
      <w:r w:rsidRPr="00767534">
        <w:rPr>
          <w:rFonts w:asciiTheme="minorEastAsia" w:hAnsiTheme="minorEastAsia" w:cs="宋体" w:hint="eastAsia"/>
          <w:color w:val="000000"/>
          <w:kern w:val="0"/>
          <w:sz w:val="24"/>
          <w:szCs w:val="24"/>
        </w:rPr>
        <w:t xml:space="preserve">年）被评为“服务外包十大领军企业”或“中国100强成长型服务外包企业”，且符合上述“领军型和成长型服务外包企业”标准。 </w:t>
      </w:r>
      <w:r w:rsidRPr="00767534">
        <w:rPr>
          <w:rFonts w:asciiTheme="minorEastAsia" w:hAnsiTheme="minorEastAsia" w:cs="宋体" w:hint="eastAsia"/>
          <w:color w:val="000000"/>
          <w:kern w:val="0"/>
          <w:sz w:val="24"/>
          <w:szCs w:val="24"/>
        </w:rPr>
        <w:br/>
        <w:t xml:space="preserve">2.支持标准 </w:t>
      </w:r>
      <w:r w:rsidRPr="00767534">
        <w:rPr>
          <w:rFonts w:asciiTheme="minorEastAsia" w:hAnsiTheme="minorEastAsia" w:cs="宋体" w:hint="eastAsia"/>
          <w:color w:val="000000"/>
          <w:kern w:val="0"/>
          <w:sz w:val="24"/>
          <w:szCs w:val="24"/>
        </w:rPr>
        <w:br/>
        <w:t xml:space="preserve">对经商务部评定为“服务外包十大领军企业”的企业，给予不超过100万元的奖励，对经商务部评定为“中国100强成长型服务外包企业”的企业，给予不超过50万元的奖励。 </w:t>
      </w:r>
      <w:r w:rsidRPr="00767534">
        <w:rPr>
          <w:rFonts w:asciiTheme="minorEastAsia" w:hAnsiTheme="minorEastAsia" w:cs="宋体" w:hint="eastAsia"/>
          <w:color w:val="000000"/>
          <w:kern w:val="0"/>
          <w:sz w:val="24"/>
          <w:szCs w:val="24"/>
        </w:rPr>
        <w:br/>
        <w:t xml:space="preserve">3.所需提交材料 </w:t>
      </w:r>
      <w:r w:rsidRPr="00767534">
        <w:rPr>
          <w:rFonts w:asciiTheme="minorEastAsia" w:hAnsiTheme="minorEastAsia" w:cs="宋体" w:hint="eastAsia"/>
          <w:color w:val="000000"/>
          <w:kern w:val="0"/>
          <w:sz w:val="24"/>
          <w:szCs w:val="24"/>
        </w:rPr>
        <w:br/>
        <w:t xml:space="preserve">（1）填写完整的海淀区服务外包产业发展专项资金申报文本； </w:t>
      </w:r>
      <w:r w:rsidRPr="00767534">
        <w:rPr>
          <w:rFonts w:asciiTheme="minorEastAsia" w:hAnsiTheme="minorEastAsia" w:cs="宋体" w:hint="eastAsia"/>
          <w:color w:val="000000"/>
          <w:kern w:val="0"/>
          <w:sz w:val="24"/>
          <w:szCs w:val="24"/>
        </w:rPr>
        <w:br/>
        <w:t xml:space="preserve">（2）申报单位营业执照、税务登记证及法定代表人身份证明复印件（加盖单位公章）； </w:t>
      </w:r>
      <w:r w:rsidRPr="00767534">
        <w:rPr>
          <w:rFonts w:asciiTheme="minorEastAsia" w:hAnsiTheme="minorEastAsia" w:cs="宋体" w:hint="eastAsia"/>
          <w:color w:val="000000"/>
          <w:kern w:val="0"/>
          <w:sz w:val="24"/>
          <w:szCs w:val="24"/>
        </w:rPr>
        <w:br/>
        <w:t xml:space="preserve">（3）《海淀区专项资金申报项目预审通过通知单》； </w:t>
      </w:r>
      <w:r w:rsidRPr="00767534">
        <w:rPr>
          <w:rFonts w:asciiTheme="minorEastAsia" w:hAnsiTheme="minorEastAsia" w:cs="宋体" w:hint="eastAsia"/>
          <w:color w:val="000000"/>
          <w:kern w:val="0"/>
          <w:sz w:val="24"/>
          <w:szCs w:val="24"/>
        </w:rPr>
        <w:br/>
        <w:t xml:space="preserve">（4）“服务外包十大领军企业”或“中国100强成长型服务外包企业”证书复印件； </w:t>
      </w:r>
      <w:r w:rsidRPr="00767534">
        <w:rPr>
          <w:rFonts w:asciiTheme="minorEastAsia" w:hAnsiTheme="minorEastAsia" w:cs="宋体" w:hint="eastAsia"/>
          <w:color w:val="000000"/>
          <w:kern w:val="0"/>
          <w:sz w:val="24"/>
          <w:szCs w:val="24"/>
        </w:rPr>
        <w:br/>
        <w:t xml:space="preserve">（5）审核部门要求提交的其他相关材料。 </w:t>
      </w:r>
      <w:r w:rsidRPr="00767534">
        <w:rPr>
          <w:rFonts w:asciiTheme="minorEastAsia" w:hAnsiTheme="minorEastAsia" w:cs="宋体" w:hint="eastAsia"/>
          <w:color w:val="000000"/>
          <w:kern w:val="0"/>
          <w:sz w:val="24"/>
          <w:szCs w:val="24"/>
        </w:rPr>
        <w:br/>
        <w:t xml:space="preserve">（六）领军人物奖励。 </w:t>
      </w:r>
      <w:r w:rsidRPr="00767534">
        <w:rPr>
          <w:rFonts w:asciiTheme="minorEastAsia" w:hAnsiTheme="minorEastAsia" w:cs="宋体" w:hint="eastAsia"/>
          <w:color w:val="000000"/>
          <w:kern w:val="0"/>
          <w:sz w:val="24"/>
          <w:szCs w:val="24"/>
        </w:rPr>
        <w:br/>
        <w:t xml:space="preserve">1.申报人应具备下列条件： </w:t>
      </w:r>
      <w:r w:rsidRPr="00767534">
        <w:rPr>
          <w:rFonts w:asciiTheme="minorEastAsia" w:hAnsiTheme="minorEastAsia" w:cs="宋体" w:hint="eastAsia"/>
          <w:color w:val="000000"/>
          <w:kern w:val="0"/>
          <w:sz w:val="24"/>
          <w:szCs w:val="24"/>
        </w:rPr>
        <w:br/>
        <w:t>（1）2011年度（即</w:t>
      </w:r>
      <w:r w:rsidR="00CC7B01">
        <w:rPr>
          <w:rFonts w:asciiTheme="minorEastAsia" w:hAnsiTheme="minorEastAsia" w:cs="宋体" w:hint="eastAsia"/>
          <w:color w:val="000000"/>
          <w:kern w:val="0"/>
          <w:sz w:val="24"/>
          <w:szCs w:val="24"/>
        </w:rPr>
        <w:t>2013</w:t>
      </w:r>
      <w:r w:rsidRPr="00767534">
        <w:rPr>
          <w:rFonts w:asciiTheme="minorEastAsia" w:hAnsiTheme="minorEastAsia" w:cs="宋体" w:hint="eastAsia"/>
          <w:color w:val="000000"/>
          <w:kern w:val="0"/>
          <w:sz w:val="24"/>
          <w:szCs w:val="24"/>
        </w:rPr>
        <w:t>年）被评为“中国服务外包年度突出贡献人物”，</w:t>
      </w:r>
      <w:proofErr w:type="gramStart"/>
      <w:r w:rsidRPr="00767534">
        <w:rPr>
          <w:rFonts w:asciiTheme="minorEastAsia" w:hAnsiTheme="minorEastAsia" w:cs="宋体" w:hint="eastAsia"/>
          <w:color w:val="000000"/>
          <w:kern w:val="0"/>
          <w:sz w:val="24"/>
          <w:szCs w:val="24"/>
        </w:rPr>
        <w:t>个</w:t>
      </w:r>
      <w:proofErr w:type="gramEnd"/>
      <w:r w:rsidRPr="00767534">
        <w:rPr>
          <w:rFonts w:asciiTheme="minorEastAsia" w:hAnsiTheme="minorEastAsia" w:cs="宋体" w:hint="eastAsia"/>
          <w:color w:val="000000"/>
          <w:kern w:val="0"/>
          <w:sz w:val="24"/>
          <w:szCs w:val="24"/>
        </w:rPr>
        <w:t xml:space="preserve">人为首次入选或其所供职的单位为新迁入海淀区； </w:t>
      </w:r>
      <w:r w:rsidRPr="00767534">
        <w:rPr>
          <w:rFonts w:asciiTheme="minorEastAsia" w:hAnsiTheme="minorEastAsia" w:cs="宋体" w:hint="eastAsia"/>
          <w:color w:val="000000"/>
          <w:kern w:val="0"/>
          <w:sz w:val="24"/>
          <w:szCs w:val="24"/>
        </w:rPr>
        <w:br/>
        <w:t xml:space="preserve">（2）是总部注册在海淀区的企业或机构的主要负责人。 </w:t>
      </w:r>
      <w:r w:rsidRPr="00767534">
        <w:rPr>
          <w:rFonts w:asciiTheme="minorEastAsia" w:hAnsiTheme="minorEastAsia" w:cs="宋体" w:hint="eastAsia"/>
          <w:color w:val="000000"/>
          <w:kern w:val="0"/>
          <w:sz w:val="24"/>
          <w:szCs w:val="24"/>
        </w:rPr>
        <w:br/>
      </w:r>
      <w:r w:rsidRPr="00767534">
        <w:rPr>
          <w:rFonts w:asciiTheme="minorEastAsia" w:hAnsiTheme="minorEastAsia" w:cs="宋体" w:hint="eastAsia"/>
          <w:color w:val="000000"/>
          <w:kern w:val="0"/>
          <w:sz w:val="24"/>
          <w:szCs w:val="24"/>
        </w:rPr>
        <w:lastRenderedPageBreak/>
        <w:t xml:space="preserve">2.支持标准 </w:t>
      </w:r>
      <w:r w:rsidRPr="00767534">
        <w:rPr>
          <w:rFonts w:asciiTheme="minorEastAsia" w:hAnsiTheme="minorEastAsia" w:cs="宋体" w:hint="eastAsia"/>
          <w:color w:val="000000"/>
          <w:kern w:val="0"/>
          <w:sz w:val="24"/>
          <w:szCs w:val="24"/>
        </w:rPr>
        <w:br/>
        <w:t xml:space="preserve">不超过20万元的奖励。 </w:t>
      </w:r>
      <w:r w:rsidRPr="00767534">
        <w:rPr>
          <w:rFonts w:asciiTheme="minorEastAsia" w:hAnsiTheme="minorEastAsia" w:cs="宋体" w:hint="eastAsia"/>
          <w:color w:val="000000"/>
          <w:kern w:val="0"/>
          <w:sz w:val="24"/>
          <w:szCs w:val="24"/>
        </w:rPr>
        <w:br/>
        <w:t xml:space="preserve">3.所需提交材料 </w:t>
      </w:r>
      <w:r w:rsidRPr="00767534">
        <w:rPr>
          <w:rFonts w:asciiTheme="minorEastAsia" w:hAnsiTheme="minorEastAsia" w:cs="宋体" w:hint="eastAsia"/>
          <w:color w:val="000000"/>
          <w:kern w:val="0"/>
          <w:sz w:val="24"/>
          <w:szCs w:val="24"/>
        </w:rPr>
        <w:br/>
        <w:t xml:space="preserve">（1）填写完整的海淀区服务外包产业发展专项资金申报文本； </w:t>
      </w:r>
      <w:r w:rsidRPr="00767534">
        <w:rPr>
          <w:rFonts w:asciiTheme="minorEastAsia" w:hAnsiTheme="minorEastAsia" w:cs="宋体" w:hint="eastAsia"/>
          <w:color w:val="000000"/>
          <w:kern w:val="0"/>
          <w:sz w:val="24"/>
          <w:szCs w:val="24"/>
        </w:rPr>
        <w:br/>
        <w:t xml:space="preserve">（2）申报人单位营业执照、税务登记证及法定代表人身份证明复印件（加盖单位公章）； </w:t>
      </w:r>
      <w:r w:rsidRPr="00767534">
        <w:rPr>
          <w:rFonts w:asciiTheme="minorEastAsia" w:hAnsiTheme="minorEastAsia" w:cs="宋体" w:hint="eastAsia"/>
          <w:color w:val="000000"/>
          <w:kern w:val="0"/>
          <w:sz w:val="24"/>
          <w:szCs w:val="24"/>
        </w:rPr>
        <w:br/>
        <w:t xml:space="preserve">（3）《海淀区专项资金申报项目预审通过通知单》 </w:t>
      </w:r>
      <w:r w:rsidRPr="00767534">
        <w:rPr>
          <w:rFonts w:asciiTheme="minorEastAsia" w:hAnsiTheme="minorEastAsia" w:cs="宋体" w:hint="eastAsia"/>
          <w:color w:val="000000"/>
          <w:kern w:val="0"/>
          <w:sz w:val="24"/>
          <w:szCs w:val="24"/>
        </w:rPr>
        <w:br/>
        <w:t xml:space="preserve">（4）“中国服务外包年度突出贡献人物”证书复印件； </w:t>
      </w:r>
      <w:r w:rsidRPr="00767534">
        <w:rPr>
          <w:rFonts w:asciiTheme="minorEastAsia" w:hAnsiTheme="minorEastAsia" w:cs="宋体" w:hint="eastAsia"/>
          <w:color w:val="000000"/>
          <w:kern w:val="0"/>
          <w:sz w:val="24"/>
          <w:szCs w:val="24"/>
        </w:rPr>
        <w:br/>
        <w:t xml:space="preserve">（5）审核部门要求提交的其他相关材料。 </w:t>
      </w:r>
      <w:r w:rsidRPr="00767534">
        <w:rPr>
          <w:rFonts w:asciiTheme="minorEastAsia" w:hAnsiTheme="minorEastAsia" w:cs="宋体" w:hint="eastAsia"/>
          <w:color w:val="000000"/>
          <w:kern w:val="0"/>
          <w:sz w:val="24"/>
          <w:szCs w:val="24"/>
        </w:rPr>
        <w:br/>
        <w:t xml:space="preserve">（七）骨干型服务外包企业增长奖励。 </w:t>
      </w:r>
      <w:r w:rsidRPr="00767534">
        <w:rPr>
          <w:rFonts w:asciiTheme="minorEastAsia" w:hAnsiTheme="minorEastAsia" w:cs="宋体" w:hint="eastAsia"/>
          <w:color w:val="000000"/>
          <w:kern w:val="0"/>
          <w:sz w:val="24"/>
          <w:szCs w:val="24"/>
        </w:rPr>
        <w:br/>
        <w:t xml:space="preserve">1.申报单位应具备下列条件： </w:t>
      </w:r>
      <w:r w:rsidRPr="00767534">
        <w:rPr>
          <w:rFonts w:asciiTheme="minorEastAsia" w:hAnsiTheme="minorEastAsia" w:cs="宋体" w:hint="eastAsia"/>
          <w:color w:val="000000"/>
          <w:kern w:val="0"/>
          <w:sz w:val="24"/>
          <w:szCs w:val="24"/>
        </w:rPr>
        <w:br/>
        <w:t xml:space="preserve">（1）与海淀区商务委、海淀服务外包企业协会签订承诺增长的共建协议； </w:t>
      </w:r>
      <w:r w:rsidRPr="00767534">
        <w:rPr>
          <w:rFonts w:asciiTheme="minorEastAsia" w:hAnsiTheme="minorEastAsia" w:cs="宋体" w:hint="eastAsia"/>
          <w:color w:val="000000"/>
          <w:kern w:val="0"/>
          <w:sz w:val="24"/>
          <w:szCs w:val="24"/>
        </w:rPr>
        <w:br/>
        <w:t xml:space="preserve">（2）符合骨干型服务外包企业条件； </w:t>
      </w:r>
      <w:r w:rsidRPr="00767534">
        <w:rPr>
          <w:rFonts w:asciiTheme="minorEastAsia" w:hAnsiTheme="minorEastAsia" w:cs="宋体" w:hint="eastAsia"/>
          <w:color w:val="000000"/>
          <w:kern w:val="0"/>
          <w:sz w:val="24"/>
          <w:szCs w:val="24"/>
        </w:rPr>
        <w:br/>
        <w:t xml:space="preserve">（3）满足骨干型服务外包企业承诺条件； </w:t>
      </w:r>
      <w:r w:rsidRPr="00767534">
        <w:rPr>
          <w:rFonts w:asciiTheme="minorEastAsia" w:hAnsiTheme="minorEastAsia" w:cs="宋体" w:hint="eastAsia"/>
          <w:color w:val="000000"/>
          <w:kern w:val="0"/>
          <w:sz w:val="24"/>
          <w:szCs w:val="24"/>
        </w:rPr>
        <w:br/>
        <w:t xml:space="preserve">2.支持标准 </w:t>
      </w:r>
      <w:r w:rsidRPr="00767534">
        <w:rPr>
          <w:rFonts w:asciiTheme="minorEastAsia" w:hAnsiTheme="minorEastAsia" w:cs="宋体" w:hint="eastAsia"/>
          <w:color w:val="000000"/>
          <w:kern w:val="0"/>
          <w:sz w:val="24"/>
          <w:szCs w:val="24"/>
        </w:rPr>
        <w:br/>
        <w:t xml:space="preserve">不高于其区级税收贡献20%的标准予以奖励，最高奖励金额200万元 </w:t>
      </w:r>
      <w:r w:rsidRPr="00767534">
        <w:rPr>
          <w:rFonts w:asciiTheme="minorEastAsia" w:hAnsiTheme="minorEastAsia" w:cs="宋体" w:hint="eastAsia"/>
          <w:color w:val="000000"/>
          <w:kern w:val="0"/>
          <w:sz w:val="24"/>
          <w:szCs w:val="24"/>
        </w:rPr>
        <w:br/>
        <w:t xml:space="preserve">3.所需提交材料 </w:t>
      </w:r>
      <w:r w:rsidRPr="00767534">
        <w:rPr>
          <w:rFonts w:asciiTheme="minorEastAsia" w:hAnsiTheme="minorEastAsia" w:cs="宋体" w:hint="eastAsia"/>
          <w:color w:val="000000"/>
          <w:kern w:val="0"/>
          <w:sz w:val="24"/>
          <w:szCs w:val="24"/>
        </w:rPr>
        <w:br/>
        <w:t xml:space="preserve">（1）填写完整的海淀区服务外包产业发展专项资金申报文本； </w:t>
      </w:r>
      <w:r w:rsidRPr="00767534">
        <w:rPr>
          <w:rFonts w:asciiTheme="minorEastAsia" w:hAnsiTheme="minorEastAsia" w:cs="宋体" w:hint="eastAsia"/>
          <w:color w:val="000000"/>
          <w:kern w:val="0"/>
          <w:sz w:val="24"/>
          <w:szCs w:val="24"/>
        </w:rPr>
        <w:br/>
        <w:t xml:space="preserve">（2）申报单位营业执照、税务登记证及法定代表人身份证明复印件（加盖单位公章）； </w:t>
      </w:r>
      <w:r w:rsidRPr="00767534">
        <w:rPr>
          <w:rFonts w:asciiTheme="minorEastAsia" w:hAnsiTheme="minorEastAsia" w:cs="宋体" w:hint="eastAsia"/>
          <w:color w:val="000000"/>
          <w:kern w:val="0"/>
          <w:sz w:val="24"/>
          <w:szCs w:val="24"/>
        </w:rPr>
        <w:br/>
        <w:t xml:space="preserve">（3）2011年度企业财务审计报告（或财务报表）和申报该项资金的专项审计报告； </w:t>
      </w:r>
      <w:r w:rsidRPr="00767534">
        <w:rPr>
          <w:rFonts w:asciiTheme="minorEastAsia" w:hAnsiTheme="minorEastAsia" w:cs="宋体" w:hint="eastAsia"/>
          <w:color w:val="000000"/>
          <w:kern w:val="0"/>
          <w:sz w:val="24"/>
          <w:szCs w:val="24"/>
        </w:rPr>
        <w:br/>
        <w:t xml:space="preserve">（4）申报单位对外贸易经营者备案登记表复印件（加盖单位公章）； </w:t>
      </w:r>
      <w:r w:rsidRPr="00767534">
        <w:rPr>
          <w:rFonts w:asciiTheme="minorEastAsia" w:hAnsiTheme="minorEastAsia" w:cs="宋体" w:hint="eastAsia"/>
          <w:color w:val="000000"/>
          <w:kern w:val="0"/>
          <w:sz w:val="24"/>
          <w:szCs w:val="24"/>
        </w:rPr>
        <w:br/>
        <w:t xml:space="preserve">（5）《海淀区专项资金申报项目预审通过通知单》 </w:t>
      </w:r>
      <w:r w:rsidRPr="00767534">
        <w:rPr>
          <w:rFonts w:asciiTheme="minorEastAsia" w:hAnsiTheme="minorEastAsia" w:cs="宋体" w:hint="eastAsia"/>
          <w:color w:val="000000"/>
          <w:kern w:val="0"/>
          <w:sz w:val="24"/>
          <w:szCs w:val="24"/>
        </w:rPr>
        <w:br/>
        <w:t xml:space="preserve">（6）审核部门要求提交的其他相关材料。 </w:t>
      </w:r>
      <w:r w:rsidRPr="00767534">
        <w:rPr>
          <w:rFonts w:asciiTheme="minorEastAsia" w:hAnsiTheme="minorEastAsia" w:cs="宋体" w:hint="eastAsia"/>
          <w:color w:val="000000"/>
          <w:kern w:val="0"/>
          <w:sz w:val="24"/>
          <w:szCs w:val="24"/>
        </w:rPr>
        <w:br/>
        <w:t xml:space="preserve">（八）跨国公司地区总部的服务外包企业房租补贴 </w:t>
      </w:r>
      <w:r w:rsidRPr="00767534">
        <w:rPr>
          <w:rFonts w:asciiTheme="minorEastAsia" w:hAnsiTheme="minorEastAsia" w:cs="宋体" w:hint="eastAsia"/>
          <w:color w:val="000000"/>
          <w:kern w:val="0"/>
          <w:sz w:val="24"/>
          <w:szCs w:val="24"/>
        </w:rPr>
        <w:br/>
        <w:t xml:space="preserve">1.申报要求 </w:t>
      </w:r>
      <w:r w:rsidRPr="00767534">
        <w:rPr>
          <w:rFonts w:asciiTheme="minorEastAsia" w:hAnsiTheme="minorEastAsia" w:cs="宋体" w:hint="eastAsia"/>
          <w:color w:val="000000"/>
          <w:kern w:val="0"/>
          <w:sz w:val="24"/>
          <w:szCs w:val="24"/>
        </w:rPr>
        <w:br/>
        <w:t>（1）企业被北京市</w:t>
      </w:r>
      <w:proofErr w:type="gramStart"/>
      <w:r w:rsidRPr="00767534">
        <w:rPr>
          <w:rFonts w:asciiTheme="minorEastAsia" w:hAnsiTheme="minorEastAsia" w:cs="宋体" w:hint="eastAsia"/>
          <w:color w:val="000000"/>
          <w:kern w:val="0"/>
          <w:sz w:val="24"/>
          <w:szCs w:val="24"/>
        </w:rPr>
        <w:t>商务委</w:t>
      </w:r>
      <w:proofErr w:type="gramEnd"/>
      <w:r w:rsidRPr="00767534">
        <w:rPr>
          <w:rFonts w:asciiTheme="minorEastAsia" w:hAnsiTheme="minorEastAsia" w:cs="宋体" w:hint="eastAsia"/>
          <w:color w:val="000000"/>
          <w:kern w:val="0"/>
          <w:sz w:val="24"/>
          <w:szCs w:val="24"/>
        </w:rPr>
        <w:t xml:space="preserve">认定为跨国公司地区总部； </w:t>
      </w:r>
      <w:r w:rsidRPr="00767534">
        <w:rPr>
          <w:rFonts w:asciiTheme="minorEastAsia" w:hAnsiTheme="minorEastAsia" w:cs="宋体" w:hint="eastAsia"/>
          <w:color w:val="000000"/>
          <w:kern w:val="0"/>
          <w:sz w:val="24"/>
          <w:szCs w:val="24"/>
        </w:rPr>
        <w:br/>
        <w:t xml:space="preserve">（2）企业所租赁的办公用房位于海淀区； </w:t>
      </w:r>
      <w:r w:rsidRPr="00767534">
        <w:rPr>
          <w:rFonts w:asciiTheme="minorEastAsia" w:hAnsiTheme="minorEastAsia" w:cs="宋体" w:hint="eastAsia"/>
          <w:color w:val="000000"/>
          <w:kern w:val="0"/>
          <w:sz w:val="24"/>
          <w:szCs w:val="24"/>
        </w:rPr>
        <w:br/>
        <w:t xml:space="preserve">2.支持标准 </w:t>
      </w:r>
      <w:r w:rsidRPr="00767534">
        <w:rPr>
          <w:rFonts w:asciiTheme="minorEastAsia" w:hAnsiTheme="minorEastAsia" w:cs="宋体" w:hint="eastAsia"/>
          <w:color w:val="000000"/>
          <w:kern w:val="0"/>
          <w:sz w:val="24"/>
          <w:szCs w:val="24"/>
        </w:rPr>
        <w:br/>
        <w:t xml:space="preserve">补助标准依次不超过年度租金的30%、 20%和10%，最高补助面积3000平方米，连续给予三年。 </w:t>
      </w:r>
      <w:r w:rsidRPr="00767534">
        <w:rPr>
          <w:rFonts w:asciiTheme="minorEastAsia" w:hAnsiTheme="minorEastAsia" w:cs="宋体" w:hint="eastAsia"/>
          <w:color w:val="000000"/>
          <w:kern w:val="0"/>
          <w:sz w:val="24"/>
          <w:szCs w:val="24"/>
        </w:rPr>
        <w:br/>
        <w:t xml:space="preserve">3.报送材料 </w:t>
      </w:r>
      <w:r w:rsidRPr="00767534">
        <w:rPr>
          <w:rFonts w:asciiTheme="minorEastAsia" w:hAnsiTheme="minorEastAsia" w:cs="宋体" w:hint="eastAsia"/>
          <w:color w:val="000000"/>
          <w:kern w:val="0"/>
          <w:sz w:val="24"/>
          <w:szCs w:val="24"/>
        </w:rPr>
        <w:br/>
        <w:t xml:space="preserve">（1）填写完整的海淀区服务外包产业发展专项资金申报文本； </w:t>
      </w:r>
      <w:r w:rsidRPr="00767534">
        <w:rPr>
          <w:rFonts w:asciiTheme="minorEastAsia" w:hAnsiTheme="minorEastAsia" w:cs="宋体" w:hint="eastAsia"/>
          <w:color w:val="000000"/>
          <w:kern w:val="0"/>
          <w:sz w:val="24"/>
          <w:szCs w:val="24"/>
        </w:rPr>
        <w:br/>
        <w:t xml:space="preserve">（2）申报单位营业执照、税务登记证及法定代表人身份证明复印件（加盖单位公章）； </w:t>
      </w:r>
      <w:r w:rsidRPr="00767534">
        <w:rPr>
          <w:rFonts w:asciiTheme="minorEastAsia" w:hAnsiTheme="minorEastAsia" w:cs="宋体" w:hint="eastAsia"/>
          <w:color w:val="000000"/>
          <w:kern w:val="0"/>
          <w:sz w:val="24"/>
          <w:szCs w:val="24"/>
        </w:rPr>
        <w:br/>
        <w:t xml:space="preserve">（3）2011年度企业财务审计报告（或财务报表）和申报该项资金的专项审计报告； </w:t>
      </w:r>
      <w:r w:rsidRPr="00767534">
        <w:rPr>
          <w:rFonts w:asciiTheme="minorEastAsia" w:hAnsiTheme="minorEastAsia" w:cs="宋体" w:hint="eastAsia"/>
          <w:color w:val="000000"/>
          <w:kern w:val="0"/>
          <w:sz w:val="24"/>
          <w:szCs w:val="24"/>
        </w:rPr>
        <w:br/>
        <w:t xml:space="preserve">（4）租赁协议、房租支付凭证及房屋产权证明复印件（加盖单位公章及财务章）； </w:t>
      </w:r>
      <w:r w:rsidRPr="00767534">
        <w:rPr>
          <w:rFonts w:asciiTheme="minorEastAsia" w:hAnsiTheme="minorEastAsia" w:cs="宋体" w:hint="eastAsia"/>
          <w:color w:val="000000"/>
          <w:kern w:val="0"/>
          <w:sz w:val="24"/>
          <w:szCs w:val="24"/>
        </w:rPr>
        <w:br/>
        <w:t>（5）市</w:t>
      </w:r>
      <w:proofErr w:type="gramStart"/>
      <w:r w:rsidRPr="00767534">
        <w:rPr>
          <w:rFonts w:asciiTheme="minorEastAsia" w:hAnsiTheme="minorEastAsia" w:cs="宋体" w:hint="eastAsia"/>
          <w:color w:val="000000"/>
          <w:kern w:val="0"/>
          <w:sz w:val="24"/>
          <w:szCs w:val="24"/>
        </w:rPr>
        <w:t>商务委</w:t>
      </w:r>
      <w:proofErr w:type="gramEnd"/>
      <w:r w:rsidRPr="00767534">
        <w:rPr>
          <w:rFonts w:asciiTheme="minorEastAsia" w:hAnsiTheme="minorEastAsia" w:cs="宋体" w:hint="eastAsia"/>
          <w:color w:val="000000"/>
          <w:kern w:val="0"/>
          <w:sz w:val="24"/>
          <w:szCs w:val="24"/>
        </w:rPr>
        <w:t xml:space="preserve">跨国公司地区总部认定证书（加盖单位公章）； </w:t>
      </w:r>
      <w:r w:rsidRPr="00767534">
        <w:rPr>
          <w:rFonts w:asciiTheme="minorEastAsia" w:hAnsiTheme="minorEastAsia" w:cs="宋体" w:hint="eastAsia"/>
          <w:color w:val="000000"/>
          <w:kern w:val="0"/>
          <w:sz w:val="24"/>
          <w:szCs w:val="24"/>
        </w:rPr>
        <w:br/>
        <w:t xml:space="preserve">（6）《海淀区专项资金申报项目预审通过通知单》 </w:t>
      </w:r>
      <w:r w:rsidRPr="00767534">
        <w:rPr>
          <w:rFonts w:asciiTheme="minorEastAsia" w:hAnsiTheme="minorEastAsia" w:cs="宋体" w:hint="eastAsia"/>
          <w:color w:val="000000"/>
          <w:kern w:val="0"/>
          <w:sz w:val="24"/>
          <w:szCs w:val="24"/>
        </w:rPr>
        <w:br/>
        <w:t xml:space="preserve">（7）审核部门要求提交的其他相关材料。 </w:t>
      </w:r>
      <w:r w:rsidRPr="00767534">
        <w:rPr>
          <w:rFonts w:asciiTheme="minorEastAsia" w:hAnsiTheme="minorEastAsia" w:cs="宋体" w:hint="eastAsia"/>
          <w:color w:val="000000"/>
          <w:kern w:val="0"/>
          <w:sz w:val="24"/>
          <w:szCs w:val="24"/>
        </w:rPr>
        <w:br/>
        <w:t xml:space="preserve">四、申报及审批程序 </w:t>
      </w:r>
      <w:r w:rsidRPr="00767534">
        <w:rPr>
          <w:rFonts w:asciiTheme="minorEastAsia" w:hAnsiTheme="minorEastAsia" w:cs="宋体" w:hint="eastAsia"/>
          <w:color w:val="000000"/>
          <w:kern w:val="0"/>
          <w:sz w:val="24"/>
          <w:szCs w:val="24"/>
        </w:rPr>
        <w:br/>
        <w:t xml:space="preserve">（一）申报单位根据《办法》及本申报指南的规定，将相关申报材料报送至海淀服务外包企业协会。由协会对企业材料进行初审，并提出初审意见。 </w:t>
      </w:r>
      <w:r w:rsidRPr="00767534">
        <w:rPr>
          <w:rFonts w:asciiTheme="minorEastAsia" w:hAnsiTheme="minorEastAsia" w:cs="宋体" w:hint="eastAsia"/>
          <w:color w:val="000000"/>
          <w:kern w:val="0"/>
          <w:sz w:val="24"/>
          <w:szCs w:val="24"/>
        </w:rPr>
        <w:br/>
        <w:t xml:space="preserve">（二）企业需经具有合法资质的会计师事务所进行专项审计。 </w:t>
      </w:r>
      <w:r w:rsidRPr="00767534">
        <w:rPr>
          <w:rFonts w:asciiTheme="minorEastAsia" w:hAnsiTheme="minorEastAsia" w:cs="宋体" w:hint="eastAsia"/>
          <w:color w:val="000000"/>
          <w:kern w:val="0"/>
          <w:sz w:val="24"/>
          <w:szCs w:val="24"/>
        </w:rPr>
        <w:br/>
        <w:t xml:space="preserve">（三）项目单位按照项目申报指南和统一的申报表格样式，在区政府支持企业专项资金统一申报平台上申报，并根据相关要求向各主管部门报送材料。 </w:t>
      </w:r>
      <w:r w:rsidRPr="00767534">
        <w:rPr>
          <w:rFonts w:asciiTheme="minorEastAsia" w:hAnsiTheme="minorEastAsia" w:cs="宋体" w:hint="eastAsia"/>
          <w:color w:val="000000"/>
          <w:kern w:val="0"/>
          <w:sz w:val="24"/>
          <w:szCs w:val="24"/>
        </w:rPr>
        <w:br/>
        <w:t xml:space="preserve">（四）资金的审批拨付程序及监督管理，按照《关于支持自主创新核心区企业发展专项资金的管理办法》的相关规定执行。 </w:t>
      </w:r>
      <w:r w:rsidRPr="00767534">
        <w:rPr>
          <w:rFonts w:asciiTheme="minorEastAsia" w:hAnsiTheme="minorEastAsia" w:cs="宋体" w:hint="eastAsia"/>
          <w:color w:val="000000"/>
          <w:kern w:val="0"/>
          <w:sz w:val="24"/>
          <w:szCs w:val="24"/>
        </w:rPr>
        <w:br/>
        <w:t xml:space="preserve">五、其他事项 </w:t>
      </w:r>
      <w:r w:rsidRPr="00767534">
        <w:rPr>
          <w:rFonts w:asciiTheme="minorEastAsia" w:hAnsiTheme="minorEastAsia" w:cs="宋体" w:hint="eastAsia"/>
          <w:color w:val="000000"/>
          <w:kern w:val="0"/>
          <w:sz w:val="24"/>
          <w:szCs w:val="24"/>
        </w:rPr>
        <w:br/>
        <w:t xml:space="preserve">（一）项目申报材料需纸质文档一式一份（A4纸型，书式装订），报送后不予退回； </w:t>
      </w:r>
      <w:r w:rsidRPr="00767534">
        <w:rPr>
          <w:rFonts w:asciiTheme="minorEastAsia" w:hAnsiTheme="minorEastAsia" w:cs="宋体" w:hint="eastAsia"/>
          <w:color w:val="000000"/>
          <w:kern w:val="0"/>
          <w:sz w:val="24"/>
          <w:szCs w:val="24"/>
        </w:rPr>
        <w:br/>
        <w:t xml:space="preserve">（二）企业网上申报和提交纸质材料时间：8月1日至8月15日，逾期不予受理。 </w:t>
      </w:r>
      <w:r w:rsidRPr="00767534">
        <w:rPr>
          <w:rFonts w:asciiTheme="minorEastAsia" w:hAnsiTheme="minorEastAsia" w:cs="宋体" w:hint="eastAsia"/>
          <w:color w:val="000000"/>
          <w:kern w:val="0"/>
          <w:sz w:val="24"/>
          <w:szCs w:val="24"/>
        </w:rPr>
        <w:br/>
        <w:t xml:space="preserve">（三）未尽事宜请参照《办法》中相关条款执行； </w:t>
      </w:r>
      <w:r w:rsidRPr="00767534">
        <w:rPr>
          <w:rFonts w:asciiTheme="minorEastAsia" w:hAnsiTheme="minorEastAsia" w:cs="宋体" w:hint="eastAsia"/>
          <w:color w:val="000000"/>
          <w:kern w:val="0"/>
          <w:sz w:val="24"/>
          <w:szCs w:val="24"/>
        </w:rPr>
        <w:br/>
      </w:r>
      <w:r w:rsidRPr="00767534">
        <w:rPr>
          <w:rFonts w:asciiTheme="minorEastAsia" w:hAnsiTheme="minorEastAsia" w:cs="宋体" w:hint="eastAsia"/>
          <w:color w:val="000000"/>
          <w:kern w:val="0"/>
          <w:sz w:val="24"/>
          <w:szCs w:val="24"/>
        </w:rPr>
        <w:lastRenderedPageBreak/>
        <w:t xml:space="preserve">（四）受理单位:海淀服务外包企业协会 </w:t>
      </w:r>
      <w:r w:rsidRPr="00767534">
        <w:rPr>
          <w:rFonts w:asciiTheme="minorEastAsia" w:hAnsiTheme="minorEastAsia" w:cs="宋体" w:hint="eastAsia"/>
          <w:color w:val="000000"/>
          <w:kern w:val="0"/>
          <w:sz w:val="24"/>
          <w:szCs w:val="24"/>
        </w:rPr>
        <w:br/>
        <w:t xml:space="preserve">地址：北京市海淀区东北旺西路8号中关村软件园1号楼（信息中心）C座一层101室 </w:t>
      </w:r>
      <w:r w:rsidRPr="00767534">
        <w:rPr>
          <w:rFonts w:asciiTheme="minorEastAsia" w:hAnsiTheme="minorEastAsia" w:cs="宋体" w:hint="eastAsia"/>
          <w:color w:val="000000"/>
          <w:kern w:val="0"/>
          <w:sz w:val="24"/>
          <w:szCs w:val="24"/>
        </w:rPr>
        <w:br/>
        <w:t xml:space="preserve">联系电话： 82825690-1902； </w:t>
      </w:r>
      <w:r w:rsidRPr="00767534">
        <w:rPr>
          <w:rFonts w:asciiTheme="minorEastAsia" w:hAnsiTheme="minorEastAsia" w:cs="宋体" w:hint="eastAsia"/>
          <w:color w:val="000000"/>
          <w:kern w:val="0"/>
          <w:sz w:val="24"/>
          <w:szCs w:val="24"/>
        </w:rPr>
        <w:br/>
      </w:r>
      <w:proofErr w:type="gramStart"/>
      <w:r w:rsidRPr="00767534">
        <w:rPr>
          <w:rFonts w:asciiTheme="minorEastAsia" w:hAnsiTheme="minorEastAsia" w:cs="宋体" w:hint="eastAsia"/>
          <w:color w:val="000000"/>
          <w:kern w:val="0"/>
          <w:sz w:val="24"/>
          <w:szCs w:val="24"/>
        </w:rPr>
        <w:t>商务委咨询</w:t>
      </w:r>
      <w:proofErr w:type="gramEnd"/>
      <w:r w:rsidRPr="00767534">
        <w:rPr>
          <w:rFonts w:asciiTheme="minorEastAsia" w:hAnsiTheme="minorEastAsia" w:cs="宋体" w:hint="eastAsia"/>
          <w:color w:val="000000"/>
          <w:kern w:val="0"/>
          <w:sz w:val="24"/>
          <w:szCs w:val="24"/>
        </w:rPr>
        <w:t xml:space="preserve">电话：88496573 </w:t>
      </w:r>
      <w:r w:rsidRPr="00767534">
        <w:rPr>
          <w:rFonts w:asciiTheme="minorEastAsia" w:hAnsiTheme="minorEastAsia" w:cs="宋体" w:hint="eastAsia"/>
          <w:color w:val="000000"/>
          <w:kern w:val="0"/>
          <w:sz w:val="24"/>
          <w:szCs w:val="24"/>
        </w:rPr>
        <w:br/>
        <w:t>（五）区</w:t>
      </w:r>
      <w:proofErr w:type="gramStart"/>
      <w:r w:rsidRPr="00767534">
        <w:rPr>
          <w:rFonts w:asciiTheme="minorEastAsia" w:hAnsiTheme="minorEastAsia" w:cs="宋体" w:hint="eastAsia"/>
          <w:color w:val="000000"/>
          <w:kern w:val="0"/>
          <w:sz w:val="24"/>
          <w:szCs w:val="24"/>
        </w:rPr>
        <w:t>商务委</w:t>
      </w:r>
      <w:proofErr w:type="gramEnd"/>
      <w:r w:rsidRPr="00767534">
        <w:rPr>
          <w:rFonts w:asciiTheme="minorEastAsia" w:hAnsiTheme="minorEastAsia" w:cs="宋体" w:hint="eastAsia"/>
          <w:color w:val="000000"/>
          <w:kern w:val="0"/>
          <w:sz w:val="24"/>
          <w:szCs w:val="24"/>
        </w:rPr>
        <w:t>对本年度申报指南拥有最终解释权。</w:t>
      </w:r>
    </w:p>
    <w:p w:rsidR="00CF220A" w:rsidRPr="00767534" w:rsidRDefault="00CF220A" w:rsidP="00561BEF">
      <w:pPr>
        <w:widowControl/>
        <w:shd w:val="clear" w:color="auto" w:fill="FFFFFF"/>
        <w:spacing w:line="34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受理单位：商务委</w:t>
      </w:r>
    </w:p>
    <w:p w:rsidR="00CF220A" w:rsidRPr="00767534" w:rsidRDefault="00CF220A" w:rsidP="00561BEF">
      <w:pPr>
        <w:widowControl/>
        <w:shd w:val="clear" w:color="auto" w:fill="FFFFFF"/>
        <w:spacing w:line="34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联系人：钟立庆</w:t>
      </w:r>
    </w:p>
    <w:p w:rsidR="00CF220A" w:rsidRPr="00767534" w:rsidRDefault="00CF220A" w:rsidP="00561BEF">
      <w:pPr>
        <w:widowControl/>
        <w:shd w:val="clear" w:color="auto" w:fill="FFFFFF"/>
        <w:spacing w:line="34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联系电话：88496573</w:t>
      </w:r>
    </w:p>
    <w:p w:rsidR="00CF220A" w:rsidRPr="00767534" w:rsidRDefault="00CF220A" w:rsidP="00561BEF">
      <w:pPr>
        <w:jc w:val="left"/>
        <w:rPr>
          <w:rFonts w:asciiTheme="minorEastAsia" w:hAnsiTheme="minorEastAsia"/>
          <w:sz w:val="24"/>
          <w:szCs w:val="24"/>
        </w:rPr>
      </w:pPr>
    </w:p>
    <w:p w:rsidR="00CF220A" w:rsidRPr="00767534" w:rsidRDefault="00A93BC8" w:rsidP="00A11E0D">
      <w:pPr>
        <w:pStyle w:val="4"/>
        <w:rPr>
          <w:rFonts w:asciiTheme="minorEastAsia" w:hAnsiTheme="minorEastAsia" w:cs="宋体"/>
          <w:b w:val="0"/>
          <w:bCs w:val="0"/>
          <w:kern w:val="0"/>
          <w:sz w:val="24"/>
          <w:szCs w:val="24"/>
        </w:rPr>
      </w:pPr>
      <w:r>
        <w:rPr>
          <w:rFonts w:asciiTheme="minorEastAsia" w:hAnsiTheme="minorEastAsia" w:cs="宋体" w:hint="eastAsia"/>
          <w:b w:val="0"/>
          <w:bCs w:val="0"/>
          <w:kern w:val="0"/>
          <w:sz w:val="24"/>
          <w:szCs w:val="24"/>
        </w:rPr>
        <w:t>10-5-2-2</w:t>
      </w:r>
      <w:r w:rsidR="00CF220A" w:rsidRPr="00767534">
        <w:rPr>
          <w:rFonts w:asciiTheme="minorEastAsia" w:hAnsiTheme="minorEastAsia" w:cs="宋体" w:hint="eastAsia"/>
          <w:b w:val="0"/>
          <w:bCs w:val="0"/>
          <w:kern w:val="0"/>
          <w:sz w:val="24"/>
          <w:szCs w:val="24"/>
        </w:rPr>
        <w:t>领军人物奖励</w:t>
      </w:r>
    </w:p>
    <w:p w:rsidR="00CF220A" w:rsidRPr="00767534" w:rsidRDefault="00CF220A" w:rsidP="00561BEF">
      <w:pPr>
        <w:widowControl/>
        <w:shd w:val="clear" w:color="auto" w:fill="FFFFFF"/>
        <w:spacing w:line="34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一、依据 </w:t>
      </w:r>
      <w:r w:rsidRPr="00767534">
        <w:rPr>
          <w:rFonts w:asciiTheme="minorEastAsia" w:hAnsiTheme="minorEastAsia" w:cs="宋体" w:hint="eastAsia"/>
          <w:color w:val="000000"/>
          <w:kern w:val="0"/>
          <w:sz w:val="24"/>
          <w:szCs w:val="24"/>
        </w:rPr>
        <w:br/>
        <w:t>《海淀区促进重点产业发展支持办法》（海行规发〔</w:t>
      </w:r>
      <w:r w:rsidR="00CC7B01">
        <w:rPr>
          <w:rFonts w:asciiTheme="minorEastAsia" w:hAnsiTheme="minorEastAsia" w:cs="宋体" w:hint="eastAsia"/>
          <w:color w:val="000000"/>
          <w:kern w:val="0"/>
          <w:sz w:val="24"/>
          <w:szCs w:val="24"/>
        </w:rPr>
        <w:t>2013</w:t>
      </w:r>
      <w:r w:rsidRPr="00767534">
        <w:rPr>
          <w:rFonts w:asciiTheme="minorEastAsia" w:hAnsiTheme="minorEastAsia" w:cs="宋体" w:hint="eastAsia"/>
          <w:color w:val="000000"/>
          <w:kern w:val="0"/>
          <w:sz w:val="24"/>
          <w:szCs w:val="24"/>
        </w:rPr>
        <w:t xml:space="preserve">〕5号）（以下简称《办法》）。 </w:t>
      </w:r>
      <w:r w:rsidRPr="00767534">
        <w:rPr>
          <w:rFonts w:asciiTheme="minorEastAsia" w:hAnsiTheme="minorEastAsia" w:cs="宋体" w:hint="eastAsia"/>
          <w:color w:val="000000"/>
          <w:kern w:val="0"/>
          <w:sz w:val="24"/>
          <w:szCs w:val="24"/>
        </w:rPr>
        <w:br/>
        <w:t xml:space="preserve">二、支持对象 </w:t>
      </w:r>
      <w:r w:rsidRPr="00767534">
        <w:rPr>
          <w:rFonts w:asciiTheme="minorEastAsia" w:hAnsiTheme="minorEastAsia" w:cs="宋体" w:hint="eastAsia"/>
          <w:color w:val="000000"/>
          <w:kern w:val="0"/>
          <w:sz w:val="24"/>
          <w:szCs w:val="24"/>
        </w:rPr>
        <w:br/>
        <w:t xml:space="preserve">（一）服务外包企业应具备以下资格： </w:t>
      </w:r>
      <w:r w:rsidRPr="00767534">
        <w:rPr>
          <w:rFonts w:asciiTheme="minorEastAsia" w:hAnsiTheme="minorEastAsia" w:cs="宋体" w:hint="eastAsia"/>
          <w:color w:val="000000"/>
          <w:kern w:val="0"/>
          <w:sz w:val="24"/>
          <w:szCs w:val="24"/>
        </w:rPr>
        <w:br/>
        <w:t xml:space="preserve">1.具有独立法人资格的离岸服务外包企业； </w:t>
      </w:r>
      <w:r w:rsidRPr="00767534">
        <w:rPr>
          <w:rFonts w:asciiTheme="minorEastAsia" w:hAnsiTheme="minorEastAsia" w:cs="宋体" w:hint="eastAsia"/>
          <w:color w:val="000000"/>
          <w:kern w:val="0"/>
          <w:sz w:val="24"/>
          <w:szCs w:val="24"/>
        </w:rPr>
        <w:br/>
        <w:t xml:space="preserve">2.工商注册及税务登记均在海淀区且依法经营纳税； </w:t>
      </w:r>
      <w:r w:rsidRPr="00767534">
        <w:rPr>
          <w:rFonts w:asciiTheme="minorEastAsia" w:hAnsiTheme="minorEastAsia" w:cs="宋体" w:hint="eastAsia"/>
          <w:color w:val="000000"/>
          <w:kern w:val="0"/>
          <w:sz w:val="24"/>
          <w:szCs w:val="24"/>
        </w:rPr>
        <w:br/>
        <w:t xml:space="preserve">3.近两年在进出口业务管理、财务管理、税收管理、外汇管理、海关管理等方面无违法行为； </w:t>
      </w:r>
      <w:r w:rsidRPr="00767534">
        <w:rPr>
          <w:rFonts w:asciiTheme="minorEastAsia" w:hAnsiTheme="minorEastAsia" w:cs="宋体" w:hint="eastAsia"/>
          <w:color w:val="000000"/>
          <w:kern w:val="0"/>
          <w:sz w:val="24"/>
          <w:szCs w:val="24"/>
        </w:rPr>
        <w:br/>
        <w:t>4.在北京市</w:t>
      </w:r>
      <w:proofErr w:type="gramStart"/>
      <w:r w:rsidRPr="00767534">
        <w:rPr>
          <w:rFonts w:asciiTheme="minorEastAsia" w:hAnsiTheme="minorEastAsia" w:cs="宋体" w:hint="eastAsia"/>
          <w:color w:val="000000"/>
          <w:kern w:val="0"/>
          <w:sz w:val="24"/>
          <w:szCs w:val="24"/>
        </w:rPr>
        <w:t>商务委</w:t>
      </w:r>
      <w:proofErr w:type="gramEnd"/>
      <w:r w:rsidRPr="00767534">
        <w:rPr>
          <w:rFonts w:asciiTheme="minorEastAsia" w:hAnsiTheme="minorEastAsia" w:cs="宋体" w:hint="eastAsia"/>
          <w:color w:val="000000"/>
          <w:kern w:val="0"/>
          <w:sz w:val="24"/>
          <w:szCs w:val="24"/>
        </w:rPr>
        <w:t xml:space="preserve">进行合同备案登记； </w:t>
      </w:r>
      <w:r w:rsidRPr="00767534">
        <w:rPr>
          <w:rFonts w:asciiTheme="minorEastAsia" w:hAnsiTheme="minorEastAsia" w:cs="宋体" w:hint="eastAsia"/>
          <w:color w:val="000000"/>
          <w:kern w:val="0"/>
          <w:sz w:val="24"/>
          <w:szCs w:val="24"/>
        </w:rPr>
        <w:br/>
        <w:t xml:space="preserve">5.依法进行对外贸易经营者备案登记； </w:t>
      </w:r>
      <w:r w:rsidRPr="00767534">
        <w:rPr>
          <w:rFonts w:asciiTheme="minorEastAsia" w:hAnsiTheme="minorEastAsia" w:cs="宋体" w:hint="eastAsia"/>
          <w:color w:val="000000"/>
          <w:kern w:val="0"/>
          <w:sz w:val="24"/>
          <w:szCs w:val="24"/>
        </w:rPr>
        <w:br/>
        <w:t xml:space="preserve">6.与海淀区签订服务外包示范区共建协议。 </w:t>
      </w:r>
      <w:r w:rsidRPr="00767534">
        <w:rPr>
          <w:rFonts w:asciiTheme="minorEastAsia" w:hAnsiTheme="minorEastAsia" w:cs="宋体" w:hint="eastAsia"/>
          <w:color w:val="000000"/>
          <w:kern w:val="0"/>
          <w:sz w:val="24"/>
          <w:szCs w:val="24"/>
        </w:rPr>
        <w:br/>
        <w:t xml:space="preserve">（二）领军型和成长型服务外包企业 </w:t>
      </w:r>
      <w:r w:rsidRPr="00767534">
        <w:rPr>
          <w:rFonts w:asciiTheme="minorEastAsia" w:hAnsiTheme="minorEastAsia" w:cs="宋体" w:hint="eastAsia"/>
          <w:color w:val="000000"/>
          <w:kern w:val="0"/>
          <w:sz w:val="24"/>
          <w:szCs w:val="24"/>
        </w:rPr>
        <w:br/>
        <w:t xml:space="preserve">指具备上述服务外包企业资格，且符合以下条件： </w:t>
      </w:r>
      <w:r w:rsidRPr="00767534">
        <w:rPr>
          <w:rFonts w:asciiTheme="minorEastAsia" w:hAnsiTheme="minorEastAsia" w:cs="宋体" w:hint="eastAsia"/>
          <w:color w:val="000000"/>
          <w:kern w:val="0"/>
          <w:sz w:val="24"/>
          <w:szCs w:val="24"/>
        </w:rPr>
        <w:br/>
        <w:t xml:space="preserve">1.当年度入选“服务外包十大领军企业”名单或“中国100强成长型服务外包企业”名单，且企业为首次入选或新迁入海淀区； </w:t>
      </w:r>
      <w:r w:rsidRPr="00767534">
        <w:rPr>
          <w:rFonts w:asciiTheme="minorEastAsia" w:hAnsiTheme="minorEastAsia" w:cs="宋体" w:hint="eastAsia"/>
          <w:color w:val="000000"/>
          <w:kern w:val="0"/>
          <w:sz w:val="24"/>
          <w:szCs w:val="24"/>
        </w:rPr>
        <w:br/>
        <w:t xml:space="preserve">2.是中国境内唯一的最高管理机构，具有企业整体经营决策、组织管理、结算、研发等总部职能； </w:t>
      </w:r>
      <w:r w:rsidRPr="00767534">
        <w:rPr>
          <w:rFonts w:asciiTheme="minorEastAsia" w:hAnsiTheme="minorEastAsia" w:cs="宋体" w:hint="eastAsia"/>
          <w:color w:val="000000"/>
          <w:kern w:val="0"/>
          <w:sz w:val="24"/>
          <w:szCs w:val="24"/>
        </w:rPr>
        <w:br/>
        <w:t xml:space="preserve">3.在海淀区汇总缴纳企业税收，汇总统计企业离岸外包收入； </w:t>
      </w:r>
      <w:r w:rsidRPr="00767534">
        <w:rPr>
          <w:rFonts w:asciiTheme="minorEastAsia" w:hAnsiTheme="minorEastAsia" w:cs="宋体" w:hint="eastAsia"/>
          <w:color w:val="000000"/>
          <w:kern w:val="0"/>
          <w:sz w:val="24"/>
          <w:szCs w:val="24"/>
        </w:rPr>
        <w:br/>
        <w:t xml:space="preserve">（三）骨干型服务外包企业 </w:t>
      </w:r>
      <w:r w:rsidRPr="00767534">
        <w:rPr>
          <w:rFonts w:asciiTheme="minorEastAsia" w:hAnsiTheme="minorEastAsia" w:cs="宋体" w:hint="eastAsia"/>
          <w:color w:val="000000"/>
          <w:kern w:val="0"/>
          <w:sz w:val="24"/>
          <w:szCs w:val="24"/>
        </w:rPr>
        <w:br/>
        <w:t xml:space="preserve">指具备上述服务外包企业资格，且与海淀区商务委、海淀服务为外包企业协会签订共建协议的企业。 </w:t>
      </w:r>
      <w:r w:rsidRPr="00767534">
        <w:rPr>
          <w:rFonts w:asciiTheme="minorEastAsia" w:hAnsiTheme="minorEastAsia" w:cs="宋体" w:hint="eastAsia"/>
          <w:color w:val="000000"/>
          <w:kern w:val="0"/>
          <w:sz w:val="24"/>
          <w:szCs w:val="24"/>
        </w:rPr>
        <w:br/>
        <w:t xml:space="preserve">（四）骨干型服务外包企业承诺条件： </w:t>
      </w:r>
      <w:r w:rsidRPr="00767534">
        <w:rPr>
          <w:rFonts w:asciiTheme="minorEastAsia" w:hAnsiTheme="minorEastAsia" w:cs="宋体" w:hint="eastAsia"/>
          <w:color w:val="000000"/>
          <w:kern w:val="0"/>
          <w:sz w:val="24"/>
          <w:szCs w:val="24"/>
        </w:rPr>
        <w:br/>
        <w:t xml:space="preserve">2011年离岸外包收入5000万美元以上的，增长20%以上；离岸外包收入5000万美元以下、1000万美元以上的，增长30%以上；离岸外包收入1000万美元以下、500万美元以上的，增长40%以上。 </w:t>
      </w:r>
      <w:r w:rsidRPr="00767534">
        <w:rPr>
          <w:rFonts w:asciiTheme="minorEastAsia" w:hAnsiTheme="minorEastAsia" w:cs="宋体" w:hint="eastAsia"/>
          <w:color w:val="000000"/>
          <w:kern w:val="0"/>
          <w:sz w:val="24"/>
          <w:szCs w:val="24"/>
        </w:rPr>
        <w:br/>
        <w:t xml:space="preserve">且在2010年签订共建协议的企业，其2011年在海淀区统计的离岸外包收入不少于1000万美元；在2011年签订共建协议的企业，其2011年在海淀区统计的离岸外包收入不少于500万美元； </w:t>
      </w:r>
      <w:r w:rsidRPr="00767534">
        <w:rPr>
          <w:rFonts w:asciiTheme="minorEastAsia" w:hAnsiTheme="minorEastAsia" w:cs="宋体" w:hint="eastAsia"/>
          <w:color w:val="000000"/>
          <w:kern w:val="0"/>
          <w:sz w:val="24"/>
          <w:szCs w:val="24"/>
        </w:rPr>
        <w:br/>
        <w:t xml:space="preserve">三、申报条件及所需材料 </w:t>
      </w:r>
      <w:r w:rsidRPr="00767534">
        <w:rPr>
          <w:rFonts w:asciiTheme="minorEastAsia" w:hAnsiTheme="minorEastAsia" w:cs="宋体" w:hint="eastAsia"/>
          <w:color w:val="000000"/>
          <w:kern w:val="0"/>
          <w:sz w:val="24"/>
          <w:szCs w:val="24"/>
        </w:rPr>
        <w:br/>
        <w:t xml:space="preserve">（一）引进服务外包机构和组织项目 </w:t>
      </w:r>
      <w:r w:rsidRPr="00767534">
        <w:rPr>
          <w:rFonts w:asciiTheme="minorEastAsia" w:hAnsiTheme="minorEastAsia" w:cs="宋体" w:hint="eastAsia"/>
          <w:color w:val="000000"/>
          <w:kern w:val="0"/>
          <w:sz w:val="24"/>
          <w:szCs w:val="24"/>
        </w:rPr>
        <w:br/>
        <w:t xml:space="preserve">1.申报条件 </w:t>
      </w:r>
      <w:r w:rsidRPr="00767534">
        <w:rPr>
          <w:rFonts w:asciiTheme="minorEastAsia" w:hAnsiTheme="minorEastAsia" w:cs="宋体" w:hint="eastAsia"/>
          <w:color w:val="000000"/>
          <w:kern w:val="0"/>
          <w:sz w:val="24"/>
          <w:szCs w:val="24"/>
        </w:rPr>
        <w:br/>
        <w:t xml:space="preserve">申报单位是具有一定国际或全国影响力服务外包机构和组织，并与海淀区签署入驻协议。 </w:t>
      </w:r>
      <w:r w:rsidRPr="00767534">
        <w:rPr>
          <w:rFonts w:asciiTheme="minorEastAsia" w:hAnsiTheme="minorEastAsia" w:cs="宋体" w:hint="eastAsia"/>
          <w:color w:val="000000"/>
          <w:kern w:val="0"/>
          <w:sz w:val="24"/>
          <w:szCs w:val="24"/>
        </w:rPr>
        <w:br/>
        <w:t xml:space="preserve">2.支持标准 </w:t>
      </w:r>
      <w:r w:rsidRPr="00767534">
        <w:rPr>
          <w:rFonts w:asciiTheme="minorEastAsia" w:hAnsiTheme="minorEastAsia" w:cs="宋体" w:hint="eastAsia"/>
          <w:color w:val="000000"/>
          <w:kern w:val="0"/>
          <w:sz w:val="24"/>
          <w:szCs w:val="24"/>
        </w:rPr>
        <w:br/>
        <w:t xml:space="preserve">每年最高补贴金额200万元，补贴年限不超过5年 </w:t>
      </w:r>
      <w:r w:rsidRPr="00767534">
        <w:rPr>
          <w:rFonts w:asciiTheme="minorEastAsia" w:hAnsiTheme="minorEastAsia" w:cs="宋体" w:hint="eastAsia"/>
          <w:color w:val="000000"/>
          <w:kern w:val="0"/>
          <w:sz w:val="24"/>
          <w:szCs w:val="24"/>
        </w:rPr>
        <w:br/>
        <w:t xml:space="preserve">3.报送材料 </w:t>
      </w:r>
      <w:r w:rsidRPr="00767534">
        <w:rPr>
          <w:rFonts w:asciiTheme="minorEastAsia" w:hAnsiTheme="minorEastAsia" w:cs="宋体" w:hint="eastAsia"/>
          <w:color w:val="000000"/>
          <w:kern w:val="0"/>
          <w:sz w:val="24"/>
          <w:szCs w:val="24"/>
        </w:rPr>
        <w:br/>
      </w:r>
      <w:r w:rsidRPr="00767534">
        <w:rPr>
          <w:rFonts w:asciiTheme="minorEastAsia" w:hAnsiTheme="minorEastAsia" w:cs="宋体" w:hint="eastAsia"/>
          <w:color w:val="000000"/>
          <w:kern w:val="0"/>
          <w:sz w:val="24"/>
          <w:szCs w:val="24"/>
        </w:rPr>
        <w:lastRenderedPageBreak/>
        <w:t xml:space="preserve">（1）填写完整的海淀区服务外包产业发展专项资金申报文本； </w:t>
      </w:r>
      <w:r w:rsidRPr="00767534">
        <w:rPr>
          <w:rFonts w:asciiTheme="minorEastAsia" w:hAnsiTheme="minorEastAsia" w:cs="宋体" w:hint="eastAsia"/>
          <w:color w:val="000000"/>
          <w:kern w:val="0"/>
          <w:sz w:val="24"/>
          <w:szCs w:val="24"/>
        </w:rPr>
        <w:br/>
        <w:t xml:space="preserve">（2）申报单位营业执照、税务登记证及法定代表人身份证明复印件（加盖单位公章）； </w:t>
      </w:r>
      <w:r w:rsidRPr="00767534">
        <w:rPr>
          <w:rFonts w:asciiTheme="minorEastAsia" w:hAnsiTheme="minorEastAsia" w:cs="宋体" w:hint="eastAsia"/>
          <w:color w:val="000000"/>
          <w:kern w:val="0"/>
          <w:sz w:val="24"/>
          <w:szCs w:val="24"/>
        </w:rPr>
        <w:br/>
        <w:t xml:space="preserve">（3）租赁协议、房租支付凭证及房屋产权证明复印件（加盖单位公章及财务章）； </w:t>
      </w:r>
      <w:r w:rsidRPr="00767534">
        <w:rPr>
          <w:rFonts w:asciiTheme="minorEastAsia" w:hAnsiTheme="minorEastAsia" w:cs="宋体" w:hint="eastAsia"/>
          <w:color w:val="000000"/>
          <w:kern w:val="0"/>
          <w:sz w:val="24"/>
          <w:szCs w:val="24"/>
        </w:rPr>
        <w:br/>
        <w:t xml:space="preserve">（4）申报单位与海淀区签署的入驻协议； </w:t>
      </w:r>
      <w:r w:rsidRPr="00767534">
        <w:rPr>
          <w:rFonts w:asciiTheme="minorEastAsia" w:hAnsiTheme="minorEastAsia" w:cs="宋体" w:hint="eastAsia"/>
          <w:color w:val="000000"/>
          <w:kern w:val="0"/>
          <w:sz w:val="24"/>
          <w:szCs w:val="24"/>
        </w:rPr>
        <w:br/>
        <w:t xml:space="preserve">（5）《海淀区专项资金申报项目预审通过通知单》 </w:t>
      </w:r>
      <w:r w:rsidRPr="00767534">
        <w:rPr>
          <w:rFonts w:asciiTheme="minorEastAsia" w:hAnsiTheme="minorEastAsia" w:cs="宋体" w:hint="eastAsia"/>
          <w:color w:val="000000"/>
          <w:kern w:val="0"/>
          <w:sz w:val="24"/>
          <w:szCs w:val="24"/>
        </w:rPr>
        <w:br/>
        <w:t xml:space="preserve">（6）审核部门要求提交的其他相关材料。 </w:t>
      </w:r>
      <w:r w:rsidRPr="00767534">
        <w:rPr>
          <w:rFonts w:asciiTheme="minorEastAsia" w:hAnsiTheme="minorEastAsia" w:cs="宋体" w:hint="eastAsia"/>
          <w:color w:val="000000"/>
          <w:kern w:val="0"/>
          <w:sz w:val="24"/>
          <w:szCs w:val="24"/>
        </w:rPr>
        <w:br/>
        <w:t xml:space="preserve">（二）行业协会促进项目 </w:t>
      </w:r>
      <w:r w:rsidRPr="00767534">
        <w:rPr>
          <w:rFonts w:asciiTheme="minorEastAsia" w:hAnsiTheme="minorEastAsia" w:cs="宋体" w:hint="eastAsia"/>
          <w:color w:val="000000"/>
          <w:kern w:val="0"/>
          <w:sz w:val="24"/>
          <w:szCs w:val="24"/>
        </w:rPr>
        <w:br/>
        <w:t xml:space="preserve">1.申报要求 </w:t>
      </w:r>
      <w:r w:rsidRPr="00767534">
        <w:rPr>
          <w:rFonts w:asciiTheme="minorEastAsia" w:hAnsiTheme="minorEastAsia" w:cs="宋体" w:hint="eastAsia"/>
          <w:color w:val="000000"/>
          <w:kern w:val="0"/>
          <w:sz w:val="24"/>
          <w:szCs w:val="24"/>
        </w:rPr>
        <w:br/>
        <w:t>海淀服务外包企业协会牵头实施，以项目方式申报，由区</w:t>
      </w:r>
      <w:proofErr w:type="gramStart"/>
      <w:r w:rsidRPr="00767534">
        <w:rPr>
          <w:rFonts w:asciiTheme="minorEastAsia" w:hAnsiTheme="minorEastAsia" w:cs="宋体" w:hint="eastAsia"/>
          <w:color w:val="000000"/>
          <w:kern w:val="0"/>
          <w:sz w:val="24"/>
          <w:szCs w:val="24"/>
        </w:rPr>
        <w:t>商务委</w:t>
      </w:r>
      <w:proofErr w:type="gramEnd"/>
      <w:r w:rsidRPr="00767534">
        <w:rPr>
          <w:rFonts w:asciiTheme="minorEastAsia" w:hAnsiTheme="minorEastAsia" w:cs="宋体" w:hint="eastAsia"/>
          <w:color w:val="000000"/>
          <w:kern w:val="0"/>
          <w:sz w:val="24"/>
          <w:szCs w:val="24"/>
        </w:rPr>
        <w:t xml:space="preserve">审定。 </w:t>
      </w:r>
      <w:r w:rsidRPr="00767534">
        <w:rPr>
          <w:rFonts w:asciiTheme="minorEastAsia" w:hAnsiTheme="minorEastAsia" w:cs="宋体" w:hint="eastAsia"/>
          <w:color w:val="000000"/>
          <w:kern w:val="0"/>
          <w:sz w:val="24"/>
          <w:szCs w:val="24"/>
        </w:rPr>
        <w:br/>
        <w:t xml:space="preserve">2.支持标准 </w:t>
      </w:r>
      <w:r w:rsidRPr="00767534">
        <w:rPr>
          <w:rFonts w:asciiTheme="minorEastAsia" w:hAnsiTheme="minorEastAsia" w:cs="宋体" w:hint="eastAsia"/>
          <w:color w:val="000000"/>
          <w:kern w:val="0"/>
          <w:sz w:val="24"/>
          <w:szCs w:val="24"/>
        </w:rPr>
        <w:br/>
        <w:t xml:space="preserve">（1）对行业协会及其他机构召开的国际化品牌活动，给予一定比例的资金补贴，最高金额100万元。 </w:t>
      </w:r>
      <w:r w:rsidRPr="00767534">
        <w:rPr>
          <w:rFonts w:asciiTheme="minorEastAsia" w:hAnsiTheme="minorEastAsia" w:cs="宋体" w:hint="eastAsia"/>
          <w:color w:val="000000"/>
          <w:kern w:val="0"/>
          <w:sz w:val="24"/>
          <w:szCs w:val="24"/>
        </w:rPr>
        <w:br/>
        <w:t xml:space="preserve">（2）支持行业协会推动行业价格指数等信息服务建设，给予一定比例的补助资金，最高金额100万元。 </w:t>
      </w:r>
      <w:r w:rsidRPr="00767534">
        <w:rPr>
          <w:rFonts w:asciiTheme="minorEastAsia" w:hAnsiTheme="minorEastAsia" w:cs="宋体" w:hint="eastAsia"/>
          <w:color w:val="000000"/>
          <w:kern w:val="0"/>
          <w:sz w:val="24"/>
          <w:szCs w:val="24"/>
        </w:rPr>
        <w:br/>
        <w:t xml:space="preserve">（3）对行业协会等其他机构进行服务外包人才培训类项目，给予一定比例的补助资金，最高不超过30万元。 </w:t>
      </w:r>
      <w:r w:rsidRPr="00767534">
        <w:rPr>
          <w:rFonts w:asciiTheme="minorEastAsia" w:hAnsiTheme="minorEastAsia" w:cs="宋体" w:hint="eastAsia"/>
          <w:color w:val="000000"/>
          <w:kern w:val="0"/>
          <w:sz w:val="24"/>
          <w:szCs w:val="24"/>
        </w:rPr>
        <w:br/>
        <w:t xml:space="preserve">3.报送材料 </w:t>
      </w:r>
      <w:r w:rsidRPr="00767534">
        <w:rPr>
          <w:rFonts w:asciiTheme="minorEastAsia" w:hAnsiTheme="minorEastAsia" w:cs="宋体" w:hint="eastAsia"/>
          <w:color w:val="000000"/>
          <w:kern w:val="0"/>
          <w:sz w:val="24"/>
          <w:szCs w:val="24"/>
        </w:rPr>
        <w:br/>
        <w:t xml:space="preserve">（1）填写完整的海淀区服务外包产业发展专项资金申报文本； </w:t>
      </w:r>
      <w:r w:rsidRPr="00767534">
        <w:rPr>
          <w:rFonts w:asciiTheme="minorEastAsia" w:hAnsiTheme="minorEastAsia" w:cs="宋体" w:hint="eastAsia"/>
          <w:color w:val="000000"/>
          <w:kern w:val="0"/>
          <w:sz w:val="24"/>
          <w:szCs w:val="24"/>
        </w:rPr>
        <w:br/>
        <w:t xml:space="preserve">（2）申报单位营业执照、税务登记证及法定代表人身份证明复印件（加盖单位公章）； </w:t>
      </w:r>
      <w:r w:rsidRPr="00767534">
        <w:rPr>
          <w:rFonts w:asciiTheme="minorEastAsia" w:hAnsiTheme="minorEastAsia" w:cs="宋体" w:hint="eastAsia"/>
          <w:color w:val="000000"/>
          <w:kern w:val="0"/>
          <w:sz w:val="24"/>
          <w:szCs w:val="24"/>
        </w:rPr>
        <w:br/>
        <w:t xml:space="preserve">（3）申报单位自有资金证明。（申报单位银行存款证明等） </w:t>
      </w:r>
      <w:r w:rsidRPr="00767534">
        <w:rPr>
          <w:rFonts w:asciiTheme="minorEastAsia" w:hAnsiTheme="minorEastAsia" w:cs="宋体" w:hint="eastAsia"/>
          <w:color w:val="000000"/>
          <w:kern w:val="0"/>
          <w:sz w:val="24"/>
          <w:szCs w:val="24"/>
        </w:rPr>
        <w:br/>
        <w:t xml:space="preserve">（4）申请项目可行性研究报告； </w:t>
      </w:r>
      <w:r w:rsidRPr="00767534">
        <w:rPr>
          <w:rFonts w:asciiTheme="minorEastAsia" w:hAnsiTheme="minorEastAsia" w:cs="宋体" w:hint="eastAsia"/>
          <w:color w:val="000000"/>
          <w:kern w:val="0"/>
          <w:sz w:val="24"/>
          <w:szCs w:val="24"/>
        </w:rPr>
        <w:br/>
        <w:t xml:space="preserve">（5）《海淀区专项资金申报项目预审通过通知单》 </w:t>
      </w:r>
      <w:r w:rsidRPr="00767534">
        <w:rPr>
          <w:rFonts w:asciiTheme="minorEastAsia" w:hAnsiTheme="minorEastAsia" w:cs="宋体" w:hint="eastAsia"/>
          <w:color w:val="000000"/>
          <w:kern w:val="0"/>
          <w:sz w:val="24"/>
          <w:szCs w:val="24"/>
        </w:rPr>
        <w:br/>
        <w:t xml:space="preserve">（6）审核部门要求提交的其他相关材料。 </w:t>
      </w:r>
      <w:r w:rsidRPr="00767534">
        <w:rPr>
          <w:rFonts w:asciiTheme="minorEastAsia" w:hAnsiTheme="minorEastAsia" w:cs="宋体" w:hint="eastAsia"/>
          <w:color w:val="000000"/>
          <w:kern w:val="0"/>
          <w:sz w:val="24"/>
          <w:szCs w:val="24"/>
        </w:rPr>
        <w:br/>
        <w:t xml:space="preserve">（三）公共平台与创新型项目 </w:t>
      </w:r>
      <w:r w:rsidRPr="00767534">
        <w:rPr>
          <w:rFonts w:asciiTheme="minorEastAsia" w:hAnsiTheme="minorEastAsia" w:cs="宋体" w:hint="eastAsia"/>
          <w:color w:val="000000"/>
          <w:kern w:val="0"/>
          <w:sz w:val="24"/>
          <w:szCs w:val="24"/>
        </w:rPr>
        <w:br/>
        <w:t xml:space="preserve">1.申报要求 </w:t>
      </w:r>
      <w:r w:rsidRPr="00767534">
        <w:rPr>
          <w:rFonts w:asciiTheme="minorEastAsia" w:hAnsiTheme="minorEastAsia" w:cs="宋体" w:hint="eastAsia"/>
          <w:color w:val="000000"/>
          <w:kern w:val="0"/>
          <w:sz w:val="24"/>
          <w:szCs w:val="24"/>
        </w:rPr>
        <w:br/>
        <w:t>项目由市</w:t>
      </w:r>
      <w:proofErr w:type="gramStart"/>
      <w:r w:rsidRPr="00767534">
        <w:rPr>
          <w:rFonts w:asciiTheme="minorEastAsia" w:hAnsiTheme="minorEastAsia" w:cs="宋体" w:hint="eastAsia"/>
          <w:color w:val="000000"/>
          <w:kern w:val="0"/>
          <w:sz w:val="24"/>
          <w:szCs w:val="24"/>
        </w:rPr>
        <w:t>商务委</w:t>
      </w:r>
      <w:proofErr w:type="gramEnd"/>
      <w:r w:rsidRPr="00767534">
        <w:rPr>
          <w:rFonts w:asciiTheme="minorEastAsia" w:hAnsiTheme="minorEastAsia" w:cs="宋体" w:hint="eastAsia"/>
          <w:color w:val="000000"/>
          <w:kern w:val="0"/>
          <w:sz w:val="24"/>
          <w:szCs w:val="24"/>
        </w:rPr>
        <w:t xml:space="preserve">和市财政局审定 </w:t>
      </w:r>
      <w:r w:rsidRPr="00767534">
        <w:rPr>
          <w:rFonts w:asciiTheme="minorEastAsia" w:hAnsiTheme="minorEastAsia" w:cs="宋体" w:hint="eastAsia"/>
          <w:color w:val="000000"/>
          <w:kern w:val="0"/>
          <w:sz w:val="24"/>
          <w:szCs w:val="24"/>
        </w:rPr>
        <w:br/>
        <w:t xml:space="preserve">2.支持标准 </w:t>
      </w:r>
      <w:r w:rsidRPr="00767534">
        <w:rPr>
          <w:rFonts w:asciiTheme="minorEastAsia" w:hAnsiTheme="minorEastAsia" w:cs="宋体" w:hint="eastAsia"/>
          <w:color w:val="000000"/>
          <w:kern w:val="0"/>
          <w:sz w:val="24"/>
          <w:szCs w:val="24"/>
        </w:rPr>
        <w:br/>
        <w:t>对经市</w:t>
      </w:r>
      <w:proofErr w:type="gramStart"/>
      <w:r w:rsidRPr="00767534">
        <w:rPr>
          <w:rFonts w:asciiTheme="minorEastAsia" w:hAnsiTheme="minorEastAsia" w:cs="宋体" w:hint="eastAsia"/>
          <w:color w:val="000000"/>
          <w:kern w:val="0"/>
          <w:sz w:val="24"/>
          <w:szCs w:val="24"/>
        </w:rPr>
        <w:t>商务委</w:t>
      </w:r>
      <w:proofErr w:type="gramEnd"/>
      <w:r w:rsidRPr="00767534">
        <w:rPr>
          <w:rFonts w:asciiTheme="minorEastAsia" w:hAnsiTheme="minorEastAsia" w:cs="宋体" w:hint="eastAsia"/>
          <w:color w:val="000000"/>
          <w:kern w:val="0"/>
          <w:sz w:val="24"/>
          <w:szCs w:val="24"/>
        </w:rPr>
        <w:t>和市财政局审定的公共平台的设备购置费和运营维护费用，由市、区政府按1：1比例分级负担。对经市</w:t>
      </w:r>
      <w:proofErr w:type="gramStart"/>
      <w:r w:rsidRPr="00767534">
        <w:rPr>
          <w:rFonts w:asciiTheme="minorEastAsia" w:hAnsiTheme="minorEastAsia" w:cs="宋体" w:hint="eastAsia"/>
          <w:color w:val="000000"/>
          <w:kern w:val="0"/>
          <w:sz w:val="24"/>
          <w:szCs w:val="24"/>
        </w:rPr>
        <w:t>商务委</w:t>
      </w:r>
      <w:proofErr w:type="gramEnd"/>
      <w:r w:rsidRPr="00767534">
        <w:rPr>
          <w:rFonts w:asciiTheme="minorEastAsia" w:hAnsiTheme="minorEastAsia" w:cs="宋体" w:hint="eastAsia"/>
          <w:color w:val="000000"/>
          <w:kern w:val="0"/>
          <w:sz w:val="24"/>
          <w:szCs w:val="24"/>
        </w:rPr>
        <w:t xml:space="preserve">和市财政局认定的示范性创新项目，在享受北京市支持资金的基础上按20%给予配套资金支持。 </w:t>
      </w:r>
      <w:r w:rsidRPr="00767534">
        <w:rPr>
          <w:rFonts w:asciiTheme="minorEastAsia" w:hAnsiTheme="minorEastAsia" w:cs="宋体" w:hint="eastAsia"/>
          <w:color w:val="000000"/>
          <w:kern w:val="0"/>
          <w:sz w:val="24"/>
          <w:szCs w:val="24"/>
        </w:rPr>
        <w:br/>
        <w:t xml:space="preserve">3.报送材料 </w:t>
      </w:r>
      <w:r w:rsidRPr="00767534">
        <w:rPr>
          <w:rFonts w:asciiTheme="minorEastAsia" w:hAnsiTheme="minorEastAsia" w:cs="宋体" w:hint="eastAsia"/>
          <w:color w:val="000000"/>
          <w:kern w:val="0"/>
          <w:sz w:val="24"/>
          <w:szCs w:val="24"/>
        </w:rPr>
        <w:br/>
        <w:t xml:space="preserve">（1）填写完整的海淀区服务外包产业发展专项资金申报文本； </w:t>
      </w:r>
      <w:r w:rsidRPr="00767534">
        <w:rPr>
          <w:rFonts w:asciiTheme="minorEastAsia" w:hAnsiTheme="minorEastAsia" w:cs="宋体" w:hint="eastAsia"/>
          <w:color w:val="000000"/>
          <w:kern w:val="0"/>
          <w:sz w:val="24"/>
          <w:szCs w:val="24"/>
        </w:rPr>
        <w:br/>
        <w:t>（2）申报单位报送市</w:t>
      </w:r>
      <w:proofErr w:type="gramStart"/>
      <w:r w:rsidRPr="00767534">
        <w:rPr>
          <w:rFonts w:asciiTheme="minorEastAsia" w:hAnsiTheme="minorEastAsia" w:cs="宋体" w:hint="eastAsia"/>
          <w:color w:val="000000"/>
          <w:kern w:val="0"/>
          <w:sz w:val="24"/>
          <w:szCs w:val="24"/>
        </w:rPr>
        <w:t>商务委</w:t>
      </w:r>
      <w:proofErr w:type="gramEnd"/>
      <w:r w:rsidRPr="00767534">
        <w:rPr>
          <w:rFonts w:asciiTheme="minorEastAsia" w:hAnsiTheme="minorEastAsia" w:cs="宋体" w:hint="eastAsia"/>
          <w:color w:val="000000"/>
          <w:kern w:val="0"/>
          <w:sz w:val="24"/>
          <w:szCs w:val="24"/>
        </w:rPr>
        <w:t xml:space="preserve">的申请材料； </w:t>
      </w:r>
      <w:r w:rsidRPr="00767534">
        <w:rPr>
          <w:rFonts w:asciiTheme="minorEastAsia" w:hAnsiTheme="minorEastAsia" w:cs="宋体" w:hint="eastAsia"/>
          <w:color w:val="000000"/>
          <w:kern w:val="0"/>
          <w:sz w:val="24"/>
          <w:szCs w:val="24"/>
        </w:rPr>
        <w:br/>
        <w:t xml:space="preserve">（3）市商务委、市财政局审定文件； </w:t>
      </w:r>
      <w:r w:rsidRPr="00767534">
        <w:rPr>
          <w:rFonts w:asciiTheme="minorEastAsia" w:hAnsiTheme="minorEastAsia" w:cs="宋体" w:hint="eastAsia"/>
          <w:color w:val="000000"/>
          <w:kern w:val="0"/>
          <w:sz w:val="24"/>
          <w:szCs w:val="24"/>
        </w:rPr>
        <w:br/>
        <w:t xml:space="preserve">（4）《海淀区专项资金申报项目预审通过通知单》 </w:t>
      </w:r>
      <w:r w:rsidRPr="00767534">
        <w:rPr>
          <w:rFonts w:asciiTheme="minorEastAsia" w:hAnsiTheme="minorEastAsia" w:cs="宋体" w:hint="eastAsia"/>
          <w:color w:val="000000"/>
          <w:kern w:val="0"/>
          <w:sz w:val="24"/>
          <w:szCs w:val="24"/>
        </w:rPr>
        <w:br/>
        <w:t xml:space="preserve">（5）审核部门要求提交的其他相关材料。 </w:t>
      </w:r>
      <w:r w:rsidRPr="00767534">
        <w:rPr>
          <w:rFonts w:asciiTheme="minorEastAsia" w:hAnsiTheme="minorEastAsia" w:cs="宋体" w:hint="eastAsia"/>
          <w:color w:val="000000"/>
          <w:kern w:val="0"/>
          <w:sz w:val="24"/>
          <w:szCs w:val="24"/>
        </w:rPr>
        <w:br/>
        <w:t xml:space="preserve">（四）人才培训项目 </w:t>
      </w:r>
      <w:r w:rsidRPr="00767534">
        <w:rPr>
          <w:rFonts w:asciiTheme="minorEastAsia" w:hAnsiTheme="minorEastAsia" w:cs="宋体" w:hint="eastAsia"/>
          <w:color w:val="000000"/>
          <w:kern w:val="0"/>
          <w:sz w:val="24"/>
          <w:szCs w:val="24"/>
        </w:rPr>
        <w:br/>
        <w:t xml:space="preserve">1.申报要求 </w:t>
      </w:r>
      <w:r w:rsidRPr="00767534">
        <w:rPr>
          <w:rFonts w:asciiTheme="minorEastAsia" w:hAnsiTheme="minorEastAsia" w:cs="宋体" w:hint="eastAsia"/>
          <w:color w:val="000000"/>
          <w:kern w:val="0"/>
          <w:sz w:val="24"/>
          <w:szCs w:val="24"/>
        </w:rPr>
        <w:br/>
        <w:t xml:space="preserve">（1）企业未获得中央财政服务外包专项资金人才培训支持 </w:t>
      </w:r>
      <w:r w:rsidRPr="00767534">
        <w:rPr>
          <w:rFonts w:asciiTheme="minorEastAsia" w:hAnsiTheme="minorEastAsia" w:cs="宋体" w:hint="eastAsia"/>
          <w:color w:val="000000"/>
          <w:kern w:val="0"/>
          <w:sz w:val="24"/>
          <w:szCs w:val="24"/>
        </w:rPr>
        <w:br/>
        <w:t>（2）新录用人员为2011年7月1日-</w:t>
      </w:r>
      <w:r w:rsidR="00CC7B01">
        <w:rPr>
          <w:rFonts w:asciiTheme="minorEastAsia" w:hAnsiTheme="minorEastAsia" w:cs="宋体" w:hint="eastAsia"/>
          <w:color w:val="000000"/>
          <w:kern w:val="0"/>
          <w:sz w:val="24"/>
          <w:szCs w:val="24"/>
        </w:rPr>
        <w:t>2013</w:t>
      </w:r>
      <w:r w:rsidRPr="00767534">
        <w:rPr>
          <w:rFonts w:asciiTheme="minorEastAsia" w:hAnsiTheme="minorEastAsia" w:cs="宋体" w:hint="eastAsia"/>
          <w:color w:val="000000"/>
          <w:kern w:val="0"/>
          <w:sz w:val="24"/>
          <w:szCs w:val="24"/>
        </w:rPr>
        <w:t xml:space="preserve">年6月30日录用； </w:t>
      </w:r>
      <w:r w:rsidRPr="00767534">
        <w:rPr>
          <w:rFonts w:asciiTheme="minorEastAsia" w:hAnsiTheme="minorEastAsia" w:cs="宋体" w:hint="eastAsia"/>
          <w:color w:val="000000"/>
          <w:kern w:val="0"/>
          <w:sz w:val="24"/>
          <w:szCs w:val="24"/>
        </w:rPr>
        <w:br/>
        <w:t xml:space="preserve">（3）最少有效申报人数不少于30人 </w:t>
      </w:r>
      <w:r w:rsidRPr="00767534">
        <w:rPr>
          <w:rFonts w:asciiTheme="minorEastAsia" w:hAnsiTheme="minorEastAsia" w:cs="宋体" w:hint="eastAsia"/>
          <w:color w:val="000000"/>
          <w:kern w:val="0"/>
          <w:sz w:val="24"/>
          <w:szCs w:val="24"/>
        </w:rPr>
        <w:br/>
        <w:t xml:space="preserve">（4）2011年度离岸外包收入不少于10万美元 </w:t>
      </w:r>
      <w:r w:rsidRPr="00767534">
        <w:rPr>
          <w:rFonts w:asciiTheme="minorEastAsia" w:hAnsiTheme="minorEastAsia" w:cs="宋体" w:hint="eastAsia"/>
          <w:color w:val="000000"/>
          <w:kern w:val="0"/>
          <w:sz w:val="24"/>
          <w:szCs w:val="24"/>
        </w:rPr>
        <w:br/>
        <w:t xml:space="preserve">2.支持标准 </w:t>
      </w:r>
      <w:r w:rsidRPr="00767534">
        <w:rPr>
          <w:rFonts w:asciiTheme="minorEastAsia" w:hAnsiTheme="minorEastAsia" w:cs="宋体" w:hint="eastAsia"/>
          <w:color w:val="000000"/>
          <w:kern w:val="0"/>
          <w:sz w:val="24"/>
          <w:szCs w:val="24"/>
        </w:rPr>
        <w:br/>
        <w:t xml:space="preserve">每人最高3000元 </w:t>
      </w:r>
      <w:r w:rsidRPr="00767534">
        <w:rPr>
          <w:rFonts w:asciiTheme="minorEastAsia" w:hAnsiTheme="minorEastAsia" w:cs="宋体" w:hint="eastAsia"/>
          <w:color w:val="000000"/>
          <w:kern w:val="0"/>
          <w:sz w:val="24"/>
          <w:szCs w:val="24"/>
        </w:rPr>
        <w:br/>
        <w:t xml:space="preserve">3.报送材料 </w:t>
      </w:r>
      <w:r w:rsidRPr="00767534">
        <w:rPr>
          <w:rFonts w:asciiTheme="minorEastAsia" w:hAnsiTheme="minorEastAsia" w:cs="宋体" w:hint="eastAsia"/>
          <w:color w:val="000000"/>
          <w:kern w:val="0"/>
          <w:sz w:val="24"/>
          <w:szCs w:val="24"/>
        </w:rPr>
        <w:br/>
        <w:t xml:space="preserve">（1）填写完整的海淀区服务外包产业发展专项资金申报文本； </w:t>
      </w:r>
      <w:r w:rsidRPr="00767534">
        <w:rPr>
          <w:rFonts w:asciiTheme="minorEastAsia" w:hAnsiTheme="minorEastAsia" w:cs="宋体" w:hint="eastAsia"/>
          <w:color w:val="000000"/>
          <w:kern w:val="0"/>
          <w:sz w:val="24"/>
          <w:szCs w:val="24"/>
        </w:rPr>
        <w:br/>
        <w:t xml:space="preserve">（2）申报单位营业执照、税务登记证及法定代表人身份证明复印件（加盖单位公章）； </w:t>
      </w:r>
      <w:r w:rsidRPr="00767534">
        <w:rPr>
          <w:rFonts w:asciiTheme="minorEastAsia" w:hAnsiTheme="minorEastAsia" w:cs="宋体" w:hint="eastAsia"/>
          <w:color w:val="000000"/>
          <w:kern w:val="0"/>
          <w:sz w:val="24"/>
          <w:szCs w:val="24"/>
        </w:rPr>
        <w:br/>
        <w:t xml:space="preserve">（3）2011年度企业财务审计报告（或财务报表）和申报该项资金的专项审计报告； </w:t>
      </w:r>
      <w:r w:rsidRPr="00767534">
        <w:rPr>
          <w:rFonts w:asciiTheme="minorEastAsia" w:hAnsiTheme="minorEastAsia" w:cs="宋体" w:hint="eastAsia"/>
          <w:color w:val="000000"/>
          <w:kern w:val="0"/>
          <w:sz w:val="24"/>
          <w:szCs w:val="24"/>
        </w:rPr>
        <w:br/>
        <w:t xml:space="preserve">（4）录用人员身份证明及大专以上学历证明复印件（加盖单位公章）； </w:t>
      </w:r>
      <w:r w:rsidRPr="00767534">
        <w:rPr>
          <w:rFonts w:asciiTheme="minorEastAsia" w:hAnsiTheme="minorEastAsia" w:cs="宋体" w:hint="eastAsia"/>
          <w:color w:val="000000"/>
          <w:kern w:val="0"/>
          <w:sz w:val="24"/>
          <w:szCs w:val="24"/>
        </w:rPr>
        <w:br/>
        <w:t>（5） 被录用人员与服务外包企业签订的1年以上的《劳动合同》复印件（加盖单</w:t>
      </w:r>
      <w:r w:rsidRPr="00767534">
        <w:rPr>
          <w:rFonts w:asciiTheme="minorEastAsia" w:hAnsiTheme="minorEastAsia" w:cs="宋体" w:hint="eastAsia"/>
          <w:color w:val="000000"/>
          <w:kern w:val="0"/>
          <w:sz w:val="24"/>
          <w:szCs w:val="24"/>
        </w:rPr>
        <w:lastRenderedPageBreak/>
        <w:t xml:space="preserve">位公章）； </w:t>
      </w:r>
      <w:r w:rsidRPr="00767534">
        <w:rPr>
          <w:rFonts w:asciiTheme="minorEastAsia" w:hAnsiTheme="minorEastAsia" w:cs="宋体" w:hint="eastAsia"/>
          <w:color w:val="000000"/>
          <w:kern w:val="0"/>
          <w:sz w:val="24"/>
          <w:szCs w:val="24"/>
        </w:rPr>
        <w:br/>
        <w:t xml:space="preserve">（6）《海淀区专项资金申报项目预审通过通知单》； </w:t>
      </w:r>
      <w:r w:rsidRPr="00767534">
        <w:rPr>
          <w:rFonts w:asciiTheme="minorEastAsia" w:hAnsiTheme="minorEastAsia" w:cs="宋体" w:hint="eastAsia"/>
          <w:color w:val="000000"/>
          <w:kern w:val="0"/>
          <w:sz w:val="24"/>
          <w:szCs w:val="24"/>
        </w:rPr>
        <w:br/>
        <w:t xml:space="preserve">（7）审核部门要求提交的其他相关材料。 </w:t>
      </w:r>
      <w:r w:rsidRPr="00767534">
        <w:rPr>
          <w:rFonts w:asciiTheme="minorEastAsia" w:hAnsiTheme="minorEastAsia" w:cs="宋体" w:hint="eastAsia"/>
          <w:color w:val="000000"/>
          <w:kern w:val="0"/>
          <w:sz w:val="24"/>
          <w:szCs w:val="24"/>
        </w:rPr>
        <w:br/>
        <w:t xml:space="preserve">（五）领军型和成长型服务外包企业奖励。 </w:t>
      </w:r>
      <w:r w:rsidRPr="00767534">
        <w:rPr>
          <w:rFonts w:asciiTheme="minorEastAsia" w:hAnsiTheme="minorEastAsia" w:cs="宋体" w:hint="eastAsia"/>
          <w:color w:val="000000"/>
          <w:kern w:val="0"/>
          <w:sz w:val="24"/>
          <w:szCs w:val="24"/>
        </w:rPr>
        <w:br/>
        <w:t xml:space="preserve">1.申报单位应具备下列条件： </w:t>
      </w:r>
      <w:r w:rsidRPr="00767534">
        <w:rPr>
          <w:rFonts w:asciiTheme="minorEastAsia" w:hAnsiTheme="minorEastAsia" w:cs="宋体" w:hint="eastAsia"/>
          <w:color w:val="000000"/>
          <w:kern w:val="0"/>
          <w:sz w:val="24"/>
          <w:szCs w:val="24"/>
        </w:rPr>
        <w:br/>
        <w:t>2011年度（即</w:t>
      </w:r>
      <w:r w:rsidR="00CC7B01">
        <w:rPr>
          <w:rFonts w:asciiTheme="minorEastAsia" w:hAnsiTheme="minorEastAsia" w:cs="宋体" w:hint="eastAsia"/>
          <w:color w:val="000000"/>
          <w:kern w:val="0"/>
          <w:sz w:val="24"/>
          <w:szCs w:val="24"/>
        </w:rPr>
        <w:t>2013</w:t>
      </w:r>
      <w:r w:rsidRPr="00767534">
        <w:rPr>
          <w:rFonts w:asciiTheme="minorEastAsia" w:hAnsiTheme="minorEastAsia" w:cs="宋体" w:hint="eastAsia"/>
          <w:color w:val="000000"/>
          <w:kern w:val="0"/>
          <w:sz w:val="24"/>
          <w:szCs w:val="24"/>
        </w:rPr>
        <w:t xml:space="preserve">年）被评为“服务外包十大领军企业”或“中国100强成长型服务外包企业”，且符合上述“领军型和成长型服务外包企业”标准。 </w:t>
      </w:r>
      <w:r w:rsidRPr="00767534">
        <w:rPr>
          <w:rFonts w:asciiTheme="minorEastAsia" w:hAnsiTheme="minorEastAsia" w:cs="宋体" w:hint="eastAsia"/>
          <w:color w:val="000000"/>
          <w:kern w:val="0"/>
          <w:sz w:val="24"/>
          <w:szCs w:val="24"/>
        </w:rPr>
        <w:br/>
        <w:t xml:space="preserve">2.支持标准 </w:t>
      </w:r>
      <w:r w:rsidRPr="00767534">
        <w:rPr>
          <w:rFonts w:asciiTheme="minorEastAsia" w:hAnsiTheme="minorEastAsia" w:cs="宋体" w:hint="eastAsia"/>
          <w:color w:val="000000"/>
          <w:kern w:val="0"/>
          <w:sz w:val="24"/>
          <w:szCs w:val="24"/>
        </w:rPr>
        <w:br/>
        <w:t xml:space="preserve">对经商务部评定为“服务外包十大领军企业”的企业，给予不超过100万元的奖励，对经商务部评定为“中国100强成长型服务外包企业”的企业，给予不超过50万元的奖励。 </w:t>
      </w:r>
      <w:r w:rsidRPr="00767534">
        <w:rPr>
          <w:rFonts w:asciiTheme="minorEastAsia" w:hAnsiTheme="minorEastAsia" w:cs="宋体" w:hint="eastAsia"/>
          <w:color w:val="000000"/>
          <w:kern w:val="0"/>
          <w:sz w:val="24"/>
          <w:szCs w:val="24"/>
        </w:rPr>
        <w:br/>
        <w:t xml:space="preserve">3.所需提交材料 </w:t>
      </w:r>
      <w:r w:rsidRPr="00767534">
        <w:rPr>
          <w:rFonts w:asciiTheme="minorEastAsia" w:hAnsiTheme="minorEastAsia" w:cs="宋体" w:hint="eastAsia"/>
          <w:color w:val="000000"/>
          <w:kern w:val="0"/>
          <w:sz w:val="24"/>
          <w:szCs w:val="24"/>
        </w:rPr>
        <w:br/>
        <w:t xml:space="preserve">（1）填写完整的海淀区服务外包产业发展专项资金申报文本； </w:t>
      </w:r>
      <w:r w:rsidRPr="00767534">
        <w:rPr>
          <w:rFonts w:asciiTheme="minorEastAsia" w:hAnsiTheme="minorEastAsia" w:cs="宋体" w:hint="eastAsia"/>
          <w:color w:val="000000"/>
          <w:kern w:val="0"/>
          <w:sz w:val="24"/>
          <w:szCs w:val="24"/>
        </w:rPr>
        <w:br/>
        <w:t xml:space="preserve">（2）申报单位营业执照、税务登记证及法定代表人身份证明复印件（加盖单位公章）； </w:t>
      </w:r>
      <w:r w:rsidRPr="00767534">
        <w:rPr>
          <w:rFonts w:asciiTheme="minorEastAsia" w:hAnsiTheme="minorEastAsia" w:cs="宋体" w:hint="eastAsia"/>
          <w:color w:val="000000"/>
          <w:kern w:val="0"/>
          <w:sz w:val="24"/>
          <w:szCs w:val="24"/>
        </w:rPr>
        <w:br/>
        <w:t xml:space="preserve">（3）《海淀区专项资金申报项目预审通过通知单》； </w:t>
      </w:r>
      <w:r w:rsidRPr="00767534">
        <w:rPr>
          <w:rFonts w:asciiTheme="minorEastAsia" w:hAnsiTheme="minorEastAsia" w:cs="宋体" w:hint="eastAsia"/>
          <w:color w:val="000000"/>
          <w:kern w:val="0"/>
          <w:sz w:val="24"/>
          <w:szCs w:val="24"/>
        </w:rPr>
        <w:br/>
        <w:t xml:space="preserve">（4）“服务外包十大领军企业”或“中国100强成长型服务外包企业”证书复印件； </w:t>
      </w:r>
      <w:r w:rsidRPr="00767534">
        <w:rPr>
          <w:rFonts w:asciiTheme="minorEastAsia" w:hAnsiTheme="minorEastAsia" w:cs="宋体" w:hint="eastAsia"/>
          <w:color w:val="000000"/>
          <w:kern w:val="0"/>
          <w:sz w:val="24"/>
          <w:szCs w:val="24"/>
        </w:rPr>
        <w:br/>
        <w:t xml:space="preserve">（5）审核部门要求提交的其他相关材料。 </w:t>
      </w:r>
      <w:r w:rsidRPr="00767534">
        <w:rPr>
          <w:rFonts w:asciiTheme="minorEastAsia" w:hAnsiTheme="minorEastAsia" w:cs="宋体" w:hint="eastAsia"/>
          <w:color w:val="000000"/>
          <w:kern w:val="0"/>
          <w:sz w:val="24"/>
          <w:szCs w:val="24"/>
        </w:rPr>
        <w:br/>
        <w:t xml:space="preserve">（六）领军人物奖励。 </w:t>
      </w:r>
      <w:r w:rsidRPr="00767534">
        <w:rPr>
          <w:rFonts w:asciiTheme="minorEastAsia" w:hAnsiTheme="minorEastAsia" w:cs="宋体" w:hint="eastAsia"/>
          <w:color w:val="000000"/>
          <w:kern w:val="0"/>
          <w:sz w:val="24"/>
          <w:szCs w:val="24"/>
        </w:rPr>
        <w:br/>
        <w:t xml:space="preserve">1.申报人应具备下列条件： </w:t>
      </w:r>
      <w:r w:rsidRPr="00767534">
        <w:rPr>
          <w:rFonts w:asciiTheme="minorEastAsia" w:hAnsiTheme="minorEastAsia" w:cs="宋体" w:hint="eastAsia"/>
          <w:color w:val="000000"/>
          <w:kern w:val="0"/>
          <w:sz w:val="24"/>
          <w:szCs w:val="24"/>
        </w:rPr>
        <w:br/>
        <w:t>（1）2011年度（即</w:t>
      </w:r>
      <w:r w:rsidR="00CC7B01">
        <w:rPr>
          <w:rFonts w:asciiTheme="minorEastAsia" w:hAnsiTheme="minorEastAsia" w:cs="宋体" w:hint="eastAsia"/>
          <w:color w:val="000000"/>
          <w:kern w:val="0"/>
          <w:sz w:val="24"/>
          <w:szCs w:val="24"/>
        </w:rPr>
        <w:t>2013</w:t>
      </w:r>
      <w:r w:rsidRPr="00767534">
        <w:rPr>
          <w:rFonts w:asciiTheme="minorEastAsia" w:hAnsiTheme="minorEastAsia" w:cs="宋体" w:hint="eastAsia"/>
          <w:color w:val="000000"/>
          <w:kern w:val="0"/>
          <w:sz w:val="24"/>
          <w:szCs w:val="24"/>
        </w:rPr>
        <w:t>年）被评为“中国服务外包年度突出贡献人物”，</w:t>
      </w:r>
      <w:proofErr w:type="gramStart"/>
      <w:r w:rsidRPr="00767534">
        <w:rPr>
          <w:rFonts w:asciiTheme="minorEastAsia" w:hAnsiTheme="minorEastAsia" w:cs="宋体" w:hint="eastAsia"/>
          <w:color w:val="000000"/>
          <w:kern w:val="0"/>
          <w:sz w:val="24"/>
          <w:szCs w:val="24"/>
        </w:rPr>
        <w:t>个</w:t>
      </w:r>
      <w:proofErr w:type="gramEnd"/>
      <w:r w:rsidRPr="00767534">
        <w:rPr>
          <w:rFonts w:asciiTheme="minorEastAsia" w:hAnsiTheme="minorEastAsia" w:cs="宋体" w:hint="eastAsia"/>
          <w:color w:val="000000"/>
          <w:kern w:val="0"/>
          <w:sz w:val="24"/>
          <w:szCs w:val="24"/>
        </w:rPr>
        <w:t xml:space="preserve">人为首次入选或其所供职的单位为新迁入海淀区； </w:t>
      </w:r>
      <w:r w:rsidRPr="00767534">
        <w:rPr>
          <w:rFonts w:asciiTheme="minorEastAsia" w:hAnsiTheme="minorEastAsia" w:cs="宋体" w:hint="eastAsia"/>
          <w:color w:val="000000"/>
          <w:kern w:val="0"/>
          <w:sz w:val="24"/>
          <w:szCs w:val="24"/>
        </w:rPr>
        <w:br/>
        <w:t xml:space="preserve">（2）是总部注册在海淀区的企业或机构的主要负责人。 </w:t>
      </w:r>
      <w:r w:rsidRPr="00767534">
        <w:rPr>
          <w:rFonts w:asciiTheme="minorEastAsia" w:hAnsiTheme="minorEastAsia" w:cs="宋体" w:hint="eastAsia"/>
          <w:color w:val="000000"/>
          <w:kern w:val="0"/>
          <w:sz w:val="24"/>
          <w:szCs w:val="24"/>
        </w:rPr>
        <w:br/>
        <w:t xml:space="preserve">2.支持标准 </w:t>
      </w:r>
      <w:r w:rsidRPr="00767534">
        <w:rPr>
          <w:rFonts w:asciiTheme="minorEastAsia" w:hAnsiTheme="minorEastAsia" w:cs="宋体" w:hint="eastAsia"/>
          <w:color w:val="000000"/>
          <w:kern w:val="0"/>
          <w:sz w:val="24"/>
          <w:szCs w:val="24"/>
        </w:rPr>
        <w:br/>
        <w:t xml:space="preserve">不超过20万元的奖励。 </w:t>
      </w:r>
      <w:r w:rsidRPr="00767534">
        <w:rPr>
          <w:rFonts w:asciiTheme="minorEastAsia" w:hAnsiTheme="minorEastAsia" w:cs="宋体" w:hint="eastAsia"/>
          <w:color w:val="000000"/>
          <w:kern w:val="0"/>
          <w:sz w:val="24"/>
          <w:szCs w:val="24"/>
        </w:rPr>
        <w:br/>
        <w:t xml:space="preserve">3.所需提交材料 </w:t>
      </w:r>
      <w:r w:rsidRPr="00767534">
        <w:rPr>
          <w:rFonts w:asciiTheme="minorEastAsia" w:hAnsiTheme="minorEastAsia" w:cs="宋体" w:hint="eastAsia"/>
          <w:color w:val="000000"/>
          <w:kern w:val="0"/>
          <w:sz w:val="24"/>
          <w:szCs w:val="24"/>
        </w:rPr>
        <w:br/>
        <w:t xml:space="preserve">（1）填写完整的海淀区服务外包产业发展专项资金申报文本； </w:t>
      </w:r>
      <w:r w:rsidRPr="00767534">
        <w:rPr>
          <w:rFonts w:asciiTheme="minorEastAsia" w:hAnsiTheme="minorEastAsia" w:cs="宋体" w:hint="eastAsia"/>
          <w:color w:val="000000"/>
          <w:kern w:val="0"/>
          <w:sz w:val="24"/>
          <w:szCs w:val="24"/>
        </w:rPr>
        <w:br/>
        <w:t xml:space="preserve">（2）申报人单位营业执照、税务登记证及法定代表人身份证明复印件（加盖单位公章）； </w:t>
      </w:r>
      <w:r w:rsidRPr="00767534">
        <w:rPr>
          <w:rFonts w:asciiTheme="minorEastAsia" w:hAnsiTheme="minorEastAsia" w:cs="宋体" w:hint="eastAsia"/>
          <w:color w:val="000000"/>
          <w:kern w:val="0"/>
          <w:sz w:val="24"/>
          <w:szCs w:val="24"/>
        </w:rPr>
        <w:br/>
        <w:t xml:space="preserve">（3）《海淀区专项资金申报项目预审通过通知单》 </w:t>
      </w:r>
      <w:r w:rsidRPr="00767534">
        <w:rPr>
          <w:rFonts w:asciiTheme="minorEastAsia" w:hAnsiTheme="minorEastAsia" w:cs="宋体" w:hint="eastAsia"/>
          <w:color w:val="000000"/>
          <w:kern w:val="0"/>
          <w:sz w:val="24"/>
          <w:szCs w:val="24"/>
        </w:rPr>
        <w:br/>
        <w:t xml:space="preserve">（4）“中国服务外包年度突出贡献人物”证书复印件； </w:t>
      </w:r>
      <w:r w:rsidRPr="00767534">
        <w:rPr>
          <w:rFonts w:asciiTheme="minorEastAsia" w:hAnsiTheme="minorEastAsia" w:cs="宋体" w:hint="eastAsia"/>
          <w:color w:val="000000"/>
          <w:kern w:val="0"/>
          <w:sz w:val="24"/>
          <w:szCs w:val="24"/>
        </w:rPr>
        <w:br/>
        <w:t xml:space="preserve">（5）审核部门要求提交的其他相关材料。 </w:t>
      </w:r>
      <w:r w:rsidRPr="00767534">
        <w:rPr>
          <w:rFonts w:asciiTheme="minorEastAsia" w:hAnsiTheme="minorEastAsia" w:cs="宋体" w:hint="eastAsia"/>
          <w:color w:val="000000"/>
          <w:kern w:val="0"/>
          <w:sz w:val="24"/>
          <w:szCs w:val="24"/>
        </w:rPr>
        <w:br/>
        <w:t xml:space="preserve">（七）骨干型服务外包企业增长奖励。 </w:t>
      </w:r>
      <w:r w:rsidRPr="00767534">
        <w:rPr>
          <w:rFonts w:asciiTheme="minorEastAsia" w:hAnsiTheme="minorEastAsia" w:cs="宋体" w:hint="eastAsia"/>
          <w:color w:val="000000"/>
          <w:kern w:val="0"/>
          <w:sz w:val="24"/>
          <w:szCs w:val="24"/>
        </w:rPr>
        <w:br/>
        <w:t xml:space="preserve">1.申报单位应具备下列条件： </w:t>
      </w:r>
      <w:r w:rsidRPr="00767534">
        <w:rPr>
          <w:rFonts w:asciiTheme="minorEastAsia" w:hAnsiTheme="minorEastAsia" w:cs="宋体" w:hint="eastAsia"/>
          <w:color w:val="000000"/>
          <w:kern w:val="0"/>
          <w:sz w:val="24"/>
          <w:szCs w:val="24"/>
        </w:rPr>
        <w:br/>
        <w:t xml:space="preserve">（1）与海淀区商务委、海淀服务外包企业协会签订承诺增长的共建协议； </w:t>
      </w:r>
      <w:r w:rsidRPr="00767534">
        <w:rPr>
          <w:rFonts w:asciiTheme="minorEastAsia" w:hAnsiTheme="minorEastAsia" w:cs="宋体" w:hint="eastAsia"/>
          <w:color w:val="000000"/>
          <w:kern w:val="0"/>
          <w:sz w:val="24"/>
          <w:szCs w:val="24"/>
        </w:rPr>
        <w:br/>
        <w:t xml:space="preserve">（2）符合骨干型服务外包企业条件； </w:t>
      </w:r>
      <w:r w:rsidRPr="00767534">
        <w:rPr>
          <w:rFonts w:asciiTheme="minorEastAsia" w:hAnsiTheme="minorEastAsia" w:cs="宋体" w:hint="eastAsia"/>
          <w:color w:val="000000"/>
          <w:kern w:val="0"/>
          <w:sz w:val="24"/>
          <w:szCs w:val="24"/>
        </w:rPr>
        <w:br/>
        <w:t xml:space="preserve">（3）满足骨干型服务外包企业承诺条件； </w:t>
      </w:r>
      <w:r w:rsidRPr="00767534">
        <w:rPr>
          <w:rFonts w:asciiTheme="minorEastAsia" w:hAnsiTheme="minorEastAsia" w:cs="宋体" w:hint="eastAsia"/>
          <w:color w:val="000000"/>
          <w:kern w:val="0"/>
          <w:sz w:val="24"/>
          <w:szCs w:val="24"/>
        </w:rPr>
        <w:br/>
        <w:t xml:space="preserve">2.支持标准 </w:t>
      </w:r>
      <w:r w:rsidRPr="00767534">
        <w:rPr>
          <w:rFonts w:asciiTheme="minorEastAsia" w:hAnsiTheme="minorEastAsia" w:cs="宋体" w:hint="eastAsia"/>
          <w:color w:val="000000"/>
          <w:kern w:val="0"/>
          <w:sz w:val="24"/>
          <w:szCs w:val="24"/>
        </w:rPr>
        <w:br/>
        <w:t xml:space="preserve">不高于其区级税收贡献20%的标准予以奖励，最高奖励金额200万元 </w:t>
      </w:r>
      <w:r w:rsidRPr="00767534">
        <w:rPr>
          <w:rFonts w:asciiTheme="minorEastAsia" w:hAnsiTheme="minorEastAsia" w:cs="宋体" w:hint="eastAsia"/>
          <w:color w:val="000000"/>
          <w:kern w:val="0"/>
          <w:sz w:val="24"/>
          <w:szCs w:val="24"/>
        </w:rPr>
        <w:br/>
        <w:t xml:space="preserve">3.所需提交材料 </w:t>
      </w:r>
      <w:r w:rsidRPr="00767534">
        <w:rPr>
          <w:rFonts w:asciiTheme="minorEastAsia" w:hAnsiTheme="minorEastAsia" w:cs="宋体" w:hint="eastAsia"/>
          <w:color w:val="000000"/>
          <w:kern w:val="0"/>
          <w:sz w:val="24"/>
          <w:szCs w:val="24"/>
        </w:rPr>
        <w:br/>
        <w:t xml:space="preserve">（1）填写完整的海淀区服务外包产业发展专项资金申报文本； </w:t>
      </w:r>
      <w:r w:rsidRPr="00767534">
        <w:rPr>
          <w:rFonts w:asciiTheme="minorEastAsia" w:hAnsiTheme="minorEastAsia" w:cs="宋体" w:hint="eastAsia"/>
          <w:color w:val="000000"/>
          <w:kern w:val="0"/>
          <w:sz w:val="24"/>
          <w:szCs w:val="24"/>
        </w:rPr>
        <w:br/>
        <w:t xml:space="preserve">（2）申报单位营业执照、税务登记证及法定代表人身份证明复印件（加盖单位公章）； </w:t>
      </w:r>
      <w:r w:rsidRPr="00767534">
        <w:rPr>
          <w:rFonts w:asciiTheme="minorEastAsia" w:hAnsiTheme="minorEastAsia" w:cs="宋体" w:hint="eastAsia"/>
          <w:color w:val="000000"/>
          <w:kern w:val="0"/>
          <w:sz w:val="24"/>
          <w:szCs w:val="24"/>
        </w:rPr>
        <w:br/>
        <w:t xml:space="preserve">（3）2011年度企业财务审计报告（或财务报表）和申报该项资金的专项审计报告； </w:t>
      </w:r>
      <w:r w:rsidRPr="00767534">
        <w:rPr>
          <w:rFonts w:asciiTheme="minorEastAsia" w:hAnsiTheme="minorEastAsia" w:cs="宋体" w:hint="eastAsia"/>
          <w:color w:val="000000"/>
          <w:kern w:val="0"/>
          <w:sz w:val="24"/>
          <w:szCs w:val="24"/>
        </w:rPr>
        <w:br/>
        <w:t xml:space="preserve">（4）申报单位对外贸易经营者备案登记表复印件（加盖单位公章）； </w:t>
      </w:r>
      <w:r w:rsidRPr="00767534">
        <w:rPr>
          <w:rFonts w:asciiTheme="minorEastAsia" w:hAnsiTheme="minorEastAsia" w:cs="宋体" w:hint="eastAsia"/>
          <w:color w:val="000000"/>
          <w:kern w:val="0"/>
          <w:sz w:val="24"/>
          <w:szCs w:val="24"/>
        </w:rPr>
        <w:br/>
        <w:t xml:space="preserve">（5）《海淀区专项资金申报项目预审通过通知单》 </w:t>
      </w:r>
      <w:r w:rsidRPr="00767534">
        <w:rPr>
          <w:rFonts w:asciiTheme="minorEastAsia" w:hAnsiTheme="minorEastAsia" w:cs="宋体" w:hint="eastAsia"/>
          <w:color w:val="000000"/>
          <w:kern w:val="0"/>
          <w:sz w:val="24"/>
          <w:szCs w:val="24"/>
        </w:rPr>
        <w:br/>
        <w:t xml:space="preserve">（6）审核部门要求提交的其他相关材料。 </w:t>
      </w:r>
      <w:r w:rsidRPr="00767534">
        <w:rPr>
          <w:rFonts w:asciiTheme="minorEastAsia" w:hAnsiTheme="minorEastAsia" w:cs="宋体" w:hint="eastAsia"/>
          <w:color w:val="000000"/>
          <w:kern w:val="0"/>
          <w:sz w:val="24"/>
          <w:szCs w:val="24"/>
        </w:rPr>
        <w:br/>
        <w:t xml:space="preserve">（八）跨国公司地区总部的服务外包企业房租补贴 </w:t>
      </w:r>
      <w:r w:rsidRPr="00767534">
        <w:rPr>
          <w:rFonts w:asciiTheme="minorEastAsia" w:hAnsiTheme="minorEastAsia" w:cs="宋体" w:hint="eastAsia"/>
          <w:color w:val="000000"/>
          <w:kern w:val="0"/>
          <w:sz w:val="24"/>
          <w:szCs w:val="24"/>
        </w:rPr>
        <w:br/>
        <w:t xml:space="preserve">1.申报要求 </w:t>
      </w:r>
      <w:r w:rsidRPr="00767534">
        <w:rPr>
          <w:rFonts w:asciiTheme="minorEastAsia" w:hAnsiTheme="minorEastAsia" w:cs="宋体" w:hint="eastAsia"/>
          <w:color w:val="000000"/>
          <w:kern w:val="0"/>
          <w:sz w:val="24"/>
          <w:szCs w:val="24"/>
        </w:rPr>
        <w:br/>
        <w:t>（1）企业被北京市</w:t>
      </w:r>
      <w:proofErr w:type="gramStart"/>
      <w:r w:rsidRPr="00767534">
        <w:rPr>
          <w:rFonts w:asciiTheme="minorEastAsia" w:hAnsiTheme="minorEastAsia" w:cs="宋体" w:hint="eastAsia"/>
          <w:color w:val="000000"/>
          <w:kern w:val="0"/>
          <w:sz w:val="24"/>
          <w:szCs w:val="24"/>
        </w:rPr>
        <w:t>商务委</w:t>
      </w:r>
      <w:proofErr w:type="gramEnd"/>
      <w:r w:rsidRPr="00767534">
        <w:rPr>
          <w:rFonts w:asciiTheme="minorEastAsia" w:hAnsiTheme="minorEastAsia" w:cs="宋体" w:hint="eastAsia"/>
          <w:color w:val="000000"/>
          <w:kern w:val="0"/>
          <w:sz w:val="24"/>
          <w:szCs w:val="24"/>
        </w:rPr>
        <w:t xml:space="preserve">认定为跨国公司地区总部； </w:t>
      </w:r>
      <w:r w:rsidRPr="00767534">
        <w:rPr>
          <w:rFonts w:asciiTheme="minorEastAsia" w:hAnsiTheme="minorEastAsia" w:cs="宋体" w:hint="eastAsia"/>
          <w:color w:val="000000"/>
          <w:kern w:val="0"/>
          <w:sz w:val="24"/>
          <w:szCs w:val="24"/>
        </w:rPr>
        <w:br/>
        <w:t xml:space="preserve">（2）企业所租赁的办公用房位于海淀区； </w:t>
      </w:r>
      <w:r w:rsidRPr="00767534">
        <w:rPr>
          <w:rFonts w:asciiTheme="minorEastAsia" w:hAnsiTheme="minorEastAsia" w:cs="宋体" w:hint="eastAsia"/>
          <w:color w:val="000000"/>
          <w:kern w:val="0"/>
          <w:sz w:val="24"/>
          <w:szCs w:val="24"/>
        </w:rPr>
        <w:br/>
        <w:t xml:space="preserve">2.支持标准 </w:t>
      </w:r>
      <w:r w:rsidRPr="00767534">
        <w:rPr>
          <w:rFonts w:asciiTheme="minorEastAsia" w:hAnsiTheme="minorEastAsia" w:cs="宋体" w:hint="eastAsia"/>
          <w:color w:val="000000"/>
          <w:kern w:val="0"/>
          <w:sz w:val="24"/>
          <w:szCs w:val="24"/>
        </w:rPr>
        <w:br/>
      </w:r>
      <w:r w:rsidRPr="00767534">
        <w:rPr>
          <w:rFonts w:asciiTheme="minorEastAsia" w:hAnsiTheme="minorEastAsia" w:cs="宋体" w:hint="eastAsia"/>
          <w:color w:val="000000"/>
          <w:kern w:val="0"/>
          <w:sz w:val="24"/>
          <w:szCs w:val="24"/>
        </w:rPr>
        <w:lastRenderedPageBreak/>
        <w:t xml:space="preserve">补助标准依次不超过年度租金的30%、 20%和10%，最高补助面积3000平方米，连续给予三年。 </w:t>
      </w:r>
      <w:r w:rsidRPr="00767534">
        <w:rPr>
          <w:rFonts w:asciiTheme="minorEastAsia" w:hAnsiTheme="minorEastAsia" w:cs="宋体" w:hint="eastAsia"/>
          <w:color w:val="000000"/>
          <w:kern w:val="0"/>
          <w:sz w:val="24"/>
          <w:szCs w:val="24"/>
        </w:rPr>
        <w:br/>
        <w:t xml:space="preserve">3.报送材料 </w:t>
      </w:r>
      <w:r w:rsidRPr="00767534">
        <w:rPr>
          <w:rFonts w:asciiTheme="minorEastAsia" w:hAnsiTheme="minorEastAsia" w:cs="宋体" w:hint="eastAsia"/>
          <w:color w:val="000000"/>
          <w:kern w:val="0"/>
          <w:sz w:val="24"/>
          <w:szCs w:val="24"/>
        </w:rPr>
        <w:br/>
        <w:t xml:space="preserve">（1）填写完整的海淀区服务外包产业发展专项资金申报文本； </w:t>
      </w:r>
      <w:r w:rsidRPr="00767534">
        <w:rPr>
          <w:rFonts w:asciiTheme="minorEastAsia" w:hAnsiTheme="minorEastAsia" w:cs="宋体" w:hint="eastAsia"/>
          <w:color w:val="000000"/>
          <w:kern w:val="0"/>
          <w:sz w:val="24"/>
          <w:szCs w:val="24"/>
        </w:rPr>
        <w:br/>
        <w:t xml:space="preserve">（2）申报单位营业执照、税务登记证及法定代表人身份证明复印件（加盖单位公章）； </w:t>
      </w:r>
      <w:r w:rsidRPr="00767534">
        <w:rPr>
          <w:rFonts w:asciiTheme="minorEastAsia" w:hAnsiTheme="minorEastAsia" w:cs="宋体" w:hint="eastAsia"/>
          <w:color w:val="000000"/>
          <w:kern w:val="0"/>
          <w:sz w:val="24"/>
          <w:szCs w:val="24"/>
        </w:rPr>
        <w:br/>
        <w:t xml:space="preserve">（3）2011年度企业财务审计报告（或财务报表）和申报该项资金的专项审计报告； </w:t>
      </w:r>
      <w:r w:rsidRPr="00767534">
        <w:rPr>
          <w:rFonts w:asciiTheme="minorEastAsia" w:hAnsiTheme="minorEastAsia" w:cs="宋体" w:hint="eastAsia"/>
          <w:color w:val="000000"/>
          <w:kern w:val="0"/>
          <w:sz w:val="24"/>
          <w:szCs w:val="24"/>
        </w:rPr>
        <w:br/>
        <w:t xml:space="preserve">（4）租赁协议、房租支付凭证及房屋产权证明复印件（加盖单位公章及财务章）； </w:t>
      </w:r>
      <w:r w:rsidRPr="00767534">
        <w:rPr>
          <w:rFonts w:asciiTheme="minorEastAsia" w:hAnsiTheme="minorEastAsia" w:cs="宋体" w:hint="eastAsia"/>
          <w:color w:val="000000"/>
          <w:kern w:val="0"/>
          <w:sz w:val="24"/>
          <w:szCs w:val="24"/>
        </w:rPr>
        <w:br/>
        <w:t>（5）市</w:t>
      </w:r>
      <w:proofErr w:type="gramStart"/>
      <w:r w:rsidRPr="00767534">
        <w:rPr>
          <w:rFonts w:asciiTheme="minorEastAsia" w:hAnsiTheme="minorEastAsia" w:cs="宋体" w:hint="eastAsia"/>
          <w:color w:val="000000"/>
          <w:kern w:val="0"/>
          <w:sz w:val="24"/>
          <w:szCs w:val="24"/>
        </w:rPr>
        <w:t>商务委</w:t>
      </w:r>
      <w:proofErr w:type="gramEnd"/>
      <w:r w:rsidRPr="00767534">
        <w:rPr>
          <w:rFonts w:asciiTheme="minorEastAsia" w:hAnsiTheme="minorEastAsia" w:cs="宋体" w:hint="eastAsia"/>
          <w:color w:val="000000"/>
          <w:kern w:val="0"/>
          <w:sz w:val="24"/>
          <w:szCs w:val="24"/>
        </w:rPr>
        <w:t xml:space="preserve">跨国公司地区总部认定证书（加盖单位公章）； </w:t>
      </w:r>
      <w:r w:rsidRPr="00767534">
        <w:rPr>
          <w:rFonts w:asciiTheme="minorEastAsia" w:hAnsiTheme="minorEastAsia" w:cs="宋体" w:hint="eastAsia"/>
          <w:color w:val="000000"/>
          <w:kern w:val="0"/>
          <w:sz w:val="24"/>
          <w:szCs w:val="24"/>
        </w:rPr>
        <w:br/>
        <w:t xml:space="preserve">（6）《海淀区专项资金申报项目预审通过通知单》 </w:t>
      </w:r>
      <w:r w:rsidRPr="00767534">
        <w:rPr>
          <w:rFonts w:asciiTheme="minorEastAsia" w:hAnsiTheme="minorEastAsia" w:cs="宋体" w:hint="eastAsia"/>
          <w:color w:val="000000"/>
          <w:kern w:val="0"/>
          <w:sz w:val="24"/>
          <w:szCs w:val="24"/>
        </w:rPr>
        <w:br/>
        <w:t xml:space="preserve">（7）审核部门要求提交的其他相关材料。 </w:t>
      </w:r>
      <w:r w:rsidRPr="00767534">
        <w:rPr>
          <w:rFonts w:asciiTheme="minorEastAsia" w:hAnsiTheme="minorEastAsia" w:cs="宋体" w:hint="eastAsia"/>
          <w:color w:val="000000"/>
          <w:kern w:val="0"/>
          <w:sz w:val="24"/>
          <w:szCs w:val="24"/>
        </w:rPr>
        <w:br/>
        <w:t xml:space="preserve">四、申报及审批程序 </w:t>
      </w:r>
      <w:r w:rsidRPr="00767534">
        <w:rPr>
          <w:rFonts w:asciiTheme="minorEastAsia" w:hAnsiTheme="minorEastAsia" w:cs="宋体" w:hint="eastAsia"/>
          <w:color w:val="000000"/>
          <w:kern w:val="0"/>
          <w:sz w:val="24"/>
          <w:szCs w:val="24"/>
        </w:rPr>
        <w:br/>
        <w:t xml:space="preserve">（一）申报单位根据《办法》及本申报指南的规定，将相关申报材料报送至海淀服务外包企业协会。由协会对企业材料进行初审，并提出初审意见。 </w:t>
      </w:r>
      <w:r w:rsidRPr="00767534">
        <w:rPr>
          <w:rFonts w:asciiTheme="minorEastAsia" w:hAnsiTheme="minorEastAsia" w:cs="宋体" w:hint="eastAsia"/>
          <w:color w:val="000000"/>
          <w:kern w:val="0"/>
          <w:sz w:val="24"/>
          <w:szCs w:val="24"/>
        </w:rPr>
        <w:br/>
        <w:t xml:space="preserve">（二）企业需经具有合法资质的会计师事务所进行专项审计。 </w:t>
      </w:r>
      <w:r w:rsidRPr="00767534">
        <w:rPr>
          <w:rFonts w:asciiTheme="minorEastAsia" w:hAnsiTheme="minorEastAsia" w:cs="宋体" w:hint="eastAsia"/>
          <w:color w:val="000000"/>
          <w:kern w:val="0"/>
          <w:sz w:val="24"/>
          <w:szCs w:val="24"/>
        </w:rPr>
        <w:br/>
        <w:t xml:space="preserve">（三）项目单位按照项目申报指南和统一的申报表格样式，在区政府支持企业专项资金统一申报平台上申报，并根据相关要求向各主管部门报送材料。 </w:t>
      </w:r>
      <w:r w:rsidRPr="00767534">
        <w:rPr>
          <w:rFonts w:asciiTheme="minorEastAsia" w:hAnsiTheme="minorEastAsia" w:cs="宋体" w:hint="eastAsia"/>
          <w:color w:val="000000"/>
          <w:kern w:val="0"/>
          <w:sz w:val="24"/>
          <w:szCs w:val="24"/>
        </w:rPr>
        <w:br/>
        <w:t xml:space="preserve">（四）资金的审批拨付程序及监督管理，按照《关于支持自主创新核心区企业发展专项资金的管理办法》的相关规定执行。 </w:t>
      </w:r>
      <w:r w:rsidRPr="00767534">
        <w:rPr>
          <w:rFonts w:asciiTheme="minorEastAsia" w:hAnsiTheme="minorEastAsia" w:cs="宋体" w:hint="eastAsia"/>
          <w:color w:val="000000"/>
          <w:kern w:val="0"/>
          <w:sz w:val="24"/>
          <w:szCs w:val="24"/>
        </w:rPr>
        <w:br/>
        <w:t xml:space="preserve">五、其他事项 </w:t>
      </w:r>
      <w:r w:rsidRPr="00767534">
        <w:rPr>
          <w:rFonts w:asciiTheme="minorEastAsia" w:hAnsiTheme="minorEastAsia" w:cs="宋体" w:hint="eastAsia"/>
          <w:color w:val="000000"/>
          <w:kern w:val="0"/>
          <w:sz w:val="24"/>
          <w:szCs w:val="24"/>
        </w:rPr>
        <w:br/>
        <w:t xml:space="preserve">（一）项目申报材料需纸质文档一式一份（A4纸型，书式装订），报送后不予退回； </w:t>
      </w:r>
      <w:r w:rsidRPr="00767534">
        <w:rPr>
          <w:rFonts w:asciiTheme="minorEastAsia" w:hAnsiTheme="minorEastAsia" w:cs="宋体" w:hint="eastAsia"/>
          <w:color w:val="000000"/>
          <w:kern w:val="0"/>
          <w:sz w:val="24"/>
          <w:szCs w:val="24"/>
        </w:rPr>
        <w:br/>
        <w:t xml:space="preserve">（二）企业网上申报和提交纸质材料时间：8月1日至8月15日，逾期不予受理。 </w:t>
      </w:r>
      <w:r w:rsidRPr="00767534">
        <w:rPr>
          <w:rFonts w:asciiTheme="minorEastAsia" w:hAnsiTheme="minorEastAsia" w:cs="宋体" w:hint="eastAsia"/>
          <w:color w:val="000000"/>
          <w:kern w:val="0"/>
          <w:sz w:val="24"/>
          <w:szCs w:val="24"/>
        </w:rPr>
        <w:br/>
        <w:t xml:space="preserve">（三）未尽事宜请参照《办法》中相关条款执行； </w:t>
      </w:r>
      <w:r w:rsidRPr="00767534">
        <w:rPr>
          <w:rFonts w:asciiTheme="minorEastAsia" w:hAnsiTheme="minorEastAsia" w:cs="宋体" w:hint="eastAsia"/>
          <w:color w:val="000000"/>
          <w:kern w:val="0"/>
          <w:sz w:val="24"/>
          <w:szCs w:val="24"/>
        </w:rPr>
        <w:br/>
        <w:t xml:space="preserve">（四）受理单位:海淀服务外包企业协会 </w:t>
      </w:r>
      <w:r w:rsidRPr="00767534">
        <w:rPr>
          <w:rFonts w:asciiTheme="minorEastAsia" w:hAnsiTheme="minorEastAsia" w:cs="宋体" w:hint="eastAsia"/>
          <w:color w:val="000000"/>
          <w:kern w:val="0"/>
          <w:sz w:val="24"/>
          <w:szCs w:val="24"/>
        </w:rPr>
        <w:br/>
        <w:t xml:space="preserve">地址：北京市海淀区东北旺西路8号中关村软件园1号楼（信息中心）C座一层101室 </w:t>
      </w:r>
      <w:r w:rsidRPr="00767534">
        <w:rPr>
          <w:rFonts w:asciiTheme="minorEastAsia" w:hAnsiTheme="minorEastAsia" w:cs="宋体" w:hint="eastAsia"/>
          <w:color w:val="000000"/>
          <w:kern w:val="0"/>
          <w:sz w:val="24"/>
          <w:szCs w:val="24"/>
        </w:rPr>
        <w:br/>
        <w:t xml:space="preserve">联系电话： 82825690-1902； </w:t>
      </w:r>
      <w:r w:rsidRPr="00767534">
        <w:rPr>
          <w:rFonts w:asciiTheme="minorEastAsia" w:hAnsiTheme="minorEastAsia" w:cs="宋体" w:hint="eastAsia"/>
          <w:color w:val="000000"/>
          <w:kern w:val="0"/>
          <w:sz w:val="24"/>
          <w:szCs w:val="24"/>
        </w:rPr>
        <w:br/>
      </w:r>
      <w:proofErr w:type="gramStart"/>
      <w:r w:rsidRPr="00767534">
        <w:rPr>
          <w:rFonts w:asciiTheme="minorEastAsia" w:hAnsiTheme="minorEastAsia" w:cs="宋体" w:hint="eastAsia"/>
          <w:color w:val="000000"/>
          <w:kern w:val="0"/>
          <w:sz w:val="24"/>
          <w:szCs w:val="24"/>
        </w:rPr>
        <w:t>商务委咨询</w:t>
      </w:r>
      <w:proofErr w:type="gramEnd"/>
      <w:r w:rsidRPr="00767534">
        <w:rPr>
          <w:rFonts w:asciiTheme="minorEastAsia" w:hAnsiTheme="minorEastAsia" w:cs="宋体" w:hint="eastAsia"/>
          <w:color w:val="000000"/>
          <w:kern w:val="0"/>
          <w:sz w:val="24"/>
          <w:szCs w:val="24"/>
        </w:rPr>
        <w:t xml:space="preserve">电话：88496573 </w:t>
      </w:r>
      <w:r w:rsidRPr="00767534">
        <w:rPr>
          <w:rFonts w:asciiTheme="minorEastAsia" w:hAnsiTheme="minorEastAsia" w:cs="宋体" w:hint="eastAsia"/>
          <w:color w:val="000000"/>
          <w:kern w:val="0"/>
          <w:sz w:val="24"/>
          <w:szCs w:val="24"/>
        </w:rPr>
        <w:br/>
        <w:t>（五）区</w:t>
      </w:r>
      <w:proofErr w:type="gramStart"/>
      <w:r w:rsidRPr="00767534">
        <w:rPr>
          <w:rFonts w:asciiTheme="minorEastAsia" w:hAnsiTheme="minorEastAsia" w:cs="宋体" w:hint="eastAsia"/>
          <w:color w:val="000000"/>
          <w:kern w:val="0"/>
          <w:sz w:val="24"/>
          <w:szCs w:val="24"/>
        </w:rPr>
        <w:t>商务委</w:t>
      </w:r>
      <w:proofErr w:type="gramEnd"/>
      <w:r w:rsidRPr="00767534">
        <w:rPr>
          <w:rFonts w:asciiTheme="minorEastAsia" w:hAnsiTheme="minorEastAsia" w:cs="宋体" w:hint="eastAsia"/>
          <w:color w:val="000000"/>
          <w:kern w:val="0"/>
          <w:sz w:val="24"/>
          <w:szCs w:val="24"/>
        </w:rPr>
        <w:t>对本年度申报指南拥有最终解释权。</w:t>
      </w:r>
    </w:p>
    <w:p w:rsidR="00CF220A" w:rsidRPr="00767534" w:rsidRDefault="00CF220A" w:rsidP="00561BEF">
      <w:pPr>
        <w:widowControl/>
        <w:shd w:val="clear" w:color="auto" w:fill="FFFFFF"/>
        <w:spacing w:line="34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受理单位：商务委</w:t>
      </w:r>
    </w:p>
    <w:p w:rsidR="00CF220A" w:rsidRPr="00767534" w:rsidRDefault="00CF220A" w:rsidP="00561BEF">
      <w:pPr>
        <w:widowControl/>
        <w:shd w:val="clear" w:color="auto" w:fill="FFFFFF"/>
        <w:spacing w:line="34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联系人：钟立庆</w:t>
      </w:r>
    </w:p>
    <w:p w:rsidR="00CF220A" w:rsidRDefault="00CF220A" w:rsidP="00561BEF">
      <w:pPr>
        <w:widowControl/>
        <w:shd w:val="clear" w:color="auto" w:fill="FFFFFF"/>
        <w:spacing w:line="34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联系电话：88496573</w:t>
      </w:r>
    </w:p>
    <w:p w:rsidR="00A93BC8" w:rsidRPr="00767534" w:rsidRDefault="00A93BC8" w:rsidP="00561BEF">
      <w:pPr>
        <w:widowControl/>
        <w:shd w:val="clear" w:color="auto" w:fill="FFFFFF"/>
        <w:spacing w:line="340" w:lineRule="atLeast"/>
        <w:jc w:val="left"/>
        <w:rPr>
          <w:rFonts w:asciiTheme="minorEastAsia" w:hAnsiTheme="minorEastAsia" w:cs="宋体"/>
          <w:color w:val="000000"/>
          <w:kern w:val="0"/>
          <w:sz w:val="24"/>
          <w:szCs w:val="24"/>
        </w:rPr>
      </w:pPr>
    </w:p>
    <w:p w:rsidR="00CF220A" w:rsidRPr="00A93BC8" w:rsidRDefault="00CF220A" w:rsidP="00A11E0D">
      <w:pPr>
        <w:pStyle w:val="3"/>
        <w:rPr>
          <w:rFonts w:asciiTheme="minorEastAsia" w:hAnsiTheme="minorEastAsia"/>
          <w:b w:val="0"/>
          <w:sz w:val="24"/>
          <w:szCs w:val="24"/>
        </w:rPr>
      </w:pPr>
      <w:bookmarkStart w:id="38" w:name="_Toc372726587"/>
      <w:r w:rsidRPr="00A93BC8">
        <w:rPr>
          <w:rFonts w:asciiTheme="minorEastAsia" w:hAnsiTheme="minorEastAsia" w:hint="eastAsia"/>
          <w:b w:val="0"/>
          <w:sz w:val="24"/>
          <w:szCs w:val="24"/>
        </w:rPr>
        <w:t>10-5-3重大联合攻关项目研发资助及组织工作资助</w:t>
      </w:r>
      <w:bookmarkEnd w:id="38"/>
    </w:p>
    <w:p w:rsidR="00CF220A" w:rsidRPr="00767534" w:rsidRDefault="00CF220A" w:rsidP="00561BEF">
      <w:pPr>
        <w:shd w:val="clear" w:color="auto" w:fill="FFFFFF"/>
        <w:spacing w:line="375" w:lineRule="atLeast"/>
        <w:jc w:val="left"/>
        <w:rPr>
          <w:rFonts w:asciiTheme="minorEastAsia" w:hAnsiTheme="minorEastAsia"/>
          <w:color w:val="000000"/>
          <w:sz w:val="24"/>
          <w:szCs w:val="24"/>
        </w:rPr>
      </w:pPr>
      <w:r w:rsidRPr="00767534">
        <w:rPr>
          <w:rFonts w:asciiTheme="minorEastAsia" w:hAnsiTheme="minorEastAsia" w:hint="eastAsia"/>
          <w:color w:val="000000"/>
          <w:sz w:val="24"/>
          <w:szCs w:val="24"/>
        </w:rPr>
        <w:t xml:space="preserve">1、支持政策 </w:t>
      </w:r>
      <w:r w:rsidRPr="00767534">
        <w:rPr>
          <w:rFonts w:asciiTheme="minorEastAsia" w:hAnsiTheme="minorEastAsia" w:hint="eastAsia"/>
          <w:color w:val="000000"/>
          <w:sz w:val="24"/>
          <w:szCs w:val="24"/>
        </w:rPr>
        <w:br/>
        <w:t xml:space="preserve">鼓励产业联盟、行业协会等组织产业链上下游企业开展产业关键、核心技术联合攻关，对于有重大影响的研发项目，可按照研发投入资金的50%给予资助，最高资助金额500万元。 </w:t>
      </w:r>
      <w:r w:rsidRPr="00767534">
        <w:rPr>
          <w:rFonts w:asciiTheme="minorEastAsia" w:hAnsiTheme="minorEastAsia" w:hint="eastAsia"/>
          <w:color w:val="000000"/>
          <w:sz w:val="24"/>
          <w:szCs w:val="24"/>
        </w:rPr>
        <w:br/>
        <w:t xml:space="preserve">对于组织、培育企业联合获得国家重大专项资金支持的产业联盟、行业协会等机构，可对其组织工作投入给予一定资助。 </w:t>
      </w:r>
      <w:r w:rsidRPr="00767534">
        <w:rPr>
          <w:rFonts w:asciiTheme="minorEastAsia" w:hAnsiTheme="minorEastAsia" w:hint="eastAsia"/>
          <w:color w:val="000000"/>
          <w:sz w:val="24"/>
          <w:szCs w:val="24"/>
        </w:rPr>
        <w:br/>
        <w:t xml:space="preserve">2、申报条件 </w:t>
      </w:r>
      <w:r w:rsidRPr="00767534">
        <w:rPr>
          <w:rFonts w:asciiTheme="minorEastAsia" w:hAnsiTheme="minorEastAsia" w:hint="eastAsia"/>
          <w:color w:val="000000"/>
          <w:sz w:val="24"/>
          <w:szCs w:val="24"/>
        </w:rPr>
        <w:br/>
        <w:t xml:space="preserve">（1）组织单位应符合以下条件： </w:t>
      </w:r>
      <w:r w:rsidRPr="00767534">
        <w:rPr>
          <w:rFonts w:asciiTheme="minorEastAsia" w:hAnsiTheme="minorEastAsia" w:hint="eastAsia"/>
          <w:color w:val="000000"/>
          <w:sz w:val="24"/>
          <w:szCs w:val="24"/>
        </w:rPr>
        <w:br/>
        <w:t xml:space="preserve">组织单位是经北京市、海淀区相关部门备案、认可的产业联盟、行业协会等社团组织，有明确的组织目标、工作成绩并定期组织活动。 </w:t>
      </w:r>
      <w:r w:rsidRPr="00767534">
        <w:rPr>
          <w:rFonts w:asciiTheme="minorEastAsia" w:hAnsiTheme="minorEastAsia" w:hint="eastAsia"/>
          <w:color w:val="000000"/>
          <w:sz w:val="24"/>
          <w:szCs w:val="24"/>
        </w:rPr>
        <w:br/>
        <w:t>组织单位应组织</w:t>
      </w:r>
      <w:proofErr w:type="gramStart"/>
      <w:r w:rsidRPr="00767534">
        <w:rPr>
          <w:rFonts w:asciiTheme="minorEastAsia" w:hAnsiTheme="minorEastAsia" w:hint="eastAsia"/>
          <w:color w:val="000000"/>
          <w:sz w:val="24"/>
          <w:szCs w:val="24"/>
        </w:rPr>
        <w:t>产业链各环节</w:t>
      </w:r>
      <w:proofErr w:type="gramEnd"/>
      <w:r w:rsidRPr="00767534">
        <w:rPr>
          <w:rFonts w:asciiTheme="minorEastAsia" w:hAnsiTheme="minorEastAsia" w:hint="eastAsia"/>
          <w:color w:val="000000"/>
          <w:sz w:val="24"/>
          <w:szCs w:val="24"/>
        </w:rPr>
        <w:t xml:space="preserve">创新资源，开展重大项目顶层设计，积极对接国家及北京市重大专项、重点科技计划和海淀区确定的其他重点项目等，且在联合攻关项目中发挥重要作用。 </w:t>
      </w:r>
      <w:r w:rsidRPr="00767534">
        <w:rPr>
          <w:rFonts w:asciiTheme="minorEastAsia" w:hAnsiTheme="minorEastAsia" w:hint="eastAsia"/>
          <w:color w:val="000000"/>
          <w:sz w:val="24"/>
          <w:szCs w:val="24"/>
        </w:rPr>
        <w:br/>
        <w:t xml:space="preserve">申请组织工作资助的组织单位应在海淀区注册、纳税。 </w:t>
      </w:r>
      <w:r w:rsidRPr="00767534">
        <w:rPr>
          <w:rFonts w:asciiTheme="minorEastAsia" w:hAnsiTheme="minorEastAsia" w:hint="eastAsia"/>
          <w:color w:val="000000"/>
          <w:sz w:val="24"/>
          <w:szCs w:val="24"/>
        </w:rPr>
        <w:br/>
      </w:r>
      <w:r w:rsidRPr="00767534">
        <w:rPr>
          <w:rFonts w:asciiTheme="minorEastAsia" w:hAnsiTheme="minorEastAsia" w:hint="eastAsia"/>
          <w:color w:val="000000"/>
          <w:sz w:val="24"/>
          <w:szCs w:val="24"/>
        </w:rPr>
        <w:lastRenderedPageBreak/>
        <w:t xml:space="preserve">（2）联合攻关的企业应符合以下条件： </w:t>
      </w:r>
      <w:r w:rsidRPr="00767534">
        <w:rPr>
          <w:rFonts w:asciiTheme="minorEastAsia" w:hAnsiTheme="minorEastAsia" w:hint="eastAsia"/>
          <w:color w:val="000000"/>
          <w:sz w:val="24"/>
          <w:szCs w:val="24"/>
        </w:rPr>
        <w:br/>
        <w:t xml:space="preserve">企业在海淀区办理工商注册并纳税，并在资金能力、科技力量、产业基础、市场能力等方面具备较好基础，确保项目顺利执行。 </w:t>
      </w:r>
      <w:r w:rsidRPr="00767534">
        <w:rPr>
          <w:rFonts w:asciiTheme="minorEastAsia" w:hAnsiTheme="minorEastAsia" w:hint="eastAsia"/>
          <w:color w:val="000000"/>
          <w:sz w:val="24"/>
          <w:szCs w:val="24"/>
        </w:rPr>
        <w:br/>
        <w:t xml:space="preserve">联合攻关企业数量不少于2家，并已签订合作协议。 </w:t>
      </w:r>
      <w:r w:rsidRPr="00767534">
        <w:rPr>
          <w:rFonts w:asciiTheme="minorEastAsia" w:hAnsiTheme="minorEastAsia" w:hint="eastAsia"/>
          <w:color w:val="000000"/>
          <w:sz w:val="24"/>
          <w:szCs w:val="24"/>
        </w:rPr>
        <w:br/>
        <w:t xml:space="preserve">（3）联合攻关项目应符合以下条件： </w:t>
      </w:r>
      <w:r w:rsidRPr="00767534">
        <w:rPr>
          <w:rFonts w:asciiTheme="minorEastAsia" w:hAnsiTheme="minorEastAsia" w:hint="eastAsia"/>
          <w:color w:val="000000"/>
          <w:sz w:val="24"/>
          <w:szCs w:val="24"/>
        </w:rPr>
        <w:br/>
        <w:t xml:space="preserve">项目须由组织单位进行推荐申报，组织单位应组织产业链上下游企业围绕海淀区重点培育和发展的战略性新兴产业关键技术、核心技术、共性技术等开展联合攻关，促进产业链协同创新和产业结构优化、升级。 </w:t>
      </w:r>
      <w:r w:rsidRPr="00767534">
        <w:rPr>
          <w:rFonts w:asciiTheme="minorEastAsia" w:hAnsiTheme="minorEastAsia" w:hint="eastAsia"/>
          <w:color w:val="000000"/>
          <w:sz w:val="24"/>
          <w:szCs w:val="24"/>
        </w:rPr>
        <w:br/>
        <w:t xml:space="preserve">项目已经立项并启动研发工作，立项时间为2011年1月1日以后。 </w:t>
      </w:r>
      <w:r w:rsidRPr="00767534">
        <w:rPr>
          <w:rFonts w:asciiTheme="minorEastAsia" w:hAnsiTheme="minorEastAsia" w:hint="eastAsia"/>
          <w:color w:val="000000"/>
          <w:sz w:val="24"/>
          <w:szCs w:val="24"/>
        </w:rPr>
        <w:br/>
        <w:t xml:space="preserve">3、申报材料及说明 </w:t>
      </w:r>
      <w:r w:rsidRPr="00767534">
        <w:rPr>
          <w:rFonts w:asciiTheme="minorEastAsia" w:hAnsiTheme="minorEastAsia" w:hint="eastAsia"/>
          <w:color w:val="000000"/>
          <w:sz w:val="24"/>
          <w:szCs w:val="24"/>
        </w:rPr>
        <w:br/>
        <w:t>（1）《</w:t>
      </w:r>
      <w:r w:rsidR="00CC7B01">
        <w:rPr>
          <w:rFonts w:asciiTheme="minorEastAsia" w:hAnsiTheme="minorEastAsia" w:hint="eastAsia"/>
          <w:color w:val="000000"/>
          <w:sz w:val="24"/>
          <w:szCs w:val="24"/>
        </w:rPr>
        <w:t>2013</w:t>
      </w:r>
      <w:r w:rsidRPr="00767534">
        <w:rPr>
          <w:rFonts w:asciiTheme="minorEastAsia" w:hAnsiTheme="minorEastAsia" w:hint="eastAsia"/>
          <w:color w:val="000000"/>
          <w:sz w:val="24"/>
          <w:szCs w:val="24"/>
        </w:rPr>
        <w:t xml:space="preserve">年海淀区重大联合攻关项目研发资助项目征集表》 </w:t>
      </w:r>
      <w:r w:rsidRPr="00767534">
        <w:rPr>
          <w:rFonts w:asciiTheme="minorEastAsia" w:hAnsiTheme="minorEastAsia" w:hint="eastAsia"/>
          <w:color w:val="000000"/>
          <w:sz w:val="24"/>
          <w:szCs w:val="24"/>
        </w:rPr>
        <w:br/>
        <w:t>（2）《</w:t>
      </w:r>
      <w:r w:rsidR="00CC7B01">
        <w:rPr>
          <w:rFonts w:asciiTheme="minorEastAsia" w:hAnsiTheme="minorEastAsia" w:hint="eastAsia"/>
          <w:color w:val="000000"/>
          <w:sz w:val="24"/>
          <w:szCs w:val="24"/>
        </w:rPr>
        <w:t>2013</w:t>
      </w:r>
      <w:r w:rsidRPr="00767534">
        <w:rPr>
          <w:rFonts w:asciiTheme="minorEastAsia" w:hAnsiTheme="minorEastAsia" w:hint="eastAsia"/>
          <w:color w:val="000000"/>
          <w:sz w:val="24"/>
          <w:szCs w:val="24"/>
        </w:rPr>
        <w:t xml:space="preserve">年海淀区重大联合攻关项目研发资助申请报告》及有关附件。 </w:t>
      </w:r>
      <w:r w:rsidRPr="00767534">
        <w:rPr>
          <w:rFonts w:asciiTheme="minorEastAsia" w:hAnsiTheme="minorEastAsia" w:hint="eastAsia"/>
          <w:color w:val="000000"/>
          <w:sz w:val="24"/>
          <w:szCs w:val="24"/>
        </w:rPr>
        <w:br/>
        <w:t>（3）《</w:t>
      </w:r>
      <w:r w:rsidR="00CC7B01">
        <w:rPr>
          <w:rFonts w:asciiTheme="minorEastAsia" w:hAnsiTheme="minorEastAsia" w:hint="eastAsia"/>
          <w:color w:val="000000"/>
          <w:sz w:val="24"/>
          <w:szCs w:val="24"/>
        </w:rPr>
        <w:t>2013</w:t>
      </w:r>
      <w:r w:rsidRPr="00767534">
        <w:rPr>
          <w:rFonts w:asciiTheme="minorEastAsia" w:hAnsiTheme="minorEastAsia" w:hint="eastAsia"/>
          <w:color w:val="000000"/>
          <w:sz w:val="24"/>
          <w:szCs w:val="24"/>
        </w:rPr>
        <w:t xml:space="preserve">年海淀区重大联合攻关项目组织工作资助申请报告》及有关附件。 </w:t>
      </w:r>
      <w:r w:rsidRPr="00767534">
        <w:rPr>
          <w:rFonts w:asciiTheme="minorEastAsia" w:hAnsiTheme="minorEastAsia" w:hint="eastAsia"/>
          <w:color w:val="000000"/>
          <w:sz w:val="24"/>
          <w:szCs w:val="24"/>
        </w:rPr>
        <w:br/>
        <w:t xml:space="preserve">4、申报时间及受理单位 </w:t>
      </w:r>
      <w:r w:rsidRPr="00767534">
        <w:rPr>
          <w:rFonts w:asciiTheme="minorEastAsia" w:hAnsiTheme="minorEastAsia" w:hint="eastAsia"/>
          <w:color w:val="000000"/>
          <w:sz w:val="24"/>
          <w:szCs w:val="24"/>
        </w:rPr>
        <w:br/>
        <w:t>申报时间：</w:t>
      </w:r>
    </w:p>
    <w:p w:rsidR="00CF220A" w:rsidRPr="00767534" w:rsidRDefault="00CF220A" w:rsidP="00561BEF">
      <w:pPr>
        <w:shd w:val="clear" w:color="auto" w:fill="FFFFFF"/>
        <w:spacing w:line="375" w:lineRule="atLeast"/>
        <w:rPr>
          <w:rFonts w:asciiTheme="minorEastAsia" w:hAnsiTheme="minorEastAsia"/>
          <w:color w:val="000000"/>
          <w:sz w:val="24"/>
          <w:szCs w:val="24"/>
        </w:rPr>
      </w:pPr>
      <w:r w:rsidRPr="00767534">
        <w:rPr>
          <w:rFonts w:asciiTheme="minorEastAsia" w:hAnsiTheme="minorEastAsia" w:hint="eastAsia"/>
          <w:color w:val="000000"/>
          <w:sz w:val="24"/>
          <w:szCs w:val="24"/>
        </w:rPr>
        <w:t>受理单位：</w:t>
      </w:r>
      <w:proofErr w:type="gramStart"/>
      <w:r w:rsidRPr="00767534">
        <w:rPr>
          <w:rFonts w:asciiTheme="minorEastAsia" w:hAnsiTheme="minorEastAsia" w:hint="eastAsia"/>
          <w:color w:val="000000"/>
          <w:sz w:val="24"/>
          <w:szCs w:val="24"/>
        </w:rPr>
        <w:t>海淀园</w:t>
      </w:r>
      <w:proofErr w:type="gramEnd"/>
      <w:r w:rsidRPr="00767534">
        <w:rPr>
          <w:rFonts w:asciiTheme="minorEastAsia" w:hAnsiTheme="minorEastAsia" w:hint="eastAsia"/>
          <w:color w:val="000000"/>
          <w:sz w:val="24"/>
          <w:szCs w:val="24"/>
        </w:rPr>
        <w:t>管委会产</w:t>
      </w:r>
      <w:proofErr w:type="gramStart"/>
      <w:r w:rsidRPr="00767534">
        <w:rPr>
          <w:rFonts w:asciiTheme="minorEastAsia" w:hAnsiTheme="minorEastAsia" w:hint="eastAsia"/>
          <w:color w:val="000000"/>
          <w:sz w:val="24"/>
          <w:szCs w:val="24"/>
        </w:rPr>
        <w:t>规</w:t>
      </w:r>
      <w:proofErr w:type="gramEnd"/>
      <w:r w:rsidRPr="00767534">
        <w:rPr>
          <w:rFonts w:asciiTheme="minorEastAsia" w:hAnsiTheme="minorEastAsia" w:hint="eastAsia"/>
          <w:color w:val="000000"/>
          <w:sz w:val="24"/>
          <w:szCs w:val="24"/>
        </w:rPr>
        <w:t xml:space="preserve">处 </w:t>
      </w:r>
      <w:r w:rsidRPr="00767534">
        <w:rPr>
          <w:rFonts w:asciiTheme="minorEastAsia" w:hAnsiTheme="minorEastAsia" w:hint="eastAsia"/>
          <w:color w:val="000000"/>
          <w:sz w:val="24"/>
          <w:szCs w:val="24"/>
        </w:rPr>
        <w:br/>
        <w:t xml:space="preserve">联系人： 黎朝晖 李楠 </w:t>
      </w:r>
      <w:r w:rsidRPr="00767534">
        <w:rPr>
          <w:rFonts w:asciiTheme="minorEastAsia" w:hAnsiTheme="minorEastAsia" w:hint="eastAsia"/>
          <w:color w:val="000000"/>
          <w:sz w:val="24"/>
          <w:szCs w:val="24"/>
        </w:rPr>
        <w:br/>
        <w:t xml:space="preserve">联系电话：88498091 88498706 </w:t>
      </w:r>
      <w:r w:rsidRPr="00767534">
        <w:rPr>
          <w:rFonts w:asciiTheme="minorEastAsia" w:hAnsiTheme="minorEastAsia" w:hint="eastAsia"/>
          <w:color w:val="000000"/>
          <w:sz w:val="24"/>
          <w:szCs w:val="24"/>
        </w:rPr>
        <w:br/>
        <w:t>电子邮箱：</w:t>
      </w:r>
      <w:hyperlink r:id="rId24" w:history="1">
        <w:r w:rsidRPr="00767534">
          <w:rPr>
            <w:rStyle w:val="a7"/>
            <w:rFonts w:asciiTheme="minorEastAsia" w:hAnsiTheme="minorEastAsia"/>
            <w:sz w:val="24"/>
            <w:szCs w:val="24"/>
          </w:rPr>
          <w:t>hdycgc@126.com</w:t>
        </w:r>
      </w:hyperlink>
    </w:p>
    <w:p w:rsidR="00CF220A" w:rsidRPr="00767534" w:rsidRDefault="00CF220A" w:rsidP="00561BEF">
      <w:pPr>
        <w:jc w:val="left"/>
        <w:rPr>
          <w:rFonts w:asciiTheme="minorEastAsia" w:hAnsiTheme="minorEastAsia"/>
          <w:sz w:val="24"/>
          <w:szCs w:val="24"/>
        </w:rPr>
      </w:pPr>
    </w:p>
    <w:p w:rsidR="00CF220A" w:rsidRPr="00A93BC8" w:rsidRDefault="00CF220A" w:rsidP="00A11E0D">
      <w:pPr>
        <w:pStyle w:val="3"/>
        <w:rPr>
          <w:rFonts w:asciiTheme="minorEastAsia" w:hAnsiTheme="minorEastAsia"/>
          <w:b w:val="0"/>
          <w:sz w:val="24"/>
          <w:szCs w:val="24"/>
        </w:rPr>
      </w:pPr>
      <w:bookmarkStart w:id="39" w:name="_Toc372726588"/>
      <w:r w:rsidRPr="00A93BC8">
        <w:rPr>
          <w:rFonts w:asciiTheme="minorEastAsia" w:hAnsiTheme="minorEastAsia" w:hint="eastAsia"/>
          <w:b w:val="0"/>
          <w:sz w:val="24"/>
          <w:szCs w:val="24"/>
        </w:rPr>
        <w:t>10-5-4重大科技成果转化和产业化项目专项资金</w:t>
      </w:r>
      <w:bookmarkEnd w:id="39"/>
    </w:p>
    <w:p w:rsidR="00CF220A" w:rsidRPr="00767534" w:rsidRDefault="00CF220A" w:rsidP="00561BEF">
      <w:pPr>
        <w:shd w:val="clear" w:color="auto" w:fill="FFFFFF"/>
        <w:spacing w:line="375" w:lineRule="atLeast"/>
        <w:jc w:val="left"/>
        <w:rPr>
          <w:rFonts w:asciiTheme="minorEastAsia" w:hAnsiTheme="minorEastAsia"/>
          <w:color w:val="000000"/>
          <w:sz w:val="24"/>
          <w:szCs w:val="24"/>
        </w:rPr>
      </w:pPr>
      <w:r w:rsidRPr="00767534">
        <w:rPr>
          <w:rFonts w:asciiTheme="minorEastAsia" w:hAnsiTheme="minorEastAsia" w:hint="eastAsia"/>
          <w:color w:val="000000"/>
          <w:sz w:val="24"/>
          <w:szCs w:val="24"/>
        </w:rPr>
        <w:t xml:space="preserve">1、支持政策 </w:t>
      </w:r>
      <w:r w:rsidRPr="00767534">
        <w:rPr>
          <w:rFonts w:asciiTheme="minorEastAsia" w:hAnsiTheme="minorEastAsia" w:hint="eastAsia"/>
          <w:color w:val="000000"/>
          <w:sz w:val="24"/>
          <w:szCs w:val="24"/>
        </w:rPr>
        <w:br/>
        <w:t xml:space="preserve">在海淀区重点产业领域内筛选具有自主知识产权、处于国内领先或国际先进水平的重大成果产业化项目，给予最高1000万元的资金支持。 </w:t>
      </w:r>
      <w:r w:rsidRPr="00767534">
        <w:rPr>
          <w:rFonts w:asciiTheme="minorEastAsia" w:hAnsiTheme="minorEastAsia" w:hint="eastAsia"/>
          <w:color w:val="000000"/>
          <w:sz w:val="24"/>
          <w:szCs w:val="24"/>
        </w:rPr>
        <w:br/>
        <w:t xml:space="preserve">2、申报条件 </w:t>
      </w:r>
      <w:r w:rsidRPr="00767534">
        <w:rPr>
          <w:rFonts w:asciiTheme="minorEastAsia" w:hAnsiTheme="minorEastAsia" w:hint="eastAsia"/>
          <w:color w:val="000000"/>
          <w:sz w:val="24"/>
          <w:szCs w:val="24"/>
        </w:rPr>
        <w:br/>
        <w:t xml:space="preserve">（1）重点支持列入国家重大科技专项、国家高技术研究发展计划（863计划）、国家科技支撑计划、获得国家科学技术进步二等奖以上、国家技术发明一等奖的项目。 </w:t>
      </w:r>
      <w:r w:rsidRPr="00767534">
        <w:rPr>
          <w:rFonts w:asciiTheme="minorEastAsia" w:hAnsiTheme="minorEastAsia" w:hint="eastAsia"/>
          <w:color w:val="000000"/>
          <w:sz w:val="24"/>
          <w:szCs w:val="24"/>
        </w:rPr>
        <w:br/>
        <w:t xml:space="preserve">其中国家重大科技专项中01-04专项只能申请配套资金资助。 </w:t>
      </w:r>
      <w:r w:rsidRPr="00767534">
        <w:rPr>
          <w:rFonts w:asciiTheme="minorEastAsia" w:hAnsiTheme="minorEastAsia" w:hint="eastAsia"/>
          <w:color w:val="000000"/>
          <w:sz w:val="24"/>
          <w:szCs w:val="24"/>
        </w:rPr>
        <w:br/>
        <w:t xml:space="preserve">（2）科技成果代表当前产业技术发展方向，具有重大原始创新价值或重大关键技术突破，技术水平达到国际先进水平；项目市场前景广阔，具有显著的经济效益和社会效益。 </w:t>
      </w:r>
      <w:r w:rsidRPr="00767534">
        <w:rPr>
          <w:rFonts w:asciiTheme="minorEastAsia" w:hAnsiTheme="minorEastAsia" w:hint="eastAsia"/>
          <w:color w:val="000000"/>
          <w:sz w:val="24"/>
          <w:szCs w:val="24"/>
        </w:rPr>
        <w:br/>
        <w:t xml:space="preserve">（3）项目能够在2年内形成较大生产规模，2年累计实现5000万元以上销售规模。 </w:t>
      </w:r>
      <w:r w:rsidRPr="00767534">
        <w:rPr>
          <w:rFonts w:asciiTheme="minorEastAsia" w:hAnsiTheme="minorEastAsia" w:hint="eastAsia"/>
          <w:color w:val="000000"/>
          <w:sz w:val="24"/>
          <w:szCs w:val="24"/>
        </w:rPr>
        <w:br/>
        <w:t xml:space="preserve">3、申报材料 </w:t>
      </w:r>
      <w:r w:rsidRPr="00767534">
        <w:rPr>
          <w:rFonts w:asciiTheme="minorEastAsia" w:hAnsiTheme="minorEastAsia" w:hint="eastAsia"/>
          <w:color w:val="000000"/>
          <w:sz w:val="24"/>
          <w:szCs w:val="24"/>
        </w:rPr>
        <w:br/>
        <w:t>（1）《</w:t>
      </w:r>
      <w:r w:rsidR="00CC7B01">
        <w:rPr>
          <w:rFonts w:asciiTheme="minorEastAsia" w:hAnsiTheme="minorEastAsia" w:hint="eastAsia"/>
          <w:color w:val="000000"/>
          <w:sz w:val="24"/>
          <w:szCs w:val="24"/>
        </w:rPr>
        <w:t>2013</w:t>
      </w:r>
      <w:r w:rsidRPr="00767534">
        <w:rPr>
          <w:rFonts w:asciiTheme="minorEastAsia" w:hAnsiTheme="minorEastAsia" w:hint="eastAsia"/>
          <w:color w:val="000000"/>
          <w:sz w:val="24"/>
          <w:szCs w:val="24"/>
        </w:rPr>
        <w:t xml:space="preserve">年海淀区重大科技成果转化和产业化项目征集表》 </w:t>
      </w:r>
      <w:r w:rsidRPr="00767534">
        <w:rPr>
          <w:rFonts w:asciiTheme="minorEastAsia" w:hAnsiTheme="minorEastAsia" w:hint="eastAsia"/>
          <w:color w:val="000000"/>
          <w:sz w:val="24"/>
          <w:szCs w:val="24"/>
        </w:rPr>
        <w:br/>
        <w:t>（2）《</w:t>
      </w:r>
      <w:r w:rsidR="00CC7B01">
        <w:rPr>
          <w:rFonts w:asciiTheme="minorEastAsia" w:hAnsiTheme="minorEastAsia" w:hint="eastAsia"/>
          <w:color w:val="000000"/>
          <w:sz w:val="24"/>
          <w:szCs w:val="24"/>
        </w:rPr>
        <w:t>2013</w:t>
      </w:r>
      <w:r w:rsidRPr="00767534">
        <w:rPr>
          <w:rFonts w:asciiTheme="minorEastAsia" w:hAnsiTheme="minorEastAsia" w:hint="eastAsia"/>
          <w:color w:val="000000"/>
          <w:sz w:val="24"/>
          <w:szCs w:val="24"/>
        </w:rPr>
        <w:t xml:space="preserve">年海淀区重大科技成果转化和产业化项目专项资金申请报告（国家重大科技01-04专项配套资金）》及附件。 </w:t>
      </w:r>
      <w:r w:rsidRPr="00767534">
        <w:rPr>
          <w:rFonts w:asciiTheme="minorEastAsia" w:hAnsiTheme="minorEastAsia" w:hint="eastAsia"/>
          <w:color w:val="000000"/>
          <w:sz w:val="24"/>
          <w:szCs w:val="24"/>
        </w:rPr>
        <w:br/>
        <w:t>（3）《</w:t>
      </w:r>
      <w:r w:rsidR="00CC7B01">
        <w:rPr>
          <w:rFonts w:asciiTheme="minorEastAsia" w:hAnsiTheme="minorEastAsia" w:hint="eastAsia"/>
          <w:color w:val="000000"/>
          <w:sz w:val="24"/>
          <w:szCs w:val="24"/>
        </w:rPr>
        <w:t>2013</w:t>
      </w:r>
      <w:r w:rsidRPr="00767534">
        <w:rPr>
          <w:rFonts w:asciiTheme="minorEastAsia" w:hAnsiTheme="minorEastAsia" w:hint="eastAsia"/>
          <w:color w:val="000000"/>
          <w:sz w:val="24"/>
          <w:szCs w:val="24"/>
        </w:rPr>
        <w:t xml:space="preserve">年海淀区重大科技成果转化和产业化项目专项资金申请报告（资助类）》及有关附件。 </w:t>
      </w:r>
      <w:r w:rsidRPr="00767534">
        <w:rPr>
          <w:rFonts w:asciiTheme="minorEastAsia" w:hAnsiTheme="minorEastAsia" w:hint="eastAsia"/>
          <w:color w:val="000000"/>
          <w:sz w:val="24"/>
          <w:szCs w:val="24"/>
        </w:rPr>
        <w:br/>
        <w:t xml:space="preserve">4、申报时间及受理单位 </w:t>
      </w:r>
      <w:r w:rsidRPr="00767534">
        <w:rPr>
          <w:rFonts w:asciiTheme="minorEastAsia" w:hAnsiTheme="minorEastAsia" w:hint="eastAsia"/>
          <w:color w:val="000000"/>
          <w:sz w:val="24"/>
          <w:szCs w:val="24"/>
        </w:rPr>
        <w:br/>
        <w:t xml:space="preserve">申报时间： </w:t>
      </w:r>
      <w:r w:rsidRPr="00767534">
        <w:rPr>
          <w:rFonts w:asciiTheme="minorEastAsia" w:hAnsiTheme="minorEastAsia" w:hint="eastAsia"/>
          <w:color w:val="000000"/>
          <w:sz w:val="24"/>
          <w:szCs w:val="24"/>
        </w:rPr>
        <w:br/>
        <w:t>受理单位：</w:t>
      </w:r>
      <w:proofErr w:type="gramStart"/>
      <w:r w:rsidRPr="00767534">
        <w:rPr>
          <w:rFonts w:asciiTheme="minorEastAsia" w:hAnsiTheme="minorEastAsia" w:hint="eastAsia"/>
          <w:color w:val="000000"/>
          <w:sz w:val="24"/>
          <w:szCs w:val="24"/>
        </w:rPr>
        <w:t>海淀园</w:t>
      </w:r>
      <w:proofErr w:type="gramEnd"/>
      <w:r w:rsidRPr="00767534">
        <w:rPr>
          <w:rFonts w:asciiTheme="minorEastAsia" w:hAnsiTheme="minorEastAsia" w:hint="eastAsia"/>
          <w:color w:val="000000"/>
          <w:sz w:val="24"/>
          <w:szCs w:val="24"/>
        </w:rPr>
        <w:t>管委会产</w:t>
      </w:r>
      <w:proofErr w:type="gramStart"/>
      <w:r w:rsidRPr="00767534">
        <w:rPr>
          <w:rFonts w:asciiTheme="minorEastAsia" w:hAnsiTheme="minorEastAsia" w:hint="eastAsia"/>
          <w:color w:val="000000"/>
          <w:sz w:val="24"/>
          <w:szCs w:val="24"/>
        </w:rPr>
        <w:t>规</w:t>
      </w:r>
      <w:proofErr w:type="gramEnd"/>
      <w:r w:rsidRPr="00767534">
        <w:rPr>
          <w:rFonts w:asciiTheme="minorEastAsia" w:hAnsiTheme="minorEastAsia" w:hint="eastAsia"/>
          <w:color w:val="000000"/>
          <w:sz w:val="24"/>
          <w:szCs w:val="24"/>
        </w:rPr>
        <w:t xml:space="preserve">处 </w:t>
      </w:r>
      <w:r w:rsidRPr="00767534">
        <w:rPr>
          <w:rFonts w:asciiTheme="minorEastAsia" w:hAnsiTheme="minorEastAsia" w:hint="eastAsia"/>
          <w:color w:val="000000"/>
          <w:sz w:val="24"/>
          <w:szCs w:val="24"/>
        </w:rPr>
        <w:br/>
        <w:t xml:space="preserve">联系人： </w:t>
      </w:r>
      <w:proofErr w:type="gramStart"/>
      <w:r w:rsidRPr="00767534">
        <w:rPr>
          <w:rFonts w:asciiTheme="minorEastAsia" w:hAnsiTheme="minorEastAsia" w:hint="eastAsia"/>
          <w:color w:val="000000"/>
          <w:sz w:val="24"/>
          <w:szCs w:val="24"/>
        </w:rPr>
        <w:t>陈建宇</w:t>
      </w:r>
      <w:proofErr w:type="gramEnd"/>
      <w:r w:rsidRPr="00767534">
        <w:rPr>
          <w:rFonts w:asciiTheme="minorEastAsia" w:hAnsiTheme="minorEastAsia" w:hint="eastAsia"/>
          <w:color w:val="000000"/>
          <w:sz w:val="24"/>
          <w:szCs w:val="24"/>
        </w:rPr>
        <w:t xml:space="preserve"> 黎朝晖 </w:t>
      </w:r>
      <w:r w:rsidRPr="00767534">
        <w:rPr>
          <w:rFonts w:asciiTheme="minorEastAsia" w:hAnsiTheme="minorEastAsia" w:hint="eastAsia"/>
          <w:color w:val="000000"/>
          <w:sz w:val="24"/>
          <w:szCs w:val="24"/>
        </w:rPr>
        <w:br/>
        <w:t xml:space="preserve">联系电话：88498131 88498091 </w:t>
      </w:r>
      <w:r w:rsidRPr="00767534">
        <w:rPr>
          <w:rFonts w:asciiTheme="minorEastAsia" w:hAnsiTheme="minorEastAsia" w:hint="eastAsia"/>
          <w:color w:val="000000"/>
          <w:sz w:val="24"/>
          <w:szCs w:val="24"/>
        </w:rPr>
        <w:br/>
        <w:t>电子邮箱：</w:t>
      </w:r>
      <w:hyperlink r:id="rId25" w:history="1">
        <w:r w:rsidRPr="00767534">
          <w:rPr>
            <w:rStyle w:val="a7"/>
            <w:rFonts w:asciiTheme="minorEastAsia" w:hAnsiTheme="minorEastAsia"/>
            <w:sz w:val="24"/>
            <w:szCs w:val="24"/>
          </w:rPr>
          <w:t>hdycgc@126.com</w:t>
        </w:r>
      </w:hyperlink>
      <w:r w:rsidRPr="00767534">
        <w:rPr>
          <w:rFonts w:asciiTheme="minorEastAsia" w:hAnsiTheme="minorEastAsia" w:hint="eastAsia"/>
          <w:color w:val="000000"/>
          <w:sz w:val="24"/>
          <w:szCs w:val="24"/>
        </w:rPr>
        <w:t xml:space="preserve"> </w:t>
      </w:r>
    </w:p>
    <w:p w:rsidR="00CF220A" w:rsidRDefault="00CF220A" w:rsidP="00561BEF">
      <w:pPr>
        <w:jc w:val="left"/>
        <w:rPr>
          <w:rFonts w:asciiTheme="minorEastAsia" w:hAnsiTheme="minorEastAsia"/>
          <w:sz w:val="24"/>
          <w:szCs w:val="24"/>
        </w:rPr>
      </w:pPr>
    </w:p>
    <w:p w:rsidR="00B72E82" w:rsidRDefault="00D13B14" w:rsidP="00561BEF">
      <w:pPr>
        <w:jc w:val="left"/>
        <w:rPr>
          <w:rFonts w:asciiTheme="minorEastAsia" w:hAnsiTheme="minorEastAsia"/>
          <w:sz w:val="24"/>
          <w:szCs w:val="24"/>
        </w:rPr>
      </w:pPr>
      <w:hyperlink r:id="rId26" w:history="1">
        <w:r w:rsidR="00B72E82" w:rsidRPr="00B72E82">
          <w:rPr>
            <w:rStyle w:val="a7"/>
            <w:rFonts w:asciiTheme="minorEastAsia" w:hAnsiTheme="minorEastAsia" w:hint="eastAsia"/>
            <w:sz w:val="24"/>
            <w:szCs w:val="24"/>
          </w:rPr>
          <w:t>附件附表</w:t>
        </w:r>
        <w:r w:rsidR="00B72E82" w:rsidRPr="00B72E82">
          <w:rPr>
            <w:rStyle w:val="a7"/>
            <w:rFonts w:asciiTheme="minorEastAsia" w:hAnsiTheme="minorEastAsia"/>
            <w:sz w:val="24"/>
            <w:szCs w:val="24"/>
          </w:rPr>
          <w:t>\2013年海淀区重大科技成果转化和产业化项目专项资金申请报告.</w:t>
        </w:r>
        <w:proofErr w:type="gramStart"/>
        <w:r w:rsidR="00B72E82" w:rsidRPr="00B72E82">
          <w:rPr>
            <w:rStyle w:val="a7"/>
            <w:rFonts w:asciiTheme="minorEastAsia" w:hAnsiTheme="minorEastAsia"/>
            <w:sz w:val="24"/>
            <w:szCs w:val="24"/>
          </w:rPr>
          <w:t>docx</w:t>
        </w:r>
        <w:proofErr w:type="gramEnd"/>
      </w:hyperlink>
    </w:p>
    <w:p w:rsidR="00B72E82" w:rsidRDefault="00D13B14" w:rsidP="00561BEF">
      <w:pPr>
        <w:jc w:val="left"/>
        <w:rPr>
          <w:rFonts w:asciiTheme="minorEastAsia" w:hAnsiTheme="minorEastAsia"/>
          <w:sz w:val="24"/>
          <w:szCs w:val="24"/>
        </w:rPr>
      </w:pPr>
      <w:hyperlink r:id="rId27" w:history="1">
        <w:r w:rsidR="00B72E82" w:rsidRPr="00B72E82">
          <w:rPr>
            <w:rStyle w:val="a7"/>
            <w:rFonts w:asciiTheme="minorEastAsia" w:hAnsiTheme="minorEastAsia" w:hint="eastAsia"/>
            <w:sz w:val="24"/>
            <w:szCs w:val="24"/>
          </w:rPr>
          <w:t>附件附表</w:t>
        </w:r>
        <w:r w:rsidR="00B72E82" w:rsidRPr="00B72E82">
          <w:rPr>
            <w:rStyle w:val="a7"/>
            <w:rFonts w:asciiTheme="minorEastAsia" w:hAnsiTheme="minorEastAsia"/>
            <w:sz w:val="24"/>
            <w:szCs w:val="24"/>
          </w:rPr>
          <w:t>\2013年海淀区重大科技成果转化和产业化项目专项资金申请报告(编制要点).</w:t>
        </w:r>
        <w:proofErr w:type="gramStart"/>
        <w:r w:rsidR="00B72E82" w:rsidRPr="00B72E82">
          <w:rPr>
            <w:rStyle w:val="a7"/>
            <w:rFonts w:asciiTheme="minorEastAsia" w:hAnsiTheme="minorEastAsia"/>
            <w:sz w:val="24"/>
            <w:szCs w:val="24"/>
          </w:rPr>
          <w:t>docx</w:t>
        </w:r>
        <w:proofErr w:type="gramEnd"/>
      </w:hyperlink>
    </w:p>
    <w:p w:rsidR="00B72E82" w:rsidRPr="00767534" w:rsidRDefault="00B72E82" w:rsidP="00561BEF">
      <w:pPr>
        <w:jc w:val="left"/>
        <w:rPr>
          <w:rFonts w:asciiTheme="minorEastAsia" w:hAnsiTheme="minorEastAsia"/>
          <w:sz w:val="24"/>
          <w:szCs w:val="24"/>
        </w:rPr>
      </w:pPr>
    </w:p>
    <w:p w:rsidR="00CF220A" w:rsidRPr="00A93BC8" w:rsidRDefault="00CF220A" w:rsidP="00A11E0D">
      <w:pPr>
        <w:pStyle w:val="3"/>
        <w:rPr>
          <w:rFonts w:asciiTheme="minorEastAsia" w:hAnsiTheme="minorEastAsia"/>
          <w:b w:val="0"/>
          <w:sz w:val="24"/>
          <w:szCs w:val="24"/>
        </w:rPr>
      </w:pPr>
      <w:bookmarkStart w:id="40" w:name="_Toc372726589"/>
      <w:r w:rsidRPr="00A93BC8">
        <w:rPr>
          <w:rFonts w:asciiTheme="minorEastAsia" w:hAnsiTheme="minorEastAsia" w:hint="eastAsia"/>
          <w:b w:val="0"/>
          <w:sz w:val="24"/>
          <w:szCs w:val="24"/>
        </w:rPr>
        <w:t>10-5-5重大科技成果产业化项目贷款贴息</w:t>
      </w:r>
      <w:bookmarkEnd w:id="40"/>
    </w:p>
    <w:p w:rsidR="00CF220A" w:rsidRPr="00A93BC8" w:rsidRDefault="00CF220A" w:rsidP="00A93BC8">
      <w:pPr>
        <w:pStyle w:val="a9"/>
        <w:numPr>
          <w:ilvl w:val="0"/>
          <w:numId w:val="33"/>
        </w:numPr>
        <w:ind w:firstLineChars="0"/>
        <w:jc w:val="left"/>
        <w:rPr>
          <w:rStyle w:val="a7"/>
          <w:rFonts w:asciiTheme="minorEastAsia" w:hAnsiTheme="minorEastAsia" w:cs="宋体"/>
          <w:sz w:val="24"/>
          <w:szCs w:val="24"/>
        </w:rPr>
      </w:pPr>
      <w:r w:rsidRPr="00A93BC8">
        <w:rPr>
          <w:rFonts w:asciiTheme="minorEastAsia" w:hAnsiTheme="minorEastAsia" w:cs="宋体" w:hint="eastAsia"/>
          <w:color w:val="000000"/>
          <w:sz w:val="24"/>
          <w:szCs w:val="24"/>
        </w:rPr>
        <w:t xml:space="preserve">支持政策 </w:t>
      </w:r>
      <w:r w:rsidRPr="00A93BC8">
        <w:rPr>
          <w:rFonts w:asciiTheme="minorEastAsia" w:hAnsiTheme="minorEastAsia" w:cs="宋体" w:hint="eastAsia"/>
          <w:color w:val="000000"/>
          <w:sz w:val="24"/>
          <w:szCs w:val="24"/>
        </w:rPr>
        <w:br/>
        <w:t xml:space="preserve">对利用贷款扩大生产规模的重大成果产业化项目，采取连续三年贷款贴息方式予以支持，贴息额度为银行当期基准利率贷款利息的50%，年度最高补贴金额500万元。 </w:t>
      </w:r>
      <w:r w:rsidRPr="00A93BC8">
        <w:rPr>
          <w:rFonts w:asciiTheme="minorEastAsia" w:hAnsiTheme="minorEastAsia" w:cs="宋体" w:hint="eastAsia"/>
          <w:color w:val="000000"/>
          <w:sz w:val="24"/>
          <w:szCs w:val="24"/>
        </w:rPr>
        <w:br/>
        <w:t xml:space="preserve">2、申报条件 </w:t>
      </w:r>
      <w:r w:rsidRPr="00A93BC8">
        <w:rPr>
          <w:rFonts w:asciiTheme="minorEastAsia" w:hAnsiTheme="minorEastAsia" w:cs="宋体" w:hint="eastAsia"/>
          <w:color w:val="000000"/>
          <w:sz w:val="24"/>
          <w:szCs w:val="24"/>
        </w:rPr>
        <w:br/>
        <w:t xml:space="preserve">（1）重点支持列入国家重大科技专项、国家高技术研究发展计划（863计划）、国家科技支撑计划、获得国家科学技术进步二等奖以上、国家技术发明一等奖的项目。 </w:t>
      </w:r>
      <w:r w:rsidRPr="00A93BC8">
        <w:rPr>
          <w:rFonts w:asciiTheme="minorEastAsia" w:hAnsiTheme="minorEastAsia" w:cs="宋体" w:hint="eastAsia"/>
          <w:color w:val="000000"/>
          <w:sz w:val="24"/>
          <w:szCs w:val="24"/>
        </w:rPr>
        <w:br/>
        <w:t xml:space="preserve">（2）科技成果代表当前产业技术发展方向，具有重大原始创新价值或重大关键技术突破，技术水平达到国际先进水平；项目市场前景广阔，具有显著的经济效益和社会效益。 </w:t>
      </w:r>
      <w:r w:rsidRPr="00A93BC8">
        <w:rPr>
          <w:rFonts w:asciiTheme="minorEastAsia" w:hAnsiTheme="minorEastAsia" w:cs="宋体" w:hint="eastAsia"/>
          <w:color w:val="000000"/>
          <w:sz w:val="24"/>
          <w:szCs w:val="24"/>
        </w:rPr>
        <w:br/>
        <w:t>（3）项目能形成较大生产规模,</w:t>
      </w:r>
      <w:proofErr w:type="gramStart"/>
      <w:r w:rsidRPr="00A93BC8">
        <w:rPr>
          <w:rFonts w:asciiTheme="minorEastAsia" w:hAnsiTheme="minorEastAsia" w:cs="宋体" w:hint="eastAsia"/>
          <w:color w:val="000000"/>
          <w:sz w:val="24"/>
          <w:szCs w:val="24"/>
        </w:rPr>
        <w:t>达产当年产值</w:t>
      </w:r>
      <w:proofErr w:type="gramEnd"/>
      <w:r w:rsidRPr="00A93BC8">
        <w:rPr>
          <w:rFonts w:asciiTheme="minorEastAsia" w:hAnsiTheme="minorEastAsia" w:cs="宋体" w:hint="eastAsia"/>
          <w:color w:val="000000"/>
          <w:sz w:val="24"/>
          <w:szCs w:val="24"/>
        </w:rPr>
        <w:t xml:space="preserve">大于5000万元,并保证持续增长。 </w:t>
      </w:r>
      <w:r w:rsidRPr="00A93BC8">
        <w:rPr>
          <w:rFonts w:asciiTheme="minorEastAsia" w:hAnsiTheme="minorEastAsia" w:cs="宋体" w:hint="eastAsia"/>
          <w:color w:val="000000"/>
          <w:sz w:val="24"/>
          <w:szCs w:val="24"/>
        </w:rPr>
        <w:br/>
        <w:t xml:space="preserve">（4）项目获得银行贷款并支付了2011年贷款利息，贷款用于重大项目产业化所需的设备购置、厂房建设等费用支出，补贴范围为该部分贷款2011年发生的利息支出。申报企业的资金、技术、人才等综合实力能够满足项目实施要求。 </w:t>
      </w:r>
      <w:r w:rsidRPr="00A93BC8">
        <w:rPr>
          <w:rFonts w:asciiTheme="minorEastAsia" w:hAnsiTheme="minorEastAsia" w:cs="宋体" w:hint="eastAsia"/>
          <w:color w:val="000000"/>
          <w:sz w:val="24"/>
          <w:szCs w:val="24"/>
        </w:rPr>
        <w:br/>
        <w:t xml:space="preserve">3、申报材料 </w:t>
      </w:r>
      <w:r w:rsidRPr="00A93BC8">
        <w:rPr>
          <w:rFonts w:asciiTheme="minorEastAsia" w:hAnsiTheme="minorEastAsia" w:cs="宋体" w:hint="eastAsia"/>
          <w:color w:val="000000"/>
          <w:sz w:val="24"/>
          <w:szCs w:val="24"/>
        </w:rPr>
        <w:br/>
        <w:t>（1）</w:t>
      </w:r>
      <w:r w:rsidR="00CC7B01">
        <w:rPr>
          <w:rFonts w:asciiTheme="minorEastAsia" w:hAnsiTheme="minorEastAsia" w:cs="宋体" w:hint="eastAsia"/>
          <w:color w:val="000000"/>
          <w:sz w:val="24"/>
          <w:szCs w:val="24"/>
        </w:rPr>
        <w:t>2013</w:t>
      </w:r>
      <w:r w:rsidRPr="00A93BC8">
        <w:rPr>
          <w:rFonts w:asciiTheme="minorEastAsia" w:hAnsiTheme="minorEastAsia" w:cs="宋体" w:hint="eastAsia"/>
          <w:color w:val="000000"/>
          <w:sz w:val="24"/>
          <w:szCs w:val="24"/>
        </w:rPr>
        <w:t xml:space="preserve">年海淀区重大科技成果转化和产业化项目贷款贴息申请报告 </w:t>
      </w:r>
      <w:r w:rsidRPr="00A93BC8">
        <w:rPr>
          <w:rFonts w:asciiTheme="minorEastAsia" w:hAnsiTheme="minorEastAsia" w:cs="宋体" w:hint="eastAsia"/>
          <w:color w:val="000000"/>
          <w:sz w:val="24"/>
          <w:szCs w:val="24"/>
        </w:rPr>
        <w:br/>
        <w:t xml:space="preserve">（2）申请报告内规定的附件材料 </w:t>
      </w:r>
      <w:r w:rsidRPr="00A93BC8">
        <w:rPr>
          <w:rFonts w:asciiTheme="minorEastAsia" w:hAnsiTheme="minorEastAsia" w:cs="宋体" w:hint="eastAsia"/>
          <w:color w:val="000000"/>
          <w:sz w:val="24"/>
          <w:szCs w:val="24"/>
        </w:rPr>
        <w:br/>
        <w:t xml:space="preserve">4、申报时间及受理单位 </w:t>
      </w:r>
      <w:r w:rsidRPr="00A93BC8">
        <w:rPr>
          <w:rFonts w:asciiTheme="minorEastAsia" w:hAnsiTheme="minorEastAsia" w:cs="宋体" w:hint="eastAsia"/>
          <w:color w:val="000000"/>
          <w:sz w:val="24"/>
          <w:szCs w:val="24"/>
        </w:rPr>
        <w:br/>
        <w:t xml:space="preserve">申报时间： </w:t>
      </w:r>
      <w:r w:rsidRPr="00A93BC8">
        <w:rPr>
          <w:rFonts w:asciiTheme="minorEastAsia" w:hAnsiTheme="minorEastAsia" w:cs="宋体" w:hint="eastAsia"/>
          <w:color w:val="000000"/>
          <w:sz w:val="24"/>
          <w:szCs w:val="24"/>
        </w:rPr>
        <w:br/>
        <w:t>受理单位：</w:t>
      </w:r>
      <w:proofErr w:type="gramStart"/>
      <w:r w:rsidRPr="00A93BC8">
        <w:rPr>
          <w:rFonts w:asciiTheme="minorEastAsia" w:hAnsiTheme="minorEastAsia" w:cs="宋体" w:hint="eastAsia"/>
          <w:color w:val="000000"/>
          <w:sz w:val="24"/>
          <w:szCs w:val="24"/>
        </w:rPr>
        <w:t>海淀园</w:t>
      </w:r>
      <w:proofErr w:type="gramEnd"/>
      <w:r w:rsidRPr="00A93BC8">
        <w:rPr>
          <w:rFonts w:asciiTheme="minorEastAsia" w:hAnsiTheme="minorEastAsia" w:cs="宋体" w:hint="eastAsia"/>
          <w:color w:val="000000"/>
          <w:sz w:val="24"/>
          <w:szCs w:val="24"/>
        </w:rPr>
        <w:t>管委会产</w:t>
      </w:r>
      <w:proofErr w:type="gramStart"/>
      <w:r w:rsidRPr="00A93BC8">
        <w:rPr>
          <w:rFonts w:asciiTheme="minorEastAsia" w:hAnsiTheme="minorEastAsia" w:cs="宋体" w:hint="eastAsia"/>
          <w:color w:val="000000"/>
          <w:sz w:val="24"/>
          <w:szCs w:val="24"/>
        </w:rPr>
        <w:t>规</w:t>
      </w:r>
      <w:proofErr w:type="gramEnd"/>
      <w:r w:rsidRPr="00A93BC8">
        <w:rPr>
          <w:rFonts w:asciiTheme="minorEastAsia" w:hAnsiTheme="minorEastAsia" w:cs="宋体" w:hint="eastAsia"/>
          <w:color w:val="000000"/>
          <w:sz w:val="24"/>
          <w:szCs w:val="24"/>
        </w:rPr>
        <w:t xml:space="preserve">处 </w:t>
      </w:r>
      <w:r w:rsidRPr="00A93BC8">
        <w:rPr>
          <w:rFonts w:asciiTheme="minorEastAsia" w:hAnsiTheme="minorEastAsia" w:cs="宋体" w:hint="eastAsia"/>
          <w:color w:val="000000"/>
          <w:sz w:val="24"/>
          <w:szCs w:val="24"/>
        </w:rPr>
        <w:br/>
        <w:t xml:space="preserve">联系人： 欧阳萫 </w:t>
      </w:r>
      <w:proofErr w:type="gramStart"/>
      <w:r w:rsidRPr="00A93BC8">
        <w:rPr>
          <w:rFonts w:asciiTheme="minorEastAsia" w:hAnsiTheme="minorEastAsia" w:cs="宋体" w:hint="eastAsia"/>
          <w:color w:val="000000"/>
          <w:sz w:val="24"/>
          <w:szCs w:val="24"/>
        </w:rPr>
        <w:t>陈建宇</w:t>
      </w:r>
      <w:proofErr w:type="gramEnd"/>
      <w:r w:rsidRPr="00A93BC8">
        <w:rPr>
          <w:rFonts w:asciiTheme="minorEastAsia" w:hAnsiTheme="minorEastAsia" w:cs="宋体" w:hint="eastAsia"/>
          <w:color w:val="000000"/>
          <w:sz w:val="24"/>
          <w:szCs w:val="24"/>
        </w:rPr>
        <w:t xml:space="preserve"> </w:t>
      </w:r>
      <w:r w:rsidRPr="00A93BC8">
        <w:rPr>
          <w:rFonts w:asciiTheme="minorEastAsia" w:hAnsiTheme="minorEastAsia" w:cs="宋体" w:hint="eastAsia"/>
          <w:color w:val="000000"/>
          <w:sz w:val="24"/>
          <w:szCs w:val="24"/>
        </w:rPr>
        <w:br/>
        <w:t xml:space="preserve">联系电话：88496985 88498131 </w:t>
      </w:r>
      <w:r w:rsidRPr="00A93BC8">
        <w:rPr>
          <w:rFonts w:asciiTheme="minorEastAsia" w:hAnsiTheme="minorEastAsia" w:cs="宋体" w:hint="eastAsia"/>
          <w:color w:val="000000"/>
          <w:sz w:val="24"/>
          <w:szCs w:val="24"/>
        </w:rPr>
        <w:br/>
        <w:t>电子邮箱：</w:t>
      </w:r>
      <w:hyperlink r:id="rId28" w:history="1">
        <w:r w:rsidRPr="00A93BC8">
          <w:rPr>
            <w:rStyle w:val="a7"/>
            <w:rFonts w:asciiTheme="minorEastAsia" w:hAnsiTheme="minorEastAsia" w:cs="宋体"/>
            <w:sz w:val="24"/>
            <w:szCs w:val="24"/>
          </w:rPr>
          <w:t>hdycgc@126.com</w:t>
        </w:r>
      </w:hyperlink>
    </w:p>
    <w:p w:rsidR="00A93BC8" w:rsidRPr="00A93BC8" w:rsidRDefault="00A93BC8" w:rsidP="00A93BC8">
      <w:pPr>
        <w:pStyle w:val="a9"/>
        <w:ind w:left="360" w:firstLineChars="0" w:firstLine="0"/>
        <w:jc w:val="left"/>
        <w:rPr>
          <w:rFonts w:asciiTheme="minorEastAsia" w:hAnsiTheme="minorEastAsia"/>
          <w:sz w:val="24"/>
          <w:szCs w:val="24"/>
        </w:rPr>
      </w:pPr>
    </w:p>
    <w:p w:rsidR="00CF220A" w:rsidRDefault="00CF220A" w:rsidP="00A11E0D">
      <w:pPr>
        <w:pStyle w:val="3"/>
        <w:rPr>
          <w:rFonts w:asciiTheme="minorEastAsia" w:hAnsiTheme="minorEastAsia"/>
          <w:b w:val="0"/>
          <w:sz w:val="24"/>
          <w:szCs w:val="24"/>
        </w:rPr>
      </w:pPr>
      <w:bookmarkStart w:id="41" w:name="_Toc372726590"/>
      <w:r w:rsidRPr="00A93BC8">
        <w:rPr>
          <w:rFonts w:asciiTheme="minorEastAsia" w:hAnsiTheme="minorEastAsia" w:hint="eastAsia"/>
          <w:b w:val="0"/>
          <w:sz w:val="24"/>
          <w:szCs w:val="24"/>
        </w:rPr>
        <w:t>10-5-6科技成果转化基金</w:t>
      </w:r>
      <w:bookmarkEnd w:id="41"/>
    </w:p>
    <w:p w:rsidR="00A93BC8" w:rsidRPr="00A93BC8" w:rsidRDefault="00A93BC8" w:rsidP="00A93BC8">
      <w:pPr>
        <w:jc w:val="left"/>
        <w:rPr>
          <w:rFonts w:asciiTheme="minorEastAsia" w:hAnsiTheme="minorEastAsia"/>
          <w:sz w:val="24"/>
          <w:szCs w:val="24"/>
        </w:rPr>
      </w:pPr>
      <w:r w:rsidRPr="00A93BC8">
        <w:rPr>
          <w:rFonts w:asciiTheme="minorEastAsia" w:hAnsiTheme="minorEastAsia" w:hint="eastAsia"/>
          <w:sz w:val="24"/>
          <w:szCs w:val="24"/>
        </w:rPr>
        <w:t>一、支持政策</w:t>
      </w:r>
    </w:p>
    <w:p w:rsidR="00A93BC8" w:rsidRPr="00A93BC8" w:rsidRDefault="00A93BC8" w:rsidP="00A93BC8">
      <w:pPr>
        <w:jc w:val="left"/>
        <w:rPr>
          <w:rFonts w:asciiTheme="minorEastAsia" w:hAnsiTheme="minorEastAsia"/>
          <w:sz w:val="24"/>
          <w:szCs w:val="24"/>
        </w:rPr>
      </w:pPr>
      <w:r w:rsidRPr="00A93BC8">
        <w:rPr>
          <w:rFonts w:asciiTheme="minorEastAsia" w:hAnsiTheme="minorEastAsia" w:hint="eastAsia"/>
          <w:sz w:val="24"/>
          <w:szCs w:val="24"/>
        </w:rPr>
        <w:t xml:space="preserve">　　在海淀区重点产业领域内筛选具有自主知识产权、处于国内领先或国际先进水平的重大成果产业化项目，给予最高1000万元的资金支持。</w:t>
      </w:r>
    </w:p>
    <w:p w:rsidR="00A93BC8" w:rsidRPr="00A93BC8" w:rsidRDefault="00A93BC8" w:rsidP="00A93BC8">
      <w:pPr>
        <w:jc w:val="left"/>
        <w:rPr>
          <w:rFonts w:asciiTheme="minorEastAsia" w:hAnsiTheme="minorEastAsia"/>
          <w:sz w:val="24"/>
          <w:szCs w:val="24"/>
        </w:rPr>
      </w:pPr>
      <w:r w:rsidRPr="00A93BC8">
        <w:rPr>
          <w:rFonts w:asciiTheme="minorEastAsia" w:hAnsiTheme="minorEastAsia" w:hint="eastAsia"/>
          <w:sz w:val="24"/>
          <w:szCs w:val="24"/>
        </w:rPr>
        <w:t xml:space="preserve">　　二、支持范围</w:t>
      </w:r>
    </w:p>
    <w:p w:rsidR="00A93BC8" w:rsidRPr="00A93BC8" w:rsidRDefault="00A93BC8" w:rsidP="00A93BC8">
      <w:pPr>
        <w:jc w:val="left"/>
        <w:rPr>
          <w:rFonts w:asciiTheme="minorEastAsia" w:hAnsiTheme="minorEastAsia"/>
          <w:sz w:val="24"/>
          <w:szCs w:val="24"/>
        </w:rPr>
      </w:pPr>
      <w:r w:rsidRPr="00A93BC8">
        <w:rPr>
          <w:rFonts w:asciiTheme="minorEastAsia" w:hAnsiTheme="minorEastAsia" w:hint="eastAsia"/>
          <w:sz w:val="24"/>
          <w:szCs w:val="24"/>
        </w:rPr>
        <w:t xml:space="preserve">　　重点支持移动互联网和下一代互联网、导航与位置服务、云计算、集成电路设计、生物工程与新医药、新材料、新能源、节能环保等战略性新兴产业。</w:t>
      </w:r>
    </w:p>
    <w:p w:rsidR="00A93BC8" w:rsidRPr="00A93BC8" w:rsidRDefault="00A93BC8" w:rsidP="00A93BC8">
      <w:pPr>
        <w:jc w:val="left"/>
        <w:rPr>
          <w:rFonts w:asciiTheme="minorEastAsia" w:hAnsiTheme="minorEastAsia"/>
          <w:sz w:val="24"/>
          <w:szCs w:val="24"/>
        </w:rPr>
      </w:pPr>
      <w:r w:rsidRPr="00A93BC8">
        <w:rPr>
          <w:rFonts w:asciiTheme="minorEastAsia" w:hAnsiTheme="minorEastAsia" w:hint="eastAsia"/>
          <w:sz w:val="24"/>
          <w:szCs w:val="24"/>
        </w:rPr>
        <w:t xml:space="preserve">　　三、申报对象</w:t>
      </w:r>
    </w:p>
    <w:p w:rsidR="00A93BC8" w:rsidRPr="00A93BC8" w:rsidRDefault="00A93BC8" w:rsidP="00A93BC8">
      <w:pPr>
        <w:jc w:val="left"/>
        <w:rPr>
          <w:rFonts w:asciiTheme="minorEastAsia" w:hAnsiTheme="minorEastAsia"/>
          <w:sz w:val="24"/>
          <w:szCs w:val="24"/>
        </w:rPr>
      </w:pPr>
      <w:r w:rsidRPr="00A93BC8">
        <w:rPr>
          <w:rFonts w:asciiTheme="minorEastAsia" w:hAnsiTheme="minorEastAsia" w:hint="eastAsia"/>
          <w:sz w:val="24"/>
          <w:szCs w:val="24"/>
        </w:rPr>
        <w:t xml:space="preserve">　　在海淀区注册和纳税、符合支持范围的高新技术企业，重点支持“十百千工程”重点培育企业和总部注册在海淀区的境内外科技型上市公司等单位。</w:t>
      </w:r>
    </w:p>
    <w:p w:rsidR="00A93BC8" w:rsidRPr="00A93BC8" w:rsidRDefault="00A93BC8" w:rsidP="00A93BC8">
      <w:pPr>
        <w:jc w:val="left"/>
        <w:rPr>
          <w:rFonts w:asciiTheme="minorEastAsia" w:hAnsiTheme="minorEastAsia"/>
          <w:sz w:val="24"/>
          <w:szCs w:val="24"/>
        </w:rPr>
      </w:pPr>
      <w:r w:rsidRPr="00A93BC8">
        <w:rPr>
          <w:rFonts w:asciiTheme="minorEastAsia" w:hAnsiTheme="minorEastAsia" w:hint="eastAsia"/>
          <w:sz w:val="24"/>
          <w:szCs w:val="24"/>
        </w:rPr>
        <w:t xml:space="preserve">　　申请项目应具有自主知识产权，或合法取得知识产权。</w:t>
      </w:r>
    </w:p>
    <w:p w:rsidR="00A93BC8" w:rsidRPr="00A93BC8" w:rsidRDefault="00A93BC8" w:rsidP="00A93BC8">
      <w:pPr>
        <w:jc w:val="left"/>
        <w:rPr>
          <w:rFonts w:asciiTheme="minorEastAsia" w:hAnsiTheme="minorEastAsia"/>
          <w:sz w:val="24"/>
          <w:szCs w:val="24"/>
        </w:rPr>
      </w:pPr>
      <w:r w:rsidRPr="00A93BC8">
        <w:rPr>
          <w:rFonts w:asciiTheme="minorEastAsia" w:hAnsiTheme="minorEastAsia" w:hint="eastAsia"/>
          <w:sz w:val="24"/>
          <w:szCs w:val="24"/>
        </w:rPr>
        <w:t xml:space="preserve">　　四、申报条件</w:t>
      </w:r>
    </w:p>
    <w:p w:rsidR="00A93BC8" w:rsidRPr="00A93BC8" w:rsidRDefault="00A93BC8" w:rsidP="00A93BC8">
      <w:pPr>
        <w:jc w:val="left"/>
        <w:rPr>
          <w:rFonts w:asciiTheme="minorEastAsia" w:hAnsiTheme="minorEastAsia"/>
          <w:sz w:val="24"/>
          <w:szCs w:val="24"/>
        </w:rPr>
      </w:pPr>
      <w:r w:rsidRPr="00A93BC8">
        <w:rPr>
          <w:rFonts w:asciiTheme="minorEastAsia" w:hAnsiTheme="minorEastAsia" w:hint="eastAsia"/>
          <w:sz w:val="24"/>
          <w:szCs w:val="24"/>
        </w:rPr>
        <w:t xml:space="preserve">　　（1）重点支持列入国家重大科技专项、国家高技术研究发展计划（863计划）、国家科技支撑计划、获得国家科学技术进步二等奖以上、国家技术发明一等奖的项目。</w:t>
      </w:r>
    </w:p>
    <w:p w:rsidR="00A93BC8" w:rsidRPr="00A93BC8" w:rsidRDefault="00A93BC8" w:rsidP="00A93BC8">
      <w:pPr>
        <w:jc w:val="left"/>
        <w:rPr>
          <w:rFonts w:asciiTheme="minorEastAsia" w:hAnsiTheme="minorEastAsia"/>
          <w:sz w:val="24"/>
          <w:szCs w:val="24"/>
        </w:rPr>
      </w:pPr>
      <w:r w:rsidRPr="00A93BC8">
        <w:rPr>
          <w:rFonts w:asciiTheme="minorEastAsia" w:hAnsiTheme="minorEastAsia" w:hint="eastAsia"/>
          <w:sz w:val="24"/>
          <w:szCs w:val="24"/>
        </w:rPr>
        <w:t xml:space="preserve">　　（2）科技成果代表当前产业技术发展方向，具有重大原始创新价值或重大关键技术突破，技术水平达到国际先进水平；项目市场前景广阔，具有显著的经济效益和社会效益。</w:t>
      </w:r>
    </w:p>
    <w:p w:rsidR="00A93BC8" w:rsidRPr="00A93BC8" w:rsidRDefault="00A93BC8" w:rsidP="00A93BC8">
      <w:pPr>
        <w:jc w:val="left"/>
        <w:rPr>
          <w:rFonts w:asciiTheme="minorEastAsia" w:hAnsiTheme="minorEastAsia"/>
          <w:sz w:val="24"/>
          <w:szCs w:val="24"/>
        </w:rPr>
      </w:pPr>
      <w:r w:rsidRPr="00A93BC8">
        <w:rPr>
          <w:rFonts w:asciiTheme="minorEastAsia" w:hAnsiTheme="minorEastAsia" w:hint="eastAsia"/>
          <w:sz w:val="24"/>
          <w:szCs w:val="24"/>
        </w:rPr>
        <w:lastRenderedPageBreak/>
        <w:t xml:space="preserve">　　（3）项目能够在2年内形成较大生产规模，2年累计实现5000万元以上销售规模。</w:t>
      </w:r>
    </w:p>
    <w:p w:rsidR="00A93BC8" w:rsidRPr="00A93BC8" w:rsidRDefault="00A93BC8" w:rsidP="00A93BC8">
      <w:pPr>
        <w:jc w:val="left"/>
        <w:rPr>
          <w:rFonts w:asciiTheme="minorEastAsia" w:hAnsiTheme="minorEastAsia"/>
          <w:sz w:val="24"/>
          <w:szCs w:val="24"/>
        </w:rPr>
      </w:pPr>
      <w:r w:rsidRPr="00A93BC8">
        <w:rPr>
          <w:rFonts w:asciiTheme="minorEastAsia" w:hAnsiTheme="minorEastAsia" w:hint="eastAsia"/>
          <w:sz w:val="24"/>
          <w:szCs w:val="24"/>
        </w:rPr>
        <w:t xml:space="preserve">　　五、申报材料</w:t>
      </w:r>
    </w:p>
    <w:p w:rsidR="00A93BC8" w:rsidRPr="00A93BC8" w:rsidRDefault="00A93BC8" w:rsidP="00A93BC8">
      <w:pPr>
        <w:jc w:val="left"/>
        <w:rPr>
          <w:rFonts w:asciiTheme="minorEastAsia" w:hAnsiTheme="minorEastAsia"/>
          <w:sz w:val="24"/>
          <w:szCs w:val="24"/>
        </w:rPr>
      </w:pPr>
      <w:r w:rsidRPr="00A93BC8">
        <w:rPr>
          <w:rFonts w:asciiTheme="minorEastAsia" w:hAnsiTheme="minorEastAsia" w:hint="eastAsia"/>
          <w:sz w:val="24"/>
          <w:szCs w:val="24"/>
        </w:rPr>
        <w:t xml:space="preserve">　　《2013年海淀区重大科技成果转化和产业化项目专项资金申请报告》及有关附件。</w:t>
      </w:r>
    </w:p>
    <w:p w:rsidR="00A93BC8" w:rsidRPr="00A93BC8" w:rsidRDefault="00A93BC8" w:rsidP="00A93BC8">
      <w:pPr>
        <w:jc w:val="left"/>
        <w:rPr>
          <w:rFonts w:asciiTheme="minorEastAsia" w:hAnsiTheme="minorEastAsia"/>
          <w:sz w:val="24"/>
          <w:szCs w:val="24"/>
        </w:rPr>
      </w:pPr>
      <w:r w:rsidRPr="00A93BC8">
        <w:rPr>
          <w:rFonts w:asciiTheme="minorEastAsia" w:hAnsiTheme="minorEastAsia" w:hint="eastAsia"/>
          <w:sz w:val="24"/>
          <w:szCs w:val="24"/>
        </w:rPr>
        <w:t xml:space="preserve">　　六、申报时间及受理单位</w:t>
      </w:r>
    </w:p>
    <w:p w:rsidR="00A93BC8" w:rsidRPr="00A93BC8" w:rsidRDefault="00A93BC8" w:rsidP="00A93BC8">
      <w:pPr>
        <w:jc w:val="left"/>
        <w:rPr>
          <w:rFonts w:asciiTheme="minorEastAsia" w:hAnsiTheme="minorEastAsia"/>
          <w:sz w:val="24"/>
          <w:szCs w:val="24"/>
        </w:rPr>
      </w:pPr>
      <w:r w:rsidRPr="00A93BC8">
        <w:rPr>
          <w:rFonts w:asciiTheme="minorEastAsia" w:hAnsiTheme="minorEastAsia" w:hint="eastAsia"/>
          <w:sz w:val="24"/>
          <w:szCs w:val="24"/>
        </w:rPr>
        <w:t xml:space="preserve">　　申报时间： 2013年7月20日至2013年8月31日</w:t>
      </w:r>
    </w:p>
    <w:p w:rsidR="00A93BC8" w:rsidRPr="00A93BC8" w:rsidRDefault="00A93BC8" w:rsidP="00A93BC8">
      <w:pPr>
        <w:jc w:val="left"/>
        <w:rPr>
          <w:rFonts w:asciiTheme="minorEastAsia" w:hAnsiTheme="minorEastAsia"/>
          <w:sz w:val="24"/>
          <w:szCs w:val="24"/>
        </w:rPr>
      </w:pPr>
      <w:r w:rsidRPr="00A93BC8">
        <w:rPr>
          <w:rFonts w:asciiTheme="minorEastAsia" w:hAnsiTheme="minorEastAsia" w:hint="eastAsia"/>
          <w:sz w:val="24"/>
          <w:szCs w:val="24"/>
        </w:rPr>
        <w:t xml:space="preserve">　　受理单位：</w:t>
      </w:r>
      <w:proofErr w:type="gramStart"/>
      <w:r w:rsidRPr="00A93BC8">
        <w:rPr>
          <w:rFonts w:asciiTheme="minorEastAsia" w:hAnsiTheme="minorEastAsia" w:hint="eastAsia"/>
          <w:sz w:val="24"/>
          <w:szCs w:val="24"/>
        </w:rPr>
        <w:t>海淀园</w:t>
      </w:r>
      <w:proofErr w:type="gramEnd"/>
      <w:r w:rsidRPr="00A93BC8">
        <w:rPr>
          <w:rFonts w:asciiTheme="minorEastAsia" w:hAnsiTheme="minorEastAsia" w:hint="eastAsia"/>
          <w:sz w:val="24"/>
          <w:szCs w:val="24"/>
        </w:rPr>
        <w:t>管委会产</w:t>
      </w:r>
      <w:proofErr w:type="gramStart"/>
      <w:r w:rsidRPr="00A93BC8">
        <w:rPr>
          <w:rFonts w:asciiTheme="minorEastAsia" w:hAnsiTheme="minorEastAsia" w:hint="eastAsia"/>
          <w:sz w:val="24"/>
          <w:szCs w:val="24"/>
        </w:rPr>
        <w:t>规</w:t>
      </w:r>
      <w:proofErr w:type="gramEnd"/>
      <w:r w:rsidRPr="00A93BC8">
        <w:rPr>
          <w:rFonts w:asciiTheme="minorEastAsia" w:hAnsiTheme="minorEastAsia" w:hint="eastAsia"/>
          <w:sz w:val="24"/>
          <w:szCs w:val="24"/>
        </w:rPr>
        <w:t>处</w:t>
      </w:r>
    </w:p>
    <w:p w:rsidR="00A93BC8" w:rsidRPr="00A93BC8" w:rsidRDefault="00A93BC8" w:rsidP="00A93BC8">
      <w:pPr>
        <w:jc w:val="left"/>
        <w:rPr>
          <w:rFonts w:asciiTheme="minorEastAsia" w:hAnsiTheme="minorEastAsia"/>
          <w:sz w:val="24"/>
          <w:szCs w:val="24"/>
        </w:rPr>
      </w:pPr>
      <w:r w:rsidRPr="00A93BC8">
        <w:rPr>
          <w:rFonts w:asciiTheme="minorEastAsia" w:hAnsiTheme="minorEastAsia" w:hint="eastAsia"/>
          <w:sz w:val="24"/>
          <w:szCs w:val="24"/>
        </w:rPr>
        <w:t xml:space="preserve">　　联系人：  </w:t>
      </w:r>
      <w:proofErr w:type="gramStart"/>
      <w:r w:rsidRPr="00A93BC8">
        <w:rPr>
          <w:rFonts w:asciiTheme="minorEastAsia" w:hAnsiTheme="minorEastAsia" w:hint="eastAsia"/>
          <w:sz w:val="24"/>
          <w:szCs w:val="24"/>
        </w:rPr>
        <w:t>陈建宇</w:t>
      </w:r>
      <w:proofErr w:type="gramEnd"/>
      <w:r w:rsidRPr="00A93BC8">
        <w:rPr>
          <w:rFonts w:asciiTheme="minorEastAsia" w:hAnsiTheme="minorEastAsia" w:hint="eastAsia"/>
          <w:sz w:val="24"/>
          <w:szCs w:val="24"/>
        </w:rPr>
        <w:t xml:space="preserve">  黎朝晖  </w:t>
      </w:r>
    </w:p>
    <w:p w:rsidR="00A93BC8" w:rsidRPr="00A93BC8" w:rsidRDefault="00A93BC8" w:rsidP="00A93BC8">
      <w:pPr>
        <w:jc w:val="left"/>
        <w:rPr>
          <w:rFonts w:asciiTheme="minorEastAsia" w:hAnsiTheme="minorEastAsia"/>
          <w:sz w:val="24"/>
          <w:szCs w:val="24"/>
        </w:rPr>
      </w:pPr>
      <w:r w:rsidRPr="00A93BC8">
        <w:rPr>
          <w:rFonts w:asciiTheme="minorEastAsia" w:hAnsiTheme="minorEastAsia" w:hint="eastAsia"/>
          <w:sz w:val="24"/>
          <w:szCs w:val="24"/>
        </w:rPr>
        <w:t xml:space="preserve">　　联系电话：</w:t>
      </w:r>
      <w:proofErr w:type="gramStart"/>
      <w:r w:rsidRPr="00A93BC8">
        <w:rPr>
          <w:rFonts w:asciiTheme="minorEastAsia" w:hAnsiTheme="minorEastAsia" w:hint="eastAsia"/>
          <w:sz w:val="24"/>
          <w:szCs w:val="24"/>
        </w:rPr>
        <w:t>88498131  88498091</w:t>
      </w:r>
      <w:proofErr w:type="gramEnd"/>
      <w:r w:rsidRPr="00A93BC8">
        <w:rPr>
          <w:rFonts w:asciiTheme="minorEastAsia" w:hAnsiTheme="minorEastAsia" w:hint="eastAsia"/>
          <w:sz w:val="24"/>
          <w:szCs w:val="24"/>
        </w:rPr>
        <w:t xml:space="preserve">  </w:t>
      </w:r>
    </w:p>
    <w:p w:rsidR="00A93BC8" w:rsidRPr="00A93BC8" w:rsidRDefault="00A93BC8" w:rsidP="00A93BC8">
      <w:pPr>
        <w:jc w:val="left"/>
        <w:rPr>
          <w:rFonts w:asciiTheme="minorEastAsia" w:hAnsiTheme="minorEastAsia"/>
          <w:sz w:val="24"/>
          <w:szCs w:val="24"/>
        </w:rPr>
      </w:pPr>
      <w:r w:rsidRPr="00A93BC8">
        <w:rPr>
          <w:rFonts w:asciiTheme="minorEastAsia" w:hAnsiTheme="minorEastAsia" w:hint="eastAsia"/>
          <w:sz w:val="24"/>
          <w:szCs w:val="24"/>
        </w:rPr>
        <w:t xml:space="preserve">　　电子邮箱：hdycgc@126.com</w:t>
      </w:r>
    </w:p>
    <w:p w:rsidR="00A93BC8" w:rsidRDefault="00A93BC8" w:rsidP="00561BEF">
      <w:pPr>
        <w:jc w:val="left"/>
        <w:rPr>
          <w:rFonts w:asciiTheme="minorEastAsia" w:hAnsiTheme="minorEastAsia"/>
          <w:color w:val="FF0000"/>
          <w:sz w:val="24"/>
          <w:szCs w:val="24"/>
        </w:rPr>
      </w:pPr>
    </w:p>
    <w:p w:rsidR="00CF220A" w:rsidRPr="00767534" w:rsidRDefault="00CF220A" w:rsidP="00A11E0D">
      <w:pPr>
        <w:pStyle w:val="3"/>
        <w:rPr>
          <w:rFonts w:asciiTheme="minorEastAsia" w:hAnsiTheme="minorEastAsia"/>
          <w:color w:val="FF0000"/>
          <w:sz w:val="24"/>
          <w:szCs w:val="24"/>
        </w:rPr>
      </w:pPr>
      <w:bookmarkStart w:id="42" w:name="_Toc372726591"/>
      <w:r w:rsidRPr="00767534">
        <w:rPr>
          <w:rFonts w:asciiTheme="minorEastAsia" w:hAnsiTheme="minorEastAsia" w:hint="eastAsia"/>
          <w:color w:val="FF0000"/>
          <w:sz w:val="24"/>
          <w:szCs w:val="24"/>
        </w:rPr>
        <w:t>10-5-7投资基金和参股基金</w:t>
      </w:r>
      <w:bookmarkEnd w:id="42"/>
    </w:p>
    <w:p w:rsidR="00CF220A" w:rsidRPr="00767534" w:rsidRDefault="00CF220A" w:rsidP="00561BEF">
      <w:pPr>
        <w:jc w:val="left"/>
        <w:rPr>
          <w:rFonts w:asciiTheme="minorEastAsia" w:hAnsiTheme="minorEastAsia"/>
          <w:color w:val="FF0000"/>
          <w:sz w:val="24"/>
          <w:szCs w:val="24"/>
        </w:rPr>
      </w:pPr>
    </w:p>
    <w:p w:rsidR="00CF220A" w:rsidRPr="00A93BC8" w:rsidRDefault="00CF220A" w:rsidP="00A11E0D">
      <w:pPr>
        <w:pStyle w:val="3"/>
        <w:rPr>
          <w:rFonts w:asciiTheme="minorEastAsia" w:hAnsiTheme="minorEastAsia"/>
          <w:b w:val="0"/>
          <w:sz w:val="24"/>
          <w:szCs w:val="24"/>
        </w:rPr>
      </w:pPr>
      <w:bookmarkStart w:id="43" w:name="_Toc372726592"/>
      <w:r w:rsidRPr="00A93BC8">
        <w:rPr>
          <w:rFonts w:asciiTheme="minorEastAsia" w:hAnsiTheme="minorEastAsia" w:hint="eastAsia"/>
          <w:b w:val="0"/>
          <w:sz w:val="24"/>
          <w:szCs w:val="24"/>
        </w:rPr>
        <w:t>10-5-8重点培育企业资金奖励</w:t>
      </w:r>
      <w:bookmarkEnd w:id="43"/>
    </w:p>
    <w:p w:rsidR="00CF220A" w:rsidRPr="00767534" w:rsidRDefault="00CF220A" w:rsidP="00561BEF">
      <w:pPr>
        <w:widowControl/>
        <w:shd w:val="clear" w:color="auto" w:fill="FFFFFF"/>
        <w:spacing w:line="375"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1、支持政策</w:t>
      </w:r>
      <w:r w:rsidRPr="00767534">
        <w:rPr>
          <w:rFonts w:asciiTheme="minorEastAsia" w:hAnsiTheme="minorEastAsia" w:cs="宋体" w:hint="eastAsia"/>
          <w:color w:val="000000"/>
          <w:kern w:val="0"/>
          <w:sz w:val="24"/>
          <w:szCs w:val="24"/>
        </w:rPr>
        <w:br/>
        <w:t>对于“十百千工程”重点培育企业，可根据企业成长性、行业地位、区域贡献等情况，连续三年给予一定资金奖励，每家企业累计最高奖励金额1000万元。</w:t>
      </w:r>
      <w:r w:rsidRPr="00767534">
        <w:rPr>
          <w:rFonts w:asciiTheme="minorEastAsia" w:hAnsiTheme="minorEastAsia" w:cs="宋体" w:hint="eastAsia"/>
          <w:color w:val="000000"/>
          <w:kern w:val="0"/>
          <w:sz w:val="24"/>
          <w:szCs w:val="24"/>
        </w:rPr>
        <w:br/>
        <w:t>2、申报条件</w:t>
      </w:r>
      <w:r w:rsidRPr="00767534">
        <w:rPr>
          <w:rFonts w:asciiTheme="minorEastAsia" w:hAnsiTheme="minorEastAsia" w:cs="宋体" w:hint="eastAsia"/>
          <w:color w:val="000000"/>
          <w:kern w:val="0"/>
          <w:sz w:val="24"/>
          <w:szCs w:val="24"/>
        </w:rPr>
        <w:br/>
        <w:t>（1）企业已被列入中关村国家自主创新示范区“十百千工程”重点培育企业名单；</w:t>
      </w:r>
      <w:r w:rsidRPr="00767534">
        <w:rPr>
          <w:rFonts w:asciiTheme="minorEastAsia" w:hAnsiTheme="minorEastAsia" w:cs="宋体" w:hint="eastAsia"/>
          <w:color w:val="000000"/>
          <w:kern w:val="0"/>
          <w:sz w:val="24"/>
          <w:szCs w:val="24"/>
        </w:rPr>
        <w:br/>
        <w:t xml:space="preserve">（2）2011年实际上缴税收比2010年实现正增长； </w:t>
      </w:r>
      <w:r w:rsidRPr="00767534">
        <w:rPr>
          <w:rFonts w:asciiTheme="minorEastAsia" w:hAnsiTheme="minorEastAsia" w:cs="宋体" w:hint="eastAsia"/>
          <w:color w:val="000000"/>
          <w:kern w:val="0"/>
          <w:sz w:val="24"/>
          <w:szCs w:val="24"/>
        </w:rPr>
        <w:br/>
        <w:t>（3）企业处于行业领先地位，对区域经济、产业发展等起到了积极促进作用；</w:t>
      </w:r>
      <w:r w:rsidRPr="00767534">
        <w:rPr>
          <w:rFonts w:asciiTheme="minorEastAsia" w:hAnsiTheme="minorEastAsia" w:cs="宋体" w:hint="eastAsia"/>
          <w:color w:val="000000"/>
          <w:kern w:val="0"/>
          <w:sz w:val="24"/>
          <w:szCs w:val="24"/>
        </w:rPr>
        <w:br/>
        <w:t>（4）享受海淀区重点引进企业资金奖励政策的企业不同时享受</w:t>
      </w:r>
      <w:proofErr w:type="gramStart"/>
      <w:r w:rsidRPr="00767534">
        <w:rPr>
          <w:rFonts w:asciiTheme="minorEastAsia" w:hAnsiTheme="minorEastAsia" w:cs="宋体" w:hint="eastAsia"/>
          <w:color w:val="000000"/>
          <w:kern w:val="0"/>
          <w:sz w:val="24"/>
          <w:szCs w:val="24"/>
        </w:rPr>
        <w:t>本支持</w:t>
      </w:r>
      <w:proofErr w:type="gramEnd"/>
      <w:r w:rsidRPr="00767534">
        <w:rPr>
          <w:rFonts w:asciiTheme="minorEastAsia" w:hAnsiTheme="minorEastAsia" w:cs="宋体" w:hint="eastAsia"/>
          <w:color w:val="000000"/>
          <w:kern w:val="0"/>
          <w:sz w:val="24"/>
          <w:szCs w:val="24"/>
        </w:rPr>
        <w:t>措施。</w:t>
      </w:r>
      <w:r w:rsidRPr="00767534">
        <w:rPr>
          <w:rFonts w:asciiTheme="minorEastAsia" w:hAnsiTheme="minorEastAsia" w:cs="宋体" w:hint="eastAsia"/>
          <w:color w:val="000000"/>
          <w:kern w:val="0"/>
          <w:sz w:val="24"/>
          <w:szCs w:val="24"/>
        </w:rPr>
        <w:br/>
        <w:t>3、申报材料</w:t>
      </w:r>
      <w:r w:rsidRPr="00767534">
        <w:rPr>
          <w:rFonts w:asciiTheme="minorEastAsia" w:hAnsiTheme="minorEastAsia" w:cs="宋体" w:hint="eastAsia"/>
          <w:color w:val="000000"/>
          <w:kern w:val="0"/>
          <w:sz w:val="24"/>
          <w:szCs w:val="24"/>
        </w:rPr>
        <w:br/>
        <w:t>（1）</w:t>
      </w:r>
      <w:r w:rsidR="00CC7B01">
        <w:rPr>
          <w:rFonts w:asciiTheme="minorEastAsia" w:hAnsiTheme="minorEastAsia" w:cs="宋体" w:hint="eastAsia"/>
          <w:color w:val="000000"/>
          <w:kern w:val="0"/>
          <w:sz w:val="24"/>
          <w:szCs w:val="24"/>
        </w:rPr>
        <w:t>2013</w:t>
      </w:r>
      <w:r w:rsidRPr="00767534">
        <w:rPr>
          <w:rFonts w:asciiTheme="minorEastAsia" w:hAnsiTheme="minorEastAsia" w:cs="宋体" w:hint="eastAsia"/>
          <w:color w:val="000000"/>
          <w:kern w:val="0"/>
          <w:sz w:val="24"/>
          <w:szCs w:val="24"/>
        </w:rPr>
        <w:t>年海淀区“十百千工程”重点培育企业资金奖励申请报告</w:t>
      </w:r>
      <w:r w:rsidRPr="00767534">
        <w:rPr>
          <w:rFonts w:asciiTheme="minorEastAsia" w:hAnsiTheme="minorEastAsia" w:cs="宋体" w:hint="eastAsia"/>
          <w:color w:val="000000"/>
          <w:kern w:val="0"/>
          <w:sz w:val="24"/>
          <w:szCs w:val="24"/>
        </w:rPr>
        <w:br/>
        <w:t>（2）申请报告内规定的附件材料。</w:t>
      </w:r>
      <w:r w:rsidRPr="00767534">
        <w:rPr>
          <w:rFonts w:asciiTheme="minorEastAsia" w:hAnsiTheme="minorEastAsia" w:cs="宋体" w:hint="eastAsia"/>
          <w:color w:val="000000"/>
          <w:kern w:val="0"/>
          <w:sz w:val="24"/>
          <w:szCs w:val="24"/>
        </w:rPr>
        <w:br/>
        <w:t>4、申报时间及受理单位</w:t>
      </w:r>
      <w:r w:rsidRPr="00767534">
        <w:rPr>
          <w:rFonts w:asciiTheme="minorEastAsia" w:hAnsiTheme="minorEastAsia" w:cs="宋体" w:hint="eastAsia"/>
          <w:color w:val="000000"/>
          <w:kern w:val="0"/>
          <w:sz w:val="24"/>
          <w:szCs w:val="24"/>
        </w:rPr>
        <w:br/>
        <w:t>申报时间：8月1日-8月31日</w:t>
      </w:r>
      <w:r w:rsidRPr="00767534">
        <w:rPr>
          <w:rFonts w:asciiTheme="minorEastAsia" w:hAnsiTheme="minorEastAsia" w:cs="宋体" w:hint="eastAsia"/>
          <w:color w:val="000000"/>
          <w:kern w:val="0"/>
          <w:sz w:val="24"/>
          <w:szCs w:val="24"/>
        </w:rPr>
        <w:br/>
        <w:t>受理单位：</w:t>
      </w:r>
      <w:proofErr w:type="gramStart"/>
      <w:r w:rsidRPr="00767534">
        <w:rPr>
          <w:rFonts w:asciiTheme="minorEastAsia" w:hAnsiTheme="minorEastAsia" w:cs="宋体" w:hint="eastAsia"/>
          <w:color w:val="000000"/>
          <w:kern w:val="0"/>
          <w:sz w:val="24"/>
          <w:szCs w:val="24"/>
        </w:rPr>
        <w:t>海淀园</w:t>
      </w:r>
      <w:proofErr w:type="gramEnd"/>
      <w:r w:rsidRPr="00767534">
        <w:rPr>
          <w:rFonts w:asciiTheme="minorEastAsia" w:hAnsiTheme="minorEastAsia" w:cs="宋体" w:hint="eastAsia"/>
          <w:color w:val="000000"/>
          <w:kern w:val="0"/>
          <w:sz w:val="24"/>
          <w:szCs w:val="24"/>
        </w:rPr>
        <w:t>管委会产</w:t>
      </w:r>
      <w:proofErr w:type="gramStart"/>
      <w:r w:rsidRPr="00767534">
        <w:rPr>
          <w:rFonts w:asciiTheme="minorEastAsia" w:hAnsiTheme="minorEastAsia" w:cs="宋体" w:hint="eastAsia"/>
          <w:color w:val="000000"/>
          <w:kern w:val="0"/>
          <w:sz w:val="24"/>
          <w:szCs w:val="24"/>
        </w:rPr>
        <w:t>规</w:t>
      </w:r>
      <w:proofErr w:type="gramEnd"/>
      <w:r w:rsidRPr="00767534">
        <w:rPr>
          <w:rFonts w:asciiTheme="minorEastAsia" w:hAnsiTheme="minorEastAsia" w:cs="宋体" w:hint="eastAsia"/>
          <w:color w:val="000000"/>
          <w:kern w:val="0"/>
          <w:sz w:val="24"/>
          <w:szCs w:val="24"/>
        </w:rPr>
        <w:t>处</w:t>
      </w:r>
      <w:r w:rsidRPr="00767534">
        <w:rPr>
          <w:rFonts w:asciiTheme="minorEastAsia" w:hAnsiTheme="minorEastAsia" w:cs="宋体" w:hint="eastAsia"/>
          <w:color w:val="000000"/>
          <w:kern w:val="0"/>
          <w:sz w:val="24"/>
          <w:szCs w:val="24"/>
        </w:rPr>
        <w:br/>
        <w:t xml:space="preserve">联系人： 李楠 王蕾 </w:t>
      </w:r>
      <w:r w:rsidRPr="00767534">
        <w:rPr>
          <w:rFonts w:asciiTheme="minorEastAsia" w:hAnsiTheme="minorEastAsia" w:cs="宋体" w:hint="eastAsia"/>
          <w:color w:val="000000"/>
          <w:kern w:val="0"/>
          <w:sz w:val="24"/>
          <w:szCs w:val="24"/>
        </w:rPr>
        <w:br/>
        <w:t xml:space="preserve">联系电话：88498706 88498261 </w:t>
      </w:r>
      <w:r w:rsidRPr="00767534">
        <w:rPr>
          <w:rFonts w:asciiTheme="minorEastAsia" w:hAnsiTheme="minorEastAsia" w:cs="宋体" w:hint="eastAsia"/>
          <w:color w:val="000000"/>
          <w:kern w:val="0"/>
          <w:sz w:val="24"/>
          <w:szCs w:val="24"/>
        </w:rPr>
        <w:br/>
        <w:t>电子邮箱：hdycgc@126.com</w:t>
      </w:r>
    </w:p>
    <w:p w:rsidR="00CF220A" w:rsidRPr="00767534" w:rsidRDefault="00CF220A" w:rsidP="00561BEF">
      <w:pPr>
        <w:jc w:val="left"/>
        <w:rPr>
          <w:rFonts w:asciiTheme="minorEastAsia" w:hAnsiTheme="minorEastAsia"/>
          <w:sz w:val="24"/>
          <w:szCs w:val="24"/>
        </w:rPr>
      </w:pPr>
    </w:p>
    <w:p w:rsidR="00CF220A" w:rsidRPr="00A93BC8" w:rsidRDefault="00CF220A" w:rsidP="00A11E0D">
      <w:pPr>
        <w:pStyle w:val="3"/>
        <w:rPr>
          <w:rFonts w:asciiTheme="minorEastAsia" w:hAnsiTheme="minorEastAsia"/>
          <w:b w:val="0"/>
          <w:sz w:val="24"/>
          <w:szCs w:val="24"/>
        </w:rPr>
      </w:pPr>
      <w:bookmarkStart w:id="44" w:name="_Toc372726593"/>
      <w:r w:rsidRPr="00A93BC8">
        <w:rPr>
          <w:rFonts w:asciiTheme="minorEastAsia" w:hAnsiTheme="minorEastAsia" w:hint="eastAsia"/>
          <w:b w:val="0"/>
          <w:sz w:val="24"/>
          <w:szCs w:val="24"/>
        </w:rPr>
        <w:t>10-5-9重点培育企业购置土地或生产经营场所补贴</w:t>
      </w:r>
      <w:bookmarkEnd w:id="44"/>
    </w:p>
    <w:p w:rsidR="00CF220A" w:rsidRPr="00767534" w:rsidRDefault="00CF220A" w:rsidP="00CF220A">
      <w:pPr>
        <w:pStyle w:val="a9"/>
        <w:numPr>
          <w:ilvl w:val="0"/>
          <w:numId w:val="5"/>
        </w:numPr>
        <w:shd w:val="clear" w:color="auto" w:fill="FFFFFF"/>
        <w:spacing w:line="375" w:lineRule="atLeast"/>
        <w:ind w:firstLineChars="0"/>
        <w:jc w:val="left"/>
        <w:rPr>
          <w:rFonts w:asciiTheme="minorEastAsia" w:hAnsiTheme="minorEastAsia"/>
          <w:sz w:val="24"/>
          <w:szCs w:val="24"/>
        </w:rPr>
      </w:pPr>
      <w:r w:rsidRPr="00767534">
        <w:rPr>
          <w:rFonts w:asciiTheme="minorEastAsia" w:hAnsiTheme="minorEastAsia" w:hint="eastAsia"/>
          <w:color w:val="000000"/>
          <w:sz w:val="24"/>
          <w:szCs w:val="24"/>
        </w:rPr>
        <w:t xml:space="preserve">支持政策 </w:t>
      </w:r>
      <w:r w:rsidRPr="00767534">
        <w:rPr>
          <w:rFonts w:asciiTheme="minorEastAsia" w:hAnsiTheme="minorEastAsia" w:hint="eastAsia"/>
          <w:color w:val="000000"/>
          <w:sz w:val="24"/>
          <w:szCs w:val="24"/>
        </w:rPr>
        <w:br/>
        <w:t xml:space="preserve">支持“十百千工程”重点培育企业和总部注册在海淀区的境内外科技型上市公司在海淀区建立办公、生产场地。对取得土地使用权自建办公、生产场地的，可根据区域贡献情况给予一定资金支持。对在海淀区购置自用办公、生产场地的，给予一次性资金补贴，补贴标准为每平方米1000元，每家企业最高补贴金额500万元。 </w:t>
      </w:r>
    </w:p>
    <w:p w:rsidR="00CF220A" w:rsidRPr="00767534" w:rsidRDefault="00CF220A" w:rsidP="00561BEF">
      <w:pPr>
        <w:shd w:val="clear" w:color="auto" w:fill="FFFFFF"/>
        <w:spacing w:line="375" w:lineRule="atLeast"/>
        <w:jc w:val="left"/>
        <w:rPr>
          <w:rFonts w:asciiTheme="minorEastAsia" w:hAnsiTheme="minorEastAsia"/>
          <w:sz w:val="24"/>
          <w:szCs w:val="24"/>
        </w:rPr>
      </w:pPr>
      <w:r w:rsidRPr="00767534">
        <w:rPr>
          <w:rFonts w:asciiTheme="minorEastAsia" w:hAnsiTheme="minorEastAsia" w:hint="eastAsia"/>
          <w:color w:val="000000"/>
          <w:sz w:val="24"/>
          <w:szCs w:val="24"/>
        </w:rPr>
        <w:t xml:space="preserve">2、申报条件 </w:t>
      </w:r>
      <w:r w:rsidRPr="00767534">
        <w:rPr>
          <w:rFonts w:asciiTheme="minorEastAsia" w:hAnsiTheme="minorEastAsia" w:hint="eastAsia"/>
          <w:color w:val="000000"/>
          <w:sz w:val="24"/>
          <w:szCs w:val="24"/>
        </w:rPr>
        <w:br/>
        <w:t>（1）企业是“十百千工程”重点培育企业和总部注册在海淀区的境内外科技型上市</w:t>
      </w:r>
      <w:r w:rsidRPr="00767534">
        <w:rPr>
          <w:rFonts w:asciiTheme="minorEastAsia" w:hAnsiTheme="minorEastAsia" w:hint="eastAsia"/>
          <w:color w:val="000000"/>
          <w:sz w:val="24"/>
          <w:szCs w:val="24"/>
        </w:rPr>
        <w:lastRenderedPageBreak/>
        <w:t xml:space="preserve">公司； </w:t>
      </w:r>
      <w:r w:rsidRPr="00767534">
        <w:rPr>
          <w:rFonts w:asciiTheme="minorEastAsia" w:hAnsiTheme="minorEastAsia" w:hint="eastAsia"/>
          <w:color w:val="000000"/>
          <w:sz w:val="24"/>
          <w:szCs w:val="24"/>
        </w:rPr>
        <w:br/>
        <w:t xml:space="preserve">（2）购地、购房地点限于海淀区内，购地、购房时间在2011年1月以后，以签订土地出让合同、购房合同时间为准。申报期前已全部或部分支付购地、购房款。 </w:t>
      </w:r>
      <w:r w:rsidRPr="00767534">
        <w:rPr>
          <w:rFonts w:asciiTheme="minorEastAsia" w:hAnsiTheme="minorEastAsia" w:hint="eastAsia"/>
          <w:color w:val="000000"/>
          <w:sz w:val="24"/>
          <w:szCs w:val="24"/>
        </w:rPr>
        <w:br/>
        <w:t xml:space="preserve">（3）购地建房和购房建筑类型属于写字楼、办公楼和生产厂房。 </w:t>
      </w:r>
      <w:r w:rsidRPr="00767534">
        <w:rPr>
          <w:rFonts w:asciiTheme="minorEastAsia" w:hAnsiTheme="minorEastAsia" w:hint="eastAsia"/>
          <w:color w:val="000000"/>
          <w:sz w:val="24"/>
          <w:szCs w:val="24"/>
        </w:rPr>
        <w:br/>
        <w:t xml:space="preserve">（4）如企业在购置土地或生产经营场所时已享受海淀区有关优惠政策，则不享受本条支持措施。 </w:t>
      </w:r>
      <w:r w:rsidRPr="00767534">
        <w:rPr>
          <w:rFonts w:asciiTheme="minorEastAsia" w:hAnsiTheme="minorEastAsia" w:hint="eastAsia"/>
          <w:color w:val="000000"/>
          <w:sz w:val="24"/>
          <w:szCs w:val="24"/>
        </w:rPr>
        <w:br/>
        <w:t xml:space="preserve">3、申报材料 </w:t>
      </w:r>
      <w:r w:rsidRPr="00767534">
        <w:rPr>
          <w:rFonts w:asciiTheme="minorEastAsia" w:hAnsiTheme="minorEastAsia" w:hint="eastAsia"/>
          <w:color w:val="000000"/>
          <w:sz w:val="24"/>
          <w:szCs w:val="24"/>
        </w:rPr>
        <w:br/>
        <w:t>（1）</w:t>
      </w:r>
      <w:r w:rsidR="00CC7B01">
        <w:rPr>
          <w:rFonts w:asciiTheme="minorEastAsia" w:hAnsiTheme="minorEastAsia" w:hint="eastAsia"/>
          <w:color w:val="000000"/>
          <w:sz w:val="24"/>
          <w:szCs w:val="24"/>
        </w:rPr>
        <w:t>2013</w:t>
      </w:r>
      <w:r w:rsidRPr="00767534">
        <w:rPr>
          <w:rFonts w:asciiTheme="minorEastAsia" w:hAnsiTheme="minorEastAsia" w:hint="eastAsia"/>
          <w:color w:val="000000"/>
          <w:sz w:val="24"/>
          <w:szCs w:val="24"/>
        </w:rPr>
        <w:t xml:space="preserve">年海淀区重点培育企业购置土地或生产经营场所补贴申请报告 </w:t>
      </w:r>
      <w:r w:rsidRPr="00767534">
        <w:rPr>
          <w:rFonts w:asciiTheme="minorEastAsia" w:hAnsiTheme="minorEastAsia" w:hint="eastAsia"/>
          <w:color w:val="000000"/>
          <w:sz w:val="24"/>
          <w:szCs w:val="24"/>
        </w:rPr>
        <w:br/>
        <w:t xml:space="preserve">（2）申请报告内规定的附件材料 </w:t>
      </w:r>
      <w:r w:rsidRPr="00767534">
        <w:rPr>
          <w:rFonts w:asciiTheme="minorEastAsia" w:hAnsiTheme="minorEastAsia" w:hint="eastAsia"/>
          <w:color w:val="000000"/>
          <w:sz w:val="24"/>
          <w:szCs w:val="24"/>
        </w:rPr>
        <w:br/>
        <w:t xml:space="preserve">4、申报时间及受理单位 </w:t>
      </w:r>
      <w:r w:rsidRPr="00767534">
        <w:rPr>
          <w:rFonts w:asciiTheme="minorEastAsia" w:hAnsiTheme="minorEastAsia" w:hint="eastAsia"/>
          <w:color w:val="000000"/>
          <w:sz w:val="24"/>
          <w:szCs w:val="24"/>
        </w:rPr>
        <w:br/>
        <w:t xml:space="preserve">申报时间： </w:t>
      </w:r>
      <w:r w:rsidRPr="00767534">
        <w:rPr>
          <w:rFonts w:asciiTheme="minorEastAsia" w:hAnsiTheme="minorEastAsia" w:hint="eastAsia"/>
          <w:color w:val="000000"/>
          <w:sz w:val="24"/>
          <w:szCs w:val="24"/>
        </w:rPr>
        <w:br/>
        <w:t>受理单位：</w:t>
      </w:r>
      <w:proofErr w:type="gramStart"/>
      <w:r w:rsidRPr="00767534">
        <w:rPr>
          <w:rFonts w:asciiTheme="minorEastAsia" w:hAnsiTheme="minorEastAsia" w:hint="eastAsia"/>
          <w:color w:val="000000"/>
          <w:sz w:val="24"/>
          <w:szCs w:val="24"/>
        </w:rPr>
        <w:t>海淀园</w:t>
      </w:r>
      <w:proofErr w:type="gramEnd"/>
      <w:r w:rsidRPr="00767534">
        <w:rPr>
          <w:rFonts w:asciiTheme="minorEastAsia" w:hAnsiTheme="minorEastAsia" w:hint="eastAsia"/>
          <w:color w:val="000000"/>
          <w:sz w:val="24"/>
          <w:szCs w:val="24"/>
        </w:rPr>
        <w:t>管委会产</w:t>
      </w:r>
      <w:proofErr w:type="gramStart"/>
      <w:r w:rsidRPr="00767534">
        <w:rPr>
          <w:rFonts w:asciiTheme="minorEastAsia" w:hAnsiTheme="minorEastAsia" w:hint="eastAsia"/>
          <w:color w:val="000000"/>
          <w:sz w:val="24"/>
          <w:szCs w:val="24"/>
        </w:rPr>
        <w:t>规</w:t>
      </w:r>
      <w:proofErr w:type="gramEnd"/>
      <w:r w:rsidRPr="00767534">
        <w:rPr>
          <w:rFonts w:asciiTheme="minorEastAsia" w:hAnsiTheme="minorEastAsia" w:hint="eastAsia"/>
          <w:color w:val="000000"/>
          <w:sz w:val="24"/>
          <w:szCs w:val="24"/>
        </w:rPr>
        <w:t xml:space="preserve">处 </w:t>
      </w:r>
      <w:r w:rsidRPr="00767534">
        <w:rPr>
          <w:rFonts w:asciiTheme="minorEastAsia" w:hAnsiTheme="minorEastAsia" w:hint="eastAsia"/>
          <w:color w:val="000000"/>
          <w:sz w:val="24"/>
          <w:szCs w:val="24"/>
        </w:rPr>
        <w:br/>
        <w:t xml:space="preserve">联系人： 王蕾 欧阳萫 </w:t>
      </w:r>
      <w:r w:rsidRPr="00767534">
        <w:rPr>
          <w:rFonts w:asciiTheme="minorEastAsia" w:hAnsiTheme="minorEastAsia" w:hint="eastAsia"/>
          <w:color w:val="000000"/>
          <w:sz w:val="24"/>
          <w:szCs w:val="24"/>
        </w:rPr>
        <w:br/>
        <w:t xml:space="preserve">联系电话：88498706 88496985 </w:t>
      </w:r>
      <w:r w:rsidRPr="00767534">
        <w:rPr>
          <w:rFonts w:asciiTheme="minorEastAsia" w:hAnsiTheme="minorEastAsia" w:hint="eastAsia"/>
          <w:color w:val="000000"/>
          <w:sz w:val="24"/>
          <w:szCs w:val="24"/>
        </w:rPr>
        <w:br/>
        <w:t>电子邮箱：</w:t>
      </w:r>
      <w:hyperlink r:id="rId29" w:history="1">
        <w:r w:rsidRPr="00767534">
          <w:rPr>
            <w:rStyle w:val="a7"/>
            <w:rFonts w:asciiTheme="minorEastAsia" w:hAnsiTheme="minorEastAsia"/>
            <w:sz w:val="24"/>
            <w:szCs w:val="24"/>
          </w:rPr>
          <w:t>hdycgc@126.com</w:t>
        </w:r>
      </w:hyperlink>
    </w:p>
    <w:p w:rsidR="00CF220A" w:rsidRPr="00767534" w:rsidRDefault="00CF220A" w:rsidP="00561BEF">
      <w:pPr>
        <w:pStyle w:val="a9"/>
        <w:shd w:val="clear" w:color="auto" w:fill="FFFFFF"/>
        <w:spacing w:line="375" w:lineRule="atLeast"/>
        <w:ind w:left="360" w:firstLineChars="0" w:firstLine="0"/>
        <w:jc w:val="left"/>
        <w:rPr>
          <w:rFonts w:asciiTheme="minorEastAsia" w:hAnsiTheme="minorEastAsia"/>
          <w:sz w:val="24"/>
          <w:szCs w:val="24"/>
        </w:rPr>
      </w:pPr>
    </w:p>
    <w:p w:rsidR="00CF220A" w:rsidRPr="00767534" w:rsidRDefault="00A93BC8" w:rsidP="00A11E0D">
      <w:pPr>
        <w:pStyle w:val="4"/>
        <w:rPr>
          <w:rFonts w:asciiTheme="minorEastAsia" w:hAnsiTheme="minorEastAsia"/>
          <w:b w:val="0"/>
          <w:bCs w:val="0"/>
          <w:sz w:val="24"/>
          <w:szCs w:val="24"/>
        </w:rPr>
      </w:pPr>
      <w:r>
        <w:rPr>
          <w:rFonts w:asciiTheme="minorEastAsia" w:hAnsiTheme="minorEastAsia" w:hint="eastAsia"/>
          <w:b w:val="0"/>
          <w:bCs w:val="0"/>
          <w:sz w:val="24"/>
          <w:szCs w:val="24"/>
        </w:rPr>
        <w:t>10-9-5-1</w:t>
      </w:r>
      <w:r w:rsidR="00CF220A" w:rsidRPr="00767534">
        <w:rPr>
          <w:rFonts w:asciiTheme="minorEastAsia" w:hAnsiTheme="minorEastAsia" w:hint="eastAsia"/>
          <w:b w:val="0"/>
          <w:bCs w:val="0"/>
          <w:sz w:val="24"/>
          <w:szCs w:val="24"/>
        </w:rPr>
        <w:t>重点培育企业生产经营场所补贴</w:t>
      </w:r>
    </w:p>
    <w:p w:rsidR="00CF220A" w:rsidRPr="00767534" w:rsidRDefault="00CF220A" w:rsidP="00CF220A">
      <w:pPr>
        <w:pStyle w:val="a9"/>
        <w:numPr>
          <w:ilvl w:val="0"/>
          <w:numId w:val="11"/>
        </w:numPr>
        <w:shd w:val="clear" w:color="auto" w:fill="FFFFFF"/>
        <w:spacing w:line="375" w:lineRule="atLeast"/>
        <w:ind w:firstLineChars="0"/>
        <w:jc w:val="left"/>
        <w:rPr>
          <w:rFonts w:asciiTheme="minorEastAsia" w:hAnsiTheme="minorEastAsia"/>
          <w:sz w:val="24"/>
          <w:szCs w:val="24"/>
        </w:rPr>
      </w:pPr>
      <w:r w:rsidRPr="00767534">
        <w:rPr>
          <w:rFonts w:asciiTheme="minorEastAsia" w:hAnsiTheme="minorEastAsia" w:hint="eastAsia"/>
          <w:color w:val="000000"/>
          <w:sz w:val="24"/>
          <w:szCs w:val="24"/>
        </w:rPr>
        <w:t xml:space="preserve">支持政策 </w:t>
      </w:r>
      <w:r w:rsidRPr="00767534">
        <w:rPr>
          <w:rFonts w:asciiTheme="minorEastAsia" w:hAnsiTheme="minorEastAsia" w:hint="eastAsia"/>
          <w:color w:val="000000"/>
          <w:sz w:val="24"/>
          <w:szCs w:val="24"/>
        </w:rPr>
        <w:br/>
        <w:t xml:space="preserve">支持“十百千工程”重点培育企业和总部注册在海淀区的境内外科技型上市公司在海淀区建立办公、生产场地。对取得土地使用权自建办公、生产场地的，可根据区域贡献情况给予一定资金支持。对在海淀区购置自用办公、生产场地的，给予一次性资金补贴，补贴标准为每平方米1000元，每家企业最高补贴金额500万元。 </w:t>
      </w:r>
    </w:p>
    <w:p w:rsidR="00CF220A" w:rsidRPr="00767534" w:rsidRDefault="00CF220A" w:rsidP="00CF220A">
      <w:pPr>
        <w:pStyle w:val="a9"/>
        <w:numPr>
          <w:ilvl w:val="0"/>
          <w:numId w:val="11"/>
        </w:numPr>
        <w:shd w:val="clear" w:color="auto" w:fill="FFFFFF"/>
        <w:spacing w:line="375" w:lineRule="atLeast"/>
        <w:ind w:firstLineChars="0"/>
        <w:jc w:val="left"/>
        <w:rPr>
          <w:rFonts w:asciiTheme="minorEastAsia" w:hAnsiTheme="minorEastAsia"/>
          <w:sz w:val="24"/>
          <w:szCs w:val="24"/>
        </w:rPr>
      </w:pPr>
      <w:r w:rsidRPr="00767534">
        <w:rPr>
          <w:rFonts w:asciiTheme="minorEastAsia" w:hAnsiTheme="minorEastAsia" w:hint="eastAsia"/>
          <w:color w:val="000000"/>
          <w:sz w:val="24"/>
          <w:szCs w:val="24"/>
        </w:rPr>
        <w:t xml:space="preserve">申报条件 </w:t>
      </w:r>
      <w:r w:rsidRPr="00767534">
        <w:rPr>
          <w:rFonts w:asciiTheme="minorEastAsia" w:hAnsiTheme="minorEastAsia" w:hint="eastAsia"/>
          <w:color w:val="000000"/>
          <w:sz w:val="24"/>
          <w:szCs w:val="24"/>
        </w:rPr>
        <w:br/>
        <w:t xml:space="preserve">（1）企业是“十百千工程”重点培育企业和总部注册在海淀区的境内外科技型上市公司； </w:t>
      </w:r>
      <w:r w:rsidRPr="00767534">
        <w:rPr>
          <w:rFonts w:asciiTheme="minorEastAsia" w:hAnsiTheme="minorEastAsia" w:hint="eastAsia"/>
          <w:color w:val="000000"/>
          <w:sz w:val="24"/>
          <w:szCs w:val="24"/>
        </w:rPr>
        <w:br/>
        <w:t xml:space="preserve">（2）购地、购房地点限于海淀区内，购地、购房时间在2011年1月以后，以签订土地出让合同、购房合同时间为准。申报期前已全部或部分支付购地、购房款。 </w:t>
      </w:r>
      <w:r w:rsidRPr="00767534">
        <w:rPr>
          <w:rFonts w:asciiTheme="minorEastAsia" w:hAnsiTheme="minorEastAsia" w:hint="eastAsia"/>
          <w:color w:val="000000"/>
          <w:sz w:val="24"/>
          <w:szCs w:val="24"/>
        </w:rPr>
        <w:br/>
        <w:t xml:space="preserve">（3）购地建房和购房建筑类型属于写字楼、办公楼和生产厂房。 </w:t>
      </w:r>
      <w:r w:rsidRPr="00767534">
        <w:rPr>
          <w:rFonts w:asciiTheme="minorEastAsia" w:hAnsiTheme="minorEastAsia" w:hint="eastAsia"/>
          <w:color w:val="000000"/>
          <w:sz w:val="24"/>
          <w:szCs w:val="24"/>
        </w:rPr>
        <w:br/>
        <w:t xml:space="preserve">（4）如企业在购置土地或生产经营场所时已享受海淀区有关优惠政策，则不享受本条支持措施。 </w:t>
      </w:r>
    </w:p>
    <w:p w:rsidR="00CF220A" w:rsidRPr="00767534" w:rsidRDefault="00CF220A" w:rsidP="00CF220A">
      <w:pPr>
        <w:pStyle w:val="a9"/>
        <w:numPr>
          <w:ilvl w:val="0"/>
          <w:numId w:val="11"/>
        </w:numPr>
        <w:shd w:val="clear" w:color="auto" w:fill="FFFFFF"/>
        <w:spacing w:line="375" w:lineRule="atLeast"/>
        <w:ind w:firstLineChars="0"/>
        <w:jc w:val="left"/>
        <w:rPr>
          <w:rFonts w:asciiTheme="minorEastAsia" w:hAnsiTheme="minorEastAsia"/>
          <w:sz w:val="24"/>
          <w:szCs w:val="24"/>
        </w:rPr>
      </w:pPr>
      <w:r w:rsidRPr="00767534">
        <w:rPr>
          <w:rFonts w:asciiTheme="minorEastAsia" w:hAnsiTheme="minorEastAsia" w:hint="eastAsia"/>
          <w:color w:val="000000"/>
          <w:sz w:val="24"/>
          <w:szCs w:val="24"/>
        </w:rPr>
        <w:t xml:space="preserve">申报材料 </w:t>
      </w:r>
      <w:r w:rsidRPr="00767534">
        <w:rPr>
          <w:rFonts w:asciiTheme="minorEastAsia" w:hAnsiTheme="minorEastAsia" w:hint="eastAsia"/>
          <w:color w:val="000000"/>
          <w:sz w:val="24"/>
          <w:szCs w:val="24"/>
        </w:rPr>
        <w:br/>
        <w:t>（1）</w:t>
      </w:r>
      <w:r w:rsidR="00CC7B01">
        <w:rPr>
          <w:rFonts w:asciiTheme="minorEastAsia" w:hAnsiTheme="minorEastAsia" w:hint="eastAsia"/>
          <w:color w:val="000000"/>
          <w:sz w:val="24"/>
          <w:szCs w:val="24"/>
        </w:rPr>
        <w:t>2013</w:t>
      </w:r>
      <w:r w:rsidRPr="00767534">
        <w:rPr>
          <w:rFonts w:asciiTheme="minorEastAsia" w:hAnsiTheme="minorEastAsia" w:hint="eastAsia"/>
          <w:color w:val="000000"/>
          <w:sz w:val="24"/>
          <w:szCs w:val="24"/>
        </w:rPr>
        <w:t xml:space="preserve">年海淀区重点培育企业购置土地或生产经营场所补贴申请报告 </w:t>
      </w:r>
      <w:r w:rsidRPr="00767534">
        <w:rPr>
          <w:rFonts w:asciiTheme="minorEastAsia" w:hAnsiTheme="minorEastAsia" w:hint="eastAsia"/>
          <w:color w:val="000000"/>
          <w:sz w:val="24"/>
          <w:szCs w:val="24"/>
        </w:rPr>
        <w:br/>
        <w:t xml:space="preserve">（2）申请报告内规定的附件材料 </w:t>
      </w:r>
    </w:p>
    <w:p w:rsidR="00CF220A" w:rsidRPr="00767534" w:rsidRDefault="00CF220A" w:rsidP="00CF220A">
      <w:pPr>
        <w:pStyle w:val="a9"/>
        <w:numPr>
          <w:ilvl w:val="0"/>
          <w:numId w:val="11"/>
        </w:numPr>
        <w:shd w:val="clear" w:color="auto" w:fill="FFFFFF"/>
        <w:spacing w:line="375" w:lineRule="atLeast"/>
        <w:ind w:firstLineChars="0"/>
        <w:jc w:val="left"/>
        <w:rPr>
          <w:rFonts w:asciiTheme="minorEastAsia" w:hAnsiTheme="minorEastAsia"/>
          <w:sz w:val="24"/>
          <w:szCs w:val="24"/>
        </w:rPr>
      </w:pPr>
      <w:r w:rsidRPr="00767534">
        <w:rPr>
          <w:rFonts w:asciiTheme="minorEastAsia" w:hAnsiTheme="minorEastAsia" w:hint="eastAsia"/>
          <w:color w:val="000000"/>
          <w:sz w:val="24"/>
          <w:szCs w:val="24"/>
        </w:rPr>
        <w:t xml:space="preserve">申报时间及受理单位 </w:t>
      </w:r>
      <w:r w:rsidRPr="00767534">
        <w:rPr>
          <w:rFonts w:asciiTheme="minorEastAsia" w:hAnsiTheme="minorEastAsia" w:hint="eastAsia"/>
          <w:color w:val="000000"/>
          <w:sz w:val="24"/>
          <w:szCs w:val="24"/>
        </w:rPr>
        <w:br/>
        <w:t xml:space="preserve">申报时间： </w:t>
      </w:r>
      <w:r w:rsidRPr="00767534">
        <w:rPr>
          <w:rFonts w:asciiTheme="minorEastAsia" w:hAnsiTheme="minorEastAsia" w:hint="eastAsia"/>
          <w:color w:val="000000"/>
          <w:sz w:val="24"/>
          <w:szCs w:val="24"/>
        </w:rPr>
        <w:br/>
        <w:t>受理单位：</w:t>
      </w:r>
      <w:proofErr w:type="gramStart"/>
      <w:r w:rsidRPr="00767534">
        <w:rPr>
          <w:rFonts w:asciiTheme="minorEastAsia" w:hAnsiTheme="minorEastAsia" w:hint="eastAsia"/>
          <w:color w:val="000000"/>
          <w:sz w:val="24"/>
          <w:szCs w:val="24"/>
        </w:rPr>
        <w:t>海淀园</w:t>
      </w:r>
      <w:proofErr w:type="gramEnd"/>
      <w:r w:rsidRPr="00767534">
        <w:rPr>
          <w:rFonts w:asciiTheme="minorEastAsia" w:hAnsiTheme="minorEastAsia" w:hint="eastAsia"/>
          <w:color w:val="000000"/>
          <w:sz w:val="24"/>
          <w:szCs w:val="24"/>
        </w:rPr>
        <w:t>管委会产</w:t>
      </w:r>
      <w:proofErr w:type="gramStart"/>
      <w:r w:rsidRPr="00767534">
        <w:rPr>
          <w:rFonts w:asciiTheme="minorEastAsia" w:hAnsiTheme="minorEastAsia" w:hint="eastAsia"/>
          <w:color w:val="000000"/>
          <w:sz w:val="24"/>
          <w:szCs w:val="24"/>
        </w:rPr>
        <w:t>规</w:t>
      </w:r>
      <w:proofErr w:type="gramEnd"/>
      <w:r w:rsidRPr="00767534">
        <w:rPr>
          <w:rFonts w:asciiTheme="minorEastAsia" w:hAnsiTheme="minorEastAsia" w:hint="eastAsia"/>
          <w:color w:val="000000"/>
          <w:sz w:val="24"/>
          <w:szCs w:val="24"/>
        </w:rPr>
        <w:t xml:space="preserve">处 </w:t>
      </w:r>
      <w:r w:rsidRPr="00767534">
        <w:rPr>
          <w:rFonts w:asciiTheme="minorEastAsia" w:hAnsiTheme="minorEastAsia" w:hint="eastAsia"/>
          <w:color w:val="000000"/>
          <w:sz w:val="24"/>
          <w:szCs w:val="24"/>
        </w:rPr>
        <w:br/>
        <w:t xml:space="preserve">联系人： 王蕾 欧阳萫 </w:t>
      </w:r>
      <w:r w:rsidRPr="00767534">
        <w:rPr>
          <w:rFonts w:asciiTheme="minorEastAsia" w:hAnsiTheme="minorEastAsia" w:hint="eastAsia"/>
          <w:color w:val="000000"/>
          <w:sz w:val="24"/>
          <w:szCs w:val="24"/>
        </w:rPr>
        <w:br/>
        <w:t xml:space="preserve">联系电话：88498706 88496985 </w:t>
      </w:r>
      <w:r w:rsidRPr="00767534">
        <w:rPr>
          <w:rFonts w:asciiTheme="minorEastAsia" w:hAnsiTheme="minorEastAsia" w:hint="eastAsia"/>
          <w:color w:val="000000"/>
          <w:sz w:val="24"/>
          <w:szCs w:val="24"/>
        </w:rPr>
        <w:br/>
        <w:t>电子邮箱：</w:t>
      </w:r>
      <w:hyperlink r:id="rId30" w:history="1">
        <w:r w:rsidRPr="00767534">
          <w:rPr>
            <w:rStyle w:val="a7"/>
            <w:rFonts w:asciiTheme="minorEastAsia" w:hAnsiTheme="minorEastAsia"/>
            <w:sz w:val="24"/>
            <w:szCs w:val="24"/>
          </w:rPr>
          <w:t>hdycgc@126.com</w:t>
        </w:r>
      </w:hyperlink>
    </w:p>
    <w:p w:rsidR="00CF220A" w:rsidRPr="00767534" w:rsidRDefault="00CF220A" w:rsidP="00561BEF">
      <w:pPr>
        <w:pStyle w:val="a9"/>
        <w:shd w:val="clear" w:color="auto" w:fill="FFFFFF"/>
        <w:spacing w:line="375" w:lineRule="atLeast"/>
        <w:ind w:left="360" w:firstLineChars="0" w:firstLine="0"/>
        <w:jc w:val="left"/>
        <w:rPr>
          <w:rFonts w:asciiTheme="minorEastAsia" w:hAnsiTheme="minorEastAsia"/>
          <w:color w:val="000000"/>
          <w:sz w:val="24"/>
          <w:szCs w:val="24"/>
        </w:rPr>
      </w:pPr>
    </w:p>
    <w:p w:rsidR="00CF220A" w:rsidRPr="00A11E0D" w:rsidRDefault="00CF220A" w:rsidP="00A11E0D">
      <w:pPr>
        <w:pStyle w:val="3"/>
        <w:rPr>
          <w:rFonts w:asciiTheme="minorEastAsia" w:hAnsiTheme="minorEastAsia"/>
          <w:sz w:val="24"/>
          <w:szCs w:val="24"/>
        </w:rPr>
      </w:pPr>
      <w:bookmarkStart w:id="45" w:name="_Toc372726594"/>
      <w:r w:rsidRPr="00A11E0D">
        <w:rPr>
          <w:rFonts w:asciiTheme="minorEastAsia" w:hAnsiTheme="minorEastAsia" w:hint="eastAsia"/>
          <w:sz w:val="24"/>
          <w:szCs w:val="24"/>
        </w:rPr>
        <w:lastRenderedPageBreak/>
        <w:t>10-5-10企业并购、联合重组</w:t>
      </w:r>
      <w:r w:rsidR="00A93BC8" w:rsidRPr="00A11E0D">
        <w:rPr>
          <w:rFonts w:asciiTheme="minorEastAsia" w:hAnsiTheme="minorEastAsia" w:hint="eastAsia"/>
          <w:sz w:val="24"/>
          <w:szCs w:val="24"/>
        </w:rPr>
        <w:t>中介费用补贴</w:t>
      </w:r>
      <w:bookmarkEnd w:id="45"/>
    </w:p>
    <w:p w:rsidR="00CF220A" w:rsidRPr="00767534" w:rsidRDefault="00A93BC8" w:rsidP="00A11E0D">
      <w:pPr>
        <w:pStyle w:val="4"/>
        <w:rPr>
          <w:rFonts w:asciiTheme="minorEastAsia" w:hAnsiTheme="minorEastAsia"/>
          <w:b w:val="0"/>
          <w:bCs w:val="0"/>
          <w:sz w:val="24"/>
          <w:szCs w:val="24"/>
        </w:rPr>
      </w:pPr>
      <w:r>
        <w:rPr>
          <w:rFonts w:asciiTheme="minorEastAsia" w:hAnsiTheme="minorEastAsia" w:hint="eastAsia"/>
          <w:b w:val="0"/>
          <w:bCs w:val="0"/>
          <w:sz w:val="24"/>
          <w:szCs w:val="24"/>
        </w:rPr>
        <w:t>10-5-10-1</w:t>
      </w:r>
      <w:r w:rsidR="00CF220A" w:rsidRPr="00767534">
        <w:rPr>
          <w:rFonts w:asciiTheme="minorEastAsia" w:hAnsiTheme="minorEastAsia" w:hint="eastAsia"/>
          <w:b w:val="0"/>
          <w:bCs w:val="0"/>
          <w:sz w:val="24"/>
          <w:szCs w:val="24"/>
        </w:rPr>
        <w:t>企业并购中介费用补贴</w:t>
      </w:r>
    </w:p>
    <w:p w:rsidR="00CF220A" w:rsidRPr="00767534" w:rsidRDefault="00CF220A" w:rsidP="00561BEF">
      <w:pPr>
        <w:shd w:val="clear" w:color="auto" w:fill="FFFFFF"/>
        <w:spacing w:line="375" w:lineRule="atLeast"/>
        <w:jc w:val="left"/>
        <w:rPr>
          <w:rFonts w:asciiTheme="minorEastAsia" w:hAnsiTheme="minorEastAsia"/>
          <w:color w:val="000000"/>
          <w:sz w:val="24"/>
          <w:szCs w:val="24"/>
        </w:rPr>
      </w:pPr>
      <w:r w:rsidRPr="00767534">
        <w:rPr>
          <w:rFonts w:asciiTheme="minorEastAsia" w:hAnsiTheme="minorEastAsia" w:hint="eastAsia"/>
          <w:color w:val="000000"/>
          <w:sz w:val="24"/>
          <w:szCs w:val="24"/>
        </w:rPr>
        <w:t xml:space="preserve">1、支持政策 </w:t>
      </w:r>
      <w:r w:rsidRPr="00767534">
        <w:rPr>
          <w:rFonts w:asciiTheme="minorEastAsia" w:hAnsiTheme="minorEastAsia" w:hint="eastAsia"/>
          <w:color w:val="000000"/>
          <w:sz w:val="24"/>
          <w:szCs w:val="24"/>
        </w:rPr>
        <w:br/>
        <w:t xml:space="preserve">支持企业开展并购、联合重组。对企业实施跨地区、跨国并购和联合重组发生的中介费用，按照50%的比例给予补贴，每家企业最高补贴金额200万元。 </w:t>
      </w:r>
      <w:r w:rsidRPr="00767534">
        <w:rPr>
          <w:rFonts w:asciiTheme="minorEastAsia" w:hAnsiTheme="minorEastAsia" w:hint="eastAsia"/>
          <w:color w:val="000000"/>
          <w:sz w:val="24"/>
          <w:szCs w:val="24"/>
        </w:rPr>
        <w:br/>
        <w:t xml:space="preserve">2、申报条件 </w:t>
      </w:r>
      <w:r w:rsidRPr="00767534">
        <w:rPr>
          <w:rFonts w:asciiTheme="minorEastAsia" w:hAnsiTheme="minorEastAsia" w:hint="eastAsia"/>
          <w:color w:val="000000"/>
          <w:sz w:val="24"/>
          <w:szCs w:val="24"/>
        </w:rPr>
        <w:br/>
        <w:t xml:space="preserve">A.并购中介费用补贴 </w:t>
      </w:r>
      <w:r w:rsidRPr="00767534">
        <w:rPr>
          <w:rFonts w:asciiTheme="minorEastAsia" w:hAnsiTheme="minorEastAsia" w:hint="eastAsia"/>
          <w:color w:val="000000"/>
          <w:sz w:val="24"/>
          <w:szCs w:val="24"/>
        </w:rPr>
        <w:br/>
        <w:t>（1）并购交易合法合</w:t>
      </w:r>
      <w:proofErr w:type="gramStart"/>
      <w:r w:rsidRPr="00767534">
        <w:rPr>
          <w:rFonts w:asciiTheme="minorEastAsia" w:hAnsiTheme="minorEastAsia" w:hint="eastAsia"/>
          <w:color w:val="000000"/>
          <w:sz w:val="24"/>
          <w:szCs w:val="24"/>
        </w:rPr>
        <w:t>规</w:t>
      </w:r>
      <w:proofErr w:type="gramEnd"/>
      <w:r w:rsidRPr="00767534">
        <w:rPr>
          <w:rFonts w:asciiTheme="minorEastAsia" w:hAnsiTheme="minorEastAsia" w:hint="eastAsia"/>
          <w:color w:val="000000"/>
          <w:sz w:val="24"/>
          <w:szCs w:val="24"/>
        </w:rPr>
        <w:t xml:space="preserve">，涉及国家产业政策、行业准入、反垄断、国有资产转让等事项，应按法律法规和政策要求，取得有关方面的批准和履行相关手续。 </w:t>
      </w:r>
      <w:r w:rsidRPr="00767534">
        <w:rPr>
          <w:rFonts w:asciiTheme="minorEastAsia" w:hAnsiTheme="minorEastAsia" w:hint="eastAsia"/>
          <w:color w:val="000000"/>
          <w:sz w:val="24"/>
          <w:szCs w:val="24"/>
        </w:rPr>
        <w:br/>
        <w:t xml:space="preserve">（2）并购方通过并购能够获得被并购企业的研发能力、关键技术与工艺、商标、特许权、供应或分销网络等战略性资源，以提高核心竞争力。 </w:t>
      </w:r>
      <w:r w:rsidRPr="00767534">
        <w:rPr>
          <w:rFonts w:asciiTheme="minorEastAsia" w:hAnsiTheme="minorEastAsia" w:hint="eastAsia"/>
          <w:color w:val="000000"/>
          <w:sz w:val="24"/>
          <w:szCs w:val="24"/>
        </w:rPr>
        <w:br/>
        <w:t xml:space="preserve">（3）并购双方实体为非关联性企业，被并购方为非海淀区企业。 </w:t>
      </w:r>
      <w:r w:rsidRPr="00767534">
        <w:rPr>
          <w:rFonts w:asciiTheme="minorEastAsia" w:hAnsiTheme="minorEastAsia" w:hint="eastAsia"/>
          <w:color w:val="000000"/>
          <w:sz w:val="24"/>
          <w:szCs w:val="24"/>
        </w:rPr>
        <w:br/>
        <w:t xml:space="preserve">（4）并购双方签订并购协议或合同，且并购完成时间在2011年1月之后。 </w:t>
      </w:r>
      <w:r w:rsidRPr="00767534">
        <w:rPr>
          <w:rFonts w:asciiTheme="minorEastAsia" w:hAnsiTheme="minorEastAsia" w:hint="eastAsia"/>
          <w:color w:val="000000"/>
          <w:sz w:val="24"/>
          <w:szCs w:val="24"/>
        </w:rPr>
        <w:br/>
        <w:t xml:space="preserve">（5）并购方已经支付了并购发生的相关中介费用。 </w:t>
      </w:r>
      <w:r w:rsidRPr="00767534">
        <w:rPr>
          <w:rFonts w:asciiTheme="minorEastAsia" w:hAnsiTheme="minorEastAsia" w:hint="eastAsia"/>
          <w:color w:val="000000"/>
          <w:sz w:val="24"/>
          <w:szCs w:val="24"/>
        </w:rPr>
        <w:br/>
        <w:t xml:space="preserve">B. 联合重组中介费用补贴 </w:t>
      </w:r>
      <w:r w:rsidRPr="00767534">
        <w:rPr>
          <w:rFonts w:asciiTheme="minorEastAsia" w:hAnsiTheme="minorEastAsia" w:hint="eastAsia"/>
          <w:color w:val="000000"/>
          <w:sz w:val="24"/>
          <w:szCs w:val="24"/>
        </w:rPr>
        <w:br/>
        <w:t xml:space="preserve">（1）必须是两个或两个以上的企业法人，以资源、资产为纽带，联合成立一个新企业或者联合收购一个企业进行资产重组，参与企业或原企业股东分别在新企业中拥有股权。 </w:t>
      </w:r>
      <w:r w:rsidRPr="00767534">
        <w:rPr>
          <w:rFonts w:asciiTheme="minorEastAsia" w:hAnsiTheme="minorEastAsia" w:hint="eastAsia"/>
          <w:color w:val="000000"/>
          <w:sz w:val="24"/>
          <w:szCs w:val="24"/>
        </w:rPr>
        <w:br/>
        <w:t>（2）联合重组合法合</w:t>
      </w:r>
      <w:proofErr w:type="gramStart"/>
      <w:r w:rsidRPr="00767534">
        <w:rPr>
          <w:rFonts w:asciiTheme="minorEastAsia" w:hAnsiTheme="minorEastAsia" w:hint="eastAsia"/>
          <w:color w:val="000000"/>
          <w:sz w:val="24"/>
          <w:szCs w:val="24"/>
        </w:rPr>
        <w:t>规</w:t>
      </w:r>
      <w:proofErr w:type="gramEnd"/>
      <w:r w:rsidRPr="00767534">
        <w:rPr>
          <w:rFonts w:asciiTheme="minorEastAsia" w:hAnsiTheme="minorEastAsia" w:hint="eastAsia"/>
          <w:color w:val="000000"/>
          <w:sz w:val="24"/>
          <w:szCs w:val="24"/>
        </w:rPr>
        <w:t xml:space="preserve">，涉及国家产业政策、行业准入、反垄断、国有资产转让等事项，应按法律法规和政策要求，取得有关方面的批准和履行相关手续。 </w:t>
      </w:r>
      <w:r w:rsidRPr="00767534">
        <w:rPr>
          <w:rFonts w:asciiTheme="minorEastAsia" w:hAnsiTheme="minorEastAsia" w:hint="eastAsia"/>
          <w:color w:val="000000"/>
          <w:sz w:val="24"/>
          <w:szCs w:val="24"/>
        </w:rPr>
        <w:br/>
        <w:t xml:space="preserve">（3）联合重组后企业在资产规模、管理水平、研发能力、市场占有率等方面有较大提高，核心竞争力明显提升。 </w:t>
      </w:r>
      <w:r w:rsidRPr="00767534">
        <w:rPr>
          <w:rFonts w:asciiTheme="minorEastAsia" w:hAnsiTheme="minorEastAsia" w:hint="eastAsia"/>
          <w:color w:val="000000"/>
          <w:sz w:val="24"/>
          <w:szCs w:val="24"/>
        </w:rPr>
        <w:br/>
        <w:t xml:space="preserve">（4）联合重组企业为非关联性企业，联合重组参与企业至少有一个为非海淀区企业。 </w:t>
      </w:r>
      <w:r w:rsidRPr="00767534">
        <w:rPr>
          <w:rFonts w:asciiTheme="minorEastAsia" w:hAnsiTheme="minorEastAsia" w:hint="eastAsia"/>
          <w:color w:val="000000"/>
          <w:sz w:val="24"/>
          <w:szCs w:val="24"/>
        </w:rPr>
        <w:br/>
        <w:t>（5）联合重组企业签订有关协议或合同，</w:t>
      </w:r>
      <w:proofErr w:type="gramStart"/>
      <w:r w:rsidRPr="00767534">
        <w:rPr>
          <w:rFonts w:asciiTheme="minorEastAsia" w:hAnsiTheme="minorEastAsia" w:hint="eastAsia"/>
          <w:color w:val="000000"/>
          <w:sz w:val="24"/>
          <w:szCs w:val="24"/>
        </w:rPr>
        <w:t>且联合</w:t>
      </w:r>
      <w:proofErr w:type="gramEnd"/>
      <w:r w:rsidRPr="00767534">
        <w:rPr>
          <w:rFonts w:asciiTheme="minorEastAsia" w:hAnsiTheme="minorEastAsia" w:hint="eastAsia"/>
          <w:color w:val="000000"/>
          <w:sz w:val="24"/>
          <w:szCs w:val="24"/>
        </w:rPr>
        <w:t xml:space="preserve">重组完成时间在2011年1月之后。 </w:t>
      </w:r>
      <w:r w:rsidRPr="00767534">
        <w:rPr>
          <w:rFonts w:asciiTheme="minorEastAsia" w:hAnsiTheme="minorEastAsia" w:hint="eastAsia"/>
          <w:color w:val="000000"/>
          <w:sz w:val="24"/>
          <w:szCs w:val="24"/>
        </w:rPr>
        <w:br/>
        <w:t xml:space="preserve">（6）联合重组企业已经支付了重组发生的相关中介费用 </w:t>
      </w:r>
      <w:r w:rsidRPr="00767534">
        <w:rPr>
          <w:rFonts w:asciiTheme="minorEastAsia" w:hAnsiTheme="minorEastAsia" w:hint="eastAsia"/>
          <w:color w:val="000000"/>
          <w:sz w:val="24"/>
          <w:szCs w:val="24"/>
        </w:rPr>
        <w:br/>
        <w:t xml:space="preserve">3、申报材料 </w:t>
      </w:r>
      <w:r w:rsidRPr="00767534">
        <w:rPr>
          <w:rFonts w:asciiTheme="minorEastAsia" w:hAnsiTheme="minorEastAsia" w:hint="eastAsia"/>
          <w:color w:val="000000"/>
          <w:sz w:val="24"/>
          <w:szCs w:val="24"/>
        </w:rPr>
        <w:br/>
        <w:t>（1）</w:t>
      </w:r>
      <w:r w:rsidR="00CC7B01">
        <w:rPr>
          <w:rFonts w:asciiTheme="minorEastAsia" w:hAnsiTheme="minorEastAsia" w:hint="eastAsia"/>
          <w:color w:val="000000"/>
          <w:sz w:val="24"/>
          <w:szCs w:val="24"/>
        </w:rPr>
        <w:t>2013</w:t>
      </w:r>
      <w:r w:rsidRPr="00767534">
        <w:rPr>
          <w:rFonts w:asciiTheme="minorEastAsia" w:hAnsiTheme="minorEastAsia" w:hint="eastAsia"/>
          <w:color w:val="000000"/>
          <w:sz w:val="24"/>
          <w:szCs w:val="24"/>
        </w:rPr>
        <w:t xml:space="preserve">年海淀区企业并购、联合重组中介费用补贴申请报告 </w:t>
      </w:r>
      <w:r w:rsidRPr="00767534">
        <w:rPr>
          <w:rFonts w:asciiTheme="minorEastAsia" w:hAnsiTheme="minorEastAsia" w:hint="eastAsia"/>
          <w:color w:val="000000"/>
          <w:sz w:val="24"/>
          <w:szCs w:val="24"/>
        </w:rPr>
        <w:br/>
        <w:t xml:space="preserve">（2）申请报告内规定的附件材料 </w:t>
      </w:r>
      <w:r w:rsidRPr="00767534">
        <w:rPr>
          <w:rFonts w:asciiTheme="minorEastAsia" w:hAnsiTheme="minorEastAsia" w:hint="eastAsia"/>
          <w:color w:val="000000"/>
          <w:sz w:val="24"/>
          <w:szCs w:val="24"/>
        </w:rPr>
        <w:br/>
        <w:t xml:space="preserve">4、申报时间及受理单位 </w:t>
      </w:r>
      <w:r w:rsidRPr="00767534">
        <w:rPr>
          <w:rFonts w:asciiTheme="minorEastAsia" w:hAnsiTheme="minorEastAsia" w:hint="eastAsia"/>
          <w:color w:val="000000"/>
          <w:sz w:val="24"/>
          <w:szCs w:val="24"/>
        </w:rPr>
        <w:br/>
        <w:t xml:space="preserve">申报时间： </w:t>
      </w:r>
      <w:r w:rsidRPr="00767534">
        <w:rPr>
          <w:rFonts w:asciiTheme="minorEastAsia" w:hAnsiTheme="minorEastAsia" w:hint="eastAsia"/>
          <w:color w:val="000000"/>
          <w:sz w:val="24"/>
          <w:szCs w:val="24"/>
        </w:rPr>
        <w:br/>
        <w:t>受理单位：</w:t>
      </w:r>
      <w:proofErr w:type="gramStart"/>
      <w:r w:rsidRPr="00767534">
        <w:rPr>
          <w:rFonts w:asciiTheme="minorEastAsia" w:hAnsiTheme="minorEastAsia" w:hint="eastAsia"/>
          <w:color w:val="000000"/>
          <w:sz w:val="24"/>
          <w:szCs w:val="24"/>
        </w:rPr>
        <w:t>海淀园</w:t>
      </w:r>
      <w:proofErr w:type="gramEnd"/>
      <w:r w:rsidRPr="00767534">
        <w:rPr>
          <w:rFonts w:asciiTheme="minorEastAsia" w:hAnsiTheme="minorEastAsia" w:hint="eastAsia"/>
          <w:color w:val="000000"/>
          <w:sz w:val="24"/>
          <w:szCs w:val="24"/>
        </w:rPr>
        <w:t>管委会产</w:t>
      </w:r>
      <w:proofErr w:type="gramStart"/>
      <w:r w:rsidRPr="00767534">
        <w:rPr>
          <w:rFonts w:asciiTheme="minorEastAsia" w:hAnsiTheme="minorEastAsia" w:hint="eastAsia"/>
          <w:color w:val="000000"/>
          <w:sz w:val="24"/>
          <w:szCs w:val="24"/>
        </w:rPr>
        <w:t>规</w:t>
      </w:r>
      <w:proofErr w:type="gramEnd"/>
      <w:r w:rsidRPr="00767534">
        <w:rPr>
          <w:rFonts w:asciiTheme="minorEastAsia" w:hAnsiTheme="minorEastAsia" w:hint="eastAsia"/>
          <w:color w:val="000000"/>
          <w:sz w:val="24"/>
          <w:szCs w:val="24"/>
        </w:rPr>
        <w:t xml:space="preserve">处 </w:t>
      </w:r>
      <w:r w:rsidRPr="00767534">
        <w:rPr>
          <w:rFonts w:asciiTheme="minorEastAsia" w:hAnsiTheme="minorEastAsia" w:hint="eastAsia"/>
          <w:color w:val="000000"/>
          <w:sz w:val="24"/>
          <w:szCs w:val="24"/>
        </w:rPr>
        <w:br/>
        <w:t xml:space="preserve">联系人： 欧阳萫 王蕾 </w:t>
      </w:r>
      <w:r w:rsidRPr="00767534">
        <w:rPr>
          <w:rFonts w:asciiTheme="minorEastAsia" w:hAnsiTheme="minorEastAsia" w:hint="eastAsia"/>
          <w:color w:val="000000"/>
          <w:sz w:val="24"/>
          <w:szCs w:val="24"/>
        </w:rPr>
        <w:br/>
        <w:t xml:space="preserve">联系电话：88496985 88498706 </w:t>
      </w:r>
      <w:r w:rsidRPr="00767534">
        <w:rPr>
          <w:rFonts w:asciiTheme="minorEastAsia" w:hAnsiTheme="minorEastAsia" w:hint="eastAsia"/>
          <w:color w:val="000000"/>
          <w:sz w:val="24"/>
          <w:szCs w:val="24"/>
        </w:rPr>
        <w:br/>
        <w:t>电子邮箱：</w:t>
      </w:r>
      <w:hyperlink r:id="rId31" w:history="1">
        <w:r w:rsidRPr="00767534">
          <w:rPr>
            <w:rStyle w:val="a7"/>
            <w:rFonts w:asciiTheme="minorEastAsia" w:hAnsiTheme="minorEastAsia"/>
            <w:sz w:val="24"/>
            <w:szCs w:val="24"/>
          </w:rPr>
          <w:t>hdycgc@126.com</w:t>
        </w:r>
      </w:hyperlink>
    </w:p>
    <w:p w:rsidR="00CF220A" w:rsidRPr="00767534" w:rsidRDefault="00CF220A" w:rsidP="00561BEF">
      <w:pPr>
        <w:jc w:val="left"/>
        <w:rPr>
          <w:rFonts w:asciiTheme="minorEastAsia" w:hAnsiTheme="minorEastAsia"/>
          <w:sz w:val="24"/>
          <w:szCs w:val="24"/>
        </w:rPr>
      </w:pPr>
    </w:p>
    <w:p w:rsidR="00CF220A" w:rsidRPr="00767534" w:rsidRDefault="00A93BC8" w:rsidP="00A11E0D">
      <w:pPr>
        <w:pStyle w:val="4"/>
        <w:rPr>
          <w:rFonts w:asciiTheme="minorEastAsia" w:hAnsiTheme="minorEastAsia"/>
          <w:b w:val="0"/>
          <w:bCs w:val="0"/>
          <w:sz w:val="24"/>
          <w:szCs w:val="24"/>
        </w:rPr>
      </w:pPr>
      <w:r>
        <w:rPr>
          <w:rFonts w:asciiTheme="minorEastAsia" w:hAnsiTheme="minorEastAsia" w:hint="eastAsia"/>
          <w:b w:val="0"/>
          <w:bCs w:val="0"/>
          <w:sz w:val="24"/>
          <w:szCs w:val="24"/>
        </w:rPr>
        <w:t>10-5-10-2</w:t>
      </w:r>
      <w:r w:rsidR="00CF220A" w:rsidRPr="00767534">
        <w:rPr>
          <w:rFonts w:asciiTheme="minorEastAsia" w:hAnsiTheme="minorEastAsia" w:hint="eastAsia"/>
          <w:b w:val="0"/>
          <w:bCs w:val="0"/>
          <w:sz w:val="24"/>
          <w:szCs w:val="24"/>
        </w:rPr>
        <w:t>企业联合重组中介费用补贴</w:t>
      </w:r>
    </w:p>
    <w:p w:rsidR="00CF220A" w:rsidRPr="00767534" w:rsidRDefault="00CF220A" w:rsidP="00561BEF">
      <w:pPr>
        <w:shd w:val="clear" w:color="auto" w:fill="FFFFFF"/>
        <w:spacing w:line="340" w:lineRule="atLeast"/>
        <w:jc w:val="left"/>
        <w:rPr>
          <w:rFonts w:asciiTheme="minorEastAsia" w:hAnsiTheme="minorEastAsia"/>
          <w:color w:val="000000"/>
          <w:sz w:val="24"/>
          <w:szCs w:val="24"/>
        </w:rPr>
      </w:pPr>
      <w:r w:rsidRPr="00767534">
        <w:rPr>
          <w:rFonts w:asciiTheme="minorEastAsia" w:hAnsiTheme="minorEastAsia" w:hint="eastAsia"/>
          <w:color w:val="000000"/>
          <w:sz w:val="24"/>
          <w:szCs w:val="24"/>
        </w:rPr>
        <w:t xml:space="preserve">支持企业开展并购、联合重组。对企业实施跨地区、跨国并购和联合重组发生的中介费用，按照50%的比例给予补贴，每家企业最高补贴金额200万元。 </w:t>
      </w:r>
      <w:r w:rsidRPr="00767534">
        <w:rPr>
          <w:rFonts w:asciiTheme="minorEastAsia" w:hAnsiTheme="minorEastAsia" w:hint="eastAsia"/>
          <w:color w:val="000000"/>
          <w:sz w:val="24"/>
          <w:szCs w:val="24"/>
        </w:rPr>
        <w:br/>
        <w:t xml:space="preserve">2、申报条件 </w:t>
      </w:r>
      <w:r w:rsidRPr="00767534">
        <w:rPr>
          <w:rFonts w:asciiTheme="minorEastAsia" w:hAnsiTheme="minorEastAsia" w:hint="eastAsia"/>
          <w:color w:val="000000"/>
          <w:sz w:val="24"/>
          <w:szCs w:val="24"/>
        </w:rPr>
        <w:br/>
        <w:t xml:space="preserve">A.并购中介费用补贴 </w:t>
      </w:r>
      <w:r w:rsidRPr="00767534">
        <w:rPr>
          <w:rFonts w:asciiTheme="minorEastAsia" w:hAnsiTheme="minorEastAsia" w:hint="eastAsia"/>
          <w:color w:val="000000"/>
          <w:sz w:val="24"/>
          <w:szCs w:val="24"/>
        </w:rPr>
        <w:br/>
        <w:t>（1）并购交易合法合</w:t>
      </w:r>
      <w:proofErr w:type="gramStart"/>
      <w:r w:rsidRPr="00767534">
        <w:rPr>
          <w:rFonts w:asciiTheme="minorEastAsia" w:hAnsiTheme="minorEastAsia" w:hint="eastAsia"/>
          <w:color w:val="000000"/>
          <w:sz w:val="24"/>
          <w:szCs w:val="24"/>
        </w:rPr>
        <w:t>规</w:t>
      </w:r>
      <w:proofErr w:type="gramEnd"/>
      <w:r w:rsidRPr="00767534">
        <w:rPr>
          <w:rFonts w:asciiTheme="minorEastAsia" w:hAnsiTheme="minorEastAsia" w:hint="eastAsia"/>
          <w:color w:val="000000"/>
          <w:sz w:val="24"/>
          <w:szCs w:val="24"/>
        </w:rPr>
        <w:t xml:space="preserve">，涉及国家产业政策、行业准入、反垄断、国有资产转让等事项，应按法律法规和政策要求，取得有关方面的批准和履行相关手续。 </w:t>
      </w:r>
      <w:r w:rsidRPr="00767534">
        <w:rPr>
          <w:rFonts w:asciiTheme="minorEastAsia" w:hAnsiTheme="minorEastAsia" w:hint="eastAsia"/>
          <w:color w:val="000000"/>
          <w:sz w:val="24"/>
          <w:szCs w:val="24"/>
        </w:rPr>
        <w:br/>
      </w:r>
      <w:r w:rsidRPr="00767534">
        <w:rPr>
          <w:rFonts w:asciiTheme="minorEastAsia" w:hAnsiTheme="minorEastAsia" w:hint="eastAsia"/>
          <w:color w:val="000000"/>
          <w:sz w:val="24"/>
          <w:szCs w:val="24"/>
        </w:rPr>
        <w:lastRenderedPageBreak/>
        <w:t xml:space="preserve">（2）并购方通过并购能够获得被并购企业的研发能力、关键技术与工艺、商标、特许权、供应或分销网络等战略性资源，以提高核心竞争力。 </w:t>
      </w:r>
      <w:r w:rsidRPr="00767534">
        <w:rPr>
          <w:rFonts w:asciiTheme="minorEastAsia" w:hAnsiTheme="minorEastAsia" w:hint="eastAsia"/>
          <w:color w:val="000000"/>
          <w:sz w:val="24"/>
          <w:szCs w:val="24"/>
        </w:rPr>
        <w:br/>
        <w:t xml:space="preserve">（3）并购双方实体为非关联性企业，被并购方为非海淀区企业。 </w:t>
      </w:r>
      <w:r w:rsidRPr="00767534">
        <w:rPr>
          <w:rFonts w:asciiTheme="minorEastAsia" w:hAnsiTheme="minorEastAsia" w:hint="eastAsia"/>
          <w:color w:val="000000"/>
          <w:sz w:val="24"/>
          <w:szCs w:val="24"/>
        </w:rPr>
        <w:br/>
        <w:t xml:space="preserve">（4）并购双方签订并购协议或合同，且并购完成时间在2011年1月之后。 </w:t>
      </w:r>
      <w:r w:rsidRPr="00767534">
        <w:rPr>
          <w:rFonts w:asciiTheme="minorEastAsia" w:hAnsiTheme="minorEastAsia" w:hint="eastAsia"/>
          <w:color w:val="000000"/>
          <w:sz w:val="24"/>
          <w:szCs w:val="24"/>
        </w:rPr>
        <w:br/>
        <w:t xml:space="preserve">（5）并购方已经支付了并购发生的相关中介费用。 </w:t>
      </w:r>
      <w:r w:rsidRPr="00767534">
        <w:rPr>
          <w:rFonts w:asciiTheme="minorEastAsia" w:hAnsiTheme="minorEastAsia" w:hint="eastAsia"/>
          <w:color w:val="000000"/>
          <w:sz w:val="24"/>
          <w:szCs w:val="24"/>
        </w:rPr>
        <w:br/>
        <w:t xml:space="preserve">B. 联合重组中介费用补贴 </w:t>
      </w:r>
      <w:r w:rsidRPr="00767534">
        <w:rPr>
          <w:rFonts w:asciiTheme="minorEastAsia" w:hAnsiTheme="minorEastAsia" w:hint="eastAsia"/>
          <w:color w:val="000000"/>
          <w:sz w:val="24"/>
          <w:szCs w:val="24"/>
        </w:rPr>
        <w:br/>
        <w:t xml:space="preserve">（1）必须是两个或两个以上的企业法人，以资源、资产为纽带，联合成立一个新企业或者联合收购一个企业进行资产重组，参与企业或原企业股东分别在新企业中拥有股权。 </w:t>
      </w:r>
      <w:r w:rsidRPr="00767534">
        <w:rPr>
          <w:rFonts w:asciiTheme="minorEastAsia" w:hAnsiTheme="minorEastAsia" w:hint="eastAsia"/>
          <w:color w:val="000000"/>
          <w:sz w:val="24"/>
          <w:szCs w:val="24"/>
        </w:rPr>
        <w:br/>
        <w:t>（2）联合重组合法合</w:t>
      </w:r>
      <w:proofErr w:type="gramStart"/>
      <w:r w:rsidRPr="00767534">
        <w:rPr>
          <w:rFonts w:asciiTheme="minorEastAsia" w:hAnsiTheme="minorEastAsia" w:hint="eastAsia"/>
          <w:color w:val="000000"/>
          <w:sz w:val="24"/>
          <w:szCs w:val="24"/>
        </w:rPr>
        <w:t>规</w:t>
      </w:r>
      <w:proofErr w:type="gramEnd"/>
      <w:r w:rsidRPr="00767534">
        <w:rPr>
          <w:rFonts w:asciiTheme="minorEastAsia" w:hAnsiTheme="minorEastAsia" w:hint="eastAsia"/>
          <w:color w:val="000000"/>
          <w:sz w:val="24"/>
          <w:szCs w:val="24"/>
        </w:rPr>
        <w:t xml:space="preserve">，涉及国家产业政策、行业准入、反垄断、国有资产转让等事项，应按法律法规和政策要求，取得有关方面的批准和履行相关手续。 </w:t>
      </w:r>
      <w:r w:rsidRPr="00767534">
        <w:rPr>
          <w:rFonts w:asciiTheme="minorEastAsia" w:hAnsiTheme="minorEastAsia" w:hint="eastAsia"/>
          <w:color w:val="000000"/>
          <w:sz w:val="24"/>
          <w:szCs w:val="24"/>
        </w:rPr>
        <w:br/>
        <w:t xml:space="preserve">（3）联合重组后企业在资产规模、管理水平、研发能力、市场占有率等方面有较大提高，核心竞争力明显提升。 </w:t>
      </w:r>
      <w:r w:rsidRPr="00767534">
        <w:rPr>
          <w:rFonts w:asciiTheme="minorEastAsia" w:hAnsiTheme="minorEastAsia" w:hint="eastAsia"/>
          <w:color w:val="000000"/>
          <w:sz w:val="24"/>
          <w:szCs w:val="24"/>
        </w:rPr>
        <w:br/>
        <w:t xml:space="preserve">（4）联合重组企业为非关联性企业，联合重组参与企业至少有一个为非海淀区企业。 </w:t>
      </w:r>
      <w:r w:rsidRPr="00767534">
        <w:rPr>
          <w:rFonts w:asciiTheme="minorEastAsia" w:hAnsiTheme="minorEastAsia" w:hint="eastAsia"/>
          <w:color w:val="000000"/>
          <w:sz w:val="24"/>
          <w:szCs w:val="24"/>
        </w:rPr>
        <w:br/>
        <w:t>（5）联合重组企业签订有关协议或合同，</w:t>
      </w:r>
      <w:proofErr w:type="gramStart"/>
      <w:r w:rsidRPr="00767534">
        <w:rPr>
          <w:rFonts w:asciiTheme="minorEastAsia" w:hAnsiTheme="minorEastAsia" w:hint="eastAsia"/>
          <w:color w:val="000000"/>
          <w:sz w:val="24"/>
          <w:szCs w:val="24"/>
        </w:rPr>
        <w:t>且联合</w:t>
      </w:r>
      <w:proofErr w:type="gramEnd"/>
      <w:r w:rsidRPr="00767534">
        <w:rPr>
          <w:rFonts w:asciiTheme="minorEastAsia" w:hAnsiTheme="minorEastAsia" w:hint="eastAsia"/>
          <w:color w:val="000000"/>
          <w:sz w:val="24"/>
          <w:szCs w:val="24"/>
        </w:rPr>
        <w:t xml:space="preserve">重组完成时间在2011年1月之后。 </w:t>
      </w:r>
      <w:r w:rsidRPr="00767534">
        <w:rPr>
          <w:rFonts w:asciiTheme="minorEastAsia" w:hAnsiTheme="minorEastAsia" w:hint="eastAsia"/>
          <w:color w:val="000000"/>
          <w:sz w:val="24"/>
          <w:szCs w:val="24"/>
        </w:rPr>
        <w:br/>
        <w:t xml:space="preserve">（6）联合重组企业已经支付了重组发生的相关中介费用 </w:t>
      </w:r>
      <w:r w:rsidRPr="00767534">
        <w:rPr>
          <w:rFonts w:asciiTheme="minorEastAsia" w:hAnsiTheme="minorEastAsia" w:hint="eastAsia"/>
          <w:color w:val="000000"/>
          <w:sz w:val="24"/>
          <w:szCs w:val="24"/>
        </w:rPr>
        <w:br/>
        <w:t xml:space="preserve">3、申报材料 </w:t>
      </w:r>
      <w:r w:rsidRPr="00767534">
        <w:rPr>
          <w:rFonts w:asciiTheme="minorEastAsia" w:hAnsiTheme="minorEastAsia" w:hint="eastAsia"/>
          <w:color w:val="000000"/>
          <w:sz w:val="24"/>
          <w:szCs w:val="24"/>
        </w:rPr>
        <w:br/>
        <w:t>（1）</w:t>
      </w:r>
      <w:r w:rsidR="00CC7B01">
        <w:rPr>
          <w:rFonts w:asciiTheme="minorEastAsia" w:hAnsiTheme="minorEastAsia" w:hint="eastAsia"/>
          <w:color w:val="000000"/>
          <w:sz w:val="24"/>
          <w:szCs w:val="24"/>
        </w:rPr>
        <w:t>2013</w:t>
      </w:r>
      <w:r w:rsidRPr="00767534">
        <w:rPr>
          <w:rFonts w:asciiTheme="minorEastAsia" w:hAnsiTheme="minorEastAsia" w:hint="eastAsia"/>
          <w:color w:val="000000"/>
          <w:sz w:val="24"/>
          <w:szCs w:val="24"/>
        </w:rPr>
        <w:t xml:space="preserve">年海淀区企业并购、联合重组中介费用补贴申请报告 </w:t>
      </w:r>
      <w:r w:rsidRPr="00767534">
        <w:rPr>
          <w:rFonts w:asciiTheme="minorEastAsia" w:hAnsiTheme="minorEastAsia" w:hint="eastAsia"/>
          <w:color w:val="000000"/>
          <w:sz w:val="24"/>
          <w:szCs w:val="24"/>
        </w:rPr>
        <w:br/>
        <w:t xml:space="preserve">（2）申请报告内规定的附件材料 </w:t>
      </w:r>
      <w:r w:rsidRPr="00767534">
        <w:rPr>
          <w:rFonts w:asciiTheme="minorEastAsia" w:hAnsiTheme="minorEastAsia" w:hint="eastAsia"/>
          <w:color w:val="000000"/>
          <w:sz w:val="24"/>
          <w:szCs w:val="24"/>
        </w:rPr>
        <w:br/>
        <w:t xml:space="preserve">4、申报时间及受理单位 </w:t>
      </w:r>
      <w:r w:rsidRPr="00767534">
        <w:rPr>
          <w:rFonts w:asciiTheme="minorEastAsia" w:hAnsiTheme="minorEastAsia" w:hint="eastAsia"/>
          <w:color w:val="000000"/>
          <w:sz w:val="24"/>
          <w:szCs w:val="24"/>
        </w:rPr>
        <w:br/>
        <w:t xml:space="preserve">申报时间： </w:t>
      </w:r>
      <w:r w:rsidRPr="00767534">
        <w:rPr>
          <w:rFonts w:asciiTheme="minorEastAsia" w:hAnsiTheme="minorEastAsia" w:hint="eastAsia"/>
          <w:color w:val="000000"/>
          <w:sz w:val="24"/>
          <w:szCs w:val="24"/>
        </w:rPr>
        <w:br/>
        <w:t>受理单位：</w:t>
      </w:r>
      <w:proofErr w:type="gramStart"/>
      <w:r w:rsidRPr="00767534">
        <w:rPr>
          <w:rFonts w:asciiTheme="minorEastAsia" w:hAnsiTheme="minorEastAsia" w:hint="eastAsia"/>
          <w:color w:val="000000"/>
          <w:sz w:val="24"/>
          <w:szCs w:val="24"/>
        </w:rPr>
        <w:t>海淀园</w:t>
      </w:r>
      <w:proofErr w:type="gramEnd"/>
      <w:r w:rsidRPr="00767534">
        <w:rPr>
          <w:rFonts w:asciiTheme="minorEastAsia" w:hAnsiTheme="minorEastAsia" w:hint="eastAsia"/>
          <w:color w:val="000000"/>
          <w:sz w:val="24"/>
          <w:szCs w:val="24"/>
        </w:rPr>
        <w:t>管委会产</w:t>
      </w:r>
      <w:proofErr w:type="gramStart"/>
      <w:r w:rsidRPr="00767534">
        <w:rPr>
          <w:rFonts w:asciiTheme="minorEastAsia" w:hAnsiTheme="minorEastAsia" w:hint="eastAsia"/>
          <w:color w:val="000000"/>
          <w:sz w:val="24"/>
          <w:szCs w:val="24"/>
        </w:rPr>
        <w:t>规</w:t>
      </w:r>
      <w:proofErr w:type="gramEnd"/>
      <w:r w:rsidRPr="00767534">
        <w:rPr>
          <w:rFonts w:asciiTheme="minorEastAsia" w:hAnsiTheme="minorEastAsia" w:hint="eastAsia"/>
          <w:color w:val="000000"/>
          <w:sz w:val="24"/>
          <w:szCs w:val="24"/>
        </w:rPr>
        <w:t xml:space="preserve">处 </w:t>
      </w:r>
      <w:r w:rsidRPr="00767534">
        <w:rPr>
          <w:rFonts w:asciiTheme="minorEastAsia" w:hAnsiTheme="minorEastAsia" w:hint="eastAsia"/>
          <w:color w:val="000000"/>
          <w:sz w:val="24"/>
          <w:szCs w:val="24"/>
        </w:rPr>
        <w:br/>
        <w:t xml:space="preserve">联系人： 欧阳萫 王蕾 </w:t>
      </w:r>
      <w:r w:rsidRPr="00767534">
        <w:rPr>
          <w:rFonts w:asciiTheme="minorEastAsia" w:hAnsiTheme="minorEastAsia" w:hint="eastAsia"/>
          <w:color w:val="000000"/>
          <w:sz w:val="24"/>
          <w:szCs w:val="24"/>
        </w:rPr>
        <w:br/>
        <w:t xml:space="preserve">联系电话：88496985 88498706 </w:t>
      </w:r>
      <w:r w:rsidRPr="00767534">
        <w:rPr>
          <w:rFonts w:asciiTheme="minorEastAsia" w:hAnsiTheme="minorEastAsia" w:hint="eastAsia"/>
          <w:color w:val="000000"/>
          <w:sz w:val="24"/>
          <w:szCs w:val="24"/>
        </w:rPr>
        <w:br/>
        <w:t>电子邮箱：</w:t>
      </w:r>
      <w:hyperlink r:id="rId32" w:history="1">
        <w:r w:rsidRPr="00767534">
          <w:rPr>
            <w:rStyle w:val="a7"/>
            <w:rFonts w:asciiTheme="minorEastAsia" w:hAnsiTheme="minorEastAsia"/>
            <w:sz w:val="24"/>
            <w:szCs w:val="24"/>
          </w:rPr>
          <w:t>hdycgc@126.com</w:t>
        </w:r>
      </w:hyperlink>
    </w:p>
    <w:p w:rsidR="00CF220A" w:rsidRPr="00767534" w:rsidRDefault="00CF220A" w:rsidP="00561BEF">
      <w:pPr>
        <w:jc w:val="left"/>
        <w:rPr>
          <w:rFonts w:asciiTheme="minorEastAsia" w:hAnsiTheme="minorEastAsia"/>
          <w:sz w:val="24"/>
          <w:szCs w:val="24"/>
        </w:rPr>
      </w:pPr>
    </w:p>
    <w:p w:rsidR="00CF220A" w:rsidRPr="00A93BC8" w:rsidRDefault="00CF220A" w:rsidP="00A11E0D">
      <w:pPr>
        <w:pStyle w:val="3"/>
        <w:rPr>
          <w:rFonts w:asciiTheme="minorEastAsia" w:hAnsiTheme="minorEastAsia"/>
          <w:b w:val="0"/>
          <w:sz w:val="24"/>
          <w:szCs w:val="24"/>
        </w:rPr>
      </w:pPr>
      <w:bookmarkStart w:id="46" w:name="_Toc372726595"/>
      <w:r w:rsidRPr="00A93BC8">
        <w:rPr>
          <w:rFonts w:asciiTheme="minorEastAsia" w:hAnsiTheme="minorEastAsia" w:hint="eastAsia"/>
          <w:b w:val="0"/>
          <w:sz w:val="24"/>
          <w:szCs w:val="24"/>
        </w:rPr>
        <w:t>10-5-11产业园公共服务平台建设项目贷款贴息</w:t>
      </w:r>
      <w:bookmarkEnd w:id="46"/>
    </w:p>
    <w:p w:rsidR="00CF220A" w:rsidRPr="00767534" w:rsidRDefault="00CF220A" w:rsidP="00561BEF">
      <w:pPr>
        <w:widowControl/>
        <w:shd w:val="clear" w:color="auto" w:fill="FFFFFF"/>
        <w:spacing w:line="34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1、支持政策 </w:t>
      </w:r>
      <w:r w:rsidRPr="00767534">
        <w:rPr>
          <w:rFonts w:asciiTheme="minorEastAsia" w:hAnsiTheme="minorEastAsia" w:cs="宋体" w:hint="eastAsia"/>
          <w:color w:val="000000"/>
          <w:kern w:val="0"/>
          <w:sz w:val="24"/>
          <w:szCs w:val="24"/>
        </w:rPr>
        <w:br/>
        <w:t xml:space="preserve">对产业园建设公共服务平台、改造办公空间、提升服务功能的年度新增费用给予贷款贴息支持，贷款贴息额度为银行当期基准利率贷款利息的50%，最高补贴金额500万元。享受《海淀区促进科技服务业发展支持办法》贷款贴息的项目不同时享受本条支持措施。 </w:t>
      </w:r>
      <w:r w:rsidRPr="00767534">
        <w:rPr>
          <w:rFonts w:asciiTheme="minorEastAsia" w:hAnsiTheme="minorEastAsia" w:cs="宋体" w:hint="eastAsia"/>
          <w:color w:val="000000"/>
          <w:kern w:val="0"/>
          <w:sz w:val="24"/>
          <w:szCs w:val="24"/>
        </w:rPr>
        <w:br/>
        <w:t xml:space="preserve">2、申报条件 </w:t>
      </w:r>
      <w:r w:rsidRPr="00767534">
        <w:rPr>
          <w:rFonts w:asciiTheme="minorEastAsia" w:hAnsiTheme="minorEastAsia" w:cs="宋体" w:hint="eastAsia"/>
          <w:color w:val="000000"/>
          <w:kern w:val="0"/>
          <w:sz w:val="24"/>
          <w:szCs w:val="24"/>
        </w:rPr>
        <w:br/>
        <w:t xml:space="preserve">（1）贷款用于建设各类公共服务平台、改造办公空间,提升产业园的服务手段和服务功能。 </w:t>
      </w:r>
      <w:r w:rsidRPr="00767534">
        <w:rPr>
          <w:rFonts w:asciiTheme="minorEastAsia" w:hAnsiTheme="minorEastAsia" w:cs="宋体" w:hint="eastAsia"/>
          <w:color w:val="000000"/>
          <w:kern w:val="0"/>
          <w:sz w:val="24"/>
          <w:szCs w:val="24"/>
        </w:rPr>
        <w:br/>
        <w:t xml:space="preserve">（2）产业园公共服务平台应立足技术发展前沿，合理配备专职服务人员，科学搭建平台服务资源，满足入驻企业实际需求，并取得良好的经济效益及社会效益。 </w:t>
      </w:r>
      <w:r w:rsidRPr="00767534">
        <w:rPr>
          <w:rFonts w:asciiTheme="minorEastAsia" w:hAnsiTheme="minorEastAsia" w:cs="宋体" w:hint="eastAsia"/>
          <w:color w:val="000000"/>
          <w:kern w:val="0"/>
          <w:sz w:val="24"/>
          <w:szCs w:val="24"/>
        </w:rPr>
        <w:br/>
        <w:t>（3）产业园办公空间改造应</w:t>
      </w:r>
      <w:proofErr w:type="gramStart"/>
      <w:r w:rsidRPr="00767534">
        <w:rPr>
          <w:rFonts w:asciiTheme="minorEastAsia" w:hAnsiTheme="minorEastAsia" w:cs="宋体" w:hint="eastAsia"/>
          <w:color w:val="000000"/>
          <w:kern w:val="0"/>
          <w:sz w:val="24"/>
          <w:szCs w:val="24"/>
        </w:rPr>
        <w:t>实现业</w:t>
      </w:r>
      <w:proofErr w:type="gramEnd"/>
      <w:r w:rsidRPr="00767534">
        <w:rPr>
          <w:rFonts w:asciiTheme="minorEastAsia" w:hAnsiTheme="minorEastAsia" w:cs="宋体" w:hint="eastAsia"/>
          <w:color w:val="000000"/>
          <w:kern w:val="0"/>
          <w:sz w:val="24"/>
          <w:szCs w:val="24"/>
        </w:rPr>
        <w:t xml:space="preserve">态调整、节能减排、提升环境、促进产业聚集。 </w:t>
      </w:r>
      <w:r w:rsidRPr="00767534">
        <w:rPr>
          <w:rFonts w:asciiTheme="minorEastAsia" w:hAnsiTheme="minorEastAsia" w:cs="宋体" w:hint="eastAsia"/>
          <w:color w:val="000000"/>
          <w:kern w:val="0"/>
          <w:sz w:val="24"/>
          <w:szCs w:val="24"/>
        </w:rPr>
        <w:br/>
        <w:t xml:space="preserve">（4）项目获得银行贷款并支付了2011年贷款利息，补贴范围为该部分贷款2011年发生的利息支出。 </w:t>
      </w:r>
      <w:r w:rsidRPr="00767534">
        <w:rPr>
          <w:rFonts w:asciiTheme="minorEastAsia" w:hAnsiTheme="minorEastAsia" w:cs="宋体" w:hint="eastAsia"/>
          <w:color w:val="000000"/>
          <w:kern w:val="0"/>
          <w:sz w:val="24"/>
          <w:szCs w:val="24"/>
        </w:rPr>
        <w:br/>
        <w:t xml:space="preserve">3、申报材料 </w:t>
      </w:r>
      <w:r w:rsidRPr="00767534">
        <w:rPr>
          <w:rFonts w:asciiTheme="minorEastAsia" w:hAnsiTheme="minorEastAsia" w:cs="宋体" w:hint="eastAsia"/>
          <w:color w:val="000000"/>
          <w:kern w:val="0"/>
          <w:sz w:val="24"/>
          <w:szCs w:val="24"/>
        </w:rPr>
        <w:br/>
        <w:t>《</w:t>
      </w:r>
      <w:r w:rsidR="00CC7B01">
        <w:rPr>
          <w:rFonts w:asciiTheme="minorEastAsia" w:hAnsiTheme="minorEastAsia" w:cs="宋体" w:hint="eastAsia"/>
          <w:color w:val="000000"/>
          <w:kern w:val="0"/>
          <w:sz w:val="24"/>
          <w:szCs w:val="24"/>
        </w:rPr>
        <w:t>2013</w:t>
      </w:r>
      <w:r w:rsidRPr="00767534">
        <w:rPr>
          <w:rFonts w:asciiTheme="minorEastAsia" w:hAnsiTheme="minorEastAsia" w:cs="宋体" w:hint="eastAsia"/>
          <w:color w:val="000000"/>
          <w:kern w:val="0"/>
          <w:sz w:val="24"/>
          <w:szCs w:val="24"/>
        </w:rPr>
        <w:t xml:space="preserve">年海淀区“专精特新”产业园发展建设贷款贴息申请报告》及有关附件。 </w:t>
      </w:r>
      <w:r w:rsidRPr="00767534">
        <w:rPr>
          <w:rFonts w:asciiTheme="minorEastAsia" w:hAnsiTheme="minorEastAsia" w:cs="宋体" w:hint="eastAsia"/>
          <w:color w:val="000000"/>
          <w:kern w:val="0"/>
          <w:sz w:val="24"/>
          <w:szCs w:val="24"/>
        </w:rPr>
        <w:br/>
        <w:t xml:space="preserve">4、申报时间及受理单位 </w:t>
      </w:r>
      <w:r w:rsidRPr="00767534">
        <w:rPr>
          <w:rFonts w:asciiTheme="minorEastAsia" w:hAnsiTheme="minorEastAsia" w:cs="宋体" w:hint="eastAsia"/>
          <w:color w:val="000000"/>
          <w:kern w:val="0"/>
          <w:sz w:val="24"/>
          <w:szCs w:val="24"/>
        </w:rPr>
        <w:br/>
        <w:t xml:space="preserve">申报时间： </w:t>
      </w:r>
      <w:r w:rsidRPr="00767534">
        <w:rPr>
          <w:rFonts w:asciiTheme="minorEastAsia" w:hAnsiTheme="minorEastAsia" w:cs="宋体" w:hint="eastAsia"/>
          <w:color w:val="000000"/>
          <w:kern w:val="0"/>
          <w:sz w:val="24"/>
          <w:szCs w:val="24"/>
        </w:rPr>
        <w:br/>
        <w:t>受理单位：</w:t>
      </w:r>
      <w:proofErr w:type="gramStart"/>
      <w:r w:rsidRPr="00767534">
        <w:rPr>
          <w:rFonts w:asciiTheme="minorEastAsia" w:hAnsiTheme="minorEastAsia" w:cs="宋体" w:hint="eastAsia"/>
          <w:color w:val="000000"/>
          <w:kern w:val="0"/>
          <w:sz w:val="24"/>
          <w:szCs w:val="24"/>
        </w:rPr>
        <w:t>海淀园</w:t>
      </w:r>
      <w:proofErr w:type="gramEnd"/>
      <w:r w:rsidRPr="00767534">
        <w:rPr>
          <w:rFonts w:asciiTheme="minorEastAsia" w:hAnsiTheme="minorEastAsia" w:cs="宋体" w:hint="eastAsia"/>
          <w:color w:val="000000"/>
          <w:kern w:val="0"/>
          <w:sz w:val="24"/>
          <w:szCs w:val="24"/>
        </w:rPr>
        <w:t>管委会产</w:t>
      </w:r>
      <w:proofErr w:type="gramStart"/>
      <w:r w:rsidRPr="00767534">
        <w:rPr>
          <w:rFonts w:asciiTheme="minorEastAsia" w:hAnsiTheme="minorEastAsia" w:cs="宋体" w:hint="eastAsia"/>
          <w:color w:val="000000"/>
          <w:kern w:val="0"/>
          <w:sz w:val="24"/>
          <w:szCs w:val="24"/>
        </w:rPr>
        <w:t>规</w:t>
      </w:r>
      <w:proofErr w:type="gramEnd"/>
      <w:r w:rsidRPr="00767534">
        <w:rPr>
          <w:rFonts w:asciiTheme="minorEastAsia" w:hAnsiTheme="minorEastAsia" w:cs="宋体" w:hint="eastAsia"/>
          <w:color w:val="000000"/>
          <w:kern w:val="0"/>
          <w:sz w:val="24"/>
          <w:szCs w:val="24"/>
        </w:rPr>
        <w:t xml:space="preserve">处 </w:t>
      </w:r>
      <w:r w:rsidRPr="00767534">
        <w:rPr>
          <w:rFonts w:asciiTheme="minorEastAsia" w:hAnsiTheme="minorEastAsia" w:cs="宋体" w:hint="eastAsia"/>
          <w:color w:val="000000"/>
          <w:kern w:val="0"/>
          <w:sz w:val="24"/>
          <w:szCs w:val="24"/>
        </w:rPr>
        <w:br/>
        <w:t xml:space="preserve">联系人： </w:t>
      </w:r>
      <w:proofErr w:type="gramStart"/>
      <w:r w:rsidRPr="00767534">
        <w:rPr>
          <w:rFonts w:asciiTheme="minorEastAsia" w:hAnsiTheme="minorEastAsia" w:cs="宋体" w:hint="eastAsia"/>
          <w:color w:val="000000"/>
          <w:kern w:val="0"/>
          <w:sz w:val="24"/>
          <w:szCs w:val="24"/>
        </w:rPr>
        <w:t>陈建宇</w:t>
      </w:r>
      <w:proofErr w:type="gramEnd"/>
      <w:r w:rsidRPr="00767534">
        <w:rPr>
          <w:rFonts w:asciiTheme="minorEastAsia" w:hAnsiTheme="minorEastAsia" w:cs="宋体" w:hint="eastAsia"/>
          <w:color w:val="000000"/>
          <w:kern w:val="0"/>
          <w:sz w:val="24"/>
          <w:szCs w:val="24"/>
        </w:rPr>
        <w:t xml:space="preserve"> 陈凯诺 </w:t>
      </w:r>
      <w:r w:rsidRPr="00767534">
        <w:rPr>
          <w:rFonts w:asciiTheme="minorEastAsia" w:hAnsiTheme="minorEastAsia" w:cs="宋体" w:hint="eastAsia"/>
          <w:color w:val="000000"/>
          <w:kern w:val="0"/>
          <w:sz w:val="24"/>
          <w:szCs w:val="24"/>
        </w:rPr>
        <w:br/>
        <w:t xml:space="preserve">联系电话：88498131 88496725 </w:t>
      </w:r>
      <w:r w:rsidRPr="00767534">
        <w:rPr>
          <w:rFonts w:asciiTheme="minorEastAsia" w:hAnsiTheme="minorEastAsia" w:cs="宋体" w:hint="eastAsia"/>
          <w:color w:val="000000"/>
          <w:kern w:val="0"/>
          <w:sz w:val="24"/>
          <w:szCs w:val="24"/>
        </w:rPr>
        <w:br/>
        <w:t xml:space="preserve">电子邮箱： </w:t>
      </w:r>
    </w:p>
    <w:p w:rsidR="00CF220A" w:rsidRPr="00767534" w:rsidRDefault="00CF220A" w:rsidP="00561BEF">
      <w:pPr>
        <w:jc w:val="left"/>
        <w:rPr>
          <w:rFonts w:asciiTheme="minorEastAsia" w:hAnsiTheme="minorEastAsia"/>
          <w:sz w:val="24"/>
          <w:szCs w:val="24"/>
        </w:rPr>
      </w:pPr>
    </w:p>
    <w:p w:rsidR="00CF220A" w:rsidRPr="00A93BC8" w:rsidRDefault="00CF220A" w:rsidP="00A11E0D">
      <w:pPr>
        <w:pStyle w:val="3"/>
        <w:rPr>
          <w:rFonts w:asciiTheme="minorEastAsia" w:hAnsiTheme="minorEastAsia"/>
          <w:b w:val="0"/>
          <w:sz w:val="24"/>
          <w:szCs w:val="24"/>
        </w:rPr>
      </w:pPr>
      <w:bookmarkStart w:id="47" w:name="_Toc372726596"/>
      <w:r w:rsidRPr="00A93BC8">
        <w:rPr>
          <w:rFonts w:asciiTheme="minorEastAsia" w:hAnsiTheme="minorEastAsia" w:hint="eastAsia"/>
          <w:b w:val="0"/>
          <w:sz w:val="24"/>
          <w:szCs w:val="24"/>
        </w:rPr>
        <w:t>10-5-12改造办公空间项目贷款贴息</w:t>
      </w:r>
      <w:bookmarkEnd w:id="47"/>
    </w:p>
    <w:p w:rsidR="00CF220A" w:rsidRPr="00767534" w:rsidRDefault="00CF220A" w:rsidP="00561BEF">
      <w:pPr>
        <w:widowControl/>
        <w:shd w:val="clear" w:color="auto" w:fill="FFFFFF"/>
        <w:spacing w:line="375"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1、支持政策 </w:t>
      </w:r>
      <w:r w:rsidRPr="00767534">
        <w:rPr>
          <w:rFonts w:asciiTheme="minorEastAsia" w:hAnsiTheme="minorEastAsia" w:cs="宋体" w:hint="eastAsia"/>
          <w:color w:val="000000"/>
          <w:kern w:val="0"/>
          <w:sz w:val="24"/>
          <w:szCs w:val="24"/>
        </w:rPr>
        <w:br/>
        <w:t xml:space="preserve">对产业园建设公共服务平台、改造办公空间、提升服务功能的年度新增费用给予贷款贴息支持，贷款贴息额度为银行当期基准利率贷款利息的50%，最高补贴金额500万元。享受《海淀区促进科技服务业发展支持办法》贷款贴息的项目不同时享受本条支持措施。 </w:t>
      </w:r>
      <w:r w:rsidRPr="00767534">
        <w:rPr>
          <w:rFonts w:asciiTheme="minorEastAsia" w:hAnsiTheme="minorEastAsia" w:cs="宋体" w:hint="eastAsia"/>
          <w:color w:val="000000"/>
          <w:kern w:val="0"/>
          <w:sz w:val="24"/>
          <w:szCs w:val="24"/>
        </w:rPr>
        <w:br/>
        <w:t xml:space="preserve">2、申报条件 </w:t>
      </w:r>
      <w:r w:rsidRPr="00767534">
        <w:rPr>
          <w:rFonts w:asciiTheme="minorEastAsia" w:hAnsiTheme="minorEastAsia" w:cs="宋体" w:hint="eastAsia"/>
          <w:color w:val="000000"/>
          <w:kern w:val="0"/>
          <w:sz w:val="24"/>
          <w:szCs w:val="24"/>
        </w:rPr>
        <w:br/>
        <w:t xml:space="preserve">（1）贷款用于建设各类公共服务平台、改造办公空间,提升产业园的服务手段和服务功能。 </w:t>
      </w:r>
      <w:r w:rsidRPr="00767534">
        <w:rPr>
          <w:rFonts w:asciiTheme="minorEastAsia" w:hAnsiTheme="minorEastAsia" w:cs="宋体" w:hint="eastAsia"/>
          <w:color w:val="000000"/>
          <w:kern w:val="0"/>
          <w:sz w:val="24"/>
          <w:szCs w:val="24"/>
        </w:rPr>
        <w:br/>
        <w:t xml:space="preserve">（2）产业园公共服务平台应立足技术发展前沿，合理配备专职服务人员，科学搭建平台服务资源，满足入驻企业实际需求，并取得良好的经济效益及社会效益。 </w:t>
      </w:r>
      <w:r w:rsidRPr="00767534">
        <w:rPr>
          <w:rFonts w:asciiTheme="minorEastAsia" w:hAnsiTheme="minorEastAsia" w:cs="宋体" w:hint="eastAsia"/>
          <w:color w:val="000000"/>
          <w:kern w:val="0"/>
          <w:sz w:val="24"/>
          <w:szCs w:val="24"/>
        </w:rPr>
        <w:br/>
        <w:t>（3）产业园办公空间改造应</w:t>
      </w:r>
      <w:proofErr w:type="gramStart"/>
      <w:r w:rsidRPr="00767534">
        <w:rPr>
          <w:rFonts w:asciiTheme="minorEastAsia" w:hAnsiTheme="minorEastAsia" w:cs="宋体" w:hint="eastAsia"/>
          <w:color w:val="000000"/>
          <w:kern w:val="0"/>
          <w:sz w:val="24"/>
          <w:szCs w:val="24"/>
        </w:rPr>
        <w:t>实现业</w:t>
      </w:r>
      <w:proofErr w:type="gramEnd"/>
      <w:r w:rsidRPr="00767534">
        <w:rPr>
          <w:rFonts w:asciiTheme="minorEastAsia" w:hAnsiTheme="minorEastAsia" w:cs="宋体" w:hint="eastAsia"/>
          <w:color w:val="000000"/>
          <w:kern w:val="0"/>
          <w:sz w:val="24"/>
          <w:szCs w:val="24"/>
        </w:rPr>
        <w:t xml:space="preserve">态调整、节能减排、提升环境、促进产业聚集。 </w:t>
      </w:r>
      <w:r w:rsidRPr="00767534">
        <w:rPr>
          <w:rFonts w:asciiTheme="minorEastAsia" w:hAnsiTheme="minorEastAsia" w:cs="宋体" w:hint="eastAsia"/>
          <w:color w:val="000000"/>
          <w:kern w:val="0"/>
          <w:sz w:val="24"/>
          <w:szCs w:val="24"/>
        </w:rPr>
        <w:br/>
        <w:t xml:space="preserve">（4）项目获得银行贷款并支付了2011年贷款利息，补贴范围为该部分贷款2011年发生的利息支出。 </w:t>
      </w:r>
      <w:r w:rsidRPr="00767534">
        <w:rPr>
          <w:rFonts w:asciiTheme="minorEastAsia" w:hAnsiTheme="minorEastAsia" w:cs="宋体" w:hint="eastAsia"/>
          <w:color w:val="000000"/>
          <w:kern w:val="0"/>
          <w:sz w:val="24"/>
          <w:szCs w:val="24"/>
        </w:rPr>
        <w:br/>
        <w:t xml:space="preserve">3、申报材料 </w:t>
      </w:r>
      <w:r w:rsidRPr="00767534">
        <w:rPr>
          <w:rFonts w:asciiTheme="minorEastAsia" w:hAnsiTheme="minorEastAsia" w:cs="宋体" w:hint="eastAsia"/>
          <w:color w:val="000000"/>
          <w:kern w:val="0"/>
          <w:sz w:val="24"/>
          <w:szCs w:val="24"/>
        </w:rPr>
        <w:br/>
        <w:t>《</w:t>
      </w:r>
      <w:r w:rsidR="00CC7B01">
        <w:rPr>
          <w:rFonts w:asciiTheme="minorEastAsia" w:hAnsiTheme="minorEastAsia" w:cs="宋体" w:hint="eastAsia"/>
          <w:color w:val="000000"/>
          <w:kern w:val="0"/>
          <w:sz w:val="24"/>
          <w:szCs w:val="24"/>
        </w:rPr>
        <w:t>2013</w:t>
      </w:r>
      <w:r w:rsidRPr="00767534">
        <w:rPr>
          <w:rFonts w:asciiTheme="minorEastAsia" w:hAnsiTheme="minorEastAsia" w:cs="宋体" w:hint="eastAsia"/>
          <w:color w:val="000000"/>
          <w:kern w:val="0"/>
          <w:sz w:val="24"/>
          <w:szCs w:val="24"/>
        </w:rPr>
        <w:t xml:space="preserve">年海淀区“专精特新”产业园发展建设贷款贴息申请报告》及有关附件。 </w:t>
      </w:r>
      <w:r w:rsidRPr="00767534">
        <w:rPr>
          <w:rFonts w:asciiTheme="minorEastAsia" w:hAnsiTheme="minorEastAsia" w:cs="宋体" w:hint="eastAsia"/>
          <w:color w:val="000000"/>
          <w:kern w:val="0"/>
          <w:sz w:val="24"/>
          <w:szCs w:val="24"/>
        </w:rPr>
        <w:br/>
        <w:t xml:space="preserve">4、申报时间及受理单位 </w:t>
      </w:r>
      <w:r w:rsidRPr="00767534">
        <w:rPr>
          <w:rFonts w:asciiTheme="minorEastAsia" w:hAnsiTheme="minorEastAsia" w:cs="宋体" w:hint="eastAsia"/>
          <w:color w:val="000000"/>
          <w:kern w:val="0"/>
          <w:sz w:val="24"/>
          <w:szCs w:val="24"/>
        </w:rPr>
        <w:br/>
        <w:t xml:space="preserve">申报时间： </w:t>
      </w:r>
      <w:r w:rsidRPr="00767534">
        <w:rPr>
          <w:rFonts w:asciiTheme="minorEastAsia" w:hAnsiTheme="minorEastAsia" w:cs="宋体" w:hint="eastAsia"/>
          <w:color w:val="000000"/>
          <w:kern w:val="0"/>
          <w:sz w:val="24"/>
          <w:szCs w:val="24"/>
        </w:rPr>
        <w:br/>
        <w:t>受理单位：</w:t>
      </w:r>
      <w:proofErr w:type="gramStart"/>
      <w:r w:rsidRPr="00767534">
        <w:rPr>
          <w:rFonts w:asciiTheme="minorEastAsia" w:hAnsiTheme="minorEastAsia" w:cs="宋体" w:hint="eastAsia"/>
          <w:color w:val="000000"/>
          <w:kern w:val="0"/>
          <w:sz w:val="24"/>
          <w:szCs w:val="24"/>
        </w:rPr>
        <w:t>海淀园</w:t>
      </w:r>
      <w:proofErr w:type="gramEnd"/>
      <w:r w:rsidRPr="00767534">
        <w:rPr>
          <w:rFonts w:asciiTheme="minorEastAsia" w:hAnsiTheme="minorEastAsia" w:cs="宋体" w:hint="eastAsia"/>
          <w:color w:val="000000"/>
          <w:kern w:val="0"/>
          <w:sz w:val="24"/>
          <w:szCs w:val="24"/>
        </w:rPr>
        <w:t>管委会产</w:t>
      </w:r>
      <w:proofErr w:type="gramStart"/>
      <w:r w:rsidRPr="00767534">
        <w:rPr>
          <w:rFonts w:asciiTheme="minorEastAsia" w:hAnsiTheme="minorEastAsia" w:cs="宋体" w:hint="eastAsia"/>
          <w:color w:val="000000"/>
          <w:kern w:val="0"/>
          <w:sz w:val="24"/>
          <w:szCs w:val="24"/>
        </w:rPr>
        <w:t>规</w:t>
      </w:r>
      <w:proofErr w:type="gramEnd"/>
      <w:r w:rsidRPr="00767534">
        <w:rPr>
          <w:rFonts w:asciiTheme="minorEastAsia" w:hAnsiTheme="minorEastAsia" w:cs="宋体" w:hint="eastAsia"/>
          <w:color w:val="000000"/>
          <w:kern w:val="0"/>
          <w:sz w:val="24"/>
          <w:szCs w:val="24"/>
        </w:rPr>
        <w:t xml:space="preserve">处 </w:t>
      </w:r>
      <w:r w:rsidRPr="00767534">
        <w:rPr>
          <w:rFonts w:asciiTheme="minorEastAsia" w:hAnsiTheme="minorEastAsia" w:cs="宋体" w:hint="eastAsia"/>
          <w:color w:val="000000"/>
          <w:kern w:val="0"/>
          <w:sz w:val="24"/>
          <w:szCs w:val="24"/>
        </w:rPr>
        <w:br/>
        <w:t xml:space="preserve">联系人： </w:t>
      </w:r>
      <w:proofErr w:type="gramStart"/>
      <w:r w:rsidRPr="00767534">
        <w:rPr>
          <w:rFonts w:asciiTheme="minorEastAsia" w:hAnsiTheme="minorEastAsia" w:cs="宋体" w:hint="eastAsia"/>
          <w:color w:val="000000"/>
          <w:kern w:val="0"/>
          <w:sz w:val="24"/>
          <w:szCs w:val="24"/>
        </w:rPr>
        <w:t>陈建宇</w:t>
      </w:r>
      <w:proofErr w:type="gramEnd"/>
      <w:r w:rsidRPr="00767534">
        <w:rPr>
          <w:rFonts w:asciiTheme="minorEastAsia" w:hAnsiTheme="minorEastAsia" w:cs="宋体" w:hint="eastAsia"/>
          <w:color w:val="000000"/>
          <w:kern w:val="0"/>
          <w:sz w:val="24"/>
          <w:szCs w:val="24"/>
        </w:rPr>
        <w:t xml:space="preserve"> 陈凯诺 </w:t>
      </w:r>
      <w:r w:rsidRPr="00767534">
        <w:rPr>
          <w:rFonts w:asciiTheme="minorEastAsia" w:hAnsiTheme="minorEastAsia" w:cs="宋体" w:hint="eastAsia"/>
          <w:color w:val="000000"/>
          <w:kern w:val="0"/>
          <w:sz w:val="24"/>
          <w:szCs w:val="24"/>
        </w:rPr>
        <w:br/>
        <w:t xml:space="preserve">联系电话：88498131 88496725 </w:t>
      </w:r>
      <w:r w:rsidRPr="00767534">
        <w:rPr>
          <w:rFonts w:asciiTheme="minorEastAsia" w:hAnsiTheme="minorEastAsia" w:cs="宋体" w:hint="eastAsia"/>
          <w:color w:val="000000"/>
          <w:kern w:val="0"/>
          <w:sz w:val="24"/>
          <w:szCs w:val="24"/>
        </w:rPr>
        <w:br/>
        <w:t xml:space="preserve">电子邮箱： </w:t>
      </w:r>
    </w:p>
    <w:p w:rsidR="00CF220A" w:rsidRPr="00767534" w:rsidRDefault="00CF220A" w:rsidP="00561BEF">
      <w:pPr>
        <w:rPr>
          <w:rFonts w:asciiTheme="minorEastAsia" w:hAnsiTheme="minorEastAsia"/>
          <w:kern w:val="0"/>
          <w:sz w:val="24"/>
          <w:szCs w:val="24"/>
        </w:rPr>
      </w:pPr>
    </w:p>
    <w:p w:rsidR="00CF220A" w:rsidRPr="00A93BC8" w:rsidRDefault="00CF220A" w:rsidP="00A11E0D">
      <w:pPr>
        <w:pStyle w:val="3"/>
        <w:rPr>
          <w:rFonts w:asciiTheme="minorEastAsia" w:hAnsiTheme="minorEastAsia"/>
          <w:b w:val="0"/>
          <w:sz w:val="24"/>
          <w:szCs w:val="24"/>
        </w:rPr>
      </w:pPr>
      <w:bookmarkStart w:id="48" w:name="_Toc372726597"/>
      <w:r w:rsidRPr="00A93BC8">
        <w:rPr>
          <w:rFonts w:asciiTheme="minorEastAsia" w:hAnsiTheme="minorEastAsia" w:hint="eastAsia"/>
          <w:b w:val="0"/>
          <w:sz w:val="24"/>
          <w:szCs w:val="24"/>
        </w:rPr>
        <w:t>10-5-13产业</w:t>
      </w:r>
      <w:proofErr w:type="gramStart"/>
      <w:r w:rsidRPr="00A93BC8">
        <w:rPr>
          <w:rFonts w:asciiTheme="minorEastAsia" w:hAnsiTheme="minorEastAsia" w:hint="eastAsia"/>
          <w:b w:val="0"/>
          <w:sz w:val="24"/>
          <w:szCs w:val="24"/>
        </w:rPr>
        <w:t>园产业</w:t>
      </w:r>
      <w:proofErr w:type="gramEnd"/>
      <w:r w:rsidRPr="00A93BC8">
        <w:rPr>
          <w:rFonts w:asciiTheme="minorEastAsia" w:hAnsiTheme="minorEastAsia" w:hint="eastAsia"/>
          <w:b w:val="0"/>
          <w:sz w:val="24"/>
          <w:szCs w:val="24"/>
        </w:rPr>
        <w:t>聚集支持申请</w:t>
      </w:r>
      <w:bookmarkEnd w:id="48"/>
    </w:p>
    <w:p w:rsidR="00CF220A" w:rsidRPr="00A93BC8" w:rsidRDefault="00CF220A" w:rsidP="00A93BC8">
      <w:pPr>
        <w:pStyle w:val="a9"/>
        <w:numPr>
          <w:ilvl w:val="0"/>
          <w:numId w:val="34"/>
        </w:numPr>
        <w:shd w:val="clear" w:color="auto" w:fill="FFFFFF"/>
        <w:spacing w:line="375" w:lineRule="atLeast"/>
        <w:ind w:firstLineChars="0"/>
        <w:jc w:val="left"/>
        <w:rPr>
          <w:rFonts w:asciiTheme="minorEastAsia" w:hAnsiTheme="minorEastAsia"/>
          <w:color w:val="000000"/>
          <w:sz w:val="24"/>
          <w:szCs w:val="24"/>
        </w:rPr>
      </w:pPr>
      <w:r w:rsidRPr="00A93BC8">
        <w:rPr>
          <w:rFonts w:asciiTheme="minorEastAsia" w:hAnsiTheme="minorEastAsia" w:hint="eastAsia"/>
          <w:color w:val="000000"/>
          <w:sz w:val="24"/>
          <w:szCs w:val="24"/>
        </w:rPr>
        <w:t xml:space="preserve">支持政策 </w:t>
      </w:r>
      <w:r w:rsidRPr="00A93BC8">
        <w:rPr>
          <w:rFonts w:asciiTheme="minorEastAsia" w:hAnsiTheme="minorEastAsia" w:hint="eastAsia"/>
          <w:color w:val="000000"/>
          <w:sz w:val="24"/>
          <w:szCs w:val="24"/>
        </w:rPr>
        <w:br/>
        <w:t xml:space="preserve">对于产业集聚效应显著的产业园，可根据符合产业定位入驻企业的规模、数量、区域贡献等情况，参照《海淀区关于进一步促进街道乡镇服务经济建设工作的财政支持措施》及乡镇产业园投资促进政策，给予运营单位一定奖励。 </w:t>
      </w:r>
      <w:r w:rsidRPr="00A93BC8">
        <w:rPr>
          <w:rFonts w:asciiTheme="minorEastAsia" w:hAnsiTheme="minorEastAsia" w:hint="eastAsia"/>
          <w:color w:val="000000"/>
          <w:sz w:val="24"/>
          <w:szCs w:val="24"/>
        </w:rPr>
        <w:br/>
        <w:t>申请奖励的专业园区，其引入的企业应符合“专精特新”产业定位，且是2011年7月1日之后入驻专业园区的新设企业，或是从外区新迁入的企业，或是已在海淀区发展因需扩大产业空间而首次入驻该专业园区的企业。对于园区内引进的上述新设立企业及新迁入企业，奖励标准</w:t>
      </w:r>
      <w:proofErr w:type="gramStart"/>
      <w:r w:rsidRPr="00A93BC8">
        <w:rPr>
          <w:rFonts w:asciiTheme="minorEastAsia" w:hAnsiTheme="minorEastAsia" w:hint="eastAsia"/>
          <w:color w:val="000000"/>
          <w:sz w:val="24"/>
          <w:szCs w:val="24"/>
        </w:rPr>
        <w:t>按符合</w:t>
      </w:r>
      <w:proofErr w:type="gramEnd"/>
      <w:r w:rsidRPr="00A93BC8">
        <w:rPr>
          <w:rFonts w:asciiTheme="minorEastAsia" w:hAnsiTheme="minorEastAsia" w:hint="eastAsia"/>
          <w:color w:val="000000"/>
          <w:sz w:val="24"/>
          <w:szCs w:val="24"/>
        </w:rPr>
        <w:t xml:space="preserve">园区产业定位的新引入企业的区域经济贡献水平的一定比例、经测算后给予奖励。由专业园区新引进且注册纳税在海淀区的企业，适当加大奖励比例。每家产业园每年奖励总额不超过500万元（含500万元），且在核算园区奖励总额时单个企业测算金额最高为100万元。 </w:t>
      </w:r>
      <w:r w:rsidRPr="00A93BC8">
        <w:rPr>
          <w:rFonts w:asciiTheme="minorEastAsia" w:hAnsiTheme="minorEastAsia" w:hint="eastAsia"/>
          <w:color w:val="000000"/>
          <w:sz w:val="24"/>
          <w:szCs w:val="24"/>
        </w:rPr>
        <w:br/>
        <w:t xml:space="preserve">2、申报条件 </w:t>
      </w:r>
      <w:r w:rsidRPr="00A93BC8">
        <w:rPr>
          <w:rFonts w:asciiTheme="minorEastAsia" w:hAnsiTheme="minorEastAsia" w:hint="eastAsia"/>
          <w:color w:val="000000"/>
          <w:sz w:val="24"/>
          <w:szCs w:val="24"/>
        </w:rPr>
        <w:br/>
        <w:t>（1）享受政策支持的产业聚集区及专业园区（以下简称专业园区），是指海淀区行政区域内经</w:t>
      </w:r>
      <w:proofErr w:type="gramStart"/>
      <w:r w:rsidRPr="00A93BC8">
        <w:rPr>
          <w:rFonts w:asciiTheme="minorEastAsia" w:hAnsiTheme="minorEastAsia" w:hint="eastAsia"/>
          <w:color w:val="000000"/>
          <w:sz w:val="24"/>
          <w:szCs w:val="24"/>
        </w:rPr>
        <w:t>海淀园</w:t>
      </w:r>
      <w:proofErr w:type="gramEnd"/>
      <w:r w:rsidRPr="00A93BC8">
        <w:rPr>
          <w:rFonts w:asciiTheme="minorEastAsia" w:hAnsiTheme="minorEastAsia" w:hint="eastAsia"/>
          <w:color w:val="000000"/>
          <w:sz w:val="24"/>
          <w:szCs w:val="24"/>
        </w:rPr>
        <w:t xml:space="preserve">管委会（区科委）认定的以发展高新技术产业、高端服务业、文化创意产业等产业及总部经济为主的各种特色产业空间。园区产权清晰，且有明确的经营管理和为园区企业服务的机构。 </w:t>
      </w:r>
      <w:r w:rsidRPr="00A93BC8">
        <w:rPr>
          <w:rFonts w:asciiTheme="minorEastAsia" w:hAnsiTheme="minorEastAsia" w:hint="eastAsia"/>
          <w:color w:val="000000"/>
          <w:sz w:val="24"/>
          <w:szCs w:val="24"/>
        </w:rPr>
        <w:br/>
        <w:t>（2）经营管理机构能持续对专业园区进行产业发展所必需的基础设施和配套建</w:t>
      </w:r>
      <w:r w:rsidRPr="00A93BC8">
        <w:rPr>
          <w:rFonts w:asciiTheme="minorEastAsia" w:hAnsiTheme="minorEastAsia" w:hint="eastAsia"/>
          <w:color w:val="000000"/>
          <w:sz w:val="24"/>
          <w:szCs w:val="24"/>
        </w:rPr>
        <w:lastRenderedPageBreak/>
        <w:t xml:space="preserve">设投入，能按照生态型区域建设和管理，并建设与园区主导产业相关的公共服务平台和公共技术平台。 </w:t>
      </w:r>
      <w:r w:rsidRPr="00A93BC8">
        <w:rPr>
          <w:rFonts w:asciiTheme="minorEastAsia" w:hAnsiTheme="minorEastAsia" w:hint="eastAsia"/>
          <w:color w:val="000000"/>
          <w:sz w:val="24"/>
          <w:szCs w:val="24"/>
        </w:rPr>
        <w:br/>
        <w:t xml:space="preserve">（3）专业园区经营管理机构以及专业园区内入驻企业，应在海淀区办理工商注册和税务登记手续，在海淀区属地纳税。 </w:t>
      </w:r>
      <w:r w:rsidRPr="00A93BC8">
        <w:rPr>
          <w:rFonts w:asciiTheme="minorEastAsia" w:hAnsiTheme="minorEastAsia" w:hint="eastAsia"/>
          <w:color w:val="000000"/>
          <w:sz w:val="24"/>
          <w:szCs w:val="24"/>
        </w:rPr>
        <w:br/>
        <w:t xml:space="preserve">（4）已享受镇级专业园区投资促进办法及其他同类型专项资金支持的专精特新产业园，则不重复享受本条支持措施。 </w:t>
      </w:r>
      <w:r w:rsidRPr="00A93BC8">
        <w:rPr>
          <w:rFonts w:asciiTheme="minorEastAsia" w:hAnsiTheme="minorEastAsia" w:hint="eastAsia"/>
          <w:color w:val="000000"/>
          <w:sz w:val="24"/>
          <w:szCs w:val="24"/>
        </w:rPr>
        <w:br/>
        <w:t xml:space="preserve">3、申报材料 </w:t>
      </w:r>
      <w:r w:rsidRPr="00A93BC8">
        <w:rPr>
          <w:rFonts w:asciiTheme="minorEastAsia" w:hAnsiTheme="minorEastAsia" w:hint="eastAsia"/>
          <w:color w:val="000000"/>
          <w:sz w:val="24"/>
          <w:szCs w:val="24"/>
        </w:rPr>
        <w:br/>
        <w:t>《</w:t>
      </w:r>
      <w:r w:rsidR="00CC7B01">
        <w:rPr>
          <w:rFonts w:asciiTheme="minorEastAsia" w:hAnsiTheme="minorEastAsia" w:hint="eastAsia"/>
          <w:color w:val="000000"/>
          <w:sz w:val="24"/>
          <w:szCs w:val="24"/>
        </w:rPr>
        <w:t>2013</w:t>
      </w:r>
      <w:r w:rsidRPr="00A93BC8">
        <w:rPr>
          <w:rFonts w:asciiTheme="minorEastAsia" w:hAnsiTheme="minorEastAsia" w:hint="eastAsia"/>
          <w:color w:val="000000"/>
          <w:sz w:val="24"/>
          <w:szCs w:val="24"/>
        </w:rPr>
        <w:t xml:space="preserve">年海淀区专精特新产业园产业聚集支持申请报告》及有关附件。 </w:t>
      </w:r>
      <w:r w:rsidRPr="00A93BC8">
        <w:rPr>
          <w:rFonts w:asciiTheme="minorEastAsia" w:hAnsiTheme="minorEastAsia" w:hint="eastAsia"/>
          <w:color w:val="000000"/>
          <w:sz w:val="24"/>
          <w:szCs w:val="24"/>
        </w:rPr>
        <w:br/>
        <w:t xml:space="preserve">4、申报时间及受理单位 </w:t>
      </w:r>
      <w:r w:rsidRPr="00A93BC8">
        <w:rPr>
          <w:rFonts w:asciiTheme="minorEastAsia" w:hAnsiTheme="minorEastAsia" w:hint="eastAsia"/>
          <w:color w:val="000000"/>
          <w:sz w:val="24"/>
          <w:szCs w:val="24"/>
        </w:rPr>
        <w:br/>
        <w:t xml:space="preserve">申报时间： </w:t>
      </w:r>
      <w:r w:rsidRPr="00A93BC8">
        <w:rPr>
          <w:rFonts w:asciiTheme="minorEastAsia" w:hAnsiTheme="minorEastAsia" w:hint="eastAsia"/>
          <w:color w:val="000000"/>
          <w:sz w:val="24"/>
          <w:szCs w:val="24"/>
        </w:rPr>
        <w:br/>
        <w:t>受理单位：</w:t>
      </w:r>
      <w:proofErr w:type="gramStart"/>
      <w:r w:rsidRPr="00A93BC8">
        <w:rPr>
          <w:rFonts w:asciiTheme="minorEastAsia" w:hAnsiTheme="minorEastAsia" w:hint="eastAsia"/>
          <w:color w:val="000000"/>
          <w:sz w:val="24"/>
          <w:szCs w:val="24"/>
        </w:rPr>
        <w:t>海淀园管委会投促处</w:t>
      </w:r>
      <w:proofErr w:type="gramEnd"/>
      <w:r w:rsidRPr="00A93BC8">
        <w:rPr>
          <w:rFonts w:asciiTheme="minorEastAsia" w:hAnsiTheme="minorEastAsia" w:hint="eastAsia"/>
          <w:color w:val="000000"/>
          <w:sz w:val="24"/>
          <w:szCs w:val="24"/>
        </w:rPr>
        <w:t xml:space="preserve"> </w:t>
      </w:r>
      <w:r w:rsidRPr="00A93BC8">
        <w:rPr>
          <w:rFonts w:asciiTheme="minorEastAsia" w:hAnsiTheme="minorEastAsia" w:hint="eastAsia"/>
          <w:color w:val="000000"/>
          <w:sz w:val="24"/>
          <w:szCs w:val="24"/>
        </w:rPr>
        <w:br/>
        <w:t xml:space="preserve">联系人： 王浩涓、陈刚 </w:t>
      </w:r>
      <w:r w:rsidRPr="00A93BC8">
        <w:rPr>
          <w:rFonts w:asciiTheme="minorEastAsia" w:hAnsiTheme="minorEastAsia" w:hint="eastAsia"/>
          <w:color w:val="000000"/>
          <w:sz w:val="24"/>
          <w:szCs w:val="24"/>
        </w:rPr>
        <w:br/>
        <w:t xml:space="preserve">联系电话： 88497380、88498730 </w:t>
      </w:r>
      <w:r w:rsidRPr="00A93BC8">
        <w:rPr>
          <w:rFonts w:asciiTheme="minorEastAsia" w:hAnsiTheme="minorEastAsia" w:hint="eastAsia"/>
          <w:color w:val="000000"/>
          <w:sz w:val="24"/>
          <w:szCs w:val="24"/>
        </w:rPr>
        <w:br/>
        <w:t>电子邮箱：</w:t>
      </w:r>
      <w:hyperlink r:id="rId33" w:history="1">
        <w:r w:rsidRPr="00A93BC8">
          <w:rPr>
            <w:rStyle w:val="a7"/>
            <w:rFonts w:asciiTheme="minorEastAsia" w:hAnsiTheme="minorEastAsia"/>
            <w:sz w:val="24"/>
            <w:szCs w:val="24"/>
          </w:rPr>
          <w:t>hdqtzcjj@163.com</w:t>
        </w:r>
      </w:hyperlink>
      <w:r w:rsidRPr="00A93BC8">
        <w:rPr>
          <w:rFonts w:asciiTheme="minorEastAsia" w:hAnsiTheme="minorEastAsia" w:hint="eastAsia"/>
          <w:color w:val="000000"/>
          <w:sz w:val="24"/>
          <w:szCs w:val="24"/>
        </w:rPr>
        <w:t xml:space="preserve"> </w:t>
      </w:r>
    </w:p>
    <w:p w:rsidR="00A93BC8" w:rsidRPr="00A93BC8" w:rsidRDefault="00A93BC8" w:rsidP="00A93BC8">
      <w:pPr>
        <w:pStyle w:val="a9"/>
        <w:shd w:val="clear" w:color="auto" w:fill="FFFFFF"/>
        <w:spacing w:line="375" w:lineRule="atLeast"/>
        <w:ind w:left="360" w:firstLineChars="0" w:firstLine="0"/>
        <w:jc w:val="left"/>
        <w:rPr>
          <w:rFonts w:asciiTheme="minorEastAsia" w:hAnsiTheme="minorEastAsia"/>
          <w:color w:val="000000"/>
          <w:sz w:val="24"/>
          <w:szCs w:val="24"/>
        </w:rPr>
      </w:pPr>
    </w:p>
    <w:p w:rsidR="00CF220A" w:rsidRPr="00A93BC8" w:rsidRDefault="00CF220A" w:rsidP="00A11E0D">
      <w:pPr>
        <w:pStyle w:val="3"/>
        <w:rPr>
          <w:rFonts w:asciiTheme="minorEastAsia" w:hAnsiTheme="minorEastAsia"/>
          <w:b w:val="0"/>
          <w:sz w:val="24"/>
          <w:szCs w:val="24"/>
        </w:rPr>
      </w:pPr>
      <w:bookmarkStart w:id="49" w:name="_Toc372726598"/>
      <w:r w:rsidRPr="00A93BC8">
        <w:rPr>
          <w:rFonts w:asciiTheme="minorEastAsia" w:hAnsiTheme="minorEastAsia" w:hint="eastAsia"/>
          <w:b w:val="0"/>
          <w:sz w:val="24"/>
          <w:szCs w:val="24"/>
        </w:rPr>
        <w:t>10-5-14产业</w:t>
      </w:r>
      <w:proofErr w:type="gramStart"/>
      <w:r w:rsidRPr="00A93BC8">
        <w:rPr>
          <w:rFonts w:asciiTheme="minorEastAsia" w:hAnsiTheme="minorEastAsia" w:hint="eastAsia"/>
          <w:b w:val="0"/>
          <w:sz w:val="24"/>
          <w:szCs w:val="24"/>
        </w:rPr>
        <w:t>园重点</w:t>
      </w:r>
      <w:proofErr w:type="gramEnd"/>
      <w:r w:rsidRPr="00A93BC8">
        <w:rPr>
          <w:rFonts w:asciiTheme="minorEastAsia" w:hAnsiTheme="minorEastAsia" w:hint="eastAsia"/>
          <w:b w:val="0"/>
          <w:sz w:val="24"/>
          <w:szCs w:val="24"/>
        </w:rPr>
        <w:t>培育企业租金补贴申请</w:t>
      </w:r>
      <w:bookmarkEnd w:id="49"/>
    </w:p>
    <w:p w:rsidR="00CF220A" w:rsidRPr="00767534" w:rsidRDefault="00CF220A" w:rsidP="00561BEF">
      <w:pPr>
        <w:widowControl/>
        <w:shd w:val="clear" w:color="auto" w:fill="FFFFFF"/>
        <w:spacing w:line="375"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1、支持政策 </w:t>
      </w:r>
      <w:r w:rsidRPr="00767534">
        <w:rPr>
          <w:rFonts w:asciiTheme="minorEastAsia" w:hAnsiTheme="minorEastAsia" w:cs="宋体" w:hint="eastAsia"/>
          <w:color w:val="000000"/>
          <w:kern w:val="0"/>
          <w:sz w:val="24"/>
          <w:szCs w:val="24"/>
        </w:rPr>
        <w:br/>
        <w:t xml:space="preserve">对于符合产业定位，在产业园租用办公楼宇及厂房作为自用办公场地的海淀区重点创新型企业、“十百千工程”重点培育企业、“千人计划”企业等，自入驻年度起可连续三年享受租金补贴，第一年补贴年度租金的30%，第二年补贴年度租金的20%，第三年补贴年度租金的10%，每家企业累计最高补贴金额500万元。 </w:t>
      </w:r>
      <w:r w:rsidRPr="00767534">
        <w:rPr>
          <w:rFonts w:asciiTheme="minorEastAsia" w:hAnsiTheme="minorEastAsia" w:cs="宋体" w:hint="eastAsia"/>
          <w:color w:val="000000"/>
          <w:kern w:val="0"/>
          <w:sz w:val="24"/>
          <w:szCs w:val="24"/>
        </w:rPr>
        <w:br/>
        <w:t>补贴标准为“十百千工程”重点培育企业最高补贴面积不超过5000平米（建筑面积），海淀区重点创新型企业最高补贴面积不超过3000平米（建筑面积），“千人计划”企业、中关村瞪</w:t>
      </w:r>
      <w:proofErr w:type="gramStart"/>
      <w:r w:rsidRPr="00767534">
        <w:rPr>
          <w:rFonts w:asciiTheme="minorEastAsia" w:hAnsiTheme="minorEastAsia" w:cs="宋体" w:hint="eastAsia"/>
          <w:color w:val="000000"/>
          <w:kern w:val="0"/>
          <w:sz w:val="24"/>
          <w:szCs w:val="24"/>
        </w:rPr>
        <w:t>羚</w:t>
      </w:r>
      <w:proofErr w:type="gramEnd"/>
      <w:r w:rsidRPr="00767534">
        <w:rPr>
          <w:rFonts w:asciiTheme="minorEastAsia" w:hAnsiTheme="minorEastAsia" w:cs="宋体" w:hint="eastAsia"/>
          <w:color w:val="000000"/>
          <w:kern w:val="0"/>
          <w:sz w:val="24"/>
          <w:szCs w:val="24"/>
        </w:rPr>
        <w:t xml:space="preserve">企业最高补贴面积不超过2000平米（建筑面积）。 </w:t>
      </w:r>
      <w:r w:rsidRPr="00767534">
        <w:rPr>
          <w:rFonts w:asciiTheme="minorEastAsia" w:hAnsiTheme="minorEastAsia" w:cs="宋体" w:hint="eastAsia"/>
          <w:color w:val="000000"/>
          <w:kern w:val="0"/>
          <w:sz w:val="24"/>
          <w:szCs w:val="24"/>
        </w:rPr>
        <w:br/>
        <w:t xml:space="preserve">2、申报条件 </w:t>
      </w:r>
      <w:r w:rsidRPr="00767534">
        <w:rPr>
          <w:rFonts w:asciiTheme="minorEastAsia" w:hAnsiTheme="minorEastAsia" w:cs="宋体" w:hint="eastAsia"/>
          <w:color w:val="000000"/>
          <w:kern w:val="0"/>
          <w:sz w:val="24"/>
          <w:szCs w:val="24"/>
        </w:rPr>
        <w:br/>
        <w:t>（1）申报企业系海淀区重点创新型企业、 “十百千工程”重点培育企业、“千人计划”企业、中关村瞪</w:t>
      </w:r>
      <w:proofErr w:type="gramStart"/>
      <w:r w:rsidRPr="00767534">
        <w:rPr>
          <w:rFonts w:asciiTheme="minorEastAsia" w:hAnsiTheme="minorEastAsia" w:cs="宋体" w:hint="eastAsia"/>
          <w:color w:val="000000"/>
          <w:kern w:val="0"/>
          <w:sz w:val="24"/>
          <w:szCs w:val="24"/>
        </w:rPr>
        <w:t>羚</w:t>
      </w:r>
      <w:proofErr w:type="gramEnd"/>
      <w:r w:rsidRPr="00767534">
        <w:rPr>
          <w:rFonts w:asciiTheme="minorEastAsia" w:hAnsiTheme="minorEastAsia" w:cs="宋体" w:hint="eastAsia"/>
          <w:color w:val="000000"/>
          <w:kern w:val="0"/>
          <w:sz w:val="24"/>
          <w:szCs w:val="24"/>
        </w:rPr>
        <w:t xml:space="preserve">企业； </w:t>
      </w:r>
      <w:r w:rsidRPr="00767534">
        <w:rPr>
          <w:rFonts w:asciiTheme="minorEastAsia" w:hAnsiTheme="minorEastAsia" w:cs="宋体" w:hint="eastAsia"/>
          <w:color w:val="000000"/>
          <w:kern w:val="0"/>
          <w:sz w:val="24"/>
          <w:szCs w:val="24"/>
        </w:rPr>
        <w:br/>
        <w:t>（2）上述企业的工商注册地和国税、地税税务登记地必须在海淀区，企业年收入规模增长比例高于</w:t>
      </w:r>
      <w:proofErr w:type="gramStart"/>
      <w:r w:rsidRPr="00767534">
        <w:rPr>
          <w:rFonts w:asciiTheme="minorEastAsia" w:hAnsiTheme="minorEastAsia" w:cs="宋体" w:hint="eastAsia"/>
          <w:color w:val="000000"/>
          <w:kern w:val="0"/>
          <w:sz w:val="24"/>
          <w:szCs w:val="24"/>
        </w:rPr>
        <w:t>海淀园</w:t>
      </w:r>
      <w:proofErr w:type="gramEnd"/>
      <w:r w:rsidRPr="00767534">
        <w:rPr>
          <w:rFonts w:asciiTheme="minorEastAsia" w:hAnsiTheme="minorEastAsia" w:cs="宋体" w:hint="eastAsia"/>
          <w:color w:val="000000"/>
          <w:kern w:val="0"/>
          <w:sz w:val="24"/>
          <w:szCs w:val="24"/>
        </w:rPr>
        <w:t xml:space="preserve">法定增长比例； </w:t>
      </w:r>
      <w:r w:rsidRPr="00767534">
        <w:rPr>
          <w:rFonts w:asciiTheme="minorEastAsia" w:hAnsiTheme="minorEastAsia" w:cs="宋体" w:hint="eastAsia"/>
          <w:color w:val="000000"/>
          <w:kern w:val="0"/>
          <w:sz w:val="24"/>
          <w:szCs w:val="24"/>
        </w:rPr>
        <w:br/>
        <w:t>（3）租金补贴范围为企业在经认定的“专精特新”产业园内新租赁（或扩租）的自用产业空间，且符合相关产业</w:t>
      </w:r>
      <w:proofErr w:type="gramStart"/>
      <w:r w:rsidRPr="00767534">
        <w:rPr>
          <w:rFonts w:asciiTheme="minorEastAsia" w:hAnsiTheme="minorEastAsia" w:cs="宋体" w:hint="eastAsia"/>
          <w:color w:val="000000"/>
          <w:kern w:val="0"/>
          <w:sz w:val="24"/>
          <w:szCs w:val="24"/>
        </w:rPr>
        <w:t>园产业</w:t>
      </w:r>
      <w:proofErr w:type="gramEnd"/>
      <w:r w:rsidRPr="00767534">
        <w:rPr>
          <w:rFonts w:asciiTheme="minorEastAsia" w:hAnsiTheme="minorEastAsia" w:cs="宋体" w:hint="eastAsia"/>
          <w:color w:val="000000"/>
          <w:kern w:val="0"/>
          <w:sz w:val="24"/>
          <w:szCs w:val="24"/>
        </w:rPr>
        <w:t xml:space="preserve">定位； </w:t>
      </w:r>
      <w:r w:rsidRPr="00767534">
        <w:rPr>
          <w:rFonts w:asciiTheme="minorEastAsia" w:hAnsiTheme="minorEastAsia" w:cs="宋体" w:hint="eastAsia"/>
          <w:color w:val="000000"/>
          <w:kern w:val="0"/>
          <w:sz w:val="24"/>
          <w:szCs w:val="24"/>
        </w:rPr>
        <w:br/>
        <w:t xml:space="preserve">（4）租赁时间自2011年7月1日起，以签订租房合同时间为准（免租期除外）； </w:t>
      </w:r>
      <w:r w:rsidRPr="00767534">
        <w:rPr>
          <w:rFonts w:asciiTheme="minorEastAsia" w:hAnsiTheme="minorEastAsia" w:cs="宋体" w:hint="eastAsia"/>
          <w:color w:val="000000"/>
          <w:kern w:val="0"/>
          <w:sz w:val="24"/>
          <w:szCs w:val="24"/>
        </w:rPr>
        <w:br/>
        <w:t xml:space="preserve">（5）如企业已享受海淀区其它房租专项资金支持，则不享受本条支持措施。 </w:t>
      </w:r>
      <w:r w:rsidRPr="00767534">
        <w:rPr>
          <w:rFonts w:asciiTheme="minorEastAsia" w:hAnsiTheme="minorEastAsia" w:cs="宋体" w:hint="eastAsia"/>
          <w:color w:val="000000"/>
          <w:kern w:val="0"/>
          <w:sz w:val="24"/>
          <w:szCs w:val="24"/>
        </w:rPr>
        <w:br/>
        <w:t xml:space="preserve">（6）对于符合产业定位、租用中关村科学城特色产业园建设单位对外租赁空间作为自用办公场地，并经海淀区政府认可的企业，可参照本政策享受租金补贴。 </w:t>
      </w:r>
      <w:r w:rsidRPr="00767534">
        <w:rPr>
          <w:rFonts w:asciiTheme="minorEastAsia" w:hAnsiTheme="minorEastAsia" w:cs="宋体" w:hint="eastAsia"/>
          <w:color w:val="000000"/>
          <w:kern w:val="0"/>
          <w:sz w:val="24"/>
          <w:szCs w:val="24"/>
        </w:rPr>
        <w:br/>
        <w:t xml:space="preserve">3、申报材料 </w:t>
      </w:r>
      <w:r w:rsidRPr="00767534">
        <w:rPr>
          <w:rFonts w:asciiTheme="minorEastAsia" w:hAnsiTheme="minorEastAsia" w:cs="宋体" w:hint="eastAsia"/>
          <w:color w:val="000000"/>
          <w:kern w:val="0"/>
          <w:sz w:val="24"/>
          <w:szCs w:val="24"/>
        </w:rPr>
        <w:br/>
        <w:t>1）</w:t>
      </w:r>
      <w:r w:rsidR="00CC7B01">
        <w:rPr>
          <w:rFonts w:asciiTheme="minorEastAsia" w:hAnsiTheme="minorEastAsia" w:cs="宋体" w:hint="eastAsia"/>
          <w:color w:val="000000"/>
          <w:kern w:val="0"/>
          <w:sz w:val="24"/>
          <w:szCs w:val="24"/>
        </w:rPr>
        <w:t>2013</w:t>
      </w:r>
      <w:r w:rsidRPr="00767534">
        <w:rPr>
          <w:rFonts w:asciiTheme="minorEastAsia" w:hAnsiTheme="minorEastAsia" w:cs="宋体" w:hint="eastAsia"/>
          <w:color w:val="000000"/>
          <w:kern w:val="0"/>
          <w:sz w:val="24"/>
          <w:szCs w:val="24"/>
        </w:rPr>
        <w:t>年海淀</w:t>
      </w:r>
      <w:proofErr w:type="gramStart"/>
      <w:r w:rsidRPr="00767534">
        <w:rPr>
          <w:rFonts w:asciiTheme="minorEastAsia" w:hAnsiTheme="minorEastAsia" w:cs="宋体" w:hint="eastAsia"/>
          <w:color w:val="000000"/>
          <w:kern w:val="0"/>
          <w:sz w:val="24"/>
          <w:szCs w:val="24"/>
        </w:rPr>
        <w:t>区产业园重点</w:t>
      </w:r>
      <w:proofErr w:type="gramEnd"/>
      <w:r w:rsidRPr="00767534">
        <w:rPr>
          <w:rFonts w:asciiTheme="minorEastAsia" w:hAnsiTheme="minorEastAsia" w:cs="宋体" w:hint="eastAsia"/>
          <w:color w:val="000000"/>
          <w:kern w:val="0"/>
          <w:sz w:val="24"/>
          <w:szCs w:val="24"/>
        </w:rPr>
        <w:t xml:space="preserve">培育企业租金补贴申请报告（详见附件） </w:t>
      </w:r>
      <w:r w:rsidRPr="00767534">
        <w:rPr>
          <w:rFonts w:asciiTheme="minorEastAsia" w:hAnsiTheme="minorEastAsia" w:cs="宋体" w:hint="eastAsia"/>
          <w:color w:val="000000"/>
          <w:kern w:val="0"/>
          <w:sz w:val="24"/>
          <w:szCs w:val="24"/>
        </w:rPr>
        <w:br/>
        <w:t xml:space="preserve">2）申请报告内规定的附件材料 </w:t>
      </w:r>
      <w:r w:rsidRPr="00767534">
        <w:rPr>
          <w:rFonts w:asciiTheme="minorEastAsia" w:hAnsiTheme="minorEastAsia" w:cs="宋体" w:hint="eastAsia"/>
          <w:color w:val="000000"/>
          <w:kern w:val="0"/>
          <w:sz w:val="24"/>
          <w:szCs w:val="24"/>
        </w:rPr>
        <w:br/>
        <w:t xml:space="preserve">4、申报时间及受理单位 </w:t>
      </w:r>
      <w:r w:rsidRPr="00767534">
        <w:rPr>
          <w:rFonts w:asciiTheme="minorEastAsia" w:hAnsiTheme="minorEastAsia" w:cs="宋体" w:hint="eastAsia"/>
          <w:color w:val="000000"/>
          <w:kern w:val="0"/>
          <w:sz w:val="24"/>
          <w:szCs w:val="24"/>
        </w:rPr>
        <w:br/>
        <w:t xml:space="preserve">申报时间： </w:t>
      </w:r>
      <w:r w:rsidRPr="00767534">
        <w:rPr>
          <w:rFonts w:asciiTheme="minorEastAsia" w:hAnsiTheme="minorEastAsia" w:cs="宋体" w:hint="eastAsia"/>
          <w:color w:val="000000"/>
          <w:kern w:val="0"/>
          <w:sz w:val="24"/>
          <w:szCs w:val="24"/>
        </w:rPr>
        <w:br/>
        <w:t>受理单位：</w:t>
      </w:r>
      <w:proofErr w:type="gramStart"/>
      <w:r w:rsidRPr="00767534">
        <w:rPr>
          <w:rFonts w:asciiTheme="minorEastAsia" w:hAnsiTheme="minorEastAsia" w:cs="宋体" w:hint="eastAsia"/>
          <w:color w:val="000000"/>
          <w:kern w:val="0"/>
          <w:sz w:val="24"/>
          <w:szCs w:val="24"/>
        </w:rPr>
        <w:t>海淀园管委会投促处</w:t>
      </w:r>
      <w:proofErr w:type="gramEnd"/>
      <w:r w:rsidRPr="00767534">
        <w:rPr>
          <w:rFonts w:asciiTheme="minorEastAsia" w:hAnsiTheme="minorEastAsia" w:cs="宋体" w:hint="eastAsia"/>
          <w:color w:val="000000"/>
          <w:kern w:val="0"/>
          <w:sz w:val="24"/>
          <w:szCs w:val="24"/>
        </w:rPr>
        <w:t xml:space="preserve"> </w:t>
      </w:r>
      <w:r w:rsidRPr="00767534">
        <w:rPr>
          <w:rFonts w:asciiTheme="minorEastAsia" w:hAnsiTheme="minorEastAsia" w:cs="宋体" w:hint="eastAsia"/>
          <w:color w:val="000000"/>
          <w:kern w:val="0"/>
          <w:sz w:val="24"/>
          <w:szCs w:val="24"/>
        </w:rPr>
        <w:br/>
        <w:t xml:space="preserve">联系人： 王浩涓、陈刚 </w:t>
      </w:r>
      <w:r w:rsidRPr="00767534">
        <w:rPr>
          <w:rFonts w:asciiTheme="minorEastAsia" w:hAnsiTheme="minorEastAsia" w:cs="宋体" w:hint="eastAsia"/>
          <w:color w:val="000000"/>
          <w:kern w:val="0"/>
          <w:sz w:val="24"/>
          <w:szCs w:val="24"/>
        </w:rPr>
        <w:br/>
        <w:t xml:space="preserve">联系电话： 88497380、88498730 </w:t>
      </w:r>
      <w:r w:rsidRPr="00767534">
        <w:rPr>
          <w:rFonts w:asciiTheme="minorEastAsia" w:hAnsiTheme="minorEastAsia" w:cs="宋体" w:hint="eastAsia"/>
          <w:color w:val="000000"/>
          <w:kern w:val="0"/>
          <w:sz w:val="24"/>
          <w:szCs w:val="24"/>
        </w:rPr>
        <w:br/>
        <w:t>电子邮箱：</w:t>
      </w:r>
      <w:hyperlink r:id="rId34" w:history="1">
        <w:r w:rsidRPr="00767534">
          <w:rPr>
            <w:rFonts w:asciiTheme="minorEastAsia" w:hAnsiTheme="minorEastAsia" w:cs="宋体"/>
            <w:color w:val="0000FF"/>
            <w:kern w:val="0"/>
            <w:sz w:val="24"/>
            <w:szCs w:val="24"/>
            <w:u w:val="single"/>
          </w:rPr>
          <w:t>hdqtzcjj@163.com</w:t>
        </w:r>
      </w:hyperlink>
      <w:r w:rsidRPr="00767534">
        <w:rPr>
          <w:rFonts w:asciiTheme="minorEastAsia" w:hAnsiTheme="minorEastAsia" w:cs="宋体" w:hint="eastAsia"/>
          <w:color w:val="000000"/>
          <w:kern w:val="0"/>
          <w:sz w:val="24"/>
          <w:szCs w:val="24"/>
        </w:rPr>
        <w:t xml:space="preserve"> </w:t>
      </w:r>
    </w:p>
    <w:p w:rsidR="00CF220A" w:rsidRPr="00767534" w:rsidRDefault="00CF220A" w:rsidP="00561BEF">
      <w:pPr>
        <w:jc w:val="left"/>
        <w:rPr>
          <w:rFonts w:asciiTheme="minorEastAsia" w:hAnsiTheme="minorEastAsia"/>
          <w:sz w:val="24"/>
          <w:szCs w:val="24"/>
        </w:rPr>
      </w:pPr>
    </w:p>
    <w:p w:rsidR="00CF220A" w:rsidRPr="00A93BC8" w:rsidRDefault="00CF220A" w:rsidP="00A11E0D">
      <w:pPr>
        <w:pStyle w:val="2"/>
        <w:rPr>
          <w:rFonts w:asciiTheme="minorEastAsia" w:hAnsiTheme="minorEastAsia"/>
          <w:b w:val="0"/>
          <w:sz w:val="24"/>
          <w:szCs w:val="24"/>
        </w:rPr>
      </w:pPr>
      <w:bookmarkStart w:id="50" w:name="_Toc372726599"/>
      <w:r w:rsidRPr="00A93BC8">
        <w:rPr>
          <w:rFonts w:asciiTheme="minorEastAsia" w:hAnsiTheme="minorEastAsia" w:hint="eastAsia"/>
          <w:b w:val="0"/>
          <w:sz w:val="24"/>
          <w:szCs w:val="24"/>
        </w:rPr>
        <w:t>10-6、促进科技金融创新发展支持办法</w:t>
      </w:r>
      <w:bookmarkEnd w:id="50"/>
    </w:p>
    <w:p w:rsidR="00CF220A" w:rsidRPr="00767534" w:rsidRDefault="00CF220A" w:rsidP="00561BEF">
      <w:pPr>
        <w:widowControl/>
        <w:shd w:val="clear" w:color="auto" w:fill="FFFFFF"/>
        <w:spacing w:line="25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第一章 总 则 </w:t>
      </w:r>
    </w:p>
    <w:p w:rsidR="00CF220A" w:rsidRPr="00767534" w:rsidRDefault="00CF220A" w:rsidP="00561BEF">
      <w:pPr>
        <w:widowControl/>
        <w:shd w:val="clear" w:color="auto" w:fill="FFFFFF"/>
        <w:spacing w:line="25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第一条 为贯彻落实区委区政府《关于加快核心区自主创新和产业发展的若干意见》（京海发〔</w:t>
      </w:r>
      <w:r w:rsidR="00CC7B01">
        <w:rPr>
          <w:rFonts w:asciiTheme="minorEastAsia" w:hAnsiTheme="minorEastAsia" w:cs="宋体" w:hint="eastAsia"/>
          <w:color w:val="000000"/>
          <w:kern w:val="0"/>
          <w:sz w:val="24"/>
          <w:szCs w:val="24"/>
        </w:rPr>
        <w:t>2013</w:t>
      </w:r>
      <w:r w:rsidRPr="00767534">
        <w:rPr>
          <w:rFonts w:asciiTheme="minorEastAsia" w:hAnsiTheme="minorEastAsia" w:cs="宋体" w:hint="eastAsia"/>
          <w:color w:val="000000"/>
          <w:kern w:val="0"/>
          <w:sz w:val="24"/>
          <w:szCs w:val="24"/>
        </w:rPr>
        <w:t>〕12号），深化首都科技金融综合改革，加快国家科技金融创新中心建设，根据国务院和北京市关于建设中关村国家自主创新示范区及其核心区批复以及《北京市人民政府关于推进首都科技金融创新发展的意见》（京政发〔2010〕32号）、《北京市海淀区人民政府关于加快建设中关村科技金融创新中心的实施意见》（</w:t>
      </w:r>
      <w:proofErr w:type="gramStart"/>
      <w:r w:rsidRPr="00767534">
        <w:rPr>
          <w:rFonts w:asciiTheme="minorEastAsia" w:hAnsiTheme="minorEastAsia" w:cs="宋体" w:hint="eastAsia"/>
          <w:color w:val="000000"/>
          <w:kern w:val="0"/>
          <w:sz w:val="24"/>
          <w:szCs w:val="24"/>
        </w:rPr>
        <w:t>海政发</w:t>
      </w:r>
      <w:proofErr w:type="gramEnd"/>
      <w:r w:rsidRPr="00767534">
        <w:rPr>
          <w:rFonts w:asciiTheme="minorEastAsia" w:hAnsiTheme="minorEastAsia" w:cs="宋体" w:hint="eastAsia"/>
          <w:color w:val="000000"/>
          <w:kern w:val="0"/>
          <w:sz w:val="24"/>
          <w:szCs w:val="24"/>
        </w:rPr>
        <w:t xml:space="preserve">〔2011〕5号）等文件精神，制定本办法。 </w:t>
      </w:r>
    </w:p>
    <w:p w:rsidR="00CF220A" w:rsidRPr="00767534" w:rsidRDefault="00CF220A" w:rsidP="00561BEF">
      <w:pPr>
        <w:widowControl/>
        <w:shd w:val="clear" w:color="auto" w:fill="FFFFFF"/>
        <w:spacing w:line="25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第二条 通过完善中小微融资政策扶持体系，拓展中小</w:t>
      </w:r>
      <w:proofErr w:type="gramStart"/>
      <w:r w:rsidRPr="00767534">
        <w:rPr>
          <w:rFonts w:asciiTheme="minorEastAsia" w:hAnsiTheme="minorEastAsia" w:cs="宋体" w:hint="eastAsia"/>
          <w:color w:val="000000"/>
          <w:kern w:val="0"/>
          <w:sz w:val="24"/>
          <w:szCs w:val="24"/>
        </w:rPr>
        <w:t>微企业</w:t>
      </w:r>
      <w:proofErr w:type="gramEnd"/>
      <w:r w:rsidRPr="00767534">
        <w:rPr>
          <w:rFonts w:asciiTheme="minorEastAsia" w:hAnsiTheme="minorEastAsia" w:cs="宋体" w:hint="eastAsia"/>
          <w:color w:val="000000"/>
          <w:kern w:val="0"/>
          <w:sz w:val="24"/>
          <w:szCs w:val="24"/>
        </w:rPr>
        <w:t>融资渠道；完善创业投资体系，促进科技创新创业；构建多层次资本市场，支持企业做</w:t>
      </w:r>
      <w:proofErr w:type="gramStart"/>
      <w:r w:rsidRPr="00767534">
        <w:rPr>
          <w:rFonts w:asciiTheme="minorEastAsia" w:hAnsiTheme="minorEastAsia" w:cs="宋体" w:hint="eastAsia"/>
          <w:color w:val="000000"/>
          <w:kern w:val="0"/>
          <w:sz w:val="24"/>
          <w:szCs w:val="24"/>
        </w:rPr>
        <w:t>强做</w:t>
      </w:r>
      <w:proofErr w:type="gramEnd"/>
      <w:r w:rsidRPr="00767534">
        <w:rPr>
          <w:rFonts w:asciiTheme="minorEastAsia" w:hAnsiTheme="minorEastAsia" w:cs="宋体" w:hint="eastAsia"/>
          <w:color w:val="000000"/>
          <w:kern w:val="0"/>
          <w:sz w:val="24"/>
          <w:szCs w:val="24"/>
        </w:rPr>
        <w:t xml:space="preserve">大；引导金融机构聚集，打造国家科技金融功能区等措施，实现建设科技金融创新中心的目标。力争到2020年，实现科技创新和金融创新紧密结合，把海淀建设成为具有国际影响力的国家科技金融创新中心的重要承载区。 </w:t>
      </w:r>
    </w:p>
    <w:p w:rsidR="00CF220A" w:rsidRPr="00767534" w:rsidRDefault="00CF220A" w:rsidP="00561BEF">
      <w:pPr>
        <w:widowControl/>
        <w:shd w:val="clear" w:color="auto" w:fill="FFFFFF"/>
        <w:spacing w:line="25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一）形成一个科技金融创新服务体系，即以多层次资本市场为核心，以科技金融服务体制为支撑，以创新型金融机构为主体，以股权投资、证券、信贷、保险等金融业务综合并用为特色的科技金融创新服务体系。 </w:t>
      </w:r>
    </w:p>
    <w:p w:rsidR="00CF220A" w:rsidRPr="00767534" w:rsidRDefault="00CF220A" w:rsidP="00561BEF">
      <w:pPr>
        <w:widowControl/>
        <w:shd w:val="clear" w:color="auto" w:fill="FFFFFF"/>
        <w:spacing w:line="25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（二）建设两个科技金融功能区，即中关村西区和西直门</w:t>
      </w:r>
      <w:proofErr w:type="gramStart"/>
      <w:r w:rsidRPr="00767534">
        <w:rPr>
          <w:rFonts w:asciiTheme="minorEastAsia" w:hAnsiTheme="minorEastAsia" w:cs="宋体" w:hint="eastAsia"/>
          <w:color w:val="000000"/>
          <w:kern w:val="0"/>
          <w:sz w:val="24"/>
          <w:szCs w:val="24"/>
        </w:rPr>
        <w:t>外科技</w:t>
      </w:r>
      <w:proofErr w:type="gramEnd"/>
      <w:r w:rsidRPr="00767534">
        <w:rPr>
          <w:rFonts w:asciiTheme="minorEastAsia" w:hAnsiTheme="minorEastAsia" w:cs="宋体" w:hint="eastAsia"/>
          <w:color w:val="000000"/>
          <w:kern w:val="0"/>
          <w:sz w:val="24"/>
          <w:szCs w:val="24"/>
        </w:rPr>
        <w:t xml:space="preserve">金融商务区，形成科技金融机构集聚效应，成为国家科技金融创新中心示范引领和辐射带动的重要功能区。 </w:t>
      </w:r>
    </w:p>
    <w:p w:rsidR="00CF220A" w:rsidRPr="00767534" w:rsidRDefault="00CF220A" w:rsidP="00561BEF">
      <w:pPr>
        <w:widowControl/>
        <w:shd w:val="clear" w:color="auto" w:fill="FFFFFF"/>
        <w:spacing w:line="25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（三）打造三个科技金融服务平台，即中小企业融资创新服务示范平台、区域科技型企业征信平台、金政企资源对接和交流平台，形成服务高效、对接有效、服务深化的政府公共服务体制机制创新。 </w:t>
      </w:r>
    </w:p>
    <w:p w:rsidR="00CF220A" w:rsidRPr="00767534" w:rsidRDefault="00CF220A" w:rsidP="00561BEF">
      <w:pPr>
        <w:widowControl/>
        <w:shd w:val="clear" w:color="auto" w:fill="FFFFFF"/>
        <w:spacing w:line="25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第三条 本办法所指的金融机构是指经国家金融监管部门批准，具有独立法人资格的从事金融业务，且在海淀区注册并纳税的国内外金融机构及其分支机构。具体包括：银行、证券公司、保险公司、基金公司、企业集团财务公司、股权投资机构、担保机构、小额贷款公司、券商直投机构、金融租赁公司、第三方支付机构以及金融要素市场机构等。 </w:t>
      </w:r>
    </w:p>
    <w:p w:rsidR="00CF220A" w:rsidRPr="00767534" w:rsidRDefault="00CF220A" w:rsidP="00561BEF">
      <w:pPr>
        <w:widowControl/>
        <w:shd w:val="clear" w:color="auto" w:fill="FFFFFF"/>
        <w:spacing w:line="25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第四条 本办法所指的非金融企业是指工商、税务登记均在海淀区域内，从事非金融业务的企业。其中，中小</w:t>
      </w:r>
      <w:proofErr w:type="gramStart"/>
      <w:r w:rsidRPr="00767534">
        <w:rPr>
          <w:rFonts w:asciiTheme="minorEastAsia" w:hAnsiTheme="minorEastAsia" w:cs="宋体" w:hint="eastAsia"/>
          <w:color w:val="000000"/>
          <w:kern w:val="0"/>
          <w:sz w:val="24"/>
          <w:szCs w:val="24"/>
        </w:rPr>
        <w:t>微企业</w:t>
      </w:r>
      <w:proofErr w:type="gramEnd"/>
      <w:r w:rsidRPr="00767534">
        <w:rPr>
          <w:rFonts w:asciiTheme="minorEastAsia" w:hAnsiTheme="minorEastAsia" w:cs="宋体" w:hint="eastAsia"/>
          <w:color w:val="000000"/>
          <w:kern w:val="0"/>
          <w:sz w:val="24"/>
          <w:szCs w:val="24"/>
        </w:rPr>
        <w:t xml:space="preserve">符合工信部《中小企业划型标准规定》（工信部联企业〔2011〕300号）的企业。培育期企业，是指财务指标基本符合上市要求或组织形式符合上市要求，具有成长性和上市意愿，但处于上市进程早期阶段的企业。辅导期企业，是指已在中国证监会北京监管局辅导备案的企业。 </w:t>
      </w:r>
    </w:p>
    <w:p w:rsidR="00CF220A" w:rsidRPr="00767534" w:rsidRDefault="00CF220A" w:rsidP="00561BEF">
      <w:pPr>
        <w:widowControl/>
        <w:shd w:val="clear" w:color="auto" w:fill="FFFFFF"/>
        <w:spacing w:line="25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第五条 本办法涉及的支持资金从核心区自主创新和产业发展专项资金中安排。 </w:t>
      </w:r>
    </w:p>
    <w:p w:rsidR="00CF220A" w:rsidRPr="00767534" w:rsidRDefault="00CF220A" w:rsidP="00561BEF">
      <w:pPr>
        <w:widowControl/>
        <w:shd w:val="clear" w:color="auto" w:fill="FFFFFF"/>
        <w:spacing w:line="25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第六条 本办法由区金融办、</w:t>
      </w:r>
      <w:proofErr w:type="gramStart"/>
      <w:r w:rsidRPr="00767534">
        <w:rPr>
          <w:rFonts w:asciiTheme="minorEastAsia" w:hAnsiTheme="minorEastAsia" w:cs="宋体" w:hint="eastAsia"/>
          <w:color w:val="000000"/>
          <w:kern w:val="0"/>
          <w:sz w:val="24"/>
          <w:szCs w:val="24"/>
        </w:rPr>
        <w:t>海淀园</w:t>
      </w:r>
      <w:proofErr w:type="gramEnd"/>
      <w:r w:rsidRPr="00767534">
        <w:rPr>
          <w:rFonts w:asciiTheme="minorEastAsia" w:hAnsiTheme="minorEastAsia" w:cs="宋体" w:hint="eastAsia"/>
          <w:color w:val="000000"/>
          <w:kern w:val="0"/>
          <w:sz w:val="24"/>
          <w:szCs w:val="24"/>
        </w:rPr>
        <w:t xml:space="preserve">管委会（区科委）负责组织实施。 </w:t>
      </w:r>
    </w:p>
    <w:p w:rsidR="00CF220A" w:rsidRPr="00767534" w:rsidRDefault="00CF220A" w:rsidP="00561BEF">
      <w:pPr>
        <w:widowControl/>
        <w:shd w:val="clear" w:color="auto" w:fill="FFFFFF"/>
        <w:spacing w:line="25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第二章 支持金融业发展政策 </w:t>
      </w:r>
    </w:p>
    <w:p w:rsidR="00CF220A" w:rsidRPr="00767534" w:rsidRDefault="00CF220A" w:rsidP="00561BEF">
      <w:pPr>
        <w:widowControl/>
        <w:shd w:val="clear" w:color="auto" w:fill="FFFFFF"/>
        <w:spacing w:line="25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第七条 促进金融产业发展，吸引金融机构聚集。加大财政资金支持力度，鼓励各类科技金融要素和主体落户海淀发展。 </w:t>
      </w:r>
    </w:p>
    <w:p w:rsidR="00CF220A" w:rsidRPr="00767534" w:rsidRDefault="00CF220A" w:rsidP="00561BEF">
      <w:pPr>
        <w:widowControl/>
        <w:shd w:val="clear" w:color="auto" w:fill="FFFFFF"/>
        <w:spacing w:line="25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（一）对于在我区新设立或新迁入我区的银行、证券、保险等总部金融机构给予注册资金一次性补贴；购买自用办公用房（或购买土地自建办公用房）从事金融业务的，给</w:t>
      </w:r>
      <w:proofErr w:type="gramStart"/>
      <w:r w:rsidRPr="00767534">
        <w:rPr>
          <w:rFonts w:asciiTheme="minorEastAsia" w:hAnsiTheme="minorEastAsia" w:cs="宋体" w:hint="eastAsia"/>
          <w:color w:val="000000"/>
          <w:kern w:val="0"/>
          <w:sz w:val="24"/>
          <w:szCs w:val="24"/>
        </w:rPr>
        <w:t>予购</w:t>
      </w:r>
      <w:proofErr w:type="gramEnd"/>
      <w:r w:rsidRPr="00767534">
        <w:rPr>
          <w:rFonts w:asciiTheme="minorEastAsia" w:hAnsiTheme="minorEastAsia" w:cs="宋体" w:hint="eastAsia"/>
          <w:color w:val="000000"/>
          <w:kern w:val="0"/>
          <w:sz w:val="24"/>
          <w:szCs w:val="24"/>
        </w:rPr>
        <w:t xml:space="preserve">房补贴；租用办公用房从事金融业务的，可以享受三年租金价格补贴。 </w:t>
      </w:r>
    </w:p>
    <w:p w:rsidR="00CF220A" w:rsidRPr="00767534" w:rsidRDefault="00CF220A" w:rsidP="00561BEF">
      <w:pPr>
        <w:widowControl/>
        <w:shd w:val="clear" w:color="auto" w:fill="FFFFFF"/>
        <w:spacing w:line="25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（二）对于在我区新设立或新迁入我区的，除银行、证券、保险等总部金融机构以外经区政府认定的具备一定规模的其他金融机构，租用办公用房从事金融业务的，可以享受三年租金价格补贴。 </w:t>
      </w:r>
    </w:p>
    <w:p w:rsidR="00CF220A" w:rsidRPr="00767534" w:rsidRDefault="00CF220A" w:rsidP="00561BEF">
      <w:pPr>
        <w:widowControl/>
        <w:shd w:val="clear" w:color="auto" w:fill="FFFFFF"/>
        <w:spacing w:line="25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（三）对于税务关系新迁入我区或区域经济社会发展贡献较大的银行、保险、证券等金融机构的分支机构，参照《海淀区重点企业服务和引进支持办法》享受优惠政策。 </w:t>
      </w:r>
    </w:p>
    <w:p w:rsidR="00CF220A" w:rsidRPr="00767534" w:rsidRDefault="00CF220A" w:rsidP="00561BEF">
      <w:pPr>
        <w:widowControl/>
        <w:shd w:val="clear" w:color="auto" w:fill="FFFFFF"/>
        <w:spacing w:line="25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第八条 推动股权投资行业规范、快速发展，吸引国内外各类股权投资机构聚集并投资于我区企业。 </w:t>
      </w:r>
    </w:p>
    <w:p w:rsidR="00CF220A" w:rsidRPr="00767534" w:rsidRDefault="00CF220A" w:rsidP="00561BEF">
      <w:pPr>
        <w:widowControl/>
        <w:shd w:val="clear" w:color="auto" w:fill="FFFFFF"/>
        <w:spacing w:line="25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（一）对于经国务院或国家主管部门批准设立（备案），在我区注册并纳税的股权投资基金的管理企业（其发起设立的基金在海淀区注册并纳税，且累计实收资</w:t>
      </w:r>
      <w:r w:rsidRPr="00767534">
        <w:rPr>
          <w:rFonts w:asciiTheme="minorEastAsia" w:hAnsiTheme="minorEastAsia" w:cs="宋体" w:hint="eastAsia"/>
          <w:color w:val="000000"/>
          <w:kern w:val="0"/>
          <w:sz w:val="24"/>
          <w:szCs w:val="24"/>
        </w:rPr>
        <w:lastRenderedPageBreak/>
        <w:t>本在5亿元以上），根据《关于促进股权投资基金业发展的意见》（</w:t>
      </w:r>
      <w:proofErr w:type="gramStart"/>
      <w:r w:rsidRPr="00767534">
        <w:rPr>
          <w:rFonts w:asciiTheme="minorEastAsia" w:hAnsiTheme="minorEastAsia" w:cs="宋体" w:hint="eastAsia"/>
          <w:color w:val="000000"/>
          <w:kern w:val="0"/>
          <w:sz w:val="24"/>
          <w:szCs w:val="24"/>
        </w:rPr>
        <w:t>京金融办</w:t>
      </w:r>
      <w:proofErr w:type="gramEnd"/>
      <w:r w:rsidRPr="00767534">
        <w:rPr>
          <w:rFonts w:asciiTheme="minorEastAsia" w:hAnsiTheme="minorEastAsia" w:cs="宋体" w:hint="eastAsia"/>
          <w:color w:val="000000"/>
          <w:kern w:val="0"/>
          <w:sz w:val="24"/>
          <w:szCs w:val="24"/>
        </w:rPr>
        <w:t xml:space="preserve">〔2009〕5号），可参照总部金融机构享受注册资金一次性补贴。 </w:t>
      </w:r>
    </w:p>
    <w:p w:rsidR="00CF220A" w:rsidRPr="00767534" w:rsidRDefault="00CF220A" w:rsidP="00561BEF">
      <w:pPr>
        <w:widowControl/>
        <w:shd w:val="clear" w:color="auto" w:fill="FFFFFF"/>
        <w:spacing w:line="25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（二）对于新设立或新迁入海淀区的公司制股权投资企业，租用办公用房从事投资业务并投资于我区初创期或符合产业发展方向的创业企业后，可以享受三年租金价格补贴。 </w:t>
      </w:r>
    </w:p>
    <w:p w:rsidR="00CF220A" w:rsidRPr="00767534" w:rsidRDefault="00CF220A" w:rsidP="00561BEF">
      <w:pPr>
        <w:widowControl/>
        <w:shd w:val="clear" w:color="auto" w:fill="FFFFFF"/>
        <w:spacing w:line="25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（三）对于新设立或新迁入海淀区的股权投资企业，投资于我区初创期或符合产业发展方向的创业企业后，给予一次性投资补助。 </w:t>
      </w:r>
    </w:p>
    <w:p w:rsidR="00CF220A" w:rsidRPr="00767534" w:rsidRDefault="00CF220A" w:rsidP="00561BEF">
      <w:pPr>
        <w:widowControl/>
        <w:shd w:val="clear" w:color="auto" w:fill="FFFFFF"/>
        <w:spacing w:line="25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（四）对于股权投资机构投资于工商注册和税务登记在海淀区的企业且成功上市的，按持股比例给予奖励。 </w:t>
      </w:r>
    </w:p>
    <w:p w:rsidR="00CF220A" w:rsidRPr="00767534" w:rsidRDefault="00CF220A" w:rsidP="00561BEF">
      <w:pPr>
        <w:widowControl/>
        <w:shd w:val="clear" w:color="auto" w:fill="FFFFFF"/>
        <w:spacing w:line="25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（五）海淀区政府相关部门为入驻机构提供包括选址注册、项目对接、政策申报等一站式公务服务，积极营造良好的办公和投资环境。 </w:t>
      </w:r>
    </w:p>
    <w:p w:rsidR="00CF220A" w:rsidRPr="00767534" w:rsidRDefault="00CF220A" w:rsidP="00561BEF">
      <w:pPr>
        <w:widowControl/>
        <w:shd w:val="clear" w:color="auto" w:fill="FFFFFF"/>
        <w:spacing w:line="25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第九条 鼓励金融机构在中关村西区和西直门</w:t>
      </w:r>
      <w:proofErr w:type="gramStart"/>
      <w:r w:rsidRPr="00767534">
        <w:rPr>
          <w:rFonts w:asciiTheme="minorEastAsia" w:hAnsiTheme="minorEastAsia" w:cs="宋体" w:hint="eastAsia"/>
          <w:color w:val="000000"/>
          <w:kern w:val="0"/>
          <w:sz w:val="24"/>
          <w:szCs w:val="24"/>
        </w:rPr>
        <w:t>外科技</w:t>
      </w:r>
      <w:proofErr w:type="gramEnd"/>
      <w:r w:rsidRPr="00767534">
        <w:rPr>
          <w:rFonts w:asciiTheme="minorEastAsia" w:hAnsiTheme="minorEastAsia" w:cs="宋体" w:hint="eastAsia"/>
          <w:color w:val="000000"/>
          <w:kern w:val="0"/>
          <w:sz w:val="24"/>
          <w:szCs w:val="24"/>
        </w:rPr>
        <w:t xml:space="preserve">金融商务区聚集，加快我区重点金融功能区建设。对于新设立或从海淀区外新迁入上述两个金融功能区或区政府指定楼宇，且对海淀区经济社会发展和自主创新能力提升有突出贡献的金融机构，可给予一定的资金支持。 </w:t>
      </w:r>
    </w:p>
    <w:p w:rsidR="00CF220A" w:rsidRPr="00767534" w:rsidRDefault="00CF220A" w:rsidP="00561BEF">
      <w:pPr>
        <w:widowControl/>
        <w:shd w:val="clear" w:color="auto" w:fill="FFFFFF"/>
        <w:spacing w:line="25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对于金融功能区内重点楼宇的租金优惠政策，海淀区结合功能区建设需求情况，择时调整发布相关楼宇招商方案。 </w:t>
      </w:r>
    </w:p>
    <w:p w:rsidR="00CF220A" w:rsidRPr="00767534" w:rsidRDefault="00CF220A" w:rsidP="00561BEF">
      <w:pPr>
        <w:widowControl/>
        <w:shd w:val="clear" w:color="auto" w:fill="FFFFFF"/>
        <w:spacing w:line="25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第三章 金融支持企业发展政策 </w:t>
      </w:r>
    </w:p>
    <w:p w:rsidR="00CF220A" w:rsidRPr="00767534" w:rsidRDefault="00CF220A" w:rsidP="00561BEF">
      <w:pPr>
        <w:widowControl/>
        <w:shd w:val="clear" w:color="auto" w:fill="FFFFFF"/>
        <w:spacing w:line="25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第十条 推动科技金融创新，拓展中小</w:t>
      </w:r>
      <w:proofErr w:type="gramStart"/>
      <w:r w:rsidRPr="00767534">
        <w:rPr>
          <w:rFonts w:asciiTheme="minorEastAsia" w:hAnsiTheme="minorEastAsia" w:cs="宋体" w:hint="eastAsia"/>
          <w:color w:val="000000"/>
          <w:kern w:val="0"/>
          <w:sz w:val="24"/>
          <w:szCs w:val="24"/>
        </w:rPr>
        <w:t>微企业</w:t>
      </w:r>
      <w:proofErr w:type="gramEnd"/>
      <w:r w:rsidRPr="00767534">
        <w:rPr>
          <w:rFonts w:asciiTheme="minorEastAsia" w:hAnsiTheme="minorEastAsia" w:cs="宋体" w:hint="eastAsia"/>
          <w:color w:val="000000"/>
          <w:kern w:val="0"/>
          <w:sz w:val="24"/>
          <w:szCs w:val="24"/>
        </w:rPr>
        <w:t xml:space="preserve">融资渠道。 </w:t>
      </w:r>
    </w:p>
    <w:p w:rsidR="00CF220A" w:rsidRPr="00767534" w:rsidRDefault="00CF220A" w:rsidP="00561BEF">
      <w:pPr>
        <w:widowControl/>
        <w:shd w:val="clear" w:color="auto" w:fill="FFFFFF"/>
        <w:spacing w:line="25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（一）充分发挥财政资金拉动中小</w:t>
      </w:r>
      <w:proofErr w:type="gramStart"/>
      <w:r w:rsidRPr="00767534">
        <w:rPr>
          <w:rFonts w:asciiTheme="minorEastAsia" w:hAnsiTheme="minorEastAsia" w:cs="宋体" w:hint="eastAsia"/>
          <w:color w:val="000000"/>
          <w:kern w:val="0"/>
          <w:sz w:val="24"/>
          <w:szCs w:val="24"/>
        </w:rPr>
        <w:t>微企业</w:t>
      </w:r>
      <w:proofErr w:type="gramEnd"/>
      <w:r w:rsidRPr="00767534">
        <w:rPr>
          <w:rFonts w:asciiTheme="minorEastAsia" w:hAnsiTheme="minorEastAsia" w:cs="宋体" w:hint="eastAsia"/>
          <w:color w:val="000000"/>
          <w:kern w:val="0"/>
          <w:sz w:val="24"/>
          <w:szCs w:val="24"/>
        </w:rPr>
        <w:t>融资的杠杆作用，设立信用贷款引导资金、融资性担保扶持资金、履约保险保证贷款扶持资金、知识产权质押贷款质权处置引导资金，引导金融机构创新适合中小</w:t>
      </w:r>
      <w:proofErr w:type="gramStart"/>
      <w:r w:rsidRPr="00767534">
        <w:rPr>
          <w:rFonts w:asciiTheme="minorEastAsia" w:hAnsiTheme="minorEastAsia" w:cs="宋体" w:hint="eastAsia"/>
          <w:color w:val="000000"/>
          <w:kern w:val="0"/>
          <w:sz w:val="24"/>
          <w:szCs w:val="24"/>
        </w:rPr>
        <w:t>微企业</w:t>
      </w:r>
      <w:proofErr w:type="gramEnd"/>
      <w:r w:rsidRPr="00767534">
        <w:rPr>
          <w:rFonts w:asciiTheme="minorEastAsia" w:hAnsiTheme="minorEastAsia" w:cs="宋体" w:hint="eastAsia"/>
          <w:color w:val="000000"/>
          <w:kern w:val="0"/>
          <w:sz w:val="24"/>
          <w:szCs w:val="24"/>
        </w:rPr>
        <w:t>的金融产品；建立小</w:t>
      </w:r>
      <w:proofErr w:type="gramStart"/>
      <w:r w:rsidRPr="00767534">
        <w:rPr>
          <w:rFonts w:asciiTheme="minorEastAsia" w:hAnsiTheme="minorEastAsia" w:cs="宋体" w:hint="eastAsia"/>
          <w:color w:val="000000"/>
          <w:kern w:val="0"/>
          <w:sz w:val="24"/>
          <w:szCs w:val="24"/>
        </w:rPr>
        <w:t>微企业</w:t>
      </w:r>
      <w:proofErr w:type="gramEnd"/>
      <w:r w:rsidRPr="00767534">
        <w:rPr>
          <w:rFonts w:asciiTheme="minorEastAsia" w:hAnsiTheme="minorEastAsia" w:cs="宋体" w:hint="eastAsia"/>
          <w:color w:val="000000"/>
          <w:kern w:val="0"/>
          <w:sz w:val="24"/>
          <w:szCs w:val="24"/>
        </w:rPr>
        <w:t>贷款风险、担保风险补偿机制，对科技型信贷专营机构为我区小</w:t>
      </w:r>
      <w:proofErr w:type="gramStart"/>
      <w:r w:rsidRPr="00767534">
        <w:rPr>
          <w:rFonts w:asciiTheme="minorEastAsia" w:hAnsiTheme="minorEastAsia" w:cs="宋体" w:hint="eastAsia"/>
          <w:color w:val="000000"/>
          <w:kern w:val="0"/>
          <w:sz w:val="24"/>
          <w:szCs w:val="24"/>
        </w:rPr>
        <w:t>微企业</w:t>
      </w:r>
      <w:proofErr w:type="gramEnd"/>
      <w:r w:rsidRPr="00767534">
        <w:rPr>
          <w:rFonts w:asciiTheme="minorEastAsia" w:hAnsiTheme="minorEastAsia" w:cs="宋体" w:hint="eastAsia"/>
          <w:color w:val="000000"/>
          <w:kern w:val="0"/>
          <w:sz w:val="24"/>
          <w:szCs w:val="24"/>
        </w:rPr>
        <w:t>发放贷款的给予风险拨备补贴、业务增量补贴，对担保机构开展小</w:t>
      </w:r>
      <w:proofErr w:type="gramStart"/>
      <w:r w:rsidRPr="00767534">
        <w:rPr>
          <w:rFonts w:asciiTheme="minorEastAsia" w:hAnsiTheme="minorEastAsia" w:cs="宋体" w:hint="eastAsia"/>
          <w:color w:val="000000"/>
          <w:kern w:val="0"/>
          <w:sz w:val="24"/>
          <w:szCs w:val="24"/>
        </w:rPr>
        <w:t>微企业</w:t>
      </w:r>
      <w:proofErr w:type="gramEnd"/>
      <w:r w:rsidRPr="00767534">
        <w:rPr>
          <w:rFonts w:asciiTheme="minorEastAsia" w:hAnsiTheme="minorEastAsia" w:cs="宋体" w:hint="eastAsia"/>
          <w:color w:val="000000"/>
          <w:kern w:val="0"/>
          <w:sz w:val="24"/>
          <w:szCs w:val="24"/>
        </w:rPr>
        <w:t xml:space="preserve">贷款担保业务给予担保补助。 </w:t>
      </w:r>
    </w:p>
    <w:p w:rsidR="00CF220A" w:rsidRPr="00767534" w:rsidRDefault="00CF220A" w:rsidP="00561BEF">
      <w:pPr>
        <w:widowControl/>
        <w:shd w:val="clear" w:color="auto" w:fill="FFFFFF"/>
        <w:spacing w:line="25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（二）设立财政贴息资金，降低中小</w:t>
      </w:r>
      <w:proofErr w:type="gramStart"/>
      <w:r w:rsidRPr="00767534">
        <w:rPr>
          <w:rFonts w:asciiTheme="minorEastAsia" w:hAnsiTheme="minorEastAsia" w:cs="宋体" w:hint="eastAsia"/>
          <w:color w:val="000000"/>
          <w:kern w:val="0"/>
          <w:sz w:val="24"/>
          <w:szCs w:val="24"/>
        </w:rPr>
        <w:t>微企业</w:t>
      </w:r>
      <w:proofErr w:type="gramEnd"/>
      <w:r w:rsidRPr="00767534">
        <w:rPr>
          <w:rFonts w:asciiTheme="minorEastAsia" w:hAnsiTheme="minorEastAsia" w:cs="宋体" w:hint="eastAsia"/>
          <w:color w:val="000000"/>
          <w:kern w:val="0"/>
          <w:sz w:val="24"/>
          <w:szCs w:val="24"/>
        </w:rPr>
        <w:t>融资成本。对信用贷款、履约保险保证贷款、知识产权质押贷款、投贷联动贷款、高层次人才贷款、债务工具等创新型融资方式取得融资的中小</w:t>
      </w:r>
      <w:proofErr w:type="gramStart"/>
      <w:r w:rsidRPr="00767534">
        <w:rPr>
          <w:rFonts w:asciiTheme="minorEastAsia" w:hAnsiTheme="minorEastAsia" w:cs="宋体" w:hint="eastAsia"/>
          <w:color w:val="000000"/>
          <w:kern w:val="0"/>
          <w:sz w:val="24"/>
          <w:szCs w:val="24"/>
        </w:rPr>
        <w:t>微企业</w:t>
      </w:r>
      <w:proofErr w:type="gramEnd"/>
      <w:r w:rsidRPr="00767534">
        <w:rPr>
          <w:rFonts w:asciiTheme="minorEastAsia" w:hAnsiTheme="minorEastAsia" w:cs="宋体" w:hint="eastAsia"/>
          <w:color w:val="000000"/>
          <w:kern w:val="0"/>
          <w:sz w:val="24"/>
          <w:szCs w:val="24"/>
        </w:rPr>
        <w:t xml:space="preserve">给予一定比例贴息。 </w:t>
      </w:r>
    </w:p>
    <w:p w:rsidR="00CF220A" w:rsidRPr="00767534" w:rsidRDefault="00CF220A" w:rsidP="00561BEF">
      <w:pPr>
        <w:widowControl/>
        <w:shd w:val="clear" w:color="auto" w:fill="FFFFFF"/>
        <w:spacing w:line="25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（三）建立海淀中小</w:t>
      </w:r>
      <w:proofErr w:type="gramStart"/>
      <w:r w:rsidRPr="00767534">
        <w:rPr>
          <w:rFonts w:asciiTheme="minorEastAsia" w:hAnsiTheme="minorEastAsia" w:cs="宋体" w:hint="eastAsia"/>
          <w:color w:val="000000"/>
          <w:kern w:val="0"/>
          <w:sz w:val="24"/>
          <w:szCs w:val="24"/>
        </w:rPr>
        <w:t>微企业</w:t>
      </w:r>
      <w:proofErr w:type="gramEnd"/>
      <w:r w:rsidRPr="00767534">
        <w:rPr>
          <w:rFonts w:asciiTheme="minorEastAsia" w:hAnsiTheme="minorEastAsia" w:cs="宋体" w:hint="eastAsia"/>
          <w:color w:val="000000"/>
          <w:kern w:val="0"/>
          <w:sz w:val="24"/>
          <w:szCs w:val="24"/>
        </w:rPr>
        <w:t>融资创新服务示范平台，形成包含“金融机构”、“金融产品”、“重点产业”、“政策体系”四位一体的融资服务体系。通过完善区域科技型企业征信体系，开展中小</w:t>
      </w:r>
      <w:proofErr w:type="gramStart"/>
      <w:r w:rsidRPr="00767534">
        <w:rPr>
          <w:rFonts w:asciiTheme="minorEastAsia" w:hAnsiTheme="minorEastAsia" w:cs="宋体" w:hint="eastAsia"/>
          <w:color w:val="000000"/>
          <w:kern w:val="0"/>
          <w:sz w:val="24"/>
          <w:szCs w:val="24"/>
        </w:rPr>
        <w:t>微企业</w:t>
      </w:r>
      <w:proofErr w:type="gramEnd"/>
      <w:r w:rsidRPr="00767534">
        <w:rPr>
          <w:rFonts w:asciiTheme="minorEastAsia" w:hAnsiTheme="minorEastAsia" w:cs="宋体" w:hint="eastAsia"/>
          <w:color w:val="000000"/>
          <w:kern w:val="0"/>
          <w:sz w:val="24"/>
          <w:szCs w:val="24"/>
        </w:rPr>
        <w:t>融资生态文化建设，优化政府公共服务环境等措施，营造中小</w:t>
      </w:r>
      <w:proofErr w:type="gramStart"/>
      <w:r w:rsidRPr="00767534">
        <w:rPr>
          <w:rFonts w:asciiTheme="minorEastAsia" w:hAnsiTheme="minorEastAsia" w:cs="宋体" w:hint="eastAsia"/>
          <w:color w:val="000000"/>
          <w:kern w:val="0"/>
          <w:sz w:val="24"/>
          <w:szCs w:val="24"/>
        </w:rPr>
        <w:t>微企业</w:t>
      </w:r>
      <w:proofErr w:type="gramEnd"/>
      <w:r w:rsidRPr="00767534">
        <w:rPr>
          <w:rFonts w:asciiTheme="minorEastAsia" w:hAnsiTheme="minorEastAsia" w:cs="宋体" w:hint="eastAsia"/>
          <w:color w:val="000000"/>
          <w:kern w:val="0"/>
          <w:sz w:val="24"/>
          <w:szCs w:val="24"/>
        </w:rPr>
        <w:t xml:space="preserve">融资支持环境。 </w:t>
      </w:r>
    </w:p>
    <w:p w:rsidR="00CF220A" w:rsidRPr="00767534" w:rsidRDefault="00CF220A" w:rsidP="00561BEF">
      <w:pPr>
        <w:widowControl/>
        <w:shd w:val="clear" w:color="auto" w:fill="FFFFFF"/>
        <w:spacing w:line="25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第十一条 推动天使投资、股权投资机构支持我区实体经济发展，加速科技成果转化和中小</w:t>
      </w:r>
      <w:proofErr w:type="gramStart"/>
      <w:r w:rsidRPr="00767534">
        <w:rPr>
          <w:rFonts w:asciiTheme="minorEastAsia" w:hAnsiTheme="minorEastAsia" w:cs="宋体" w:hint="eastAsia"/>
          <w:color w:val="000000"/>
          <w:kern w:val="0"/>
          <w:sz w:val="24"/>
          <w:szCs w:val="24"/>
        </w:rPr>
        <w:t>微企业</w:t>
      </w:r>
      <w:proofErr w:type="gramEnd"/>
      <w:r w:rsidRPr="00767534">
        <w:rPr>
          <w:rFonts w:asciiTheme="minorEastAsia" w:hAnsiTheme="minorEastAsia" w:cs="宋体" w:hint="eastAsia"/>
          <w:color w:val="000000"/>
          <w:kern w:val="0"/>
          <w:sz w:val="24"/>
          <w:szCs w:val="24"/>
        </w:rPr>
        <w:t xml:space="preserve">成长。设立海淀区创业投资引导基金（以下简称引导基金），按照“准确定位阶段、聚焦重点行业”的原则，引导更多社会资本重点支持区域内特色、优势产业领域的初创期（含天使期）和成长期企业。 </w:t>
      </w:r>
    </w:p>
    <w:p w:rsidR="00CF220A" w:rsidRPr="00767534" w:rsidRDefault="00CF220A" w:rsidP="00561BEF">
      <w:pPr>
        <w:widowControl/>
        <w:shd w:val="clear" w:color="auto" w:fill="FFFFFF"/>
        <w:spacing w:line="25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（一）设立初创期参股基金（含天使基金）。由政府向社会公开征集管理机构，通过参股设立</w:t>
      </w:r>
      <w:proofErr w:type="gramStart"/>
      <w:r w:rsidRPr="00767534">
        <w:rPr>
          <w:rFonts w:asciiTheme="minorEastAsia" w:hAnsiTheme="minorEastAsia" w:cs="宋体" w:hint="eastAsia"/>
          <w:color w:val="000000"/>
          <w:kern w:val="0"/>
          <w:sz w:val="24"/>
          <w:szCs w:val="24"/>
        </w:rPr>
        <w:t>子基金</w:t>
      </w:r>
      <w:proofErr w:type="gramEnd"/>
      <w:r w:rsidRPr="00767534">
        <w:rPr>
          <w:rFonts w:asciiTheme="minorEastAsia" w:hAnsiTheme="minorEastAsia" w:cs="宋体" w:hint="eastAsia"/>
          <w:color w:val="000000"/>
          <w:kern w:val="0"/>
          <w:sz w:val="24"/>
          <w:szCs w:val="24"/>
        </w:rPr>
        <w:t xml:space="preserve">的方式，引导社会资本重点支持海淀区初创期企业发展。 </w:t>
      </w:r>
    </w:p>
    <w:p w:rsidR="00CF220A" w:rsidRPr="00767534" w:rsidRDefault="00CF220A" w:rsidP="00561BEF">
      <w:pPr>
        <w:widowControl/>
        <w:shd w:val="clear" w:color="auto" w:fill="FFFFFF"/>
        <w:spacing w:line="25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（二）设立成长期参股基金。由政府向社会公开征集管理机构，通过参股设立</w:t>
      </w:r>
      <w:proofErr w:type="gramStart"/>
      <w:r w:rsidRPr="00767534">
        <w:rPr>
          <w:rFonts w:asciiTheme="minorEastAsia" w:hAnsiTheme="minorEastAsia" w:cs="宋体" w:hint="eastAsia"/>
          <w:color w:val="000000"/>
          <w:kern w:val="0"/>
          <w:sz w:val="24"/>
          <w:szCs w:val="24"/>
        </w:rPr>
        <w:t>子基金</w:t>
      </w:r>
      <w:proofErr w:type="gramEnd"/>
      <w:r w:rsidRPr="00767534">
        <w:rPr>
          <w:rFonts w:asciiTheme="minorEastAsia" w:hAnsiTheme="minorEastAsia" w:cs="宋体" w:hint="eastAsia"/>
          <w:color w:val="000000"/>
          <w:kern w:val="0"/>
          <w:sz w:val="24"/>
          <w:szCs w:val="24"/>
        </w:rPr>
        <w:t xml:space="preserve">的方式，引导社会资本重点支持海淀区成长期企业发展。 </w:t>
      </w:r>
    </w:p>
    <w:p w:rsidR="00CF220A" w:rsidRPr="00767534" w:rsidRDefault="00CF220A" w:rsidP="00561BEF">
      <w:pPr>
        <w:widowControl/>
        <w:shd w:val="clear" w:color="auto" w:fill="FFFFFF"/>
        <w:spacing w:line="25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（三）设立初创期投资基金。由政府全额出资设立，全部用于支持海淀区初创期企业发展。 </w:t>
      </w:r>
    </w:p>
    <w:p w:rsidR="00CF220A" w:rsidRPr="00767534" w:rsidRDefault="00CF220A" w:rsidP="00561BEF">
      <w:pPr>
        <w:widowControl/>
        <w:shd w:val="clear" w:color="auto" w:fill="FFFFFF"/>
        <w:spacing w:line="25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设立引导基金投资决策委员会，投资决策委员会下设办公室，办公室设在区金融办和</w:t>
      </w:r>
      <w:proofErr w:type="gramStart"/>
      <w:r w:rsidRPr="00767534">
        <w:rPr>
          <w:rFonts w:asciiTheme="minorEastAsia" w:hAnsiTheme="minorEastAsia" w:cs="宋体" w:hint="eastAsia"/>
          <w:color w:val="000000"/>
          <w:kern w:val="0"/>
          <w:sz w:val="24"/>
          <w:szCs w:val="24"/>
        </w:rPr>
        <w:t>海淀园</w:t>
      </w:r>
      <w:proofErr w:type="gramEnd"/>
      <w:r w:rsidRPr="00767534">
        <w:rPr>
          <w:rFonts w:asciiTheme="minorEastAsia" w:hAnsiTheme="minorEastAsia" w:cs="宋体" w:hint="eastAsia"/>
          <w:color w:val="000000"/>
          <w:kern w:val="0"/>
          <w:sz w:val="24"/>
          <w:szCs w:val="24"/>
        </w:rPr>
        <w:t xml:space="preserve">管委会（区科委）。 </w:t>
      </w:r>
    </w:p>
    <w:p w:rsidR="00CF220A" w:rsidRPr="00767534" w:rsidRDefault="00CF220A" w:rsidP="00561BEF">
      <w:pPr>
        <w:widowControl/>
        <w:shd w:val="clear" w:color="auto" w:fill="FFFFFF"/>
        <w:spacing w:line="25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第十二条 积极参与多层次资本市场建设，支持企业做</w:t>
      </w:r>
      <w:proofErr w:type="gramStart"/>
      <w:r w:rsidRPr="00767534">
        <w:rPr>
          <w:rFonts w:asciiTheme="minorEastAsia" w:hAnsiTheme="minorEastAsia" w:cs="宋体" w:hint="eastAsia"/>
          <w:color w:val="000000"/>
          <w:kern w:val="0"/>
          <w:sz w:val="24"/>
          <w:szCs w:val="24"/>
        </w:rPr>
        <w:t>强做</w:t>
      </w:r>
      <w:proofErr w:type="gramEnd"/>
      <w:r w:rsidRPr="00767534">
        <w:rPr>
          <w:rFonts w:asciiTheme="minorEastAsia" w:hAnsiTheme="minorEastAsia" w:cs="宋体" w:hint="eastAsia"/>
          <w:color w:val="000000"/>
          <w:kern w:val="0"/>
          <w:sz w:val="24"/>
          <w:szCs w:val="24"/>
        </w:rPr>
        <w:t xml:space="preserve">大。 </w:t>
      </w:r>
    </w:p>
    <w:p w:rsidR="00CF220A" w:rsidRPr="00767534" w:rsidRDefault="00CF220A" w:rsidP="00561BEF">
      <w:pPr>
        <w:widowControl/>
        <w:shd w:val="clear" w:color="auto" w:fill="FFFFFF"/>
        <w:spacing w:line="25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（一）密切关注资本市场体制机制创新，深化与交易所的战略合作，支持深交所建设中国资本市场多功能演示中心。探索与境外证券交易所的合作机制。支持企业发行上市，充分发挥海淀</w:t>
      </w:r>
      <w:proofErr w:type="gramStart"/>
      <w:r w:rsidRPr="00767534">
        <w:rPr>
          <w:rFonts w:asciiTheme="minorEastAsia" w:hAnsiTheme="minorEastAsia" w:cs="宋体" w:hint="eastAsia"/>
          <w:color w:val="000000"/>
          <w:kern w:val="0"/>
          <w:sz w:val="24"/>
          <w:szCs w:val="24"/>
        </w:rPr>
        <w:t>区促进</w:t>
      </w:r>
      <w:proofErr w:type="gramEnd"/>
      <w:r w:rsidRPr="00767534">
        <w:rPr>
          <w:rFonts w:asciiTheme="minorEastAsia" w:hAnsiTheme="minorEastAsia" w:cs="宋体" w:hint="eastAsia"/>
          <w:color w:val="000000"/>
          <w:kern w:val="0"/>
          <w:sz w:val="24"/>
          <w:szCs w:val="24"/>
        </w:rPr>
        <w:t xml:space="preserve">企业上市联席会议的作用，建立促进企业上市服务机构联盟，加强对上市种子企业的发现，建立拟上市企业资源数据库。 </w:t>
      </w:r>
    </w:p>
    <w:p w:rsidR="00CF220A" w:rsidRPr="00767534" w:rsidRDefault="00CF220A" w:rsidP="00561BEF">
      <w:pPr>
        <w:widowControl/>
        <w:shd w:val="clear" w:color="auto" w:fill="FFFFFF"/>
        <w:spacing w:line="25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（二）加大财政资金对企业上市支持力度，对企业上市中培育期、辅导</w:t>
      </w:r>
      <w:proofErr w:type="gramStart"/>
      <w:r w:rsidRPr="00767534">
        <w:rPr>
          <w:rFonts w:asciiTheme="minorEastAsia" w:hAnsiTheme="minorEastAsia" w:cs="宋体" w:hint="eastAsia"/>
          <w:color w:val="000000"/>
          <w:kern w:val="0"/>
          <w:sz w:val="24"/>
          <w:szCs w:val="24"/>
        </w:rPr>
        <w:t>期相关</w:t>
      </w:r>
      <w:proofErr w:type="gramEnd"/>
      <w:r w:rsidRPr="00767534">
        <w:rPr>
          <w:rFonts w:asciiTheme="minorEastAsia" w:hAnsiTheme="minorEastAsia" w:cs="宋体" w:hint="eastAsia"/>
          <w:color w:val="000000"/>
          <w:kern w:val="0"/>
          <w:sz w:val="24"/>
          <w:szCs w:val="24"/>
        </w:rPr>
        <w:t xml:space="preserve">费用给予补贴。形成“培育一批、改制一批、辅导一批、送审一批、上市一批”的工作体系。鼓励企业参与全国场外交易市场建设，支持挂牌公司转板，鼓励境外上市公司回归境内资本市场，支持上市公司利用资本市场进行兼并重组。 </w:t>
      </w:r>
    </w:p>
    <w:p w:rsidR="00CF220A" w:rsidRPr="00767534" w:rsidRDefault="00CF220A" w:rsidP="00561BEF">
      <w:pPr>
        <w:widowControl/>
        <w:shd w:val="clear" w:color="auto" w:fill="FFFFFF"/>
        <w:spacing w:line="25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第四章 申报与受理 </w:t>
      </w:r>
    </w:p>
    <w:p w:rsidR="00CF220A" w:rsidRPr="00767534" w:rsidRDefault="00CF220A" w:rsidP="00561BEF">
      <w:pPr>
        <w:widowControl/>
        <w:shd w:val="clear" w:color="auto" w:fill="FFFFFF"/>
        <w:spacing w:line="25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lastRenderedPageBreak/>
        <w:t xml:space="preserve">　　第十三条 申报企业须在海淀区办理工商注册并纳税。 </w:t>
      </w:r>
    </w:p>
    <w:p w:rsidR="00CF220A" w:rsidRPr="00767534" w:rsidRDefault="00CF220A" w:rsidP="00561BEF">
      <w:pPr>
        <w:widowControl/>
        <w:shd w:val="clear" w:color="auto" w:fill="FFFFFF"/>
        <w:spacing w:line="25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第十四条 区金融</w:t>
      </w:r>
      <w:proofErr w:type="gramStart"/>
      <w:r w:rsidRPr="00767534">
        <w:rPr>
          <w:rFonts w:asciiTheme="minorEastAsia" w:hAnsiTheme="minorEastAsia" w:cs="宋体" w:hint="eastAsia"/>
          <w:color w:val="000000"/>
          <w:kern w:val="0"/>
          <w:sz w:val="24"/>
          <w:szCs w:val="24"/>
        </w:rPr>
        <w:t>办依据</w:t>
      </w:r>
      <w:proofErr w:type="gramEnd"/>
      <w:r w:rsidRPr="00767534">
        <w:rPr>
          <w:rFonts w:asciiTheme="minorEastAsia" w:hAnsiTheme="minorEastAsia" w:cs="宋体" w:hint="eastAsia"/>
          <w:color w:val="000000"/>
          <w:kern w:val="0"/>
          <w:sz w:val="24"/>
          <w:szCs w:val="24"/>
        </w:rPr>
        <w:t xml:space="preserve">本办法制定实施细则。企业根据实施细则，在统一申报平台上进行申报，并向区金融办报送纸质材料。 </w:t>
      </w:r>
    </w:p>
    <w:p w:rsidR="00CF220A" w:rsidRPr="00767534" w:rsidRDefault="00CF220A" w:rsidP="00561BEF">
      <w:pPr>
        <w:widowControl/>
        <w:shd w:val="clear" w:color="auto" w:fill="FFFFFF"/>
        <w:spacing w:line="25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第十五条 区金融办会同相关部门按照《海淀区支持核心区自主创新和产业发展专项资金管理办法》的相关规定，具体组织项目的审批和资金的拨付。 </w:t>
      </w:r>
    </w:p>
    <w:p w:rsidR="00CF220A" w:rsidRPr="00767534" w:rsidRDefault="00CF220A" w:rsidP="00561BEF">
      <w:pPr>
        <w:widowControl/>
        <w:shd w:val="clear" w:color="auto" w:fill="FFFFFF"/>
        <w:spacing w:line="25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第五章 监督与管理 </w:t>
      </w:r>
    </w:p>
    <w:p w:rsidR="00CF220A" w:rsidRPr="00767534" w:rsidRDefault="00CF220A" w:rsidP="00561BEF">
      <w:pPr>
        <w:widowControl/>
        <w:shd w:val="clear" w:color="auto" w:fill="FFFFFF"/>
        <w:spacing w:line="25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第十六条 确定支持的企业在区政府和区金融办网站等公共信息平台进行公布。 </w:t>
      </w:r>
    </w:p>
    <w:p w:rsidR="00CF220A" w:rsidRPr="00767534" w:rsidRDefault="00CF220A" w:rsidP="00561BEF">
      <w:pPr>
        <w:widowControl/>
        <w:shd w:val="clear" w:color="auto" w:fill="FFFFFF"/>
        <w:spacing w:line="25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第十七条 专项资金必须专款专用。接受资助的企业须配合区金融办、区财政局及其他有关单位对资金使用情况进行监督和检查。 </w:t>
      </w:r>
    </w:p>
    <w:p w:rsidR="00CF220A" w:rsidRPr="00767534" w:rsidRDefault="00CF220A" w:rsidP="00561BEF">
      <w:pPr>
        <w:widowControl/>
        <w:shd w:val="clear" w:color="auto" w:fill="FFFFFF"/>
        <w:spacing w:line="25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第六章 附 则 </w:t>
      </w:r>
    </w:p>
    <w:p w:rsidR="00CF220A" w:rsidRPr="00767534" w:rsidRDefault="00CF220A" w:rsidP="00561BEF">
      <w:pPr>
        <w:widowControl/>
        <w:shd w:val="clear" w:color="auto" w:fill="FFFFFF"/>
        <w:spacing w:line="25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第十八条 本办法由海淀区人民政府负责解释。 </w:t>
      </w:r>
    </w:p>
    <w:p w:rsidR="00CF220A" w:rsidRPr="00767534" w:rsidRDefault="00CF220A" w:rsidP="00561BEF">
      <w:pPr>
        <w:widowControl/>
        <w:shd w:val="clear" w:color="auto" w:fill="FFFFFF"/>
        <w:spacing w:line="250" w:lineRule="atLeast"/>
        <w:ind w:firstLine="280"/>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第十九条 本办法自发布之日起三十日后实施。《海淀区促进金融产业发展支持办法》（</w:t>
      </w:r>
      <w:proofErr w:type="gramStart"/>
      <w:r w:rsidRPr="00767534">
        <w:rPr>
          <w:rFonts w:asciiTheme="minorEastAsia" w:hAnsiTheme="minorEastAsia" w:cs="宋体" w:hint="eastAsia"/>
          <w:color w:val="000000"/>
          <w:kern w:val="0"/>
          <w:sz w:val="24"/>
          <w:szCs w:val="24"/>
        </w:rPr>
        <w:t>海政发</w:t>
      </w:r>
      <w:proofErr w:type="gramEnd"/>
      <w:r w:rsidRPr="00767534">
        <w:rPr>
          <w:rFonts w:asciiTheme="minorEastAsia" w:hAnsiTheme="minorEastAsia" w:cs="宋体" w:hint="eastAsia"/>
          <w:color w:val="000000"/>
          <w:kern w:val="0"/>
          <w:sz w:val="24"/>
          <w:szCs w:val="24"/>
        </w:rPr>
        <w:t>〔2006〕72号）、《海淀区创业投资引导基金管理暂行办法》（海行规发〔2009〕21号）、《海淀区促进信用担保机构开展中小企业贷款担保业务支持办法》（海行规发〔2010〕8号）、《海淀区促进科技型中小企业金融服务专营机构发展支持办法》（海行规发〔2010〕9号）、《海淀区促进股权投资企业发展支持办法》（海行规发〔2010〕10号）、《海淀区促进企业上市支持办法》（海行规发〔2010〕11号）、《海淀区知识产权质押贷款贴息实施办法》（海行规发〔2010〕12号）同时废止。依原有政策文件尚在实施中的项目，按照原有办法执行并进行监理、验收。</w:t>
      </w:r>
    </w:p>
    <w:p w:rsidR="00CF220A" w:rsidRPr="00767534" w:rsidRDefault="00CF220A" w:rsidP="00561BEF">
      <w:pPr>
        <w:widowControl/>
        <w:shd w:val="clear" w:color="auto" w:fill="FFFFFF"/>
        <w:spacing w:line="250" w:lineRule="atLeast"/>
        <w:ind w:firstLine="280"/>
        <w:jc w:val="left"/>
        <w:rPr>
          <w:rFonts w:asciiTheme="minorEastAsia" w:hAnsiTheme="minorEastAsia" w:cs="宋体"/>
          <w:color w:val="000000"/>
          <w:kern w:val="0"/>
          <w:sz w:val="24"/>
          <w:szCs w:val="24"/>
        </w:rPr>
      </w:pPr>
    </w:p>
    <w:p w:rsidR="00CF220A" w:rsidRPr="00C50813" w:rsidRDefault="00CF220A" w:rsidP="00A11E0D">
      <w:pPr>
        <w:pStyle w:val="3"/>
        <w:rPr>
          <w:rFonts w:asciiTheme="minorEastAsia" w:hAnsiTheme="minorEastAsia"/>
          <w:b w:val="0"/>
          <w:sz w:val="24"/>
          <w:szCs w:val="24"/>
        </w:rPr>
      </w:pPr>
      <w:bookmarkStart w:id="51" w:name="_Toc372726600"/>
      <w:r w:rsidRPr="00C50813">
        <w:rPr>
          <w:rFonts w:asciiTheme="minorEastAsia" w:hAnsiTheme="minorEastAsia" w:hint="eastAsia"/>
          <w:b w:val="0"/>
          <w:sz w:val="24"/>
          <w:szCs w:val="24"/>
        </w:rPr>
        <w:t>10-6-1知识产权质押融资专项资金</w:t>
      </w:r>
      <w:bookmarkEnd w:id="51"/>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知识产权质押融资成本补贴资金申报指南</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（一）支持范围</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根据《海淀区促进科技金融创新发展支持办法》第十条第二款，设立知识产权质押融资成本补贴资金（以下简称“补贴资金”），补贴海淀区域内企业以发明专利权、实用新型专利权、商标专用权和著作权（版权）等知识产权质押方式向银行、小额贷款机构等信贷机构贷款所产生的融资成本。 </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（二）申报对象</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在海淀区办理工商注册并纳税的企业。</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（三）支持措施和项目申报</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1、支持政策</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对企业知识产权质押贷款给予补贴，比例为知识产权质押融资成本总额的50%，每家企业每年补贴额度最高100万元： </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（1）企业仅以知识产权作为质押物获得贷款的，补贴的融资成本包括贷款利息以及评估费、担保费等融资服务费用；</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（2）企业以知识产权质押并且以除知识产权外的其他资产担保、抵押等方式获得贷款的，补贴的融资成本为知识产权质押部分的贷款利息。  </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2、申报条件</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（1）企业注册地、税务登记地在海淀区，具有独立法人资格，无不良信用记录，财务状况良好； </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（2）企业或主要产品所属技术领域符合区域重点支持方向，具有较强研发实力； </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（3）企业领导重视知识产权工作，且知识产权机构健全、制度完善，每年有相应的资金用于知识产权的</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创造、管理、运用和保护，取得较好的成效； </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（4）企业从其他政府有关部门获得的知识产权质押贷款财政资金利息补贴超过应付利息总额50%的，不再给补贴。</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3、需提交的申报材料</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（1）海淀区知识产权质押融资补贴资金项目申报书（在线填写）； </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（2）企业营业执照；</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（3）企业税务登记证、企业上一年度纳税证明（每个月缴税证明或者由税务机关出具的完税证明）； </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lastRenderedPageBreak/>
        <w:t xml:space="preserve">　　（4）用于质押的知识产权授权证书，专利质押融资还需提交专利登记簿副本；</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（5）与银行、小额贷款机构签订的知识产权质押合同及借款合同； </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（6）与贷款相关的补充合同（协议）、以及信用担保合同（协议）等材料；</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（7）与担保、评估等机构签订的担保、反担保、评估合同； </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（8）放贷证明、还贷证明、利息单据，申请担保、评估费用补贴的，需提交发票等相关单据；</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（9）提交贷款相关合同（协议）承诺书：企业承诺除提交上述5-7中涉及的各类合同（协议）外，未与贷款银行或担保机构签订其它与本</w:t>
      </w:r>
      <w:proofErr w:type="gramStart"/>
      <w:r w:rsidRPr="00C50813">
        <w:rPr>
          <w:rFonts w:asciiTheme="minorEastAsia" w:hAnsiTheme="minorEastAsia" w:hint="eastAsia"/>
          <w:sz w:val="24"/>
          <w:szCs w:val="24"/>
        </w:rPr>
        <w:t>次贷款相关</w:t>
      </w:r>
      <w:proofErr w:type="gramEnd"/>
      <w:r w:rsidRPr="00C50813">
        <w:rPr>
          <w:rFonts w:asciiTheme="minorEastAsia" w:hAnsiTheme="minorEastAsia" w:hint="eastAsia"/>
          <w:sz w:val="24"/>
          <w:szCs w:val="24"/>
        </w:rPr>
        <w:t xml:space="preserve">的附加合同（协议）； </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（10）企业开展知识产权管理标准化建设工作情况报告（从制度、人员、经费、举措、成效、特色等方面如实反映企业知识产权工作情况）； </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（11）贷款项目实施效果评估报告。 </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在线提交时，第2-8项材料为原件彩色扫描上传，第9项材料需加盖公章后彩色扫描上传，第10、11项材料上</w:t>
      </w:r>
      <w:proofErr w:type="gramStart"/>
      <w:r w:rsidRPr="00C50813">
        <w:rPr>
          <w:rFonts w:asciiTheme="minorEastAsia" w:hAnsiTheme="minorEastAsia" w:hint="eastAsia"/>
          <w:sz w:val="24"/>
          <w:szCs w:val="24"/>
        </w:rPr>
        <w:t>传电子</w:t>
      </w:r>
      <w:proofErr w:type="gramEnd"/>
      <w:r w:rsidRPr="00C50813">
        <w:rPr>
          <w:rFonts w:asciiTheme="minorEastAsia" w:hAnsiTheme="minorEastAsia" w:hint="eastAsia"/>
          <w:sz w:val="24"/>
          <w:szCs w:val="24"/>
        </w:rPr>
        <w:t>版本；</w:t>
      </w:r>
      <w:proofErr w:type="gramStart"/>
      <w:r w:rsidRPr="00C50813">
        <w:rPr>
          <w:rFonts w:asciiTheme="minorEastAsia" w:hAnsiTheme="minorEastAsia" w:hint="eastAsia"/>
          <w:sz w:val="24"/>
          <w:szCs w:val="24"/>
        </w:rPr>
        <w:t>报送纸件时</w:t>
      </w:r>
      <w:proofErr w:type="gramEnd"/>
      <w:r w:rsidRPr="00C50813">
        <w:rPr>
          <w:rFonts w:asciiTheme="minorEastAsia" w:hAnsiTheme="minorEastAsia" w:hint="eastAsia"/>
          <w:sz w:val="24"/>
          <w:szCs w:val="24"/>
        </w:rPr>
        <w:t xml:space="preserve">，第2-8项材料为加盖公章的复印件，并报送相应原件，原件审核后退回，9-11项材料需加盖公章。 </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（四）政策咨询</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w:t>
      </w:r>
      <w:proofErr w:type="gramStart"/>
      <w:r w:rsidRPr="00C50813">
        <w:rPr>
          <w:rFonts w:asciiTheme="minorEastAsia" w:hAnsiTheme="minorEastAsia" w:hint="eastAsia"/>
          <w:sz w:val="24"/>
          <w:szCs w:val="24"/>
        </w:rPr>
        <w:t>海淀园</w:t>
      </w:r>
      <w:proofErr w:type="gramEnd"/>
      <w:r w:rsidRPr="00C50813">
        <w:rPr>
          <w:rFonts w:asciiTheme="minorEastAsia" w:hAnsiTheme="minorEastAsia" w:hint="eastAsia"/>
          <w:sz w:val="24"/>
          <w:szCs w:val="24"/>
        </w:rPr>
        <w:t xml:space="preserve">管委会（区科委）知识产权处 </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联系人：马慧泉、于玲 </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联系电话：88498265、88499265 </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传 真： 88498385 </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地 址：北京市海淀区四季青路6号 </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邮 编：100195 </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（五）申报流程</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1、项目申报 </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项目申报请进入海淀区专项资金网上申报统一入口（可从区政府</w:t>
      </w:r>
      <w:proofErr w:type="gramStart"/>
      <w:r w:rsidRPr="00C50813">
        <w:rPr>
          <w:rFonts w:asciiTheme="minorEastAsia" w:hAnsiTheme="minorEastAsia" w:hint="eastAsia"/>
          <w:sz w:val="24"/>
          <w:szCs w:val="24"/>
        </w:rPr>
        <w:t>网站专项</w:t>
      </w:r>
      <w:proofErr w:type="gramEnd"/>
      <w:r w:rsidRPr="00C50813">
        <w:rPr>
          <w:rFonts w:asciiTheme="minorEastAsia" w:hAnsiTheme="minorEastAsia" w:hint="eastAsia"/>
          <w:sz w:val="24"/>
          <w:szCs w:val="24"/>
        </w:rPr>
        <w:t>资金申报链接进入），查看专项申报指南。如确定进行专项申报，</w:t>
      </w:r>
      <w:proofErr w:type="gramStart"/>
      <w:r w:rsidRPr="00C50813">
        <w:rPr>
          <w:rFonts w:asciiTheme="minorEastAsia" w:hAnsiTheme="minorEastAsia" w:hint="eastAsia"/>
          <w:sz w:val="24"/>
          <w:szCs w:val="24"/>
        </w:rPr>
        <w:t>点击专项</w:t>
      </w:r>
      <w:proofErr w:type="gramEnd"/>
      <w:r w:rsidRPr="00C50813">
        <w:rPr>
          <w:rFonts w:asciiTheme="minorEastAsia" w:hAnsiTheme="minorEastAsia" w:hint="eastAsia"/>
          <w:sz w:val="24"/>
          <w:szCs w:val="24"/>
        </w:rPr>
        <w:t xml:space="preserve">资金名称，网络登录后（已是“海淀区人民政府行政办事中心”用户，可直接登录，否则请新注册用户），浏览事项说明，在线按要求填报并提交企业相关材料。 </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2、到</w:t>
      </w:r>
      <w:proofErr w:type="gramStart"/>
      <w:r w:rsidRPr="00C50813">
        <w:rPr>
          <w:rFonts w:asciiTheme="minorEastAsia" w:hAnsiTheme="minorEastAsia" w:hint="eastAsia"/>
          <w:sz w:val="24"/>
          <w:szCs w:val="24"/>
        </w:rPr>
        <w:t>海淀园</w:t>
      </w:r>
      <w:proofErr w:type="gramEnd"/>
      <w:r w:rsidRPr="00C50813">
        <w:rPr>
          <w:rFonts w:asciiTheme="minorEastAsia" w:hAnsiTheme="minorEastAsia" w:hint="eastAsia"/>
          <w:sz w:val="24"/>
          <w:szCs w:val="24"/>
        </w:rPr>
        <w:t xml:space="preserve">管委会（区科委）知识产权处报送纸质材料 </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3、主管单位对申报材料进行审核或评审  </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4、按专项资金管理办法，办理支持资金拨付手续</w:t>
      </w:r>
    </w:p>
    <w:p w:rsidR="00C50813" w:rsidRPr="00767534" w:rsidRDefault="00C50813" w:rsidP="00561BEF">
      <w:pPr>
        <w:jc w:val="left"/>
        <w:rPr>
          <w:rFonts w:asciiTheme="minorEastAsia" w:hAnsiTheme="minorEastAsia"/>
          <w:color w:val="FF0000"/>
          <w:sz w:val="24"/>
          <w:szCs w:val="24"/>
        </w:rPr>
      </w:pPr>
    </w:p>
    <w:p w:rsidR="00CF220A" w:rsidRDefault="00CF220A" w:rsidP="00A11E0D">
      <w:pPr>
        <w:pStyle w:val="3"/>
        <w:rPr>
          <w:rFonts w:asciiTheme="minorEastAsia" w:hAnsiTheme="minorEastAsia"/>
          <w:b w:val="0"/>
          <w:sz w:val="24"/>
          <w:szCs w:val="24"/>
        </w:rPr>
      </w:pPr>
      <w:bookmarkStart w:id="52" w:name="_Toc372726601"/>
      <w:r w:rsidRPr="00C50813">
        <w:rPr>
          <w:rFonts w:asciiTheme="minorEastAsia" w:hAnsiTheme="minorEastAsia" w:hint="eastAsia"/>
          <w:b w:val="0"/>
          <w:sz w:val="24"/>
          <w:szCs w:val="24"/>
        </w:rPr>
        <w:t>10-6-2促进金融产业发展专项</w:t>
      </w:r>
      <w:bookmarkEnd w:id="52"/>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海淀</w:t>
      </w:r>
      <w:proofErr w:type="gramStart"/>
      <w:r w:rsidRPr="00C50813">
        <w:rPr>
          <w:rFonts w:asciiTheme="minorEastAsia" w:hAnsiTheme="minorEastAsia" w:hint="eastAsia"/>
          <w:sz w:val="24"/>
          <w:szCs w:val="24"/>
        </w:rPr>
        <w:t>区促进</w:t>
      </w:r>
      <w:proofErr w:type="gramEnd"/>
      <w:r w:rsidRPr="00C50813">
        <w:rPr>
          <w:rFonts w:asciiTheme="minorEastAsia" w:hAnsiTheme="minorEastAsia" w:hint="eastAsia"/>
          <w:sz w:val="24"/>
          <w:szCs w:val="24"/>
        </w:rPr>
        <w:t>科技金融创新发展专项资金申报指南</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第一章 总 则</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第一条  为进一步优化海淀区金融发展环境，促进科技与金融有效结合，根据《海淀区促进科技金融创新发展支持办法》（海行规发〔</w:t>
      </w:r>
      <w:r w:rsidR="00CC7B01">
        <w:rPr>
          <w:rFonts w:asciiTheme="minorEastAsia" w:hAnsiTheme="minorEastAsia" w:hint="eastAsia"/>
          <w:sz w:val="24"/>
          <w:szCs w:val="24"/>
        </w:rPr>
        <w:t>2013</w:t>
      </w:r>
      <w:r w:rsidRPr="00C50813">
        <w:rPr>
          <w:rFonts w:asciiTheme="minorEastAsia" w:hAnsiTheme="minorEastAsia" w:hint="eastAsia"/>
          <w:sz w:val="24"/>
          <w:szCs w:val="24"/>
        </w:rPr>
        <w:t>〕7号），制定本申报指南。</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第二条  本申报指南所涉及的资金从支持核心区自主创新和产业发展专项资金中安排。</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第二章 促进金融产业发展支持措施</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第三条  本章适用于在海淀区注册并纳税的国内外金融机构。本章所称金融机构包括：</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（一）经中国银监会、证监会和保监会（以下简称“三会”）等国家金融监管部门批准，具有独立法人资格的从事金融业务的机构及其分支机构；</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（二）经区政府认定的其他准金融机构。</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第四条  本章所指金融机构具体包括：银行、保险公司、证券公司、证券投资基金公司、期货公司、企业集团财务公司、股权投资机构、信托公司、券商直投机构、金融租赁公司、第三方支付机构以及金融要素市场机构等。</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第五条  对于在我区新设立或新迁入我区的总部金融机构，根据《关于促进首都金融产业发展的意见》（</w:t>
      </w:r>
      <w:proofErr w:type="gramStart"/>
      <w:r w:rsidRPr="00C50813">
        <w:rPr>
          <w:rFonts w:asciiTheme="minorEastAsia" w:hAnsiTheme="minorEastAsia" w:hint="eastAsia"/>
          <w:sz w:val="24"/>
          <w:szCs w:val="24"/>
        </w:rPr>
        <w:t>京发改〔2005〕</w:t>
      </w:r>
      <w:proofErr w:type="gramEnd"/>
      <w:r w:rsidRPr="00C50813">
        <w:rPr>
          <w:rFonts w:asciiTheme="minorEastAsia" w:hAnsiTheme="minorEastAsia" w:hint="eastAsia"/>
          <w:sz w:val="24"/>
          <w:szCs w:val="24"/>
        </w:rPr>
        <w:t>197号）和《关于促进首都金融产业发展的意见实施细则》（</w:t>
      </w:r>
      <w:proofErr w:type="gramStart"/>
      <w:r w:rsidRPr="00C50813">
        <w:rPr>
          <w:rFonts w:asciiTheme="minorEastAsia" w:hAnsiTheme="minorEastAsia" w:hint="eastAsia"/>
          <w:sz w:val="24"/>
          <w:szCs w:val="24"/>
        </w:rPr>
        <w:t>京发改〔2005〕</w:t>
      </w:r>
      <w:proofErr w:type="gramEnd"/>
      <w:r w:rsidRPr="00C50813">
        <w:rPr>
          <w:rFonts w:asciiTheme="minorEastAsia" w:hAnsiTheme="minorEastAsia" w:hint="eastAsia"/>
          <w:sz w:val="24"/>
          <w:szCs w:val="24"/>
        </w:rPr>
        <w:t>2736号），对注册资本10亿元人民币（含）以</w:t>
      </w:r>
      <w:r w:rsidRPr="00C50813">
        <w:rPr>
          <w:rFonts w:asciiTheme="minorEastAsia" w:hAnsiTheme="minorEastAsia" w:hint="eastAsia"/>
          <w:sz w:val="24"/>
          <w:szCs w:val="24"/>
        </w:rPr>
        <w:lastRenderedPageBreak/>
        <w:t>上的，补助1000万元人民币；对注册资本10亿元人民币以下、5亿元人民币（含）以上的，补助800万元人民币；对注册资本5亿元人民币以下、1亿元人民币（含）以上的，补助500万元人民币。</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对于其他经北京市金融服务工作领导小组认定的金融机构，可享受本条款规定支持。</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第六条 对于在我区新设立或新迁入我区的银行、证券、保险等总部金融机构：</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一）购买自用办公用房（或购买土地自建办公用房）从事金融业务的，可以享受每平方米1000元人民币的一次性补贴。其中，注册资金10亿元人民币（含）以上的，补贴面积不超过10000平方米；注册资金10亿元以下、5亿元人民币（含）以上的，补贴面积不超过6000平方米；注册资金5亿元以下，1亿元人民币（含）以上的，补贴面积不超过4000平方米。</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（二）租用办公用房从事金融业务的，可以享受三年租金价格补贴，第一年补贴50%、第二年补贴30%、第三年补贴10%。补贴面积不超过4000平方米。</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第七条 对于在我区新设立或新迁入我区的，除本申报指南第六条规定以外的经区政府认定的具有一定规模的其他金融机构，租用办公用房从事金融业务的，可以享受三年租金价格补贴，第一年补贴50%、第二年补贴30%、第三年补贴10%。补贴面积不超过500平方米。</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第八条 对于税务关系新迁入我区或对区域经济社会发展贡献较大的银行、保险、证券等金融机构的分支机构，参照《海淀区重点引进企业支持办法》（海行规发〔</w:t>
      </w:r>
      <w:r w:rsidR="00CC7B01">
        <w:rPr>
          <w:rFonts w:asciiTheme="minorEastAsia" w:hAnsiTheme="minorEastAsia" w:hint="eastAsia"/>
          <w:sz w:val="24"/>
          <w:szCs w:val="24"/>
        </w:rPr>
        <w:t>2013</w:t>
      </w:r>
      <w:r w:rsidRPr="00C50813">
        <w:rPr>
          <w:rFonts w:asciiTheme="minorEastAsia" w:hAnsiTheme="minorEastAsia" w:hint="eastAsia"/>
          <w:sz w:val="24"/>
          <w:szCs w:val="24"/>
        </w:rPr>
        <w:t>〕5号）享受优惠政策。</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第九条  鼓励金融机构在中关村西区和西直门</w:t>
      </w:r>
      <w:proofErr w:type="gramStart"/>
      <w:r w:rsidRPr="00C50813">
        <w:rPr>
          <w:rFonts w:asciiTheme="minorEastAsia" w:hAnsiTheme="minorEastAsia" w:hint="eastAsia"/>
          <w:sz w:val="24"/>
          <w:szCs w:val="24"/>
        </w:rPr>
        <w:t>外科技</w:t>
      </w:r>
      <w:proofErr w:type="gramEnd"/>
      <w:r w:rsidRPr="00C50813">
        <w:rPr>
          <w:rFonts w:asciiTheme="minorEastAsia" w:hAnsiTheme="minorEastAsia" w:hint="eastAsia"/>
          <w:sz w:val="24"/>
          <w:szCs w:val="24"/>
        </w:rPr>
        <w:t>金融商务区聚集，加快我区重点金融功能区建设。对于新设立或从海淀区外新迁入上述两个金融功能区或区政府指定楼宇，且对海淀区经济社会发展和自主创新能力提升有突出贡献的金融机构，可给予一定的资金支持。</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对于金融功能区内重点楼宇的租金优惠政策，海淀区结合功能区建设需求情况，择时调整发布相关楼宇招商方案。</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第十条 对于经国务院或国家主管部门批准设立（备案），在我区注册或新迁入并纳税的股权投资基金的公司制管理企业（其发起设立的基金在海淀区注册并纳税，且累计实收资本在5亿元人民币以上），根据《关于促进股权投资基金业发展的意见》（</w:t>
      </w:r>
      <w:proofErr w:type="gramStart"/>
      <w:r w:rsidRPr="00C50813">
        <w:rPr>
          <w:rFonts w:asciiTheme="minorEastAsia" w:hAnsiTheme="minorEastAsia" w:hint="eastAsia"/>
          <w:sz w:val="24"/>
          <w:szCs w:val="24"/>
        </w:rPr>
        <w:t>京金融办</w:t>
      </w:r>
      <w:proofErr w:type="gramEnd"/>
      <w:r w:rsidRPr="00C50813">
        <w:rPr>
          <w:rFonts w:asciiTheme="minorEastAsia" w:hAnsiTheme="minorEastAsia" w:hint="eastAsia"/>
          <w:sz w:val="24"/>
          <w:szCs w:val="24"/>
        </w:rPr>
        <w:t>〔2009〕5号），可参照金融机构享受本申报指南第五条规定支持。</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第十一条 对于新设立或新迁入海淀区，经国家、北京市相关主管部门审核、备案或会商的股权投资企业及其管理企业，投资于我区初创期或符合产业发展方向的创业企业后，可以申请房租补贴、投资奖励。</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（一）公司制股权投资企业或管理企业租用办公用房从事投资业务的，可以享受三年租金价格补贴，前两年补助50%，第三年补助30%。</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其中，注册资本5亿元人民币以下、1亿元人民币（含）以上的股权投资企业，或累计在海淀区管理基金规模1亿元人民币（含）以上、5亿元人民币以下的股权投资管理企业，补贴面积不超过300平方米；注册资本5亿元人民币（含）以上的股权投资企业，或累计在海淀区管理基金规模超过5亿元人民币（含）的股权投资管理企业，补贴面积不超过500平方米。</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二）符合上一条款的公司制股权投资企业完成全部投资或管理企业在海淀区管理的基金存续期结束后，按其投资于海淀区企业的投资额在总投资额的占比，给予相应奖励，奖励金额不超过500万元人民币。已享受原有一次性投资补助的股权投资机构不能重复享受本政策。</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（三）鼓励股权投资企业积极开展业务，促进企业上市（或挂牌）。具体措施按照本申报指南第三十五条执行。</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本条款所称初创</w:t>
      </w:r>
      <w:proofErr w:type="gramStart"/>
      <w:r w:rsidRPr="00C50813">
        <w:rPr>
          <w:rFonts w:asciiTheme="minorEastAsia" w:hAnsiTheme="minorEastAsia" w:hint="eastAsia"/>
          <w:sz w:val="24"/>
          <w:szCs w:val="24"/>
        </w:rPr>
        <w:t>期标准</w:t>
      </w:r>
      <w:proofErr w:type="gramEnd"/>
      <w:r w:rsidRPr="00C50813">
        <w:rPr>
          <w:rFonts w:asciiTheme="minorEastAsia" w:hAnsiTheme="minorEastAsia" w:hint="eastAsia"/>
          <w:sz w:val="24"/>
          <w:szCs w:val="24"/>
        </w:rPr>
        <w:t>为：资产总额不超过3000万元人民币，年销售额或营业额不超过3000万元人民币，职工人数不超过300人，直接从事研究开发的科技人员占职工总数的20%以上，成立时间一般不超过5年。</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本条款所称的产业发展方向是指：移动互联网和下一代互联网、导航及位置服务、集成电路设计、生物新医药、</w:t>
      </w:r>
      <w:proofErr w:type="gramStart"/>
      <w:r w:rsidRPr="00C50813">
        <w:rPr>
          <w:rFonts w:asciiTheme="minorEastAsia" w:hAnsiTheme="minorEastAsia" w:hint="eastAsia"/>
          <w:sz w:val="24"/>
          <w:szCs w:val="24"/>
        </w:rPr>
        <w:t>云计算</w:t>
      </w:r>
      <w:proofErr w:type="gramEnd"/>
      <w:r w:rsidRPr="00C50813">
        <w:rPr>
          <w:rFonts w:asciiTheme="minorEastAsia" w:hAnsiTheme="minorEastAsia" w:hint="eastAsia"/>
          <w:sz w:val="24"/>
          <w:szCs w:val="24"/>
        </w:rPr>
        <w:t>等战略性新兴产业重点领域以及文化创意、服务外包等海淀区具有优势和特色的产业领域。</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第十二条  充分发挥海淀区金融服务工作领导小组统筹协调职能，以及海淀区金融机构联席会、海淀</w:t>
      </w:r>
      <w:proofErr w:type="gramStart"/>
      <w:r w:rsidRPr="00C50813">
        <w:rPr>
          <w:rFonts w:asciiTheme="minorEastAsia" w:hAnsiTheme="minorEastAsia" w:hint="eastAsia"/>
          <w:sz w:val="24"/>
          <w:szCs w:val="24"/>
        </w:rPr>
        <w:t>区促进</w:t>
      </w:r>
      <w:proofErr w:type="gramEnd"/>
      <w:r w:rsidRPr="00C50813">
        <w:rPr>
          <w:rFonts w:asciiTheme="minorEastAsia" w:hAnsiTheme="minorEastAsia" w:hint="eastAsia"/>
          <w:sz w:val="24"/>
          <w:szCs w:val="24"/>
        </w:rPr>
        <w:t>企业上市联席会议的议事协商机制作用，强化市区两</w:t>
      </w:r>
      <w:r w:rsidRPr="00C50813">
        <w:rPr>
          <w:rFonts w:asciiTheme="minorEastAsia" w:hAnsiTheme="minorEastAsia" w:hint="eastAsia"/>
          <w:sz w:val="24"/>
          <w:szCs w:val="24"/>
        </w:rPr>
        <w:lastRenderedPageBreak/>
        <w:t>级金融工作联动，加强与金融机构沟通交流，全面提升我区金融服务水平。</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领导小组下设办公室，办公室设在区金融办，具体负责协调落实重点金融机构引进、政策落实和后续服务等工作。对于重点金融机构落户我区，由区金融办根据企业需求和经济贡献提出政策支持方案报区政府审议，支持资金从区委区政府确定的优先发展支持项目资金中安排。</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建立金融机构跨部门服务事项快捷办理联动机制。区发展改革委、</w:t>
      </w:r>
      <w:proofErr w:type="gramStart"/>
      <w:r w:rsidRPr="00C50813">
        <w:rPr>
          <w:rFonts w:asciiTheme="minorEastAsia" w:hAnsiTheme="minorEastAsia" w:hint="eastAsia"/>
          <w:sz w:val="24"/>
          <w:szCs w:val="24"/>
        </w:rPr>
        <w:t>海淀园</w:t>
      </w:r>
      <w:proofErr w:type="gramEnd"/>
      <w:r w:rsidRPr="00C50813">
        <w:rPr>
          <w:rFonts w:asciiTheme="minorEastAsia" w:hAnsiTheme="minorEastAsia" w:hint="eastAsia"/>
          <w:sz w:val="24"/>
          <w:szCs w:val="24"/>
        </w:rPr>
        <w:t>管委会（区科委）、区商务委、区国资委、西区办、区金融办、工商海淀分局、区国税局、区地税局、区财政局、区人力社保局、区</w:t>
      </w:r>
      <w:proofErr w:type="gramStart"/>
      <w:r w:rsidRPr="00C50813">
        <w:rPr>
          <w:rFonts w:asciiTheme="minorEastAsia" w:hAnsiTheme="minorEastAsia" w:hint="eastAsia"/>
          <w:sz w:val="24"/>
          <w:szCs w:val="24"/>
        </w:rPr>
        <w:t>投促局</w:t>
      </w:r>
      <w:proofErr w:type="gramEnd"/>
      <w:r w:rsidRPr="00C50813">
        <w:rPr>
          <w:rFonts w:asciiTheme="minorEastAsia" w:hAnsiTheme="minorEastAsia" w:hint="eastAsia"/>
          <w:sz w:val="24"/>
          <w:szCs w:val="24"/>
        </w:rPr>
        <w:t>、海淀消防支队等区属相关单位，指定专人为金融机构提供包括选址注册、政策落实、项目对接等快捷服务。</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第十三条 发挥北京中关村海淀金融创新商会、中关村创业投资和股权投资基金协会等行业组织的作用，搭建</w:t>
      </w:r>
      <w:proofErr w:type="gramStart"/>
      <w:r w:rsidRPr="00C50813">
        <w:rPr>
          <w:rFonts w:asciiTheme="minorEastAsia" w:hAnsiTheme="minorEastAsia" w:hint="eastAsia"/>
          <w:sz w:val="24"/>
          <w:szCs w:val="24"/>
        </w:rPr>
        <w:t>政银企交流</w:t>
      </w:r>
      <w:proofErr w:type="gramEnd"/>
      <w:r w:rsidRPr="00C50813">
        <w:rPr>
          <w:rFonts w:asciiTheme="minorEastAsia" w:hAnsiTheme="minorEastAsia" w:hint="eastAsia"/>
          <w:sz w:val="24"/>
          <w:szCs w:val="24"/>
        </w:rPr>
        <w:t>合作平台，拓宽信息发布渠道，为金融机构在海淀区落户发展和金融创新提供服务。</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第十四条 对区域经济社会发展贡献较大、科技金融创新较突出的金融机构，经区政府认定，纳入海淀区重点企业名单。对重点企业的高级管理人员在人才引进、子女入学、就医保障等方面提供综合服务。 </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第三章 促进中小</w:t>
      </w:r>
      <w:proofErr w:type="gramStart"/>
      <w:r w:rsidRPr="00C50813">
        <w:rPr>
          <w:rFonts w:asciiTheme="minorEastAsia" w:hAnsiTheme="minorEastAsia" w:hint="eastAsia"/>
          <w:sz w:val="24"/>
          <w:szCs w:val="24"/>
        </w:rPr>
        <w:t>微企业</w:t>
      </w:r>
      <w:proofErr w:type="gramEnd"/>
      <w:r w:rsidRPr="00C50813">
        <w:rPr>
          <w:rFonts w:asciiTheme="minorEastAsia" w:hAnsiTheme="minorEastAsia" w:hint="eastAsia"/>
          <w:sz w:val="24"/>
          <w:szCs w:val="24"/>
        </w:rPr>
        <w:t>融资支持措施</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第十五条  本章所称中小微企业，是指工商注册、税务登记均在海淀区域内，符合工信部《中小企业划型标准规定》（工信部联企业〔2011〕300号）资产、收入指标(其他未列明行业参照软件和信息技术服务业)，且符合我区重点产业发展方向的企业。</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第十六条  本章所称中小</w:t>
      </w:r>
      <w:proofErr w:type="gramStart"/>
      <w:r w:rsidRPr="00C50813">
        <w:rPr>
          <w:rFonts w:asciiTheme="minorEastAsia" w:hAnsiTheme="minorEastAsia" w:hint="eastAsia"/>
          <w:sz w:val="24"/>
          <w:szCs w:val="24"/>
        </w:rPr>
        <w:t>微企业</w:t>
      </w:r>
      <w:proofErr w:type="gramEnd"/>
      <w:r w:rsidRPr="00C50813">
        <w:rPr>
          <w:rFonts w:asciiTheme="minorEastAsia" w:hAnsiTheme="minorEastAsia" w:hint="eastAsia"/>
          <w:sz w:val="24"/>
          <w:szCs w:val="24"/>
        </w:rPr>
        <w:t>金融服务专营机构，是指工商注册、税务登记在海淀, 对海淀区中小企业信贷业务提供服务金额高于驻区专营机构平均水平的银行分支行、信贷中心、信贷机构、科技保险等机构。</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第十七条  本章所称担保机构，是指根据《北京市融资性担保公司管理暂行办法》（</w:t>
      </w:r>
      <w:proofErr w:type="gramStart"/>
      <w:r w:rsidRPr="00C50813">
        <w:rPr>
          <w:rFonts w:asciiTheme="minorEastAsia" w:hAnsiTheme="minorEastAsia" w:hint="eastAsia"/>
          <w:sz w:val="24"/>
          <w:szCs w:val="24"/>
        </w:rPr>
        <w:t>京金融</w:t>
      </w:r>
      <w:proofErr w:type="gramEnd"/>
      <w:r w:rsidRPr="00C50813">
        <w:rPr>
          <w:rFonts w:asciiTheme="minorEastAsia" w:hAnsiTheme="minorEastAsia" w:hint="eastAsia"/>
          <w:sz w:val="24"/>
          <w:szCs w:val="24"/>
        </w:rPr>
        <w:t>〔2010〕94号）设立，</w:t>
      </w:r>
      <w:proofErr w:type="gramStart"/>
      <w:r w:rsidRPr="00C50813">
        <w:rPr>
          <w:rFonts w:asciiTheme="minorEastAsia" w:hAnsiTheme="minorEastAsia" w:hint="eastAsia"/>
          <w:sz w:val="24"/>
          <w:szCs w:val="24"/>
        </w:rPr>
        <w:t>且工商</w:t>
      </w:r>
      <w:proofErr w:type="gramEnd"/>
      <w:r w:rsidRPr="00C50813">
        <w:rPr>
          <w:rFonts w:asciiTheme="minorEastAsia" w:hAnsiTheme="minorEastAsia" w:hint="eastAsia"/>
          <w:sz w:val="24"/>
          <w:szCs w:val="24"/>
        </w:rPr>
        <w:t>注册、税务登记均在海淀区域内，对海淀区中小企业信贷业务提供担保金额高于驻区担保机构平均水平的融资性担保公司。</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第十八条  鼓励科技型中小</w:t>
      </w:r>
      <w:proofErr w:type="gramStart"/>
      <w:r w:rsidRPr="00C50813">
        <w:rPr>
          <w:rFonts w:asciiTheme="minorEastAsia" w:hAnsiTheme="minorEastAsia" w:hint="eastAsia"/>
          <w:sz w:val="24"/>
          <w:szCs w:val="24"/>
        </w:rPr>
        <w:t>微企业</w:t>
      </w:r>
      <w:proofErr w:type="gramEnd"/>
      <w:r w:rsidRPr="00C50813">
        <w:rPr>
          <w:rFonts w:asciiTheme="minorEastAsia" w:hAnsiTheme="minorEastAsia" w:hint="eastAsia"/>
          <w:sz w:val="24"/>
          <w:szCs w:val="24"/>
        </w:rPr>
        <w:t>信贷专营机构在海淀区设立并开展业务。对符合条件的信贷专营机构给予风险拨备补贴、业务增量补贴。</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（一）风险拨备补贴。对信贷专营机构按照中小</w:t>
      </w:r>
      <w:proofErr w:type="gramStart"/>
      <w:r w:rsidRPr="00C50813">
        <w:rPr>
          <w:rFonts w:asciiTheme="minorEastAsia" w:hAnsiTheme="minorEastAsia" w:hint="eastAsia"/>
          <w:sz w:val="24"/>
          <w:szCs w:val="24"/>
        </w:rPr>
        <w:t>微企业</w:t>
      </w:r>
      <w:proofErr w:type="gramEnd"/>
      <w:r w:rsidRPr="00C50813">
        <w:rPr>
          <w:rFonts w:asciiTheme="minorEastAsia" w:hAnsiTheme="minorEastAsia" w:hint="eastAsia"/>
          <w:sz w:val="24"/>
          <w:szCs w:val="24"/>
        </w:rPr>
        <w:t>非担保公司担保信贷业务</w:t>
      </w:r>
      <w:r w:rsidR="00CC7B01">
        <w:rPr>
          <w:rFonts w:asciiTheme="minorEastAsia" w:hAnsiTheme="minorEastAsia" w:hint="eastAsia"/>
          <w:sz w:val="24"/>
          <w:szCs w:val="24"/>
        </w:rPr>
        <w:t>2013</w:t>
      </w:r>
      <w:r w:rsidRPr="00C50813">
        <w:rPr>
          <w:rFonts w:asciiTheme="minorEastAsia" w:hAnsiTheme="minorEastAsia" w:hint="eastAsia"/>
          <w:sz w:val="24"/>
          <w:szCs w:val="24"/>
        </w:rPr>
        <w:t>年末贷款余额的0.5%给予补贴。单一机构每年本项补贴上限为300万元。</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（二）业务增量补贴。对信贷专营机构</w:t>
      </w:r>
      <w:r w:rsidR="00CC7B01">
        <w:rPr>
          <w:rFonts w:asciiTheme="minorEastAsia" w:hAnsiTheme="minorEastAsia" w:hint="eastAsia"/>
          <w:sz w:val="24"/>
          <w:szCs w:val="24"/>
        </w:rPr>
        <w:t>2013</w:t>
      </w:r>
      <w:r w:rsidRPr="00C50813">
        <w:rPr>
          <w:rFonts w:asciiTheme="minorEastAsia" w:hAnsiTheme="minorEastAsia" w:hint="eastAsia"/>
          <w:sz w:val="24"/>
          <w:szCs w:val="24"/>
        </w:rPr>
        <w:t>年度为此前未从金融机构取得借款的中小</w:t>
      </w:r>
      <w:proofErr w:type="gramStart"/>
      <w:r w:rsidRPr="00C50813">
        <w:rPr>
          <w:rFonts w:asciiTheme="minorEastAsia" w:hAnsiTheme="minorEastAsia" w:hint="eastAsia"/>
          <w:sz w:val="24"/>
          <w:szCs w:val="24"/>
        </w:rPr>
        <w:t>微企业</w:t>
      </w:r>
      <w:proofErr w:type="gramEnd"/>
      <w:r w:rsidRPr="00C50813">
        <w:rPr>
          <w:rFonts w:asciiTheme="minorEastAsia" w:hAnsiTheme="minorEastAsia" w:hint="eastAsia"/>
          <w:sz w:val="24"/>
          <w:szCs w:val="24"/>
        </w:rPr>
        <w:t>发放首笔业务贷款金额的0.75%给予补贴，补贴上限为7.5万元。单一专营机构每年的本项补贴总额上限为100万元。</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第十九条  建立中小</w:t>
      </w:r>
      <w:proofErr w:type="gramStart"/>
      <w:r w:rsidRPr="00C50813">
        <w:rPr>
          <w:rFonts w:asciiTheme="minorEastAsia" w:hAnsiTheme="minorEastAsia" w:hint="eastAsia"/>
          <w:sz w:val="24"/>
          <w:szCs w:val="24"/>
        </w:rPr>
        <w:t>微企业</w:t>
      </w:r>
      <w:proofErr w:type="gramEnd"/>
      <w:r w:rsidRPr="00C50813">
        <w:rPr>
          <w:rFonts w:asciiTheme="minorEastAsia" w:hAnsiTheme="minorEastAsia" w:hint="eastAsia"/>
          <w:sz w:val="24"/>
          <w:szCs w:val="24"/>
        </w:rPr>
        <w:t>贷款担保风险补偿机制。对北京市推动的涉及中小</w:t>
      </w:r>
      <w:proofErr w:type="gramStart"/>
      <w:r w:rsidRPr="00C50813">
        <w:rPr>
          <w:rFonts w:asciiTheme="minorEastAsia" w:hAnsiTheme="minorEastAsia" w:hint="eastAsia"/>
          <w:sz w:val="24"/>
          <w:szCs w:val="24"/>
        </w:rPr>
        <w:t>微企业</w:t>
      </w:r>
      <w:proofErr w:type="gramEnd"/>
      <w:r w:rsidRPr="00C50813">
        <w:rPr>
          <w:rFonts w:asciiTheme="minorEastAsia" w:hAnsiTheme="minorEastAsia" w:hint="eastAsia"/>
          <w:sz w:val="24"/>
          <w:szCs w:val="24"/>
        </w:rPr>
        <w:t>信贷风险补偿的重点项目予以支持。对融资性担保公司按照中小</w:t>
      </w:r>
      <w:proofErr w:type="gramStart"/>
      <w:r w:rsidRPr="00C50813">
        <w:rPr>
          <w:rFonts w:asciiTheme="minorEastAsia" w:hAnsiTheme="minorEastAsia" w:hint="eastAsia"/>
          <w:sz w:val="24"/>
          <w:szCs w:val="24"/>
        </w:rPr>
        <w:t>微企业</w:t>
      </w:r>
      <w:proofErr w:type="gramEnd"/>
      <w:r w:rsidRPr="00C50813">
        <w:rPr>
          <w:rFonts w:asciiTheme="minorEastAsia" w:hAnsiTheme="minorEastAsia" w:hint="eastAsia"/>
          <w:sz w:val="24"/>
          <w:szCs w:val="24"/>
        </w:rPr>
        <w:t>年末信贷担保余额的0.5%给予补贴。单一机构每年的本项补贴总额上限为300万元。</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第二十条  政府每年出资200万元设立履约保证保险贷款扶持资金，对中小</w:t>
      </w:r>
      <w:proofErr w:type="gramStart"/>
      <w:r w:rsidRPr="00C50813">
        <w:rPr>
          <w:rFonts w:asciiTheme="minorEastAsia" w:hAnsiTheme="minorEastAsia" w:hint="eastAsia"/>
          <w:sz w:val="24"/>
          <w:szCs w:val="24"/>
        </w:rPr>
        <w:t>微企业</w:t>
      </w:r>
      <w:proofErr w:type="gramEnd"/>
      <w:r w:rsidRPr="00C50813">
        <w:rPr>
          <w:rFonts w:asciiTheme="minorEastAsia" w:hAnsiTheme="minorEastAsia" w:hint="eastAsia"/>
          <w:sz w:val="24"/>
          <w:szCs w:val="24"/>
        </w:rPr>
        <w:t>履约保证保险贷款发生的损失按25%的比例给予风险补助。</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第二十一条  落实北京市科技金融政策，支持科技金融创新项目在海淀区开展。支持中小</w:t>
      </w:r>
      <w:proofErr w:type="gramStart"/>
      <w:r w:rsidRPr="00C50813">
        <w:rPr>
          <w:rFonts w:asciiTheme="minorEastAsia" w:hAnsiTheme="minorEastAsia" w:hint="eastAsia"/>
          <w:sz w:val="24"/>
          <w:szCs w:val="24"/>
        </w:rPr>
        <w:t>微企业</w:t>
      </w:r>
      <w:proofErr w:type="gramEnd"/>
      <w:r w:rsidRPr="00C50813">
        <w:rPr>
          <w:rFonts w:asciiTheme="minorEastAsia" w:hAnsiTheme="minorEastAsia" w:hint="eastAsia"/>
          <w:sz w:val="24"/>
          <w:szCs w:val="24"/>
        </w:rPr>
        <w:t>通过信用进行贷款融资。小</w:t>
      </w:r>
      <w:proofErr w:type="gramStart"/>
      <w:r w:rsidRPr="00C50813">
        <w:rPr>
          <w:rFonts w:asciiTheme="minorEastAsia" w:hAnsiTheme="minorEastAsia" w:hint="eastAsia"/>
          <w:sz w:val="24"/>
          <w:szCs w:val="24"/>
        </w:rPr>
        <w:t>微企业</w:t>
      </w:r>
      <w:proofErr w:type="gramEnd"/>
      <w:r w:rsidRPr="00C50813">
        <w:rPr>
          <w:rFonts w:asciiTheme="minorEastAsia" w:hAnsiTheme="minorEastAsia" w:hint="eastAsia"/>
          <w:sz w:val="24"/>
          <w:szCs w:val="24"/>
        </w:rPr>
        <w:t>和中型企业从驻区银行等金融机构取得纯信用贷款、股权（非上市、非新三板挂牌）质押贷款、履约保证保险贷款，且</w:t>
      </w:r>
      <w:r w:rsidR="00CC7B01">
        <w:rPr>
          <w:rFonts w:asciiTheme="minorEastAsia" w:hAnsiTheme="minorEastAsia" w:hint="eastAsia"/>
          <w:sz w:val="24"/>
          <w:szCs w:val="24"/>
        </w:rPr>
        <w:t>2013</w:t>
      </w:r>
      <w:r w:rsidRPr="00C50813">
        <w:rPr>
          <w:rFonts w:asciiTheme="minorEastAsia" w:hAnsiTheme="minorEastAsia" w:hint="eastAsia"/>
          <w:sz w:val="24"/>
          <w:szCs w:val="24"/>
        </w:rPr>
        <w:t>年10月1日至2013年6月30日期间归还全部本金及利息的，分别给予贷款基准利率50%、10%的贴息补助。对符合</w:t>
      </w:r>
      <w:proofErr w:type="gramStart"/>
      <w:r w:rsidRPr="00C50813">
        <w:rPr>
          <w:rFonts w:asciiTheme="minorEastAsia" w:hAnsiTheme="minorEastAsia" w:hint="eastAsia"/>
          <w:sz w:val="24"/>
          <w:szCs w:val="24"/>
        </w:rPr>
        <w:t>海淀园</w:t>
      </w:r>
      <w:proofErr w:type="gramEnd"/>
      <w:r w:rsidRPr="00C50813">
        <w:rPr>
          <w:rFonts w:asciiTheme="minorEastAsia" w:hAnsiTheme="minorEastAsia" w:hint="eastAsia"/>
          <w:sz w:val="24"/>
          <w:szCs w:val="24"/>
        </w:rPr>
        <w:t>认定的创业创新企业及孵化器内的企业主要控制人，以个人信用取得用于企业生产经营的贷款参照企业信用贷款予以贴息。</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单一企业仅可就一个贷款项目申请补贴，补贴上限为50万元。在北京股权交易中心（四板）挂牌企业取得股权质押贷款的，补贴上限100万元。</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本条所指的信用贷款是借款合同上除企业法人、主要股东无限连带保证责任外，无其他担保、抵押、质押等保证方式。本条所指股权质押贷款贴息不包括上市企业及全国中小企业股份转让系统（三板）挂牌企业以股权质押取得贷款的情况。</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第二十二条  支持企业开展知识产权质押贷款业务。对海淀区域内企业以知识产权质押方式向信贷机构贷款所产生的融资成本进行贴息，贴息比例最高为企业应付全部融资成本（包括利息及评估、担保等费用）总额的50%。单家企业每年度享受贴息不超过100万元。</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lastRenderedPageBreak/>
        <w:t xml:space="preserve">　　设立知识产权质押贷款质权处置引导资金，支持知识产权服务机构和金融机构建立知识产权质押贷款处置机制，对每笔知识产权质押贷款损失最高代偿100万元，引导资金规模500万元。</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第二十三条  引导中小</w:t>
      </w:r>
      <w:proofErr w:type="gramStart"/>
      <w:r w:rsidRPr="00C50813">
        <w:rPr>
          <w:rFonts w:asciiTheme="minorEastAsia" w:hAnsiTheme="minorEastAsia" w:hint="eastAsia"/>
          <w:sz w:val="24"/>
          <w:szCs w:val="24"/>
        </w:rPr>
        <w:t>微企业</w:t>
      </w:r>
      <w:proofErr w:type="gramEnd"/>
      <w:r w:rsidRPr="00C50813">
        <w:rPr>
          <w:rFonts w:asciiTheme="minorEastAsia" w:hAnsiTheme="minorEastAsia" w:hint="eastAsia"/>
          <w:sz w:val="24"/>
          <w:szCs w:val="24"/>
        </w:rPr>
        <w:t>运用债务工具融资。中小</w:t>
      </w:r>
      <w:proofErr w:type="gramStart"/>
      <w:r w:rsidRPr="00C50813">
        <w:rPr>
          <w:rFonts w:asciiTheme="minorEastAsia" w:hAnsiTheme="minorEastAsia" w:hint="eastAsia"/>
          <w:sz w:val="24"/>
          <w:szCs w:val="24"/>
        </w:rPr>
        <w:t>微企业</w:t>
      </w:r>
      <w:proofErr w:type="gramEnd"/>
      <w:r w:rsidRPr="00C50813">
        <w:rPr>
          <w:rFonts w:asciiTheme="minorEastAsia" w:hAnsiTheme="minorEastAsia" w:hint="eastAsia"/>
          <w:sz w:val="24"/>
          <w:szCs w:val="24"/>
        </w:rPr>
        <w:t>成功发行集合票据、集合债券以及高收益债券等创新型直接融资产品的，对中介费用的50％给予补贴。单一企业每年享受的本项补贴上限为50万元。</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本条所指的中介费用是指发行集合票据、集合债券、集合信托以及高收益债券有关的审计、法律咨询、资产评估等费用，以及银行、证券公司等机构的承销费用等。</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第二十四条  建立海淀中小</w:t>
      </w:r>
      <w:proofErr w:type="gramStart"/>
      <w:r w:rsidRPr="00C50813">
        <w:rPr>
          <w:rFonts w:asciiTheme="minorEastAsia" w:hAnsiTheme="minorEastAsia" w:hint="eastAsia"/>
          <w:sz w:val="24"/>
          <w:szCs w:val="24"/>
        </w:rPr>
        <w:t>微企业</w:t>
      </w:r>
      <w:proofErr w:type="gramEnd"/>
      <w:r w:rsidRPr="00C50813">
        <w:rPr>
          <w:rFonts w:asciiTheme="minorEastAsia" w:hAnsiTheme="minorEastAsia" w:hint="eastAsia"/>
          <w:sz w:val="24"/>
          <w:szCs w:val="24"/>
        </w:rPr>
        <w:t>融资创新服务示范平台。通过完善区域科技型企业征信体系、支持中小</w:t>
      </w:r>
      <w:proofErr w:type="gramStart"/>
      <w:r w:rsidRPr="00C50813">
        <w:rPr>
          <w:rFonts w:asciiTheme="minorEastAsia" w:hAnsiTheme="minorEastAsia" w:hint="eastAsia"/>
          <w:sz w:val="24"/>
          <w:szCs w:val="24"/>
        </w:rPr>
        <w:t>微企业</w:t>
      </w:r>
      <w:proofErr w:type="gramEnd"/>
      <w:r w:rsidRPr="00C50813">
        <w:rPr>
          <w:rFonts w:asciiTheme="minorEastAsia" w:hAnsiTheme="minorEastAsia" w:hint="eastAsia"/>
          <w:sz w:val="24"/>
          <w:szCs w:val="24"/>
        </w:rPr>
        <w:t>行业协会组织开展金融服务对接活动、优化政府公共服务、落实扶持中小</w:t>
      </w:r>
      <w:proofErr w:type="gramStart"/>
      <w:r w:rsidRPr="00C50813">
        <w:rPr>
          <w:rFonts w:asciiTheme="minorEastAsia" w:hAnsiTheme="minorEastAsia" w:hint="eastAsia"/>
          <w:sz w:val="24"/>
          <w:szCs w:val="24"/>
        </w:rPr>
        <w:t>微企业</w:t>
      </w:r>
      <w:proofErr w:type="gramEnd"/>
      <w:r w:rsidRPr="00C50813">
        <w:rPr>
          <w:rFonts w:asciiTheme="minorEastAsia" w:hAnsiTheme="minorEastAsia" w:hint="eastAsia"/>
          <w:sz w:val="24"/>
          <w:szCs w:val="24"/>
        </w:rPr>
        <w:t>发展的各项政策措施等方式，建立海淀中小</w:t>
      </w:r>
      <w:proofErr w:type="gramStart"/>
      <w:r w:rsidRPr="00C50813">
        <w:rPr>
          <w:rFonts w:asciiTheme="minorEastAsia" w:hAnsiTheme="minorEastAsia" w:hint="eastAsia"/>
          <w:sz w:val="24"/>
          <w:szCs w:val="24"/>
        </w:rPr>
        <w:t>微企业</w:t>
      </w:r>
      <w:proofErr w:type="gramEnd"/>
      <w:r w:rsidRPr="00C50813">
        <w:rPr>
          <w:rFonts w:asciiTheme="minorEastAsia" w:hAnsiTheme="minorEastAsia" w:hint="eastAsia"/>
          <w:sz w:val="24"/>
          <w:szCs w:val="24"/>
        </w:rPr>
        <w:t>融资创新服务示范平台，利用网络、实体等多种形式，形成包含“金融机构”、“金融产品”、“重点产业”、“政策体系”四位一体的融资服务体系。</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第四章 促进企业上市支持措施</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第二十五条  本章所称上市，是指企业首次公开发行股票且其股票在境内外知名交易所上市公开交易。本章所称挂牌，是指企业股票在场外市场（包括全国中小企业股份转让系统和北京股权交易中心等）挂牌转让。</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第二十六条  海淀</w:t>
      </w:r>
      <w:proofErr w:type="gramStart"/>
      <w:r w:rsidRPr="00C50813">
        <w:rPr>
          <w:rFonts w:asciiTheme="minorEastAsia" w:hAnsiTheme="minorEastAsia" w:hint="eastAsia"/>
          <w:sz w:val="24"/>
          <w:szCs w:val="24"/>
        </w:rPr>
        <w:t>区促进</w:t>
      </w:r>
      <w:proofErr w:type="gramEnd"/>
      <w:r w:rsidRPr="00C50813">
        <w:rPr>
          <w:rFonts w:asciiTheme="minorEastAsia" w:hAnsiTheme="minorEastAsia" w:hint="eastAsia"/>
          <w:sz w:val="24"/>
          <w:szCs w:val="24"/>
        </w:rPr>
        <w:t>企业上市联席会议（下称“联席会议”）负责统筹全区企业上市工作。联席会议承担以下职能：</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（一）认定并公布培育期企业名单；</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（二）研究解决拟上市企业历史遗留问题；</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（三）依法协调企业上市涉及区内有关部门的审批事项；</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（四）审议成员单位提交上会的事项；</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（五）其他必要事项。</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第二十七条  联席会议由主管区领导任召集人，成员单位包括区金融办、区发改委、区国资委、区住房城乡建设委、区商务委、</w:t>
      </w:r>
      <w:proofErr w:type="gramStart"/>
      <w:r w:rsidRPr="00C50813">
        <w:rPr>
          <w:rFonts w:asciiTheme="minorEastAsia" w:hAnsiTheme="minorEastAsia" w:hint="eastAsia"/>
          <w:sz w:val="24"/>
          <w:szCs w:val="24"/>
        </w:rPr>
        <w:t>海淀园</w:t>
      </w:r>
      <w:proofErr w:type="gramEnd"/>
      <w:r w:rsidRPr="00C50813">
        <w:rPr>
          <w:rFonts w:asciiTheme="minorEastAsia" w:hAnsiTheme="minorEastAsia" w:hint="eastAsia"/>
          <w:sz w:val="24"/>
          <w:szCs w:val="24"/>
        </w:rPr>
        <w:t>管委会（区科委）、区知识产权局、区</w:t>
      </w:r>
      <w:proofErr w:type="gramStart"/>
      <w:r w:rsidRPr="00C50813">
        <w:rPr>
          <w:rFonts w:asciiTheme="minorEastAsia" w:hAnsiTheme="minorEastAsia" w:hint="eastAsia"/>
          <w:sz w:val="24"/>
          <w:szCs w:val="24"/>
        </w:rPr>
        <w:t>投促局</w:t>
      </w:r>
      <w:proofErr w:type="gramEnd"/>
      <w:r w:rsidRPr="00C50813">
        <w:rPr>
          <w:rFonts w:asciiTheme="minorEastAsia" w:hAnsiTheme="minorEastAsia" w:hint="eastAsia"/>
          <w:sz w:val="24"/>
          <w:szCs w:val="24"/>
        </w:rPr>
        <w:t>、区人力社保局、区财政局、区国税局、区地税局、区统计局、区环保局、工商海淀分局、规划海淀分局、区质监局、区安监局、国土海淀分局、区法院、北京住房公积金管理中心海淀管理部、海淀区公安消防支队。联席会议议题涉及的其他单位也应当参加有关会议。</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各成员单位由分管领导任联席会议成员，并指定相关工作人员任联络员，负责协调企业上市中涉及该单位的具体事项。联席会议下辖办公室，办公室设在区金融办。</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第二十八条  海淀</w:t>
      </w:r>
      <w:proofErr w:type="gramStart"/>
      <w:r w:rsidRPr="00C50813">
        <w:rPr>
          <w:rFonts w:asciiTheme="minorEastAsia" w:hAnsiTheme="minorEastAsia" w:hint="eastAsia"/>
          <w:sz w:val="24"/>
          <w:szCs w:val="24"/>
        </w:rPr>
        <w:t>区促进</w:t>
      </w:r>
      <w:proofErr w:type="gramEnd"/>
      <w:r w:rsidRPr="00C50813">
        <w:rPr>
          <w:rFonts w:asciiTheme="minorEastAsia" w:hAnsiTheme="minorEastAsia" w:hint="eastAsia"/>
          <w:sz w:val="24"/>
          <w:szCs w:val="24"/>
        </w:rPr>
        <w:t>企业上市服务机构联盟（下称“服务联盟”）作为由各类金融机构联合发起的合作组织，接受区金融办的业务指导和日常管理，并承担以下职能：</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（一）开展培训辅导活动，协助企业认知了解资本市场。</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（二）指导企业进行股权融资、债权融资及兼并重组，为企业提供综合解决方案和联动金融服务。</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（三）开展与监管部门、相关政府部门的沟通，推动与有关行业协会、产业园区等的合作，协助企业开展与媒体的交流，营造更加良好的区域资本市场发展环境。</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（四）其他必要事项。</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第二十九条  服务联盟由证券交易所、证券公司、商业银行、股权投资机构、会计师事务所、律师事务所、综合性金融机构、信用担保机构、财经媒体等各类金融机构、中介服务机构组成。服务联盟秉持自愿开放、资源共享、合作交流原则，协助区金融</w:t>
      </w:r>
      <w:proofErr w:type="gramStart"/>
      <w:r w:rsidRPr="00C50813">
        <w:rPr>
          <w:rFonts w:asciiTheme="minorEastAsia" w:hAnsiTheme="minorEastAsia" w:hint="eastAsia"/>
          <w:sz w:val="24"/>
          <w:szCs w:val="24"/>
        </w:rPr>
        <w:t>办推进</w:t>
      </w:r>
      <w:proofErr w:type="gramEnd"/>
      <w:r w:rsidRPr="00C50813">
        <w:rPr>
          <w:rFonts w:asciiTheme="minorEastAsia" w:hAnsiTheme="minorEastAsia" w:hint="eastAsia"/>
          <w:sz w:val="24"/>
          <w:szCs w:val="24"/>
        </w:rPr>
        <w:t>多层次资本市场建设工作。</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第三十条  加大财政资金对企业上市支持力度。海淀</w:t>
      </w:r>
      <w:proofErr w:type="gramStart"/>
      <w:r w:rsidRPr="00C50813">
        <w:rPr>
          <w:rFonts w:asciiTheme="minorEastAsia" w:hAnsiTheme="minorEastAsia" w:hint="eastAsia"/>
          <w:sz w:val="24"/>
          <w:szCs w:val="24"/>
        </w:rPr>
        <w:t>区促进</w:t>
      </w:r>
      <w:proofErr w:type="gramEnd"/>
      <w:r w:rsidRPr="00C50813">
        <w:rPr>
          <w:rFonts w:asciiTheme="minorEastAsia" w:hAnsiTheme="minorEastAsia" w:hint="eastAsia"/>
          <w:sz w:val="24"/>
          <w:szCs w:val="24"/>
        </w:rPr>
        <w:t>企业上市支持资金分为培育期资金、辅导期资金和股权投资机构奖励资金，用于补贴企业上市、挂牌的中介费用，以及鼓励股权投资机构投资海淀区企业。</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本条所指的中介费用包括企业因上市、挂牌发生的券商相关费用（财务顾问费、辅导费、保荐费、挂牌推荐费、委托备案费等）、律师费、审计费、验资费、资产评估费等。</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第三十一条  企业申报培育期资金，需同时满足以下1-5项条件：</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lastRenderedPageBreak/>
        <w:t xml:space="preserve">　　（一）依法在海淀区工商注册并在海淀区办理国税和地税的税务登记，</w:t>
      </w:r>
      <w:proofErr w:type="gramStart"/>
      <w:r w:rsidRPr="00C50813">
        <w:rPr>
          <w:rFonts w:asciiTheme="minorEastAsia" w:hAnsiTheme="minorEastAsia" w:hint="eastAsia"/>
          <w:sz w:val="24"/>
          <w:szCs w:val="24"/>
        </w:rPr>
        <w:t>拟首次</w:t>
      </w:r>
      <w:proofErr w:type="gramEnd"/>
      <w:r w:rsidRPr="00C50813">
        <w:rPr>
          <w:rFonts w:asciiTheme="minorEastAsia" w:hAnsiTheme="minorEastAsia" w:hint="eastAsia"/>
          <w:sz w:val="24"/>
          <w:szCs w:val="24"/>
        </w:rPr>
        <w:t>公开发行股票并在境内主板（含中小板）或创业板上市。</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二）是合法存续的股份有限公司或有限责任公司，预计未来三年能够实现上市。拟在主板（含中小板）上市的，财务状况和盈利能力符合证监会《首次公开发行股票并上市管理办法》中相应要求；拟在创业板上市的，财务状况和盈利能力符合证监会《首次公开发行股票并在创业板上市管理暂行办法》中相应要求。</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（三）主营业务符合国家、北京市以及海淀</w:t>
      </w:r>
      <w:proofErr w:type="gramStart"/>
      <w:r w:rsidRPr="00C50813">
        <w:rPr>
          <w:rFonts w:asciiTheme="minorEastAsia" w:hAnsiTheme="minorEastAsia" w:hint="eastAsia"/>
          <w:sz w:val="24"/>
          <w:szCs w:val="24"/>
        </w:rPr>
        <w:t>区产业</w:t>
      </w:r>
      <w:proofErr w:type="gramEnd"/>
      <w:r w:rsidRPr="00C50813">
        <w:rPr>
          <w:rFonts w:asciiTheme="minorEastAsia" w:hAnsiTheme="minorEastAsia" w:hint="eastAsia"/>
          <w:sz w:val="24"/>
          <w:szCs w:val="24"/>
        </w:rPr>
        <w:t>政策，属于重点支持或具有特色优势的行业。运作较为规范，最近三年内无重大违法违规行为。</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（四）已制定上市计划，并与具有保荐资质的证券公司签订上市合作协议。</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（五）尚未进入辅导期。辅导期计算起始日以中国证监会北京监管局网站上公示的辅导备案登记日期为准。</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（六）培育期资金按照企业实际发生的中介费用计算，分三年发放；每年上限40万元人民币，三年总额不超过120万元人民币。</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补贴期间从申请之年起算。企业第2年、第3年申报培育期资金时须提交能够证明后续上市进展的材料；自列入培育期企业名单不足三年完成上市的，可一次性申请未享受部分补贴。</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第三十二条  企业申报辅导期资金，需同时满足以下1-2项条件：</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（一）依法在海淀区工商注册并在海淀区办理国税和地税税务登记，</w:t>
      </w:r>
      <w:proofErr w:type="gramStart"/>
      <w:r w:rsidRPr="00C50813">
        <w:rPr>
          <w:rFonts w:asciiTheme="minorEastAsia" w:hAnsiTheme="minorEastAsia" w:hint="eastAsia"/>
          <w:sz w:val="24"/>
          <w:szCs w:val="24"/>
        </w:rPr>
        <w:t>拟首次</w:t>
      </w:r>
      <w:proofErr w:type="gramEnd"/>
      <w:r w:rsidRPr="00C50813">
        <w:rPr>
          <w:rFonts w:asciiTheme="minorEastAsia" w:hAnsiTheme="minorEastAsia" w:hint="eastAsia"/>
          <w:sz w:val="24"/>
          <w:szCs w:val="24"/>
        </w:rPr>
        <w:t>公开发行股票并在境内主板（含中小板）或创业板上市。</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（二）已向证监会递交申报材料，并取得《中国证监会行政许可申请受理通知书》。</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（三）辅导期资金按照企业实际发生的中介费用计算，上限为50万元人民币的一次性补贴。</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在主板（含中小板）或创业板上市的海淀区公司，可于股票在交易所挂牌上市一年之内申报辅导期资金。</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第三十三条  企业在境外交易所成功上市，其在海淀区工商注册并在海淀区办理国税和地税税务登记的境内实体经营公司可参照辅导期资金标准申报上限50万元的中介费用补贴。</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第三十四条  挂牌企业可以按照以下标准申报支持资金：</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（一）在北京股权交易中心挂牌的企业，可参照辅导期资金标准申报上限50万元的中介费用补贴。</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二）在全国中小企业股份转让系统挂牌的企业，如近三个自然年度内纳税总额中区级贡献不少于人民币50万元，可于挂牌一年内申报参照辅导期资金标准、上限50万元的中介费用补贴。挂牌起始日以全国中小企业股份转让系统官网上信息披露的挂牌日期为准。</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（三）挂牌企业成功在主板（含中小板）或创业板上市，可以参照培育期资金标准一次性申报上限120万元的中介费用补贴。</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第三十五条  依法在海淀区进行工商注册和税务登记的股权投资机构投资于海淀区企业且上市或挂牌成功的，股权投资机构可以按照其在该企业持股比例，享受一次性奖励。每持1个百分点奖励人民币1万元人民币，余数不足1个百分点的，按四舍五入计算。</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申请机构应符合以下条件：截至被投企业上市申请获准之日，其在企业持股比例不低于5％；在企业上市申请获准之前连续24个月内持有企业股份，且最低持股比例不低于2%；其他必要条件。</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第三十六条  鼓励拟上市企业制定募集资金投向计划时优先考虑海淀区。对上市公司总部购置或租赁研发、办公用房给予支持，为上市公司进一步做大做强提供可承载的发展空间和优质服务，促进上市公司重大资金、项目顺利落地。</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第五章  监督与管理</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第三十七条  享受财政资金补贴的企业十年内如迁出海淀区，应退还补贴款。</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第三十八条  补贴资金的使用单位应配合区财政部门及相关部门的监督检查和绩效考核。对于提供虚假材料骗取财政资金、未按规定使用，或不配合相关部门开展监督检查和效果评价的，区财政部门可收回已拨财政资金，并由相关部门根据国家相关法律、法规进行处理。</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第六章  附 则</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lastRenderedPageBreak/>
        <w:t xml:space="preserve">　　第三十九条  本申报指南由区金融办会同区政府有关部门负责解释。</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第四十条  本申报指南自发布之日起施行。</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第七章 注册资金一次性补助操作指引</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一、申报依据：《申报指南》第五条。</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对于在我区新设立或新迁入我区的总部金融机构，根据《关于促进首都金融产业发展的意见》（</w:t>
      </w:r>
      <w:proofErr w:type="gramStart"/>
      <w:r w:rsidRPr="00C50813">
        <w:rPr>
          <w:rFonts w:asciiTheme="minorEastAsia" w:hAnsiTheme="minorEastAsia" w:hint="eastAsia"/>
          <w:sz w:val="24"/>
          <w:szCs w:val="24"/>
        </w:rPr>
        <w:t>京发改〔2005〕</w:t>
      </w:r>
      <w:proofErr w:type="gramEnd"/>
      <w:r w:rsidRPr="00C50813">
        <w:rPr>
          <w:rFonts w:asciiTheme="minorEastAsia" w:hAnsiTheme="minorEastAsia" w:hint="eastAsia"/>
          <w:sz w:val="24"/>
          <w:szCs w:val="24"/>
        </w:rPr>
        <w:t>197号）和《关于促进首都金融产业发展的意见实施细则》（</w:t>
      </w:r>
      <w:proofErr w:type="gramStart"/>
      <w:r w:rsidRPr="00C50813">
        <w:rPr>
          <w:rFonts w:asciiTheme="minorEastAsia" w:hAnsiTheme="minorEastAsia" w:hint="eastAsia"/>
          <w:sz w:val="24"/>
          <w:szCs w:val="24"/>
        </w:rPr>
        <w:t>京发改〔2005〕</w:t>
      </w:r>
      <w:proofErr w:type="gramEnd"/>
      <w:r w:rsidRPr="00C50813">
        <w:rPr>
          <w:rFonts w:asciiTheme="minorEastAsia" w:hAnsiTheme="minorEastAsia" w:hint="eastAsia"/>
          <w:sz w:val="24"/>
          <w:szCs w:val="24"/>
        </w:rPr>
        <w:t>2736号），对注册资本10亿元人民币（含）以上的，补助1000万元人民币；对注册资本10亿元人民币以下、5亿元人民币（含）以上的，补助800万元人民币；对注册资本5亿元人民币以下、1亿元人民币（含）以上的，补助500万元人民币。</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对于其他经北京市金融服务工作领导小组认定的金融机构，可享受本条款规定支持。</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二、申报材料</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（一）表格</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1.《金融企业一次性资金补助申请表》（见附件1）</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2.《海淀区金融企业一次性资金补助受理表》（见附件2）</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3.《海淀区预算单位(企业)银行账户备案登记表》（见附件3）</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（二）材料</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1.享受补助的书面申请（包括企业成立时间、注册资本、股东构成、业务范围、业务开展、发展规划和税收情况等）</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2.通过本年年检的工商登记证明复印件（正、副本，当年新成立机构勿需年检）</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3.税务登记证明复印件（正、副本）</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4.法人代码证书复印件（正、副本）</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5.金融许可或批复证明文件复印件（“三会”监管范围外的机构可不提供）</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6.入资证明或验资报告复印件</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7.审计报告上年度审计报告及中介机构（具有相当资质）营业执照副本复印件（当年新成立机构可不提供）</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8.承诺函（见附件5）</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（承诺10年之内注册纳税地不迁出海淀区的，若迁出，全部退还政府一次性补助资金）</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注：上述材料均一式四份，加盖公章；初审合格后再提供复印件八份</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三、申报、审核流程</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（一）网上填报企业基本信息</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金融机构在核心区产业发展专项资金统一受理平台（http://210.75.222.58/）根据提示在线提交材料。</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（二）报送纸质材料</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根据申报指南要求，按照提交材料清单的顺序将申请材料装订成册（申请表格再单独报送两份），加盖单位骑缝章，报送至北京中关村海淀金融创新商会。</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（三）区政府审核</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区金融办会同相关部门对申报材料进行复审，提出意见，上报区政府，经区政府常务会审议。</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（四）按专项资金管理办法，办理补贴资金拨付手续</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四、政策咨询</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由北京市海淀区金融服务办公室、北京中关村海淀金融创新商会接受政策咨询。</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北京市海淀区金融服务办公室</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地址：北京市海淀区四季青路6号西317、东303</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邮编：100195</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电话：88494686、88497560   传真：88494268、88497661</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邮箱：jinrong8849@163.com  网址：www.hdfsd.gov.cn</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北京中关村海淀金融创新商会</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地址：北京市海淀区</w:t>
      </w:r>
      <w:proofErr w:type="gramStart"/>
      <w:r w:rsidRPr="00C50813">
        <w:rPr>
          <w:rFonts w:asciiTheme="minorEastAsia" w:hAnsiTheme="minorEastAsia" w:hint="eastAsia"/>
          <w:sz w:val="24"/>
          <w:szCs w:val="24"/>
        </w:rPr>
        <w:t>海淀北</w:t>
      </w:r>
      <w:proofErr w:type="gramEnd"/>
      <w:r w:rsidRPr="00C50813">
        <w:rPr>
          <w:rFonts w:asciiTheme="minorEastAsia" w:hAnsiTheme="minorEastAsia" w:hint="eastAsia"/>
          <w:sz w:val="24"/>
          <w:szCs w:val="24"/>
        </w:rPr>
        <w:t>二街8号中关村PE大厦710室</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邮编：100080</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电话：82504182             传真：82504282</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邮箱：bjzfic@163.com       网址：www.bjzfic.com</w:t>
      </w:r>
    </w:p>
    <w:p w:rsidR="00C50813" w:rsidRDefault="00C50813" w:rsidP="00561BEF">
      <w:pPr>
        <w:jc w:val="left"/>
        <w:rPr>
          <w:rFonts w:asciiTheme="minorEastAsia" w:hAnsiTheme="minorEastAsia"/>
          <w:b/>
          <w:sz w:val="24"/>
          <w:szCs w:val="24"/>
        </w:rPr>
      </w:pPr>
    </w:p>
    <w:p w:rsidR="00CF220A" w:rsidRPr="00C50813" w:rsidRDefault="00CF220A" w:rsidP="00A11E0D">
      <w:pPr>
        <w:pStyle w:val="3"/>
        <w:rPr>
          <w:rFonts w:asciiTheme="minorEastAsia" w:hAnsiTheme="minorEastAsia"/>
          <w:b w:val="0"/>
          <w:sz w:val="24"/>
          <w:szCs w:val="24"/>
        </w:rPr>
      </w:pPr>
      <w:bookmarkStart w:id="53" w:name="_Toc372726602"/>
      <w:r w:rsidRPr="00C50813">
        <w:rPr>
          <w:rFonts w:asciiTheme="minorEastAsia" w:hAnsiTheme="minorEastAsia" w:hint="eastAsia"/>
          <w:b w:val="0"/>
          <w:sz w:val="24"/>
          <w:szCs w:val="24"/>
        </w:rPr>
        <w:t>10-6-3促进股权投资行业发展</w:t>
      </w:r>
      <w:bookmarkEnd w:id="53"/>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海淀</w:t>
      </w:r>
      <w:proofErr w:type="gramStart"/>
      <w:r w:rsidRPr="00C50813">
        <w:rPr>
          <w:rFonts w:asciiTheme="minorEastAsia" w:hAnsiTheme="minorEastAsia" w:hint="eastAsia"/>
          <w:sz w:val="24"/>
          <w:szCs w:val="24"/>
        </w:rPr>
        <w:t>区促进</w:t>
      </w:r>
      <w:proofErr w:type="gramEnd"/>
      <w:r w:rsidRPr="00C50813">
        <w:rPr>
          <w:rFonts w:asciiTheme="minorEastAsia" w:hAnsiTheme="minorEastAsia" w:hint="eastAsia"/>
          <w:sz w:val="24"/>
          <w:szCs w:val="24"/>
        </w:rPr>
        <w:t>科技金融创新发展专项资金申报指南</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第一章 总 则</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第一条  为进一步优化海淀区金融发展环境，促进科技与金融有效结合，根据《海淀区促进科技金融创新发展支持办法》（海行规发〔</w:t>
      </w:r>
      <w:r w:rsidR="00CC7B01">
        <w:rPr>
          <w:rFonts w:asciiTheme="minorEastAsia" w:hAnsiTheme="minorEastAsia" w:hint="eastAsia"/>
          <w:sz w:val="24"/>
          <w:szCs w:val="24"/>
        </w:rPr>
        <w:t>2013</w:t>
      </w:r>
      <w:r w:rsidRPr="00C50813">
        <w:rPr>
          <w:rFonts w:asciiTheme="minorEastAsia" w:hAnsiTheme="minorEastAsia" w:hint="eastAsia"/>
          <w:sz w:val="24"/>
          <w:szCs w:val="24"/>
        </w:rPr>
        <w:t>〕7号），制定本申报指南。</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第二条  本申报指南所涉及的资金从支持核心区自主创新和产业发展专项资金中安排。</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第二章 促进金融产业发展支持措施</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第三条  本章适用于在海淀区注册并纳税的国内外金融机构。本章所称金融机构包括：</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（一）经中国银监会、证监会和保监会（以下简称“三会”）等国家金融监管部门批准，具有独立法人资格的从事金融业务的机构及其分支机构；</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（二）经区政府认定的其他准金融机构。</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第四条  本章所指金融机构具体包括：银行、保险公司、证券公司、证券投资基金公司、期货公司、企业集团财务公司、股权投资机构、信托公司、券商直投机构、金融租赁公司、第三方支付机构以及金融要素市场机构等。</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第五条  对于在我区新设立或新迁入我区的总部金融机构，根据《关于促进首都金融产业发展的意见》（</w:t>
      </w:r>
      <w:proofErr w:type="gramStart"/>
      <w:r w:rsidRPr="00C50813">
        <w:rPr>
          <w:rFonts w:asciiTheme="minorEastAsia" w:hAnsiTheme="minorEastAsia" w:hint="eastAsia"/>
          <w:sz w:val="24"/>
          <w:szCs w:val="24"/>
        </w:rPr>
        <w:t>京发改〔2005〕</w:t>
      </w:r>
      <w:proofErr w:type="gramEnd"/>
      <w:r w:rsidRPr="00C50813">
        <w:rPr>
          <w:rFonts w:asciiTheme="minorEastAsia" w:hAnsiTheme="minorEastAsia" w:hint="eastAsia"/>
          <w:sz w:val="24"/>
          <w:szCs w:val="24"/>
        </w:rPr>
        <w:t>197号）和《关于促进首都金融产业发展的意见实施细则》（</w:t>
      </w:r>
      <w:proofErr w:type="gramStart"/>
      <w:r w:rsidRPr="00C50813">
        <w:rPr>
          <w:rFonts w:asciiTheme="minorEastAsia" w:hAnsiTheme="minorEastAsia" w:hint="eastAsia"/>
          <w:sz w:val="24"/>
          <w:szCs w:val="24"/>
        </w:rPr>
        <w:t>京发改〔2005〕</w:t>
      </w:r>
      <w:proofErr w:type="gramEnd"/>
      <w:r w:rsidRPr="00C50813">
        <w:rPr>
          <w:rFonts w:asciiTheme="minorEastAsia" w:hAnsiTheme="minorEastAsia" w:hint="eastAsia"/>
          <w:sz w:val="24"/>
          <w:szCs w:val="24"/>
        </w:rPr>
        <w:t>2736号），对注册资本10亿元人民币（含）以上的，补助1000万元人民币；对注册资本10亿元人民币以下、5亿元人民币（含）以上的，补助800万元人民币；对注册资本5亿元人民币以下、1亿元人民币（含）以上的，补助500万元人民币。</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对于其他经北京市金融服务工作领导小组认定的金融机构，可享受本条款规定支持。</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第六条 对于在我区新设立或新迁入我区的银行、证券、保险等总部金融机构：</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一）购买自用办公用房（或购买土地自建办公用房）从事金融业务的，可以享受每平方米1000元人民币的一次性补贴。其中，注册资金10亿元人民币（含）以上的，补贴面积不超过10000平方米；注册资金10亿元以下、5亿元人民币（含）以上的，补贴面积不超过6000平方米；注册资金5亿元以下，1亿元人民币（含）以上的，补贴面积不超过4000平方米。</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（二）租用办公用房从事金融业务的，可以享受三年租金价格补贴，第一年补贴50%、第二年补贴30%、第三年补贴10%。补贴面积不超过4000平方米。</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第七条 对于在我区新设立或新迁入我区的，除本申报指南第六条规定以外的经区政府认定的具有一定规模的其他金融机构，租用办公用房从事金融业务的，可以享受三年租金价格补贴，第一年补贴50%、第二年补贴30%、第三年补贴10%。补贴面积不超过500平方米。</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第八条 对于税务关系新迁入我区或对区域经济社会发展贡献较大的银行、保险、证券等金融机构的分支机构，参照《海淀区重点引进企业支持办法》（海行规发〔</w:t>
      </w:r>
      <w:r w:rsidR="00CC7B01">
        <w:rPr>
          <w:rFonts w:asciiTheme="minorEastAsia" w:hAnsiTheme="minorEastAsia" w:hint="eastAsia"/>
          <w:sz w:val="24"/>
          <w:szCs w:val="24"/>
        </w:rPr>
        <w:t>2013</w:t>
      </w:r>
      <w:r w:rsidRPr="00C50813">
        <w:rPr>
          <w:rFonts w:asciiTheme="minorEastAsia" w:hAnsiTheme="minorEastAsia" w:hint="eastAsia"/>
          <w:sz w:val="24"/>
          <w:szCs w:val="24"/>
        </w:rPr>
        <w:t>〕5号）享受优惠政策。</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第九条  鼓励金融机构在中关村西区和西直门</w:t>
      </w:r>
      <w:proofErr w:type="gramStart"/>
      <w:r w:rsidRPr="00C50813">
        <w:rPr>
          <w:rFonts w:asciiTheme="minorEastAsia" w:hAnsiTheme="minorEastAsia" w:hint="eastAsia"/>
          <w:sz w:val="24"/>
          <w:szCs w:val="24"/>
        </w:rPr>
        <w:t>外科技</w:t>
      </w:r>
      <w:proofErr w:type="gramEnd"/>
      <w:r w:rsidRPr="00C50813">
        <w:rPr>
          <w:rFonts w:asciiTheme="minorEastAsia" w:hAnsiTheme="minorEastAsia" w:hint="eastAsia"/>
          <w:sz w:val="24"/>
          <w:szCs w:val="24"/>
        </w:rPr>
        <w:t>金融商务区聚集，加快我区重点金融功能区建设。对于新设立或从海淀区外新迁入上述两个金融功能区或区政府指定楼宇，且对海淀区经济社会发展和自主创新能力提升有突出贡献的金融机构，可给予一定的资金支持。</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对于金融功能区内重点楼宇的租金优惠政策，海淀区结合功能区建设需求情况，择时调整发布相关楼宇招商方案。</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第十条 对于经国务院或国家主管部门批准设立（备案），在我区注册或新迁入并纳税的股权投资基金的公司制管理企业（其发起设立的基金在海淀区注册并纳税，且累计实收资本在5亿元人民币以上），根据《关于促进股权投资基金业发展的意见》（</w:t>
      </w:r>
      <w:proofErr w:type="gramStart"/>
      <w:r w:rsidRPr="00C50813">
        <w:rPr>
          <w:rFonts w:asciiTheme="minorEastAsia" w:hAnsiTheme="minorEastAsia" w:hint="eastAsia"/>
          <w:sz w:val="24"/>
          <w:szCs w:val="24"/>
        </w:rPr>
        <w:t>京金融办</w:t>
      </w:r>
      <w:proofErr w:type="gramEnd"/>
      <w:r w:rsidRPr="00C50813">
        <w:rPr>
          <w:rFonts w:asciiTheme="minorEastAsia" w:hAnsiTheme="minorEastAsia" w:hint="eastAsia"/>
          <w:sz w:val="24"/>
          <w:szCs w:val="24"/>
        </w:rPr>
        <w:t>〔2009〕5号），可参照金融机构享受本申报指南第五条规定支持。</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第十一条 对于新设立或新迁入海淀区，经国家、北京市相关主管部门审核、备</w:t>
      </w:r>
      <w:r w:rsidRPr="00C50813">
        <w:rPr>
          <w:rFonts w:asciiTheme="minorEastAsia" w:hAnsiTheme="minorEastAsia" w:hint="eastAsia"/>
          <w:sz w:val="24"/>
          <w:szCs w:val="24"/>
        </w:rPr>
        <w:lastRenderedPageBreak/>
        <w:t>案或会商的股权投资企业及其管理企业，投资于我区初创期或符合产业发展方向的创业企业后，可以申请房租补贴、投资奖励。</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（一）公司制股权投资企业或管理企业租用办公用房从事投资业务的，可以享受三年租金价格补贴，前两年补助50%，第三年补助30%。</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其中，注册资本5亿元人民币以下、1亿元人民币（含）以上的股权投资企业，或累计在海淀区管理基金规模1亿元人民币（含）以上、5亿元人民币以下的股权投资管理企业，补贴面积不超过300平方米；注册资本5亿元人民币（含）以上的股权投资企业，或累计在海淀区管理基金规模超过5亿元人民币（含）的股权投资管理企业，补贴面积不超过500平方米。</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二）符合上一条款的公司制股权投资企业完成全部投资或管理企业在海淀区管理的基金存续期结束后，按其投资于海淀区企业的投资额在总投资额的占比，给予相应奖励，奖励金额不超过500万元人民币。已享受原有一次性投资补助的股权投资机构不能重复享受本政策。</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（三）鼓励股权投资企业积极开展业务，促进企业上市（或挂牌）。具体措施按照本申报指南第三十五条执行。</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本条款所称初创</w:t>
      </w:r>
      <w:proofErr w:type="gramStart"/>
      <w:r w:rsidRPr="00C50813">
        <w:rPr>
          <w:rFonts w:asciiTheme="minorEastAsia" w:hAnsiTheme="minorEastAsia" w:hint="eastAsia"/>
          <w:sz w:val="24"/>
          <w:szCs w:val="24"/>
        </w:rPr>
        <w:t>期标准</w:t>
      </w:r>
      <w:proofErr w:type="gramEnd"/>
      <w:r w:rsidRPr="00C50813">
        <w:rPr>
          <w:rFonts w:asciiTheme="minorEastAsia" w:hAnsiTheme="minorEastAsia" w:hint="eastAsia"/>
          <w:sz w:val="24"/>
          <w:szCs w:val="24"/>
        </w:rPr>
        <w:t>为：资产总额不超过3000万元人民币，年销售额或营业额不超过3000万元人民币，职工人数不超过300人，直接从事研究开发的科技人员占职工总数的20%以上，成立时间一般不超过5年。</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本条款所称的产业发展方向是指：移动互联网和下一代互联网、导航及位置服务、集成电路设计、生物新医药、</w:t>
      </w:r>
      <w:proofErr w:type="gramStart"/>
      <w:r w:rsidRPr="00C50813">
        <w:rPr>
          <w:rFonts w:asciiTheme="minorEastAsia" w:hAnsiTheme="minorEastAsia" w:hint="eastAsia"/>
          <w:sz w:val="24"/>
          <w:szCs w:val="24"/>
        </w:rPr>
        <w:t>云计算</w:t>
      </w:r>
      <w:proofErr w:type="gramEnd"/>
      <w:r w:rsidRPr="00C50813">
        <w:rPr>
          <w:rFonts w:asciiTheme="minorEastAsia" w:hAnsiTheme="minorEastAsia" w:hint="eastAsia"/>
          <w:sz w:val="24"/>
          <w:szCs w:val="24"/>
        </w:rPr>
        <w:t>等战略性新兴产业重点领域以及文化创意、服务外包等海淀区具有优势和特色的产业领域。</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第十二条  充分发挥海淀区金融服务工作领导小组统筹协调职能，以及海淀区金融机构联席会、海淀</w:t>
      </w:r>
      <w:proofErr w:type="gramStart"/>
      <w:r w:rsidRPr="00C50813">
        <w:rPr>
          <w:rFonts w:asciiTheme="minorEastAsia" w:hAnsiTheme="minorEastAsia" w:hint="eastAsia"/>
          <w:sz w:val="24"/>
          <w:szCs w:val="24"/>
        </w:rPr>
        <w:t>区促进</w:t>
      </w:r>
      <w:proofErr w:type="gramEnd"/>
      <w:r w:rsidRPr="00C50813">
        <w:rPr>
          <w:rFonts w:asciiTheme="minorEastAsia" w:hAnsiTheme="minorEastAsia" w:hint="eastAsia"/>
          <w:sz w:val="24"/>
          <w:szCs w:val="24"/>
        </w:rPr>
        <w:t>企业上市联席会议的议事协商机制作用，强化市区两级金融工作联动，加强与金融机构沟通交流，全面提升我区金融服务水平。</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领导小组下设办公室，办公室设在区金融办，具体负责协调落实重点金融机构引进、政策落实和后续服务等工作。对于重点金融机构落户我区，由区金融办根据企业需求和经济贡献提出政策支持方案报区政府审议，支持资金从区委区政府确定的优先发展支持项目资金中安排。</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建立金融机构跨部门服务事项快捷办理联动机制。区发展改革委、</w:t>
      </w:r>
      <w:proofErr w:type="gramStart"/>
      <w:r w:rsidRPr="00C50813">
        <w:rPr>
          <w:rFonts w:asciiTheme="minorEastAsia" w:hAnsiTheme="minorEastAsia" w:hint="eastAsia"/>
          <w:sz w:val="24"/>
          <w:szCs w:val="24"/>
        </w:rPr>
        <w:t>海淀园</w:t>
      </w:r>
      <w:proofErr w:type="gramEnd"/>
      <w:r w:rsidRPr="00C50813">
        <w:rPr>
          <w:rFonts w:asciiTheme="minorEastAsia" w:hAnsiTheme="minorEastAsia" w:hint="eastAsia"/>
          <w:sz w:val="24"/>
          <w:szCs w:val="24"/>
        </w:rPr>
        <w:t>管委会（区科委）、区商务委、区国资委、西区办、区金融办、工商海淀分局、区国税局、区地税局、区财政局、区人力社保局、区</w:t>
      </w:r>
      <w:proofErr w:type="gramStart"/>
      <w:r w:rsidRPr="00C50813">
        <w:rPr>
          <w:rFonts w:asciiTheme="minorEastAsia" w:hAnsiTheme="minorEastAsia" w:hint="eastAsia"/>
          <w:sz w:val="24"/>
          <w:szCs w:val="24"/>
        </w:rPr>
        <w:t>投促局</w:t>
      </w:r>
      <w:proofErr w:type="gramEnd"/>
      <w:r w:rsidRPr="00C50813">
        <w:rPr>
          <w:rFonts w:asciiTheme="minorEastAsia" w:hAnsiTheme="minorEastAsia" w:hint="eastAsia"/>
          <w:sz w:val="24"/>
          <w:szCs w:val="24"/>
        </w:rPr>
        <w:t>、海淀消防支队等区属相关单位，指定专人为金融机构提供包括选址注册、政策落实、项目对接等快捷服务。</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第十三条 发挥北京中关村海淀金融创新商会、中关村创业投资和股权投资基金协会等行业组织的作用，搭建</w:t>
      </w:r>
      <w:proofErr w:type="gramStart"/>
      <w:r w:rsidRPr="00C50813">
        <w:rPr>
          <w:rFonts w:asciiTheme="minorEastAsia" w:hAnsiTheme="minorEastAsia" w:hint="eastAsia"/>
          <w:sz w:val="24"/>
          <w:szCs w:val="24"/>
        </w:rPr>
        <w:t>政银企交流</w:t>
      </w:r>
      <w:proofErr w:type="gramEnd"/>
      <w:r w:rsidRPr="00C50813">
        <w:rPr>
          <w:rFonts w:asciiTheme="minorEastAsia" w:hAnsiTheme="minorEastAsia" w:hint="eastAsia"/>
          <w:sz w:val="24"/>
          <w:szCs w:val="24"/>
        </w:rPr>
        <w:t>合作平台，拓宽信息发布渠道，为金融机构在海淀区落户发展和金融创新提供服务。</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第十四条 对区域经济社会发展贡献较大、科技金融创新较突出的金融机构，经区政府认定，纳入海淀区重点企业名单。对重点企业的高级管理人员在人才引进、子女入学、就医保障等方面提供综合服务。 </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第三章 促进中小</w:t>
      </w:r>
      <w:proofErr w:type="gramStart"/>
      <w:r w:rsidRPr="00C50813">
        <w:rPr>
          <w:rFonts w:asciiTheme="minorEastAsia" w:hAnsiTheme="minorEastAsia" w:hint="eastAsia"/>
          <w:sz w:val="24"/>
          <w:szCs w:val="24"/>
        </w:rPr>
        <w:t>微企业</w:t>
      </w:r>
      <w:proofErr w:type="gramEnd"/>
      <w:r w:rsidRPr="00C50813">
        <w:rPr>
          <w:rFonts w:asciiTheme="minorEastAsia" w:hAnsiTheme="minorEastAsia" w:hint="eastAsia"/>
          <w:sz w:val="24"/>
          <w:szCs w:val="24"/>
        </w:rPr>
        <w:t>融资支持措施</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第十五条  本章所称中小微企业，是指工商注册、税务登记均在海淀区域内，符合工信部《中小企业划型标准规定》（工信部联企业〔2011〕300号）资产、收入指标(其他未列明行业参照软件和信息技术服务业)，且符合我区重点产业发展方向的企业。</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第十六条  本章所称中小</w:t>
      </w:r>
      <w:proofErr w:type="gramStart"/>
      <w:r w:rsidRPr="00C50813">
        <w:rPr>
          <w:rFonts w:asciiTheme="minorEastAsia" w:hAnsiTheme="minorEastAsia" w:hint="eastAsia"/>
          <w:sz w:val="24"/>
          <w:szCs w:val="24"/>
        </w:rPr>
        <w:t>微企业</w:t>
      </w:r>
      <w:proofErr w:type="gramEnd"/>
      <w:r w:rsidRPr="00C50813">
        <w:rPr>
          <w:rFonts w:asciiTheme="minorEastAsia" w:hAnsiTheme="minorEastAsia" w:hint="eastAsia"/>
          <w:sz w:val="24"/>
          <w:szCs w:val="24"/>
        </w:rPr>
        <w:t>金融服务专营机构，是指工商注册、税务登记在海淀, 对海淀区中小企业信贷业务提供服务金额高于驻区专营机构平均水平的银行分支行、信贷中心、信贷机构、科技保险等机构。</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第十七条  本章所称担保机构，是指根据《北京市融资性担保公司管理暂行办法》（</w:t>
      </w:r>
      <w:proofErr w:type="gramStart"/>
      <w:r w:rsidRPr="00C50813">
        <w:rPr>
          <w:rFonts w:asciiTheme="minorEastAsia" w:hAnsiTheme="minorEastAsia" w:hint="eastAsia"/>
          <w:sz w:val="24"/>
          <w:szCs w:val="24"/>
        </w:rPr>
        <w:t>京金融</w:t>
      </w:r>
      <w:proofErr w:type="gramEnd"/>
      <w:r w:rsidRPr="00C50813">
        <w:rPr>
          <w:rFonts w:asciiTheme="minorEastAsia" w:hAnsiTheme="minorEastAsia" w:hint="eastAsia"/>
          <w:sz w:val="24"/>
          <w:szCs w:val="24"/>
        </w:rPr>
        <w:t>〔2010〕94号）设立，</w:t>
      </w:r>
      <w:proofErr w:type="gramStart"/>
      <w:r w:rsidRPr="00C50813">
        <w:rPr>
          <w:rFonts w:asciiTheme="minorEastAsia" w:hAnsiTheme="minorEastAsia" w:hint="eastAsia"/>
          <w:sz w:val="24"/>
          <w:szCs w:val="24"/>
        </w:rPr>
        <w:t>且工商</w:t>
      </w:r>
      <w:proofErr w:type="gramEnd"/>
      <w:r w:rsidRPr="00C50813">
        <w:rPr>
          <w:rFonts w:asciiTheme="minorEastAsia" w:hAnsiTheme="minorEastAsia" w:hint="eastAsia"/>
          <w:sz w:val="24"/>
          <w:szCs w:val="24"/>
        </w:rPr>
        <w:t>注册、税务登记均在海淀区域内，对海淀区中小企业信贷业务提供担保金额高于驻区担保机构平均水平的融资性担保公司。</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第十八条  鼓励科技型中小</w:t>
      </w:r>
      <w:proofErr w:type="gramStart"/>
      <w:r w:rsidRPr="00C50813">
        <w:rPr>
          <w:rFonts w:asciiTheme="minorEastAsia" w:hAnsiTheme="minorEastAsia" w:hint="eastAsia"/>
          <w:sz w:val="24"/>
          <w:szCs w:val="24"/>
        </w:rPr>
        <w:t>微企业</w:t>
      </w:r>
      <w:proofErr w:type="gramEnd"/>
      <w:r w:rsidRPr="00C50813">
        <w:rPr>
          <w:rFonts w:asciiTheme="minorEastAsia" w:hAnsiTheme="minorEastAsia" w:hint="eastAsia"/>
          <w:sz w:val="24"/>
          <w:szCs w:val="24"/>
        </w:rPr>
        <w:t>信贷专营机构在海淀区设立并开展业务。对符合条件的信贷专营机构给予风险拨备补贴、业务增量补贴。</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（一）风险拨备补贴。对信贷专营机构按照中小</w:t>
      </w:r>
      <w:proofErr w:type="gramStart"/>
      <w:r w:rsidRPr="00C50813">
        <w:rPr>
          <w:rFonts w:asciiTheme="minorEastAsia" w:hAnsiTheme="minorEastAsia" w:hint="eastAsia"/>
          <w:sz w:val="24"/>
          <w:szCs w:val="24"/>
        </w:rPr>
        <w:t>微企业</w:t>
      </w:r>
      <w:proofErr w:type="gramEnd"/>
      <w:r w:rsidRPr="00C50813">
        <w:rPr>
          <w:rFonts w:asciiTheme="minorEastAsia" w:hAnsiTheme="minorEastAsia" w:hint="eastAsia"/>
          <w:sz w:val="24"/>
          <w:szCs w:val="24"/>
        </w:rPr>
        <w:t>非担保公司担保信贷业务</w:t>
      </w:r>
      <w:r w:rsidR="00CC7B01">
        <w:rPr>
          <w:rFonts w:asciiTheme="minorEastAsia" w:hAnsiTheme="minorEastAsia" w:hint="eastAsia"/>
          <w:sz w:val="24"/>
          <w:szCs w:val="24"/>
        </w:rPr>
        <w:t>2013</w:t>
      </w:r>
      <w:r w:rsidRPr="00C50813">
        <w:rPr>
          <w:rFonts w:asciiTheme="minorEastAsia" w:hAnsiTheme="minorEastAsia" w:hint="eastAsia"/>
          <w:sz w:val="24"/>
          <w:szCs w:val="24"/>
        </w:rPr>
        <w:t>年末贷款余额的0.5%给予补贴。单一机构每年本项补贴上限为300万元。</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（二）业务增量补贴。对信贷专营机构</w:t>
      </w:r>
      <w:r w:rsidR="00CC7B01">
        <w:rPr>
          <w:rFonts w:asciiTheme="minorEastAsia" w:hAnsiTheme="minorEastAsia" w:hint="eastAsia"/>
          <w:sz w:val="24"/>
          <w:szCs w:val="24"/>
        </w:rPr>
        <w:t>2013</w:t>
      </w:r>
      <w:r w:rsidRPr="00C50813">
        <w:rPr>
          <w:rFonts w:asciiTheme="minorEastAsia" w:hAnsiTheme="minorEastAsia" w:hint="eastAsia"/>
          <w:sz w:val="24"/>
          <w:szCs w:val="24"/>
        </w:rPr>
        <w:t>年度为此前未从金融机构取得借款</w:t>
      </w:r>
      <w:r w:rsidRPr="00C50813">
        <w:rPr>
          <w:rFonts w:asciiTheme="minorEastAsia" w:hAnsiTheme="minorEastAsia" w:hint="eastAsia"/>
          <w:sz w:val="24"/>
          <w:szCs w:val="24"/>
        </w:rPr>
        <w:lastRenderedPageBreak/>
        <w:t>的中小</w:t>
      </w:r>
      <w:proofErr w:type="gramStart"/>
      <w:r w:rsidRPr="00C50813">
        <w:rPr>
          <w:rFonts w:asciiTheme="minorEastAsia" w:hAnsiTheme="minorEastAsia" w:hint="eastAsia"/>
          <w:sz w:val="24"/>
          <w:szCs w:val="24"/>
        </w:rPr>
        <w:t>微企业</w:t>
      </w:r>
      <w:proofErr w:type="gramEnd"/>
      <w:r w:rsidRPr="00C50813">
        <w:rPr>
          <w:rFonts w:asciiTheme="minorEastAsia" w:hAnsiTheme="minorEastAsia" w:hint="eastAsia"/>
          <w:sz w:val="24"/>
          <w:szCs w:val="24"/>
        </w:rPr>
        <w:t>发放首笔业务贷款金额的0.75%给予补贴，补贴上限为7.5万元。单一专营机构每年的本项补贴总额上限为100万元。</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第十九条  建立中小</w:t>
      </w:r>
      <w:proofErr w:type="gramStart"/>
      <w:r w:rsidRPr="00C50813">
        <w:rPr>
          <w:rFonts w:asciiTheme="minorEastAsia" w:hAnsiTheme="minorEastAsia" w:hint="eastAsia"/>
          <w:sz w:val="24"/>
          <w:szCs w:val="24"/>
        </w:rPr>
        <w:t>微企业</w:t>
      </w:r>
      <w:proofErr w:type="gramEnd"/>
      <w:r w:rsidRPr="00C50813">
        <w:rPr>
          <w:rFonts w:asciiTheme="minorEastAsia" w:hAnsiTheme="minorEastAsia" w:hint="eastAsia"/>
          <w:sz w:val="24"/>
          <w:szCs w:val="24"/>
        </w:rPr>
        <w:t>贷款担保风险补偿机制。对北京市推动的涉及中小</w:t>
      </w:r>
      <w:proofErr w:type="gramStart"/>
      <w:r w:rsidRPr="00C50813">
        <w:rPr>
          <w:rFonts w:asciiTheme="minorEastAsia" w:hAnsiTheme="minorEastAsia" w:hint="eastAsia"/>
          <w:sz w:val="24"/>
          <w:szCs w:val="24"/>
        </w:rPr>
        <w:t>微企业</w:t>
      </w:r>
      <w:proofErr w:type="gramEnd"/>
      <w:r w:rsidRPr="00C50813">
        <w:rPr>
          <w:rFonts w:asciiTheme="minorEastAsia" w:hAnsiTheme="minorEastAsia" w:hint="eastAsia"/>
          <w:sz w:val="24"/>
          <w:szCs w:val="24"/>
        </w:rPr>
        <w:t>信贷风险补偿的重点项目予以支持。对融资性担保公司按照中小</w:t>
      </w:r>
      <w:proofErr w:type="gramStart"/>
      <w:r w:rsidRPr="00C50813">
        <w:rPr>
          <w:rFonts w:asciiTheme="minorEastAsia" w:hAnsiTheme="minorEastAsia" w:hint="eastAsia"/>
          <w:sz w:val="24"/>
          <w:szCs w:val="24"/>
        </w:rPr>
        <w:t>微企业</w:t>
      </w:r>
      <w:proofErr w:type="gramEnd"/>
      <w:r w:rsidRPr="00C50813">
        <w:rPr>
          <w:rFonts w:asciiTheme="minorEastAsia" w:hAnsiTheme="minorEastAsia" w:hint="eastAsia"/>
          <w:sz w:val="24"/>
          <w:szCs w:val="24"/>
        </w:rPr>
        <w:t>年末信贷担保余额的0.5%给予补贴。单一机构每年的本项补贴总额上限为300万元。</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第二十条  政府每年出资200万元设立履约保证保险贷款扶持资金，对中小</w:t>
      </w:r>
      <w:proofErr w:type="gramStart"/>
      <w:r w:rsidRPr="00C50813">
        <w:rPr>
          <w:rFonts w:asciiTheme="minorEastAsia" w:hAnsiTheme="minorEastAsia" w:hint="eastAsia"/>
          <w:sz w:val="24"/>
          <w:szCs w:val="24"/>
        </w:rPr>
        <w:t>微企业</w:t>
      </w:r>
      <w:proofErr w:type="gramEnd"/>
      <w:r w:rsidRPr="00C50813">
        <w:rPr>
          <w:rFonts w:asciiTheme="minorEastAsia" w:hAnsiTheme="minorEastAsia" w:hint="eastAsia"/>
          <w:sz w:val="24"/>
          <w:szCs w:val="24"/>
        </w:rPr>
        <w:t>履约保证保险贷款发生的损失按25%的比例给予风险补助。</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第二十一条  落实北京市科技金融政策，支持科技金融创新项目在海淀区开展。支持中小</w:t>
      </w:r>
      <w:proofErr w:type="gramStart"/>
      <w:r w:rsidRPr="00C50813">
        <w:rPr>
          <w:rFonts w:asciiTheme="minorEastAsia" w:hAnsiTheme="minorEastAsia" w:hint="eastAsia"/>
          <w:sz w:val="24"/>
          <w:szCs w:val="24"/>
        </w:rPr>
        <w:t>微企业</w:t>
      </w:r>
      <w:proofErr w:type="gramEnd"/>
      <w:r w:rsidRPr="00C50813">
        <w:rPr>
          <w:rFonts w:asciiTheme="minorEastAsia" w:hAnsiTheme="minorEastAsia" w:hint="eastAsia"/>
          <w:sz w:val="24"/>
          <w:szCs w:val="24"/>
        </w:rPr>
        <w:t>通过信用进行贷款融资。小</w:t>
      </w:r>
      <w:proofErr w:type="gramStart"/>
      <w:r w:rsidRPr="00C50813">
        <w:rPr>
          <w:rFonts w:asciiTheme="minorEastAsia" w:hAnsiTheme="minorEastAsia" w:hint="eastAsia"/>
          <w:sz w:val="24"/>
          <w:szCs w:val="24"/>
        </w:rPr>
        <w:t>微企业</w:t>
      </w:r>
      <w:proofErr w:type="gramEnd"/>
      <w:r w:rsidRPr="00C50813">
        <w:rPr>
          <w:rFonts w:asciiTheme="minorEastAsia" w:hAnsiTheme="minorEastAsia" w:hint="eastAsia"/>
          <w:sz w:val="24"/>
          <w:szCs w:val="24"/>
        </w:rPr>
        <w:t>和中型企业从驻区银行等金融机构取得纯信用贷款、股权（非上市、非新三板挂牌）质押贷款、履约保证保险贷款，且</w:t>
      </w:r>
      <w:r w:rsidR="00CC7B01">
        <w:rPr>
          <w:rFonts w:asciiTheme="minorEastAsia" w:hAnsiTheme="minorEastAsia" w:hint="eastAsia"/>
          <w:sz w:val="24"/>
          <w:szCs w:val="24"/>
        </w:rPr>
        <w:t>2013</w:t>
      </w:r>
      <w:r w:rsidRPr="00C50813">
        <w:rPr>
          <w:rFonts w:asciiTheme="minorEastAsia" w:hAnsiTheme="minorEastAsia" w:hint="eastAsia"/>
          <w:sz w:val="24"/>
          <w:szCs w:val="24"/>
        </w:rPr>
        <w:t>年10月1日至2013年6月30日期间归还全部本金及利息的，分别给予贷款基准利率50%、10%的贴息补助。对符合</w:t>
      </w:r>
      <w:proofErr w:type="gramStart"/>
      <w:r w:rsidRPr="00C50813">
        <w:rPr>
          <w:rFonts w:asciiTheme="minorEastAsia" w:hAnsiTheme="minorEastAsia" w:hint="eastAsia"/>
          <w:sz w:val="24"/>
          <w:szCs w:val="24"/>
        </w:rPr>
        <w:t>海淀园</w:t>
      </w:r>
      <w:proofErr w:type="gramEnd"/>
      <w:r w:rsidRPr="00C50813">
        <w:rPr>
          <w:rFonts w:asciiTheme="minorEastAsia" w:hAnsiTheme="minorEastAsia" w:hint="eastAsia"/>
          <w:sz w:val="24"/>
          <w:szCs w:val="24"/>
        </w:rPr>
        <w:t>认定的创业创新企业及孵化器内的企业主要控制人，以个人信用取得用于企业生产经营的贷款参照企业信用贷款予以贴息。</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单一企业仅可就一个贷款项目申请补贴，补贴上限为50万元。在北京股权交易中心（四板）挂牌企业取得股权质押贷款的，补贴上限100万元。</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本条所指的信用贷款是借款合同上除企业法人、主要股东无限连带保证责任外，无其他担保、抵押、质押等保证方式。本条所指股权质押贷款贴息不包括上市企业及全国中小企业股份转让系统（三板）挂牌企业以股权质押取得贷款的情况。</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第二十二条  支持企业开展知识产权质押贷款业务。对海淀区域内企业以知识产权质押方式向信贷机构贷款所产生的融资成本进行贴息，贴息比例最高为企业应付全部融资成本（包括利息及评估、担保等费用）总额的50%。单家企业每年度享受贴息不超过100万元。</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设立知识产权质押贷款质权处置引导资金，支持知识产权服务机构和金融机构建立知识产权质押贷款处置机制，对每笔知识产权质押贷款损失最高代偿100万元，引导资金规模500万元。</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第二十三条  引导中小</w:t>
      </w:r>
      <w:proofErr w:type="gramStart"/>
      <w:r w:rsidRPr="00C50813">
        <w:rPr>
          <w:rFonts w:asciiTheme="minorEastAsia" w:hAnsiTheme="minorEastAsia" w:hint="eastAsia"/>
          <w:sz w:val="24"/>
          <w:szCs w:val="24"/>
        </w:rPr>
        <w:t>微企业</w:t>
      </w:r>
      <w:proofErr w:type="gramEnd"/>
      <w:r w:rsidRPr="00C50813">
        <w:rPr>
          <w:rFonts w:asciiTheme="minorEastAsia" w:hAnsiTheme="minorEastAsia" w:hint="eastAsia"/>
          <w:sz w:val="24"/>
          <w:szCs w:val="24"/>
        </w:rPr>
        <w:t>运用债务工具融资。中小</w:t>
      </w:r>
      <w:proofErr w:type="gramStart"/>
      <w:r w:rsidRPr="00C50813">
        <w:rPr>
          <w:rFonts w:asciiTheme="minorEastAsia" w:hAnsiTheme="minorEastAsia" w:hint="eastAsia"/>
          <w:sz w:val="24"/>
          <w:szCs w:val="24"/>
        </w:rPr>
        <w:t>微企业</w:t>
      </w:r>
      <w:proofErr w:type="gramEnd"/>
      <w:r w:rsidRPr="00C50813">
        <w:rPr>
          <w:rFonts w:asciiTheme="minorEastAsia" w:hAnsiTheme="minorEastAsia" w:hint="eastAsia"/>
          <w:sz w:val="24"/>
          <w:szCs w:val="24"/>
        </w:rPr>
        <w:t>成功发行集合票据、集合债券以及高收益债券等创新型直接融资产品的，对中介费用的50％给予补贴。单一企业每年享受的本项补贴上限为50万元。</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本条所指的中介费用是指发行集合票据、集合债券、集合信托以及高收益债券有关的审计、法律咨询、资产评估等费用，以及银行、证券公司等机构的承销费用等。</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第二十四条  建立海淀中小</w:t>
      </w:r>
      <w:proofErr w:type="gramStart"/>
      <w:r w:rsidRPr="00C50813">
        <w:rPr>
          <w:rFonts w:asciiTheme="minorEastAsia" w:hAnsiTheme="minorEastAsia" w:hint="eastAsia"/>
          <w:sz w:val="24"/>
          <w:szCs w:val="24"/>
        </w:rPr>
        <w:t>微企业</w:t>
      </w:r>
      <w:proofErr w:type="gramEnd"/>
      <w:r w:rsidRPr="00C50813">
        <w:rPr>
          <w:rFonts w:asciiTheme="minorEastAsia" w:hAnsiTheme="minorEastAsia" w:hint="eastAsia"/>
          <w:sz w:val="24"/>
          <w:szCs w:val="24"/>
        </w:rPr>
        <w:t>融资创新服务示范平台。通过完善区域科技型企业征信体系、支持中小</w:t>
      </w:r>
      <w:proofErr w:type="gramStart"/>
      <w:r w:rsidRPr="00C50813">
        <w:rPr>
          <w:rFonts w:asciiTheme="minorEastAsia" w:hAnsiTheme="minorEastAsia" w:hint="eastAsia"/>
          <w:sz w:val="24"/>
          <w:szCs w:val="24"/>
        </w:rPr>
        <w:t>微企业</w:t>
      </w:r>
      <w:proofErr w:type="gramEnd"/>
      <w:r w:rsidRPr="00C50813">
        <w:rPr>
          <w:rFonts w:asciiTheme="minorEastAsia" w:hAnsiTheme="minorEastAsia" w:hint="eastAsia"/>
          <w:sz w:val="24"/>
          <w:szCs w:val="24"/>
        </w:rPr>
        <w:t>行业协会组织开展金融服务对接活动、优化政府公共服务、落实扶持中小</w:t>
      </w:r>
      <w:proofErr w:type="gramStart"/>
      <w:r w:rsidRPr="00C50813">
        <w:rPr>
          <w:rFonts w:asciiTheme="minorEastAsia" w:hAnsiTheme="minorEastAsia" w:hint="eastAsia"/>
          <w:sz w:val="24"/>
          <w:szCs w:val="24"/>
        </w:rPr>
        <w:t>微企业</w:t>
      </w:r>
      <w:proofErr w:type="gramEnd"/>
      <w:r w:rsidRPr="00C50813">
        <w:rPr>
          <w:rFonts w:asciiTheme="minorEastAsia" w:hAnsiTheme="minorEastAsia" w:hint="eastAsia"/>
          <w:sz w:val="24"/>
          <w:szCs w:val="24"/>
        </w:rPr>
        <w:t>发展的各项政策措施等方式，建立海淀中小</w:t>
      </w:r>
      <w:proofErr w:type="gramStart"/>
      <w:r w:rsidRPr="00C50813">
        <w:rPr>
          <w:rFonts w:asciiTheme="minorEastAsia" w:hAnsiTheme="minorEastAsia" w:hint="eastAsia"/>
          <w:sz w:val="24"/>
          <w:szCs w:val="24"/>
        </w:rPr>
        <w:t>微企业</w:t>
      </w:r>
      <w:proofErr w:type="gramEnd"/>
      <w:r w:rsidRPr="00C50813">
        <w:rPr>
          <w:rFonts w:asciiTheme="minorEastAsia" w:hAnsiTheme="minorEastAsia" w:hint="eastAsia"/>
          <w:sz w:val="24"/>
          <w:szCs w:val="24"/>
        </w:rPr>
        <w:t>融资创新服务示范平台，利用网络、实体等多种形式，形成包含“金融机构”、“金融产品”、“重点产业”、“政策体系”四位一体的融资服务体系。</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第四章 促进企业上市支持措施</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第二十五条  本章所称上市，是指企业首次公开发行股票且其股票在境内外知名交易所上市公开交易。本章所称挂牌，是指企业股票在场外市场（包括全国中小企业股份转让系统和北京股权交易中心等）挂牌转让。</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第二十六条  海淀</w:t>
      </w:r>
      <w:proofErr w:type="gramStart"/>
      <w:r w:rsidRPr="00C50813">
        <w:rPr>
          <w:rFonts w:asciiTheme="minorEastAsia" w:hAnsiTheme="minorEastAsia" w:hint="eastAsia"/>
          <w:sz w:val="24"/>
          <w:szCs w:val="24"/>
        </w:rPr>
        <w:t>区促进</w:t>
      </w:r>
      <w:proofErr w:type="gramEnd"/>
      <w:r w:rsidRPr="00C50813">
        <w:rPr>
          <w:rFonts w:asciiTheme="minorEastAsia" w:hAnsiTheme="minorEastAsia" w:hint="eastAsia"/>
          <w:sz w:val="24"/>
          <w:szCs w:val="24"/>
        </w:rPr>
        <w:t>企业上市联席会议（下称“联席会议”）负责统筹全区企业上市工作。联席会议承担以下职能：</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（一）认定并公布培育期企业名单；</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（二）研究解决拟上市企业历史遗留问题；</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（三）依法协调企业上市涉及区内有关部门的审批事项；</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（四）审议成员单位提交上会的事项；</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（五）其他必要事项。</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第二十七条  联席会议由主管区领导任召集人，成员单位包括区金融办、区发改委、区国资委、区住房城乡建设委、区商务委、</w:t>
      </w:r>
      <w:proofErr w:type="gramStart"/>
      <w:r w:rsidRPr="00C50813">
        <w:rPr>
          <w:rFonts w:asciiTheme="minorEastAsia" w:hAnsiTheme="minorEastAsia" w:hint="eastAsia"/>
          <w:sz w:val="24"/>
          <w:szCs w:val="24"/>
        </w:rPr>
        <w:t>海淀园</w:t>
      </w:r>
      <w:proofErr w:type="gramEnd"/>
      <w:r w:rsidRPr="00C50813">
        <w:rPr>
          <w:rFonts w:asciiTheme="minorEastAsia" w:hAnsiTheme="minorEastAsia" w:hint="eastAsia"/>
          <w:sz w:val="24"/>
          <w:szCs w:val="24"/>
        </w:rPr>
        <w:t>管委会（区科委）、区知识产权局、区</w:t>
      </w:r>
      <w:proofErr w:type="gramStart"/>
      <w:r w:rsidRPr="00C50813">
        <w:rPr>
          <w:rFonts w:asciiTheme="minorEastAsia" w:hAnsiTheme="minorEastAsia" w:hint="eastAsia"/>
          <w:sz w:val="24"/>
          <w:szCs w:val="24"/>
        </w:rPr>
        <w:t>投促局</w:t>
      </w:r>
      <w:proofErr w:type="gramEnd"/>
      <w:r w:rsidRPr="00C50813">
        <w:rPr>
          <w:rFonts w:asciiTheme="minorEastAsia" w:hAnsiTheme="minorEastAsia" w:hint="eastAsia"/>
          <w:sz w:val="24"/>
          <w:szCs w:val="24"/>
        </w:rPr>
        <w:t>、区人力社保局、区财政局、区国税局、区地税局、区统计局、区环保局、工商海淀分局、规划海淀分局、区质监局、区安监局、国土海淀分局、区法院、北京住房公积金管理中心海淀管理部、海淀区公安消防支队。联席会议议题涉及的其他单位也应当参加有关会议。</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lastRenderedPageBreak/>
        <w:t xml:space="preserve">　　各成员单位由分管领导任联席会议成员，并指定相关工作人员任联络员，负责协调企业上市中涉及该单位的具体事项。联席会议下辖办公室，办公室设在区金融办。</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第二十八条  海淀</w:t>
      </w:r>
      <w:proofErr w:type="gramStart"/>
      <w:r w:rsidRPr="00C50813">
        <w:rPr>
          <w:rFonts w:asciiTheme="minorEastAsia" w:hAnsiTheme="minorEastAsia" w:hint="eastAsia"/>
          <w:sz w:val="24"/>
          <w:szCs w:val="24"/>
        </w:rPr>
        <w:t>区促进</w:t>
      </w:r>
      <w:proofErr w:type="gramEnd"/>
      <w:r w:rsidRPr="00C50813">
        <w:rPr>
          <w:rFonts w:asciiTheme="minorEastAsia" w:hAnsiTheme="minorEastAsia" w:hint="eastAsia"/>
          <w:sz w:val="24"/>
          <w:szCs w:val="24"/>
        </w:rPr>
        <w:t>企业上市服务机构联盟（下称“服务联盟”）作为由各类金融机构联合发起的合作组织，接受区金融办的业务指导和日常管理，并承担以下职能：</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（一）开展培训辅导活动，协助企业认知了解资本市场。</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（二）指导企业进行股权融资、债权融资及兼并重组，为企业提供综合解决方案和联动金融服务。</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（三）开展与监管部门、相关政府部门的沟通，推动与有关行业协会、产业园区等的合作，协助企业开展与媒体的交流，营造更加良好的区域资本市场发展环境。</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（四）其他必要事项。</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第二十九条  服务联盟由证券交易所、证券公司、商业银行、股权投资机构、会计师事务所、律师事务所、综合性金融机构、信用担保机构、财经媒体等各类金融机构、中介服务机构组成。服务联盟秉持自愿开放、资源共享、合作交流原则，协助区金融</w:t>
      </w:r>
      <w:proofErr w:type="gramStart"/>
      <w:r w:rsidRPr="00C50813">
        <w:rPr>
          <w:rFonts w:asciiTheme="minorEastAsia" w:hAnsiTheme="minorEastAsia" w:hint="eastAsia"/>
          <w:sz w:val="24"/>
          <w:szCs w:val="24"/>
        </w:rPr>
        <w:t>办推进</w:t>
      </w:r>
      <w:proofErr w:type="gramEnd"/>
      <w:r w:rsidRPr="00C50813">
        <w:rPr>
          <w:rFonts w:asciiTheme="minorEastAsia" w:hAnsiTheme="minorEastAsia" w:hint="eastAsia"/>
          <w:sz w:val="24"/>
          <w:szCs w:val="24"/>
        </w:rPr>
        <w:t>多层次资本市场建设工作。</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第三十条  加大财政资金对企业上市支持力度。海淀</w:t>
      </w:r>
      <w:proofErr w:type="gramStart"/>
      <w:r w:rsidRPr="00C50813">
        <w:rPr>
          <w:rFonts w:asciiTheme="minorEastAsia" w:hAnsiTheme="minorEastAsia" w:hint="eastAsia"/>
          <w:sz w:val="24"/>
          <w:szCs w:val="24"/>
        </w:rPr>
        <w:t>区促进</w:t>
      </w:r>
      <w:proofErr w:type="gramEnd"/>
      <w:r w:rsidRPr="00C50813">
        <w:rPr>
          <w:rFonts w:asciiTheme="minorEastAsia" w:hAnsiTheme="minorEastAsia" w:hint="eastAsia"/>
          <w:sz w:val="24"/>
          <w:szCs w:val="24"/>
        </w:rPr>
        <w:t>企业上市支持资金分为培育期资金、辅导期资金和股权投资机构奖励资金，用于补贴企业上市、挂牌的中介费用，以及鼓励股权投资机构投资海淀区企业。</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本条所指的中介费用包括企业因上市、挂牌发生的券商相关费用（财务顾问费、辅导费、保荐费、挂牌推荐费、委托备案费等）、律师费、审计费、验资费、资产评估费等。</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第三十一条  企业申报培育期资金，需同时满足以下1-5项条件：</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（一）依法在海淀区工商注册并在海淀区办理国税和地税的税务登记，</w:t>
      </w:r>
      <w:proofErr w:type="gramStart"/>
      <w:r w:rsidRPr="00C50813">
        <w:rPr>
          <w:rFonts w:asciiTheme="minorEastAsia" w:hAnsiTheme="minorEastAsia" w:hint="eastAsia"/>
          <w:sz w:val="24"/>
          <w:szCs w:val="24"/>
        </w:rPr>
        <w:t>拟首次</w:t>
      </w:r>
      <w:proofErr w:type="gramEnd"/>
      <w:r w:rsidRPr="00C50813">
        <w:rPr>
          <w:rFonts w:asciiTheme="minorEastAsia" w:hAnsiTheme="minorEastAsia" w:hint="eastAsia"/>
          <w:sz w:val="24"/>
          <w:szCs w:val="24"/>
        </w:rPr>
        <w:t>公开发行股票并在境内主板（含中小板）或创业板上市。</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二）是合法存续的股份有限公司或有限责任公司，预计未来三年能够实现上市。拟在主板（含中小板）上市的，财务状况和盈利能力符合证监会《首次公开发行股票并上市管理办法》中相应要求；拟在创业板上市的，财务状况和盈利能力符合证监会《首次公开发行股票并在创业板上市管理暂行办法》中相应要求。</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（三）主营业务符合国家、北京市以及海淀</w:t>
      </w:r>
      <w:proofErr w:type="gramStart"/>
      <w:r w:rsidRPr="00C50813">
        <w:rPr>
          <w:rFonts w:asciiTheme="minorEastAsia" w:hAnsiTheme="minorEastAsia" w:hint="eastAsia"/>
          <w:sz w:val="24"/>
          <w:szCs w:val="24"/>
        </w:rPr>
        <w:t>区产业</w:t>
      </w:r>
      <w:proofErr w:type="gramEnd"/>
      <w:r w:rsidRPr="00C50813">
        <w:rPr>
          <w:rFonts w:asciiTheme="minorEastAsia" w:hAnsiTheme="minorEastAsia" w:hint="eastAsia"/>
          <w:sz w:val="24"/>
          <w:szCs w:val="24"/>
        </w:rPr>
        <w:t>政策，属于重点支持或具有特色优势的行业。运作较为规范，最近三年内无重大违法违规行为。</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（四）已制定上市计划，并与具有保荐资质的证券公司签订上市合作协议。</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（五）尚未进入辅导期。辅导期计算起始日以中国证监会北京监管局网站上公示的辅导备案登记日期为准。</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（六）培育期资金按照企业实际发生的中介费用计算，分三年发放；每年上限40万元人民币，三年总额不超过120万元人民币。</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补贴期间从申请之年起算。企业第2年、第3年申报培育期资金时须提交能够证明后续上市进展的材料；自列入培育期企业名单不足三年完成上市的，可一次性申请未享受部分补贴。</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第三十二条  企业申报辅导期资金，需同时满足以下1-2项条件：</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（一）依法在海淀区工商注册并在海淀区办理国税和地税税务登记，</w:t>
      </w:r>
      <w:proofErr w:type="gramStart"/>
      <w:r w:rsidRPr="00C50813">
        <w:rPr>
          <w:rFonts w:asciiTheme="minorEastAsia" w:hAnsiTheme="minorEastAsia" w:hint="eastAsia"/>
          <w:sz w:val="24"/>
          <w:szCs w:val="24"/>
        </w:rPr>
        <w:t>拟首次</w:t>
      </w:r>
      <w:proofErr w:type="gramEnd"/>
      <w:r w:rsidRPr="00C50813">
        <w:rPr>
          <w:rFonts w:asciiTheme="minorEastAsia" w:hAnsiTheme="minorEastAsia" w:hint="eastAsia"/>
          <w:sz w:val="24"/>
          <w:szCs w:val="24"/>
        </w:rPr>
        <w:t>公开发行股票并在境内主板（含中小板）或创业板上市。</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（二）已向证监会递交申报材料，并取得《中国证监会行政许可申请受理通知书》。</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（三）辅导期资金按照企业实际发生的中介费用计算，上限为50万元人民币的一次性补贴。</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在主板（含中小板）或创业板上市的海淀区公司，可于股票在交易所挂牌上市一年之内申报辅导期资金。</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第三十三条  企业在境外交易所成功上市，其在海淀区工商注册并在海淀区办理国税和地税税务登记的境内实体经营公司可参照辅导期资金标准申报上限50万元的中介费用补贴。</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第三十四条  挂牌企业可以按照以下标准申报支持资金：</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（一）在北京股权交易中心挂牌的企业，可参照辅导期资金标准申报上限50万元的中介费用补贴。</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lastRenderedPageBreak/>
        <w:t xml:space="preserve">　　（二）在全国中小企业股份转让系统挂牌的企业，如近三个自然年度内纳税总额中区级贡献不少于人民币50万元，可于挂牌一年内申报参照辅导期资金标准、上限50万元的中介费用补贴。挂牌起始日以全国中小企业股份转让系统官网上信息披露的挂牌日期为准。</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（三）挂牌企业成功在主板（含中小板）或创业板上市，可以参照培育期资金标准一次性申报上限120万元的中介费用补贴。</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第三十五条  依法在海淀区进行工商注册和税务登记的股权投资机构投资于海淀区企业且上市或挂牌成功的，股权投资机构可以按照其在该企业持股比例，享受一次性奖励。每持1个百分点奖励人民币1万元人民币，余数不足1个百分点的，按四舍五入计算。</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申请机构应符合以下条件：截至被投企业上市申请获准之日，其在企业持股比例不低于5％；在企业上市申请获准之前连续24个月内持有企业股份，且最低持股比例不低于2%；其他必要条件。</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第三十六条  鼓励拟上市企业制定募集资金投向计划时优先考虑海淀区。对上市公司总部购置或租赁研发、办公用房给予支持，为上市公司进一步做大做强提供可承载的发展空间和优质服务，促进上市公司重大资金、项目顺利落地。</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第五章  监督与管理</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第三十七条  享受财政资金补贴的企业十年内如迁出海淀区，应退还补贴款。</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第三十八条  补贴资金的使用单位应配合区财政部门及相关部门的监督检查和绩效考核。对于提供虚假材料骗取财政资金、未按规定使用，或不配合相关部门开展监督检查和效果评价的，区财政部门可收回已拨财政资金，并由相关部门根据国家相关法律、法规进行处理。</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第六章  附 则</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第三十九条  本申报指南由区金融办会同区政府有关部门负责解释。</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第四十条  本申报指南自发布之日起施行。</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第七章 注册资金一次性补助操作指引</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一、申报依据：《申报指南》第十条。</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对于经国务院或国家主管部门批准设立（备案），在我区注册或新迁入并纳税的股权投资基金的公司制管理企业（其发起设立的基金在海淀区注册并纳税，且累计实收资本在5亿元人民币以上），根据《关于促进股权投资基金业发展的意见》（</w:t>
      </w:r>
      <w:proofErr w:type="gramStart"/>
      <w:r w:rsidRPr="00C50813">
        <w:rPr>
          <w:rFonts w:asciiTheme="minorEastAsia" w:hAnsiTheme="minorEastAsia" w:hint="eastAsia"/>
          <w:sz w:val="24"/>
          <w:szCs w:val="24"/>
        </w:rPr>
        <w:t>京金融办</w:t>
      </w:r>
      <w:proofErr w:type="gramEnd"/>
      <w:r w:rsidRPr="00C50813">
        <w:rPr>
          <w:rFonts w:asciiTheme="minorEastAsia" w:hAnsiTheme="minorEastAsia" w:hint="eastAsia"/>
          <w:sz w:val="24"/>
          <w:szCs w:val="24"/>
        </w:rPr>
        <w:t>〔2009〕5号），可参照金融机构享受本申报指南第五条规定支持。</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二、申报材料</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（一）表格</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1.《股权投资基金企业一次性资金补助申请表》（附件1）</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2.《股权投资基金或管理企业主要发起人、高管情况表》（附件4）</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3.《海淀区预算单位(企业)银行账户备案登记表》（附件5）</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4.《股权投资企业基本情况调查表》（附件6）</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（二）材料</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1.股权投资基金企业一次性资金补助申请书（包括申请事项、基金情况介绍、管理公司情况介绍、投资、纳税情况及发展规划）</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2.通过本年年检的管理公司、基金工商登记证明复印件（正、副本，当年新成立机构勿需年检）</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3.管理公司、基金税务登记证明复印件（正、副本）</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4.管理公司、基金法人代码证书复印件（正、副本）</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5.国务院或国家主管部门批准设立（备案）证明文件复印件</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6.合伙协议、基金募集协议文件</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7.验资报告、验资中介机构营业执照副本复印件</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8.投资项目评估机制、投资决策机制、投资激励约束机制等法律文件</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9.投资项目清单、投资项目投资协议、</w:t>
      </w:r>
      <w:proofErr w:type="gramStart"/>
      <w:r w:rsidRPr="00C50813">
        <w:rPr>
          <w:rFonts w:asciiTheme="minorEastAsia" w:hAnsiTheme="minorEastAsia" w:hint="eastAsia"/>
          <w:sz w:val="24"/>
          <w:szCs w:val="24"/>
        </w:rPr>
        <w:t>受投企业</w:t>
      </w:r>
      <w:proofErr w:type="gramEnd"/>
      <w:r w:rsidRPr="00C50813">
        <w:rPr>
          <w:rFonts w:asciiTheme="minorEastAsia" w:hAnsiTheme="minorEastAsia" w:hint="eastAsia"/>
          <w:sz w:val="24"/>
          <w:szCs w:val="24"/>
        </w:rPr>
        <w:t>股东会决议、银行汇款回单及工商变更等证明文件</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10.承诺函（附件7）</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（承诺获得补贴之日起，10年之内注册纳税地不迁出海淀区的，若迁出，全部退还政府一次性补助资金）</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注：上述材料均一式四份，加盖公章；初审合格后再提供复印件八份</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lastRenderedPageBreak/>
        <w:t xml:space="preserve">　　三、申报、审核流程</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（一）网上填报企业基本信息</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股权投资机构在核心区产业发展专项资金统一受理平台（http://210.75.222.58/）根据提示在线提交材料。</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（二）报送纸质材料</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根据申报指南要求，按照提交材料清单的顺序将申请材料装订成册（申请表格再单独报送两份），加盖单位骑缝章，报送至中关村创业投资和股权投资基金协会或北京中关村海淀金融创新商会。</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（三）区政府审核</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区金融办会同相关部门对申报材料进行复审，提出意见，上报区政府，经区政府常务会审议。</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（四）按专项资金管理办法，办理补贴资金拨付手续</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四、政策咨询</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由中关村创业投资和股权投资基金协会、北京中关村海淀金融创新商会、北京市海淀区金融服务办公室金融发展科接受政策咨询。</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北京市海淀区金融服务办公室金融发展科</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地址：北京市海淀区四季青路6号东303室</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邮编：100195</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电话：88495722 、88494686   传真：88494268</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邮箱：jinrong8849@163.com  网址：www.hdfsd.gov.cn</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中关村创业投资和股权投资基金协会</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地址：北京市海淀区中关村南大街3号海淀科技大厦11层</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邮编：100081</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电话：57039638             </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邮箱：zvcpe@zvcpe.org      网址：www.zvcpe.org</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北京中关村海淀金融创新商会</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地址：北京市海淀区</w:t>
      </w:r>
      <w:proofErr w:type="gramStart"/>
      <w:r w:rsidRPr="00C50813">
        <w:rPr>
          <w:rFonts w:asciiTheme="minorEastAsia" w:hAnsiTheme="minorEastAsia" w:hint="eastAsia"/>
          <w:sz w:val="24"/>
          <w:szCs w:val="24"/>
        </w:rPr>
        <w:t>海淀北</w:t>
      </w:r>
      <w:proofErr w:type="gramEnd"/>
      <w:r w:rsidRPr="00C50813">
        <w:rPr>
          <w:rFonts w:asciiTheme="minorEastAsia" w:hAnsiTheme="minorEastAsia" w:hint="eastAsia"/>
          <w:sz w:val="24"/>
          <w:szCs w:val="24"/>
        </w:rPr>
        <w:t>二街8号中关村PE大厦710室</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邮编：100080</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电话：82504182             传真：82504282</w:t>
      </w:r>
    </w:p>
    <w:p w:rsidR="00C50813" w:rsidRPr="00C50813" w:rsidRDefault="00C50813" w:rsidP="00C50813">
      <w:pPr>
        <w:jc w:val="left"/>
        <w:rPr>
          <w:rFonts w:asciiTheme="minorEastAsia" w:hAnsiTheme="minorEastAsia"/>
          <w:sz w:val="24"/>
          <w:szCs w:val="24"/>
        </w:rPr>
      </w:pPr>
      <w:r w:rsidRPr="00C50813">
        <w:rPr>
          <w:rFonts w:asciiTheme="minorEastAsia" w:hAnsiTheme="minorEastAsia" w:hint="eastAsia"/>
          <w:sz w:val="24"/>
          <w:szCs w:val="24"/>
        </w:rPr>
        <w:t xml:space="preserve">　　邮箱：bjzfic@163.com      网址：www.bjzfic.com</w:t>
      </w:r>
    </w:p>
    <w:p w:rsidR="00C50813" w:rsidRDefault="00C50813" w:rsidP="00561BEF">
      <w:pPr>
        <w:jc w:val="left"/>
        <w:rPr>
          <w:rFonts w:asciiTheme="minorEastAsia" w:hAnsiTheme="minorEastAsia"/>
          <w:sz w:val="24"/>
          <w:szCs w:val="24"/>
        </w:rPr>
      </w:pPr>
    </w:p>
    <w:p w:rsidR="00CF220A" w:rsidRPr="009A69CD" w:rsidRDefault="00CF220A" w:rsidP="00A11E0D">
      <w:pPr>
        <w:pStyle w:val="3"/>
        <w:rPr>
          <w:rFonts w:asciiTheme="minorEastAsia" w:hAnsiTheme="minorEastAsia"/>
          <w:b w:val="0"/>
          <w:sz w:val="24"/>
          <w:szCs w:val="24"/>
        </w:rPr>
      </w:pPr>
      <w:bookmarkStart w:id="54" w:name="_Toc372726603"/>
      <w:r w:rsidRPr="009A69CD">
        <w:rPr>
          <w:rFonts w:asciiTheme="minorEastAsia" w:hAnsiTheme="minorEastAsia" w:hint="eastAsia"/>
          <w:b w:val="0"/>
          <w:sz w:val="24"/>
          <w:szCs w:val="24"/>
        </w:rPr>
        <w:t>10-6-4促进中小</w:t>
      </w:r>
      <w:proofErr w:type="gramStart"/>
      <w:r w:rsidRPr="009A69CD">
        <w:rPr>
          <w:rFonts w:asciiTheme="minorEastAsia" w:hAnsiTheme="minorEastAsia" w:hint="eastAsia"/>
          <w:b w:val="0"/>
          <w:sz w:val="24"/>
          <w:szCs w:val="24"/>
        </w:rPr>
        <w:t>微企业</w:t>
      </w:r>
      <w:proofErr w:type="gramEnd"/>
      <w:r w:rsidRPr="009A69CD">
        <w:rPr>
          <w:rFonts w:asciiTheme="minorEastAsia" w:hAnsiTheme="minorEastAsia" w:hint="eastAsia"/>
          <w:b w:val="0"/>
          <w:sz w:val="24"/>
          <w:szCs w:val="24"/>
        </w:rPr>
        <w:t>融资资金</w:t>
      </w:r>
      <w:bookmarkEnd w:id="54"/>
    </w:p>
    <w:p w:rsidR="009A69CD" w:rsidRPr="009A69CD" w:rsidRDefault="009A69CD" w:rsidP="009A69CD">
      <w:pPr>
        <w:jc w:val="left"/>
        <w:rPr>
          <w:rFonts w:asciiTheme="minorEastAsia" w:hAnsiTheme="minorEastAsia"/>
          <w:sz w:val="24"/>
          <w:szCs w:val="24"/>
        </w:rPr>
      </w:pPr>
      <w:r w:rsidRPr="009A69CD">
        <w:rPr>
          <w:rFonts w:asciiTheme="minorEastAsia" w:hAnsiTheme="minorEastAsia" w:hint="eastAsia"/>
          <w:sz w:val="24"/>
          <w:szCs w:val="24"/>
        </w:rPr>
        <w:t>海淀</w:t>
      </w:r>
      <w:proofErr w:type="gramStart"/>
      <w:r w:rsidRPr="009A69CD">
        <w:rPr>
          <w:rFonts w:asciiTheme="minorEastAsia" w:hAnsiTheme="minorEastAsia" w:hint="eastAsia"/>
          <w:sz w:val="24"/>
          <w:szCs w:val="24"/>
        </w:rPr>
        <w:t>区促进</w:t>
      </w:r>
      <w:proofErr w:type="gramEnd"/>
      <w:r w:rsidRPr="009A69CD">
        <w:rPr>
          <w:rFonts w:asciiTheme="minorEastAsia" w:hAnsiTheme="minorEastAsia" w:hint="eastAsia"/>
          <w:sz w:val="24"/>
          <w:szCs w:val="24"/>
        </w:rPr>
        <w:t>科技金融创新发展专项资金申报指南</w:t>
      </w:r>
    </w:p>
    <w:p w:rsidR="009A69CD" w:rsidRPr="009A69CD" w:rsidRDefault="009A69CD" w:rsidP="009A69CD">
      <w:pPr>
        <w:jc w:val="left"/>
        <w:rPr>
          <w:rFonts w:asciiTheme="minorEastAsia" w:hAnsiTheme="minorEastAsia"/>
          <w:sz w:val="24"/>
          <w:szCs w:val="24"/>
        </w:rPr>
      </w:pPr>
      <w:r w:rsidRPr="009A69CD">
        <w:rPr>
          <w:rFonts w:asciiTheme="minorEastAsia" w:hAnsiTheme="minorEastAsia" w:hint="eastAsia"/>
          <w:sz w:val="24"/>
          <w:szCs w:val="24"/>
        </w:rPr>
        <w:t xml:space="preserve">　　第一章 总 则</w:t>
      </w:r>
    </w:p>
    <w:p w:rsidR="009A69CD" w:rsidRPr="009A69CD" w:rsidRDefault="009A69CD" w:rsidP="009A69CD">
      <w:pPr>
        <w:jc w:val="left"/>
        <w:rPr>
          <w:rFonts w:asciiTheme="minorEastAsia" w:hAnsiTheme="minorEastAsia"/>
          <w:sz w:val="24"/>
          <w:szCs w:val="24"/>
        </w:rPr>
      </w:pPr>
      <w:r w:rsidRPr="009A69CD">
        <w:rPr>
          <w:rFonts w:asciiTheme="minorEastAsia" w:hAnsiTheme="minorEastAsia" w:hint="eastAsia"/>
          <w:sz w:val="24"/>
          <w:szCs w:val="24"/>
        </w:rPr>
        <w:t xml:space="preserve">　　第一条  为进一步优化海淀区金融发展环境，促进科技与金融有效结合，根据《海淀区促进科技金融创新发展支持办法》（海行规发〔</w:t>
      </w:r>
      <w:r w:rsidR="00CC7B01">
        <w:rPr>
          <w:rFonts w:asciiTheme="minorEastAsia" w:hAnsiTheme="minorEastAsia" w:hint="eastAsia"/>
          <w:sz w:val="24"/>
          <w:szCs w:val="24"/>
        </w:rPr>
        <w:t>2013</w:t>
      </w:r>
      <w:r w:rsidRPr="009A69CD">
        <w:rPr>
          <w:rFonts w:asciiTheme="minorEastAsia" w:hAnsiTheme="minorEastAsia" w:hint="eastAsia"/>
          <w:sz w:val="24"/>
          <w:szCs w:val="24"/>
        </w:rPr>
        <w:t>〕7号），制定本申报指南。</w:t>
      </w:r>
    </w:p>
    <w:p w:rsidR="009A69CD" w:rsidRPr="009A69CD" w:rsidRDefault="009A69CD" w:rsidP="009A69CD">
      <w:pPr>
        <w:jc w:val="left"/>
        <w:rPr>
          <w:rFonts w:asciiTheme="minorEastAsia" w:hAnsiTheme="minorEastAsia"/>
          <w:sz w:val="24"/>
          <w:szCs w:val="24"/>
        </w:rPr>
      </w:pPr>
      <w:r w:rsidRPr="009A69CD">
        <w:rPr>
          <w:rFonts w:asciiTheme="minorEastAsia" w:hAnsiTheme="minorEastAsia" w:hint="eastAsia"/>
          <w:sz w:val="24"/>
          <w:szCs w:val="24"/>
        </w:rPr>
        <w:t xml:space="preserve">　　第二条  本申报指南所涉及的资金从支持核心区自主创新和产业发展专项资金中安排。</w:t>
      </w:r>
    </w:p>
    <w:p w:rsidR="009A69CD" w:rsidRPr="009A69CD" w:rsidRDefault="009A69CD" w:rsidP="009A69CD">
      <w:pPr>
        <w:jc w:val="left"/>
        <w:rPr>
          <w:rFonts w:asciiTheme="minorEastAsia" w:hAnsiTheme="minorEastAsia"/>
          <w:sz w:val="24"/>
          <w:szCs w:val="24"/>
        </w:rPr>
      </w:pPr>
      <w:r w:rsidRPr="009A69CD">
        <w:rPr>
          <w:rFonts w:asciiTheme="minorEastAsia" w:hAnsiTheme="minorEastAsia" w:hint="eastAsia"/>
          <w:sz w:val="24"/>
          <w:szCs w:val="24"/>
        </w:rPr>
        <w:t xml:space="preserve">　　第二章 促进金融产业发展支持措施</w:t>
      </w:r>
    </w:p>
    <w:p w:rsidR="009A69CD" w:rsidRPr="009A69CD" w:rsidRDefault="009A69CD" w:rsidP="009A69CD">
      <w:pPr>
        <w:jc w:val="left"/>
        <w:rPr>
          <w:rFonts w:asciiTheme="minorEastAsia" w:hAnsiTheme="minorEastAsia"/>
          <w:sz w:val="24"/>
          <w:szCs w:val="24"/>
        </w:rPr>
      </w:pPr>
      <w:r w:rsidRPr="009A69CD">
        <w:rPr>
          <w:rFonts w:asciiTheme="minorEastAsia" w:hAnsiTheme="minorEastAsia" w:hint="eastAsia"/>
          <w:sz w:val="24"/>
          <w:szCs w:val="24"/>
        </w:rPr>
        <w:t xml:space="preserve">　　第三条  本章适用于在海淀区注册并纳税的国内外金融机构。本章所称金融机构包括：</w:t>
      </w:r>
    </w:p>
    <w:p w:rsidR="009A69CD" w:rsidRPr="009A69CD" w:rsidRDefault="009A69CD" w:rsidP="009A69CD">
      <w:pPr>
        <w:jc w:val="left"/>
        <w:rPr>
          <w:rFonts w:asciiTheme="minorEastAsia" w:hAnsiTheme="minorEastAsia"/>
          <w:sz w:val="24"/>
          <w:szCs w:val="24"/>
        </w:rPr>
      </w:pPr>
      <w:r w:rsidRPr="009A69CD">
        <w:rPr>
          <w:rFonts w:asciiTheme="minorEastAsia" w:hAnsiTheme="minorEastAsia" w:hint="eastAsia"/>
          <w:sz w:val="24"/>
          <w:szCs w:val="24"/>
        </w:rPr>
        <w:t xml:space="preserve">　　（一）经中国银监会、证监会和保监会（以下简称“三会”）等国家金融监管部门批准，具有独立法人资格的从事金融业务的机构及其分支机构；</w:t>
      </w:r>
    </w:p>
    <w:p w:rsidR="009A69CD" w:rsidRPr="009A69CD" w:rsidRDefault="009A69CD" w:rsidP="009A69CD">
      <w:pPr>
        <w:jc w:val="left"/>
        <w:rPr>
          <w:rFonts w:asciiTheme="minorEastAsia" w:hAnsiTheme="minorEastAsia"/>
          <w:sz w:val="24"/>
          <w:szCs w:val="24"/>
        </w:rPr>
      </w:pPr>
      <w:r w:rsidRPr="009A69CD">
        <w:rPr>
          <w:rFonts w:asciiTheme="minorEastAsia" w:hAnsiTheme="minorEastAsia" w:hint="eastAsia"/>
          <w:sz w:val="24"/>
          <w:szCs w:val="24"/>
        </w:rPr>
        <w:t xml:space="preserve">　　（二）经区政府认定的其他准金融机构。</w:t>
      </w:r>
    </w:p>
    <w:p w:rsidR="009A69CD" w:rsidRPr="009A69CD" w:rsidRDefault="009A69CD" w:rsidP="009A69CD">
      <w:pPr>
        <w:jc w:val="left"/>
        <w:rPr>
          <w:rFonts w:asciiTheme="minorEastAsia" w:hAnsiTheme="minorEastAsia"/>
          <w:sz w:val="24"/>
          <w:szCs w:val="24"/>
        </w:rPr>
      </w:pPr>
      <w:r w:rsidRPr="009A69CD">
        <w:rPr>
          <w:rFonts w:asciiTheme="minorEastAsia" w:hAnsiTheme="minorEastAsia" w:hint="eastAsia"/>
          <w:sz w:val="24"/>
          <w:szCs w:val="24"/>
        </w:rPr>
        <w:t xml:space="preserve">　　第四条  本章所指金融机构具体包括：银行、保险公司、证券公司、证券投资基金公司、期货公司、企业集团财务公司、股权投资机构、信托公司、券商直投机构、金融租赁公司、第三方支付机构以及金融要素市场机构等。</w:t>
      </w:r>
    </w:p>
    <w:p w:rsidR="009A69CD" w:rsidRPr="009A69CD" w:rsidRDefault="009A69CD" w:rsidP="009A69CD">
      <w:pPr>
        <w:jc w:val="left"/>
        <w:rPr>
          <w:rFonts w:asciiTheme="minorEastAsia" w:hAnsiTheme="minorEastAsia"/>
          <w:sz w:val="24"/>
          <w:szCs w:val="24"/>
        </w:rPr>
      </w:pPr>
      <w:r w:rsidRPr="009A69CD">
        <w:rPr>
          <w:rFonts w:asciiTheme="minorEastAsia" w:hAnsiTheme="minorEastAsia" w:hint="eastAsia"/>
          <w:sz w:val="24"/>
          <w:szCs w:val="24"/>
        </w:rPr>
        <w:t xml:space="preserve">　　第五条  对于在我区新设立或新迁入我区的总部金融机构，根据《关于促进首都金融产业发展的意见》（</w:t>
      </w:r>
      <w:proofErr w:type="gramStart"/>
      <w:r w:rsidRPr="009A69CD">
        <w:rPr>
          <w:rFonts w:asciiTheme="minorEastAsia" w:hAnsiTheme="minorEastAsia" w:hint="eastAsia"/>
          <w:sz w:val="24"/>
          <w:szCs w:val="24"/>
        </w:rPr>
        <w:t>京发改〔2005〕</w:t>
      </w:r>
      <w:proofErr w:type="gramEnd"/>
      <w:r w:rsidRPr="009A69CD">
        <w:rPr>
          <w:rFonts w:asciiTheme="minorEastAsia" w:hAnsiTheme="minorEastAsia" w:hint="eastAsia"/>
          <w:sz w:val="24"/>
          <w:szCs w:val="24"/>
        </w:rPr>
        <w:t>197号）和《关于促进首都金融产业发展的意见实施细则》（</w:t>
      </w:r>
      <w:proofErr w:type="gramStart"/>
      <w:r w:rsidRPr="009A69CD">
        <w:rPr>
          <w:rFonts w:asciiTheme="minorEastAsia" w:hAnsiTheme="minorEastAsia" w:hint="eastAsia"/>
          <w:sz w:val="24"/>
          <w:szCs w:val="24"/>
        </w:rPr>
        <w:t>京发改〔2005〕</w:t>
      </w:r>
      <w:proofErr w:type="gramEnd"/>
      <w:r w:rsidRPr="009A69CD">
        <w:rPr>
          <w:rFonts w:asciiTheme="minorEastAsia" w:hAnsiTheme="minorEastAsia" w:hint="eastAsia"/>
          <w:sz w:val="24"/>
          <w:szCs w:val="24"/>
        </w:rPr>
        <w:t>2736号），对注册资本10亿元人民币（含）以上的，补助1000万元人民币；对注册资本10亿元人民币以下、5亿元人民币（含）</w:t>
      </w:r>
      <w:r w:rsidRPr="009A69CD">
        <w:rPr>
          <w:rFonts w:asciiTheme="minorEastAsia" w:hAnsiTheme="minorEastAsia" w:hint="eastAsia"/>
          <w:sz w:val="24"/>
          <w:szCs w:val="24"/>
        </w:rPr>
        <w:lastRenderedPageBreak/>
        <w:t>以上的，补助800万元人民币；对注册资本5亿元人民币以下、1亿元人民币（含）以上的，补助500万元人民币。</w:t>
      </w:r>
    </w:p>
    <w:p w:rsidR="009A69CD" w:rsidRPr="009A69CD" w:rsidRDefault="009A69CD" w:rsidP="009A69CD">
      <w:pPr>
        <w:jc w:val="left"/>
        <w:rPr>
          <w:rFonts w:asciiTheme="minorEastAsia" w:hAnsiTheme="minorEastAsia"/>
          <w:sz w:val="24"/>
          <w:szCs w:val="24"/>
        </w:rPr>
      </w:pPr>
      <w:r w:rsidRPr="009A69CD">
        <w:rPr>
          <w:rFonts w:asciiTheme="minorEastAsia" w:hAnsiTheme="minorEastAsia" w:hint="eastAsia"/>
          <w:sz w:val="24"/>
          <w:szCs w:val="24"/>
        </w:rPr>
        <w:t xml:space="preserve">　　对于其他经北京市金融服务工作领导小组认定的金融机构，可享受本条款规定支持。</w:t>
      </w:r>
    </w:p>
    <w:p w:rsidR="009A69CD" w:rsidRPr="009A69CD" w:rsidRDefault="009A69CD" w:rsidP="009A69CD">
      <w:pPr>
        <w:jc w:val="left"/>
        <w:rPr>
          <w:rFonts w:asciiTheme="minorEastAsia" w:hAnsiTheme="minorEastAsia"/>
          <w:sz w:val="24"/>
          <w:szCs w:val="24"/>
        </w:rPr>
      </w:pPr>
      <w:r w:rsidRPr="009A69CD">
        <w:rPr>
          <w:rFonts w:asciiTheme="minorEastAsia" w:hAnsiTheme="minorEastAsia" w:hint="eastAsia"/>
          <w:sz w:val="24"/>
          <w:szCs w:val="24"/>
        </w:rPr>
        <w:t xml:space="preserve">　　第六条 对于在我区新设立或新迁入我区的银行、证券、保险等总部金融机构：</w:t>
      </w:r>
    </w:p>
    <w:p w:rsidR="009A69CD" w:rsidRPr="009A69CD" w:rsidRDefault="009A69CD" w:rsidP="009A69CD">
      <w:pPr>
        <w:jc w:val="left"/>
        <w:rPr>
          <w:rFonts w:asciiTheme="minorEastAsia" w:hAnsiTheme="minorEastAsia"/>
          <w:sz w:val="24"/>
          <w:szCs w:val="24"/>
        </w:rPr>
      </w:pPr>
      <w:r w:rsidRPr="009A69CD">
        <w:rPr>
          <w:rFonts w:asciiTheme="minorEastAsia" w:hAnsiTheme="minorEastAsia" w:hint="eastAsia"/>
          <w:sz w:val="24"/>
          <w:szCs w:val="24"/>
        </w:rPr>
        <w:t xml:space="preserve">　　（一）购买自用办公用房（或购买土地自建办公用房）从事金融业务的，可以享受每平方米1000元人民币的一次性补贴。其中，注册资金10亿元人民币（含）以上的，补贴面积不超过10000平方米；注册资金10亿元以下、5亿元人民币（含）以上的，补贴面积不超过6000平方米；注册资金5亿元以下，1亿元人民币（含）以上的，补贴面积不超过4000平方米。</w:t>
      </w:r>
    </w:p>
    <w:p w:rsidR="009A69CD" w:rsidRPr="009A69CD" w:rsidRDefault="009A69CD" w:rsidP="009A69CD">
      <w:pPr>
        <w:jc w:val="left"/>
        <w:rPr>
          <w:rFonts w:asciiTheme="minorEastAsia" w:hAnsiTheme="minorEastAsia"/>
          <w:sz w:val="24"/>
          <w:szCs w:val="24"/>
        </w:rPr>
      </w:pPr>
      <w:r w:rsidRPr="009A69CD">
        <w:rPr>
          <w:rFonts w:asciiTheme="minorEastAsia" w:hAnsiTheme="minorEastAsia" w:hint="eastAsia"/>
          <w:sz w:val="24"/>
          <w:szCs w:val="24"/>
        </w:rPr>
        <w:t xml:space="preserve">　　（二）租用办公用房从事金融业务的，可以享受三年租金价格补贴，第一年补贴50%、第二年补贴30%、第三年补贴10%。补贴面积不超过4000平方米。</w:t>
      </w:r>
    </w:p>
    <w:p w:rsidR="009A69CD" w:rsidRPr="009A69CD" w:rsidRDefault="009A69CD" w:rsidP="009A69CD">
      <w:pPr>
        <w:jc w:val="left"/>
        <w:rPr>
          <w:rFonts w:asciiTheme="minorEastAsia" w:hAnsiTheme="minorEastAsia"/>
          <w:sz w:val="24"/>
          <w:szCs w:val="24"/>
        </w:rPr>
      </w:pPr>
      <w:r w:rsidRPr="009A69CD">
        <w:rPr>
          <w:rFonts w:asciiTheme="minorEastAsia" w:hAnsiTheme="minorEastAsia" w:hint="eastAsia"/>
          <w:sz w:val="24"/>
          <w:szCs w:val="24"/>
        </w:rPr>
        <w:t xml:space="preserve">　　第七条 对于在我区新设立或新迁入我区的，除本申报指南第六条规定以外的经区政府认定的具有一定规模的其他金融机构，租用办公用房从事金融业务的，可以享受三年租金价格补贴，第一年补贴50%、第二年补贴30%、第三年补贴10%。补贴面积不超过500平方米。</w:t>
      </w:r>
    </w:p>
    <w:p w:rsidR="009A69CD" w:rsidRPr="009A69CD" w:rsidRDefault="009A69CD" w:rsidP="009A69CD">
      <w:pPr>
        <w:jc w:val="left"/>
        <w:rPr>
          <w:rFonts w:asciiTheme="minorEastAsia" w:hAnsiTheme="minorEastAsia"/>
          <w:sz w:val="24"/>
          <w:szCs w:val="24"/>
        </w:rPr>
      </w:pPr>
      <w:r w:rsidRPr="009A69CD">
        <w:rPr>
          <w:rFonts w:asciiTheme="minorEastAsia" w:hAnsiTheme="minorEastAsia" w:hint="eastAsia"/>
          <w:sz w:val="24"/>
          <w:szCs w:val="24"/>
        </w:rPr>
        <w:t xml:space="preserve">　　第八条 对于税务关系新迁入我区或对区域经济社会发展贡献较大的银行、保险、证券等金融机构的分支机构，参照《海淀区重点引进企业支持办法》（海行规发〔</w:t>
      </w:r>
      <w:r w:rsidR="00CC7B01">
        <w:rPr>
          <w:rFonts w:asciiTheme="minorEastAsia" w:hAnsiTheme="minorEastAsia" w:hint="eastAsia"/>
          <w:sz w:val="24"/>
          <w:szCs w:val="24"/>
        </w:rPr>
        <w:t>2013</w:t>
      </w:r>
      <w:r w:rsidRPr="009A69CD">
        <w:rPr>
          <w:rFonts w:asciiTheme="minorEastAsia" w:hAnsiTheme="minorEastAsia" w:hint="eastAsia"/>
          <w:sz w:val="24"/>
          <w:szCs w:val="24"/>
        </w:rPr>
        <w:t>〕5号）享受优惠政策。</w:t>
      </w:r>
    </w:p>
    <w:p w:rsidR="009A69CD" w:rsidRPr="009A69CD" w:rsidRDefault="009A69CD" w:rsidP="009A69CD">
      <w:pPr>
        <w:jc w:val="left"/>
        <w:rPr>
          <w:rFonts w:asciiTheme="minorEastAsia" w:hAnsiTheme="minorEastAsia"/>
          <w:sz w:val="24"/>
          <w:szCs w:val="24"/>
        </w:rPr>
      </w:pPr>
      <w:r w:rsidRPr="009A69CD">
        <w:rPr>
          <w:rFonts w:asciiTheme="minorEastAsia" w:hAnsiTheme="minorEastAsia" w:hint="eastAsia"/>
          <w:sz w:val="24"/>
          <w:szCs w:val="24"/>
        </w:rPr>
        <w:t xml:space="preserve">　　第九条  鼓励金融机构在中关村西区和西直门</w:t>
      </w:r>
      <w:proofErr w:type="gramStart"/>
      <w:r w:rsidRPr="009A69CD">
        <w:rPr>
          <w:rFonts w:asciiTheme="minorEastAsia" w:hAnsiTheme="minorEastAsia" w:hint="eastAsia"/>
          <w:sz w:val="24"/>
          <w:szCs w:val="24"/>
        </w:rPr>
        <w:t>外科技</w:t>
      </w:r>
      <w:proofErr w:type="gramEnd"/>
      <w:r w:rsidRPr="009A69CD">
        <w:rPr>
          <w:rFonts w:asciiTheme="minorEastAsia" w:hAnsiTheme="minorEastAsia" w:hint="eastAsia"/>
          <w:sz w:val="24"/>
          <w:szCs w:val="24"/>
        </w:rPr>
        <w:t>金融商务区聚集，加快我区重点金融功能区建设。对于新设立或从海淀区外新迁入上述两个金融功能区或区政府指定楼宇，且对海淀区经济社会发展和自主创新能力提升有突出贡献的金融机构，可给予一定的资金支持。</w:t>
      </w:r>
    </w:p>
    <w:p w:rsidR="009A69CD" w:rsidRPr="009A69CD" w:rsidRDefault="009A69CD" w:rsidP="009A69CD">
      <w:pPr>
        <w:jc w:val="left"/>
        <w:rPr>
          <w:rFonts w:asciiTheme="minorEastAsia" w:hAnsiTheme="minorEastAsia"/>
          <w:sz w:val="24"/>
          <w:szCs w:val="24"/>
        </w:rPr>
      </w:pPr>
      <w:r w:rsidRPr="009A69CD">
        <w:rPr>
          <w:rFonts w:asciiTheme="minorEastAsia" w:hAnsiTheme="minorEastAsia" w:hint="eastAsia"/>
          <w:sz w:val="24"/>
          <w:szCs w:val="24"/>
        </w:rPr>
        <w:t xml:space="preserve">　　对于金融功能区内重点楼宇的租金优惠政策，海淀区结合功能区建设需求情况，择时调整发布相关楼宇招商方案。</w:t>
      </w:r>
    </w:p>
    <w:p w:rsidR="009A69CD" w:rsidRPr="009A69CD" w:rsidRDefault="009A69CD" w:rsidP="009A69CD">
      <w:pPr>
        <w:jc w:val="left"/>
        <w:rPr>
          <w:rFonts w:asciiTheme="minorEastAsia" w:hAnsiTheme="minorEastAsia"/>
          <w:sz w:val="24"/>
          <w:szCs w:val="24"/>
        </w:rPr>
      </w:pPr>
      <w:r w:rsidRPr="009A69CD">
        <w:rPr>
          <w:rFonts w:asciiTheme="minorEastAsia" w:hAnsiTheme="minorEastAsia" w:hint="eastAsia"/>
          <w:sz w:val="24"/>
          <w:szCs w:val="24"/>
        </w:rPr>
        <w:t xml:space="preserve">　　第十条 对于经国务院或国家主管部门批准设立（备案），在我区注册或新迁入并纳税的股权投资基金的公司制管理企业（其发起设立的基金在海淀区注册并纳税，且累计实收资本在5亿元人民币以上），根据《关于促进股权投资基金业发展的意见》（</w:t>
      </w:r>
      <w:proofErr w:type="gramStart"/>
      <w:r w:rsidRPr="009A69CD">
        <w:rPr>
          <w:rFonts w:asciiTheme="minorEastAsia" w:hAnsiTheme="minorEastAsia" w:hint="eastAsia"/>
          <w:sz w:val="24"/>
          <w:szCs w:val="24"/>
        </w:rPr>
        <w:t>京金融办</w:t>
      </w:r>
      <w:proofErr w:type="gramEnd"/>
      <w:r w:rsidRPr="009A69CD">
        <w:rPr>
          <w:rFonts w:asciiTheme="minorEastAsia" w:hAnsiTheme="minorEastAsia" w:hint="eastAsia"/>
          <w:sz w:val="24"/>
          <w:szCs w:val="24"/>
        </w:rPr>
        <w:t>〔2009〕5号），可参照金融机构享受本申报指南第五条规定支持。</w:t>
      </w:r>
    </w:p>
    <w:p w:rsidR="009A69CD" w:rsidRPr="009A69CD" w:rsidRDefault="009A69CD" w:rsidP="009A69CD">
      <w:pPr>
        <w:jc w:val="left"/>
        <w:rPr>
          <w:rFonts w:asciiTheme="minorEastAsia" w:hAnsiTheme="minorEastAsia"/>
          <w:sz w:val="24"/>
          <w:szCs w:val="24"/>
        </w:rPr>
      </w:pPr>
      <w:r w:rsidRPr="009A69CD">
        <w:rPr>
          <w:rFonts w:asciiTheme="minorEastAsia" w:hAnsiTheme="minorEastAsia" w:hint="eastAsia"/>
          <w:sz w:val="24"/>
          <w:szCs w:val="24"/>
        </w:rPr>
        <w:t xml:space="preserve">　　第十一条 对于新设立或新迁入海淀区，经国家、北京市相关主管部门审核、备案或会商的股权投资企业及其管理企业，投资于我区初创期或符合产业发展方向的创业企业后，可以申请房租补贴、投资奖励。</w:t>
      </w:r>
    </w:p>
    <w:p w:rsidR="009A69CD" w:rsidRPr="009A69CD" w:rsidRDefault="009A69CD" w:rsidP="009A69CD">
      <w:pPr>
        <w:jc w:val="left"/>
        <w:rPr>
          <w:rFonts w:asciiTheme="minorEastAsia" w:hAnsiTheme="minorEastAsia"/>
          <w:sz w:val="24"/>
          <w:szCs w:val="24"/>
        </w:rPr>
      </w:pPr>
      <w:r w:rsidRPr="009A69CD">
        <w:rPr>
          <w:rFonts w:asciiTheme="minorEastAsia" w:hAnsiTheme="minorEastAsia" w:hint="eastAsia"/>
          <w:sz w:val="24"/>
          <w:szCs w:val="24"/>
        </w:rPr>
        <w:t xml:space="preserve">　　（一）公司制股权投资企业或管理企业租用办公用房从事投资业务的，可以享受三年租金价格补贴，前两年补助50%，第三年补助30%。</w:t>
      </w:r>
    </w:p>
    <w:p w:rsidR="009A69CD" w:rsidRPr="009A69CD" w:rsidRDefault="009A69CD" w:rsidP="009A69CD">
      <w:pPr>
        <w:jc w:val="left"/>
        <w:rPr>
          <w:rFonts w:asciiTheme="minorEastAsia" w:hAnsiTheme="minorEastAsia"/>
          <w:sz w:val="24"/>
          <w:szCs w:val="24"/>
        </w:rPr>
      </w:pPr>
      <w:r w:rsidRPr="009A69CD">
        <w:rPr>
          <w:rFonts w:asciiTheme="minorEastAsia" w:hAnsiTheme="minorEastAsia" w:hint="eastAsia"/>
          <w:sz w:val="24"/>
          <w:szCs w:val="24"/>
        </w:rPr>
        <w:t xml:space="preserve">　　其中，注册资本5亿元人民币以下、1亿元人民币（含）以上的股权投资企业，或累计在海淀区管理基金规模1亿元人民币（含）以上、5亿元人民币以下的股权投资管理企业，补贴面积不超过300平方米；注册资本5亿元人民币（含）以上的股权投资企业，或累计在海淀区管理基金规模超过5亿元人民币（含）的股权投资管理企业，补贴面积不超过500平方米。</w:t>
      </w:r>
    </w:p>
    <w:p w:rsidR="009A69CD" w:rsidRPr="009A69CD" w:rsidRDefault="009A69CD" w:rsidP="009A69CD">
      <w:pPr>
        <w:jc w:val="left"/>
        <w:rPr>
          <w:rFonts w:asciiTheme="minorEastAsia" w:hAnsiTheme="minorEastAsia"/>
          <w:sz w:val="24"/>
          <w:szCs w:val="24"/>
        </w:rPr>
      </w:pPr>
      <w:r w:rsidRPr="009A69CD">
        <w:rPr>
          <w:rFonts w:asciiTheme="minorEastAsia" w:hAnsiTheme="minorEastAsia" w:hint="eastAsia"/>
          <w:sz w:val="24"/>
          <w:szCs w:val="24"/>
        </w:rPr>
        <w:t xml:space="preserve">　　（二）符合上一条款的公司制股权投资企业完成全部投资或管理企业在海淀区管理的基金存续期结束后，按其投资于海淀区企业的投资额在总投资额的占比，给予相应奖励，奖励金额不超过500万元人民币。已享受原有一次性投资补助的股权投资机构不能重复享受本政策。</w:t>
      </w:r>
    </w:p>
    <w:p w:rsidR="009A69CD" w:rsidRPr="009A69CD" w:rsidRDefault="009A69CD" w:rsidP="009A69CD">
      <w:pPr>
        <w:jc w:val="left"/>
        <w:rPr>
          <w:rFonts w:asciiTheme="minorEastAsia" w:hAnsiTheme="minorEastAsia"/>
          <w:sz w:val="24"/>
          <w:szCs w:val="24"/>
        </w:rPr>
      </w:pPr>
      <w:r w:rsidRPr="009A69CD">
        <w:rPr>
          <w:rFonts w:asciiTheme="minorEastAsia" w:hAnsiTheme="minorEastAsia" w:hint="eastAsia"/>
          <w:sz w:val="24"/>
          <w:szCs w:val="24"/>
        </w:rPr>
        <w:t xml:space="preserve">　　（三）鼓励股权投资企业积极开展业务，促进企业上市（或挂牌）。具体措施按照本申报指南第三十五条执行。</w:t>
      </w:r>
    </w:p>
    <w:p w:rsidR="009A69CD" w:rsidRPr="009A69CD" w:rsidRDefault="009A69CD" w:rsidP="009A69CD">
      <w:pPr>
        <w:jc w:val="left"/>
        <w:rPr>
          <w:rFonts w:asciiTheme="minorEastAsia" w:hAnsiTheme="minorEastAsia"/>
          <w:sz w:val="24"/>
          <w:szCs w:val="24"/>
        </w:rPr>
      </w:pPr>
      <w:r w:rsidRPr="009A69CD">
        <w:rPr>
          <w:rFonts w:asciiTheme="minorEastAsia" w:hAnsiTheme="minorEastAsia" w:hint="eastAsia"/>
          <w:sz w:val="24"/>
          <w:szCs w:val="24"/>
        </w:rPr>
        <w:t xml:space="preserve">　　本条款所称初创</w:t>
      </w:r>
      <w:proofErr w:type="gramStart"/>
      <w:r w:rsidRPr="009A69CD">
        <w:rPr>
          <w:rFonts w:asciiTheme="minorEastAsia" w:hAnsiTheme="minorEastAsia" w:hint="eastAsia"/>
          <w:sz w:val="24"/>
          <w:szCs w:val="24"/>
        </w:rPr>
        <w:t>期标准</w:t>
      </w:r>
      <w:proofErr w:type="gramEnd"/>
      <w:r w:rsidRPr="009A69CD">
        <w:rPr>
          <w:rFonts w:asciiTheme="minorEastAsia" w:hAnsiTheme="minorEastAsia" w:hint="eastAsia"/>
          <w:sz w:val="24"/>
          <w:szCs w:val="24"/>
        </w:rPr>
        <w:t>为：资产总额不超过3000万元人民币，年销售额或营业额不超过3000万元人民币，职工人数不超过300人，直接从事研究开发的科技人员占职工总数的20%以上，成立时间一般不超过5年。</w:t>
      </w:r>
    </w:p>
    <w:p w:rsidR="009A69CD" w:rsidRPr="009A69CD" w:rsidRDefault="009A69CD" w:rsidP="009A69CD">
      <w:pPr>
        <w:jc w:val="left"/>
        <w:rPr>
          <w:rFonts w:asciiTheme="minorEastAsia" w:hAnsiTheme="minorEastAsia"/>
          <w:sz w:val="24"/>
          <w:szCs w:val="24"/>
        </w:rPr>
      </w:pPr>
      <w:r w:rsidRPr="009A69CD">
        <w:rPr>
          <w:rFonts w:asciiTheme="minorEastAsia" w:hAnsiTheme="minorEastAsia" w:hint="eastAsia"/>
          <w:sz w:val="24"/>
          <w:szCs w:val="24"/>
        </w:rPr>
        <w:t xml:space="preserve">　　本条款所称的产业发展方向是指：移动互联网和下一代互联网、导航及位置服务、集成电路设计、生物新医药、</w:t>
      </w:r>
      <w:proofErr w:type="gramStart"/>
      <w:r w:rsidRPr="009A69CD">
        <w:rPr>
          <w:rFonts w:asciiTheme="minorEastAsia" w:hAnsiTheme="minorEastAsia" w:hint="eastAsia"/>
          <w:sz w:val="24"/>
          <w:szCs w:val="24"/>
        </w:rPr>
        <w:t>云计算</w:t>
      </w:r>
      <w:proofErr w:type="gramEnd"/>
      <w:r w:rsidRPr="009A69CD">
        <w:rPr>
          <w:rFonts w:asciiTheme="minorEastAsia" w:hAnsiTheme="minorEastAsia" w:hint="eastAsia"/>
          <w:sz w:val="24"/>
          <w:szCs w:val="24"/>
        </w:rPr>
        <w:t>等战略性新兴产业重点领域以及文化创意、服务外包等海淀区具有优势和特色的产业领域。</w:t>
      </w:r>
    </w:p>
    <w:p w:rsidR="009A69CD" w:rsidRPr="009A69CD" w:rsidRDefault="009A69CD" w:rsidP="009A69CD">
      <w:pPr>
        <w:jc w:val="left"/>
        <w:rPr>
          <w:rFonts w:asciiTheme="minorEastAsia" w:hAnsiTheme="minorEastAsia"/>
          <w:sz w:val="24"/>
          <w:szCs w:val="24"/>
        </w:rPr>
      </w:pPr>
      <w:r w:rsidRPr="009A69CD">
        <w:rPr>
          <w:rFonts w:asciiTheme="minorEastAsia" w:hAnsiTheme="minorEastAsia" w:hint="eastAsia"/>
          <w:sz w:val="24"/>
          <w:szCs w:val="24"/>
        </w:rPr>
        <w:t xml:space="preserve">　　第十二条  充分发挥海淀区金融服务工作领导小组统筹协调职能，以及海淀区金融机构联席会、海淀</w:t>
      </w:r>
      <w:proofErr w:type="gramStart"/>
      <w:r w:rsidRPr="009A69CD">
        <w:rPr>
          <w:rFonts w:asciiTheme="minorEastAsia" w:hAnsiTheme="minorEastAsia" w:hint="eastAsia"/>
          <w:sz w:val="24"/>
          <w:szCs w:val="24"/>
        </w:rPr>
        <w:t>区促进</w:t>
      </w:r>
      <w:proofErr w:type="gramEnd"/>
      <w:r w:rsidRPr="009A69CD">
        <w:rPr>
          <w:rFonts w:asciiTheme="minorEastAsia" w:hAnsiTheme="minorEastAsia" w:hint="eastAsia"/>
          <w:sz w:val="24"/>
          <w:szCs w:val="24"/>
        </w:rPr>
        <w:t>企业上市联席会议的议事协商机制作用，强化市区两级金融工作联动，加强与金融机构沟通交流，全面提升我区金融服务水平。</w:t>
      </w:r>
    </w:p>
    <w:p w:rsidR="009A69CD" w:rsidRPr="009A69CD" w:rsidRDefault="009A69CD" w:rsidP="009A69CD">
      <w:pPr>
        <w:jc w:val="left"/>
        <w:rPr>
          <w:rFonts w:asciiTheme="minorEastAsia" w:hAnsiTheme="minorEastAsia"/>
          <w:sz w:val="24"/>
          <w:szCs w:val="24"/>
        </w:rPr>
      </w:pPr>
      <w:r w:rsidRPr="009A69CD">
        <w:rPr>
          <w:rFonts w:asciiTheme="minorEastAsia" w:hAnsiTheme="minorEastAsia" w:hint="eastAsia"/>
          <w:sz w:val="24"/>
          <w:szCs w:val="24"/>
        </w:rPr>
        <w:lastRenderedPageBreak/>
        <w:t xml:space="preserve">　　领导小组下设办公室，办公室设在区金融办，具体负责协调落实重点金融机构引进、政策落实和后续服务等工作。对于重点金融机构落户我区，由区金融办根据企业需求和经济贡献提出政策支持方案报区政府审议，支持资金从区委区政府确定的优先发展支持项目资金中安排。</w:t>
      </w:r>
    </w:p>
    <w:p w:rsidR="009A69CD" w:rsidRPr="009A69CD" w:rsidRDefault="009A69CD" w:rsidP="009A69CD">
      <w:pPr>
        <w:jc w:val="left"/>
        <w:rPr>
          <w:rFonts w:asciiTheme="minorEastAsia" w:hAnsiTheme="minorEastAsia"/>
          <w:sz w:val="24"/>
          <w:szCs w:val="24"/>
        </w:rPr>
      </w:pPr>
      <w:r w:rsidRPr="009A69CD">
        <w:rPr>
          <w:rFonts w:asciiTheme="minorEastAsia" w:hAnsiTheme="minorEastAsia" w:hint="eastAsia"/>
          <w:sz w:val="24"/>
          <w:szCs w:val="24"/>
        </w:rPr>
        <w:t xml:space="preserve">　　建立金融机构跨部门服务事项快捷办理联动机制。区发展改革委、</w:t>
      </w:r>
      <w:proofErr w:type="gramStart"/>
      <w:r w:rsidRPr="009A69CD">
        <w:rPr>
          <w:rFonts w:asciiTheme="minorEastAsia" w:hAnsiTheme="minorEastAsia" w:hint="eastAsia"/>
          <w:sz w:val="24"/>
          <w:szCs w:val="24"/>
        </w:rPr>
        <w:t>海淀园</w:t>
      </w:r>
      <w:proofErr w:type="gramEnd"/>
      <w:r w:rsidRPr="009A69CD">
        <w:rPr>
          <w:rFonts w:asciiTheme="minorEastAsia" w:hAnsiTheme="minorEastAsia" w:hint="eastAsia"/>
          <w:sz w:val="24"/>
          <w:szCs w:val="24"/>
        </w:rPr>
        <w:t>管委会（区科委）、区商务委、区国资委、西区办、区金融办、工商海淀分局、区国税局、区地税局、区财政局、区人力社保局、区</w:t>
      </w:r>
      <w:proofErr w:type="gramStart"/>
      <w:r w:rsidRPr="009A69CD">
        <w:rPr>
          <w:rFonts w:asciiTheme="minorEastAsia" w:hAnsiTheme="minorEastAsia" w:hint="eastAsia"/>
          <w:sz w:val="24"/>
          <w:szCs w:val="24"/>
        </w:rPr>
        <w:t>投促局</w:t>
      </w:r>
      <w:proofErr w:type="gramEnd"/>
      <w:r w:rsidRPr="009A69CD">
        <w:rPr>
          <w:rFonts w:asciiTheme="minorEastAsia" w:hAnsiTheme="minorEastAsia" w:hint="eastAsia"/>
          <w:sz w:val="24"/>
          <w:szCs w:val="24"/>
        </w:rPr>
        <w:t>、海淀消防支队等区属相关单位，指定专人为金融机构提供包括选址注册、政策落实、项目对接等快捷服务。</w:t>
      </w:r>
    </w:p>
    <w:p w:rsidR="009A69CD" w:rsidRPr="009A69CD" w:rsidRDefault="009A69CD" w:rsidP="009A69CD">
      <w:pPr>
        <w:jc w:val="left"/>
        <w:rPr>
          <w:rFonts w:asciiTheme="minorEastAsia" w:hAnsiTheme="minorEastAsia"/>
          <w:sz w:val="24"/>
          <w:szCs w:val="24"/>
        </w:rPr>
      </w:pPr>
      <w:r w:rsidRPr="009A69CD">
        <w:rPr>
          <w:rFonts w:asciiTheme="minorEastAsia" w:hAnsiTheme="minorEastAsia" w:hint="eastAsia"/>
          <w:sz w:val="24"/>
          <w:szCs w:val="24"/>
        </w:rPr>
        <w:t xml:space="preserve">　　第十三条 发挥北京中关村海淀金融创新商会、中关村创业投资和股权投资基金协会等行业组织的作用，搭建</w:t>
      </w:r>
      <w:proofErr w:type="gramStart"/>
      <w:r w:rsidRPr="009A69CD">
        <w:rPr>
          <w:rFonts w:asciiTheme="minorEastAsia" w:hAnsiTheme="minorEastAsia" w:hint="eastAsia"/>
          <w:sz w:val="24"/>
          <w:szCs w:val="24"/>
        </w:rPr>
        <w:t>政银企交流</w:t>
      </w:r>
      <w:proofErr w:type="gramEnd"/>
      <w:r w:rsidRPr="009A69CD">
        <w:rPr>
          <w:rFonts w:asciiTheme="minorEastAsia" w:hAnsiTheme="minorEastAsia" w:hint="eastAsia"/>
          <w:sz w:val="24"/>
          <w:szCs w:val="24"/>
        </w:rPr>
        <w:t>合作平台，拓宽信息发布渠道，为金融机构在海淀区落户发展和金融创新提供服务。</w:t>
      </w:r>
    </w:p>
    <w:p w:rsidR="009A69CD" w:rsidRPr="009A69CD" w:rsidRDefault="009A69CD" w:rsidP="009A69CD">
      <w:pPr>
        <w:jc w:val="left"/>
        <w:rPr>
          <w:rFonts w:asciiTheme="minorEastAsia" w:hAnsiTheme="minorEastAsia"/>
          <w:sz w:val="24"/>
          <w:szCs w:val="24"/>
        </w:rPr>
      </w:pPr>
      <w:r w:rsidRPr="009A69CD">
        <w:rPr>
          <w:rFonts w:asciiTheme="minorEastAsia" w:hAnsiTheme="minorEastAsia" w:hint="eastAsia"/>
          <w:sz w:val="24"/>
          <w:szCs w:val="24"/>
        </w:rPr>
        <w:t xml:space="preserve">　　第十四条 对区域经济社会发展贡献较大、科技金融创新较突出的金融机构，经区政府认定，纳入海淀区重点企业名单。对重点企业的高级管理人员在人才引进、子女入学、就医保障等方面提供综合服务。 </w:t>
      </w:r>
    </w:p>
    <w:p w:rsidR="009A69CD" w:rsidRPr="009A69CD" w:rsidRDefault="009A69CD" w:rsidP="009A69CD">
      <w:pPr>
        <w:jc w:val="left"/>
        <w:rPr>
          <w:rFonts w:asciiTheme="minorEastAsia" w:hAnsiTheme="minorEastAsia"/>
          <w:sz w:val="24"/>
          <w:szCs w:val="24"/>
        </w:rPr>
      </w:pPr>
      <w:r w:rsidRPr="009A69CD">
        <w:rPr>
          <w:rFonts w:asciiTheme="minorEastAsia" w:hAnsiTheme="minorEastAsia" w:hint="eastAsia"/>
          <w:sz w:val="24"/>
          <w:szCs w:val="24"/>
        </w:rPr>
        <w:t xml:space="preserve">　　第三章 促进中小</w:t>
      </w:r>
      <w:proofErr w:type="gramStart"/>
      <w:r w:rsidRPr="009A69CD">
        <w:rPr>
          <w:rFonts w:asciiTheme="minorEastAsia" w:hAnsiTheme="minorEastAsia" w:hint="eastAsia"/>
          <w:sz w:val="24"/>
          <w:szCs w:val="24"/>
        </w:rPr>
        <w:t>微企业</w:t>
      </w:r>
      <w:proofErr w:type="gramEnd"/>
      <w:r w:rsidRPr="009A69CD">
        <w:rPr>
          <w:rFonts w:asciiTheme="minorEastAsia" w:hAnsiTheme="minorEastAsia" w:hint="eastAsia"/>
          <w:sz w:val="24"/>
          <w:szCs w:val="24"/>
        </w:rPr>
        <w:t>融资支持措施</w:t>
      </w:r>
    </w:p>
    <w:p w:rsidR="009A69CD" w:rsidRPr="009A69CD" w:rsidRDefault="009A69CD" w:rsidP="009A69CD">
      <w:pPr>
        <w:jc w:val="left"/>
        <w:rPr>
          <w:rFonts w:asciiTheme="minorEastAsia" w:hAnsiTheme="minorEastAsia"/>
          <w:sz w:val="24"/>
          <w:szCs w:val="24"/>
        </w:rPr>
      </w:pPr>
      <w:r w:rsidRPr="009A69CD">
        <w:rPr>
          <w:rFonts w:asciiTheme="minorEastAsia" w:hAnsiTheme="minorEastAsia" w:hint="eastAsia"/>
          <w:sz w:val="24"/>
          <w:szCs w:val="24"/>
        </w:rPr>
        <w:t xml:space="preserve">　　第十五条  本章所称中小微企业，是指工商注册、税务登记均在海淀区域内，符合工信部《中小企业划型标准规定》（工信部联企业〔2011〕300号）资产、收入指标(其他未列明行业参照软件和信息技术服务业)，且符合我区重点产业发展方向的企业。</w:t>
      </w:r>
    </w:p>
    <w:p w:rsidR="009A69CD" w:rsidRPr="009A69CD" w:rsidRDefault="009A69CD" w:rsidP="009A69CD">
      <w:pPr>
        <w:jc w:val="left"/>
        <w:rPr>
          <w:rFonts w:asciiTheme="minorEastAsia" w:hAnsiTheme="minorEastAsia"/>
          <w:sz w:val="24"/>
          <w:szCs w:val="24"/>
        </w:rPr>
      </w:pPr>
      <w:r w:rsidRPr="009A69CD">
        <w:rPr>
          <w:rFonts w:asciiTheme="minorEastAsia" w:hAnsiTheme="minorEastAsia" w:hint="eastAsia"/>
          <w:sz w:val="24"/>
          <w:szCs w:val="24"/>
        </w:rPr>
        <w:t xml:space="preserve">　　第十六条  本章所称中小</w:t>
      </w:r>
      <w:proofErr w:type="gramStart"/>
      <w:r w:rsidRPr="009A69CD">
        <w:rPr>
          <w:rFonts w:asciiTheme="minorEastAsia" w:hAnsiTheme="minorEastAsia" w:hint="eastAsia"/>
          <w:sz w:val="24"/>
          <w:szCs w:val="24"/>
        </w:rPr>
        <w:t>微企业</w:t>
      </w:r>
      <w:proofErr w:type="gramEnd"/>
      <w:r w:rsidRPr="009A69CD">
        <w:rPr>
          <w:rFonts w:asciiTheme="minorEastAsia" w:hAnsiTheme="minorEastAsia" w:hint="eastAsia"/>
          <w:sz w:val="24"/>
          <w:szCs w:val="24"/>
        </w:rPr>
        <w:t>金融服务专营机构，是指工商注册、税务登记在海淀, 对海淀区中小企业信贷业务提供服务金额高于驻区专营机构平均水平的银行分支行、信贷中心、信贷机构、科技保险等机构。</w:t>
      </w:r>
    </w:p>
    <w:p w:rsidR="009A69CD" w:rsidRPr="009A69CD" w:rsidRDefault="009A69CD" w:rsidP="009A69CD">
      <w:pPr>
        <w:jc w:val="left"/>
        <w:rPr>
          <w:rFonts w:asciiTheme="minorEastAsia" w:hAnsiTheme="minorEastAsia"/>
          <w:sz w:val="24"/>
          <w:szCs w:val="24"/>
        </w:rPr>
      </w:pPr>
      <w:r w:rsidRPr="009A69CD">
        <w:rPr>
          <w:rFonts w:asciiTheme="minorEastAsia" w:hAnsiTheme="minorEastAsia" w:hint="eastAsia"/>
          <w:sz w:val="24"/>
          <w:szCs w:val="24"/>
        </w:rPr>
        <w:t xml:space="preserve">　　第十七条  本章所称担保机构，是指根据《北京市融资性担保公司管理暂行办法》（</w:t>
      </w:r>
      <w:proofErr w:type="gramStart"/>
      <w:r w:rsidRPr="009A69CD">
        <w:rPr>
          <w:rFonts w:asciiTheme="minorEastAsia" w:hAnsiTheme="minorEastAsia" w:hint="eastAsia"/>
          <w:sz w:val="24"/>
          <w:szCs w:val="24"/>
        </w:rPr>
        <w:t>京金融</w:t>
      </w:r>
      <w:proofErr w:type="gramEnd"/>
      <w:r w:rsidRPr="009A69CD">
        <w:rPr>
          <w:rFonts w:asciiTheme="minorEastAsia" w:hAnsiTheme="minorEastAsia" w:hint="eastAsia"/>
          <w:sz w:val="24"/>
          <w:szCs w:val="24"/>
        </w:rPr>
        <w:t>〔2010〕94号）设立，</w:t>
      </w:r>
      <w:proofErr w:type="gramStart"/>
      <w:r w:rsidRPr="009A69CD">
        <w:rPr>
          <w:rFonts w:asciiTheme="minorEastAsia" w:hAnsiTheme="minorEastAsia" w:hint="eastAsia"/>
          <w:sz w:val="24"/>
          <w:szCs w:val="24"/>
        </w:rPr>
        <w:t>且工商</w:t>
      </w:r>
      <w:proofErr w:type="gramEnd"/>
      <w:r w:rsidRPr="009A69CD">
        <w:rPr>
          <w:rFonts w:asciiTheme="minorEastAsia" w:hAnsiTheme="minorEastAsia" w:hint="eastAsia"/>
          <w:sz w:val="24"/>
          <w:szCs w:val="24"/>
        </w:rPr>
        <w:t>注册、税务登记均在海淀区域内，对海淀区中小企业信贷业务提供担保金额高于驻区担保机构平均水平的融资性担保公司。</w:t>
      </w:r>
    </w:p>
    <w:p w:rsidR="009A69CD" w:rsidRPr="009A69CD" w:rsidRDefault="009A69CD" w:rsidP="009A69CD">
      <w:pPr>
        <w:jc w:val="left"/>
        <w:rPr>
          <w:rFonts w:asciiTheme="minorEastAsia" w:hAnsiTheme="minorEastAsia"/>
          <w:sz w:val="24"/>
          <w:szCs w:val="24"/>
        </w:rPr>
      </w:pPr>
      <w:r w:rsidRPr="009A69CD">
        <w:rPr>
          <w:rFonts w:asciiTheme="minorEastAsia" w:hAnsiTheme="minorEastAsia" w:hint="eastAsia"/>
          <w:sz w:val="24"/>
          <w:szCs w:val="24"/>
        </w:rPr>
        <w:t xml:space="preserve">　　第十八条  鼓励科技型中小</w:t>
      </w:r>
      <w:proofErr w:type="gramStart"/>
      <w:r w:rsidRPr="009A69CD">
        <w:rPr>
          <w:rFonts w:asciiTheme="minorEastAsia" w:hAnsiTheme="minorEastAsia" w:hint="eastAsia"/>
          <w:sz w:val="24"/>
          <w:szCs w:val="24"/>
        </w:rPr>
        <w:t>微企业</w:t>
      </w:r>
      <w:proofErr w:type="gramEnd"/>
      <w:r w:rsidRPr="009A69CD">
        <w:rPr>
          <w:rFonts w:asciiTheme="minorEastAsia" w:hAnsiTheme="minorEastAsia" w:hint="eastAsia"/>
          <w:sz w:val="24"/>
          <w:szCs w:val="24"/>
        </w:rPr>
        <w:t>信贷专营机构在海淀区设立并开展业务。对符合条件的信贷专营机构给予风险拨备补贴、业务增量补贴。</w:t>
      </w:r>
    </w:p>
    <w:p w:rsidR="009A69CD" w:rsidRPr="009A69CD" w:rsidRDefault="009A69CD" w:rsidP="009A69CD">
      <w:pPr>
        <w:jc w:val="left"/>
        <w:rPr>
          <w:rFonts w:asciiTheme="minorEastAsia" w:hAnsiTheme="minorEastAsia"/>
          <w:sz w:val="24"/>
          <w:szCs w:val="24"/>
        </w:rPr>
      </w:pPr>
      <w:r w:rsidRPr="009A69CD">
        <w:rPr>
          <w:rFonts w:asciiTheme="minorEastAsia" w:hAnsiTheme="minorEastAsia" w:hint="eastAsia"/>
          <w:sz w:val="24"/>
          <w:szCs w:val="24"/>
        </w:rPr>
        <w:t xml:space="preserve">　　（一）风险拨备补贴。对信贷专营机构按照中小</w:t>
      </w:r>
      <w:proofErr w:type="gramStart"/>
      <w:r w:rsidRPr="009A69CD">
        <w:rPr>
          <w:rFonts w:asciiTheme="minorEastAsia" w:hAnsiTheme="minorEastAsia" w:hint="eastAsia"/>
          <w:sz w:val="24"/>
          <w:szCs w:val="24"/>
        </w:rPr>
        <w:t>微企业</w:t>
      </w:r>
      <w:proofErr w:type="gramEnd"/>
      <w:r w:rsidRPr="009A69CD">
        <w:rPr>
          <w:rFonts w:asciiTheme="minorEastAsia" w:hAnsiTheme="minorEastAsia" w:hint="eastAsia"/>
          <w:sz w:val="24"/>
          <w:szCs w:val="24"/>
        </w:rPr>
        <w:t>非担保公司担保信贷业务</w:t>
      </w:r>
      <w:r w:rsidR="00CC7B01">
        <w:rPr>
          <w:rFonts w:asciiTheme="minorEastAsia" w:hAnsiTheme="minorEastAsia" w:hint="eastAsia"/>
          <w:sz w:val="24"/>
          <w:szCs w:val="24"/>
        </w:rPr>
        <w:t>2013</w:t>
      </w:r>
      <w:r w:rsidRPr="009A69CD">
        <w:rPr>
          <w:rFonts w:asciiTheme="minorEastAsia" w:hAnsiTheme="minorEastAsia" w:hint="eastAsia"/>
          <w:sz w:val="24"/>
          <w:szCs w:val="24"/>
        </w:rPr>
        <w:t>年末贷款余额的0.5%给予补贴。单一机构每年本项补贴上限为300万元。</w:t>
      </w:r>
    </w:p>
    <w:p w:rsidR="009A69CD" w:rsidRPr="009A69CD" w:rsidRDefault="009A69CD" w:rsidP="009A69CD">
      <w:pPr>
        <w:jc w:val="left"/>
        <w:rPr>
          <w:rFonts w:asciiTheme="minorEastAsia" w:hAnsiTheme="minorEastAsia"/>
          <w:sz w:val="24"/>
          <w:szCs w:val="24"/>
        </w:rPr>
      </w:pPr>
      <w:r w:rsidRPr="009A69CD">
        <w:rPr>
          <w:rFonts w:asciiTheme="minorEastAsia" w:hAnsiTheme="minorEastAsia" w:hint="eastAsia"/>
          <w:sz w:val="24"/>
          <w:szCs w:val="24"/>
        </w:rPr>
        <w:t xml:space="preserve">　　（二）业务增量补贴。对信贷专营机构</w:t>
      </w:r>
      <w:r w:rsidR="00CC7B01">
        <w:rPr>
          <w:rFonts w:asciiTheme="minorEastAsia" w:hAnsiTheme="minorEastAsia" w:hint="eastAsia"/>
          <w:sz w:val="24"/>
          <w:szCs w:val="24"/>
        </w:rPr>
        <w:t>2013</w:t>
      </w:r>
      <w:r w:rsidRPr="009A69CD">
        <w:rPr>
          <w:rFonts w:asciiTheme="minorEastAsia" w:hAnsiTheme="minorEastAsia" w:hint="eastAsia"/>
          <w:sz w:val="24"/>
          <w:szCs w:val="24"/>
        </w:rPr>
        <w:t>年度为此前未从金融机构取得借款的中小</w:t>
      </w:r>
      <w:proofErr w:type="gramStart"/>
      <w:r w:rsidRPr="009A69CD">
        <w:rPr>
          <w:rFonts w:asciiTheme="minorEastAsia" w:hAnsiTheme="minorEastAsia" w:hint="eastAsia"/>
          <w:sz w:val="24"/>
          <w:szCs w:val="24"/>
        </w:rPr>
        <w:t>微企业</w:t>
      </w:r>
      <w:proofErr w:type="gramEnd"/>
      <w:r w:rsidRPr="009A69CD">
        <w:rPr>
          <w:rFonts w:asciiTheme="minorEastAsia" w:hAnsiTheme="minorEastAsia" w:hint="eastAsia"/>
          <w:sz w:val="24"/>
          <w:szCs w:val="24"/>
        </w:rPr>
        <w:t>发放首笔业务贷款金额的0.75%给予补贴，补贴上限为7.5万元。单一专营机构每年的本项补贴总额上限为100万元。</w:t>
      </w:r>
    </w:p>
    <w:p w:rsidR="009A69CD" w:rsidRPr="009A69CD" w:rsidRDefault="009A69CD" w:rsidP="009A69CD">
      <w:pPr>
        <w:jc w:val="left"/>
        <w:rPr>
          <w:rFonts w:asciiTheme="minorEastAsia" w:hAnsiTheme="minorEastAsia"/>
          <w:sz w:val="24"/>
          <w:szCs w:val="24"/>
        </w:rPr>
      </w:pPr>
      <w:r w:rsidRPr="009A69CD">
        <w:rPr>
          <w:rFonts w:asciiTheme="minorEastAsia" w:hAnsiTheme="minorEastAsia" w:hint="eastAsia"/>
          <w:sz w:val="24"/>
          <w:szCs w:val="24"/>
        </w:rPr>
        <w:t xml:space="preserve">　　第十九条  建立中小</w:t>
      </w:r>
      <w:proofErr w:type="gramStart"/>
      <w:r w:rsidRPr="009A69CD">
        <w:rPr>
          <w:rFonts w:asciiTheme="minorEastAsia" w:hAnsiTheme="minorEastAsia" w:hint="eastAsia"/>
          <w:sz w:val="24"/>
          <w:szCs w:val="24"/>
        </w:rPr>
        <w:t>微企业</w:t>
      </w:r>
      <w:proofErr w:type="gramEnd"/>
      <w:r w:rsidRPr="009A69CD">
        <w:rPr>
          <w:rFonts w:asciiTheme="minorEastAsia" w:hAnsiTheme="minorEastAsia" w:hint="eastAsia"/>
          <w:sz w:val="24"/>
          <w:szCs w:val="24"/>
        </w:rPr>
        <w:t>贷款担保风险补偿机制。对北京市推动的涉及中小</w:t>
      </w:r>
      <w:proofErr w:type="gramStart"/>
      <w:r w:rsidRPr="009A69CD">
        <w:rPr>
          <w:rFonts w:asciiTheme="minorEastAsia" w:hAnsiTheme="minorEastAsia" w:hint="eastAsia"/>
          <w:sz w:val="24"/>
          <w:szCs w:val="24"/>
        </w:rPr>
        <w:t>微企业</w:t>
      </w:r>
      <w:proofErr w:type="gramEnd"/>
      <w:r w:rsidRPr="009A69CD">
        <w:rPr>
          <w:rFonts w:asciiTheme="minorEastAsia" w:hAnsiTheme="minorEastAsia" w:hint="eastAsia"/>
          <w:sz w:val="24"/>
          <w:szCs w:val="24"/>
        </w:rPr>
        <w:t>信贷风险补偿的重点项目予以支持。对融资性担保公司按照中小</w:t>
      </w:r>
      <w:proofErr w:type="gramStart"/>
      <w:r w:rsidRPr="009A69CD">
        <w:rPr>
          <w:rFonts w:asciiTheme="minorEastAsia" w:hAnsiTheme="minorEastAsia" w:hint="eastAsia"/>
          <w:sz w:val="24"/>
          <w:szCs w:val="24"/>
        </w:rPr>
        <w:t>微企业</w:t>
      </w:r>
      <w:proofErr w:type="gramEnd"/>
      <w:r w:rsidRPr="009A69CD">
        <w:rPr>
          <w:rFonts w:asciiTheme="minorEastAsia" w:hAnsiTheme="minorEastAsia" w:hint="eastAsia"/>
          <w:sz w:val="24"/>
          <w:szCs w:val="24"/>
        </w:rPr>
        <w:t>年末信贷担保余额的0.5%给予补贴。单一机构每年的本项补贴总额上限为300万元。</w:t>
      </w:r>
    </w:p>
    <w:p w:rsidR="009A69CD" w:rsidRPr="009A69CD" w:rsidRDefault="009A69CD" w:rsidP="009A69CD">
      <w:pPr>
        <w:jc w:val="left"/>
        <w:rPr>
          <w:rFonts w:asciiTheme="minorEastAsia" w:hAnsiTheme="minorEastAsia"/>
          <w:sz w:val="24"/>
          <w:szCs w:val="24"/>
        </w:rPr>
      </w:pPr>
      <w:r w:rsidRPr="009A69CD">
        <w:rPr>
          <w:rFonts w:asciiTheme="minorEastAsia" w:hAnsiTheme="minorEastAsia" w:hint="eastAsia"/>
          <w:sz w:val="24"/>
          <w:szCs w:val="24"/>
        </w:rPr>
        <w:t xml:space="preserve">　　第二十条  政府每年出资200万元设立履约保证保险贷款扶持资金，对中小</w:t>
      </w:r>
      <w:proofErr w:type="gramStart"/>
      <w:r w:rsidRPr="009A69CD">
        <w:rPr>
          <w:rFonts w:asciiTheme="minorEastAsia" w:hAnsiTheme="minorEastAsia" w:hint="eastAsia"/>
          <w:sz w:val="24"/>
          <w:szCs w:val="24"/>
        </w:rPr>
        <w:t>微企业</w:t>
      </w:r>
      <w:proofErr w:type="gramEnd"/>
      <w:r w:rsidRPr="009A69CD">
        <w:rPr>
          <w:rFonts w:asciiTheme="minorEastAsia" w:hAnsiTheme="minorEastAsia" w:hint="eastAsia"/>
          <w:sz w:val="24"/>
          <w:szCs w:val="24"/>
        </w:rPr>
        <w:t>履约保证保险贷款发生的损失按25%的比例给予风险补助。</w:t>
      </w:r>
    </w:p>
    <w:p w:rsidR="009A69CD" w:rsidRPr="009A69CD" w:rsidRDefault="009A69CD" w:rsidP="009A69CD">
      <w:pPr>
        <w:jc w:val="left"/>
        <w:rPr>
          <w:rFonts w:asciiTheme="minorEastAsia" w:hAnsiTheme="minorEastAsia"/>
          <w:sz w:val="24"/>
          <w:szCs w:val="24"/>
        </w:rPr>
      </w:pPr>
      <w:r w:rsidRPr="009A69CD">
        <w:rPr>
          <w:rFonts w:asciiTheme="minorEastAsia" w:hAnsiTheme="minorEastAsia" w:hint="eastAsia"/>
          <w:sz w:val="24"/>
          <w:szCs w:val="24"/>
        </w:rPr>
        <w:t xml:space="preserve">　　第二十一条  落实北京市科技金融政策，支持科技金融创新项目在海淀区开展。支持中小</w:t>
      </w:r>
      <w:proofErr w:type="gramStart"/>
      <w:r w:rsidRPr="009A69CD">
        <w:rPr>
          <w:rFonts w:asciiTheme="minorEastAsia" w:hAnsiTheme="minorEastAsia" w:hint="eastAsia"/>
          <w:sz w:val="24"/>
          <w:szCs w:val="24"/>
        </w:rPr>
        <w:t>微企业</w:t>
      </w:r>
      <w:proofErr w:type="gramEnd"/>
      <w:r w:rsidRPr="009A69CD">
        <w:rPr>
          <w:rFonts w:asciiTheme="minorEastAsia" w:hAnsiTheme="minorEastAsia" w:hint="eastAsia"/>
          <w:sz w:val="24"/>
          <w:szCs w:val="24"/>
        </w:rPr>
        <w:t>通过信用进行贷款融资。小</w:t>
      </w:r>
      <w:proofErr w:type="gramStart"/>
      <w:r w:rsidRPr="009A69CD">
        <w:rPr>
          <w:rFonts w:asciiTheme="minorEastAsia" w:hAnsiTheme="minorEastAsia" w:hint="eastAsia"/>
          <w:sz w:val="24"/>
          <w:szCs w:val="24"/>
        </w:rPr>
        <w:t>微企业</w:t>
      </w:r>
      <w:proofErr w:type="gramEnd"/>
      <w:r w:rsidRPr="009A69CD">
        <w:rPr>
          <w:rFonts w:asciiTheme="minorEastAsia" w:hAnsiTheme="minorEastAsia" w:hint="eastAsia"/>
          <w:sz w:val="24"/>
          <w:szCs w:val="24"/>
        </w:rPr>
        <w:t>和中型企业从驻区银行等金融机构取得纯信用贷款、股权（非上市、非新三板挂牌）质押贷款、履约保证保险贷款，且</w:t>
      </w:r>
      <w:r w:rsidR="00CC7B01">
        <w:rPr>
          <w:rFonts w:asciiTheme="minorEastAsia" w:hAnsiTheme="minorEastAsia" w:hint="eastAsia"/>
          <w:sz w:val="24"/>
          <w:szCs w:val="24"/>
        </w:rPr>
        <w:t>2013</w:t>
      </w:r>
      <w:r w:rsidRPr="009A69CD">
        <w:rPr>
          <w:rFonts w:asciiTheme="minorEastAsia" w:hAnsiTheme="minorEastAsia" w:hint="eastAsia"/>
          <w:sz w:val="24"/>
          <w:szCs w:val="24"/>
        </w:rPr>
        <w:t>年10月1日至2013年6月30日期间归还全部本金及利息的，分别给予贷款基准利率50%、10%的贴息补助。对符合</w:t>
      </w:r>
      <w:proofErr w:type="gramStart"/>
      <w:r w:rsidRPr="009A69CD">
        <w:rPr>
          <w:rFonts w:asciiTheme="minorEastAsia" w:hAnsiTheme="minorEastAsia" w:hint="eastAsia"/>
          <w:sz w:val="24"/>
          <w:szCs w:val="24"/>
        </w:rPr>
        <w:t>海淀园</w:t>
      </w:r>
      <w:proofErr w:type="gramEnd"/>
      <w:r w:rsidRPr="009A69CD">
        <w:rPr>
          <w:rFonts w:asciiTheme="minorEastAsia" w:hAnsiTheme="minorEastAsia" w:hint="eastAsia"/>
          <w:sz w:val="24"/>
          <w:szCs w:val="24"/>
        </w:rPr>
        <w:t>认定的创业创新企业及孵化器内的企业主要控制人，以个人信用取得用于企业生产经营的贷款参照企业信用贷款予以贴息。</w:t>
      </w:r>
    </w:p>
    <w:p w:rsidR="009A69CD" w:rsidRPr="009A69CD" w:rsidRDefault="009A69CD" w:rsidP="009A69CD">
      <w:pPr>
        <w:jc w:val="left"/>
        <w:rPr>
          <w:rFonts w:asciiTheme="minorEastAsia" w:hAnsiTheme="minorEastAsia"/>
          <w:sz w:val="24"/>
          <w:szCs w:val="24"/>
        </w:rPr>
      </w:pPr>
      <w:r w:rsidRPr="009A69CD">
        <w:rPr>
          <w:rFonts w:asciiTheme="minorEastAsia" w:hAnsiTheme="minorEastAsia" w:hint="eastAsia"/>
          <w:sz w:val="24"/>
          <w:szCs w:val="24"/>
        </w:rPr>
        <w:t xml:space="preserve">　　单一企业仅可就一个贷款项目申请补贴，补贴上限为50万元。在北京股权交易中心（四板）挂牌企业取得股权质押贷款的，补贴上限100万元。</w:t>
      </w:r>
    </w:p>
    <w:p w:rsidR="009A69CD" w:rsidRPr="009A69CD" w:rsidRDefault="009A69CD" w:rsidP="009A69CD">
      <w:pPr>
        <w:jc w:val="left"/>
        <w:rPr>
          <w:rFonts w:asciiTheme="minorEastAsia" w:hAnsiTheme="minorEastAsia"/>
          <w:sz w:val="24"/>
          <w:szCs w:val="24"/>
        </w:rPr>
      </w:pPr>
      <w:r w:rsidRPr="009A69CD">
        <w:rPr>
          <w:rFonts w:asciiTheme="minorEastAsia" w:hAnsiTheme="minorEastAsia" w:hint="eastAsia"/>
          <w:sz w:val="24"/>
          <w:szCs w:val="24"/>
        </w:rPr>
        <w:t xml:space="preserve">　　本条所指的信用贷款是借款合同上除企业法人、主要股东无限连带保证责任外，无其他担保、抵押、质押等保证方式。本条所指股权质押贷款贴息不包括上市企业及全国中小企业股份转让系统（三板）挂牌企业以股权质押取得贷款的情况。</w:t>
      </w:r>
    </w:p>
    <w:p w:rsidR="009A69CD" w:rsidRPr="009A69CD" w:rsidRDefault="009A69CD" w:rsidP="009A69CD">
      <w:pPr>
        <w:jc w:val="left"/>
        <w:rPr>
          <w:rFonts w:asciiTheme="minorEastAsia" w:hAnsiTheme="minorEastAsia"/>
          <w:sz w:val="24"/>
          <w:szCs w:val="24"/>
        </w:rPr>
      </w:pPr>
      <w:r w:rsidRPr="009A69CD">
        <w:rPr>
          <w:rFonts w:asciiTheme="minorEastAsia" w:hAnsiTheme="minorEastAsia" w:hint="eastAsia"/>
          <w:sz w:val="24"/>
          <w:szCs w:val="24"/>
        </w:rPr>
        <w:t xml:space="preserve">　　第二十二条  支持企业开展知识产权质押贷款业务。对海淀区域内企业以知识产权质押方式向信贷机构贷款所产生的融资成本进行贴息，贴息比例最高为企业应付全部融资成本（包括利息及评估、担保等费用）总额的50%。单家企业每年度享受贴息不超过100万元。</w:t>
      </w:r>
    </w:p>
    <w:p w:rsidR="009A69CD" w:rsidRPr="009A69CD" w:rsidRDefault="009A69CD" w:rsidP="009A69CD">
      <w:pPr>
        <w:jc w:val="left"/>
        <w:rPr>
          <w:rFonts w:asciiTheme="minorEastAsia" w:hAnsiTheme="minorEastAsia"/>
          <w:sz w:val="24"/>
          <w:szCs w:val="24"/>
        </w:rPr>
      </w:pPr>
      <w:r w:rsidRPr="009A69CD">
        <w:rPr>
          <w:rFonts w:asciiTheme="minorEastAsia" w:hAnsiTheme="minorEastAsia" w:hint="eastAsia"/>
          <w:sz w:val="24"/>
          <w:szCs w:val="24"/>
        </w:rPr>
        <w:t xml:space="preserve">　　设立知识产权质押贷款质权处置引导资金，支持知识产权服务机构和金融机构</w:t>
      </w:r>
      <w:r w:rsidRPr="009A69CD">
        <w:rPr>
          <w:rFonts w:asciiTheme="minorEastAsia" w:hAnsiTheme="minorEastAsia" w:hint="eastAsia"/>
          <w:sz w:val="24"/>
          <w:szCs w:val="24"/>
        </w:rPr>
        <w:lastRenderedPageBreak/>
        <w:t>建立知识产权质押贷款处置机制，对每笔知识产权质押贷款损失最高代偿100万元，引导资金规模500万元。</w:t>
      </w:r>
    </w:p>
    <w:p w:rsidR="009A69CD" w:rsidRPr="009A69CD" w:rsidRDefault="009A69CD" w:rsidP="009A69CD">
      <w:pPr>
        <w:jc w:val="left"/>
        <w:rPr>
          <w:rFonts w:asciiTheme="minorEastAsia" w:hAnsiTheme="minorEastAsia"/>
          <w:sz w:val="24"/>
          <w:szCs w:val="24"/>
        </w:rPr>
      </w:pPr>
      <w:r w:rsidRPr="009A69CD">
        <w:rPr>
          <w:rFonts w:asciiTheme="minorEastAsia" w:hAnsiTheme="minorEastAsia" w:hint="eastAsia"/>
          <w:sz w:val="24"/>
          <w:szCs w:val="24"/>
        </w:rPr>
        <w:t xml:space="preserve">　　第二十三条  引导中小</w:t>
      </w:r>
      <w:proofErr w:type="gramStart"/>
      <w:r w:rsidRPr="009A69CD">
        <w:rPr>
          <w:rFonts w:asciiTheme="minorEastAsia" w:hAnsiTheme="minorEastAsia" w:hint="eastAsia"/>
          <w:sz w:val="24"/>
          <w:szCs w:val="24"/>
        </w:rPr>
        <w:t>微企业</w:t>
      </w:r>
      <w:proofErr w:type="gramEnd"/>
      <w:r w:rsidRPr="009A69CD">
        <w:rPr>
          <w:rFonts w:asciiTheme="minorEastAsia" w:hAnsiTheme="minorEastAsia" w:hint="eastAsia"/>
          <w:sz w:val="24"/>
          <w:szCs w:val="24"/>
        </w:rPr>
        <w:t>运用债务工具融资。中小</w:t>
      </w:r>
      <w:proofErr w:type="gramStart"/>
      <w:r w:rsidRPr="009A69CD">
        <w:rPr>
          <w:rFonts w:asciiTheme="minorEastAsia" w:hAnsiTheme="minorEastAsia" w:hint="eastAsia"/>
          <w:sz w:val="24"/>
          <w:szCs w:val="24"/>
        </w:rPr>
        <w:t>微企业</w:t>
      </w:r>
      <w:proofErr w:type="gramEnd"/>
      <w:r w:rsidRPr="009A69CD">
        <w:rPr>
          <w:rFonts w:asciiTheme="minorEastAsia" w:hAnsiTheme="minorEastAsia" w:hint="eastAsia"/>
          <w:sz w:val="24"/>
          <w:szCs w:val="24"/>
        </w:rPr>
        <w:t>成功发行集合票据、集合债券以及高收益债券等创新型直接融资产品的，对中介费用的50％给予补贴。单一企业每年享受的本项补贴上限为50万元。</w:t>
      </w:r>
    </w:p>
    <w:p w:rsidR="009A69CD" w:rsidRPr="009A69CD" w:rsidRDefault="009A69CD" w:rsidP="009A69CD">
      <w:pPr>
        <w:jc w:val="left"/>
        <w:rPr>
          <w:rFonts w:asciiTheme="minorEastAsia" w:hAnsiTheme="minorEastAsia"/>
          <w:sz w:val="24"/>
          <w:szCs w:val="24"/>
        </w:rPr>
      </w:pPr>
      <w:r w:rsidRPr="009A69CD">
        <w:rPr>
          <w:rFonts w:asciiTheme="minorEastAsia" w:hAnsiTheme="minorEastAsia" w:hint="eastAsia"/>
          <w:sz w:val="24"/>
          <w:szCs w:val="24"/>
        </w:rPr>
        <w:t xml:space="preserve">　　本条所指的中介费用是指发行集合票据、集合债券、集合信托以及高收益债券有关的审计、法律咨询、资产评估等费用，以及银行、证券公司等机构的承销费用等。</w:t>
      </w:r>
    </w:p>
    <w:p w:rsidR="009A69CD" w:rsidRPr="009A69CD" w:rsidRDefault="009A69CD" w:rsidP="009A69CD">
      <w:pPr>
        <w:jc w:val="left"/>
        <w:rPr>
          <w:rFonts w:asciiTheme="minorEastAsia" w:hAnsiTheme="minorEastAsia"/>
          <w:sz w:val="24"/>
          <w:szCs w:val="24"/>
        </w:rPr>
      </w:pPr>
      <w:r w:rsidRPr="009A69CD">
        <w:rPr>
          <w:rFonts w:asciiTheme="minorEastAsia" w:hAnsiTheme="minorEastAsia" w:hint="eastAsia"/>
          <w:sz w:val="24"/>
          <w:szCs w:val="24"/>
        </w:rPr>
        <w:t xml:space="preserve">　　第二十四条  建立海淀中小</w:t>
      </w:r>
      <w:proofErr w:type="gramStart"/>
      <w:r w:rsidRPr="009A69CD">
        <w:rPr>
          <w:rFonts w:asciiTheme="minorEastAsia" w:hAnsiTheme="minorEastAsia" w:hint="eastAsia"/>
          <w:sz w:val="24"/>
          <w:szCs w:val="24"/>
        </w:rPr>
        <w:t>微企业</w:t>
      </w:r>
      <w:proofErr w:type="gramEnd"/>
      <w:r w:rsidRPr="009A69CD">
        <w:rPr>
          <w:rFonts w:asciiTheme="minorEastAsia" w:hAnsiTheme="minorEastAsia" w:hint="eastAsia"/>
          <w:sz w:val="24"/>
          <w:szCs w:val="24"/>
        </w:rPr>
        <w:t>融资创新服务示范平台。通过完善区域科技型企业征信体系、支持中小</w:t>
      </w:r>
      <w:proofErr w:type="gramStart"/>
      <w:r w:rsidRPr="009A69CD">
        <w:rPr>
          <w:rFonts w:asciiTheme="minorEastAsia" w:hAnsiTheme="minorEastAsia" w:hint="eastAsia"/>
          <w:sz w:val="24"/>
          <w:szCs w:val="24"/>
        </w:rPr>
        <w:t>微企业</w:t>
      </w:r>
      <w:proofErr w:type="gramEnd"/>
      <w:r w:rsidRPr="009A69CD">
        <w:rPr>
          <w:rFonts w:asciiTheme="minorEastAsia" w:hAnsiTheme="minorEastAsia" w:hint="eastAsia"/>
          <w:sz w:val="24"/>
          <w:szCs w:val="24"/>
        </w:rPr>
        <w:t>行业协会组织开展金融服务对接活动、优化政府公共服务、落实扶持中小</w:t>
      </w:r>
      <w:proofErr w:type="gramStart"/>
      <w:r w:rsidRPr="009A69CD">
        <w:rPr>
          <w:rFonts w:asciiTheme="minorEastAsia" w:hAnsiTheme="minorEastAsia" w:hint="eastAsia"/>
          <w:sz w:val="24"/>
          <w:szCs w:val="24"/>
        </w:rPr>
        <w:t>微企业</w:t>
      </w:r>
      <w:proofErr w:type="gramEnd"/>
      <w:r w:rsidRPr="009A69CD">
        <w:rPr>
          <w:rFonts w:asciiTheme="minorEastAsia" w:hAnsiTheme="minorEastAsia" w:hint="eastAsia"/>
          <w:sz w:val="24"/>
          <w:szCs w:val="24"/>
        </w:rPr>
        <w:t>发展的各项政策措施等方式，建立海淀中小</w:t>
      </w:r>
      <w:proofErr w:type="gramStart"/>
      <w:r w:rsidRPr="009A69CD">
        <w:rPr>
          <w:rFonts w:asciiTheme="minorEastAsia" w:hAnsiTheme="minorEastAsia" w:hint="eastAsia"/>
          <w:sz w:val="24"/>
          <w:szCs w:val="24"/>
        </w:rPr>
        <w:t>微企业</w:t>
      </w:r>
      <w:proofErr w:type="gramEnd"/>
      <w:r w:rsidRPr="009A69CD">
        <w:rPr>
          <w:rFonts w:asciiTheme="minorEastAsia" w:hAnsiTheme="minorEastAsia" w:hint="eastAsia"/>
          <w:sz w:val="24"/>
          <w:szCs w:val="24"/>
        </w:rPr>
        <w:t>融资创新服务示范平台，利用网络、实体等多种形式，形成包含“金融机构”、“金融产品”、“重点产业”、“政策体系”四位一体的融资服务体系。</w:t>
      </w:r>
    </w:p>
    <w:p w:rsidR="009A69CD" w:rsidRPr="009A69CD" w:rsidRDefault="009A69CD" w:rsidP="009A69CD">
      <w:pPr>
        <w:jc w:val="left"/>
        <w:rPr>
          <w:rFonts w:asciiTheme="minorEastAsia" w:hAnsiTheme="minorEastAsia"/>
          <w:sz w:val="24"/>
          <w:szCs w:val="24"/>
        </w:rPr>
      </w:pPr>
      <w:r w:rsidRPr="009A69CD">
        <w:rPr>
          <w:rFonts w:asciiTheme="minorEastAsia" w:hAnsiTheme="minorEastAsia" w:hint="eastAsia"/>
          <w:sz w:val="24"/>
          <w:szCs w:val="24"/>
        </w:rPr>
        <w:t xml:space="preserve">　　第四章 促进企业上市支持措施</w:t>
      </w:r>
    </w:p>
    <w:p w:rsidR="009A69CD" w:rsidRPr="009A69CD" w:rsidRDefault="009A69CD" w:rsidP="009A69CD">
      <w:pPr>
        <w:jc w:val="left"/>
        <w:rPr>
          <w:rFonts w:asciiTheme="minorEastAsia" w:hAnsiTheme="minorEastAsia"/>
          <w:sz w:val="24"/>
          <w:szCs w:val="24"/>
        </w:rPr>
      </w:pPr>
      <w:r w:rsidRPr="009A69CD">
        <w:rPr>
          <w:rFonts w:asciiTheme="minorEastAsia" w:hAnsiTheme="minorEastAsia" w:hint="eastAsia"/>
          <w:sz w:val="24"/>
          <w:szCs w:val="24"/>
        </w:rPr>
        <w:t xml:space="preserve">　　第二十五条  本章所称上市，是指企业首次公开发行股票且其股票在境内外知名交易所上市公开交易。本章所称挂牌，是指企业股票在场外市场（包括全国中小企业股份转让系统和北京股权交易中心等）挂牌转让。</w:t>
      </w:r>
    </w:p>
    <w:p w:rsidR="009A69CD" w:rsidRPr="009A69CD" w:rsidRDefault="009A69CD" w:rsidP="009A69CD">
      <w:pPr>
        <w:jc w:val="left"/>
        <w:rPr>
          <w:rFonts w:asciiTheme="minorEastAsia" w:hAnsiTheme="minorEastAsia"/>
          <w:sz w:val="24"/>
          <w:szCs w:val="24"/>
        </w:rPr>
      </w:pPr>
      <w:r w:rsidRPr="009A69CD">
        <w:rPr>
          <w:rFonts w:asciiTheme="minorEastAsia" w:hAnsiTheme="minorEastAsia" w:hint="eastAsia"/>
          <w:sz w:val="24"/>
          <w:szCs w:val="24"/>
        </w:rPr>
        <w:t xml:space="preserve">　　第二十六条  海淀</w:t>
      </w:r>
      <w:proofErr w:type="gramStart"/>
      <w:r w:rsidRPr="009A69CD">
        <w:rPr>
          <w:rFonts w:asciiTheme="minorEastAsia" w:hAnsiTheme="minorEastAsia" w:hint="eastAsia"/>
          <w:sz w:val="24"/>
          <w:szCs w:val="24"/>
        </w:rPr>
        <w:t>区促进</w:t>
      </w:r>
      <w:proofErr w:type="gramEnd"/>
      <w:r w:rsidRPr="009A69CD">
        <w:rPr>
          <w:rFonts w:asciiTheme="minorEastAsia" w:hAnsiTheme="minorEastAsia" w:hint="eastAsia"/>
          <w:sz w:val="24"/>
          <w:szCs w:val="24"/>
        </w:rPr>
        <w:t>企业上市联席会议（下称“联席会议”）负责统筹全区企业上市工作。联席会议承担以下职能：</w:t>
      </w:r>
    </w:p>
    <w:p w:rsidR="009A69CD" w:rsidRPr="009A69CD" w:rsidRDefault="009A69CD" w:rsidP="009A69CD">
      <w:pPr>
        <w:jc w:val="left"/>
        <w:rPr>
          <w:rFonts w:asciiTheme="minorEastAsia" w:hAnsiTheme="minorEastAsia"/>
          <w:sz w:val="24"/>
          <w:szCs w:val="24"/>
        </w:rPr>
      </w:pPr>
      <w:r w:rsidRPr="009A69CD">
        <w:rPr>
          <w:rFonts w:asciiTheme="minorEastAsia" w:hAnsiTheme="minorEastAsia" w:hint="eastAsia"/>
          <w:sz w:val="24"/>
          <w:szCs w:val="24"/>
        </w:rPr>
        <w:t xml:space="preserve">　　（一）认定并公布培育期企业名单；</w:t>
      </w:r>
    </w:p>
    <w:p w:rsidR="009A69CD" w:rsidRPr="009A69CD" w:rsidRDefault="009A69CD" w:rsidP="009A69CD">
      <w:pPr>
        <w:jc w:val="left"/>
        <w:rPr>
          <w:rFonts w:asciiTheme="minorEastAsia" w:hAnsiTheme="minorEastAsia"/>
          <w:sz w:val="24"/>
          <w:szCs w:val="24"/>
        </w:rPr>
      </w:pPr>
      <w:r w:rsidRPr="009A69CD">
        <w:rPr>
          <w:rFonts w:asciiTheme="minorEastAsia" w:hAnsiTheme="minorEastAsia" w:hint="eastAsia"/>
          <w:sz w:val="24"/>
          <w:szCs w:val="24"/>
        </w:rPr>
        <w:t xml:space="preserve">　　（二）研究解决拟上市企业历史遗留问题；</w:t>
      </w:r>
    </w:p>
    <w:p w:rsidR="009A69CD" w:rsidRPr="009A69CD" w:rsidRDefault="009A69CD" w:rsidP="009A69CD">
      <w:pPr>
        <w:jc w:val="left"/>
        <w:rPr>
          <w:rFonts w:asciiTheme="minorEastAsia" w:hAnsiTheme="minorEastAsia"/>
          <w:sz w:val="24"/>
          <w:szCs w:val="24"/>
        </w:rPr>
      </w:pPr>
      <w:r w:rsidRPr="009A69CD">
        <w:rPr>
          <w:rFonts w:asciiTheme="minorEastAsia" w:hAnsiTheme="minorEastAsia" w:hint="eastAsia"/>
          <w:sz w:val="24"/>
          <w:szCs w:val="24"/>
        </w:rPr>
        <w:t xml:space="preserve">　　（三）依法协调企业上市涉及区内有关部门的审批事项；</w:t>
      </w:r>
    </w:p>
    <w:p w:rsidR="009A69CD" w:rsidRPr="009A69CD" w:rsidRDefault="009A69CD" w:rsidP="009A69CD">
      <w:pPr>
        <w:jc w:val="left"/>
        <w:rPr>
          <w:rFonts w:asciiTheme="minorEastAsia" w:hAnsiTheme="minorEastAsia"/>
          <w:sz w:val="24"/>
          <w:szCs w:val="24"/>
        </w:rPr>
      </w:pPr>
      <w:r w:rsidRPr="009A69CD">
        <w:rPr>
          <w:rFonts w:asciiTheme="minorEastAsia" w:hAnsiTheme="minorEastAsia" w:hint="eastAsia"/>
          <w:sz w:val="24"/>
          <w:szCs w:val="24"/>
        </w:rPr>
        <w:t xml:space="preserve">　　（四）审议成员单位提交上会的事项；</w:t>
      </w:r>
    </w:p>
    <w:p w:rsidR="009A69CD" w:rsidRPr="009A69CD" w:rsidRDefault="009A69CD" w:rsidP="009A69CD">
      <w:pPr>
        <w:jc w:val="left"/>
        <w:rPr>
          <w:rFonts w:asciiTheme="minorEastAsia" w:hAnsiTheme="minorEastAsia"/>
          <w:sz w:val="24"/>
          <w:szCs w:val="24"/>
        </w:rPr>
      </w:pPr>
      <w:r w:rsidRPr="009A69CD">
        <w:rPr>
          <w:rFonts w:asciiTheme="minorEastAsia" w:hAnsiTheme="minorEastAsia" w:hint="eastAsia"/>
          <w:sz w:val="24"/>
          <w:szCs w:val="24"/>
        </w:rPr>
        <w:t xml:space="preserve">　　（五）其他必要事项。</w:t>
      </w:r>
    </w:p>
    <w:p w:rsidR="009A69CD" w:rsidRPr="009A69CD" w:rsidRDefault="009A69CD" w:rsidP="009A69CD">
      <w:pPr>
        <w:jc w:val="left"/>
        <w:rPr>
          <w:rFonts w:asciiTheme="minorEastAsia" w:hAnsiTheme="minorEastAsia"/>
          <w:sz w:val="24"/>
          <w:szCs w:val="24"/>
        </w:rPr>
      </w:pPr>
      <w:r w:rsidRPr="009A69CD">
        <w:rPr>
          <w:rFonts w:asciiTheme="minorEastAsia" w:hAnsiTheme="minorEastAsia" w:hint="eastAsia"/>
          <w:sz w:val="24"/>
          <w:szCs w:val="24"/>
        </w:rPr>
        <w:t xml:space="preserve">　　第二十七条  联席会议由主管区领导任召集人，成员单位包括区金融办、区发改委、区国资委、区住房城乡建设委、区商务委、</w:t>
      </w:r>
      <w:proofErr w:type="gramStart"/>
      <w:r w:rsidRPr="009A69CD">
        <w:rPr>
          <w:rFonts w:asciiTheme="minorEastAsia" w:hAnsiTheme="minorEastAsia" w:hint="eastAsia"/>
          <w:sz w:val="24"/>
          <w:szCs w:val="24"/>
        </w:rPr>
        <w:t>海淀园</w:t>
      </w:r>
      <w:proofErr w:type="gramEnd"/>
      <w:r w:rsidRPr="009A69CD">
        <w:rPr>
          <w:rFonts w:asciiTheme="minorEastAsia" w:hAnsiTheme="minorEastAsia" w:hint="eastAsia"/>
          <w:sz w:val="24"/>
          <w:szCs w:val="24"/>
        </w:rPr>
        <w:t>管委会（区科委）、区知识产权局、区</w:t>
      </w:r>
      <w:proofErr w:type="gramStart"/>
      <w:r w:rsidRPr="009A69CD">
        <w:rPr>
          <w:rFonts w:asciiTheme="minorEastAsia" w:hAnsiTheme="minorEastAsia" w:hint="eastAsia"/>
          <w:sz w:val="24"/>
          <w:szCs w:val="24"/>
        </w:rPr>
        <w:t>投促局</w:t>
      </w:r>
      <w:proofErr w:type="gramEnd"/>
      <w:r w:rsidRPr="009A69CD">
        <w:rPr>
          <w:rFonts w:asciiTheme="minorEastAsia" w:hAnsiTheme="minorEastAsia" w:hint="eastAsia"/>
          <w:sz w:val="24"/>
          <w:szCs w:val="24"/>
        </w:rPr>
        <w:t>、区人力社保局、区财政局、区国税局、区地税局、区统计局、区环保局、工商海淀分局、规划海淀分局、区质监局、区安监局、国土海淀分局、区法院、北京住房公积金管理中心海淀管理部、海淀区公安消防支队。联席会议议题涉及的其他单位也应当参加有关会议。</w:t>
      </w:r>
    </w:p>
    <w:p w:rsidR="009A69CD" w:rsidRPr="009A69CD" w:rsidRDefault="009A69CD" w:rsidP="009A69CD">
      <w:pPr>
        <w:jc w:val="left"/>
        <w:rPr>
          <w:rFonts w:asciiTheme="minorEastAsia" w:hAnsiTheme="minorEastAsia"/>
          <w:sz w:val="24"/>
          <w:szCs w:val="24"/>
        </w:rPr>
      </w:pPr>
      <w:r w:rsidRPr="009A69CD">
        <w:rPr>
          <w:rFonts w:asciiTheme="minorEastAsia" w:hAnsiTheme="minorEastAsia" w:hint="eastAsia"/>
          <w:sz w:val="24"/>
          <w:szCs w:val="24"/>
        </w:rPr>
        <w:t xml:space="preserve">　　各成员单位由分管领导任联席会议成员，并指定相关工作人员任联络员，负责协调企业上市中涉及该单位的具体事项。联席会议下辖办公室，办公室设在区金融办。</w:t>
      </w:r>
    </w:p>
    <w:p w:rsidR="009A69CD" w:rsidRPr="009A69CD" w:rsidRDefault="009A69CD" w:rsidP="009A69CD">
      <w:pPr>
        <w:jc w:val="left"/>
        <w:rPr>
          <w:rFonts w:asciiTheme="minorEastAsia" w:hAnsiTheme="minorEastAsia"/>
          <w:sz w:val="24"/>
          <w:szCs w:val="24"/>
        </w:rPr>
      </w:pPr>
      <w:r w:rsidRPr="009A69CD">
        <w:rPr>
          <w:rFonts w:asciiTheme="minorEastAsia" w:hAnsiTheme="minorEastAsia" w:hint="eastAsia"/>
          <w:sz w:val="24"/>
          <w:szCs w:val="24"/>
        </w:rPr>
        <w:t xml:space="preserve">　　第二十八条  海淀</w:t>
      </w:r>
      <w:proofErr w:type="gramStart"/>
      <w:r w:rsidRPr="009A69CD">
        <w:rPr>
          <w:rFonts w:asciiTheme="minorEastAsia" w:hAnsiTheme="minorEastAsia" w:hint="eastAsia"/>
          <w:sz w:val="24"/>
          <w:szCs w:val="24"/>
        </w:rPr>
        <w:t>区促进</w:t>
      </w:r>
      <w:proofErr w:type="gramEnd"/>
      <w:r w:rsidRPr="009A69CD">
        <w:rPr>
          <w:rFonts w:asciiTheme="minorEastAsia" w:hAnsiTheme="minorEastAsia" w:hint="eastAsia"/>
          <w:sz w:val="24"/>
          <w:szCs w:val="24"/>
        </w:rPr>
        <w:t>企业上市服务机构联盟（下称“服务联盟”）作为由各类金融机构联合发起的合作组织，接受区金融办的业务指导和日常管理，并承担以下职能：</w:t>
      </w:r>
    </w:p>
    <w:p w:rsidR="009A69CD" w:rsidRPr="009A69CD" w:rsidRDefault="009A69CD" w:rsidP="009A69CD">
      <w:pPr>
        <w:jc w:val="left"/>
        <w:rPr>
          <w:rFonts w:asciiTheme="minorEastAsia" w:hAnsiTheme="minorEastAsia"/>
          <w:sz w:val="24"/>
          <w:szCs w:val="24"/>
        </w:rPr>
      </w:pPr>
      <w:r w:rsidRPr="009A69CD">
        <w:rPr>
          <w:rFonts w:asciiTheme="minorEastAsia" w:hAnsiTheme="minorEastAsia" w:hint="eastAsia"/>
          <w:sz w:val="24"/>
          <w:szCs w:val="24"/>
        </w:rPr>
        <w:t xml:space="preserve">　　（一）开展培训辅导活动，协助企业认知了解资本市场。</w:t>
      </w:r>
    </w:p>
    <w:p w:rsidR="009A69CD" w:rsidRPr="009A69CD" w:rsidRDefault="009A69CD" w:rsidP="009A69CD">
      <w:pPr>
        <w:jc w:val="left"/>
        <w:rPr>
          <w:rFonts w:asciiTheme="minorEastAsia" w:hAnsiTheme="minorEastAsia"/>
          <w:sz w:val="24"/>
          <w:szCs w:val="24"/>
        </w:rPr>
      </w:pPr>
      <w:r w:rsidRPr="009A69CD">
        <w:rPr>
          <w:rFonts w:asciiTheme="minorEastAsia" w:hAnsiTheme="minorEastAsia" w:hint="eastAsia"/>
          <w:sz w:val="24"/>
          <w:szCs w:val="24"/>
        </w:rPr>
        <w:t xml:space="preserve">　　（二）指导企业进行股权融资、债权融资及兼并重组，为企业提供综合解决方案和联动金融服务。</w:t>
      </w:r>
    </w:p>
    <w:p w:rsidR="009A69CD" w:rsidRPr="009A69CD" w:rsidRDefault="009A69CD" w:rsidP="009A69CD">
      <w:pPr>
        <w:jc w:val="left"/>
        <w:rPr>
          <w:rFonts w:asciiTheme="minorEastAsia" w:hAnsiTheme="minorEastAsia"/>
          <w:sz w:val="24"/>
          <w:szCs w:val="24"/>
        </w:rPr>
      </w:pPr>
      <w:r w:rsidRPr="009A69CD">
        <w:rPr>
          <w:rFonts w:asciiTheme="minorEastAsia" w:hAnsiTheme="minorEastAsia" w:hint="eastAsia"/>
          <w:sz w:val="24"/>
          <w:szCs w:val="24"/>
        </w:rPr>
        <w:t xml:space="preserve">　　（三）开展与监管部门、相关政府部门的沟通，推动与有关行业协会、产业园区等的合作，协助企业开展与媒体的交流，营造更加良好的区域资本市场发展环境。</w:t>
      </w:r>
    </w:p>
    <w:p w:rsidR="009A69CD" w:rsidRPr="009A69CD" w:rsidRDefault="009A69CD" w:rsidP="009A69CD">
      <w:pPr>
        <w:jc w:val="left"/>
        <w:rPr>
          <w:rFonts w:asciiTheme="minorEastAsia" w:hAnsiTheme="minorEastAsia"/>
          <w:sz w:val="24"/>
          <w:szCs w:val="24"/>
        </w:rPr>
      </w:pPr>
      <w:r w:rsidRPr="009A69CD">
        <w:rPr>
          <w:rFonts w:asciiTheme="minorEastAsia" w:hAnsiTheme="minorEastAsia" w:hint="eastAsia"/>
          <w:sz w:val="24"/>
          <w:szCs w:val="24"/>
        </w:rPr>
        <w:t xml:space="preserve">　　（四）其他必要事项。</w:t>
      </w:r>
    </w:p>
    <w:p w:rsidR="009A69CD" w:rsidRPr="009A69CD" w:rsidRDefault="009A69CD" w:rsidP="009A69CD">
      <w:pPr>
        <w:jc w:val="left"/>
        <w:rPr>
          <w:rFonts w:asciiTheme="minorEastAsia" w:hAnsiTheme="minorEastAsia"/>
          <w:sz w:val="24"/>
          <w:szCs w:val="24"/>
        </w:rPr>
      </w:pPr>
      <w:r w:rsidRPr="009A69CD">
        <w:rPr>
          <w:rFonts w:asciiTheme="minorEastAsia" w:hAnsiTheme="minorEastAsia" w:hint="eastAsia"/>
          <w:sz w:val="24"/>
          <w:szCs w:val="24"/>
        </w:rPr>
        <w:t xml:space="preserve">　　第二十九条  服务联盟由证券交易所、证券公司、商业银行、股权投资机构、会计师事务所、律师事务所、综合性金融机构、信用担保机构、财经媒体等各类金融机构、中介服务机构组成。服务联盟秉持自愿开放、资源共享、合作交流原则，协助区金融</w:t>
      </w:r>
      <w:proofErr w:type="gramStart"/>
      <w:r w:rsidRPr="009A69CD">
        <w:rPr>
          <w:rFonts w:asciiTheme="minorEastAsia" w:hAnsiTheme="minorEastAsia" w:hint="eastAsia"/>
          <w:sz w:val="24"/>
          <w:szCs w:val="24"/>
        </w:rPr>
        <w:t>办推进</w:t>
      </w:r>
      <w:proofErr w:type="gramEnd"/>
      <w:r w:rsidRPr="009A69CD">
        <w:rPr>
          <w:rFonts w:asciiTheme="minorEastAsia" w:hAnsiTheme="minorEastAsia" w:hint="eastAsia"/>
          <w:sz w:val="24"/>
          <w:szCs w:val="24"/>
        </w:rPr>
        <w:t>多层次资本市场建设工作。</w:t>
      </w:r>
    </w:p>
    <w:p w:rsidR="009A69CD" w:rsidRPr="009A69CD" w:rsidRDefault="009A69CD" w:rsidP="009A69CD">
      <w:pPr>
        <w:jc w:val="left"/>
        <w:rPr>
          <w:rFonts w:asciiTheme="minorEastAsia" w:hAnsiTheme="minorEastAsia"/>
          <w:sz w:val="24"/>
          <w:szCs w:val="24"/>
        </w:rPr>
      </w:pPr>
      <w:r w:rsidRPr="009A69CD">
        <w:rPr>
          <w:rFonts w:asciiTheme="minorEastAsia" w:hAnsiTheme="minorEastAsia" w:hint="eastAsia"/>
          <w:sz w:val="24"/>
          <w:szCs w:val="24"/>
        </w:rPr>
        <w:t xml:space="preserve">　　第三十条  加大财政资金对企业上市支持力度。海淀</w:t>
      </w:r>
      <w:proofErr w:type="gramStart"/>
      <w:r w:rsidRPr="009A69CD">
        <w:rPr>
          <w:rFonts w:asciiTheme="minorEastAsia" w:hAnsiTheme="minorEastAsia" w:hint="eastAsia"/>
          <w:sz w:val="24"/>
          <w:szCs w:val="24"/>
        </w:rPr>
        <w:t>区促进</w:t>
      </w:r>
      <w:proofErr w:type="gramEnd"/>
      <w:r w:rsidRPr="009A69CD">
        <w:rPr>
          <w:rFonts w:asciiTheme="minorEastAsia" w:hAnsiTheme="minorEastAsia" w:hint="eastAsia"/>
          <w:sz w:val="24"/>
          <w:szCs w:val="24"/>
        </w:rPr>
        <w:t>企业上市支持资金分为培育期资金、辅导期资金和股权投资机构奖励资金，用于补贴企业上市、挂牌的中介费用，以及鼓励股权投资机构投资海淀区企业。</w:t>
      </w:r>
    </w:p>
    <w:p w:rsidR="009A69CD" w:rsidRPr="009A69CD" w:rsidRDefault="009A69CD" w:rsidP="009A69CD">
      <w:pPr>
        <w:jc w:val="left"/>
        <w:rPr>
          <w:rFonts w:asciiTheme="minorEastAsia" w:hAnsiTheme="minorEastAsia"/>
          <w:sz w:val="24"/>
          <w:szCs w:val="24"/>
        </w:rPr>
      </w:pPr>
      <w:r w:rsidRPr="009A69CD">
        <w:rPr>
          <w:rFonts w:asciiTheme="minorEastAsia" w:hAnsiTheme="minorEastAsia" w:hint="eastAsia"/>
          <w:sz w:val="24"/>
          <w:szCs w:val="24"/>
        </w:rPr>
        <w:t xml:space="preserve">　　本条所指的中介费用包括企业因上市、挂牌发生的券商相关费用（财务顾问费、辅导费、保荐费、挂牌推荐费、委托备案费等）、律师费、审计费、验资费、资产评估费等。</w:t>
      </w:r>
    </w:p>
    <w:p w:rsidR="009A69CD" w:rsidRPr="009A69CD" w:rsidRDefault="009A69CD" w:rsidP="009A69CD">
      <w:pPr>
        <w:jc w:val="left"/>
        <w:rPr>
          <w:rFonts w:asciiTheme="minorEastAsia" w:hAnsiTheme="minorEastAsia"/>
          <w:sz w:val="24"/>
          <w:szCs w:val="24"/>
        </w:rPr>
      </w:pPr>
      <w:r w:rsidRPr="009A69CD">
        <w:rPr>
          <w:rFonts w:asciiTheme="minorEastAsia" w:hAnsiTheme="minorEastAsia" w:hint="eastAsia"/>
          <w:sz w:val="24"/>
          <w:szCs w:val="24"/>
        </w:rPr>
        <w:t xml:space="preserve">　　第三十一条  企业申报培育期资金，需同时满足以下1-5项条件：</w:t>
      </w:r>
    </w:p>
    <w:p w:rsidR="009A69CD" w:rsidRPr="009A69CD" w:rsidRDefault="009A69CD" w:rsidP="009A69CD">
      <w:pPr>
        <w:jc w:val="left"/>
        <w:rPr>
          <w:rFonts w:asciiTheme="minorEastAsia" w:hAnsiTheme="minorEastAsia"/>
          <w:sz w:val="24"/>
          <w:szCs w:val="24"/>
        </w:rPr>
      </w:pPr>
      <w:r w:rsidRPr="009A69CD">
        <w:rPr>
          <w:rFonts w:asciiTheme="minorEastAsia" w:hAnsiTheme="minorEastAsia" w:hint="eastAsia"/>
          <w:sz w:val="24"/>
          <w:szCs w:val="24"/>
        </w:rPr>
        <w:t xml:space="preserve">　　（一）依法在海淀区工商注册并在海淀区办理国税和地税的税务登记，</w:t>
      </w:r>
      <w:proofErr w:type="gramStart"/>
      <w:r w:rsidRPr="009A69CD">
        <w:rPr>
          <w:rFonts w:asciiTheme="minorEastAsia" w:hAnsiTheme="minorEastAsia" w:hint="eastAsia"/>
          <w:sz w:val="24"/>
          <w:szCs w:val="24"/>
        </w:rPr>
        <w:t>拟首次</w:t>
      </w:r>
      <w:proofErr w:type="gramEnd"/>
      <w:r w:rsidRPr="009A69CD">
        <w:rPr>
          <w:rFonts w:asciiTheme="minorEastAsia" w:hAnsiTheme="minorEastAsia" w:hint="eastAsia"/>
          <w:sz w:val="24"/>
          <w:szCs w:val="24"/>
        </w:rPr>
        <w:lastRenderedPageBreak/>
        <w:t>公开发行股票并在境内主板（含中小板）或创业板上市。</w:t>
      </w:r>
    </w:p>
    <w:p w:rsidR="009A69CD" w:rsidRPr="009A69CD" w:rsidRDefault="009A69CD" w:rsidP="009A69CD">
      <w:pPr>
        <w:jc w:val="left"/>
        <w:rPr>
          <w:rFonts w:asciiTheme="minorEastAsia" w:hAnsiTheme="minorEastAsia"/>
          <w:sz w:val="24"/>
          <w:szCs w:val="24"/>
        </w:rPr>
      </w:pPr>
      <w:r w:rsidRPr="009A69CD">
        <w:rPr>
          <w:rFonts w:asciiTheme="minorEastAsia" w:hAnsiTheme="minorEastAsia" w:hint="eastAsia"/>
          <w:sz w:val="24"/>
          <w:szCs w:val="24"/>
        </w:rPr>
        <w:t xml:space="preserve">　　（二）是合法存续的股份有限公司或有限责任公司，预计未来三年能够实现上市。拟在主板（含中小板）上市的，财务状况和盈利能力符合证监会《首次公开发行股票并上市管理办法》中相应要求；拟在创业板上市的，财务状况和盈利能力符合证监会《首次公开发行股票并在创业板上市管理暂行办法》中相应要求。</w:t>
      </w:r>
    </w:p>
    <w:p w:rsidR="009A69CD" w:rsidRPr="009A69CD" w:rsidRDefault="009A69CD" w:rsidP="009A69CD">
      <w:pPr>
        <w:jc w:val="left"/>
        <w:rPr>
          <w:rFonts w:asciiTheme="minorEastAsia" w:hAnsiTheme="minorEastAsia"/>
          <w:sz w:val="24"/>
          <w:szCs w:val="24"/>
        </w:rPr>
      </w:pPr>
      <w:r w:rsidRPr="009A69CD">
        <w:rPr>
          <w:rFonts w:asciiTheme="minorEastAsia" w:hAnsiTheme="minorEastAsia" w:hint="eastAsia"/>
          <w:sz w:val="24"/>
          <w:szCs w:val="24"/>
        </w:rPr>
        <w:t xml:space="preserve">　　（三）主营业务符合国家、北京市以及海淀</w:t>
      </w:r>
      <w:proofErr w:type="gramStart"/>
      <w:r w:rsidRPr="009A69CD">
        <w:rPr>
          <w:rFonts w:asciiTheme="minorEastAsia" w:hAnsiTheme="minorEastAsia" w:hint="eastAsia"/>
          <w:sz w:val="24"/>
          <w:szCs w:val="24"/>
        </w:rPr>
        <w:t>区产业</w:t>
      </w:r>
      <w:proofErr w:type="gramEnd"/>
      <w:r w:rsidRPr="009A69CD">
        <w:rPr>
          <w:rFonts w:asciiTheme="minorEastAsia" w:hAnsiTheme="minorEastAsia" w:hint="eastAsia"/>
          <w:sz w:val="24"/>
          <w:szCs w:val="24"/>
        </w:rPr>
        <w:t>政策，属于重点支持或具有特色优势的行业。运作较为规范，最近三年内无重大违法违规行为。</w:t>
      </w:r>
    </w:p>
    <w:p w:rsidR="009A69CD" w:rsidRPr="009A69CD" w:rsidRDefault="009A69CD" w:rsidP="009A69CD">
      <w:pPr>
        <w:jc w:val="left"/>
        <w:rPr>
          <w:rFonts w:asciiTheme="minorEastAsia" w:hAnsiTheme="minorEastAsia"/>
          <w:sz w:val="24"/>
          <w:szCs w:val="24"/>
        </w:rPr>
      </w:pPr>
      <w:r w:rsidRPr="009A69CD">
        <w:rPr>
          <w:rFonts w:asciiTheme="minorEastAsia" w:hAnsiTheme="minorEastAsia" w:hint="eastAsia"/>
          <w:sz w:val="24"/>
          <w:szCs w:val="24"/>
        </w:rPr>
        <w:t xml:space="preserve">　　（四）已制定上市计划，并与具有保荐资质的证券公司签订上市合作协议。</w:t>
      </w:r>
    </w:p>
    <w:p w:rsidR="009A69CD" w:rsidRPr="009A69CD" w:rsidRDefault="009A69CD" w:rsidP="009A69CD">
      <w:pPr>
        <w:jc w:val="left"/>
        <w:rPr>
          <w:rFonts w:asciiTheme="minorEastAsia" w:hAnsiTheme="minorEastAsia"/>
          <w:sz w:val="24"/>
          <w:szCs w:val="24"/>
        </w:rPr>
      </w:pPr>
      <w:r w:rsidRPr="009A69CD">
        <w:rPr>
          <w:rFonts w:asciiTheme="minorEastAsia" w:hAnsiTheme="minorEastAsia" w:hint="eastAsia"/>
          <w:sz w:val="24"/>
          <w:szCs w:val="24"/>
        </w:rPr>
        <w:t xml:space="preserve">　　（五）尚未进入辅导期。辅导期计算起始日以中国证监会北京监管局网站上公示的辅导备案登记日期为准。</w:t>
      </w:r>
    </w:p>
    <w:p w:rsidR="009A69CD" w:rsidRPr="009A69CD" w:rsidRDefault="009A69CD" w:rsidP="009A69CD">
      <w:pPr>
        <w:jc w:val="left"/>
        <w:rPr>
          <w:rFonts w:asciiTheme="minorEastAsia" w:hAnsiTheme="minorEastAsia"/>
          <w:sz w:val="24"/>
          <w:szCs w:val="24"/>
        </w:rPr>
      </w:pPr>
      <w:r w:rsidRPr="009A69CD">
        <w:rPr>
          <w:rFonts w:asciiTheme="minorEastAsia" w:hAnsiTheme="minorEastAsia" w:hint="eastAsia"/>
          <w:sz w:val="24"/>
          <w:szCs w:val="24"/>
        </w:rPr>
        <w:t xml:space="preserve">　　（六）培育期资金按照企业实际发生的中介费用计算，分三年发放；每年上限40万元人民币，三年总额不超过120万元人民币。</w:t>
      </w:r>
    </w:p>
    <w:p w:rsidR="009A69CD" w:rsidRPr="009A69CD" w:rsidRDefault="009A69CD" w:rsidP="009A69CD">
      <w:pPr>
        <w:jc w:val="left"/>
        <w:rPr>
          <w:rFonts w:asciiTheme="minorEastAsia" w:hAnsiTheme="minorEastAsia"/>
          <w:sz w:val="24"/>
          <w:szCs w:val="24"/>
        </w:rPr>
      </w:pPr>
      <w:r w:rsidRPr="009A69CD">
        <w:rPr>
          <w:rFonts w:asciiTheme="minorEastAsia" w:hAnsiTheme="minorEastAsia" w:hint="eastAsia"/>
          <w:sz w:val="24"/>
          <w:szCs w:val="24"/>
        </w:rPr>
        <w:t xml:space="preserve">　　补贴期间从申请之年起算。企业第2年、第3年申报培育期资金时须提交能够证明后续上市进展的材料；自列入培育期企业名单不足三年完成上市的，可一次性申请未享受部分补贴。</w:t>
      </w:r>
    </w:p>
    <w:p w:rsidR="009A69CD" w:rsidRPr="009A69CD" w:rsidRDefault="009A69CD" w:rsidP="009A69CD">
      <w:pPr>
        <w:jc w:val="left"/>
        <w:rPr>
          <w:rFonts w:asciiTheme="minorEastAsia" w:hAnsiTheme="minorEastAsia"/>
          <w:sz w:val="24"/>
          <w:szCs w:val="24"/>
        </w:rPr>
      </w:pPr>
      <w:r w:rsidRPr="009A69CD">
        <w:rPr>
          <w:rFonts w:asciiTheme="minorEastAsia" w:hAnsiTheme="minorEastAsia" w:hint="eastAsia"/>
          <w:sz w:val="24"/>
          <w:szCs w:val="24"/>
        </w:rPr>
        <w:t xml:space="preserve">　　第三十二条  企业申报辅导期资金，需同时满足以下1-2项条件：</w:t>
      </w:r>
    </w:p>
    <w:p w:rsidR="009A69CD" w:rsidRPr="009A69CD" w:rsidRDefault="009A69CD" w:rsidP="009A69CD">
      <w:pPr>
        <w:jc w:val="left"/>
        <w:rPr>
          <w:rFonts w:asciiTheme="minorEastAsia" w:hAnsiTheme="minorEastAsia"/>
          <w:sz w:val="24"/>
          <w:szCs w:val="24"/>
        </w:rPr>
      </w:pPr>
      <w:r w:rsidRPr="009A69CD">
        <w:rPr>
          <w:rFonts w:asciiTheme="minorEastAsia" w:hAnsiTheme="minorEastAsia" w:hint="eastAsia"/>
          <w:sz w:val="24"/>
          <w:szCs w:val="24"/>
        </w:rPr>
        <w:t xml:space="preserve">　　（一）依法在海淀区工商注册并在海淀区办理国税和地税税务登记，</w:t>
      </w:r>
      <w:proofErr w:type="gramStart"/>
      <w:r w:rsidRPr="009A69CD">
        <w:rPr>
          <w:rFonts w:asciiTheme="minorEastAsia" w:hAnsiTheme="minorEastAsia" w:hint="eastAsia"/>
          <w:sz w:val="24"/>
          <w:szCs w:val="24"/>
        </w:rPr>
        <w:t>拟首次</w:t>
      </w:r>
      <w:proofErr w:type="gramEnd"/>
      <w:r w:rsidRPr="009A69CD">
        <w:rPr>
          <w:rFonts w:asciiTheme="minorEastAsia" w:hAnsiTheme="minorEastAsia" w:hint="eastAsia"/>
          <w:sz w:val="24"/>
          <w:szCs w:val="24"/>
        </w:rPr>
        <w:t>公开发行股票并在境内主板（含中小板）或创业板上市。</w:t>
      </w:r>
    </w:p>
    <w:p w:rsidR="009A69CD" w:rsidRPr="009A69CD" w:rsidRDefault="009A69CD" w:rsidP="009A69CD">
      <w:pPr>
        <w:jc w:val="left"/>
        <w:rPr>
          <w:rFonts w:asciiTheme="minorEastAsia" w:hAnsiTheme="minorEastAsia"/>
          <w:sz w:val="24"/>
          <w:szCs w:val="24"/>
        </w:rPr>
      </w:pPr>
      <w:r w:rsidRPr="009A69CD">
        <w:rPr>
          <w:rFonts w:asciiTheme="minorEastAsia" w:hAnsiTheme="minorEastAsia" w:hint="eastAsia"/>
          <w:sz w:val="24"/>
          <w:szCs w:val="24"/>
        </w:rPr>
        <w:t xml:space="preserve">　　（二）已向证监会递交申报材料，并取得《中国证监会行政许可申请受理通知书》。</w:t>
      </w:r>
    </w:p>
    <w:p w:rsidR="009A69CD" w:rsidRPr="009A69CD" w:rsidRDefault="009A69CD" w:rsidP="009A69CD">
      <w:pPr>
        <w:jc w:val="left"/>
        <w:rPr>
          <w:rFonts w:asciiTheme="minorEastAsia" w:hAnsiTheme="minorEastAsia"/>
          <w:sz w:val="24"/>
          <w:szCs w:val="24"/>
        </w:rPr>
      </w:pPr>
      <w:r w:rsidRPr="009A69CD">
        <w:rPr>
          <w:rFonts w:asciiTheme="minorEastAsia" w:hAnsiTheme="minorEastAsia" w:hint="eastAsia"/>
          <w:sz w:val="24"/>
          <w:szCs w:val="24"/>
        </w:rPr>
        <w:t xml:space="preserve">　　（三）辅导期资金按照企业实际发生的中介费用计算，上限为50万元人民币的一次性补贴。</w:t>
      </w:r>
    </w:p>
    <w:p w:rsidR="009A69CD" w:rsidRPr="009A69CD" w:rsidRDefault="009A69CD" w:rsidP="009A69CD">
      <w:pPr>
        <w:jc w:val="left"/>
        <w:rPr>
          <w:rFonts w:asciiTheme="minorEastAsia" w:hAnsiTheme="minorEastAsia"/>
          <w:sz w:val="24"/>
          <w:szCs w:val="24"/>
        </w:rPr>
      </w:pPr>
      <w:r w:rsidRPr="009A69CD">
        <w:rPr>
          <w:rFonts w:asciiTheme="minorEastAsia" w:hAnsiTheme="minorEastAsia" w:hint="eastAsia"/>
          <w:sz w:val="24"/>
          <w:szCs w:val="24"/>
        </w:rPr>
        <w:t xml:space="preserve">　　在主板（含中小板）或创业板上市的海淀区公司，可于股票在交易所挂牌上市一年之内申报辅导期资金。</w:t>
      </w:r>
    </w:p>
    <w:p w:rsidR="009A69CD" w:rsidRPr="009A69CD" w:rsidRDefault="009A69CD" w:rsidP="009A69CD">
      <w:pPr>
        <w:jc w:val="left"/>
        <w:rPr>
          <w:rFonts w:asciiTheme="minorEastAsia" w:hAnsiTheme="minorEastAsia"/>
          <w:sz w:val="24"/>
          <w:szCs w:val="24"/>
        </w:rPr>
      </w:pPr>
      <w:r w:rsidRPr="009A69CD">
        <w:rPr>
          <w:rFonts w:asciiTheme="minorEastAsia" w:hAnsiTheme="minorEastAsia" w:hint="eastAsia"/>
          <w:sz w:val="24"/>
          <w:szCs w:val="24"/>
        </w:rPr>
        <w:t xml:space="preserve">　　第三十三条  企业在境外交易所成功上市，其在海淀区工商注册并在海淀区办理国税和地税税务登记的境内实体经营公司可参照辅导期资金标准申报上限50万元的中介费用补贴。</w:t>
      </w:r>
    </w:p>
    <w:p w:rsidR="009A69CD" w:rsidRPr="009A69CD" w:rsidRDefault="009A69CD" w:rsidP="009A69CD">
      <w:pPr>
        <w:jc w:val="left"/>
        <w:rPr>
          <w:rFonts w:asciiTheme="minorEastAsia" w:hAnsiTheme="minorEastAsia"/>
          <w:sz w:val="24"/>
          <w:szCs w:val="24"/>
        </w:rPr>
      </w:pPr>
      <w:r w:rsidRPr="009A69CD">
        <w:rPr>
          <w:rFonts w:asciiTheme="minorEastAsia" w:hAnsiTheme="minorEastAsia" w:hint="eastAsia"/>
          <w:sz w:val="24"/>
          <w:szCs w:val="24"/>
        </w:rPr>
        <w:t xml:space="preserve">　　第三十四条  挂牌企业可以按照以下标准申报支持资金：</w:t>
      </w:r>
    </w:p>
    <w:p w:rsidR="009A69CD" w:rsidRPr="009A69CD" w:rsidRDefault="009A69CD" w:rsidP="009A69CD">
      <w:pPr>
        <w:jc w:val="left"/>
        <w:rPr>
          <w:rFonts w:asciiTheme="minorEastAsia" w:hAnsiTheme="minorEastAsia"/>
          <w:sz w:val="24"/>
          <w:szCs w:val="24"/>
        </w:rPr>
      </w:pPr>
      <w:r w:rsidRPr="009A69CD">
        <w:rPr>
          <w:rFonts w:asciiTheme="minorEastAsia" w:hAnsiTheme="minorEastAsia" w:hint="eastAsia"/>
          <w:sz w:val="24"/>
          <w:szCs w:val="24"/>
        </w:rPr>
        <w:t xml:space="preserve">　　（一）在北京股权交易中心挂牌的企业，可参照辅导期资金标准申报上限50万元的中介费用补贴。</w:t>
      </w:r>
    </w:p>
    <w:p w:rsidR="009A69CD" w:rsidRPr="009A69CD" w:rsidRDefault="009A69CD" w:rsidP="009A69CD">
      <w:pPr>
        <w:jc w:val="left"/>
        <w:rPr>
          <w:rFonts w:asciiTheme="minorEastAsia" w:hAnsiTheme="minorEastAsia"/>
          <w:sz w:val="24"/>
          <w:szCs w:val="24"/>
        </w:rPr>
      </w:pPr>
      <w:r w:rsidRPr="009A69CD">
        <w:rPr>
          <w:rFonts w:asciiTheme="minorEastAsia" w:hAnsiTheme="minorEastAsia" w:hint="eastAsia"/>
          <w:sz w:val="24"/>
          <w:szCs w:val="24"/>
        </w:rPr>
        <w:t xml:space="preserve">　　（二）在全国中小企业股份转让系统挂牌的企业，如近三个自然年度内纳税总额中区级贡献不少于人民币50万元，可于挂牌一年内申报参照辅导期资金标准、上限50万元的中介费用补贴。挂牌起始日以全国中小企业股份转让系统官网上信息披露的挂牌日期为准。</w:t>
      </w:r>
    </w:p>
    <w:p w:rsidR="009A69CD" w:rsidRPr="009A69CD" w:rsidRDefault="009A69CD" w:rsidP="009A69CD">
      <w:pPr>
        <w:jc w:val="left"/>
        <w:rPr>
          <w:rFonts w:asciiTheme="minorEastAsia" w:hAnsiTheme="minorEastAsia"/>
          <w:sz w:val="24"/>
          <w:szCs w:val="24"/>
        </w:rPr>
      </w:pPr>
      <w:r w:rsidRPr="009A69CD">
        <w:rPr>
          <w:rFonts w:asciiTheme="minorEastAsia" w:hAnsiTheme="minorEastAsia" w:hint="eastAsia"/>
          <w:sz w:val="24"/>
          <w:szCs w:val="24"/>
        </w:rPr>
        <w:t xml:space="preserve">　　（三）挂牌企业成功在主板（含中小板）或创业板上市，可以参照培育期资金标准一次性申报上限120万元的中介费用补贴。</w:t>
      </w:r>
    </w:p>
    <w:p w:rsidR="009A69CD" w:rsidRPr="009A69CD" w:rsidRDefault="009A69CD" w:rsidP="009A69CD">
      <w:pPr>
        <w:jc w:val="left"/>
        <w:rPr>
          <w:rFonts w:asciiTheme="minorEastAsia" w:hAnsiTheme="minorEastAsia"/>
          <w:sz w:val="24"/>
          <w:szCs w:val="24"/>
        </w:rPr>
      </w:pPr>
      <w:r w:rsidRPr="009A69CD">
        <w:rPr>
          <w:rFonts w:asciiTheme="minorEastAsia" w:hAnsiTheme="minorEastAsia" w:hint="eastAsia"/>
          <w:sz w:val="24"/>
          <w:szCs w:val="24"/>
        </w:rPr>
        <w:t xml:space="preserve">　　第三十五条  依法在海淀区进行工商注册和税务登记的股权投资机构投资于海淀区企业且上市或挂牌成功的，股权投资机构可以按照其在该企业持股比例，享受一次性奖励。每持1个百分点奖励人民币1万元人民币，余数不足1个百分点的，按四舍五入计算。</w:t>
      </w:r>
    </w:p>
    <w:p w:rsidR="009A69CD" w:rsidRPr="009A69CD" w:rsidRDefault="009A69CD" w:rsidP="009A69CD">
      <w:pPr>
        <w:jc w:val="left"/>
        <w:rPr>
          <w:rFonts w:asciiTheme="minorEastAsia" w:hAnsiTheme="minorEastAsia"/>
          <w:sz w:val="24"/>
          <w:szCs w:val="24"/>
        </w:rPr>
      </w:pPr>
      <w:r w:rsidRPr="009A69CD">
        <w:rPr>
          <w:rFonts w:asciiTheme="minorEastAsia" w:hAnsiTheme="minorEastAsia" w:hint="eastAsia"/>
          <w:sz w:val="24"/>
          <w:szCs w:val="24"/>
        </w:rPr>
        <w:t xml:space="preserve">　　申请机构应符合以下条件：截至被投企业上市申请获准之日，其在企业持股比例不低于5％；在企业上市申请获准之前连续24个月内持有企业股份，且最低持股比例不低于2%；其他必要条件。</w:t>
      </w:r>
    </w:p>
    <w:p w:rsidR="009A69CD" w:rsidRPr="009A69CD" w:rsidRDefault="009A69CD" w:rsidP="009A69CD">
      <w:pPr>
        <w:jc w:val="left"/>
        <w:rPr>
          <w:rFonts w:asciiTheme="minorEastAsia" w:hAnsiTheme="minorEastAsia"/>
          <w:sz w:val="24"/>
          <w:szCs w:val="24"/>
        </w:rPr>
      </w:pPr>
      <w:r w:rsidRPr="009A69CD">
        <w:rPr>
          <w:rFonts w:asciiTheme="minorEastAsia" w:hAnsiTheme="minorEastAsia" w:hint="eastAsia"/>
          <w:sz w:val="24"/>
          <w:szCs w:val="24"/>
        </w:rPr>
        <w:t xml:space="preserve">　　第三十六条  鼓励拟上市企业制定募集资金投向计划时优先考虑海淀区。对上市公司总部购置或租赁研发、办公用房给予支持，为上市公司进一步做大做强提供可承载的发展空间和优质服务，促进上市公司重大资金、项目顺利落地。</w:t>
      </w:r>
    </w:p>
    <w:p w:rsidR="009A69CD" w:rsidRPr="009A69CD" w:rsidRDefault="009A69CD" w:rsidP="009A69CD">
      <w:pPr>
        <w:jc w:val="left"/>
        <w:rPr>
          <w:rFonts w:asciiTheme="minorEastAsia" w:hAnsiTheme="minorEastAsia"/>
          <w:sz w:val="24"/>
          <w:szCs w:val="24"/>
        </w:rPr>
      </w:pPr>
      <w:r w:rsidRPr="009A69CD">
        <w:rPr>
          <w:rFonts w:asciiTheme="minorEastAsia" w:hAnsiTheme="minorEastAsia" w:hint="eastAsia"/>
          <w:sz w:val="24"/>
          <w:szCs w:val="24"/>
        </w:rPr>
        <w:t xml:space="preserve">　　第五章 监督与管理</w:t>
      </w:r>
    </w:p>
    <w:p w:rsidR="009A69CD" w:rsidRPr="009A69CD" w:rsidRDefault="009A69CD" w:rsidP="009A69CD">
      <w:pPr>
        <w:jc w:val="left"/>
        <w:rPr>
          <w:rFonts w:asciiTheme="minorEastAsia" w:hAnsiTheme="minorEastAsia"/>
          <w:sz w:val="24"/>
          <w:szCs w:val="24"/>
        </w:rPr>
      </w:pPr>
      <w:r w:rsidRPr="009A69CD">
        <w:rPr>
          <w:rFonts w:asciiTheme="minorEastAsia" w:hAnsiTheme="minorEastAsia" w:hint="eastAsia"/>
          <w:sz w:val="24"/>
          <w:szCs w:val="24"/>
        </w:rPr>
        <w:t xml:space="preserve">　　第三十七条  享受财政资金补贴的企业十年内如迁出海淀区，应退还补贴款。</w:t>
      </w:r>
    </w:p>
    <w:p w:rsidR="009A69CD" w:rsidRPr="009A69CD" w:rsidRDefault="009A69CD" w:rsidP="009A69CD">
      <w:pPr>
        <w:jc w:val="left"/>
        <w:rPr>
          <w:rFonts w:asciiTheme="minorEastAsia" w:hAnsiTheme="minorEastAsia"/>
          <w:sz w:val="24"/>
          <w:szCs w:val="24"/>
        </w:rPr>
      </w:pPr>
      <w:r w:rsidRPr="009A69CD">
        <w:rPr>
          <w:rFonts w:asciiTheme="minorEastAsia" w:hAnsiTheme="minorEastAsia" w:hint="eastAsia"/>
          <w:sz w:val="24"/>
          <w:szCs w:val="24"/>
        </w:rPr>
        <w:t xml:space="preserve">　　第三十八条  补贴资金的使用单位应配合区财政部门及相关部门的监督检查和绩效考核。对于提供虚假材料骗取财政资金、未按规定使用，或不配合相关部门开展监督检查和效果评价的，区财政部门可收回已拨财政资金，并由相关部门根据国家相关法律、法规进行处理。</w:t>
      </w:r>
    </w:p>
    <w:p w:rsidR="009A69CD" w:rsidRPr="009A69CD" w:rsidRDefault="009A69CD" w:rsidP="009A69CD">
      <w:pPr>
        <w:jc w:val="left"/>
        <w:rPr>
          <w:rFonts w:asciiTheme="minorEastAsia" w:hAnsiTheme="minorEastAsia"/>
          <w:sz w:val="24"/>
          <w:szCs w:val="24"/>
        </w:rPr>
      </w:pPr>
      <w:r w:rsidRPr="009A69CD">
        <w:rPr>
          <w:rFonts w:asciiTheme="minorEastAsia" w:hAnsiTheme="minorEastAsia" w:hint="eastAsia"/>
          <w:sz w:val="24"/>
          <w:szCs w:val="24"/>
        </w:rPr>
        <w:t xml:space="preserve">　　第六章 附 则</w:t>
      </w:r>
    </w:p>
    <w:p w:rsidR="009A69CD" w:rsidRPr="009A69CD" w:rsidRDefault="009A69CD" w:rsidP="009A69CD">
      <w:pPr>
        <w:jc w:val="left"/>
        <w:rPr>
          <w:rFonts w:asciiTheme="minorEastAsia" w:hAnsiTheme="minorEastAsia"/>
          <w:sz w:val="24"/>
          <w:szCs w:val="24"/>
        </w:rPr>
      </w:pPr>
      <w:r w:rsidRPr="009A69CD">
        <w:rPr>
          <w:rFonts w:asciiTheme="minorEastAsia" w:hAnsiTheme="minorEastAsia" w:hint="eastAsia"/>
          <w:sz w:val="24"/>
          <w:szCs w:val="24"/>
        </w:rPr>
        <w:t xml:space="preserve">　　第三十九条  本申报指南由区金融办会同区政府有关部门负责解释。</w:t>
      </w:r>
    </w:p>
    <w:p w:rsidR="009A69CD" w:rsidRPr="009A69CD" w:rsidRDefault="009A69CD" w:rsidP="009A69CD">
      <w:pPr>
        <w:jc w:val="left"/>
        <w:rPr>
          <w:rFonts w:asciiTheme="minorEastAsia" w:hAnsiTheme="minorEastAsia"/>
          <w:sz w:val="24"/>
          <w:szCs w:val="24"/>
        </w:rPr>
      </w:pPr>
      <w:r w:rsidRPr="009A69CD">
        <w:rPr>
          <w:rFonts w:asciiTheme="minorEastAsia" w:hAnsiTheme="minorEastAsia" w:hint="eastAsia"/>
          <w:sz w:val="24"/>
          <w:szCs w:val="24"/>
        </w:rPr>
        <w:lastRenderedPageBreak/>
        <w:t xml:space="preserve">　　第四十条  本申报指南自发布之日起施行。</w:t>
      </w:r>
    </w:p>
    <w:p w:rsidR="009A69CD" w:rsidRPr="009A69CD" w:rsidRDefault="009A69CD" w:rsidP="009A69CD">
      <w:pPr>
        <w:jc w:val="left"/>
        <w:rPr>
          <w:rFonts w:asciiTheme="minorEastAsia" w:hAnsiTheme="minorEastAsia"/>
          <w:sz w:val="24"/>
          <w:szCs w:val="24"/>
        </w:rPr>
      </w:pPr>
      <w:r w:rsidRPr="009A69CD">
        <w:rPr>
          <w:rFonts w:asciiTheme="minorEastAsia" w:hAnsiTheme="minorEastAsia" w:hint="eastAsia"/>
          <w:sz w:val="24"/>
          <w:szCs w:val="24"/>
        </w:rPr>
        <w:t xml:space="preserve">　　第七章 中小</w:t>
      </w:r>
      <w:proofErr w:type="gramStart"/>
      <w:r w:rsidRPr="009A69CD">
        <w:rPr>
          <w:rFonts w:asciiTheme="minorEastAsia" w:hAnsiTheme="minorEastAsia" w:hint="eastAsia"/>
          <w:sz w:val="24"/>
          <w:szCs w:val="24"/>
        </w:rPr>
        <w:t>微企业</w:t>
      </w:r>
      <w:proofErr w:type="gramEnd"/>
      <w:r w:rsidRPr="009A69CD">
        <w:rPr>
          <w:rFonts w:asciiTheme="minorEastAsia" w:hAnsiTheme="minorEastAsia" w:hint="eastAsia"/>
          <w:sz w:val="24"/>
          <w:szCs w:val="24"/>
        </w:rPr>
        <w:t>融资补贴-贷款贴息操作指引</w:t>
      </w:r>
    </w:p>
    <w:p w:rsidR="009A69CD" w:rsidRPr="009A69CD" w:rsidRDefault="009A69CD" w:rsidP="009A69CD">
      <w:pPr>
        <w:jc w:val="left"/>
        <w:rPr>
          <w:rFonts w:asciiTheme="minorEastAsia" w:hAnsiTheme="minorEastAsia"/>
          <w:sz w:val="24"/>
          <w:szCs w:val="24"/>
        </w:rPr>
      </w:pPr>
      <w:r w:rsidRPr="009A69CD">
        <w:rPr>
          <w:rFonts w:asciiTheme="minorEastAsia" w:hAnsiTheme="minorEastAsia" w:hint="eastAsia"/>
          <w:sz w:val="24"/>
          <w:szCs w:val="24"/>
        </w:rPr>
        <w:t xml:space="preserve">　　一、申报依据：《申报指南》第二十一条。</w:t>
      </w:r>
    </w:p>
    <w:p w:rsidR="009A69CD" w:rsidRPr="009A69CD" w:rsidRDefault="009A69CD" w:rsidP="009A69CD">
      <w:pPr>
        <w:jc w:val="left"/>
        <w:rPr>
          <w:rFonts w:asciiTheme="minorEastAsia" w:hAnsiTheme="minorEastAsia"/>
          <w:sz w:val="24"/>
          <w:szCs w:val="24"/>
        </w:rPr>
      </w:pPr>
      <w:r w:rsidRPr="009A69CD">
        <w:rPr>
          <w:rFonts w:asciiTheme="minorEastAsia" w:hAnsiTheme="minorEastAsia" w:hint="eastAsia"/>
          <w:sz w:val="24"/>
          <w:szCs w:val="24"/>
        </w:rPr>
        <w:t xml:space="preserve">　　落实北京市科技金融政策，支持科技金融创新项目在海淀区开展。支持中小</w:t>
      </w:r>
      <w:proofErr w:type="gramStart"/>
      <w:r w:rsidRPr="009A69CD">
        <w:rPr>
          <w:rFonts w:asciiTheme="minorEastAsia" w:hAnsiTheme="minorEastAsia" w:hint="eastAsia"/>
          <w:sz w:val="24"/>
          <w:szCs w:val="24"/>
        </w:rPr>
        <w:t>微企业</w:t>
      </w:r>
      <w:proofErr w:type="gramEnd"/>
      <w:r w:rsidRPr="009A69CD">
        <w:rPr>
          <w:rFonts w:asciiTheme="minorEastAsia" w:hAnsiTheme="minorEastAsia" w:hint="eastAsia"/>
          <w:sz w:val="24"/>
          <w:szCs w:val="24"/>
        </w:rPr>
        <w:t>通过信用进行贷款融资。小</w:t>
      </w:r>
      <w:proofErr w:type="gramStart"/>
      <w:r w:rsidRPr="009A69CD">
        <w:rPr>
          <w:rFonts w:asciiTheme="minorEastAsia" w:hAnsiTheme="minorEastAsia" w:hint="eastAsia"/>
          <w:sz w:val="24"/>
          <w:szCs w:val="24"/>
        </w:rPr>
        <w:t>微企业</w:t>
      </w:r>
      <w:proofErr w:type="gramEnd"/>
      <w:r w:rsidRPr="009A69CD">
        <w:rPr>
          <w:rFonts w:asciiTheme="minorEastAsia" w:hAnsiTheme="minorEastAsia" w:hint="eastAsia"/>
          <w:sz w:val="24"/>
          <w:szCs w:val="24"/>
        </w:rPr>
        <w:t>和中型企业从驻区银行等金融机构取得纯信用贷款、股权（非上市、非新三板挂牌）质押贷款、履约保证保险贷款，且</w:t>
      </w:r>
      <w:r w:rsidR="00CC7B01">
        <w:rPr>
          <w:rFonts w:asciiTheme="minorEastAsia" w:hAnsiTheme="minorEastAsia" w:hint="eastAsia"/>
          <w:sz w:val="24"/>
          <w:szCs w:val="24"/>
        </w:rPr>
        <w:t>2013</w:t>
      </w:r>
      <w:r w:rsidRPr="009A69CD">
        <w:rPr>
          <w:rFonts w:asciiTheme="minorEastAsia" w:hAnsiTheme="minorEastAsia" w:hint="eastAsia"/>
          <w:sz w:val="24"/>
          <w:szCs w:val="24"/>
        </w:rPr>
        <w:t>年10月1日至2013年6月30日期间归还全部本金及利息的，分别给予贷款基准利率50%、10%的贴息补助。对符合</w:t>
      </w:r>
      <w:proofErr w:type="gramStart"/>
      <w:r w:rsidRPr="009A69CD">
        <w:rPr>
          <w:rFonts w:asciiTheme="minorEastAsia" w:hAnsiTheme="minorEastAsia" w:hint="eastAsia"/>
          <w:sz w:val="24"/>
          <w:szCs w:val="24"/>
        </w:rPr>
        <w:t>海淀园</w:t>
      </w:r>
      <w:proofErr w:type="gramEnd"/>
      <w:r w:rsidRPr="009A69CD">
        <w:rPr>
          <w:rFonts w:asciiTheme="minorEastAsia" w:hAnsiTheme="minorEastAsia" w:hint="eastAsia"/>
          <w:sz w:val="24"/>
          <w:szCs w:val="24"/>
        </w:rPr>
        <w:t>认定的创业创新企业及孵化器内的企业主要控制人，以个人信用取得用于企业生产经营的贷款参照企业信用贷款予以贴息。</w:t>
      </w:r>
    </w:p>
    <w:p w:rsidR="009A69CD" w:rsidRPr="009A69CD" w:rsidRDefault="009A69CD" w:rsidP="009A69CD">
      <w:pPr>
        <w:jc w:val="left"/>
        <w:rPr>
          <w:rFonts w:asciiTheme="minorEastAsia" w:hAnsiTheme="minorEastAsia"/>
          <w:sz w:val="24"/>
          <w:szCs w:val="24"/>
        </w:rPr>
      </w:pPr>
      <w:r w:rsidRPr="009A69CD">
        <w:rPr>
          <w:rFonts w:asciiTheme="minorEastAsia" w:hAnsiTheme="minorEastAsia" w:hint="eastAsia"/>
          <w:sz w:val="24"/>
          <w:szCs w:val="24"/>
        </w:rPr>
        <w:t xml:space="preserve">　　单一企业仅可就一个贷款项目申请补贴，补贴上限为50万元。在北京股权交易中心（四板）挂牌企业取得股权质押贷款的，补贴上限100万元。</w:t>
      </w:r>
    </w:p>
    <w:p w:rsidR="009A69CD" w:rsidRPr="009A69CD" w:rsidRDefault="009A69CD" w:rsidP="009A69CD">
      <w:pPr>
        <w:jc w:val="left"/>
        <w:rPr>
          <w:rFonts w:asciiTheme="minorEastAsia" w:hAnsiTheme="minorEastAsia"/>
          <w:sz w:val="24"/>
          <w:szCs w:val="24"/>
        </w:rPr>
      </w:pPr>
      <w:r w:rsidRPr="009A69CD">
        <w:rPr>
          <w:rFonts w:asciiTheme="minorEastAsia" w:hAnsiTheme="minorEastAsia" w:hint="eastAsia"/>
          <w:sz w:val="24"/>
          <w:szCs w:val="24"/>
        </w:rPr>
        <w:t xml:space="preserve">　　本条所指的信用贷款是借款合同上除企业法人、主要股东无限连带保证责任外，无其他担保、抵押、质押等保证方式。本条所指股权质押贷款贴息不包括上市企业及全国中小企业股份转让系统（三板）挂牌企业以股权质押取得贷款的情况。</w:t>
      </w:r>
    </w:p>
    <w:p w:rsidR="009A69CD" w:rsidRPr="009A69CD" w:rsidRDefault="009A69CD" w:rsidP="009A69CD">
      <w:pPr>
        <w:jc w:val="left"/>
        <w:rPr>
          <w:rFonts w:asciiTheme="minorEastAsia" w:hAnsiTheme="minorEastAsia"/>
          <w:sz w:val="24"/>
          <w:szCs w:val="24"/>
        </w:rPr>
      </w:pPr>
      <w:r w:rsidRPr="009A69CD">
        <w:rPr>
          <w:rFonts w:asciiTheme="minorEastAsia" w:hAnsiTheme="minorEastAsia" w:hint="eastAsia"/>
          <w:sz w:val="24"/>
          <w:szCs w:val="24"/>
        </w:rPr>
        <w:t xml:space="preserve">　　二、提交资料</w:t>
      </w:r>
    </w:p>
    <w:p w:rsidR="009A69CD" w:rsidRPr="009A69CD" w:rsidRDefault="009A69CD" w:rsidP="009A69CD">
      <w:pPr>
        <w:jc w:val="left"/>
        <w:rPr>
          <w:rFonts w:asciiTheme="minorEastAsia" w:hAnsiTheme="minorEastAsia"/>
          <w:sz w:val="24"/>
          <w:szCs w:val="24"/>
        </w:rPr>
      </w:pPr>
      <w:r w:rsidRPr="009A69CD">
        <w:rPr>
          <w:rFonts w:asciiTheme="minorEastAsia" w:hAnsiTheme="minorEastAsia" w:hint="eastAsia"/>
          <w:sz w:val="24"/>
          <w:szCs w:val="24"/>
        </w:rPr>
        <w:t xml:space="preserve">　　1.表格</w:t>
      </w:r>
    </w:p>
    <w:p w:rsidR="009A69CD" w:rsidRPr="009A69CD" w:rsidRDefault="009A69CD" w:rsidP="009A69CD">
      <w:pPr>
        <w:jc w:val="left"/>
        <w:rPr>
          <w:rFonts w:asciiTheme="minorEastAsia" w:hAnsiTheme="minorEastAsia"/>
          <w:sz w:val="24"/>
          <w:szCs w:val="24"/>
        </w:rPr>
      </w:pPr>
      <w:r w:rsidRPr="009A69CD">
        <w:rPr>
          <w:rFonts w:asciiTheme="minorEastAsia" w:hAnsiTheme="minorEastAsia" w:hint="eastAsia"/>
          <w:sz w:val="24"/>
          <w:szCs w:val="24"/>
        </w:rPr>
        <w:t xml:space="preserve">　　（1）海淀区中小</w:t>
      </w:r>
      <w:proofErr w:type="gramStart"/>
      <w:r w:rsidRPr="009A69CD">
        <w:rPr>
          <w:rFonts w:asciiTheme="minorEastAsia" w:hAnsiTheme="minorEastAsia" w:hint="eastAsia"/>
          <w:sz w:val="24"/>
          <w:szCs w:val="24"/>
        </w:rPr>
        <w:t>微企业</w:t>
      </w:r>
      <w:proofErr w:type="gramEnd"/>
      <w:r w:rsidRPr="009A69CD">
        <w:rPr>
          <w:rFonts w:asciiTheme="minorEastAsia" w:hAnsiTheme="minorEastAsia" w:hint="eastAsia"/>
          <w:sz w:val="24"/>
          <w:szCs w:val="24"/>
        </w:rPr>
        <w:t>贷款补贴汇总明细表（见附件7，银行等信贷机构提供）</w:t>
      </w:r>
    </w:p>
    <w:p w:rsidR="009A69CD" w:rsidRPr="009A69CD" w:rsidRDefault="009A69CD" w:rsidP="009A69CD">
      <w:pPr>
        <w:jc w:val="left"/>
        <w:rPr>
          <w:rFonts w:asciiTheme="minorEastAsia" w:hAnsiTheme="minorEastAsia"/>
          <w:sz w:val="24"/>
          <w:szCs w:val="24"/>
        </w:rPr>
      </w:pPr>
      <w:r w:rsidRPr="009A69CD">
        <w:rPr>
          <w:rFonts w:asciiTheme="minorEastAsia" w:hAnsiTheme="minorEastAsia" w:hint="eastAsia"/>
          <w:sz w:val="24"/>
          <w:szCs w:val="24"/>
        </w:rPr>
        <w:t xml:space="preserve">　　（2）海淀</w:t>
      </w:r>
      <w:proofErr w:type="gramStart"/>
      <w:r w:rsidRPr="009A69CD">
        <w:rPr>
          <w:rFonts w:asciiTheme="minorEastAsia" w:hAnsiTheme="minorEastAsia" w:hint="eastAsia"/>
          <w:sz w:val="24"/>
          <w:szCs w:val="24"/>
        </w:rPr>
        <w:t>区促进中小微企业</w:t>
      </w:r>
      <w:proofErr w:type="gramEnd"/>
      <w:r w:rsidRPr="009A69CD">
        <w:rPr>
          <w:rFonts w:asciiTheme="minorEastAsia" w:hAnsiTheme="minorEastAsia" w:hint="eastAsia"/>
          <w:sz w:val="24"/>
          <w:szCs w:val="24"/>
        </w:rPr>
        <w:t>融资专项资金申请表（见附件1，企业提供）</w:t>
      </w:r>
    </w:p>
    <w:p w:rsidR="009A69CD" w:rsidRPr="009A69CD" w:rsidRDefault="009A69CD" w:rsidP="009A69CD">
      <w:pPr>
        <w:jc w:val="left"/>
        <w:rPr>
          <w:rFonts w:asciiTheme="minorEastAsia" w:hAnsiTheme="minorEastAsia"/>
          <w:sz w:val="24"/>
          <w:szCs w:val="24"/>
        </w:rPr>
      </w:pPr>
      <w:r w:rsidRPr="009A69CD">
        <w:rPr>
          <w:rFonts w:asciiTheme="minorEastAsia" w:hAnsiTheme="minorEastAsia" w:hint="eastAsia"/>
          <w:sz w:val="24"/>
          <w:szCs w:val="24"/>
        </w:rPr>
        <w:t xml:space="preserve">　　（3）海淀区预算单位（企业）银行账户备案登记表（见附件4，企业提供）</w:t>
      </w:r>
    </w:p>
    <w:p w:rsidR="009A69CD" w:rsidRPr="009A69CD" w:rsidRDefault="009A69CD" w:rsidP="009A69CD">
      <w:pPr>
        <w:jc w:val="left"/>
        <w:rPr>
          <w:rFonts w:asciiTheme="minorEastAsia" w:hAnsiTheme="minorEastAsia"/>
          <w:sz w:val="24"/>
          <w:szCs w:val="24"/>
        </w:rPr>
      </w:pPr>
      <w:r w:rsidRPr="009A69CD">
        <w:rPr>
          <w:rFonts w:asciiTheme="minorEastAsia" w:hAnsiTheme="minorEastAsia" w:hint="eastAsia"/>
          <w:sz w:val="24"/>
          <w:szCs w:val="24"/>
        </w:rPr>
        <w:t xml:space="preserve">　　注：上述材料均一式三份，加盖提供单位公章。</w:t>
      </w:r>
    </w:p>
    <w:p w:rsidR="009A69CD" w:rsidRPr="009A69CD" w:rsidRDefault="009A69CD" w:rsidP="009A69CD">
      <w:pPr>
        <w:jc w:val="left"/>
        <w:rPr>
          <w:rFonts w:asciiTheme="minorEastAsia" w:hAnsiTheme="minorEastAsia"/>
          <w:sz w:val="24"/>
          <w:szCs w:val="24"/>
        </w:rPr>
      </w:pPr>
      <w:r w:rsidRPr="009A69CD">
        <w:rPr>
          <w:rFonts w:asciiTheme="minorEastAsia" w:hAnsiTheme="minorEastAsia" w:hint="eastAsia"/>
          <w:sz w:val="24"/>
          <w:szCs w:val="24"/>
        </w:rPr>
        <w:t xml:space="preserve">　　　2.材料</w:t>
      </w:r>
    </w:p>
    <w:p w:rsidR="009A69CD" w:rsidRPr="009A69CD" w:rsidRDefault="009A69CD" w:rsidP="009A69CD">
      <w:pPr>
        <w:jc w:val="left"/>
        <w:rPr>
          <w:rFonts w:asciiTheme="minorEastAsia" w:hAnsiTheme="minorEastAsia"/>
          <w:sz w:val="24"/>
          <w:szCs w:val="24"/>
        </w:rPr>
      </w:pPr>
      <w:r w:rsidRPr="009A69CD">
        <w:rPr>
          <w:rFonts w:asciiTheme="minorEastAsia" w:hAnsiTheme="minorEastAsia" w:hint="eastAsia"/>
          <w:sz w:val="24"/>
          <w:szCs w:val="24"/>
        </w:rPr>
        <w:t xml:space="preserve">　　（1）借款企业的工商注册证明复印件、税务登记证明复印件、组织机构代码证书复印件。</w:t>
      </w:r>
    </w:p>
    <w:p w:rsidR="009A69CD" w:rsidRPr="009A69CD" w:rsidRDefault="009A69CD" w:rsidP="009A69CD">
      <w:pPr>
        <w:jc w:val="left"/>
        <w:rPr>
          <w:rFonts w:asciiTheme="minorEastAsia" w:hAnsiTheme="minorEastAsia"/>
          <w:sz w:val="24"/>
          <w:szCs w:val="24"/>
        </w:rPr>
      </w:pPr>
      <w:r w:rsidRPr="009A69CD">
        <w:rPr>
          <w:rFonts w:asciiTheme="minorEastAsia" w:hAnsiTheme="minorEastAsia" w:hint="eastAsia"/>
          <w:sz w:val="24"/>
          <w:szCs w:val="24"/>
        </w:rPr>
        <w:t xml:space="preserve">　　（2）借款企业</w:t>
      </w:r>
      <w:proofErr w:type="gramStart"/>
      <w:r w:rsidRPr="009A69CD">
        <w:rPr>
          <w:rFonts w:asciiTheme="minorEastAsia" w:hAnsiTheme="minorEastAsia" w:hint="eastAsia"/>
          <w:sz w:val="24"/>
          <w:szCs w:val="24"/>
        </w:rPr>
        <w:t>自享受</w:t>
      </w:r>
      <w:proofErr w:type="gramEnd"/>
      <w:r w:rsidRPr="009A69CD">
        <w:rPr>
          <w:rFonts w:asciiTheme="minorEastAsia" w:hAnsiTheme="minorEastAsia" w:hint="eastAsia"/>
          <w:sz w:val="24"/>
          <w:szCs w:val="24"/>
        </w:rPr>
        <w:t>补贴之日起10年之内</w:t>
      </w:r>
      <w:proofErr w:type="gramStart"/>
      <w:r w:rsidRPr="009A69CD">
        <w:rPr>
          <w:rFonts w:asciiTheme="minorEastAsia" w:hAnsiTheme="minorEastAsia" w:hint="eastAsia"/>
          <w:sz w:val="24"/>
          <w:szCs w:val="24"/>
        </w:rPr>
        <w:t>不</w:t>
      </w:r>
      <w:proofErr w:type="gramEnd"/>
      <w:r w:rsidRPr="009A69CD">
        <w:rPr>
          <w:rFonts w:asciiTheme="minorEastAsia" w:hAnsiTheme="minorEastAsia" w:hint="eastAsia"/>
          <w:sz w:val="24"/>
          <w:szCs w:val="24"/>
        </w:rPr>
        <w:t>迁离开海淀区、若迁离即退还依照《办法》所享受全部政府补助资金的书面承诺及所提交材料真实性承诺书（见附件8）。</w:t>
      </w:r>
    </w:p>
    <w:p w:rsidR="009A69CD" w:rsidRPr="009A69CD" w:rsidRDefault="009A69CD" w:rsidP="009A69CD">
      <w:pPr>
        <w:jc w:val="left"/>
        <w:rPr>
          <w:rFonts w:asciiTheme="minorEastAsia" w:hAnsiTheme="minorEastAsia"/>
          <w:sz w:val="24"/>
          <w:szCs w:val="24"/>
        </w:rPr>
      </w:pPr>
      <w:r w:rsidRPr="009A69CD">
        <w:rPr>
          <w:rFonts w:asciiTheme="minorEastAsia" w:hAnsiTheme="minorEastAsia" w:hint="eastAsia"/>
          <w:sz w:val="24"/>
          <w:szCs w:val="24"/>
        </w:rPr>
        <w:t xml:space="preserve">　　（3）属于中小</w:t>
      </w:r>
      <w:proofErr w:type="gramStart"/>
      <w:r w:rsidRPr="009A69CD">
        <w:rPr>
          <w:rFonts w:asciiTheme="minorEastAsia" w:hAnsiTheme="minorEastAsia" w:hint="eastAsia"/>
          <w:sz w:val="24"/>
          <w:szCs w:val="24"/>
        </w:rPr>
        <w:t>微企业</w:t>
      </w:r>
      <w:proofErr w:type="gramEnd"/>
      <w:r w:rsidRPr="009A69CD">
        <w:rPr>
          <w:rFonts w:asciiTheme="minorEastAsia" w:hAnsiTheme="minorEastAsia" w:hint="eastAsia"/>
          <w:sz w:val="24"/>
          <w:szCs w:val="24"/>
        </w:rPr>
        <w:t>标准的证明材料及企业取得贷款上年度或当年度资产负债表、利润表等相关报表（见附件9）。</w:t>
      </w:r>
    </w:p>
    <w:p w:rsidR="009A69CD" w:rsidRPr="009A69CD" w:rsidRDefault="009A69CD" w:rsidP="009A69CD">
      <w:pPr>
        <w:jc w:val="left"/>
        <w:rPr>
          <w:rFonts w:asciiTheme="minorEastAsia" w:hAnsiTheme="minorEastAsia"/>
          <w:sz w:val="24"/>
          <w:szCs w:val="24"/>
        </w:rPr>
      </w:pPr>
      <w:r w:rsidRPr="009A69CD">
        <w:rPr>
          <w:rFonts w:asciiTheme="minorEastAsia" w:hAnsiTheme="minorEastAsia" w:hint="eastAsia"/>
          <w:sz w:val="24"/>
          <w:szCs w:val="24"/>
        </w:rPr>
        <w:t xml:space="preserve">　　（4）国税和地税出具的</w:t>
      </w:r>
      <w:r w:rsidR="00CC7B01">
        <w:rPr>
          <w:rFonts w:asciiTheme="minorEastAsia" w:hAnsiTheme="minorEastAsia" w:hint="eastAsia"/>
          <w:sz w:val="24"/>
          <w:szCs w:val="24"/>
        </w:rPr>
        <w:t>2013</w:t>
      </w:r>
      <w:r w:rsidRPr="009A69CD">
        <w:rPr>
          <w:rFonts w:asciiTheme="minorEastAsia" w:hAnsiTheme="minorEastAsia" w:hint="eastAsia"/>
          <w:sz w:val="24"/>
          <w:szCs w:val="24"/>
        </w:rPr>
        <w:t>年度“涉税保密信息告知书” 或</w:t>
      </w:r>
      <w:r w:rsidR="00CC7B01">
        <w:rPr>
          <w:rFonts w:asciiTheme="minorEastAsia" w:hAnsiTheme="minorEastAsia" w:hint="eastAsia"/>
          <w:sz w:val="24"/>
          <w:szCs w:val="24"/>
        </w:rPr>
        <w:t>2013</w:t>
      </w:r>
      <w:r w:rsidRPr="009A69CD">
        <w:rPr>
          <w:rFonts w:asciiTheme="minorEastAsia" w:hAnsiTheme="minorEastAsia" w:hint="eastAsia"/>
          <w:sz w:val="24"/>
          <w:szCs w:val="24"/>
        </w:rPr>
        <w:t>年度税收缴款单复印件，</w:t>
      </w:r>
      <w:proofErr w:type="gramStart"/>
      <w:r w:rsidRPr="009A69CD">
        <w:rPr>
          <w:rFonts w:asciiTheme="minorEastAsia" w:hAnsiTheme="minorEastAsia" w:hint="eastAsia"/>
          <w:sz w:val="24"/>
          <w:szCs w:val="24"/>
        </w:rPr>
        <w:t>若国地税</w:t>
      </w:r>
      <w:proofErr w:type="gramEnd"/>
      <w:r w:rsidRPr="009A69CD">
        <w:rPr>
          <w:rFonts w:asciiTheme="minorEastAsia" w:hAnsiTheme="minorEastAsia" w:hint="eastAsia"/>
          <w:sz w:val="24"/>
          <w:szCs w:val="24"/>
        </w:rPr>
        <w:t>合并纳税的需在上述材料上予以说明。</w:t>
      </w:r>
    </w:p>
    <w:p w:rsidR="009A69CD" w:rsidRPr="009A69CD" w:rsidRDefault="009A69CD" w:rsidP="009A69CD">
      <w:pPr>
        <w:jc w:val="left"/>
        <w:rPr>
          <w:rFonts w:asciiTheme="minorEastAsia" w:hAnsiTheme="minorEastAsia"/>
          <w:sz w:val="24"/>
          <w:szCs w:val="24"/>
        </w:rPr>
      </w:pPr>
      <w:r w:rsidRPr="009A69CD">
        <w:rPr>
          <w:rFonts w:asciiTheme="minorEastAsia" w:hAnsiTheme="minorEastAsia" w:hint="eastAsia"/>
          <w:sz w:val="24"/>
          <w:szCs w:val="24"/>
        </w:rPr>
        <w:t xml:space="preserve">　　（5）贷款合同、股权质押合同、保险合同等相关资料复印件。</w:t>
      </w:r>
    </w:p>
    <w:p w:rsidR="009A69CD" w:rsidRPr="009A69CD" w:rsidRDefault="009A69CD" w:rsidP="009A69CD">
      <w:pPr>
        <w:jc w:val="left"/>
        <w:rPr>
          <w:rFonts w:asciiTheme="minorEastAsia" w:hAnsiTheme="minorEastAsia"/>
          <w:sz w:val="24"/>
          <w:szCs w:val="24"/>
        </w:rPr>
      </w:pPr>
      <w:r w:rsidRPr="009A69CD">
        <w:rPr>
          <w:rFonts w:asciiTheme="minorEastAsia" w:hAnsiTheme="minorEastAsia" w:hint="eastAsia"/>
          <w:sz w:val="24"/>
          <w:szCs w:val="24"/>
        </w:rPr>
        <w:t xml:space="preserve">　　（6）放款凭证、还本凭证等复印件。</w:t>
      </w:r>
    </w:p>
    <w:p w:rsidR="009A69CD" w:rsidRPr="009A69CD" w:rsidRDefault="009A69CD" w:rsidP="009A69CD">
      <w:pPr>
        <w:jc w:val="left"/>
        <w:rPr>
          <w:rFonts w:asciiTheme="minorEastAsia" w:hAnsiTheme="minorEastAsia"/>
          <w:sz w:val="24"/>
          <w:szCs w:val="24"/>
        </w:rPr>
      </w:pPr>
      <w:r w:rsidRPr="009A69CD">
        <w:rPr>
          <w:rFonts w:asciiTheme="minorEastAsia" w:hAnsiTheme="minorEastAsia" w:hint="eastAsia"/>
          <w:sz w:val="24"/>
          <w:szCs w:val="24"/>
        </w:rPr>
        <w:t xml:space="preserve">　　注：上述材料均一式一份，加盖中小</w:t>
      </w:r>
      <w:proofErr w:type="gramStart"/>
      <w:r w:rsidRPr="009A69CD">
        <w:rPr>
          <w:rFonts w:asciiTheme="minorEastAsia" w:hAnsiTheme="minorEastAsia" w:hint="eastAsia"/>
          <w:sz w:val="24"/>
          <w:szCs w:val="24"/>
        </w:rPr>
        <w:t>微企业</w:t>
      </w:r>
      <w:proofErr w:type="gramEnd"/>
      <w:r w:rsidRPr="009A69CD">
        <w:rPr>
          <w:rFonts w:asciiTheme="minorEastAsia" w:hAnsiTheme="minorEastAsia" w:hint="eastAsia"/>
          <w:sz w:val="24"/>
          <w:szCs w:val="24"/>
        </w:rPr>
        <w:t>公章，由银行等信贷机构统一收集并汇总装订。</w:t>
      </w:r>
    </w:p>
    <w:p w:rsidR="009A69CD" w:rsidRPr="009A69CD" w:rsidRDefault="009A69CD" w:rsidP="009A69CD">
      <w:pPr>
        <w:jc w:val="left"/>
        <w:rPr>
          <w:rFonts w:asciiTheme="minorEastAsia" w:hAnsiTheme="minorEastAsia"/>
          <w:sz w:val="24"/>
          <w:szCs w:val="24"/>
        </w:rPr>
      </w:pPr>
      <w:r w:rsidRPr="009A69CD">
        <w:rPr>
          <w:rFonts w:asciiTheme="minorEastAsia" w:hAnsiTheme="minorEastAsia" w:hint="eastAsia"/>
          <w:sz w:val="24"/>
          <w:szCs w:val="24"/>
        </w:rPr>
        <w:t xml:space="preserve">　　　三、申报、审核流程</w:t>
      </w:r>
    </w:p>
    <w:p w:rsidR="009A69CD" w:rsidRPr="009A69CD" w:rsidRDefault="009A69CD" w:rsidP="009A69CD">
      <w:pPr>
        <w:jc w:val="left"/>
        <w:rPr>
          <w:rFonts w:asciiTheme="minorEastAsia" w:hAnsiTheme="minorEastAsia"/>
          <w:sz w:val="24"/>
          <w:szCs w:val="24"/>
        </w:rPr>
      </w:pPr>
      <w:r w:rsidRPr="009A69CD">
        <w:rPr>
          <w:rFonts w:asciiTheme="minorEastAsia" w:hAnsiTheme="minorEastAsia" w:hint="eastAsia"/>
          <w:sz w:val="24"/>
          <w:szCs w:val="24"/>
        </w:rPr>
        <w:t xml:space="preserve">　　（一）网上填报企业基本信息</w:t>
      </w:r>
    </w:p>
    <w:p w:rsidR="009A69CD" w:rsidRPr="009A69CD" w:rsidRDefault="009A69CD" w:rsidP="009A69CD">
      <w:pPr>
        <w:jc w:val="left"/>
        <w:rPr>
          <w:rFonts w:asciiTheme="minorEastAsia" w:hAnsiTheme="minorEastAsia"/>
          <w:sz w:val="24"/>
          <w:szCs w:val="24"/>
        </w:rPr>
      </w:pPr>
      <w:r w:rsidRPr="009A69CD">
        <w:rPr>
          <w:rFonts w:asciiTheme="minorEastAsia" w:hAnsiTheme="minorEastAsia" w:hint="eastAsia"/>
          <w:sz w:val="24"/>
          <w:szCs w:val="24"/>
        </w:rPr>
        <w:t xml:space="preserve">　　金融机构及企业在核心区产业发展专项资金统一受理平台（http://210.75.222.58/）根据提示在线提交材料。</w:t>
      </w:r>
    </w:p>
    <w:p w:rsidR="009A69CD" w:rsidRPr="009A69CD" w:rsidRDefault="009A69CD" w:rsidP="009A69CD">
      <w:pPr>
        <w:jc w:val="left"/>
        <w:rPr>
          <w:rFonts w:asciiTheme="minorEastAsia" w:hAnsiTheme="minorEastAsia"/>
          <w:sz w:val="24"/>
          <w:szCs w:val="24"/>
        </w:rPr>
      </w:pPr>
      <w:r w:rsidRPr="009A69CD">
        <w:rPr>
          <w:rFonts w:asciiTheme="minorEastAsia" w:hAnsiTheme="minorEastAsia" w:hint="eastAsia"/>
          <w:sz w:val="24"/>
          <w:szCs w:val="24"/>
        </w:rPr>
        <w:t xml:space="preserve">　　（二）报送纸质材料</w:t>
      </w:r>
    </w:p>
    <w:p w:rsidR="009A69CD" w:rsidRPr="009A69CD" w:rsidRDefault="009A69CD" w:rsidP="009A69CD">
      <w:pPr>
        <w:jc w:val="left"/>
        <w:rPr>
          <w:rFonts w:asciiTheme="minorEastAsia" w:hAnsiTheme="minorEastAsia"/>
          <w:sz w:val="24"/>
          <w:szCs w:val="24"/>
        </w:rPr>
      </w:pPr>
      <w:r w:rsidRPr="009A69CD">
        <w:rPr>
          <w:rFonts w:asciiTheme="minorEastAsia" w:hAnsiTheme="minorEastAsia" w:hint="eastAsia"/>
          <w:sz w:val="24"/>
          <w:szCs w:val="24"/>
        </w:rPr>
        <w:t xml:space="preserve">　　根据申报指南要求，按照提交材料清单的顺序将申请材料装订成册（申请表格只装订一份，另两份单独报送），加盖单位骑缝章，报送至北京市海淀区金融服务办公室。</w:t>
      </w:r>
    </w:p>
    <w:p w:rsidR="009A69CD" w:rsidRPr="009A69CD" w:rsidRDefault="009A69CD" w:rsidP="009A69CD">
      <w:pPr>
        <w:jc w:val="left"/>
        <w:rPr>
          <w:rFonts w:asciiTheme="minorEastAsia" w:hAnsiTheme="minorEastAsia"/>
          <w:sz w:val="24"/>
          <w:szCs w:val="24"/>
        </w:rPr>
      </w:pPr>
      <w:r w:rsidRPr="009A69CD">
        <w:rPr>
          <w:rFonts w:asciiTheme="minorEastAsia" w:hAnsiTheme="minorEastAsia" w:hint="eastAsia"/>
          <w:sz w:val="24"/>
          <w:szCs w:val="24"/>
        </w:rPr>
        <w:t xml:space="preserve">　　（三）区政府审核        </w:t>
      </w:r>
    </w:p>
    <w:p w:rsidR="009A69CD" w:rsidRPr="009A69CD" w:rsidRDefault="009A69CD" w:rsidP="009A69CD">
      <w:pPr>
        <w:jc w:val="left"/>
        <w:rPr>
          <w:rFonts w:asciiTheme="minorEastAsia" w:hAnsiTheme="minorEastAsia"/>
          <w:sz w:val="24"/>
          <w:szCs w:val="24"/>
        </w:rPr>
      </w:pPr>
      <w:r w:rsidRPr="009A69CD">
        <w:rPr>
          <w:rFonts w:asciiTheme="minorEastAsia" w:hAnsiTheme="minorEastAsia" w:hint="eastAsia"/>
          <w:sz w:val="24"/>
          <w:szCs w:val="24"/>
        </w:rPr>
        <w:t xml:space="preserve">　　区金融办会同相关部门对申报材料进行审核，提出意见，上报区政府，经区政府常务会审议。</w:t>
      </w:r>
    </w:p>
    <w:p w:rsidR="009A69CD" w:rsidRPr="009A69CD" w:rsidRDefault="009A69CD" w:rsidP="009A69CD">
      <w:pPr>
        <w:jc w:val="left"/>
        <w:rPr>
          <w:rFonts w:asciiTheme="minorEastAsia" w:hAnsiTheme="minorEastAsia"/>
          <w:sz w:val="24"/>
          <w:szCs w:val="24"/>
        </w:rPr>
      </w:pPr>
      <w:r w:rsidRPr="009A69CD">
        <w:rPr>
          <w:rFonts w:asciiTheme="minorEastAsia" w:hAnsiTheme="minorEastAsia" w:hint="eastAsia"/>
          <w:sz w:val="24"/>
          <w:szCs w:val="24"/>
        </w:rPr>
        <w:t xml:space="preserve">　　（四）按专项资金管理办法，办理补贴资金拨付手续</w:t>
      </w:r>
    </w:p>
    <w:p w:rsidR="009A69CD" w:rsidRPr="009A69CD" w:rsidRDefault="009A69CD" w:rsidP="009A69CD">
      <w:pPr>
        <w:jc w:val="left"/>
        <w:rPr>
          <w:rFonts w:asciiTheme="minorEastAsia" w:hAnsiTheme="minorEastAsia"/>
          <w:sz w:val="24"/>
          <w:szCs w:val="24"/>
        </w:rPr>
      </w:pPr>
      <w:r w:rsidRPr="009A69CD">
        <w:rPr>
          <w:rFonts w:asciiTheme="minorEastAsia" w:hAnsiTheme="minorEastAsia" w:hint="eastAsia"/>
          <w:sz w:val="24"/>
          <w:szCs w:val="24"/>
        </w:rPr>
        <w:t xml:space="preserve">　　四、政策咨询</w:t>
      </w:r>
    </w:p>
    <w:p w:rsidR="009A69CD" w:rsidRPr="009A69CD" w:rsidRDefault="009A69CD" w:rsidP="009A69CD">
      <w:pPr>
        <w:jc w:val="left"/>
        <w:rPr>
          <w:rFonts w:asciiTheme="minorEastAsia" w:hAnsiTheme="minorEastAsia"/>
          <w:sz w:val="24"/>
          <w:szCs w:val="24"/>
        </w:rPr>
      </w:pPr>
      <w:r w:rsidRPr="009A69CD">
        <w:rPr>
          <w:rFonts w:asciiTheme="minorEastAsia" w:hAnsiTheme="minorEastAsia" w:hint="eastAsia"/>
          <w:sz w:val="24"/>
          <w:szCs w:val="24"/>
        </w:rPr>
        <w:t xml:space="preserve">　　由北京市海淀区金融服务办公室、北京中关村海淀金融创新商会接受政策咨询。</w:t>
      </w:r>
    </w:p>
    <w:p w:rsidR="009A69CD" w:rsidRPr="009A69CD" w:rsidRDefault="009A69CD" w:rsidP="009A69CD">
      <w:pPr>
        <w:jc w:val="left"/>
        <w:rPr>
          <w:rFonts w:asciiTheme="minorEastAsia" w:hAnsiTheme="minorEastAsia"/>
          <w:sz w:val="24"/>
          <w:szCs w:val="24"/>
        </w:rPr>
      </w:pPr>
      <w:r w:rsidRPr="009A69CD">
        <w:rPr>
          <w:rFonts w:asciiTheme="minorEastAsia" w:hAnsiTheme="minorEastAsia" w:hint="eastAsia"/>
          <w:sz w:val="24"/>
          <w:szCs w:val="24"/>
        </w:rPr>
        <w:t xml:space="preserve">　　北京市海淀区金融服务办公室</w:t>
      </w:r>
    </w:p>
    <w:p w:rsidR="009A69CD" w:rsidRPr="009A69CD" w:rsidRDefault="009A69CD" w:rsidP="009A69CD">
      <w:pPr>
        <w:jc w:val="left"/>
        <w:rPr>
          <w:rFonts w:asciiTheme="minorEastAsia" w:hAnsiTheme="minorEastAsia"/>
          <w:sz w:val="24"/>
          <w:szCs w:val="24"/>
        </w:rPr>
      </w:pPr>
      <w:r w:rsidRPr="009A69CD">
        <w:rPr>
          <w:rFonts w:asciiTheme="minorEastAsia" w:hAnsiTheme="minorEastAsia" w:hint="eastAsia"/>
          <w:sz w:val="24"/>
          <w:szCs w:val="24"/>
        </w:rPr>
        <w:t xml:space="preserve">　　地址：北京市海淀区四季青路6号西317、东302</w:t>
      </w:r>
    </w:p>
    <w:p w:rsidR="009A69CD" w:rsidRPr="009A69CD" w:rsidRDefault="009A69CD" w:rsidP="009A69CD">
      <w:pPr>
        <w:jc w:val="left"/>
        <w:rPr>
          <w:rFonts w:asciiTheme="minorEastAsia" w:hAnsiTheme="minorEastAsia"/>
          <w:sz w:val="24"/>
          <w:szCs w:val="24"/>
        </w:rPr>
      </w:pPr>
      <w:r w:rsidRPr="009A69CD">
        <w:rPr>
          <w:rFonts w:asciiTheme="minorEastAsia" w:hAnsiTheme="minorEastAsia" w:hint="eastAsia"/>
          <w:sz w:val="24"/>
          <w:szCs w:val="24"/>
        </w:rPr>
        <w:t xml:space="preserve">　　邮编：100195</w:t>
      </w:r>
    </w:p>
    <w:p w:rsidR="009A69CD" w:rsidRPr="009A69CD" w:rsidRDefault="009A69CD" w:rsidP="009A69CD">
      <w:pPr>
        <w:jc w:val="left"/>
        <w:rPr>
          <w:rFonts w:asciiTheme="minorEastAsia" w:hAnsiTheme="minorEastAsia"/>
          <w:sz w:val="24"/>
          <w:szCs w:val="24"/>
        </w:rPr>
      </w:pPr>
      <w:r w:rsidRPr="009A69CD">
        <w:rPr>
          <w:rFonts w:asciiTheme="minorEastAsia" w:hAnsiTheme="minorEastAsia" w:hint="eastAsia"/>
          <w:sz w:val="24"/>
          <w:szCs w:val="24"/>
        </w:rPr>
        <w:t xml:space="preserve">　　电话：88497560、88493426   传真：88497747、88497432</w:t>
      </w:r>
    </w:p>
    <w:p w:rsidR="00C50813" w:rsidRPr="00C50813" w:rsidRDefault="009A69CD" w:rsidP="009A69CD">
      <w:pPr>
        <w:jc w:val="left"/>
        <w:rPr>
          <w:rFonts w:asciiTheme="minorEastAsia" w:hAnsiTheme="minorEastAsia"/>
          <w:sz w:val="24"/>
          <w:szCs w:val="24"/>
        </w:rPr>
      </w:pPr>
      <w:r w:rsidRPr="009A69CD">
        <w:rPr>
          <w:rFonts w:asciiTheme="minorEastAsia" w:hAnsiTheme="minorEastAsia" w:hint="eastAsia"/>
          <w:sz w:val="24"/>
          <w:szCs w:val="24"/>
        </w:rPr>
        <w:t xml:space="preserve">　　邮箱：jinrong8849@163.com  网址：www.hdfsd.gov.cn</w:t>
      </w:r>
    </w:p>
    <w:p w:rsidR="009A69CD" w:rsidRDefault="009A69CD" w:rsidP="00561BEF">
      <w:pPr>
        <w:jc w:val="left"/>
        <w:rPr>
          <w:rFonts w:asciiTheme="minorEastAsia" w:hAnsiTheme="minorEastAsia"/>
          <w:b/>
          <w:sz w:val="24"/>
          <w:szCs w:val="24"/>
        </w:rPr>
      </w:pPr>
    </w:p>
    <w:p w:rsidR="00CF220A" w:rsidRPr="007F749A" w:rsidRDefault="00CF220A" w:rsidP="00A11E0D">
      <w:pPr>
        <w:pStyle w:val="3"/>
        <w:rPr>
          <w:rFonts w:asciiTheme="minorEastAsia" w:hAnsiTheme="minorEastAsia"/>
          <w:b w:val="0"/>
          <w:sz w:val="24"/>
          <w:szCs w:val="24"/>
        </w:rPr>
      </w:pPr>
      <w:bookmarkStart w:id="55" w:name="_Toc372726604"/>
      <w:r w:rsidRPr="007F749A">
        <w:rPr>
          <w:rFonts w:asciiTheme="minorEastAsia" w:hAnsiTheme="minorEastAsia" w:hint="eastAsia"/>
          <w:b w:val="0"/>
          <w:sz w:val="24"/>
          <w:szCs w:val="24"/>
        </w:rPr>
        <w:lastRenderedPageBreak/>
        <w:t>10-6-5促进企业上市专项资金</w:t>
      </w:r>
      <w:bookmarkEnd w:id="55"/>
    </w:p>
    <w:p w:rsidR="007F749A" w:rsidRPr="007F749A" w:rsidRDefault="007F749A" w:rsidP="007F749A">
      <w:pPr>
        <w:jc w:val="left"/>
        <w:rPr>
          <w:rFonts w:asciiTheme="minorEastAsia" w:hAnsiTheme="minorEastAsia"/>
          <w:sz w:val="24"/>
          <w:szCs w:val="24"/>
        </w:rPr>
      </w:pPr>
      <w:r w:rsidRPr="007F749A">
        <w:rPr>
          <w:rFonts w:asciiTheme="minorEastAsia" w:hAnsiTheme="minorEastAsia" w:hint="eastAsia"/>
          <w:sz w:val="24"/>
          <w:szCs w:val="24"/>
        </w:rPr>
        <w:t>海淀</w:t>
      </w:r>
      <w:proofErr w:type="gramStart"/>
      <w:r w:rsidRPr="007F749A">
        <w:rPr>
          <w:rFonts w:asciiTheme="minorEastAsia" w:hAnsiTheme="minorEastAsia" w:hint="eastAsia"/>
          <w:sz w:val="24"/>
          <w:szCs w:val="24"/>
        </w:rPr>
        <w:t>区促进</w:t>
      </w:r>
      <w:proofErr w:type="gramEnd"/>
      <w:r w:rsidRPr="007F749A">
        <w:rPr>
          <w:rFonts w:asciiTheme="minorEastAsia" w:hAnsiTheme="minorEastAsia" w:hint="eastAsia"/>
          <w:sz w:val="24"/>
          <w:szCs w:val="24"/>
        </w:rPr>
        <w:t>科技金融创新发展专项资金申报指南</w:t>
      </w:r>
    </w:p>
    <w:p w:rsidR="007F749A" w:rsidRPr="007F749A" w:rsidRDefault="007F749A" w:rsidP="007F749A">
      <w:pPr>
        <w:jc w:val="left"/>
        <w:rPr>
          <w:rFonts w:asciiTheme="minorEastAsia" w:hAnsiTheme="minorEastAsia"/>
          <w:sz w:val="24"/>
          <w:szCs w:val="24"/>
        </w:rPr>
      </w:pPr>
      <w:r w:rsidRPr="007F749A">
        <w:rPr>
          <w:rFonts w:asciiTheme="minorEastAsia" w:hAnsiTheme="minorEastAsia" w:hint="eastAsia"/>
          <w:sz w:val="24"/>
          <w:szCs w:val="24"/>
        </w:rPr>
        <w:t xml:space="preserve">　　第一章 总 则</w:t>
      </w:r>
    </w:p>
    <w:p w:rsidR="007F749A" w:rsidRPr="007F749A" w:rsidRDefault="007F749A" w:rsidP="007F749A">
      <w:pPr>
        <w:jc w:val="left"/>
        <w:rPr>
          <w:rFonts w:asciiTheme="minorEastAsia" w:hAnsiTheme="minorEastAsia"/>
          <w:sz w:val="24"/>
          <w:szCs w:val="24"/>
        </w:rPr>
      </w:pPr>
      <w:r w:rsidRPr="007F749A">
        <w:rPr>
          <w:rFonts w:asciiTheme="minorEastAsia" w:hAnsiTheme="minorEastAsia" w:hint="eastAsia"/>
          <w:sz w:val="24"/>
          <w:szCs w:val="24"/>
        </w:rPr>
        <w:t xml:space="preserve">　　第一条  为进一步优化海淀区金融发展环境，促进科技与金融有效结合，根据《海淀区促进科技金融创新发展支持办法》（海行规发〔</w:t>
      </w:r>
      <w:r w:rsidR="00CC7B01">
        <w:rPr>
          <w:rFonts w:asciiTheme="minorEastAsia" w:hAnsiTheme="minorEastAsia" w:hint="eastAsia"/>
          <w:sz w:val="24"/>
          <w:szCs w:val="24"/>
        </w:rPr>
        <w:t>2013</w:t>
      </w:r>
      <w:r w:rsidRPr="007F749A">
        <w:rPr>
          <w:rFonts w:asciiTheme="minorEastAsia" w:hAnsiTheme="minorEastAsia" w:hint="eastAsia"/>
          <w:sz w:val="24"/>
          <w:szCs w:val="24"/>
        </w:rPr>
        <w:t>〕7号），制定本申报指南。</w:t>
      </w:r>
    </w:p>
    <w:p w:rsidR="007F749A" w:rsidRPr="007F749A" w:rsidRDefault="007F749A" w:rsidP="007F749A">
      <w:pPr>
        <w:jc w:val="left"/>
        <w:rPr>
          <w:rFonts w:asciiTheme="minorEastAsia" w:hAnsiTheme="minorEastAsia"/>
          <w:sz w:val="24"/>
          <w:szCs w:val="24"/>
        </w:rPr>
      </w:pPr>
      <w:r w:rsidRPr="007F749A">
        <w:rPr>
          <w:rFonts w:asciiTheme="minorEastAsia" w:hAnsiTheme="minorEastAsia" w:hint="eastAsia"/>
          <w:sz w:val="24"/>
          <w:szCs w:val="24"/>
        </w:rPr>
        <w:t xml:space="preserve">　　第二条  本申报指南所涉及的资金从支持核心区自主创新和产业发展专项资金中安排。</w:t>
      </w:r>
    </w:p>
    <w:p w:rsidR="007F749A" w:rsidRPr="007F749A" w:rsidRDefault="007F749A" w:rsidP="007F749A">
      <w:pPr>
        <w:jc w:val="left"/>
        <w:rPr>
          <w:rFonts w:asciiTheme="minorEastAsia" w:hAnsiTheme="minorEastAsia"/>
          <w:sz w:val="24"/>
          <w:szCs w:val="24"/>
        </w:rPr>
      </w:pPr>
      <w:r w:rsidRPr="007F749A">
        <w:rPr>
          <w:rFonts w:asciiTheme="minorEastAsia" w:hAnsiTheme="minorEastAsia" w:hint="eastAsia"/>
          <w:sz w:val="24"/>
          <w:szCs w:val="24"/>
        </w:rPr>
        <w:t xml:space="preserve">　　第二章 促进金融产业发展支持措施</w:t>
      </w:r>
    </w:p>
    <w:p w:rsidR="007F749A" w:rsidRPr="007F749A" w:rsidRDefault="007F749A" w:rsidP="007F749A">
      <w:pPr>
        <w:jc w:val="left"/>
        <w:rPr>
          <w:rFonts w:asciiTheme="minorEastAsia" w:hAnsiTheme="minorEastAsia"/>
          <w:sz w:val="24"/>
          <w:szCs w:val="24"/>
        </w:rPr>
      </w:pPr>
      <w:r w:rsidRPr="007F749A">
        <w:rPr>
          <w:rFonts w:asciiTheme="minorEastAsia" w:hAnsiTheme="minorEastAsia" w:hint="eastAsia"/>
          <w:sz w:val="24"/>
          <w:szCs w:val="24"/>
        </w:rPr>
        <w:t xml:space="preserve">　　第三条  本章适用于在海淀区注册并纳税的国内外金融机构。本章所称金融机构包括：</w:t>
      </w:r>
    </w:p>
    <w:p w:rsidR="007F749A" w:rsidRPr="007F749A" w:rsidRDefault="007F749A" w:rsidP="007F749A">
      <w:pPr>
        <w:jc w:val="left"/>
        <w:rPr>
          <w:rFonts w:asciiTheme="minorEastAsia" w:hAnsiTheme="minorEastAsia"/>
          <w:sz w:val="24"/>
          <w:szCs w:val="24"/>
        </w:rPr>
      </w:pPr>
      <w:r w:rsidRPr="007F749A">
        <w:rPr>
          <w:rFonts w:asciiTheme="minorEastAsia" w:hAnsiTheme="minorEastAsia" w:hint="eastAsia"/>
          <w:sz w:val="24"/>
          <w:szCs w:val="24"/>
        </w:rPr>
        <w:t xml:space="preserve">　　（一）经中国银监会、证监会和保监会（以下简称“三会”）等国家金融监管部门批准，具有独立法人资格的从事金融业务的机构及其分支机构；</w:t>
      </w:r>
    </w:p>
    <w:p w:rsidR="007F749A" w:rsidRPr="007F749A" w:rsidRDefault="007F749A" w:rsidP="007F749A">
      <w:pPr>
        <w:jc w:val="left"/>
        <w:rPr>
          <w:rFonts w:asciiTheme="minorEastAsia" w:hAnsiTheme="minorEastAsia"/>
          <w:sz w:val="24"/>
          <w:szCs w:val="24"/>
        </w:rPr>
      </w:pPr>
      <w:r w:rsidRPr="007F749A">
        <w:rPr>
          <w:rFonts w:asciiTheme="minorEastAsia" w:hAnsiTheme="minorEastAsia" w:hint="eastAsia"/>
          <w:sz w:val="24"/>
          <w:szCs w:val="24"/>
        </w:rPr>
        <w:t xml:space="preserve">　　（二）经区政府认定的其他准金融机构。</w:t>
      </w:r>
    </w:p>
    <w:p w:rsidR="007F749A" w:rsidRPr="007F749A" w:rsidRDefault="007F749A" w:rsidP="007F749A">
      <w:pPr>
        <w:jc w:val="left"/>
        <w:rPr>
          <w:rFonts w:asciiTheme="minorEastAsia" w:hAnsiTheme="minorEastAsia"/>
          <w:sz w:val="24"/>
          <w:szCs w:val="24"/>
        </w:rPr>
      </w:pPr>
      <w:r w:rsidRPr="007F749A">
        <w:rPr>
          <w:rFonts w:asciiTheme="minorEastAsia" w:hAnsiTheme="minorEastAsia" w:hint="eastAsia"/>
          <w:sz w:val="24"/>
          <w:szCs w:val="24"/>
        </w:rPr>
        <w:t xml:space="preserve">　　第四条  本章所指金融机构具体包括：银行、保险公司、证券公司、证券投资基金公司、期货公司、企业集团财务公司、股权投资机构、信托公司、券商直投机构、金融租赁公司、第三方支付机构以及金融要素市场机构等。</w:t>
      </w:r>
    </w:p>
    <w:p w:rsidR="007F749A" w:rsidRPr="007F749A" w:rsidRDefault="007F749A" w:rsidP="007F749A">
      <w:pPr>
        <w:jc w:val="left"/>
        <w:rPr>
          <w:rFonts w:asciiTheme="minorEastAsia" w:hAnsiTheme="minorEastAsia"/>
          <w:sz w:val="24"/>
          <w:szCs w:val="24"/>
        </w:rPr>
      </w:pPr>
      <w:r w:rsidRPr="007F749A">
        <w:rPr>
          <w:rFonts w:asciiTheme="minorEastAsia" w:hAnsiTheme="minorEastAsia" w:hint="eastAsia"/>
          <w:sz w:val="24"/>
          <w:szCs w:val="24"/>
        </w:rPr>
        <w:t xml:space="preserve">　　第五条  对于在我区新设立或新迁入我区的总部金融机构，根据《关于促进首都金融产业发展的意见》（</w:t>
      </w:r>
      <w:proofErr w:type="gramStart"/>
      <w:r w:rsidRPr="007F749A">
        <w:rPr>
          <w:rFonts w:asciiTheme="minorEastAsia" w:hAnsiTheme="minorEastAsia" w:hint="eastAsia"/>
          <w:sz w:val="24"/>
          <w:szCs w:val="24"/>
        </w:rPr>
        <w:t>京发改〔2005〕</w:t>
      </w:r>
      <w:proofErr w:type="gramEnd"/>
      <w:r w:rsidRPr="007F749A">
        <w:rPr>
          <w:rFonts w:asciiTheme="minorEastAsia" w:hAnsiTheme="minorEastAsia" w:hint="eastAsia"/>
          <w:sz w:val="24"/>
          <w:szCs w:val="24"/>
        </w:rPr>
        <w:t>197号）和《关于促进首都金融产业发展的意见实施细则》（</w:t>
      </w:r>
      <w:proofErr w:type="gramStart"/>
      <w:r w:rsidRPr="007F749A">
        <w:rPr>
          <w:rFonts w:asciiTheme="minorEastAsia" w:hAnsiTheme="minorEastAsia" w:hint="eastAsia"/>
          <w:sz w:val="24"/>
          <w:szCs w:val="24"/>
        </w:rPr>
        <w:t>京发改〔2005〕</w:t>
      </w:r>
      <w:proofErr w:type="gramEnd"/>
      <w:r w:rsidRPr="007F749A">
        <w:rPr>
          <w:rFonts w:asciiTheme="minorEastAsia" w:hAnsiTheme="minorEastAsia" w:hint="eastAsia"/>
          <w:sz w:val="24"/>
          <w:szCs w:val="24"/>
        </w:rPr>
        <w:t>2736号），对注册资本10亿元人民币（含）以上的，补助1000万元人民币；对注册资本10亿元人民币以下、5亿元人民币（含）以上的，补助800万元人民币；对注册资本5亿元人民币以下、1亿元人民币（含）以上的，补助500万元人民币。</w:t>
      </w:r>
    </w:p>
    <w:p w:rsidR="007F749A" w:rsidRPr="007F749A" w:rsidRDefault="007F749A" w:rsidP="007F749A">
      <w:pPr>
        <w:jc w:val="left"/>
        <w:rPr>
          <w:rFonts w:asciiTheme="minorEastAsia" w:hAnsiTheme="minorEastAsia"/>
          <w:sz w:val="24"/>
          <w:szCs w:val="24"/>
        </w:rPr>
      </w:pPr>
      <w:r w:rsidRPr="007F749A">
        <w:rPr>
          <w:rFonts w:asciiTheme="minorEastAsia" w:hAnsiTheme="minorEastAsia" w:hint="eastAsia"/>
          <w:sz w:val="24"/>
          <w:szCs w:val="24"/>
        </w:rPr>
        <w:t xml:space="preserve">　　对于其他经北京市金融服务工作领导小组认定的金融机构，可享受本条款规定支持。</w:t>
      </w:r>
    </w:p>
    <w:p w:rsidR="007F749A" w:rsidRPr="007F749A" w:rsidRDefault="007F749A" w:rsidP="007F749A">
      <w:pPr>
        <w:jc w:val="left"/>
        <w:rPr>
          <w:rFonts w:asciiTheme="minorEastAsia" w:hAnsiTheme="minorEastAsia"/>
          <w:sz w:val="24"/>
          <w:szCs w:val="24"/>
        </w:rPr>
      </w:pPr>
      <w:r w:rsidRPr="007F749A">
        <w:rPr>
          <w:rFonts w:asciiTheme="minorEastAsia" w:hAnsiTheme="minorEastAsia" w:hint="eastAsia"/>
          <w:sz w:val="24"/>
          <w:szCs w:val="24"/>
        </w:rPr>
        <w:t xml:space="preserve">　　第六条 对于在我区新设立或新迁入我区的银行、证券、保险等总部金融机构：</w:t>
      </w:r>
    </w:p>
    <w:p w:rsidR="007F749A" w:rsidRPr="007F749A" w:rsidRDefault="007F749A" w:rsidP="007F749A">
      <w:pPr>
        <w:jc w:val="left"/>
        <w:rPr>
          <w:rFonts w:asciiTheme="minorEastAsia" w:hAnsiTheme="minorEastAsia"/>
          <w:sz w:val="24"/>
          <w:szCs w:val="24"/>
        </w:rPr>
      </w:pPr>
      <w:r w:rsidRPr="007F749A">
        <w:rPr>
          <w:rFonts w:asciiTheme="minorEastAsia" w:hAnsiTheme="minorEastAsia" w:hint="eastAsia"/>
          <w:sz w:val="24"/>
          <w:szCs w:val="24"/>
        </w:rPr>
        <w:t xml:space="preserve">　　（一）购买自用办公用房（或购买土地自建办公用房）从事金融业务的，可以享受每平方米1000元人民币的一次性补贴。其中，注册资金10亿元人民币（含）以上的，补贴面积不超过10000平方米；注册资金10亿元以下、5亿元人民币（含）以上的，补贴面积不超过6000平方米；注册资金5亿元以下，1亿元人民币（含）以上的，补贴面积不超过4000平方米。</w:t>
      </w:r>
    </w:p>
    <w:p w:rsidR="007F749A" w:rsidRPr="007F749A" w:rsidRDefault="007F749A" w:rsidP="007F749A">
      <w:pPr>
        <w:jc w:val="left"/>
        <w:rPr>
          <w:rFonts w:asciiTheme="minorEastAsia" w:hAnsiTheme="minorEastAsia"/>
          <w:sz w:val="24"/>
          <w:szCs w:val="24"/>
        </w:rPr>
      </w:pPr>
      <w:r w:rsidRPr="007F749A">
        <w:rPr>
          <w:rFonts w:asciiTheme="minorEastAsia" w:hAnsiTheme="minorEastAsia" w:hint="eastAsia"/>
          <w:sz w:val="24"/>
          <w:szCs w:val="24"/>
        </w:rPr>
        <w:t xml:space="preserve">　　（二）租用办公用房从事金融业务的，可以享受三年租金价格补贴，第一年补贴50%、第二年补贴30%、第三年补贴10%。补贴面积不超过4000平方米。</w:t>
      </w:r>
    </w:p>
    <w:p w:rsidR="007F749A" w:rsidRPr="007F749A" w:rsidRDefault="007F749A" w:rsidP="007F749A">
      <w:pPr>
        <w:jc w:val="left"/>
        <w:rPr>
          <w:rFonts w:asciiTheme="minorEastAsia" w:hAnsiTheme="minorEastAsia"/>
          <w:sz w:val="24"/>
          <w:szCs w:val="24"/>
        </w:rPr>
      </w:pPr>
      <w:r w:rsidRPr="007F749A">
        <w:rPr>
          <w:rFonts w:asciiTheme="minorEastAsia" w:hAnsiTheme="minorEastAsia" w:hint="eastAsia"/>
          <w:sz w:val="24"/>
          <w:szCs w:val="24"/>
        </w:rPr>
        <w:t xml:space="preserve">　　第七条 对于在我区新设立或新迁入我区的，除本申报指南第六条规定以外的经区政府认定的具有一定规模的其他金融机构，租用办公用房从事金融业务的，可以享受三年租金价格补贴，第一年补贴50%、第二年补贴30%、第三年补贴10%。补贴面积不超过500平方米。</w:t>
      </w:r>
    </w:p>
    <w:p w:rsidR="007F749A" w:rsidRPr="007F749A" w:rsidRDefault="007F749A" w:rsidP="007F749A">
      <w:pPr>
        <w:jc w:val="left"/>
        <w:rPr>
          <w:rFonts w:asciiTheme="minorEastAsia" w:hAnsiTheme="minorEastAsia"/>
          <w:sz w:val="24"/>
          <w:szCs w:val="24"/>
        </w:rPr>
      </w:pPr>
      <w:r w:rsidRPr="007F749A">
        <w:rPr>
          <w:rFonts w:asciiTheme="minorEastAsia" w:hAnsiTheme="minorEastAsia" w:hint="eastAsia"/>
          <w:sz w:val="24"/>
          <w:szCs w:val="24"/>
        </w:rPr>
        <w:t xml:space="preserve">　　第八条 对于税务关系新迁入我区或对区域经济社会发展贡献较大的银行、保险、证券等金融机构的分支机构，参照《海淀区重点引进企业支持办法》（海行规发〔</w:t>
      </w:r>
      <w:r w:rsidR="00CC7B01">
        <w:rPr>
          <w:rFonts w:asciiTheme="minorEastAsia" w:hAnsiTheme="minorEastAsia" w:hint="eastAsia"/>
          <w:sz w:val="24"/>
          <w:szCs w:val="24"/>
        </w:rPr>
        <w:t>2013</w:t>
      </w:r>
      <w:r w:rsidRPr="007F749A">
        <w:rPr>
          <w:rFonts w:asciiTheme="minorEastAsia" w:hAnsiTheme="minorEastAsia" w:hint="eastAsia"/>
          <w:sz w:val="24"/>
          <w:szCs w:val="24"/>
        </w:rPr>
        <w:t>〕5号）享受优惠政策。</w:t>
      </w:r>
    </w:p>
    <w:p w:rsidR="007F749A" w:rsidRPr="007F749A" w:rsidRDefault="007F749A" w:rsidP="007F749A">
      <w:pPr>
        <w:jc w:val="left"/>
        <w:rPr>
          <w:rFonts w:asciiTheme="minorEastAsia" w:hAnsiTheme="minorEastAsia"/>
          <w:sz w:val="24"/>
          <w:szCs w:val="24"/>
        </w:rPr>
      </w:pPr>
      <w:r w:rsidRPr="007F749A">
        <w:rPr>
          <w:rFonts w:asciiTheme="minorEastAsia" w:hAnsiTheme="minorEastAsia" w:hint="eastAsia"/>
          <w:sz w:val="24"/>
          <w:szCs w:val="24"/>
        </w:rPr>
        <w:t xml:space="preserve">　　第九条  鼓励金融机构在中关村西区和西直门</w:t>
      </w:r>
      <w:proofErr w:type="gramStart"/>
      <w:r w:rsidRPr="007F749A">
        <w:rPr>
          <w:rFonts w:asciiTheme="minorEastAsia" w:hAnsiTheme="minorEastAsia" w:hint="eastAsia"/>
          <w:sz w:val="24"/>
          <w:szCs w:val="24"/>
        </w:rPr>
        <w:t>外科技</w:t>
      </w:r>
      <w:proofErr w:type="gramEnd"/>
      <w:r w:rsidRPr="007F749A">
        <w:rPr>
          <w:rFonts w:asciiTheme="minorEastAsia" w:hAnsiTheme="minorEastAsia" w:hint="eastAsia"/>
          <w:sz w:val="24"/>
          <w:szCs w:val="24"/>
        </w:rPr>
        <w:t>金融商务区聚集，加快我区重点金融功能区建设。对于新设立或从海淀区外新迁入上述两个金融功能区或区政府指定楼宇，且对海淀区经济社会发展和自主创新能力提升有突出贡献的金融机构，可给予一定的资金支持。</w:t>
      </w:r>
    </w:p>
    <w:p w:rsidR="007F749A" w:rsidRPr="007F749A" w:rsidRDefault="007F749A" w:rsidP="007F749A">
      <w:pPr>
        <w:jc w:val="left"/>
        <w:rPr>
          <w:rFonts w:asciiTheme="minorEastAsia" w:hAnsiTheme="minorEastAsia"/>
          <w:sz w:val="24"/>
          <w:szCs w:val="24"/>
        </w:rPr>
      </w:pPr>
      <w:r w:rsidRPr="007F749A">
        <w:rPr>
          <w:rFonts w:asciiTheme="minorEastAsia" w:hAnsiTheme="minorEastAsia" w:hint="eastAsia"/>
          <w:sz w:val="24"/>
          <w:szCs w:val="24"/>
        </w:rPr>
        <w:t xml:space="preserve">　　对于金融功能区内重点楼宇的租金优惠政策，海淀区结合功能区建设需求情况，择时调整发布相关楼宇招商方案。</w:t>
      </w:r>
    </w:p>
    <w:p w:rsidR="007F749A" w:rsidRPr="007F749A" w:rsidRDefault="007F749A" w:rsidP="007F749A">
      <w:pPr>
        <w:jc w:val="left"/>
        <w:rPr>
          <w:rFonts w:asciiTheme="minorEastAsia" w:hAnsiTheme="minorEastAsia"/>
          <w:sz w:val="24"/>
          <w:szCs w:val="24"/>
        </w:rPr>
      </w:pPr>
      <w:r w:rsidRPr="007F749A">
        <w:rPr>
          <w:rFonts w:asciiTheme="minorEastAsia" w:hAnsiTheme="minorEastAsia" w:hint="eastAsia"/>
          <w:sz w:val="24"/>
          <w:szCs w:val="24"/>
        </w:rPr>
        <w:t xml:space="preserve">　　第十条 对于经国务院或国家主管部门批准设立（备案），在我区注册或新迁入并纳税的股权投资基金的公司制管理企业（其发起设立的基金在海淀区注册并纳税，且累计实收资本在5亿元人民币以上），根据《关于促进股权投资基金业发展的意见》（</w:t>
      </w:r>
      <w:proofErr w:type="gramStart"/>
      <w:r w:rsidRPr="007F749A">
        <w:rPr>
          <w:rFonts w:asciiTheme="minorEastAsia" w:hAnsiTheme="minorEastAsia" w:hint="eastAsia"/>
          <w:sz w:val="24"/>
          <w:szCs w:val="24"/>
        </w:rPr>
        <w:t>京金融办</w:t>
      </w:r>
      <w:proofErr w:type="gramEnd"/>
      <w:r w:rsidRPr="007F749A">
        <w:rPr>
          <w:rFonts w:asciiTheme="minorEastAsia" w:hAnsiTheme="minorEastAsia" w:hint="eastAsia"/>
          <w:sz w:val="24"/>
          <w:szCs w:val="24"/>
        </w:rPr>
        <w:t>〔2009〕5号），可参照金融机构享受本申报指南第五条规定支持。</w:t>
      </w:r>
    </w:p>
    <w:p w:rsidR="007F749A" w:rsidRPr="007F749A" w:rsidRDefault="007F749A" w:rsidP="007F749A">
      <w:pPr>
        <w:jc w:val="left"/>
        <w:rPr>
          <w:rFonts w:asciiTheme="minorEastAsia" w:hAnsiTheme="minorEastAsia"/>
          <w:sz w:val="24"/>
          <w:szCs w:val="24"/>
        </w:rPr>
      </w:pPr>
      <w:r w:rsidRPr="007F749A">
        <w:rPr>
          <w:rFonts w:asciiTheme="minorEastAsia" w:hAnsiTheme="minorEastAsia" w:hint="eastAsia"/>
          <w:sz w:val="24"/>
          <w:szCs w:val="24"/>
        </w:rPr>
        <w:t xml:space="preserve">　　第十一条 对于新设立或新迁入海淀区，经国家、北京市相关主管部门审核、备案或会商的股权投资企业及其管理企业，投资于我区初创期或符合产业发展方向的创业企业后，可以申请房租补贴、投资奖励。</w:t>
      </w:r>
    </w:p>
    <w:p w:rsidR="007F749A" w:rsidRPr="007F749A" w:rsidRDefault="007F749A" w:rsidP="007F749A">
      <w:pPr>
        <w:jc w:val="left"/>
        <w:rPr>
          <w:rFonts w:asciiTheme="minorEastAsia" w:hAnsiTheme="minorEastAsia"/>
          <w:sz w:val="24"/>
          <w:szCs w:val="24"/>
        </w:rPr>
      </w:pPr>
      <w:r w:rsidRPr="007F749A">
        <w:rPr>
          <w:rFonts w:asciiTheme="minorEastAsia" w:hAnsiTheme="minorEastAsia" w:hint="eastAsia"/>
          <w:sz w:val="24"/>
          <w:szCs w:val="24"/>
        </w:rPr>
        <w:lastRenderedPageBreak/>
        <w:t xml:space="preserve">　　（一）公司制股权投资企业或管理企业租用办公用房从事投资业务的，可以享受三年租金价格补贴，前两年补助50%，第三年补助30%。</w:t>
      </w:r>
    </w:p>
    <w:p w:rsidR="007F749A" w:rsidRPr="007F749A" w:rsidRDefault="007F749A" w:rsidP="007F749A">
      <w:pPr>
        <w:jc w:val="left"/>
        <w:rPr>
          <w:rFonts w:asciiTheme="minorEastAsia" w:hAnsiTheme="minorEastAsia"/>
          <w:sz w:val="24"/>
          <w:szCs w:val="24"/>
        </w:rPr>
      </w:pPr>
      <w:r w:rsidRPr="007F749A">
        <w:rPr>
          <w:rFonts w:asciiTheme="minorEastAsia" w:hAnsiTheme="minorEastAsia" w:hint="eastAsia"/>
          <w:sz w:val="24"/>
          <w:szCs w:val="24"/>
        </w:rPr>
        <w:t xml:space="preserve">　　其中，注册资本5亿元人民币以下、1亿元人民币（含）以上的股权投资企业，或累计在海淀区管理基金规模1亿元人民币（含）以上、5亿元人民币以下的股权投资管理企业，补贴面积不超过300平方米；注册资本5亿元人民币（含）以上的股权投资企业，或累计在海淀区管理基金规模超过5亿元人民币（含）的股权投资管理企业，补贴面积不超过500平方米。</w:t>
      </w:r>
    </w:p>
    <w:p w:rsidR="007F749A" w:rsidRPr="007F749A" w:rsidRDefault="007F749A" w:rsidP="007F749A">
      <w:pPr>
        <w:jc w:val="left"/>
        <w:rPr>
          <w:rFonts w:asciiTheme="minorEastAsia" w:hAnsiTheme="minorEastAsia"/>
          <w:sz w:val="24"/>
          <w:szCs w:val="24"/>
        </w:rPr>
      </w:pPr>
      <w:r w:rsidRPr="007F749A">
        <w:rPr>
          <w:rFonts w:asciiTheme="minorEastAsia" w:hAnsiTheme="minorEastAsia" w:hint="eastAsia"/>
          <w:sz w:val="24"/>
          <w:szCs w:val="24"/>
        </w:rPr>
        <w:t xml:space="preserve">　　（二）符合上一条款的公司制股权投资企业完成全部投资或管理企业在海淀区管理的基金存续期结束后，按其投资于海淀区企业的投资额在总投资额的占比，给予相应奖励，奖励金额不超过500万元人民币。已享受原有一次性投资补助的股权投资机构不能重复享受本政策。</w:t>
      </w:r>
    </w:p>
    <w:p w:rsidR="007F749A" w:rsidRPr="007F749A" w:rsidRDefault="007F749A" w:rsidP="007F749A">
      <w:pPr>
        <w:jc w:val="left"/>
        <w:rPr>
          <w:rFonts w:asciiTheme="minorEastAsia" w:hAnsiTheme="minorEastAsia"/>
          <w:sz w:val="24"/>
          <w:szCs w:val="24"/>
        </w:rPr>
      </w:pPr>
      <w:r w:rsidRPr="007F749A">
        <w:rPr>
          <w:rFonts w:asciiTheme="minorEastAsia" w:hAnsiTheme="minorEastAsia" w:hint="eastAsia"/>
          <w:sz w:val="24"/>
          <w:szCs w:val="24"/>
        </w:rPr>
        <w:t xml:space="preserve">　　（三）鼓励股权投资企业积极开展业务，促进企业上市（或挂牌）。具体措施按照本申报指南第三十五条执行。</w:t>
      </w:r>
    </w:p>
    <w:p w:rsidR="007F749A" w:rsidRPr="007F749A" w:rsidRDefault="007F749A" w:rsidP="007F749A">
      <w:pPr>
        <w:jc w:val="left"/>
        <w:rPr>
          <w:rFonts w:asciiTheme="minorEastAsia" w:hAnsiTheme="minorEastAsia"/>
          <w:sz w:val="24"/>
          <w:szCs w:val="24"/>
        </w:rPr>
      </w:pPr>
      <w:r w:rsidRPr="007F749A">
        <w:rPr>
          <w:rFonts w:asciiTheme="minorEastAsia" w:hAnsiTheme="minorEastAsia" w:hint="eastAsia"/>
          <w:sz w:val="24"/>
          <w:szCs w:val="24"/>
        </w:rPr>
        <w:t xml:space="preserve">　　本条款所称初创</w:t>
      </w:r>
      <w:proofErr w:type="gramStart"/>
      <w:r w:rsidRPr="007F749A">
        <w:rPr>
          <w:rFonts w:asciiTheme="minorEastAsia" w:hAnsiTheme="minorEastAsia" w:hint="eastAsia"/>
          <w:sz w:val="24"/>
          <w:szCs w:val="24"/>
        </w:rPr>
        <w:t>期标准</w:t>
      </w:r>
      <w:proofErr w:type="gramEnd"/>
      <w:r w:rsidRPr="007F749A">
        <w:rPr>
          <w:rFonts w:asciiTheme="minorEastAsia" w:hAnsiTheme="minorEastAsia" w:hint="eastAsia"/>
          <w:sz w:val="24"/>
          <w:szCs w:val="24"/>
        </w:rPr>
        <w:t>为：资产总额不超过3000万元人民币，年销售额或营业额不超过3000万元人民币，职工人数不超过300人，直接从事研究开发的科技人员占职工总数的20%以上，成立时间一般不超过5年。</w:t>
      </w:r>
    </w:p>
    <w:p w:rsidR="007F749A" w:rsidRPr="007F749A" w:rsidRDefault="007F749A" w:rsidP="007F749A">
      <w:pPr>
        <w:jc w:val="left"/>
        <w:rPr>
          <w:rFonts w:asciiTheme="minorEastAsia" w:hAnsiTheme="minorEastAsia"/>
          <w:sz w:val="24"/>
          <w:szCs w:val="24"/>
        </w:rPr>
      </w:pPr>
      <w:r w:rsidRPr="007F749A">
        <w:rPr>
          <w:rFonts w:asciiTheme="minorEastAsia" w:hAnsiTheme="minorEastAsia" w:hint="eastAsia"/>
          <w:sz w:val="24"/>
          <w:szCs w:val="24"/>
        </w:rPr>
        <w:t xml:space="preserve">　　本条款所称的产业发展方向是指：移动互联网和下一代互联网、导航及位置服务、集成电路设计、生物新医药、</w:t>
      </w:r>
      <w:proofErr w:type="gramStart"/>
      <w:r w:rsidRPr="007F749A">
        <w:rPr>
          <w:rFonts w:asciiTheme="minorEastAsia" w:hAnsiTheme="minorEastAsia" w:hint="eastAsia"/>
          <w:sz w:val="24"/>
          <w:szCs w:val="24"/>
        </w:rPr>
        <w:t>云计算</w:t>
      </w:r>
      <w:proofErr w:type="gramEnd"/>
      <w:r w:rsidRPr="007F749A">
        <w:rPr>
          <w:rFonts w:asciiTheme="minorEastAsia" w:hAnsiTheme="minorEastAsia" w:hint="eastAsia"/>
          <w:sz w:val="24"/>
          <w:szCs w:val="24"/>
        </w:rPr>
        <w:t>等战略性新兴产业重点领域以及文化创意、服务外包等海淀区具有优势和特色的产业领域。</w:t>
      </w:r>
    </w:p>
    <w:p w:rsidR="007F749A" w:rsidRPr="007F749A" w:rsidRDefault="007F749A" w:rsidP="007F749A">
      <w:pPr>
        <w:jc w:val="left"/>
        <w:rPr>
          <w:rFonts w:asciiTheme="minorEastAsia" w:hAnsiTheme="minorEastAsia"/>
          <w:sz w:val="24"/>
          <w:szCs w:val="24"/>
        </w:rPr>
      </w:pPr>
      <w:r w:rsidRPr="007F749A">
        <w:rPr>
          <w:rFonts w:asciiTheme="minorEastAsia" w:hAnsiTheme="minorEastAsia" w:hint="eastAsia"/>
          <w:sz w:val="24"/>
          <w:szCs w:val="24"/>
        </w:rPr>
        <w:t xml:space="preserve">　　第十二条  充分发挥海淀区金融服务工作领导小组统筹协调职能，以及海淀区金融机构联席会、海淀</w:t>
      </w:r>
      <w:proofErr w:type="gramStart"/>
      <w:r w:rsidRPr="007F749A">
        <w:rPr>
          <w:rFonts w:asciiTheme="minorEastAsia" w:hAnsiTheme="minorEastAsia" w:hint="eastAsia"/>
          <w:sz w:val="24"/>
          <w:szCs w:val="24"/>
        </w:rPr>
        <w:t>区促进</w:t>
      </w:r>
      <w:proofErr w:type="gramEnd"/>
      <w:r w:rsidRPr="007F749A">
        <w:rPr>
          <w:rFonts w:asciiTheme="minorEastAsia" w:hAnsiTheme="minorEastAsia" w:hint="eastAsia"/>
          <w:sz w:val="24"/>
          <w:szCs w:val="24"/>
        </w:rPr>
        <w:t>企业上市联席会议的议事协商机制作用，强化市区两级金融工作联动，加强与金融机构沟通交流，全面提升我区金融服务水平。</w:t>
      </w:r>
    </w:p>
    <w:p w:rsidR="007F749A" w:rsidRPr="007F749A" w:rsidRDefault="007F749A" w:rsidP="007F749A">
      <w:pPr>
        <w:jc w:val="left"/>
        <w:rPr>
          <w:rFonts w:asciiTheme="minorEastAsia" w:hAnsiTheme="minorEastAsia"/>
          <w:sz w:val="24"/>
          <w:szCs w:val="24"/>
        </w:rPr>
      </w:pPr>
      <w:r w:rsidRPr="007F749A">
        <w:rPr>
          <w:rFonts w:asciiTheme="minorEastAsia" w:hAnsiTheme="minorEastAsia" w:hint="eastAsia"/>
          <w:sz w:val="24"/>
          <w:szCs w:val="24"/>
        </w:rPr>
        <w:t xml:space="preserve">　　领导小组下设办公室，办公室设在区金融办，具体负责协调落实重点金融机构引进、政策落实和后续服务等工作。对于重点金融机构落户我区，由区金融办根据企业需求和经济贡献提出政策支持方案报区政府审议，支持资金从区委区政府确定的优先发展支持项目资金中安排。</w:t>
      </w:r>
    </w:p>
    <w:p w:rsidR="007F749A" w:rsidRPr="007F749A" w:rsidRDefault="007F749A" w:rsidP="007F749A">
      <w:pPr>
        <w:jc w:val="left"/>
        <w:rPr>
          <w:rFonts w:asciiTheme="minorEastAsia" w:hAnsiTheme="minorEastAsia"/>
          <w:sz w:val="24"/>
          <w:szCs w:val="24"/>
        </w:rPr>
      </w:pPr>
      <w:r w:rsidRPr="007F749A">
        <w:rPr>
          <w:rFonts w:asciiTheme="minorEastAsia" w:hAnsiTheme="minorEastAsia" w:hint="eastAsia"/>
          <w:sz w:val="24"/>
          <w:szCs w:val="24"/>
        </w:rPr>
        <w:t xml:space="preserve">　　建立金融机构跨部门服务事项快捷办理联动机制。区发展改革委、</w:t>
      </w:r>
      <w:proofErr w:type="gramStart"/>
      <w:r w:rsidRPr="007F749A">
        <w:rPr>
          <w:rFonts w:asciiTheme="minorEastAsia" w:hAnsiTheme="minorEastAsia" w:hint="eastAsia"/>
          <w:sz w:val="24"/>
          <w:szCs w:val="24"/>
        </w:rPr>
        <w:t>海淀园</w:t>
      </w:r>
      <w:proofErr w:type="gramEnd"/>
      <w:r w:rsidRPr="007F749A">
        <w:rPr>
          <w:rFonts w:asciiTheme="minorEastAsia" w:hAnsiTheme="minorEastAsia" w:hint="eastAsia"/>
          <w:sz w:val="24"/>
          <w:szCs w:val="24"/>
        </w:rPr>
        <w:t>管委会（区科委）、区商务委、区国资委、西区办、区金融办、工商海淀分局、区国税局、区地税局、区财政局、区人力社保局、区</w:t>
      </w:r>
      <w:proofErr w:type="gramStart"/>
      <w:r w:rsidRPr="007F749A">
        <w:rPr>
          <w:rFonts w:asciiTheme="minorEastAsia" w:hAnsiTheme="minorEastAsia" w:hint="eastAsia"/>
          <w:sz w:val="24"/>
          <w:szCs w:val="24"/>
        </w:rPr>
        <w:t>投促局</w:t>
      </w:r>
      <w:proofErr w:type="gramEnd"/>
      <w:r w:rsidRPr="007F749A">
        <w:rPr>
          <w:rFonts w:asciiTheme="minorEastAsia" w:hAnsiTheme="minorEastAsia" w:hint="eastAsia"/>
          <w:sz w:val="24"/>
          <w:szCs w:val="24"/>
        </w:rPr>
        <w:t>、海淀消防支队等区属相关单位，指定专人为金融机构提供包括选址注册、政策落实、项目对接等快捷服务。</w:t>
      </w:r>
    </w:p>
    <w:p w:rsidR="007F749A" w:rsidRPr="007F749A" w:rsidRDefault="007F749A" w:rsidP="007F749A">
      <w:pPr>
        <w:jc w:val="left"/>
        <w:rPr>
          <w:rFonts w:asciiTheme="minorEastAsia" w:hAnsiTheme="minorEastAsia"/>
          <w:sz w:val="24"/>
          <w:szCs w:val="24"/>
        </w:rPr>
      </w:pPr>
      <w:r w:rsidRPr="007F749A">
        <w:rPr>
          <w:rFonts w:asciiTheme="minorEastAsia" w:hAnsiTheme="minorEastAsia" w:hint="eastAsia"/>
          <w:sz w:val="24"/>
          <w:szCs w:val="24"/>
        </w:rPr>
        <w:t xml:space="preserve">　　第十三条 发挥北京中关村海淀金融创新商会、中关村创业投资和股权投资基金协会等行业组织的作用，搭建</w:t>
      </w:r>
      <w:proofErr w:type="gramStart"/>
      <w:r w:rsidRPr="007F749A">
        <w:rPr>
          <w:rFonts w:asciiTheme="minorEastAsia" w:hAnsiTheme="minorEastAsia" w:hint="eastAsia"/>
          <w:sz w:val="24"/>
          <w:szCs w:val="24"/>
        </w:rPr>
        <w:t>政银企交流</w:t>
      </w:r>
      <w:proofErr w:type="gramEnd"/>
      <w:r w:rsidRPr="007F749A">
        <w:rPr>
          <w:rFonts w:asciiTheme="minorEastAsia" w:hAnsiTheme="minorEastAsia" w:hint="eastAsia"/>
          <w:sz w:val="24"/>
          <w:szCs w:val="24"/>
        </w:rPr>
        <w:t>合作平台，拓宽信息发布渠道，为金融机构在海淀区落户发展和金融创新提供服务。</w:t>
      </w:r>
    </w:p>
    <w:p w:rsidR="007F749A" w:rsidRPr="007F749A" w:rsidRDefault="007F749A" w:rsidP="007F749A">
      <w:pPr>
        <w:jc w:val="left"/>
        <w:rPr>
          <w:rFonts w:asciiTheme="minorEastAsia" w:hAnsiTheme="minorEastAsia"/>
          <w:sz w:val="24"/>
          <w:szCs w:val="24"/>
        </w:rPr>
      </w:pPr>
      <w:r w:rsidRPr="007F749A">
        <w:rPr>
          <w:rFonts w:asciiTheme="minorEastAsia" w:hAnsiTheme="minorEastAsia" w:hint="eastAsia"/>
          <w:sz w:val="24"/>
          <w:szCs w:val="24"/>
        </w:rPr>
        <w:t xml:space="preserve">　　第十四条 对区域经济社会发展贡献较大、科技金融创新较突出的金融机构，经区政府认定，纳入海淀区重点企业名单。对重点企业的高级管理人员在人才引进、子女入学、就医保障等方面提供综合服务。 </w:t>
      </w:r>
    </w:p>
    <w:p w:rsidR="007F749A" w:rsidRPr="007F749A" w:rsidRDefault="007F749A" w:rsidP="007F749A">
      <w:pPr>
        <w:jc w:val="left"/>
        <w:rPr>
          <w:rFonts w:asciiTheme="minorEastAsia" w:hAnsiTheme="minorEastAsia"/>
          <w:sz w:val="24"/>
          <w:szCs w:val="24"/>
        </w:rPr>
      </w:pPr>
      <w:r w:rsidRPr="007F749A">
        <w:rPr>
          <w:rFonts w:asciiTheme="minorEastAsia" w:hAnsiTheme="minorEastAsia" w:hint="eastAsia"/>
          <w:sz w:val="24"/>
          <w:szCs w:val="24"/>
        </w:rPr>
        <w:t xml:space="preserve">　　第三章 促进中小</w:t>
      </w:r>
      <w:proofErr w:type="gramStart"/>
      <w:r w:rsidRPr="007F749A">
        <w:rPr>
          <w:rFonts w:asciiTheme="minorEastAsia" w:hAnsiTheme="minorEastAsia" w:hint="eastAsia"/>
          <w:sz w:val="24"/>
          <w:szCs w:val="24"/>
        </w:rPr>
        <w:t>微企业</w:t>
      </w:r>
      <w:proofErr w:type="gramEnd"/>
      <w:r w:rsidRPr="007F749A">
        <w:rPr>
          <w:rFonts w:asciiTheme="minorEastAsia" w:hAnsiTheme="minorEastAsia" w:hint="eastAsia"/>
          <w:sz w:val="24"/>
          <w:szCs w:val="24"/>
        </w:rPr>
        <w:t>融资支持措施</w:t>
      </w:r>
    </w:p>
    <w:p w:rsidR="007F749A" w:rsidRPr="007F749A" w:rsidRDefault="007F749A" w:rsidP="007F749A">
      <w:pPr>
        <w:jc w:val="left"/>
        <w:rPr>
          <w:rFonts w:asciiTheme="minorEastAsia" w:hAnsiTheme="minorEastAsia"/>
          <w:sz w:val="24"/>
          <w:szCs w:val="24"/>
        </w:rPr>
      </w:pPr>
      <w:r w:rsidRPr="007F749A">
        <w:rPr>
          <w:rFonts w:asciiTheme="minorEastAsia" w:hAnsiTheme="minorEastAsia" w:hint="eastAsia"/>
          <w:sz w:val="24"/>
          <w:szCs w:val="24"/>
        </w:rPr>
        <w:t xml:space="preserve">　　第十五条  本章所称中小微企业，是指工商注册、税务登记均在海淀区域内，符合工信部《中小企业划型标准规定》（工信部联企业〔2011〕300号）资产、收入指标(其他未列明行业参照软件和信息技术服务业)，且符合我区重点产业发展方向的企业。</w:t>
      </w:r>
    </w:p>
    <w:p w:rsidR="007F749A" w:rsidRPr="007F749A" w:rsidRDefault="007F749A" w:rsidP="007F749A">
      <w:pPr>
        <w:jc w:val="left"/>
        <w:rPr>
          <w:rFonts w:asciiTheme="minorEastAsia" w:hAnsiTheme="minorEastAsia"/>
          <w:sz w:val="24"/>
          <w:szCs w:val="24"/>
        </w:rPr>
      </w:pPr>
      <w:r w:rsidRPr="007F749A">
        <w:rPr>
          <w:rFonts w:asciiTheme="minorEastAsia" w:hAnsiTheme="minorEastAsia" w:hint="eastAsia"/>
          <w:sz w:val="24"/>
          <w:szCs w:val="24"/>
        </w:rPr>
        <w:t xml:space="preserve">　　第十六条  本章所称中小</w:t>
      </w:r>
      <w:proofErr w:type="gramStart"/>
      <w:r w:rsidRPr="007F749A">
        <w:rPr>
          <w:rFonts w:asciiTheme="minorEastAsia" w:hAnsiTheme="minorEastAsia" w:hint="eastAsia"/>
          <w:sz w:val="24"/>
          <w:szCs w:val="24"/>
        </w:rPr>
        <w:t>微企业</w:t>
      </w:r>
      <w:proofErr w:type="gramEnd"/>
      <w:r w:rsidRPr="007F749A">
        <w:rPr>
          <w:rFonts w:asciiTheme="minorEastAsia" w:hAnsiTheme="minorEastAsia" w:hint="eastAsia"/>
          <w:sz w:val="24"/>
          <w:szCs w:val="24"/>
        </w:rPr>
        <w:t>金融服务专营机构，是指工商注册、税务登记在海淀, 对海淀区中小企业信贷业务提供服务金额高于驻区专营机构平均水平的银行分支行、信贷中心、信贷机构、科技保险等机构。</w:t>
      </w:r>
    </w:p>
    <w:p w:rsidR="007F749A" w:rsidRPr="007F749A" w:rsidRDefault="007F749A" w:rsidP="007F749A">
      <w:pPr>
        <w:jc w:val="left"/>
        <w:rPr>
          <w:rFonts w:asciiTheme="minorEastAsia" w:hAnsiTheme="minorEastAsia"/>
          <w:sz w:val="24"/>
          <w:szCs w:val="24"/>
        </w:rPr>
      </w:pPr>
      <w:r w:rsidRPr="007F749A">
        <w:rPr>
          <w:rFonts w:asciiTheme="minorEastAsia" w:hAnsiTheme="minorEastAsia" w:hint="eastAsia"/>
          <w:sz w:val="24"/>
          <w:szCs w:val="24"/>
        </w:rPr>
        <w:t xml:space="preserve">　　第十七条  本章所称担保机构，是指根据《北京市融资性担保公司管理暂行办法》（</w:t>
      </w:r>
      <w:proofErr w:type="gramStart"/>
      <w:r w:rsidRPr="007F749A">
        <w:rPr>
          <w:rFonts w:asciiTheme="minorEastAsia" w:hAnsiTheme="minorEastAsia" w:hint="eastAsia"/>
          <w:sz w:val="24"/>
          <w:szCs w:val="24"/>
        </w:rPr>
        <w:t>京金融</w:t>
      </w:r>
      <w:proofErr w:type="gramEnd"/>
      <w:r w:rsidRPr="007F749A">
        <w:rPr>
          <w:rFonts w:asciiTheme="minorEastAsia" w:hAnsiTheme="minorEastAsia" w:hint="eastAsia"/>
          <w:sz w:val="24"/>
          <w:szCs w:val="24"/>
        </w:rPr>
        <w:t>〔2010〕94号）设立，</w:t>
      </w:r>
      <w:proofErr w:type="gramStart"/>
      <w:r w:rsidRPr="007F749A">
        <w:rPr>
          <w:rFonts w:asciiTheme="minorEastAsia" w:hAnsiTheme="minorEastAsia" w:hint="eastAsia"/>
          <w:sz w:val="24"/>
          <w:szCs w:val="24"/>
        </w:rPr>
        <w:t>且工商</w:t>
      </w:r>
      <w:proofErr w:type="gramEnd"/>
      <w:r w:rsidRPr="007F749A">
        <w:rPr>
          <w:rFonts w:asciiTheme="minorEastAsia" w:hAnsiTheme="minorEastAsia" w:hint="eastAsia"/>
          <w:sz w:val="24"/>
          <w:szCs w:val="24"/>
        </w:rPr>
        <w:t>注册、税务登记均在海淀区域内，对海淀区中小企业信贷业务提供担保金额高于驻区担保机构平均水平的融资性担保公司。</w:t>
      </w:r>
    </w:p>
    <w:p w:rsidR="007F749A" w:rsidRPr="007F749A" w:rsidRDefault="007F749A" w:rsidP="007F749A">
      <w:pPr>
        <w:jc w:val="left"/>
        <w:rPr>
          <w:rFonts w:asciiTheme="minorEastAsia" w:hAnsiTheme="minorEastAsia"/>
          <w:sz w:val="24"/>
          <w:szCs w:val="24"/>
        </w:rPr>
      </w:pPr>
      <w:r w:rsidRPr="007F749A">
        <w:rPr>
          <w:rFonts w:asciiTheme="minorEastAsia" w:hAnsiTheme="minorEastAsia" w:hint="eastAsia"/>
          <w:sz w:val="24"/>
          <w:szCs w:val="24"/>
        </w:rPr>
        <w:t xml:space="preserve">　　第十八条  鼓励科技型中小</w:t>
      </w:r>
      <w:proofErr w:type="gramStart"/>
      <w:r w:rsidRPr="007F749A">
        <w:rPr>
          <w:rFonts w:asciiTheme="minorEastAsia" w:hAnsiTheme="minorEastAsia" w:hint="eastAsia"/>
          <w:sz w:val="24"/>
          <w:szCs w:val="24"/>
        </w:rPr>
        <w:t>微企业</w:t>
      </w:r>
      <w:proofErr w:type="gramEnd"/>
      <w:r w:rsidRPr="007F749A">
        <w:rPr>
          <w:rFonts w:asciiTheme="minorEastAsia" w:hAnsiTheme="minorEastAsia" w:hint="eastAsia"/>
          <w:sz w:val="24"/>
          <w:szCs w:val="24"/>
        </w:rPr>
        <w:t>信贷专营机构在海淀区设立并开展业务。对符合条件的信贷专营机构给予风险拨备补贴、业务增量补贴。</w:t>
      </w:r>
    </w:p>
    <w:p w:rsidR="007F749A" w:rsidRPr="007F749A" w:rsidRDefault="007F749A" w:rsidP="007F749A">
      <w:pPr>
        <w:jc w:val="left"/>
        <w:rPr>
          <w:rFonts w:asciiTheme="minorEastAsia" w:hAnsiTheme="minorEastAsia"/>
          <w:sz w:val="24"/>
          <w:szCs w:val="24"/>
        </w:rPr>
      </w:pPr>
      <w:r w:rsidRPr="007F749A">
        <w:rPr>
          <w:rFonts w:asciiTheme="minorEastAsia" w:hAnsiTheme="minorEastAsia" w:hint="eastAsia"/>
          <w:sz w:val="24"/>
          <w:szCs w:val="24"/>
        </w:rPr>
        <w:t xml:space="preserve">　　（一）风险拨备补贴。对信贷专营机构按照中小</w:t>
      </w:r>
      <w:proofErr w:type="gramStart"/>
      <w:r w:rsidRPr="007F749A">
        <w:rPr>
          <w:rFonts w:asciiTheme="minorEastAsia" w:hAnsiTheme="minorEastAsia" w:hint="eastAsia"/>
          <w:sz w:val="24"/>
          <w:szCs w:val="24"/>
        </w:rPr>
        <w:t>微企业</w:t>
      </w:r>
      <w:proofErr w:type="gramEnd"/>
      <w:r w:rsidRPr="007F749A">
        <w:rPr>
          <w:rFonts w:asciiTheme="minorEastAsia" w:hAnsiTheme="minorEastAsia" w:hint="eastAsia"/>
          <w:sz w:val="24"/>
          <w:szCs w:val="24"/>
        </w:rPr>
        <w:t>非担保公司担保信贷业务</w:t>
      </w:r>
      <w:r w:rsidR="00CC7B01">
        <w:rPr>
          <w:rFonts w:asciiTheme="minorEastAsia" w:hAnsiTheme="minorEastAsia" w:hint="eastAsia"/>
          <w:sz w:val="24"/>
          <w:szCs w:val="24"/>
        </w:rPr>
        <w:t>2013</w:t>
      </w:r>
      <w:r w:rsidRPr="007F749A">
        <w:rPr>
          <w:rFonts w:asciiTheme="minorEastAsia" w:hAnsiTheme="minorEastAsia" w:hint="eastAsia"/>
          <w:sz w:val="24"/>
          <w:szCs w:val="24"/>
        </w:rPr>
        <w:t>年末贷款余额的0.5%给予补贴。单一机构每年本项补贴上限为300万元。</w:t>
      </w:r>
    </w:p>
    <w:p w:rsidR="007F749A" w:rsidRPr="007F749A" w:rsidRDefault="007F749A" w:rsidP="007F749A">
      <w:pPr>
        <w:jc w:val="left"/>
        <w:rPr>
          <w:rFonts w:asciiTheme="minorEastAsia" w:hAnsiTheme="minorEastAsia"/>
          <w:sz w:val="24"/>
          <w:szCs w:val="24"/>
        </w:rPr>
      </w:pPr>
      <w:r w:rsidRPr="007F749A">
        <w:rPr>
          <w:rFonts w:asciiTheme="minorEastAsia" w:hAnsiTheme="minorEastAsia" w:hint="eastAsia"/>
          <w:sz w:val="24"/>
          <w:szCs w:val="24"/>
        </w:rPr>
        <w:t xml:space="preserve">　　（二）业务增量补贴。对信贷专营机构</w:t>
      </w:r>
      <w:r w:rsidR="00CC7B01">
        <w:rPr>
          <w:rFonts w:asciiTheme="minorEastAsia" w:hAnsiTheme="minorEastAsia" w:hint="eastAsia"/>
          <w:sz w:val="24"/>
          <w:szCs w:val="24"/>
        </w:rPr>
        <w:t>2013</w:t>
      </w:r>
      <w:r w:rsidRPr="007F749A">
        <w:rPr>
          <w:rFonts w:asciiTheme="minorEastAsia" w:hAnsiTheme="minorEastAsia" w:hint="eastAsia"/>
          <w:sz w:val="24"/>
          <w:szCs w:val="24"/>
        </w:rPr>
        <w:t>年度为此前未从金融机构取得借款的中小</w:t>
      </w:r>
      <w:proofErr w:type="gramStart"/>
      <w:r w:rsidRPr="007F749A">
        <w:rPr>
          <w:rFonts w:asciiTheme="minorEastAsia" w:hAnsiTheme="minorEastAsia" w:hint="eastAsia"/>
          <w:sz w:val="24"/>
          <w:szCs w:val="24"/>
        </w:rPr>
        <w:t>微企业</w:t>
      </w:r>
      <w:proofErr w:type="gramEnd"/>
      <w:r w:rsidRPr="007F749A">
        <w:rPr>
          <w:rFonts w:asciiTheme="minorEastAsia" w:hAnsiTheme="minorEastAsia" w:hint="eastAsia"/>
          <w:sz w:val="24"/>
          <w:szCs w:val="24"/>
        </w:rPr>
        <w:t>发放首笔业务贷款金额的0.75%给予补贴，补贴上限为7.5万元。单一专营机构每年的本项补贴总额上限为100万元。</w:t>
      </w:r>
    </w:p>
    <w:p w:rsidR="007F749A" w:rsidRPr="007F749A" w:rsidRDefault="007F749A" w:rsidP="007F749A">
      <w:pPr>
        <w:jc w:val="left"/>
        <w:rPr>
          <w:rFonts w:asciiTheme="minorEastAsia" w:hAnsiTheme="minorEastAsia"/>
          <w:sz w:val="24"/>
          <w:szCs w:val="24"/>
        </w:rPr>
      </w:pPr>
      <w:r w:rsidRPr="007F749A">
        <w:rPr>
          <w:rFonts w:asciiTheme="minorEastAsia" w:hAnsiTheme="minorEastAsia" w:hint="eastAsia"/>
          <w:sz w:val="24"/>
          <w:szCs w:val="24"/>
        </w:rPr>
        <w:lastRenderedPageBreak/>
        <w:t xml:space="preserve">　　第十九条  建立中小</w:t>
      </w:r>
      <w:proofErr w:type="gramStart"/>
      <w:r w:rsidRPr="007F749A">
        <w:rPr>
          <w:rFonts w:asciiTheme="minorEastAsia" w:hAnsiTheme="minorEastAsia" w:hint="eastAsia"/>
          <w:sz w:val="24"/>
          <w:szCs w:val="24"/>
        </w:rPr>
        <w:t>微企业</w:t>
      </w:r>
      <w:proofErr w:type="gramEnd"/>
      <w:r w:rsidRPr="007F749A">
        <w:rPr>
          <w:rFonts w:asciiTheme="minorEastAsia" w:hAnsiTheme="minorEastAsia" w:hint="eastAsia"/>
          <w:sz w:val="24"/>
          <w:szCs w:val="24"/>
        </w:rPr>
        <w:t>贷款担保风险补偿机制。对北京市推动的涉及中小</w:t>
      </w:r>
      <w:proofErr w:type="gramStart"/>
      <w:r w:rsidRPr="007F749A">
        <w:rPr>
          <w:rFonts w:asciiTheme="minorEastAsia" w:hAnsiTheme="minorEastAsia" w:hint="eastAsia"/>
          <w:sz w:val="24"/>
          <w:szCs w:val="24"/>
        </w:rPr>
        <w:t>微企业</w:t>
      </w:r>
      <w:proofErr w:type="gramEnd"/>
      <w:r w:rsidRPr="007F749A">
        <w:rPr>
          <w:rFonts w:asciiTheme="minorEastAsia" w:hAnsiTheme="minorEastAsia" w:hint="eastAsia"/>
          <w:sz w:val="24"/>
          <w:szCs w:val="24"/>
        </w:rPr>
        <w:t>信贷风险补偿的重点项目予以支持。对融资性担保公司按照中小</w:t>
      </w:r>
      <w:proofErr w:type="gramStart"/>
      <w:r w:rsidRPr="007F749A">
        <w:rPr>
          <w:rFonts w:asciiTheme="minorEastAsia" w:hAnsiTheme="minorEastAsia" w:hint="eastAsia"/>
          <w:sz w:val="24"/>
          <w:szCs w:val="24"/>
        </w:rPr>
        <w:t>微企业</w:t>
      </w:r>
      <w:proofErr w:type="gramEnd"/>
      <w:r w:rsidRPr="007F749A">
        <w:rPr>
          <w:rFonts w:asciiTheme="minorEastAsia" w:hAnsiTheme="minorEastAsia" w:hint="eastAsia"/>
          <w:sz w:val="24"/>
          <w:szCs w:val="24"/>
        </w:rPr>
        <w:t>年末信贷担保余额的0.5%给予补贴。单一机构每年的本项补贴总额上限为300万元。</w:t>
      </w:r>
    </w:p>
    <w:p w:rsidR="007F749A" w:rsidRPr="007F749A" w:rsidRDefault="007F749A" w:rsidP="007F749A">
      <w:pPr>
        <w:jc w:val="left"/>
        <w:rPr>
          <w:rFonts w:asciiTheme="minorEastAsia" w:hAnsiTheme="minorEastAsia"/>
          <w:sz w:val="24"/>
          <w:szCs w:val="24"/>
        </w:rPr>
      </w:pPr>
      <w:r w:rsidRPr="007F749A">
        <w:rPr>
          <w:rFonts w:asciiTheme="minorEastAsia" w:hAnsiTheme="minorEastAsia" w:hint="eastAsia"/>
          <w:sz w:val="24"/>
          <w:szCs w:val="24"/>
        </w:rPr>
        <w:t xml:space="preserve">　　第二十条  政府每年出资200万元设立履约保证保险贷款扶持资金，对中小</w:t>
      </w:r>
      <w:proofErr w:type="gramStart"/>
      <w:r w:rsidRPr="007F749A">
        <w:rPr>
          <w:rFonts w:asciiTheme="minorEastAsia" w:hAnsiTheme="minorEastAsia" w:hint="eastAsia"/>
          <w:sz w:val="24"/>
          <w:szCs w:val="24"/>
        </w:rPr>
        <w:t>微企业</w:t>
      </w:r>
      <w:proofErr w:type="gramEnd"/>
      <w:r w:rsidRPr="007F749A">
        <w:rPr>
          <w:rFonts w:asciiTheme="minorEastAsia" w:hAnsiTheme="minorEastAsia" w:hint="eastAsia"/>
          <w:sz w:val="24"/>
          <w:szCs w:val="24"/>
        </w:rPr>
        <w:t>履约保证保险贷款发生的损失按25%的比例给予风险补助。</w:t>
      </w:r>
    </w:p>
    <w:p w:rsidR="007F749A" w:rsidRPr="007F749A" w:rsidRDefault="007F749A" w:rsidP="007F749A">
      <w:pPr>
        <w:jc w:val="left"/>
        <w:rPr>
          <w:rFonts w:asciiTheme="minorEastAsia" w:hAnsiTheme="minorEastAsia"/>
          <w:sz w:val="24"/>
          <w:szCs w:val="24"/>
        </w:rPr>
      </w:pPr>
      <w:r w:rsidRPr="007F749A">
        <w:rPr>
          <w:rFonts w:asciiTheme="minorEastAsia" w:hAnsiTheme="minorEastAsia" w:hint="eastAsia"/>
          <w:sz w:val="24"/>
          <w:szCs w:val="24"/>
        </w:rPr>
        <w:t xml:space="preserve">　　第二十一条  落实北京市科技金融政策，支持科技金融创新项目在海淀区开展。支持中小</w:t>
      </w:r>
      <w:proofErr w:type="gramStart"/>
      <w:r w:rsidRPr="007F749A">
        <w:rPr>
          <w:rFonts w:asciiTheme="minorEastAsia" w:hAnsiTheme="minorEastAsia" w:hint="eastAsia"/>
          <w:sz w:val="24"/>
          <w:szCs w:val="24"/>
        </w:rPr>
        <w:t>微企业</w:t>
      </w:r>
      <w:proofErr w:type="gramEnd"/>
      <w:r w:rsidRPr="007F749A">
        <w:rPr>
          <w:rFonts w:asciiTheme="minorEastAsia" w:hAnsiTheme="minorEastAsia" w:hint="eastAsia"/>
          <w:sz w:val="24"/>
          <w:szCs w:val="24"/>
        </w:rPr>
        <w:t>通过信用进行贷款融资。小</w:t>
      </w:r>
      <w:proofErr w:type="gramStart"/>
      <w:r w:rsidRPr="007F749A">
        <w:rPr>
          <w:rFonts w:asciiTheme="minorEastAsia" w:hAnsiTheme="minorEastAsia" w:hint="eastAsia"/>
          <w:sz w:val="24"/>
          <w:szCs w:val="24"/>
        </w:rPr>
        <w:t>微企业</w:t>
      </w:r>
      <w:proofErr w:type="gramEnd"/>
      <w:r w:rsidRPr="007F749A">
        <w:rPr>
          <w:rFonts w:asciiTheme="minorEastAsia" w:hAnsiTheme="minorEastAsia" w:hint="eastAsia"/>
          <w:sz w:val="24"/>
          <w:szCs w:val="24"/>
        </w:rPr>
        <w:t>和中型企业从驻区银行等金融机构取得纯信用贷款、股权（非上市、非新三板挂牌）质押贷款、履约保证保险贷款，且</w:t>
      </w:r>
      <w:r w:rsidR="00CC7B01">
        <w:rPr>
          <w:rFonts w:asciiTheme="minorEastAsia" w:hAnsiTheme="minorEastAsia" w:hint="eastAsia"/>
          <w:sz w:val="24"/>
          <w:szCs w:val="24"/>
        </w:rPr>
        <w:t>2013</w:t>
      </w:r>
      <w:r w:rsidRPr="007F749A">
        <w:rPr>
          <w:rFonts w:asciiTheme="minorEastAsia" w:hAnsiTheme="minorEastAsia" w:hint="eastAsia"/>
          <w:sz w:val="24"/>
          <w:szCs w:val="24"/>
        </w:rPr>
        <w:t>年10月1日至2013年6月30日期间归还全部本金及利息的，分别给予贷款基准利率50%、10%的贴息补助。对符合</w:t>
      </w:r>
      <w:proofErr w:type="gramStart"/>
      <w:r w:rsidRPr="007F749A">
        <w:rPr>
          <w:rFonts w:asciiTheme="minorEastAsia" w:hAnsiTheme="minorEastAsia" w:hint="eastAsia"/>
          <w:sz w:val="24"/>
          <w:szCs w:val="24"/>
        </w:rPr>
        <w:t>海淀园</w:t>
      </w:r>
      <w:proofErr w:type="gramEnd"/>
      <w:r w:rsidRPr="007F749A">
        <w:rPr>
          <w:rFonts w:asciiTheme="minorEastAsia" w:hAnsiTheme="minorEastAsia" w:hint="eastAsia"/>
          <w:sz w:val="24"/>
          <w:szCs w:val="24"/>
        </w:rPr>
        <w:t>认定的创业创新企业及孵化器内的企业主要控制人，以个人信用取得用于企业生产经营的贷款参照企业信用贷款予以贴息。</w:t>
      </w:r>
    </w:p>
    <w:p w:rsidR="007F749A" w:rsidRPr="007F749A" w:rsidRDefault="007F749A" w:rsidP="007F749A">
      <w:pPr>
        <w:jc w:val="left"/>
        <w:rPr>
          <w:rFonts w:asciiTheme="minorEastAsia" w:hAnsiTheme="minorEastAsia"/>
          <w:sz w:val="24"/>
          <w:szCs w:val="24"/>
        </w:rPr>
      </w:pPr>
      <w:r w:rsidRPr="007F749A">
        <w:rPr>
          <w:rFonts w:asciiTheme="minorEastAsia" w:hAnsiTheme="minorEastAsia" w:hint="eastAsia"/>
          <w:sz w:val="24"/>
          <w:szCs w:val="24"/>
        </w:rPr>
        <w:t xml:space="preserve">　　单一企业仅可就一个贷款项目申请补贴，补贴上限为50万元。在北京股权交易中心（四板）挂牌企业取得股权质押贷款的，补贴上限100万元。</w:t>
      </w:r>
    </w:p>
    <w:p w:rsidR="007F749A" w:rsidRPr="007F749A" w:rsidRDefault="007F749A" w:rsidP="007F749A">
      <w:pPr>
        <w:jc w:val="left"/>
        <w:rPr>
          <w:rFonts w:asciiTheme="minorEastAsia" w:hAnsiTheme="minorEastAsia"/>
          <w:sz w:val="24"/>
          <w:szCs w:val="24"/>
        </w:rPr>
      </w:pPr>
      <w:r w:rsidRPr="007F749A">
        <w:rPr>
          <w:rFonts w:asciiTheme="minorEastAsia" w:hAnsiTheme="minorEastAsia" w:hint="eastAsia"/>
          <w:sz w:val="24"/>
          <w:szCs w:val="24"/>
        </w:rPr>
        <w:t xml:space="preserve">　　本条所指的信用贷款是借款合同上除企业法人、主要股东无限连带保证责任外，无其他担保、抵押、质押等保证方式。本条所指股权质押贷款贴息不包括上市企业及全国中小企业股份转让系统（三板）挂牌企业以股权质押取得贷款的情况。</w:t>
      </w:r>
    </w:p>
    <w:p w:rsidR="007F749A" w:rsidRPr="007F749A" w:rsidRDefault="007F749A" w:rsidP="007F749A">
      <w:pPr>
        <w:jc w:val="left"/>
        <w:rPr>
          <w:rFonts w:asciiTheme="minorEastAsia" w:hAnsiTheme="minorEastAsia"/>
          <w:sz w:val="24"/>
          <w:szCs w:val="24"/>
        </w:rPr>
      </w:pPr>
      <w:r w:rsidRPr="007F749A">
        <w:rPr>
          <w:rFonts w:asciiTheme="minorEastAsia" w:hAnsiTheme="minorEastAsia" w:hint="eastAsia"/>
          <w:sz w:val="24"/>
          <w:szCs w:val="24"/>
        </w:rPr>
        <w:t xml:space="preserve">　　第二十二条  支持企业开展知识产权质押贷款业务。对海淀区域内企业以知识产权质押方式向信贷机构贷款所产生的融资成本进行贴息，贴息比例最高为企业应付全部融资成本（包括利息及评估、担保等费用）总额的50%。单家企业每年度享受贴息不超过100万元。</w:t>
      </w:r>
    </w:p>
    <w:p w:rsidR="007F749A" w:rsidRPr="007F749A" w:rsidRDefault="007F749A" w:rsidP="007F749A">
      <w:pPr>
        <w:jc w:val="left"/>
        <w:rPr>
          <w:rFonts w:asciiTheme="minorEastAsia" w:hAnsiTheme="minorEastAsia"/>
          <w:sz w:val="24"/>
          <w:szCs w:val="24"/>
        </w:rPr>
      </w:pPr>
      <w:r w:rsidRPr="007F749A">
        <w:rPr>
          <w:rFonts w:asciiTheme="minorEastAsia" w:hAnsiTheme="minorEastAsia" w:hint="eastAsia"/>
          <w:sz w:val="24"/>
          <w:szCs w:val="24"/>
        </w:rPr>
        <w:t xml:space="preserve">　　设立知识产权质押贷款质权处置引导资金，支持知识产权服务机构和金融机构建立知识产权质押贷款处置机制，对每笔知识产权质押贷款损失最高代偿100万元，引导资金规模500万元。</w:t>
      </w:r>
    </w:p>
    <w:p w:rsidR="007F749A" w:rsidRPr="007F749A" w:rsidRDefault="007F749A" w:rsidP="007F749A">
      <w:pPr>
        <w:jc w:val="left"/>
        <w:rPr>
          <w:rFonts w:asciiTheme="minorEastAsia" w:hAnsiTheme="minorEastAsia"/>
          <w:sz w:val="24"/>
          <w:szCs w:val="24"/>
        </w:rPr>
      </w:pPr>
      <w:r w:rsidRPr="007F749A">
        <w:rPr>
          <w:rFonts w:asciiTheme="minorEastAsia" w:hAnsiTheme="minorEastAsia" w:hint="eastAsia"/>
          <w:sz w:val="24"/>
          <w:szCs w:val="24"/>
        </w:rPr>
        <w:t xml:space="preserve">　　第二十三条  引导中小</w:t>
      </w:r>
      <w:proofErr w:type="gramStart"/>
      <w:r w:rsidRPr="007F749A">
        <w:rPr>
          <w:rFonts w:asciiTheme="minorEastAsia" w:hAnsiTheme="minorEastAsia" w:hint="eastAsia"/>
          <w:sz w:val="24"/>
          <w:szCs w:val="24"/>
        </w:rPr>
        <w:t>微企业</w:t>
      </w:r>
      <w:proofErr w:type="gramEnd"/>
      <w:r w:rsidRPr="007F749A">
        <w:rPr>
          <w:rFonts w:asciiTheme="minorEastAsia" w:hAnsiTheme="minorEastAsia" w:hint="eastAsia"/>
          <w:sz w:val="24"/>
          <w:szCs w:val="24"/>
        </w:rPr>
        <w:t>运用债务工具融资。中小</w:t>
      </w:r>
      <w:proofErr w:type="gramStart"/>
      <w:r w:rsidRPr="007F749A">
        <w:rPr>
          <w:rFonts w:asciiTheme="minorEastAsia" w:hAnsiTheme="minorEastAsia" w:hint="eastAsia"/>
          <w:sz w:val="24"/>
          <w:szCs w:val="24"/>
        </w:rPr>
        <w:t>微企业</w:t>
      </w:r>
      <w:proofErr w:type="gramEnd"/>
      <w:r w:rsidRPr="007F749A">
        <w:rPr>
          <w:rFonts w:asciiTheme="minorEastAsia" w:hAnsiTheme="minorEastAsia" w:hint="eastAsia"/>
          <w:sz w:val="24"/>
          <w:szCs w:val="24"/>
        </w:rPr>
        <w:t>成功发行集合票据、集合债券以及高收益债券等创新型直接融资产品的，对中介费用的50％给予补贴。单一企业每年享受的本项补贴上限为50万元。</w:t>
      </w:r>
    </w:p>
    <w:p w:rsidR="007F749A" w:rsidRPr="007F749A" w:rsidRDefault="007F749A" w:rsidP="007F749A">
      <w:pPr>
        <w:jc w:val="left"/>
        <w:rPr>
          <w:rFonts w:asciiTheme="minorEastAsia" w:hAnsiTheme="minorEastAsia"/>
          <w:sz w:val="24"/>
          <w:szCs w:val="24"/>
        </w:rPr>
      </w:pPr>
      <w:r w:rsidRPr="007F749A">
        <w:rPr>
          <w:rFonts w:asciiTheme="minorEastAsia" w:hAnsiTheme="minorEastAsia" w:hint="eastAsia"/>
          <w:sz w:val="24"/>
          <w:szCs w:val="24"/>
        </w:rPr>
        <w:t xml:space="preserve">　　本条所指的中介费用是指发行集合票据、集合债券、集合信托以及高收益债券有关的审计、法律咨询、资产评估等费用，以及银行、证券公司等机构的承销费用等。</w:t>
      </w:r>
    </w:p>
    <w:p w:rsidR="007F749A" w:rsidRPr="007F749A" w:rsidRDefault="007F749A" w:rsidP="007F749A">
      <w:pPr>
        <w:jc w:val="left"/>
        <w:rPr>
          <w:rFonts w:asciiTheme="minorEastAsia" w:hAnsiTheme="minorEastAsia"/>
          <w:sz w:val="24"/>
          <w:szCs w:val="24"/>
        </w:rPr>
      </w:pPr>
      <w:r w:rsidRPr="007F749A">
        <w:rPr>
          <w:rFonts w:asciiTheme="minorEastAsia" w:hAnsiTheme="minorEastAsia" w:hint="eastAsia"/>
          <w:sz w:val="24"/>
          <w:szCs w:val="24"/>
        </w:rPr>
        <w:t xml:space="preserve">　　第二十四条  建立海淀中小</w:t>
      </w:r>
      <w:proofErr w:type="gramStart"/>
      <w:r w:rsidRPr="007F749A">
        <w:rPr>
          <w:rFonts w:asciiTheme="minorEastAsia" w:hAnsiTheme="minorEastAsia" w:hint="eastAsia"/>
          <w:sz w:val="24"/>
          <w:szCs w:val="24"/>
        </w:rPr>
        <w:t>微企业</w:t>
      </w:r>
      <w:proofErr w:type="gramEnd"/>
      <w:r w:rsidRPr="007F749A">
        <w:rPr>
          <w:rFonts w:asciiTheme="minorEastAsia" w:hAnsiTheme="minorEastAsia" w:hint="eastAsia"/>
          <w:sz w:val="24"/>
          <w:szCs w:val="24"/>
        </w:rPr>
        <w:t>融资创新服务示范平台。通过完善区域科技型企业征信体系、支持中小</w:t>
      </w:r>
      <w:proofErr w:type="gramStart"/>
      <w:r w:rsidRPr="007F749A">
        <w:rPr>
          <w:rFonts w:asciiTheme="minorEastAsia" w:hAnsiTheme="minorEastAsia" w:hint="eastAsia"/>
          <w:sz w:val="24"/>
          <w:szCs w:val="24"/>
        </w:rPr>
        <w:t>微企业</w:t>
      </w:r>
      <w:proofErr w:type="gramEnd"/>
      <w:r w:rsidRPr="007F749A">
        <w:rPr>
          <w:rFonts w:asciiTheme="minorEastAsia" w:hAnsiTheme="minorEastAsia" w:hint="eastAsia"/>
          <w:sz w:val="24"/>
          <w:szCs w:val="24"/>
        </w:rPr>
        <w:t>行业协会组织开展金融服务对接活动、优化政府公共服务、落实扶持中小</w:t>
      </w:r>
      <w:proofErr w:type="gramStart"/>
      <w:r w:rsidRPr="007F749A">
        <w:rPr>
          <w:rFonts w:asciiTheme="minorEastAsia" w:hAnsiTheme="minorEastAsia" w:hint="eastAsia"/>
          <w:sz w:val="24"/>
          <w:szCs w:val="24"/>
        </w:rPr>
        <w:t>微企业</w:t>
      </w:r>
      <w:proofErr w:type="gramEnd"/>
      <w:r w:rsidRPr="007F749A">
        <w:rPr>
          <w:rFonts w:asciiTheme="minorEastAsia" w:hAnsiTheme="minorEastAsia" w:hint="eastAsia"/>
          <w:sz w:val="24"/>
          <w:szCs w:val="24"/>
        </w:rPr>
        <w:t>发展的各项政策措施等方式，建立海淀中小</w:t>
      </w:r>
      <w:proofErr w:type="gramStart"/>
      <w:r w:rsidRPr="007F749A">
        <w:rPr>
          <w:rFonts w:asciiTheme="minorEastAsia" w:hAnsiTheme="minorEastAsia" w:hint="eastAsia"/>
          <w:sz w:val="24"/>
          <w:szCs w:val="24"/>
        </w:rPr>
        <w:t>微企业</w:t>
      </w:r>
      <w:proofErr w:type="gramEnd"/>
      <w:r w:rsidRPr="007F749A">
        <w:rPr>
          <w:rFonts w:asciiTheme="minorEastAsia" w:hAnsiTheme="minorEastAsia" w:hint="eastAsia"/>
          <w:sz w:val="24"/>
          <w:szCs w:val="24"/>
        </w:rPr>
        <w:t>融资创新服务示范平台，利用网络、实体等多种形式，形成包含“金融机构”、“金融产品”、“重点产业”、“政策体系”四位一体的融资服务体系。</w:t>
      </w:r>
    </w:p>
    <w:p w:rsidR="007F749A" w:rsidRPr="007F749A" w:rsidRDefault="007F749A" w:rsidP="007F749A">
      <w:pPr>
        <w:jc w:val="left"/>
        <w:rPr>
          <w:rFonts w:asciiTheme="minorEastAsia" w:hAnsiTheme="minorEastAsia"/>
          <w:sz w:val="24"/>
          <w:szCs w:val="24"/>
        </w:rPr>
      </w:pPr>
      <w:r w:rsidRPr="007F749A">
        <w:rPr>
          <w:rFonts w:asciiTheme="minorEastAsia" w:hAnsiTheme="minorEastAsia" w:hint="eastAsia"/>
          <w:sz w:val="24"/>
          <w:szCs w:val="24"/>
        </w:rPr>
        <w:t xml:space="preserve">　　第四章 促进企业上市支持措施</w:t>
      </w:r>
    </w:p>
    <w:p w:rsidR="007F749A" w:rsidRPr="007F749A" w:rsidRDefault="007F749A" w:rsidP="007F749A">
      <w:pPr>
        <w:jc w:val="left"/>
        <w:rPr>
          <w:rFonts w:asciiTheme="minorEastAsia" w:hAnsiTheme="minorEastAsia"/>
          <w:sz w:val="24"/>
          <w:szCs w:val="24"/>
        </w:rPr>
      </w:pPr>
      <w:r w:rsidRPr="007F749A">
        <w:rPr>
          <w:rFonts w:asciiTheme="minorEastAsia" w:hAnsiTheme="minorEastAsia" w:hint="eastAsia"/>
          <w:sz w:val="24"/>
          <w:szCs w:val="24"/>
        </w:rPr>
        <w:t xml:space="preserve">　　第二十五条  本章所称上市，是指企业首次公开发行股票且其股票在境内外知名交易所上市公开交易。本章所称挂牌，是指企业股票在场外市场（包括全国中小企业股份转让系统和北京股权交易中心等）挂牌转让。</w:t>
      </w:r>
    </w:p>
    <w:p w:rsidR="007F749A" w:rsidRPr="007F749A" w:rsidRDefault="007F749A" w:rsidP="007F749A">
      <w:pPr>
        <w:jc w:val="left"/>
        <w:rPr>
          <w:rFonts w:asciiTheme="minorEastAsia" w:hAnsiTheme="minorEastAsia"/>
          <w:sz w:val="24"/>
          <w:szCs w:val="24"/>
        </w:rPr>
      </w:pPr>
      <w:r w:rsidRPr="007F749A">
        <w:rPr>
          <w:rFonts w:asciiTheme="minorEastAsia" w:hAnsiTheme="minorEastAsia" w:hint="eastAsia"/>
          <w:sz w:val="24"/>
          <w:szCs w:val="24"/>
        </w:rPr>
        <w:t xml:space="preserve">　　第二十六条  海淀</w:t>
      </w:r>
      <w:proofErr w:type="gramStart"/>
      <w:r w:rsidRPr="007F749A">
        <w:rPr>
          <w:rFonts w:asciiTheme="minorEastAsia" w:hAnsiTheme="minorEastAsia" w:hint="eastAsia"/>
          <w:sz w:val="24"/>
          <w:szCs w:val="24"/>
        </w:rPr>
        <w:t>区促进</w:t>
      </w:r>
      <w:proofErr w:type="gramEnd"/>
      <w:r w:rsidRPr="007F749A">
        <w:rPr>
          <w:rFonts w:asciiTheme="minorEastAsia" w:hAnsiTheme="minorEastAsia" w:hint="eastAsia"/>
          <w:sz w:val="24"/>
          <w:szCs w:val="24"/>
        </w:rPr>
        <w:t>企业上市联席会议（下称“联席会议”）负责统筹全区企业上市工作。联席会议承担以下职能：</w:t>
      </w:r>
    </w:p>
    <w:p w:rsidR="007F749A" w:rsidRPr="007F749A" w:rsidRDefault="007F749A" w:rsidP="007F749A">
      <w:pPr>
        <w:jc w:val="left"/>
        <w:rPr>
          <w:rFonts w:asciiTheme="minorEastAsia" w:hAnsiTheme="minorEastAsia"/>
          <w:sz w:val="24"/>
          <w:szCs w:val="24"/>
        </w:rPr>
      </w:pPr>
      <w:r w:rsidRPr="007F749A">
        <w:rPr>
          <w:rFonts w:asciiTheme="minorEastAsia" w:hAnsiTheme="minorEastAsia" w:hint="eastAsia"/>
          <w:sz w:val="24"/>
          <w:szCs w:val="24"/>
        </w:rPr>
        <w:t xml:space="preserve">　　（一）认定并公布培育期企业名单；</w:t>
      </w:r>
    </w:p>
    <w:p w:rsidR="007F749A" w:rsidRPr="007F749A" w:rsidRDefault="007F749A" w:rsidP="007F749A">
      <w:pPr>
        <w:jc w:val="left"/>
        <w:rPr>
          <w:rFonts w:asciiTheme="minorEastAsia" w:hAnsiTheme="minorEastAsia"/>
          <w:sz w:val="24"/>
          <w:szCs w:val="24"/>
        </w:rPr>
      </w:pPr>
      <w:r w:rsidRPr="007F749A">
        <w:rPr>
          <w:rFonts w:asciiTheme="minorEastAsia" w:hAnsiTheme="minorEastAsia" w:hint="eastAsia"/>
          <w:sz w:val="24"/>
          <w:szCs w:val="24"/>
        </w:rPr>
        <w:t xml:space="preserve">　　（二）研究解决拟上市企业历史遗留问题；</w:t>
      </w:r>
    </w:p>
    <w:p w:rsidR="007F749A" w:rsidRPr="007F749A" w:rsidRDefault="007F749A" w:rsidP="007F749A">
      <w:pPr>
        <w:jc w:val="left"/>
        <w:rPr>
          <w:rFonts w:asciiTheme="minorEastAsia" w:hAnsiTheme="minorEastAsia"/>
          <w:sz w:val="24"/>
          <w:szCs w:val="24"/>
        </w:rPr>
      </w:pPr>
      <w:r w:rsidRPr="007F749A">
        <w:rPr>
          <w:rFonts w:asciiTheme="minorEastAsia" w:hAnsiTheme="minorEastAsia" w:hint="eastAsia"/>
          <w:sz w:val="24"/>
          <w:szCs w:val="24"/>
        </w:rPr>
        <w:t xml:space="preserve">　　（三）依法协调企业上市涉及区内有关部门的审批事项；</w:t>
      </w:r>
    </w:p>
    <w:p w:rsidR="007F749A" w:rsidRPr="007F749A" w:rsidRDefault="007F749A" w:rsidP="007F749A">
      <w:pPr>
        <w:jc w:val="left"/>
        <w:rPr>
          <w:rFonts w:asciiTheme="minorEastAsia" w:hAnsiTheme="minorEastAsia"/>
          <w:sz w:val="24"/>
          <w:szCs w:val="24"/>
        </w:rPr>
      </w:pPr>
      <w:r w:rsidRPr="007F749A">
        <w:rPr>
          <w:rFonts w:asciiTheme="minorEastAsia" w:hAnsiTheme="minorEastAsia" w:hint="eastAsia"/>
          <w:sz w:val="24"/>
          <w:szCs w:val="24"/>
        </w:rPr>
        <w:t xml:space="preserve">　　（四）审议成员单位提交上会的事项；</w:t>
      </w:r>
    </w:p>
    <w:p w:rsidR="007F749A" w:rsidRPr="007F749A" w:rsidRDefault="007F749A" w:rsidP="007F749A">
      <w:pPr>
        <w:jc w:val="left"/>
        <w:rPr>
          <w:rFonts w:asciiTheme="minorEastAsia" w:hAnsiTheme="minorEastAsia"/>
          <w:sz w:val="24"/>
          <w:szCs w:val="24"/>
        </w:rPr>
      </w:pPr>
      <w:r w:rsidRPr="007F749A">
        <w:rPr>
          <w:rFonts w:asciiTheme="minorEastAsia" w:hAnsiTheme="minorEastAsia" w:hint="eastAsia"/>
          <w:sz w:val="24"/>
          <w:szCs w:val="24"/>
        </w:rPr>
        <w:t xml:space="preserve">　　（五）其他必要事项。</w:t>
      </w:r>
    </w:p>
    <w:p w:rsidR="007F749A" w:rsidRPr="007F749A" w:rsidRDefault="007F749A" w:rsidP="007F749A">
      <w:pPr>
        <w:jc w:val="left"/>
        <w:rPr>
          <w:rFonts w:asciiTheme="minorEastAsia" w:hAnsiTheme="minorEastAsia"/>
          <w:sz w:val="24"/>
          <w:szCs w:val="24"/>
        </w:rPr>
      </w:pPr>
      <w:r w:rsidRPr="007F749A">
        <w:rPr>
          <w:rFonts w:asciiTheme="minorEastAsia" w:hAnsiTheme="minorEastAsia" w:hint="eastAsia"/>
          <w:sz w:val="24"/>
          <w:szCs w:val="24"/>
        </w:rPr>
        <w:t xml:space="preserve">　　第二十七条  联席会议由主管区领导任召集人，成员单位包括区金融办、区发改委、区国资委、区住房城乡建设委、区商务委、</w:t>
      </w:r>
      <w:proofErr w:type="gramStart"/>
      <w:r w:rsidRPr="007F749A">
        <w:rPr>
          <w:rFonts w:asciiTheme="minorEastAsia" w:hAnsiTheme="minorEastAsia" w:hint="eastAsia"/>
          <w:sz w:val="24"/>
          <w:szCs w:val="24"/>
        </w:rPr>
        <w:t>海淀园</w:t>
      </w:r>
      <w:proofErr w:type="gramEnd"/>
      <w:r w:rsidRPr="007F749A">
        <w:rPr>
          <w:rFonts w:asciiTheme="minorEastAsia" w:hAnsiTheme="minorEastAsia" w:hint="eastAsia"/>
          <w:sz w:val="24"/>
          <w:szCs w:val="24"/>
        </w:rPr>
        <w:t>管委会（区科委）、区知识产权局、区</w:t>
      </w:r>
      <w:proofErr w:type="gramStart"/>
      <w:r w:rsidRPr="007F749A">
        <w:rPr>
          <w:rFonts w:asciiTheme="minorEastAsia" w:hAnsiTheme="minorEastAsia" w:hint="eastAsia"/>
          <w:sz w:val="24"/>
          <w:szCs w:val="24"/>
        </w:rPr>
        <w:t>投促局</w:t>
      </w:r>
      <w:proofErr w:type="gramEnd"/>
      <w:r w:rsidRPr="007F749A">
        <w:rPr>
          <w:rFonts w:asciiTheme="minorEastAsia" w:hAnsiTheme="minorEastAsia" w:hint="eastAsia"/>
          <w:sz w:val="24"/>
          <w:szCs w:val="24"/>
        </w:rPr>
        <w:t>、区人力社保局、区财政局、区国税局、区地税局、区统计局、区环保局、工商海淀分局、规划海淀分局、区质监局、区安监局、国土海淀分局、区法院、北京住房公积金管理中心海淀管理部、海淀区公安消防支队。联席会议议题涉及的其他单位也应当参加有关会议。</w:t>
      </w:r>
    </w:p>
    <w:p w:rsidR="007F749A" w:rsidRPr="007F749A" w:rsidRDefault="007F749A" w:rsidP="007F749A">
      <w:pPr>
        <w:jc w:val="left"/>
        <w:rPr>
          <w:rFonts w:asciiTheme="minorEastAsia" w:hAnsiTheme="minorEastAsia"/>
          <w:sz w:val="24"/>
          <w:szCs w:val="24"/>
        </w:rPr>
      </w:pPr>
      <w:r w:rsidRPr="007F749A">
        <w:rPr>
          <w:rFonts w:asciiTheme="minorEastAsia" w:hAnsiTheme="minorEastAsia" w:hint="eastAsia"/>
          <w:sz w:val="24"/>
          <w:szCs w:val="24"/>
        </w:rPr>
        <w:t xml:space="preserve">　　各成员单位由分管领导任联席会议成员，并指定相关工作人员任联络员，负责协调企业上市中涉及该单位的具体事项。联席会议下辖办公室，办公室设在区金融</w:t>
      </w:r>
      <w:r w:rsidRPr="007F749A">
        <w:rPr>
          <w:rFonts w:asciiTheme="minorEastAsia" w:hAnsiTheme="minorEastAsia" w:hint="eastAsia"/>
          <w:sz w:val="24"/>
          <w:szCs w:val="24"/>
        </w:rPr>
        <w:lastRenderedPageBreak/>
        <w:t>办。</w:t>
      </w:r>
    </w:p>
    <w:p w:rsidR="007F749A" w:rsidRPr="007F749A" w:rsidRDefault="007F749A" w:rsidP="007F749A">
      <w:pPr>
        <w:jc w:val="left"/>
        <w:rPr>
          <w:rFonts w:asciiTheme="minorEastAsia" w:hAnsiTheme="minorEastAsia"/>
          <w:sz w:val="24"/>
          <w:szCs w:val="24"/>
        </w:rPr>
      </w:pPr>
      <w:r w:rsidRPr="007F749A">
        <w:rPr>
          <w:rFonts w:asciiTheme="minorEastAsia" w:hAnsiTheme="minorEastAsia" w:hint="eastAsia"/>
          <w:sz w:val="24"/>
          <w:szCs w:val="24"/>
        </w:rPr>
        <w:t xml:space="preserve">　　第二十八条  海淀</w:t>
      </w:r>
      <w:proofErr w:type="gramStart"/>
      <w:r w:rsidRPr="007F749A">
        <w:rPr>
          <w:rFonts w:asciiTheme="minorEastAsia" w:hAnsiTheme="minorEastAsia" w:hint="eastAsia"/>
          <w:sz w:val="24"/>
          <w:szCs w:val="24"/>
        </w:rPr>
        <w:t>区促进</w:t>
      </w:r>
      <w:proofErr w:type="gramEnd"/>
      <w:r w:rsidRPr="007F749A">
        <w:rPr>
          <w:rFonts w:asciiTheme="minorEastAsia" w:hAnsiTheme="minorEastAsia" w:hint="eastAsia"/>
          <w:sz w:val="24"/>
          <w:szCs w:val="24"/>
        </w:rPr>
        <w:t>企业上市服务机构联盟（下称“服务联盟”）作为由各类金融机构联合发起的合作组织，接受区金融办的业务指导和日常管理，并承担以下职能：</w:t>
      </w:r>
    </w:p>
    <w:p w:rsidR="007F749A" w:rsidRPr="007F749A" w:rsidRDefault="007F749A" w:rsidP="007F749A">
      <w:pPr>
        <w:jc w:val="left"/>
        <w:rPr>
          <w:rFonts w:asciiTheme="minorEastAsia" w:hAnsiTheme="minorEastAsia"/>
          <w:sz w:val="24"/>
          <w:szCs w:val="24"/>
        </w:rPr>
      </w:pPr>
      <w:r w:rsidRPr="007F749A">
        <w:rPr>
          <w:rFonts w:asciiTheme="minorEastAsia" w:hAnsiTheme="minorEastAsia" w:hint="eastAsia"/>
          <w:sz w:val="24"/>
          <w:szCs w:val="24"/>
        </w:rPr>
        <w:t xml:space="preserve">　　（一）开展培训辅导活动，协助企业认知了解资本市场。</w:t>
      </w:r>
    </w:p>
    <w:p w:rsidR="007F749A" w:rsidRPr="007F749A" w:rsidRDefault="007F749A" w:rsidP="007F749A">
      <w:pPr>
        <w:jc w:val="left"/>
        <w:rPr>
          <w:rFonts w:asciiTheme="minorEastAsia" w:hAnsiTheme="minorEastAsia"/>
          <w:sz w:val="24"/>
          <w:szCs w:val="24"/>
        </w:rPr>
      </w:pPr>
      <w:r w:rsidRPr="007F749A">
        <w:rPr>
          <w:rFonts w:asciiTheme="minorEastAsia" w:hAnsiTheme="minorEastAsia" w:hint="eastAsia"/>
          <w:sz w:val="24"/>
          <w:szCs w:val="24"/>
        </w:rPr>
        <w:t xml:space="preserve">　　（二）指导企业进行股权融资、债权融资及兼并重组，为企业提供综合解决方案和联动金融服务。</w:t>
      </w:r>
    </w:p>
    <w:p w:rsidR="007F749A" w:rsidRPr="007F749A" w:rsidRDefault="007F749A" w:rsidP="007F749A">
      <w:pPr>
        <w:jc w:val="left"/>
        <w:rPr>
          <w:rFonts w:asciiTheme="minorEastAsia" w:hAnsiTheme="minorEastAsia"/>
          <w:sz w:val="24"/>
          <w:szCs w:val="24"/>
        </w:rPr>
      </w:pPr>
      <w:r w:rsidRPr="007F749A">
        <w:rPr>
          <w:rFonts w:asciiTheme="minorEastAsia" w:hAnsiTheme="minorEastAsia" w:hint="eastAsia"/>
          <w:sz w:val="24"/>
          <w:szCs w:val="24"/>
        </w:rPr>
        <w:t xml:space="preserve">　　（三）开展与监管部门、相关政府部门的沟通，推动与有关行业协会、产业园区等的合作，协助企业开展与媒体的交流，营造更加良好的区域资本市场发展环境。</w:t>
      </w:r>
    </w:p>
    <w:p w:rsidR="007F749A" w:rsidRPr="007F749A" w:rsidRDefault="007F749A" w:rsidP="007F749A">
      <w:pPr>
        <w:jc w:val="left"/>
        <w:rPr>
          <w:rFonts w:asciiTheme="minorEastAsia" w:hAnsiTheme="minorEastAsia"/>
          <w:sz w:val="24"/>
          <w:szCs w:val="24"/>
        </w:rPr>
      </w:pPr>
      <w:r w:rsidRPr="007F749A">
        <w:rPr>
          <w:rFonts w:asciiTheme="minorEastAsia" w:hAnsiTheme="minorEastAsia" w:hint="eastAsia"/>
          <w:sz w:val="24"/>
          <w:szCs w:val="24"/>
        </w:rPr>
        <w:t xml:space="preserve">　　（四）其他必要事项。</w:t>
      </w:r>
    </w:p>
    <w:p w:rsidR="007F749A" w:rsidRPr="007F749A" w:rsidRDefault="007F749A" w:rsidP="007F749A">
      <w:pPr>
        <w:jc w:val="left"/>
        <w:rPr>
          <w:rFonts w:asciiTheme="minorEastAsia" w:hAnsiTheme="minorEastAsia"/>
          <w:sz w:val="24"/>
          <w:szCs w:val="24"/>
        </w:rPr>
      </w:pPr>
      <w:r w:rsidRPr="007F749A">
        <w:rPr>
          <w:rFonts w:asciiTheme="minorEastAsia" w:hAnsiTheme="minorEastAsia" w:hint="eastAsia"/>
          <w:sz w:val="24"/>
          <w:szCs w:val="24"/>
        </w:rPr>
        <w:t xml:space="preserve">　　第二十九条  服务联盟由证券交易所、证券公司、商业银行、股权投资机构、会计师事务所、律师事务所、综合性金融机构、信用担保机构、财经媒体等各类金融机构、中介服务机构组成。服务联盟秉持自愿开放、资源共享、合作交流原则，协助区金融</w:t>
      </w:r>
      <w:proofErr w:type="gramStart"/>
      <w:r w:rsidRPr="007F749A">
        <w:rPr>
          <w:rFonts w:asciiTheme="minorEastAsia" w:hAnsiTheme="minorEastAsia" w:hint="eastAsia"/>
          <w:sz w:val="24"/>
          <w:szCs w:val="24"/>
        </w:rPr>
        <w:t>办推进</w:t>
      </w:r>
      <w:proofErr w:type="gramEnd"/>
      <w:r w:rsidRPr="007F749A">
        <w:rPr>
          <w:rFonts w:asciiTheme="minorEastAsia" w:hAnsiTheme="minorEastAsia" w:hint="eastAsia"/>
          <w:sz w:val="24"/>
          <w:szCs w:val="24"/>
        </w:rPr>
        <w:t>多层次资本市场建设工作。</w:t>
      </w:r>
    </w:p>
    <w:p w:rsidR="007F749A" w:rsidRPr="007F749A" w:rsidRDefault="007F749A" w:rsidP="007F749A">
      <w:pPr>
        <w:jc w:val="left"/>
        <w:rPr>
          <w:rFonts w:asciiTheme="minorEastAsia" w:hAnsiTheme="minorEastAsia"/>
          <w:sz w:val="24"/>
          <w:szCs w:val="24"/>
        </w:rPr>
      </w:pPr>
      <w:r w:rsidRPr="007F749A">
        <w:rPr>
          <w:rFonts w:asciiTheme="minorEastAsia" w:hAnsiTheme="minorEastAsia" w:hint="eastAsia"/>
          <w:sz w:val="24"/>
          <w:szCs w:val="24"/>
        </w:rPr>
        <w:t xml:space="preserve">　　第三十条  加大财政资金对企业上市支持力度。海淀</w:t>
      </w:r>
      <w:proofErr w:type="gramStart"/>
      <w:r w:rsidRPr="007F749A">
        <w:rPr>
          <w:rFonts w:asciiTheme="minorEastAsia" w:hAnsiTheme="minorEastAsia" w:hint="eastAsia"/>
          <w:sz w:val="24"/>
          <w:szCs w:val="24"/>
        </w:rPr>
        <w:t>区促进</w:t>
      </w:r>
      <w:proofErr w:type="gramEnd"/>
      <w:r w:rsidRPr="007F749A">
        <w:rPr>
          <w:rFonts w:asciiTheme="minorEastAsia" w:hAnsiTheme="minorEastAsia" w:hint="eastAsia"/>
          <w:sz w:val="24"/>
          <w:szCs w:val="24"/>
        </w:rPr>
        <w:t>企业上市支持资金分为培育期资金、辅导期资金和股权投资机构奖励资金，用于补贴企业上市、挂牌的中介费用，以及鼓励股权投资机构投资海淀区企业。</w:t>
      </w:r>
    </w:p>
    <w:p w:rsidR="007F749A" w:rsidRPr="007F749A" w:rsidRDefault="007F749A" w:rsidP="007F749A">
      <w:pPr>
        <w:jc w:val="left"/>
        <w:rPr>
          <w:rFonts w:asciiTheme="minorEastAsia" w:hAnsiTheme="minorEastAsia"/>
          <w:sz w:val="24"/>
          <w:szCs w:val="24"/>
        </w:rPr>
      </w:pPr>
      <w:r w:rsidRPr="007F749A">
        <w:rPr>
          <w:rFonts w:asciiTheme="minorEastAsia" w:hAnsiTheme="minorEastAsia" w:hint="eastAsia"/>
          <w:sz w:val="24"/>
          <w:szCs w:val="24"/>
        </w:rPr>
        <w:t xml:space="preserve">　　本条所指的中介费用包括企业因上市、挂牌发生的券商相关费用（财务顾问费、辅导费、保荐费、挂牌推荐费、委托备案费等）、律师费、审计费、验资费、资产评估费等。</w:t>
      </w:r>
    </w:p>
    <w:p w:rsidR="007F749A" w:rsidRPr="007F749A" w:rsidRDefault="007F749A" w:rsidP="007F749A">
      <w:pPr>
        <w:jc w:val="left"/>
        <w:rPr>
          <w:rFonts w:asciiTheme="minorEastAsia" w:hAnsiTheme="minorEastAsia"/>
          <w:sz w:val="24"/>
          <w:szCs w:val="24"/>
        </w:rPr>
      </w:pPr>
      <w:r w:rsidRPr="007F749A">
        <w:rPr>
          <w:rFonts w:asciiTheme="minorEastAsia" w:hAnsiTheme="minorEastAsia" w:hint="eastAsia"/>
          <w:sz w:val="24"/>
          <w:szCs w:val="24"/>
        </w:rPr>
        <w:t xml:space="preserve">　　第三十一条  企业申报培育期资金，需同时满足以下1-5项条件：</w:t>
      </w:r>
    </w:p>
    <w:p w:rsidR="007F749A" w:rsidRPr="007F749A" w:rsidRDefault="007F749A" w:rsidP="007F749A">
      <w:pPr>
        <w:jc w:val="left"/>
        <w:rPr>
          <w:rFonts w:asciiTheme="minorEastAsia" w:hAnsiTheme="minorEastAsia"/>
          <w:sz w:val="24"/>
          <w:szCs w:val="24"/>
        </w:rPr>
      </w:pPr>
      <w:r w:rsidRPr="007F749A">
        <w:rPr>
          <w:rFonts w:asciiTheme="minorEastAsia" w:hAnsiTheme="minorEastAsia" w:hint="eastAsia"/>
          <w:sz w:val="24"/>
          <w:szCs w:val="24"/>
        </w:rPr>
        <w:t xml:space="preserve">　　（一）依法在海淀区工商注册并在海淀区办理国税和地税的税务登记，</w:t>
      </w:r>
      <w:proofErr w:type="gramStart"/>
      <w:r w:rsidRPr="007F749A">
        <w:rPr>
          <w:rFonts w:asciiTheme="minorEastAsia" w:hAnsiTheme="minorEastAsia" w:hint="eastAsia"/>
          <w:sz w:val="24"/>
          <w:szCs w:val="24"/>
        </w:rPr>
        <w:t>拟首次</w:t>
      </w:r>
      <w:proofErr w:type="gramEnd"/>
      <w:r w:rsidRPr="007F749A">
        <w:rPr>
          <w:rFonts w:asciiTheme="minorEastAsia" w:hAnsiTheme="minorEastAsia" w:hint="eastAsia"/>
          <w:sz w:val="24"/>
          <w:szCs w:val="24"/>
        </w:rPr>
        <w:t>公开发行股票并在境内主板（含中小板）或创业板上市。</w:t>
      </w:r>
    </w:p>
    <w:p w:rsidR="007F749A" w:rsidRPr="007F749A" w:rsidRDefault="007F749A" w:rsidP="007F749A">
      <w:pPr>
        <w:jc w:val="left"/>
        <w:rPr>
          <w:rFonts w:asciiTheme="minorEastAsia" w:hAnsiTheme="minorEastAsia"/>
          <w:sz w:val="24"/>
          <w:szCs w:val="24"/>
        </w:rPr>
      </w:pPr>
      <w:r w:rsidRPr="007F749A">
        <w:rPr>
          <w:rFonts w:asciiTheme="minorEastAsia" w:hAnsiTheme="minorEastAsia" w:hint="eastAsia"/>
          <w:sz w:val="24"/>
          <w:szCs w:val="24"/>
        </w:rPr>
        <w:t xml:space="preserve">　　（二）是合法存续的股份有限公司或有限责任公司，预计未来三年能够实现上市。拟在主板（含中小板）上市的，财务状况和盈利能力符合证监会《首次公开发行股票并上市管理办法》中相应要求；拟在创业板上市的，财务状况和盈利能力符合证监会《首次公开发行股票并在创业板上市管理暂行办法》中相应要求。</w:t>
      </w:r>
    </w:p>
    <w:p w:rsidR="007F749A" w:rsidRPr="007F749A" w:rsidRDefault="007F749A" w:rsidP="007F749A">
      <w:pPr>
        <w:jc w:val="left"/>
        <w:rPr>
          <w:rFonts w:asciiTheme="minorEastAsia" w:hAnsiTheme="minorEastAsia"/>
          <w:sz w:val="24"/>
          <w:szCs w:val="24"/>
        </w:rPr>
      </w:pPr>
      <w:r w:rsidRPr="007F749A">
        <w:rPr>
          <w:rFonts w:asciiTheme="minorEastAsia" w:hAnsiTheme="minorEastAsia" w:hint="eastAsia"/>
          <w:sz w:val="24"/>
          <w:szCs w:val="24"/>
        </w:rPr>
        <w:t xml:space="preserve">　　（三）主营业务符合国家、北京市以及海淀</w:t>
      </w:r>
      <w:proofErr w:type="gramStart"/>
      <w:r w:rsidRPr="007F749A">
        <w:rPr>
          <w:rFonts w:asciiTheme="minorEastAsia" w:hAnsiTheme="minorEastAsia" w:hint="eastAsia"/>
          <w:sz w:val="24"/>
          <w:szCs w:val="24"/>
        </w:rPr>
        <w:t>区产业</w:t>
      </w:r>
      <w:proofErr w:type="gramEnd"/>
      <w:r w:rsidRPr="007F749A">
        <w:rPr>
          <w:rFonts w:asciiTheme="minorEastAsia" w:hAnsiTheme="minorEastAsia" w:hint="eastAsia"/>
          <w:sz w:val="24"/>
          <w:szCs w:val="24"/>
        </w:rPr>
        <w:t>政策，属于重点支持或具有特色优势的行业。运作较为规范，最近三年内无重大违法违规行为。</w:t>
      </w:r>
    </w:p>
    <w:p w:rsidR="007F749A" w:rsidRPr="007F749A" w:rsidRDefault="007F749A" w:rsidP="007F749A">
      <w:pPr>
        <w:jc w:val="left"/>
        <w:rPr>
          <w:rFonts w:asciiTheme="minorEastAsia" w:hAnsiTheme="minorEastAsia"/>
          <w:sz w:val="24"/>
          <w:szCs w:val="24"/>
        </w:rPr>
      </w:pPr>
      <w:r w:rsidRPr="007F749A">
        <w:rPr>
          <w:rFonts w:asciiTheme="minorEastAsia" w:hAnsiTheme="minorEastAsia" w:hint="eastAsia"/>
          <w:sz w:val="24"/>
          <w:szCs w:val="24"/>
        </w:rPr>
        <w:t xml:space="preserve">　　（四）已制定上市计划，并与具有保荐资质的证券公司签订上市合作协议。</w:t>
      </w:r>
    </w:p>
    <w:p w:rsidR="007F749A" w:rsidRPr="007F749A" w:rsidRDefault="007F749A" w:rsidP="007F749A">
      <w:pPr>
        <w:jc w:val="left"/>
        <w:rPr>
          <w:rFonts w:asciiTheme="minorEastAsia" w:hAnsiTheme="minorEastAsia"/>
          <w:sz w:val="24"/>
          <w:szCs w:val="24"/>
        </w:rPr>
      </w:pPr>
      <w:r w:rsidRPr="007F749A">
        <w:rPr>
          <w:rFonts w:asciiTheme="minorEastAsia" w:hAnsiTheme="minorEastAsia" w:hint="eastAsia"/>
          <w:sz w:val="24"/>
          <w:szCs w:val="24"/>
        </w:rPr>
        <w:t xml:space="preserve">　　（五）尚未进入辅导期。辅导期计算起始日以中国证监会北京监管局网站上公示的辅导备案登记日期为准。</w:t>
      </w:r>
    </w:p>
    <w:p w:rsidR="007F749A" w:rsidRPr="007F749A" w:rsidRDefault="007F749A" w:rsidP="007F749A">
      <w:pPr>
        <w:jc w:val="left"/>
        <w:rPr>
          <w:rFonts w:asciiTheme="minorEastAsia" w:hAnsiTheme="minorEastAsia"/>
          <w:sz w:val="24"/>
          <w:szCs w:val="24"/>
        </w:rPr>
      </w:pPr>
      <w:r w:rsidRPr="007F749A">
        <w:rPr>
          <w:rFonts w:asciiTheme="minorEastAsia" w:hAnsiTheme="minorEastAsia" w:hint="eastAsia"/>
          <w:sz w:val="24"/>
          <w:szCs w:val="24"/>
        </w:rPr>
        <w:t xml:space="preserve">　　（六）培育期资金按照企业实际发生的中介费用计算，分三年发放；每年上限40万元人民币，三年总额不超过120万元人民币。</w:t>
      </w:r>
    </w:p>
    <w:p w:rsidR="007F749A" w:rsidRPr="007F749A" w:rsidRDefault="007F749A" w:rsidP="007F749A">
      <w:pPr>
        <w:jc w:val="left"/>
        <w:rPr>
          <w:rFonts w:asciiTheme="minorEastAsia" w:hAnsiTheme="minorEastAsia"/>
          <w:sz w:val="24"/>
          <w:szCs w:val="24"/>
        </w:rPr>
      </w:pPr>
      <w:r w:rsidRPr="007F749A">
        <w:rPr>
          <w:rFonts w:asciiTheme="minorEastAsia" w:hAnsiTheme="minorEastAsia" w:hint="eastAsia"/>
          <w:sz w:val="24"/>
          <w:szCs w:val="24"/>
        </w:rPr>
        <w:t xml:space="preserve">　　补贴期间从申请之年起算。企业第2年、第3年申报培育期资金时须提交能够证明后续上市进展的材料；自列入培育期企业名单不足三年完成上市的，可一次性申请未享受部分补贴。</w:t>
      </w:r>
    </w:p>
    <w:p w:rsidR="007F749A" w:rsidRPr="007F749A" w:rsidRDefault="007F749A" w:rsidP="007F749A">
      <w:pPr>
        <w:jc w:val="left"/>
        <w:rPr>
          <w:rFonts w:asciiTheme="minorEastAsia" w:hAnsiTheme="minorEastAsia"/>
          <w:sz w:val="24"/>
          <w:szCs w:val="24"/>
        </w:rPr>
      </w:pPr>
      <w:r w:rsidRPr="007F749A">
        <w:rPr>
          <w:rFonts w:asciiTheme="minorEastAsia" w:hAnsiTheme="minorEastAsia" w:hint="eastAsia"/>
          <w:sz w:val="24"/>
          <w:szCs w:val="24"/>
        </w:rPr>
        <w:t xml:space="preserve">　　第三十二条  企业申报辅导期资金，需同时满足以下1-2项条件：</w:t>
      </w:r>
    </w:p>
    <w:p w:rsidR="007F749A" w:rsidRPr="007F749A" w:rsidRDefault="007F749A" w:rsidP="007F749A">
      <w:pPr>
        <w:jc w:val="left"/>
        <w:rPr>
          <w:rFonts w:asciiTheme="minorEastAsia" w:hAnsiTheme="minorEastAsia"/>
          <w:sz w:val="24"/>
          <w:szCs w:val="24"/>
        </w:rPr>
      </w:pPr>
      <w:r w:rsidRPr="007F749A">
        <w:rPr>
          <w:rFonts w:asciiTheme="minorEastAsia" w:hAnsiTheme="minorEastAsia" w:hint="eastAsia"/>
          <w:sz w:val="24"/>
          <w:szCs w:val="24"/>
        </w:rPr>
        <w:t xml:space="preserve">　　（一）依法在海淀区工商注册并在海淀区办理国税和地税税务登记，</w:t>
      </w:r>
      <w:proofErr w:type="gramStart"/>
      <w:r w:rsidRPr="007F749A">
        <w:rPr>
          <w:rFonts w:asciiTheme="minorEastAsia" w:hAnsiTheme="minorEastAsia" w:hint="eastAsia"/>
          <w:sz w:val="24"/>
          <w:szCs w:val="24"/>
        </w:rPr>
        <w:t>拟首次</w:t>
      </w:r>
      <w:proofErr w:type="gramEnd"/>
      <w:r w:rsidRPr="007F749A">
        <w:rPr>
          <w:rFonts w:asciiTheme="minorEastAsia" w:hAnsiTheme="minorEastAsia" w:hint="eastAsia"/>
          <w:sz w:val="24"/>
          <w:szCs w:val="24"/>
        </w:rPr>
        <w:t>公开发行股票并在境内主板（含中小板）或创业板上市。</w:t>
      </w:r>
    </w:p>
    <w:p w:rsidR="007F749A" w:rsidRPr="007F749A" w:rsidRDefault="007F749A" w:rsidP="007F749A">
      <w:pPr>
        <w:jc w:val="left"/>
        <w:rPr>
          <w:rFonts w:asciiTheme="minorEastAsia" w:hAnsiTheme="minorEastAsia"/>
          <w:sz w:val="24"/>
          <w:szCs w:val="24"/>
        </w:rPr>
      </w:pPr>
      <w:r w:rsidRPr="007F749A">
        <w:rPr>
          <w:rFonts w:asciiTheme="minorEastAsia" w:hAnsiTheme="minorEastAsia" w:hint="eastAsia"/>
          <w:sz w:val="24"/>
          <w:szCs w:val="24"/>
        </w:rPr>
        <w:t xml:space="preserve">　　（二）已向证监会递交申报材料，并取得《中国证监会行政许可申请受理通知书》。</w:t>
      </w:r>
    </w:p>
    <w:p w:rsidR="007F749A" w:rsidRPr="007F749A" w:rsidRDefault="007F749A" w:rsidP="007F749A">
      <w:pPr>
        <w:jc w:val="left"/>
        <w:rPr>
          <w:rFonts w:asciiTheme="minorEastAsia" w:hAnsiTheme="minorEastAsia"/>
          <w:sz w:val="24"/>
          <w:szCs w:val="24"/>
        </w:rPr>
      </w:pPr>
      <w:r w:rsidRPr="007F749A">
        <w:rPr>
          <w:rFonts w:asciiTheme="minorEastAsia" w:hAnsiTheme="minorEastAsia" w:hint="eastAsia"/>
          <w:sz w:val="24"/>
          <w:szCs w:val="24"/>
        </w:rPr>
        <w:t xml:space="preserve">　　（三）辅导期资金按照企业实际发生的中介费用计算，上限为50万元人民币的一次性补贴。</w:t>
      </w:r>
    </w:p>
    <w:p w:rsidR="007F749A" w:rsidRPr="007F749A" w:rsidRDefault="007F749A" w:rsidP="007F749A">
      <w:pPr>
        <w:jc w:val="left"/>
        <w:rPr>
          <w:rFonts w:asciiTheme="minorEastAsia" w:hAnsiTheme="minorEastAsia"/>
          <w:sz w:val="24"/>
          <w:szCs w:val="24"/>
        </w:rPr>
      </w:pPr>
      <w:r w:rsidRPr="007F749A">
        <w:rPr>
          <w:rFonts w:asciiTheme="minorEastAsia" w:hAnsiTheme="minorEastAsia" w:hint="eastAsia"/>
          <w:sz w:val="24"/>
          <w:szCs w:val="24"/>
        </w:rPr>
        <w:t xml:space="preserve">　　在主板（含中小板）或创业板上市的海淀区公司，可于股票在交易所挂牌上市一年之内申报辅导期资金。</w:t>
      </w:r>
    </w:p>
    <w:p w:rsidR="007F749A" w:rsidRPr="007F749A" w:rsidRDefault="007F749A" w:rsidP="007F749A">
      <w:pPr>
        <w:jc w:val="left"/>
        <w:rPr>
          <w:rFonts w:asciiTheme="minorEastAsia" w:hAnsiTheme="minorEastAsia"/>
          <w:sz w:val="24"/>
          <w:szCs w:val="24"/>
        </w:rPr>
      </w:pPr>
      <w:r w:rsidRPr="007F749A">
        <w:rPr>
          <w:rFonts w:asciiTheme="minorEastAsia" w:hAnsiTheme="minorEastAsia" w:hint="eastAsia"/>
          <w:sz w:val="24"/>
          <w:szCs w:val="24"/>
        </w:rPr>
        <w:t xml:space="preserve">　　第三十三条  企业在境外交易所成功上市，其在海淀区工商注册并在海淀区办理国税和地税税务登记的境内实体经营公司可参照辅导期资金标准申报上限50万元的中介费用补贴。</w:t>
      </w:r>
    </w:p>
    <w:p w:rsidR="007F749A" w:rsidRPr="007F749A" w:rsidRDefault="007F749A" w:rsidP="007F749A">
      <w:pPr>
        <w:jc w:val="left"/>
        <w:rPr>
          <w:rFonts w:asciiTheme="minorEastAsia" w:hAnsiTheme="minorEastAsia"/>
          <w:sz w:val="24"/>
          <w:szCs w:val="24"/>
        </w:rPr>
      </w:pPr>
      <w:r w:rsidRPr="007F749A">
        <w:rPr>
          <w:rFonts w:asciiTheme="minorEastAsia" w:hAnsiTheme="minorEastAsia" w:hint="eastAsia"/>
          <w:sz w:val="24"/>
          <w:szCs w:val="24"/>
        </w:rPr>
        <w:t xml:space="preserve">　　第三十四条  挂牌企业可以按照以下标准申报支持资金：</w:t>
      </w:r>
    </w:p>
    <w:p w:rsidR="007F749A" w:rsidRPr="007F749A" w:rsidRDefault="007F749A" w:rsidP="007F749A">
      <w:pPr>
        <w:jc w:val="left"/>
        <w:rPr>
          <w:rFonts w:asciiTheme="minorEastAsia" w:hAnsiTheme="minorEastAsia"/>
          <w:sz w:val="24"/>
          <w:szCs w:val="24"/>
        </w:rPr>
      </w:pPr>
      <w:r w:rsidRPr="007F749A">
        <w:rPr>
          <w:rFonts w:asciiTheme="minorEastAsia" w:hAnsiTheme="minorEastAsia" w:hint="eastAsia"/>
          <w:sz w:val="24"/>
          <w:szCs w:val="24"/>
        </w:rPr>
        <w:t xml:space="preserve">　　（一）在北京股权交易中心挂牌的企业，可参照辅导期资金标准申报上限50万元的中介费用补贴。</w:t>
      </w:r>
    </w:p>
    <w:p w:rsidR="007F749A" w:rsidRPr="007F749A" w:rsidRDefault="007F749A" w:rsidP="007F749A">
      <w:pPr>
        <w:jc w:val="left"/>
        <w:rPr>
          <w:rFonts w:asciiTheme="minorEastAsia" w:hAnsiTheme="minorEastAsia"/>
          <w:sz w:val="24"/>
          <w:szCs w:val="24"/>
        </w:rPr>
      </w:pPr>
      <w:r w:rsidRPr="007F749A">
        <w:rPr>
          <w:rFonts w:asciiTheme="minorEastAsia" w:hAnsiTheme="minorEastAsia" w:hint="eastAsia"/>
          <w:sz w:val="24"/>
          <w:szCs w:val="24"/>
        </w:rPr>
        <w:t xml:space="preserve">　　（二）在全国中小企业股份转让系统挂牌的企业，如近三个自然年度内纳税总额中区级贡献不少于人民币50万元，可于挂牌一年内申报参照辅导期资金标准、上</w:t>
      </w:r>
      <w:r w:rsidRPr="007F749A">
        <w:rPr>
          <w:rFonts w:asciiTheme="minorEastAsia" w:hAnsiTheme="minorEastAsia" w:hint="eastAsia"/>
          <w:sz w:val="24"/>
          <w:szCs w:val="24"/>
        </w:rPr>
        <w:lastRenderedPageBreak/>
        <w:t>限50万元的中介费用补贴。挂牌起始日以全国中小企业股份转让系统官网上信息披露的挂牌日期为准。</w:t>
      </w:r>
    </w:p>
    <w:p w:rsidR="007F749A" w:rsidRPr="007F749A" w:rsidRDefault="007F749A" w:rsidP="007F749A">
      <w:pPr>
        <w:jc w:val="left"/>
        <w:rPr>
          <w:rFonts w:asciiTheme="minorEastAsia" w:hAnsiTheme="minorEastAsia"/>
          <w:sz w:val="24"/>
          <w:szCs w:val="24"/>
        </w:rPr>
      </w:pPr>
      <w:r w:rsidRPr="007F749A">
        <w:rPr>
          <w:rFonts w:asciiTheme="minorEastAsia" w:hAnsiTheme="minorEastAsia" w:hint="eastAsia"/>
          <w:sz w:val="24"/>
          <w:szCs w:val="24"/>
        </w:rPr>
        <w:t xml:space="preserve">　　（三）挂牌企业成功在主板（含中小板）或创业板上市，可以参照培育期资金标准一次性申报上限120万元的中介费用补贴。</w:t>
      </w:r>
    </w:p>
    <w:p w:rsidR="007F749A" w:rsidRPr="007F749A" w:rsidRDefault="007F749A" w:rsidP="007F749A">
      <w:pPr>
        <w:jc w:val="left"/>
        <w:rPr>
          <w:rFonts w:asciiTheme="minorEastAsia" w:hAnsiTheme="minorEastAsia"/>
          <w:sz w:val="24"/>
          <w:szCs w:val="24"/>
        </w:rPr>
      </w:pPr>
      <w:r w:rsidRPr="007F749A">
        <w:rPr>
          <w:rFonts w:asciiTheme="minorEastAsia" w:hAnsiTheme="minorEastAsia" w:hint="eastAsia"/>
          <w:sz w:val="24"/>
          <w:szCs w:val="24"/>
        </w:rPr>
        <w:t xml:space="preserve">　　第三十五条  依法在海淀区进行工商注册和税务登记的股权投资机构投资于海淀区企业且上市或挂牌成功的，股权投资机构可以按照其在该企业持股比例，享受一次性奖励。每持1个百分点奖励人民币1万元人民币，余数不足1个百分点的，按四舍五入计算。</w:t>
      </w:r>
    </w:p>
    <w:p w:rsidR="007F749A" w:rsidRPr="007F749A" w:rsidRDefault="007F749A" w:rsidP="007F749A">
      <w:pPr>
        <w:jc w:val="left"/>
        <w:rPr>
          <w:rFonts w:asciiTheme="minorEastAsia" w:hAnsiTheme="minorEastAsia"/>
          <w:sz w:val="24"/>
          <w:szCs w:val="24"/>
        </w:rPr>
      </w:pPr>
      <w:r w:rsidRPr="007F749A">
        <w:rPr>
          <w:rFonts w:asciiTheme="minorEastAsia" w:hAnsiTheme="minorEastAsia" w:hint="eastAsia"/>
          <w:sz w:val="24"/>
          <w:szCs w:val="24"/>
        </w:rPr>
        <w:t xml:space="preserve">　　申请机构应符合以下条件：截至被投企业上市申请获准之日，其在企业持股比例不低于5％；在企业上市申请获准之前连续24个月内持有企业股份，且最低持股比例不低于2%；其他必要条件。</w:t>
      </w:r>
    </w:p>
    <w:p w:rsidR="007F749A" w:rsidRPr="007F749A" w:rsidRDefault="007F749A" w:rsidP="007F749A">
      <w:pPr>
        <w:jc w:val="left"/>
        <w:rPr>
          <w:rFonts w:asciiTheme="minorEastAsia" w:hAnsiTheme="minorEastAsia"/>
          <w:sz w:val="24"/>
          <w:szCs w:val="24"/>
        </w:rPr>
      </w:pPr>
      <w:r w:rsidRPr="007F749A">
        <w:rPr>
          <w:rFonts w:asciiTheme="minorEastAsia" w:hAnsiTheme="minorEastAsia" w:hint="eastAsia"/>
          <w:sz w:val="24"/>
          <w:szCs w:val="24"/>
        </w:rPr>
        <w:t xml:space="preserve">　　第三十六条  鼓励拟上市企业制定募集资金投向计划时优先考虑海淀区。对上市公司总部购置或租赁研发、办公用房给予支持，为上市公司进一步做大做强提供可承载的发展空间和优质服务，促进上市公司重大资金、项目顺利落地。</w:t>
      </w:r>
    </w:p>
    <w:p w:rsidR="007F749A" w:rsidRPr="007F749A" w:rsidRDefault="007F749A" w:rsidP="007F749A">
      <w:pPr>
        <w:jc w:val="left"/>
        <w:rPr>
          <w:rFonts w:asciiTheme="minorEastAsia" w:hAnsiTheme="minorEastAsia"/>
          <w:sz w:val="24"/>
          <w:szCs w:val="24"/>
        </w:rPr>
      </w:pPr>
      <w:r w:rsidRPr="007F749A">
        <w:rPr>
          <w:rFonts w:asciiTheme="minorEastAsia" w:hAnsiTheme="minorEastAsia" w:hint="eastAsia"/>
          <w:sz w:val="24"/>
          <w:szCs w:val="24"/>
        </w:rPr>
        <w:t xml:space="preserve">　　第五章 监督与管理</w:t>
      </w:r>
    </w:p>
    <w:p w:rsidR="007F749A" w:rsidRPr="007F749A" w:rsidRDefault="007F749A" w:rsidP="007F749A">
      <w:pPr>
        <w:jc w:val="left"/>
        <w:rPr>
          <w:rFonts w:asciiTheme="minorEastAsia" w:hAnsiTheme="minorEastAsia"/>
          <w:sz w:val="24"/>
          <w:szCs w:val="24"/>
        </w:rPr>
      </w:pPr>
      <w:r w:rsidRPr="007F749A">
        <w:rPr>
          <w:rFonts w:asciiTheme="minorEastAsia" w:hAnsiTheme="minorEastAsia" w:hint="eastAsia"/>
          <w:sz w:val="24"/>
          <w:szCs w:val="24"/>
        </w:rPr>
        <w:t xml:space="preserve">　　第三十七条  享受财政资金补贴的企业十年内如迁出海淀区，应退还补贴款。</w:t>
      </w:r>
    </w:p>
    <w:p w:rsidR="007F749A" w:rsidRPr="007F749A" w:rsidRDefault="007F749A" w:rsidP="007F749A">
      <w:pPr>
        <w:jc w:val="left"/>
        <w:rPr>
          <w:rFonts w:asciiTheme="minorEastAsia" w:hAnsiTheme="minorEastAsia"/>
          <w:sz w:val="24"/>
          <w:szCs w:val="24"/>
        </w:rPr>
      </w:pPr>
      <w:r w:rsidRPr="007F749A">
        <w:rPr>
          <w:rFonts w:asciiTheme="minorEastAsia" w:hAnsiTheme="minorEastAsia" w:hint="eastAsia"/>
          <w:sz w:val="24"/>
          <w:szCs w:val="24"/>
        </w:rPr>
        <w:t xml:space="preserve">　　第三十八条  补贴资金的使用单位应配合区财政部门及相关部门的监督检查和绩效考核。对于提供虚假材料骗取财政资金、未按规定使用，或不配合相关部门开展监督检查和效果评价的，区财政部门可收回已拨财政资金，并由相关部门根据国家相关法律、法规进行处理。</w:t>
      </w:r>
    </w:p>
    <w:p w:rsidR="007F749A" w:rsidRPr="007F749A" w:rsidRDefault="007F749A" w:rsidP="007F749A">
      <w:pPr>
        <w:jc w:val="left"/>
        <w:rPr>
          <w:rFonts w:asciiTheme="minorEastAsia" w:hAnsiTheme="minorEastAsia"/>
          <w:sz w:val="24"/>
          <w:szCs w:val="24"/>
        </w:rPr>
      </w:pPr>
      <w:r w:rsidRPr="007F749A">
        <w:rPr>
          <w:rFonts w:asciiTheme="minorEastAsia" w:hAnsiTheme="minorEastAsia" w:hint="eastAsia"/>
          <w:sz w:val="24"/>
          <w:szCs w:val="24"/>
        </w:rPr>
        <w:t xml:space="preserve">　　第六章 附 则</w:t>
      </w:r>
    </w:p>
    <w:p w:rsidR="007F749A" w:rsidRPr="007F749A" w:rsidRDefault="007F749A" w:rsidP="007F749A">
      <w:pPr>
        <w:jc w:val="left"/>
        <w:rPr>
          <w:rFonts w:asciiTheme="minorEastAsia" w:hAnsiTheme="minorEastAsia"/>
          <w:sz w:val="24"/>
          <w:szCs w:val="24"/>
        </w:rPr>
      </w:pPr>
      <w:r w:rsidRPr="007F749A">
        <w:rPr>
          <w:rFonts w:asciiTheme="minorEastAsia" w:hAnsiTheme="minorEastAsia" w:hint="eastAsia"/>
          <w:sz w:val="24"/>
          <w:szCs w:val="24"/>
        </w:rPr>
        <w:t xml:space="preserve">　　第三十九条  本申报指南由区金融办会同区政府有关部门负责解释。</w:t>
      </w:r>
    </w:p>
    <w:p w:rsidR="007F749A" w:rsidRPr="007F749A" w:rsidRDefault="007F749A" w:rsidP="007F749A">
      <w:pPr>
        <w:jc w:val="left"/>
        <w:rPr>
          <w:rFonts w:asciiTheme="minorEastAsia" w:hAnsiTheme="minorEastAsia"/>
          <w:sz w:val="24"/>
          <w:szCs w:val="24"/>
        </w:rPr>
      </w:pPr>
      <w:r w:rsidRPr="007F749A">
        <w:rPr>
          <w:rFonts w:asciiTheme="minorEastAsia" w:hAnsiTheme="minorEastAsia" w:hint="eastAsia"/>
          <w:sz w:val="24"/>
          <w:szCs w:val="24"/>
        </w:rPr>
        <w:t xml:space="preserve">　　第四十条  本申报指南自发布之日起施行。</w:t>
      </w:r>
    </w:p>
    <w:p w:rsidR="007F749A" w:rsidRPr="007F749A" w:rsidRDefault="007F749A" w:rsidP="007F749A">
      <w:pPr>
        <w:jc w:val="left"/>
        <w:rPr>
          <w:rFonts w:asciiTheme="minorEastAsia" w:hAnsiTheme="minorEastAsia"/>
          <w:sz w:val="24"/>
          <w:szCs w:val="24"/>
        </w:rPr>
      </w:pPr>
      <w:r w:rsidRPr="007F749A">
        <w:rPr>
          <w:rFonts w:asciiTheme="minorEastAsia" w:hAnsiTheme="minorEastAsia" w:hint="eastAsia"/>
          <w:sz w:val="24"/>
          <w:szCs w:val="24"/>
        </w:rPr>
        <w:t xml:space="preserve">　　第七章 培育期资金操作指引</w:t>
      </w:r>
    </w:p>
    <w:p w:rsidR="007F749A" w:rsidRPr="007F749A" w:rsidRDefault="007F749A" w:rsidP="007F749A">
      <w:pPr>
        <w:jc w:val="left"/>
        <w:rPr>
          <w:rFonts w:asciiTheme="minorEastAsia" w:hAnsiTheme="minorEastAsia"/>
          <w:sz w:val="24"/>
          <w:szCs w:val="24"/>
        </w:rPr>
      </w:pPr>
      <w:r w:rsidRPr="007F749A">
        <w:rPr>
          <w:rFonts w:asciiTheme="minorEastAsia" w:hAnsiTheme="minorEastAsia" w:hint="eastAsia"/>
          <w:sz w:val="24"/>
          <w:szCs w:val="24"/>
        </w:rPr>
        <w:t xml:space="preserve">　　一、申报依据：《申报指南》第三十一条。</w:t>
      </w:r>
    </w:p>
    <w:p w:rsidR="007F749A" w:rsidRPr="007F749A" w:rsidRDefault="007F749A" w:rsidP="007F749A">
      <w:pPr>
        <w:jc w:val="left"/>
        <w:rPr>
          <w:rFonts w:asciiTheme="minorEastAsia" w:hAnsiTheme="minorEastAsia"/>
          <w:sz w:val="24"/>
          <w:szCs w:val="24"/>
        </w:rPr>
      </w:pPr>
      <w:r w:rsidRPr="007F749A">
        <w:rPr>
          <w:rFonts w:asciiTheme="minorEastAsia" w:hAnsiTheme="minorEastAsia" w:hint="eastAsia"/>
          <w:sz w:val="24"/>
          <w:szCs w:val="24"/>
        </w:rPr>
        <w:t xml:space="preserve">　　企业申报培育期资金，需同时满足以下1-5项条件：</w:t>
      </w:r>
    </w:p>
    <w:p w:rsidR="007F749A" w:rsidRPr="007F749A" w:rsidRDefault="007F749A" w:rsidP="007F749A">
      <w:pPr>
        <w:jc w:val="left"/>
        <w:rPr>
          <w:rFonts w:asciiTheme="minorEastAsia" w:hAnsiTheme="minorEastAsia"/>
          <w:sz w:val="24"/>
          <w:szCs w:val="24"/>
        </w:rPr>
      </w:pPr>
      <w:r w:rsidRPr="007F749A">
        <w:rPr>
          <w:rFonts w:asciiTheme="minorEastAsia" w:hAnsiTheme="minorEastAsia" w:hint="eastAsia"/>
          <w:sz w:val="24"/>
          <w:szCs w:val="24"/>
        </w:rPr>
        <w:t xml:space="preserve">　　（一）依法在海淀区工商注册并在海淀区办理国税和地税的税务登记，</w:t>
      </w:r>
      <w:proofErr w:type="gramStart"/>
      <w:r w:rsidRPr="007F749A">
        <w:rPr>
          <w:rFonts w:asciiTheme="minorEastAsia" w:hAnsiTheme="minorEastAsia" w:hint="eastAsia"/>
          <w:sz w:val="24"/>
          <w:szCs w:val="24"/>
        </w:rPr>
        <w:t>拟首次</w:t>
      </w:r>
      <w:proofErr w:type="gramEnd"/>
      <w:r w:rsidRPr="007F749A">
        <w:rPr>
          <w:rFonts w:asciiTheme="minorEastAsia" w:hAnsiTheme="minorEastAsia" w:hint="eastAsia"/>
          <w:sz w:val="24"/>
          <w:szCs w:val="24"/>
        </w:rPr>
        <w:t>公开发行股票并在境内主板（含中小板）或创业板上市。</w:t>
      </w:r>
    </w:p>
    <w:p w:rsidR="007F749A" w:rsidRPr="007F749A" w:rsidRDefault="007F749A" w:rsidP="007F749A">
      <w:pPr>
        <w:jc w:val="left"/>
        <w:rPr>
          <w:rFonts w:asciiTheme="minorEastAsia" w:hAnsiTheme="minorEastAsia"/>
          <w:sz w:val="24"/>
          <w:szCs w:val="24"/>
        </w:rPr>
      </w:pPr>
      <w:r w:rsidRPr="007F749A">
        <w:rPr>
          <w:rFonts w:asciiTheme="minorEastAsia" w:hAnsiTheme="minorEastAsia" w:hint="eastAsia"/>
          <w:sz w:val="24"/>
          <w:szCs w:val="24"/>
        </w:rPr>
        <w:t xml:space="preserve">　　（二）是合法存续的股份有限公司或有限责任公司，预计未来三年能够实现上市。拟在主板（含中小板）上市的，财务状况和盈利能力符合证监会《首次公开发行股票并上市管理办法》中相应要求；拟在创业板上市的，财务状况和盈利能力符合证监会《首次公开发行股票并在创业板上市管理暂行办法》中相应要求。</w:t>
      </w:r>
    </w:p>
    <w:p w:rsidR="007F749A" w:rsidRPr="007F749A" w:rsidRDefault="007F749A" w:rsidP="007F749A">
      <w:pPr>
        <w:jc w:val="left"/>
        <w:rPr>
          <w:rFonts w:asciiTheme="minorEastAsia" w:hAnsiTheme="minorEastAsia"/>
          <w:sz w:val="24"/>
          <w:szCs w:val="24"/>
        </w:rPr>
      </w:pPr>
      <w:r w:rsidRPr="007F749A">
        <w:rPr>
          <w:rFonts w:asciiTheme="minorEastAsia" w:hAnsiTheme="minorEastAsia" w:hint="eastAsia"/>
          <w:sz w:val="24"/>
          <w:szCs w:val="24"/>
        </w:rPr>
        <w:t xml:space="preserve">　　（三）主营业务符合国家、北京市以及海淀</w:t>
      </w:r>
      <w:proofErr w:type="gramStart"/>
      <w:r w:rsidRPr="007F749A">
        <w:rPr>
          <w:rFonts w:asciiTheme="minorEastAsia" w:hAnsiTheme="minorEastAsia" w:hint="eastAsia"/>
          <w:sz w:val="24"/>
          <w:szCs w:val="24"/>
        </w:rPr>
        <w:t>区产业</w:t>
      </w:r>
      <w:proofErr w:type="gramEnd"/>
      <w:r w:rsidRPr="007F749A">
        <w:rPr>
          <w:rFonts w:asciiTheme="minorEastAsia" w:hAnsiTheme="minorEastAsia" w:hint="eastAsia"/>
          <w:sz w:val="24"/>
          <w:szCs w:val="24"/>
        </w:rPr>
        <w:t>政策，属于重点支持或具有特色优势的行业。运作较为规范，最近三年内无重大违法违规行为。</w:t>
      </w:r>
    </w:p>
    <w:p w:rsidR="007F749A" w:rsidRPr="007F749A" w:rsidRDefault="007F749A" w:rsidP="007F749A">
      <w:pPr>
        <w:jc w:val="left"/>
        <w:rPr>
          <w:rFonts w:asciiTheme="minorEastAsia" w:hAnsiTheme="minorEastAsia"/>
          <w:sz w:val="24"/>
          <w:szCs w:val="24"/>
        </w:rPr>
      </w:pPr>
      <w:r w:rsidRPr="007F749A">
        <w:rPr>
          <w:rFonts w:asciiTheme="minorEastAsia" w:hAnsiTheme="minorEastAsia" w:hint="eastAsia"/>
          <w:sz w:val="24"/>
          <w:szCs w:val="24"/>
        </w:rPr>
        <w:t xml:space="preserve">　　（四）已制定上市计划，并与具有保荐资质的证券公司签订上市合作协议。</w:t>
      </w:r>
    </w:p>
    <w:p w:rsidR="007F749A" w:rsidRPr="007F749A" w:rsidRDefault="007F749A" w:rsidP="007F749A">
      <w:pPr>
        <w:jc w:val="left"/>
        <w:rPr>
          <w:rFonts w:asciiTheme="minorEastAsia" w:hAnsiTheme="minorEastAsia"/>
          <w:sz w:val="24"/>
          <w:szCs w:val="24"/>
        </w:rPr>
      </w:pPr>
      <w:r w:rsidRPr="007F749A">
        <w:rPr>
          <w:rFonts w:asciiTheme="minorEastAsia" w:hAnsiTheme="minorEastAsia" w:hint="eastAsia"/>
          <w:sz w:val="24"/>
          <w:szCs w:val="24"/>
        </w:rPr>
        <w:t xml:space="preserve">　　（五）尚未进入辅导期。辅导期计算起始日以中国证监会北京监管局网站上公示的辅导备案登记日期为准。</w:t>
      </w:r>
    </w:p>
    <w:p w:rsidR="007F749A" w:rsidRPr="007F749A" w:rsidRDefault="007F749A" w:rsidP="007F749A">
      <w:pPr>
        <w:jc w:val="left"/>
        <w:rPr>
          <w:rFonts w:asciiTheme="minorEastAsia" w:hAnsiTheme="minorEastAsia"/>
          <w:sz w:val="24"/>
          <w:szCs w:val="24"/>
        </w:rPr>
      </w:pPr>
      <w:r w:rsidRPr="007F749A">
        <w:rPr>
          <w:rFonts w:asciiTheme="minorEastAsia" w:hAnsiTheme="minorEastAsia" w:hint="eastAsia"/>
          <w:sz w:val="24"/>
          <w:szCs w:val="24"/>
        </w:rPr>
        <w:t xml:space="preserve">　　（六）培育期资金按照企业实际发生的中介费用计算，分三年发放；每年上限40万元人民币，三年总额不超过120万元人民币。</w:t>
      </w:r>
    </w:p>
    <w:p w:rsidR="007F749A" w:rsidRPr="007F749A" w:rsidRDefault="007F749A" w:rsidP="007F749A">
      <w:pPr>
        <w:jc w:val="left"/>
        <w:rPr>
          <w:rFonts w:asciiTheme="minorEastAsia" w:hAnsiTheme="minorEastAsia"/>
          <w:sz w:val="24"/>
          <w:szCs w:val="24"/>
        </w:rPr>
      </w:pPr>
      <w:r w:rsidRPr="007F749A">
        <w:rPr>
          <w:rFonts w:asciiTheme="minorEastAsia" w:hAnsiTheme="minorEastAsia" w:hint="eastAsia"/>
          <w:sz w:val="24"/>
          <w:szCs w:val="24"/>
        </w:rPr>
        <w:t xml:space="preserve">　　补贴期间从申请之年起算。企业第2年、第3年申报培育期资金时须提交能够证明后续上市进展的材料；自列入培育期企业名单不足三年完成上市的，可一次性申请未享受部分补贴。</w:t>
      </w:r>
    </w:p>
    <w:p w:rsidR="007F749A" w:rsidRPr="007F749A" w:rsidRDefault="007F749A" w:rsidP="007F749A">
      <w:pPr>
        <w:jc w:val="left"/>
        <w:rPr>
          <w:rFonts w:asciiTheme="minorEastAsia" w:hAnsiTheme="minorEastAsia"/>
          <w:sz w:val="24"/>
          <w:szCs w:val="24"/>
        </w:rPr>
      </w:pPr>
      <w:r w:rsidRPr="007F749A">
        <w:rPr>
          <w:rFonts w:asciiTheme="minorEastAsia" w:hAnsiTheme="minorEastAsia" w:hint="eastAsia"/>
          <w:sz w:val="24"/>
          <w:szCs w:val="24"/>
        </w:rPr>
        <w:t xml:space="preserve">　　　二、申报材料</w:t>
      </w:r>
    </w:p>
    <w:p w:rsidR="007F749A" w:rsidRPr="007F749A" w:rsidRDefault="007F749A" w:rsidP="007F749A">
      <w:pPr>
        <w:jc w:val="left"/>
        <w:rPr>
          <w:rFonts w:asciiTheme="minorEastAsia" w:hAnsiTheme="minorEastAsia"/>
          <w:sz w:val="24"/>
          <w:szCs w:val="24"/>
        </w:rPr>
      </w:pPr>
      <w:r w:rsidRPr="007F749A">
        <w:rPr>
          <w:rFonts w:asciiTheme="minorEastAsia" w:hAnsiTheme="minorEastAsia" w:hint="eastAsia"/>
          <w:sz w:val="24"/>
          <w:szCs w:val="24"/>
        </w:rPr>
        <w:t xml:space="preserve">　　（一）表格</w:t>
      </w:r>
    </w:p>
    <w:p w:rsidR="007F749A" w:rsidRPr="007F749A" w:rsidRDefault="007F749A" w:rsidP="007F749A">
      <w:pPr>
        <w:jc w:val="left"/>
        <w:rPr>
          <w:rFonts w:asciiTheme="minorEastAsia" w:hAnsiTheme="minorEastAsia"/>
          <w:sz w:val="24"/>
          <w:szCs w:val="24"/>
        </w:rPr>
      </w:pPr>
      <w:r w:rsidRPr="007F749A">
        <w:rPr>
          <w:rFonts w:asciiTheme="minorEastAsia" w:hAnsiTheme="minorEastAsia" w:hint="eastAsia"/>
          <w:sz w:val="24"/>
          <w:szCs w:val="24"/>
        </w:rPr>
        <w:t xml:space="preserve">　　1.《培育期资金申请表》（见附件1，表头盖公章）。</w:t>
      </w:r>
    </w:p>
    <w:p w:rsidR="007F749A" w:rsidRPr="007F749A" w:rsidRDefault="007F749A" w:rsidP="007F749A">
      <w:pPr>
        <w:jc w:val="left"/>
        <w:rPr>
          <w:rFonts w:asciiTheme="minorEastAsia" w:hAnsiTheme="minorEastAsia"/>
          <w:sz w:val="24"/>
          <w:szCs w:val="24"/>
        </w:rPr>
      </w:pPr>
      <w:r w:rsidRPr="007F749A">
        <w:rPr>
          <w:rFonts w:asciiTheme="minorEastAsia" w:hAnsiTheme="minorEastAsia" w:hint="eastAsia"/>
          <w:sz w:val="24"/>
          <w:szCs w:val="24"/>
        </w:rPr>
        <w:t xml:space="preserve">　　2.《申报企业银行账户备案登记表》（见附件2，加盖财务章和公章）。</w:t>
      </w:r>
    </w:p>
    <w:p w:rsidR="007F749A" w:rsidRPr="007F749A" w:rsidRDefault="007F749A" w:rsidP="007F749A">
      <w:pPr>
        <w:jc w:val="left"/>
        <w:rPr>
          <w:rFonts w:asciiTheme="minorEastAsia" w:hAnsiTheme="minorEastAsia"/>
          <w:sz w:val="24"/>
          <w:szCs w:val="24"/>
        </w:rPr>
      </w:pPr>
      <w:r w:rsidRPr="007F749A">
        <w:rPr>
          <w:rFonts w:asciiTheme="minorEastAsia" w:hAnsiTheme="minorEastAsia" w:hint="eastAsia"/>
          <w:sz w:val="24"/>
          <w:szCs w:val="24"/>
        </w:rPr>
        <w:t xml:space="preserve">　　　（二）材料</w:t>
      </w:r>
    </w:p>
    <w:p w:rsidR="007F749A" w:rsidRPr="007F749A" w:rsidRDefault="007F749A" w:rsidP="007F749A">
      <w:pPr>
        <w:jc w:val="left"/>
        <w:rPr>
          <w:rFonts w:asciiTheme="minorEastAsia" w:hAnsiTheme="minorEastAsia"/>
          <w:sz w:val="24"/>
          <w:szCs w:val="24"/>
        </w:rPr>
      </w:pPr>
      <w:r w:rsidRPr="007F749A">
        <w:rPr>
          <w:rFonts w:asciiTheme="minorEastAsia" w:hAnsiTheme="minorEastAsia" w:hint="eastAsia"/>
          <w:sz w:val="24"/>
          <w:szCs w:val="24"/>
        </w:rPr>
        <w:t xml:space="preserve">　　3.《培育期资金申报企业承诺函》（见附件3，法人代表签字并加盖公章）。</w:t>
      </w:r>
    </w:p>
    <w:p w:rsidR="007F749A" w:rsidRPr="007F749A" w:rsidRDefault="007F749A" w:rsidP="007F749A">
      <w:pPr>
        <w:jc w:val="left"/>
        <w:rPr>
          <w:rFonts w:asciiTheme="minorEastAsia" w:hAnsiTheme="minorEastAsia"/>
          <w:sz w:val="24"/>
          <w:szCs w:val="24"/>
        </w:rPr>
      </w:pPr>
      <w:r w:rsidRPr="007F749A">
        <w:rPr>
          <w:rFonts w:asciiTheme="minorEastAsia" w:hAnsiTheme="minorEastAsia" w:hint="eastAsia"/>
          <w:sz w:val="24"/>
          <w:szCs w:val="24"/>
        </w:rPr>
        <w:t xml:space="preserve">　　4.由合作券商撰写的推荐意见（见附件4）。</w:t>
      </w:r>
    </w:p>
    <w:p w:rsidR="007F749A" w:rsidRPr="007F749A" w:rsidRDefault="007F749A" w:rsidP="007F749A">
      <w:pPr>
        <w:jc w:val="left"/>
        <w:rPr>
          <w:rFonts w:asciiTheme="minorEastAsia" w:hAnsiTheme="minorEastAsia"/>
          <w:sz w:val="24"/>
          <w:szCs w:val="24"/>
        </w:rPr>
      </w:pPr>
      <w:r w:rsidRPr="007F749A">
        <w:rPr>
          <w:rFonts w:asciiTheme="minorEastAsia" w:hAnsiTheme="minorEastAsia" w:hint="eastAsia"/>
          <w:sz w:val="24"/>
          <w:szCs w:val="24"/>
        </w:rPr>
        <w:t xml:space="preserve">　　5.营业执照、税务登记证、组织机构代码证复印件。</w:t>
      </w:r>
    </w:p>
    <w:p w:rsidR="007F749A" w:rsidRPr="007F749A" w:rsidRDefault="007F749A" w:rsidP="007F749A">
      <w:pPr>
        <w:jc w:val="left"/>
        <w:rPr>
          <w:rFonts w:asciiTheme="minorEastAsia" w:hAnsiTheme="minorEastAsia"/>
          <w:sz w:val="24"/>
          <w:szCs w:val="24"/>
        </w:rPr>
      </w:pPr>
      <w:r w:rsidRPr="007F749A">
        <w:rPr>
          <w:rFonts w:asciiTheme="minorEastAsia" w:hAnsiTheme="minorEastAsia" w:hint="eastAsia"/>
          <w:sz w:val="24"/>
          <w:szCs w:val="24"/>
        </w:rPr>
        <w:t xml:space="preserve">　　6.近3个年度的审计报告；最近1个年度的审计报告应由具有证券从业资格的会计师事务所出具。</w:t>
      </w:r>
    </w:p>
    <w:p w:rsidR="007F749A" w:rsidRPr="007F749A" w:rsidRDefault="007F749A" w:rsidP="007F749A">
      <w:pPr>
        <w:jc w:val="left"/>
        <w:rPr>
          <w:rFonts w:asciiTheme="minorEastAsia" w:hAnsiTheme="minorEastAsia"/>
          <w:sz w:val="24"/>
          <w:szCs w:val="24"/>
        </w:rPr>
      </w:pPr>
      <w:r w:rsidRPr="007F749A">
        <w:rPr>
          <w:rFonts w:asciiTheme="minorEastAsia" w:hAnsiTheme="minorEastAsia" w:hint="eastAsia"/>
          <w:sz w:val="24"/>
          <w:szCs w:val="24"/>
        </w:rPr>
        <w:t xml:space="preserve">　　7.按季度划分的上市计划安排表，以及与</w:t>
      </w:r>
      <w:proofErr w:type="gramStart"/>
      <w:r w:rsidRPr="007F749A">
        <w:rPr>
          <w:rFonts w:asciiTheme="minorEastAsia" w:hAnsiTheme="minorEastAsia" w:hint="eastAsia"/>
          <w:sz w:val="24"/>
          <w:szCs w:val="24"/>
        </w:rPr>
        <w:t>券商签署</w:t>
      </w:r>
      <w:proofErr w:type="gramEnd"/>
      <w:r w:rsidRPr="007F749A">
        <w:rPr>
          <w:rFonts w:asciiTheme="minorEastAsia" w:hAnsiTheme="minorEastAsia" w:hint="eastAsia"/>
          <w:sz w:val="24"/>
          <w:szCs w:val="24"/>
        </w:rPr>
        <w:t>的上市协议复印件。</w:t>
      </w:r>
    </w:p>
    <w:p w:rsidR="007F749A" w:rsidRPr="007F749A" w:rsidRDefault="007F749A" w:rsidP="007F749A">
      <w:pPr>
        <w:jc w:val="left"/>
        <w:rPr>
          <w:rFonts w:asciiTheme="minorEastAsia" w:hAnsiTheme="minorEastAsia"/>
          <w:sz w:val="24"/>
          <w:szCs w:val="24"/>
        </w:rPr>
      </w:pPr>
      <w:r w:rsidRPr="007F749A">
        <w:rPr>
          <w:rFonts w:asciiTheme="minorEastAsia" w:hAnsiTheme="minorEastAsia" w:hint="eastAsia"/>
          <w:sz w:val="24"/>
          <w:szCs w:val="24"/>
        </w:rPr>
        <w:t xml:space="preserve">　　8.与申报金额相对应的中介费用凭证。每笔费用须提供发票、合同和付款凭证。</w:t>
      </w:r>
    </w:p>
    <w:p w:rsidR="007F749A" w:rsidRPr="007F749A" w:rsidRDefault="007F749A" w:rsidP="007F749A">
      <w:pPr>
        <w:jc w:val="left"/>
        <w:rPr>
          <w:rFonts w:asciiTheme="minorEastAsia" w:hAnsiTheme="minorEastAsia"/>
          <w:sz w:val="24"/>
          <w:szCs w:val="24"/>
        </w:rPr>
      </w:pPr>
      <w:r w:rsidRPr="007F749A">
        <w:rPr>
          <w:rFonts w:asciiTheme="minorEastAsia" w:hAnsiTheme="minorEastAsia" w:hint="eastAsia"/>
          <w:sz w:val="24"/>
          <w:szCs w:val="24"/>
        </w:rPr>
        <w:lastRenderedPageBreak/>
        <w:t xml:space="preserve">　　9.国家级或中关村高新技术企业证书复印件（如有则提供，非高新企业不要求提供）。</w:t>
      </w:r>
    </w:p>
    <w:p w:rsidR="007F749A" w:rsidRPr="007F749A" w:rsidRDefault="007F749A" w:rsidP="007F749A">
      <w:pPr>
        <w:jc w:val="left"/>
        <w:rPr>
          <w:rFonts w:asciiTheme="minorEastAsia" w:hAnsiTheme="minorEastAsia"/>
          <w:sz w:val="24"/>
          <w:szCs w:val="24"/>
        </w:rPr>
      </w:pPr>
      <w:r w:rsidRPr="007F749A">
        <w:rPr>
          <w:rFonts w:asciiTheme="minorEastAsia" w:hAnsiTheme="minorEastAsia" w:hint="eastAsia"/>
          <w:sz w:val="24"/>
          <w:szCs w:val="24"/>
        </w:rPr>
        <w:t xml:space="preserve">　　10.企业申请培育期资金第2年、第3年后续拨付时，须提供关于近一年内上市筹备进展的详细文字材料。</w:t>
      </w:r>
    </w:p>
    <w:p w:rsidR="007F749A" w:rsidRPr="007F749A" w:rsidRDefault="007F749A" w:rsidP="007F749A">
      <w:pPr>
        <w:jc w:val="left"/>
        <w:rPr>
          <w:rFonts w:asciiTheme="minorEastAsia" w:hAnsiTheme="minorEastAsia"/>
          <w:sz w:val="24"/>
          <w:szCs w:val="24"/>
        </w:rPr>
      </w:pPr>
      <w:r w:rsidRPr="007F749A">
        <w:rPr>
          <w:rFonts w:asciiTheme="minorEastAsia" w:hAnsiTheme="minorEastAsia" w:hint="eastAsia"/>
          <w:sz w:val="24"/>
          <w:szCs w:val="24"/>
        </w:rPr>
        <w:t xml:space="preserve">　　挂牌企业成功上市后申报培育期资金，企业须提交以下材料：</w:t>
      </w:r>
    </w:p>
    <w:p w:rsidR="007F749A" w:rsidRPr="007F749A" w:rsidRDefault="007F749A" w:rsidP="007F749A">
      <w:pPr>
        <w:jc w:val="left"/>
        <w:rPr>
          <w:rFonts w:asciiTheme="minorEastAsia" w:hAnsiTheme="minorEastAsia"/>
          <w:sz w:val="24"/>
          <w:szCs w:val="24"/>
        </w:rPr>
      </w:pPr>
      <w:r w:rsidRPr="007F749A">
        <w:rPr>
          <w:rFonts w:asciiTheme="minorEastAsia" w:hAnsiTheme="minorEastAsia" w:hint="eastAsia"/>
          <w:sz w:val="24"/>
          <w:szCs w:val="24"/>
        </w:rPr>
        <w:t xml:space="preserve">　　上述基本文件中的1、2、3、5、6、8项，以及中国证监会《关于核准xx公司首次公开发行股票并在主板（中小板）、创业板上市的批复》文件复印件。</w:t>
      </w:r>
    </w:p>
    <w:p w:rsidR="007F749A" w:rsidRPr="007F749A" w:rsidRDefault="007F749A" w:rsidP="007F749A">
      <w:pPr>
        <w:jc w:val="left"/>
        <w:rPr>
          <w:rFonts w:asciiTheme="minorEastAsia" w:hAnsiTheme="minorEastAsia"/>
          <w:sz w:val="24"/>
          <w:szCs w:val="24"/>
        </w:rPr>
      </w:pPr>
      <w:r w:rsidRPr="007F749A">
        <w:rPr>
          <w:rFonts w:asciiTheme="minorEastAsia" w:hAnsiTheme="minorEastAsia" w:hint="eastAsia"/>
          <w:sz w:val="24"/>
          <w:szCs w:val="24"/>
        </w:rPr>
        <w:t xml:space="preserve">　　注：文件装订和存档要求将于初审合格后另行通知。</w:t>
      </w:r>
    </w:p>
    <w:p w:rsidR="007F749A" w:rsidRPr="007F749A" w:rsidRDefault="007F749A" w:rsidP="007F749A">
      <w:pPr>
        <w:jc w:val="left"/>
        <w:rPr>
          <w:rFonts w:asciiTheme="minorEastAsia" w:hAnsiTheme="minorEastAsia"/>
          <w:sz w:val="24"/>
          <w:szCs w:val="24"/>
        </w:rPr>
      </w:pPr>
      <w:r w:rsidRPr="007F749A">
        <w:rPr>
          <w:rFonts w:asciiTheme="minorEastAsia" w:hAnsiTheme="minorEastAsia" w:hint="eastAsia"/>
          <w:sz w:val="24"/>
          <w:szCs w:val="24"/>
        </w:rPr>
        <w:t xml:space="preserve">　　三、申报、审核流程</w:t>
      </w:r>
    </w:p>
    <w:p w:rsidR="007F749A" w:rsidRPr="007F749A" w:rsidRDefault="007F749A" w:rsidP="007F749A">
      <w:pPr>
        <w:jc w:val="left"/>
        <w:rPr>
          <w:rFonts w:asciiTheme="minorEastAsia" w:hAnsiTheme="minorEastAsia"/>
          <w:sz w:val="24"/>
          <w:szCs w:val="24"/>
        </w:rPr>
      </w:pPr>
      <w:r w:rsidRPr="007F749A">
        <w:rPr>
          <w:rFonts w:asciiTheme="minorEastAsia" w:hAnsiTheme="minorEastAsia" w:hint="eastAsia"/>
          <w:sz w:val="24"/>
          <w:szCs w:val="24"/>
        </w:rPr>
        <w:t xml:space="preserve">　　（一）网上填报企业基本信息</w:t>
      </w:r>
    </w:p>
    <w:p w:rsidR="007F749A" w:rsidRPr="007F749A" w:rsidRDefault="007F749A" w:rsidP="007F749A">
      <w:pPr>
        <w:jc w:val="left"/>
        <w:rPr>
          <w:rFonts w:asciiTheme="minorEastAsia" w:hAnsiTheme="minorEastAsia"/>
          <w:sz w:val="24"/>
          <w:szCs w:val="24"/>
        </w:rPr>
      </w:pPr>
      <w:r w:rsidRPr="007F749A">
        <w:rPr>
          <w:rFonts w:asciiTheme="minorEastAsia" w:hAnsiTheme="minorEastAsia" w:hint="eastAsia"/>
          <w:sz w:val="24"/>
          <w:szCs w:val="24"/>
        </w:rPr>
        <w:t xml:space="preserve">　　企业及股权投资机构在核心区产业发展专项资金统一受理平台（http://210.75.222.58/）根据提示在线提交材料。</w:t>
      </w:r>
    </w:p>
    <w:p w:rsidR="007F749A" w:rsidRPr="007F749A" w:rsidRDefault="007F749A" w:rsidP="007F749A">
      <w:pPr>
        <w:jc w:val="left"/>
        <w:rPr>
          <w:rFonts w:asciiTheme="minorEastAsia" w:hAnsiTheme="minorEastAsia"/>
          <w:sz w:val="24"/>
          <w:szCs w:val="24"/>
        </w:rPr>
      </w:pPr>
      <w:r w:rsidRPr="007F749A">
        <w:rPr>
          <w:rFonts w:asciiTheme="minorEastAsia" w:hAnsiTheme="minorEastAsia" w:hint="eastAsia"/>
          <w:sz w:val="24"/>
          <w:szCs w:val="24"/>
        </w:rPr>
        <w:t xml:space="preserve">　　　（二）报送纸质材料</w:t>
      </w:r>
    </w:p>
    <w:p w:rsidR="007F749A" w:rsidRPr="007F749A" w:rsidRDefault="007F749A" w:rsidP="007F749A">
      <w:pPr>
        <w:jc w:val="left"/>
        <w:rPr>
          <w:rFonts w:asciiTheme="minorEastAsia" w:hAnsiTheme="minorEastAsia"/>
          <w:sz w:val="24"/>
          <w:szCs w:val="24"/>
        </w:rPr>
      </w:pPr>
      <w:r w:rsidRPr="007F749A">
        <w:rPr>
          <w:rFonts w:asciiTheme="minorEastAsia" w:hAnsiTheme="minorEastAsia" w:hint="eastAsia"/>
          <w:sz w:val="24"/>
          <w:szCs w:val="24"/>
        </w:rPr>
        <w:t xml:space="preserve">　　根据申报指南要求，按照提交材料清单的顺序将申请材料装订成册（申请表格再单独报送两份），加盖单位骑缝章，报送至北京中关村海淀金融创新商会。</w:t>
      </w:r>
    </w:p>
    <w:p w:rsidR="007F749A" w:rsidRPr="007F749A" w:rsidRDefault="007F749A" w:rsidP="007F749A">
      <w:pPr>
        <w:jc w:val="left"/>
        <w:rPr>
          <w:rFonts w:asciiTheme="minorEastAsia" w:hAnsiTheme="minorEastAsia"/>
          <w:sz w:val="24"/>
          <w:szCs w:val="24"/>
        </w:rPr>
      </w:pPr>
      <w:r w:rsidRPr="007F749A">
        <w:rPr>
          <w:rFonts w:asciiTheme="minorEastAsia" w:hAnsiTheme="minorEastAsia" w:hint="eastAsia"/>
          <w:sz w:val="24"/>
          <w:szCs w:val="24"/>
        </w:rPr>
        <w:t xml:space="preserve">　　　（三）区政府审核</w:t>
      </w:r>
    </w:p>
    <w:p w:rsidR="007F749A" w:rsidRPr="007F749A" w:rsidRDefault="007F749A" w:rsidP="007F749A">
      <w:pPr>
        <w:jc w:val="left"/>
        <w:rPr>
          <w:rFonts w:asciiTheme="minorEastAsia" w:hAnsiTheme="minorEastAsia"/>
          <w:sz w:val="24"/>
          <w:szCs w:val="24"/>
        </w:rPr>
      </w:pPr>
      <w:r w:rsidRPr="007F749A">
        <w:rPr>
          <w:rFonts w:asciiTheme="minorEastAsia" w:hAnsiTheme="minorEastAsia" w:hint="eastAsia"/>
          <w:sz w:val="24"/>
          <w:szCs w:val="24"/>
        </w:rPr>
        <w:t xml:space="preserve">　　区金融办会同相关部门对申报材料进行复审，提出意见，上报区政府，经区政府常务会审议。</w:t>
      </w:r>
    </w:p>
    <w:p w:rsidR="007F749A" w:rsidRPr="007F749A" w:rsidRDefault="007F749A" w:rsidP="007F749A">
      <w:pPr>
        <w:jc w:val="left"/>
        <w:rPr>
          <w:rFonts w:asciiTheme="minorEastAsia" w:hAnsiTheme="minorEastAsia"/>
          <w:sz w:val="24"/>
          <w:szCs w:val="24"/>
        </w:rPr>
      </w:pPr>
      <w:r w:rsidRPr="007F749A">
        <w:rPr>
          <w:rFonts w:asciiTheme="minorEastAsia" w:hAnsiTheme="minorEastAsia" w:hint="eastAsia"/>
          <w:sz w:val="24"/>
          <w:szCs w:val="24"/>
        </w:rPr>
        <w:t xml:space="preserve">　　　（四）按专项资金管理办法，办理补贴资金拨付手续</w:t>
      </w:r>
    </w:p>
    <w:p w:rsidR="007F749A" w:rsidRPr="007F749A" w:rsidRDefault="007F749A" w:rsidP="007F749A">
      <w:pPr>
        <w:jc w:val="left"/>
        <w:rPr>
          <w:rFonts w:asciiTheme="minorEastAsia" w:hAnsiTheme="minorEastAsia"/>
          <w:sz w:val="24"/>
          <w:szCs w:val="24"/>
        </w:rPr>
      </w:pPr>
      <w:r w:rsidRPr="007F749A">
        <w:rPr>
          <w:rFonts w:asciiTheme="minorEastAsia" w:hAnsiTheme="minorEastAsia" w:hint="eastAsia"/>
          <w:sz w:val="24"/>
          <w:szCs w:val="24"/>
        </w:rPr>
        <w:t xml:space="preserve">　　四、政策咨询</w:t>
      </w:r>
    </w:p>
    <w:p w:rsidR="007F749A" w:rsidRPr="007F749A" w:rsidRDefault="007F749A" w:rsidP="007F749A">
      <w:pPr>
        <w:jc w:val="left"/>
        <w:rPr>
          <w:rFonts w:asciiTheme="minorEastAsia" w:hAnsiTheme="minorEastAsia"/>
          <w:sz w:val="24"/>
          <w:szCs w:val="24"/>
        </w:rPr>
      </w:pPr>
      <w:r w:rsidRPr="007F749A">
        <w:rPr>
          <w:rFonts w:asciiTheme="minorEastAsia" w:hAnsiTheme="minorEastAsia" w:hint="eastAsia"/>
          <w:sz w:val="24"/>
          <w:szCs w:val="24"/>
        </w:rPr>
        <w:t xml:space="preserve">　　由北京市海淀区金融服务办公室促进企业上市服务中心接受政策咨询。</w:t>
      </w:r>
    </w:p>
    <w:p w:rsidR="007F749A" w:rsidRPr="007F749A" w:rsidRDefault="007F749A" w:rsidP="007F749A">
      <w:pPr>
        <w:jc w:val="left"/>
        <w:rPr>
          <w:rFonts w:asciiTheme="minorEastAsia" w:hAnsiTheme="minorEastAsia"/>
          <w:sz w:val="24"/>
          <w:szCs w:val="24"/>
        </w:rPr>
      </w:pPr>
      <w:r w:rsidRPr="007F749A">
        <w:rPr>
          <w:rFonts w:asciiTheme="minorEastAsia" w:hAnsiTheme="minorEastAsia" w:hint="eastAsia"/>
          <w:sz w:val="24"/>
          <w:szCs w:val="24"/>
        </w:rPr>
        <w:t xml:space="preserve">　　北京市海淀区金融服务办公室 促进企业上市服务中心</w:t>
      </w:r>
    </w:p>
    <w:p w:rsidR="007F749A" w:rsidRPr="007F749A" w:rsidRDefault="007F749A" w:rsidP="007F749A">
      <w:pPr>
        <w:jc w:val="left"/>
        <w:rPr>
          <w:rFonts w:asciiTheme="minorEastAsia" w:hAnsiTheme="minorEastAsia"/>
          <w:sz w:val="24"/>
          <w:szCs w:val="24"/>
        </w:rPr>
      </w:pPr>
      <w:r w:rsidRPr="007F749A">
        <w:rPr>
          <w:rFonts w:asciiTheme="minorEastAsia" w:hAnsiTheme="minorEastAsia" w:hint="eastAsia"/>
          <w:sz w:val="24"/>
          <w:szCs w:val="24"/>
        </w:rPr>
        <w:t xml:space="preserve">　　地址：北京市海淀区四季青路6号东302室</w:t>
      </w:r>
    </w:p>
    <w:p w:rsidR="007F749A" w:rsidRPr="007F749A" w:rsidRDefault="007F749A" w:rsidP="007F749A">
      <w:pPr>
        <w:jc w:val="left"/>
        <w:rPr>
          <w:rFonts w:asciiTheme="minorEastAsia" w:hAnsiTheme="minorEastAsia"/>
          <w:sz w:val="24"/>
          <w:szCs w:val="24"/>
        </w:rPr>
      </w:pPr>
      <w:r w:rsidRPr="007F749A">
        <w:rPr>
          <w:rFonts w:asciiTheme="minorEastAsia" w:hAnsiTheme="minorEastAsia" w:hint="eastAsia"/>
          <w:sz w:val="24"/>
          <w:szCs w:val="24"/>
        </w:rPr>
        <w:t xml:space="preserve">　　邮编：100195</w:t>
      </w:r>
    </w:p>
    <w:p w:rsidR="007F749A" w:rsidRPr="007F749A" w:rsidRDefault="007F749A" w:rsidP="007F749A">
      <w:pPr>
        <w:jc w:val="left"/>
        <w:rPr>
          <w:rFonts w:asciiTheme="minorEastAsia" w:hAnsiTheme="minorEastAsia"/>
          <w:sz w:val="24"/>
          <w:szCs w:val="24"/>
        </w:rPr>
      </w:pPr>
      <w:r w:rsidRPr="007F749A">
        <w:rPr>
          <w:rFonts w:asciiTheme="minorEastAsia" w:hAnsiTheme="minorEastAsia" w:hint="eastAsia"/>
          <w:sz w:val="24"/>
          <w:szCs w:val="24"/>
        </w:rPr>
        <w:t xml:space="preserve">　　电话：88497432、88493426   传真：88497432</w:t>
      </w:r>
    </w:p>
    <w:p w:rsidR="009A69CD" w:rsidRPr="009A69CD" w:rsidRDefault="007F749A" w:rsidP="007F749A">
      <w:pPr>
        <w:jc w:val="left"/>
        <w:rPr>
          <w:rFonts w:asciiTheme="minorEastAsia" w:hAnsiTheme="minorEastAsia"/>
          <w:sz w:val="24"/>
          <w:szCs w:val="24"/>
        </w:rPr>
      </w:pPr>
      <w:r w:rsidRPr="007F749A">
        <w:rPr>
          <w:rFonts w:asciiTheme="minorEastAsia" w:hAnsiTheme="minorEastAsia" w:hint="eastAsia"/>
          <w:sz w:val="24"/>
          <w:szCs w:val="24"/>
        </w:rPr>
        <w:t xml:space="preserve">　　邮箱：ipojinrong@163.com  网址：www.hdfsd.gov.cn</w:t>
      </w:r>
    </w:p>
    <w:p w:rsidR="00CF220A" w:rsidRPr="00767534" w:rsidRDefault="00CF220A" w:rsidP="00561BEF">
      <w:pPr>
        <w:jc w:val="left"/>
        <w:rPr>
          <w:rFonts w:asciiTheme="minorEastAsia" w:hAnsiTheme="minorEastAsia"/>
          <w:color w:val="FF0000"/>
          <w:sz w:val="24"/>
          <w:szCs w:val="24"/>
        </w:rPr>
      </w:pPr>
    </w:p>
    <w:p w:rsidR="00CF220A" w:rsidRPr="00C50813" w:rsidRDefault="00CF220A" w:rsidP="00A11E0D">
      <w:pPr>
        <w:pStyle w:val="2"/>
        <w:rPr>
          <w:rFonts w:asciiTheme="minorEastAsia" w:hAnsiTheme="minorEastAsia"/>
          <w:b w:val="0"/>
          <w:sz w:val="24"/>
          <w:szCs w:val="24"/>
        </w:rPr>
      </w:pPr>
      <w:bookmarkStart w:id="56" w:name="_Toc372726605"/>
      <w:r w:rsidRPr="00C50813">
        <w:rPr>
          <w:rFonts w:asciiTheme="minorEastAsia" w:hAnsiTheme="minorEastAsia" w:hint="eastAsia"/>
          <w:b w:val="0"/>
          <w:sz w:val="24"/>
          <w:szCs w:val="24"/>
        </w:rPr>
        <w:t>10-7、促进商务服务业发展专项资金</w:t>
      </w:r>
      <w:bookmarkEnd w:id="56"/>
    </w:p>
    <w:p w:rsidR="00CF220A" w:rsidRPr="00767534" w:rsidRDefault="00CF220A" w:rsidP="00561BEF">
      <w:pPr>
        <w:widowControl/>
        <w:shd w:val="clear" w:color="auto" w:fill="FFFFFF"/>
        <w:spacing w:line="419" w:lineRule="atLeast"/>
        <w:jc w:val="center"/>
        <w:rPr>
          <w:rFonts w:asciiTheme="minorEastAsia" w:hAnsiTheme="minorEastAsia" w:cs="宋体"/>
          <w:color w:val="000000"/>
          <w:kern w:val="0"/>
          <w:sz w:val="24"/>
          <w:szCs w:val="24"/>
        </w:rPr>
      </w:pPr>
      <w:r w:rsidRPr="00767534">
        <w:rPr>
          <w:rFonts w:asciiTheme="minorEastAsia" w:hAnsiTheme="minorEastAsia" w:cs="宋体" w:hint="eastAsia"/>
          <w:b/>
          <w:bCs/>
          <w:color w:val="000000"/>
          <w:kern w:val="0"/>
          <w:sz w:val="24"/>
          <w:szCs w:val="24"/>
        </w:rPr>
        <w:t>第一章  总  则</w:t>
      </w:r>
      <w:r w:rsidRPr="00767534">
        <w:rPr>
          <w:rFonts w:asciiTheme="minorEastAsia" w:hAnsiTheme="minorEastAsia" w:cs="宋体" w:hint="eastAsia"/>
          <w:color w:val="000000"/>
          <w:kern w:val="0"/>
          <w:sz w:val="24"/>
          <w:szCs w:val="24"/>
        </w:rPr>
        <w:t xml:space="preserve"> </w:t>
      </w:r>
    </w:p>
    <w:p w:rsidR="00CF220A" w:rsidRPr="00767534" w:rsidRDefault="00CF220A" w:rsidP="00561BEF">
      <w:pPr>
        <w:widowControl/>
        <w:shd w:val="clear" w:color="auto" w:fill="FFFFFF"/>
        <w:spacing w:line="419"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w:t>
      </w:r>
      <w:r w:rsidRPr="00767534">
        <w:rPr>
          <w:rFonts w:asciiTheme="minorEastAsia" w:hAnsiTheme="minorEastAsia" w:cs="宋体" w:hint="eastAsia"/>
          <w:b/>
          <w:bCs/>
          <w:color w:val="000000"/>
          <w:kern w:val="0"/>
          <w:sz w:val="24"/>
          <w:szCs w:val="24"/>
        </w:rPr>
        <w:t>第一条</w:t>
      </w:r>
      <w:r w:rsidRPr="00767534">
        <w:rPr>
          <w:rFonts w:asciiTheme="minorEastAsia" w:hAnsiTheme="minorEastAsia" w:cs="宋体" w:hint="eastAsia"/>
          <w:color w:val="000000"/>
          <w:kern w:val="0"/>
          <w:sz w:val="24"/>
          <w:szCs w:val="24"/>
        </w:rPr>
        <w:t>  为进一步贯彻落实海淀区建设中关村国家自主创新示范区核心区和北京市打造国际商贸中心的战略部署，引导区域商业服务业调整结构，服务民生，繁荣市场，促进区域经济又好又快发展，根据《北京市商业流通发展专项资金管理暂行办法》和区委区政府《关于加快核心区自主创新和产业发展的若干意见》（京海发〔</w:t>
      </w:r>
      <w:r w:rsidR="00CC7B01">
        <w:rPr>
          <w:rFonts w:asciiTheme="minorEastAsia" w:hAnsiTheme="minorEastAsia" w:cs="宋体" w:hint="eastAsia"/>
          <w:color w:val="000000"/>
          <w:kern w:val="0"/>
          <w:sz w:val="24"/>
          <w:szCs w:val="24"/>
        </w:rPr>
        <w:t>2013</w:t>
      </w:r>
      <w:r w:rsidRPr="00767534">
        <w:rPr>
          <w:rFonts w:asciiTheme="minorEastAsia" w:hAnsiTheme="minorEastAsia" w:cs="宋体" w:hint="eastAsia"/>
          <w:color w:val="000000"/>
          <w:kern w:val="0"/>
          <w:sz w:val="24"/>
          <w:szCs w:val="24"/>
        </w:rPr>
        <w:t xml:space="preserve">〕12号），结合实际情况，制定本办法。 </w:t>
      </w:r>
    </w:p>
    <w:p w:rsidR="00CF220A" w:rsidRPr="00767534" w:rsidRDefault="00CF220A" w:rsidP="00561BEF">
      <w:pPr>
        <w:widowControl/>
        <w:shd w:val="clear" w:color="auto" w:fill="FFFFFF"/>
        <w:spacing w:line="419"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w:t>
      </w:r>
      <w:r w:rsidRPr="00767534">
        <w:rPr>
          <w:rFonts w:asciiTheme="minorEastAsia" w:hAnsiTheme="minorEastAsia" w:cs="宋体" w:hint="eastAsia"/>
          <w:b/>
          <w:bCs/>
          <w:color w:val="000000"/>
          <w:kern w:val="0"/>
          <w:sz w:val="24"/>
          <w:szCs w:val="24"/>
        </w:rPr>
        <w:t>第二条</w:t>
      </w:r>
      <w:r w:rsidRPr="00767534">
        <w:rPr>
          <w:rFonts w:asciiTheme="minorEastAsia" w:hAnsiTheme="minorEastAsia" w:cs="宋体" w:hint="eastAsia"/>
          <w:color w:val="000000"/>
          <w:kern w:val="0"/>
          <w:sz w:val="24"/>
          <w:szCs w:val="24"/>
        </w:rPr>
        <w:t xml:space="preserve">  本办法中涉及的财政支持资金从核心区自主创新和产业发展资金中安排。 </w:t>
      </w:r>
    </w:p>
    <w:p w:rsidR="00CF220A" w:rsidRPr="00767534" w:rsidRDefault="00CF220A" w:rsidP="00561BEF">
      <w:pPr>
        <w:widowControl/>
        <w:shd w:val="clear" w:color="auto" w:fill="FFFFFF"/>
        <w:spacing w:line="419"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w:t>
      </w:r>
      <w:r w:rsidRPr="00767534">
        <w:rPr>
          <w:rFonts w:asciiTheme="minorEastAsia" w:hAnsiTheme="minorEastAsia" w:cs="宋体" w:hint="eastAsia"/>
          <w:b/>
          <w:bCs/>
          <w:color w:val="000000"/>
          <w:kern w:val="0"/>
          <w:sz w:val="24"/>
          <w:szCs w:val="24"/>
        </w:rPr>
        <w:t>第三条</w:t>
      </w:r>
      <w:r w:rsidRPr="00767534">
        <w:rPr>
          <w:rFonts w:asciiTheme="minorEastAsia" w:hAnsiTheme="minorEastAsia" w:cs="宋体" w:hint="eastAsia"/>
          <w:color w:val="000000"/>
          <w:kern w:val="0"/>
          <w:sz w:val="24"/>
          <w:szCs w:val="24"/>
        </w:rPr>
        <w:t xml:space="preserve">  海淀区商务委员会作为管理机构，负责本办法的管理和实施。 </w:t>
      </w:r>
    </w:p>
    <w:p w:rsidR="00CF220A" w:rsidRPr="00767534" w:rsidRDefault="00CF220A" w:rsidP="00561BEF">
      <w:pPr>
        <w:widowControl/>
        <w:shd w:val="clear" w:color="auto" w:fill="FFFFFF"/>
        <w:spacing w:line="419"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w:t>
      </w:r>
    </w:p>
    <w:p w:rsidR="00CF220A" w:rsidRPr="00767534" w:rsidRDefault="00CF220A" w:rsidP="00561BEF">
      <w:pPr>
        <w:widowControl/>
        <w:shd w:val="clear" w:color="auto" w:fill="FFFFFF"/>
        <w:spacing w:line="419" w:lineRule="atLeast"/>
        <w:jc w:val="center"/>
        <w:rPr>
          <w:rFonts w:asciiTheme="minorEastAsia" w:hAnsiTheme="minorEastAsia" w:cs="宋体"/>
          <w:color w:val="000000"/>
          <w:kern w:val="0"/>
          <w:sz w:val="24"/>
          <w:szCs w:val="24"/>
        </w:rPr>
      </w:pPr>
      <w:r w:rsidRPr="00767534">
        <w:rPr>
          <w:rFonts w:asciiTheme="minorEastAsia" w:hAnsiTheme="minorEastAsia" w:cs="宋体" w:hint="eastAsia"/>
          <w:b/>
          <w:bCs/>
          <w:color w:val="000000"/>
          <w:kern w:val="0"/>
          <w:sz w:val="24"/>
          <w:szCs w:val="24"/>
        </w:rPr>
        <w:t>第二章  支持对象</w:t>
      </w:r>
      <w:r w:rsidRPr="00767534">
        <w:rPr>
          <w:rFonts w:asciiTheme="minorEastAsia" w:hAnsiTheme="minorEastAsia" w:cs="宋体" w:hint="eastAsia"/>
          <w:color w:val="000000"/>
          <w:kern w:val="0"/>
          <w:sz w:val="24"/>
          <w:szCs w:val="24"/>
        </w:rPr>
        <w:t xml:space="preserve"> </w:t>
      </w:r>
    </w:p>
    <w:p w:rsidR="00CF220A" w:rsidRPr="00767534" w:rsidRDefault="00CF220A" w:rsidP="00561BEF">
      <w:pPr>
        <w:widowControl/>
        <w:shd w:val="clear" w:color="auto" w:fill="FFFFFF"/>
        <w:spacing w:line="419"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w:t>
      </w:r>
      <w:r w:rsidRPr="00767534">
        <w:rPr>
          <w:rFonts w:asciiTheme="minorEastAsia" w:hAnsiTheme="minorEastAsia" w:cs="宋体" w:hint="eastAsia"/>
          <w:b/>
          <w:bCs/>
          <w:color w:val="000000"/>
          <w:kern w:val="0"/>
          <w:sz w:val="24"/>
          <w:szCs w:val="24"/>
        </w:rPr>
        <w:t>第四条</w:t>
      </w:r>
      <w:r w:rsidRPr="00767534">
        <w:rPr>
          <w:rFonts w:asciiTheme="minorEastAsia" w:hAnsiTheme="minorEastAsia" w:cs="宋体" w:hint="eastAsia"/>
          <w:color w:val="000000"/>
          <w:kern w:val="0"/>
          <w:sz w:val="24"/>
          <w:szCs w:val="24"/>
        </w:rPr>
        <w:t xml:space="preserve">  享受本办法支持的对象必须具备如下基本条件： </w:t>
      </w:r>
    </w:p>
    <w:p w:rsidR="00CF220A" w:rsidRPr="00767534" w:rsidRDefault="00CF220A" w:rsidP="00561BEF">
      <w:pPr>
        <w:widowControl/>
        <w:shd w:val="clear" w:color="auto" w:fill="FFFFFF"/>
        <w:spacing w:line="419"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（一）依法登记注册且依法纳税在海淀区的商业服务业企业、商业资产经营管理公司、相关行业协会及相关组织； </w:t>
      </w:r>
    </w:p>
    <w:p w:rsidR="00CF220A" w:rsidRPr="00767534" w:rsidRDefault="00CF220A" w:rsidP="00561BEF">
      <w:pPr>
        <w:widowControl/>
        <w:shd w:val="clear" w:color="auto" w:fill="FFFFFF"/>
        <w:spacing w:line="419"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（二）在海淀区诚信经营、无违法违纪行为和重大安全生产事故，符合海淀区相关发展规划要求。 </w:t>
      </w:r>
    </w:p>
    <w:p w:rsidR="00CF220A" w:rsidRPr="00767534" w:rsidRDefault="00CF220A" w:rsidP="00561BEF">
      <w:pPr>
        <w:widowControl/>
        <w:shd w:val="clear" w:color="auto" w:fill="FFFFFF"/>
        <w:spacing w:line="419"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w:t>
      </w:r>
    </w:p>
    <w:p w:rsidR="00CF220A" w:rsidRPr="00767534" w:rsidRDefault="00CF220A" w:rsidP="00561BEF">
      <w:pPr>
        <w:widowControl/>
        <w:shd w:val="clear" w:color="auto" w:fill="FFFFFF"/>
        <w:spacing w:line="419" w:lineRule="atLeast"/>
        <w:jc w:val="center"/>
        <w:rPr>
          <w:rFonts w:asciiTheme="minorEastAsia" w:hAnsiTheme="minorEastAsia" w:cs="宋体"/>
          <w:color w:val="000000"/>
          <w:kern w:val="0"/>
          <w:sz w:val="24"/>
          <w:szCs w:val="24"/>
        </w:rPr>
      </w:pPr>
      <w:r w:rsidRPr="00767534">
        <w:rPr>
          <w:rFonts w:asciiTheme="minorEastAsia" w:hAnsiTheme="minorEastAsia" w:cs="宋体" w:hint="eastAsia"/>
          <w:b/>
          <w:bCs/>
          <w:color w:val="000000"/>
          <w:kern w:val="0"/>
          <w:sz w:val="24"/>
          <w:szCs w:val="24"/>
        </w:rPr>
        <w:t>第三章  支持范围和措施</w:t>
      </w:r>
      <w:r w:rsidRPr="00767534">
        <w:rPr>
          <w:rFonts w:asciiTheme="minorEastAsia" w:hAnsiTheme="minorEastAsia" w:cs="宋体" w:hint="eastAsia"/>
          <w:color w:val="000000"/>
          <w:kern w:val="0"/>
          <w:sz w:val="24"/>
          <w:szCs w:val="24"/>
        </w:rPr>
        <w:t xml:space="preserve"> </w:t>
      </w:r>
    </w:p>
    <w:p w:rsidR="00CF220A" w:rsidRPr="00767534" w:rsidRDefault="00CF220A" w:rsidP="00561BEF">
      <w:pPr>
        <w:widowControl/>
        <w:shd w:val="clear" w:color="auto" w:fill="FFFFFF"/>
        <w:spacing w:line="419"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lastRenderedPageBreak/>
        <w:t xml:space="preserve">　　</w:t>
      </w:r>
      <w:r w:rsidRPr="00767534">
        <w:rPr>
          <w:rFonts w:asciiTheme="minorEastAsia" w:hAnsiTheme="minorEastAsia" w:cs="宋体" w:hint="eastAsia"/>
          <w:b/>
          <w:bCs/>
          <w:color w:val="000000"/>
          <w:kern w:val="0"/>
          <w:sz w:val="24"/>
          <w:szCs w:val="24"/>
        </w:rPr>
        <w:t>第五条</w:t>
      </w:r>
      <w:r w:rsidRPr="00767534">
        <w:rPr>
          <w:rFonts w:asciiTheme="minorEastAsia" w:hAnsiTheme="minorEastAsia" w:cs="宋体" w:hint="eastAsia"/>
          <w:color w:val="000000"/>
          <w:kern w:val="0"/>
          <w:sz w:val="24"/>
          <w:szCs w:val="24"/>
        </w:rPr>
        <w:t xml:space="preserve">  专项资金用于支持促进消费增长，优化调整商业结构，完善便民服务体系，推动行业创新，提高人才素质和其他需要支持的重点项目。主要包括以下内容： </w:t>
      </w:r>
    </w:p>
    <w:p w:rsidR="00CF220A" w:rsidRPr="00767534" w:rsidRDefault="00CF220A" w:rsidP="00561BEF">
      <w:pPr>
        <w:widowControl/>
        <w:shd w:val="clear" w:color="auto" w:fill="FFFFFF"/>
        <w:spacing w:line="419"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一）促进区域消费增长，对区域社会消费品零售额贡献前50名的商业、服务业企业及相关组织将依据年度社会消费品零售额及同比增长指标给予资金奖励。支持标准依据当年“促消费、保增长”奖励资金管理办法执行，原则上最高不超过100万元。 </w:t>
      </w:r>
    </w:p>
    <w:p w:rsidR="00CF220A" w:rsidRPr="00767534" w:rsidRDefault="00CF220A" w:rsidP="00561BEF">
      <w:pPr>
        <w:widowControl/>
        <w:shd w:val="clear" w:color="auto" w:fill="FFFFFF"/>
        <w:spacing w:line="419"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（二）支持有利于改善全区商务发展环境的国际国内知名品牌的引进，将根据装修面积给予引进主体原则上不超过200万元的资金补助。 </w:t>
      </w:r>
    </w:p>
    <w:p w:rsidR="00CF220A" w:rsidRPr="00767534" w:rsidRDefault="00CF220A" w:rsidP="00561BEF">
      <w:pPr>
        <w:widowControl/>
        <w:shd w:val="clear" w:color="auto" w:fill="FFFFFF"/>
        <w:spacing w:line="419"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（三）支持特色街区的建设和发展，给予不超过项目总投资30%，原则上最高不超过300万元的资金补助。主要用于特色街区公共平台的建设、整体运营以及宣传等。 </w:t>
      </w:r>
    </w:p>
    <w:p w:rsidR="00CF220A" w:rsidRPr="00767534" w:rsidRDefault="00CF220A" w:rsidP="00561BEF">
      <w:pPr>
        <w:widowControl/>
        <w:shd w:val="clear" w:color="auto" w:fill="FFFFFF"/>
        <w:spacing w:line="419"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（四）支持我区现有重点商业服务业企业新增开展网上经营，给予项目总投资30%，原则上总额不超过50万元的资金补助。 </w:t>
      </w:r>
    </w:p>
    <w:p w:rsidR="00CF220A" w:rsidRPr="00767534" w:rsidRDefault="00CF220A" w:rsidP="00561BEF">
      <w:pPr>
        <w:widowControl/>
        <w:shd w:val="clear" w:color="auto" w:fill="FFFFFF"/>
        <w:spacing w:line="419"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五）支持物流企业的调整、升级，公共物流服务体系建设，给予不超过项目总投资30%，原则上最高不超过300万元的资金补助；支持直接关系民生的物流体系建设，给予不超过项目总投资30%，原则上最高不超过100万元的资金补助。 </w:t>
      </w:r>
    </w:p>
    <w:p w:rsidR="00CF220A" w:rsidRPr="00767534" w:rsidRDefault="00CF220A" w:rsidP="00561BEF">
      <w:pPr>
        <w:widowControl/>
        <w:shd w:val="clear" w:color="auto" w:fill="FFFFFF"/>
        <w:spacing w:line="419"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（六）完善便民服务体系，支持便民菜店、社区菜市场等蔬菜销售网点的规范建设和菜篮子配送中心的建设，支持</w:t>
      </w:r>
      <w:proofErr w:type="gramStart"/>
      <w:r w:rsidRPr="00767534">
        <w:rPr>
          <w:rFonts w:asciiTheme="minorEastAsia" w:hAnsiTheme="minorEastAsia" w:cs="宋体" w:hint="eastAsia"/>
          <w:color w:val="000000"/>
          <w:kern w:val="0"/>
          <w:sz w:val="24"/>
          <w:szCs w:val="24"/>
        </w:rPr>
        <w:t>原配套</w:t>
      </w:r>
      <w:proofErr w:type="gramEnd"/>
      <w:r w:rsidRPr="00767534">
        <w:rPr>
          <w:rFonts w:asciiTheme="minorEastAsia" w:hAnsiTheme="minorEastAsia" w:cs="宋体" w:hint="eastAsia"/>
          <w:color w:val="000000"/>
          <w:kern w:val="0"/>
          <w:sz w:val="24"/>
          <w:szCs w:val="24"/>
        </w:rPr>
        <w:t xml:space="preserve">商业网点恢复菜篮子等社区商业便民服务功能；支持再生资源回收体系的建设；支持固定式早餐便民服务网络等社区便民商业、生活服务业的建设；支持品牌连锁企业依托科技园区和北部地区商品房、保障性住房的建设发展配套商业服务业；支持少数民族餐饮经营网点建设和升级改造，支持规模以上餐饮企业停车系统升级改造。给予不超过项目总投资50%、原则上最高不超过100万元的资金补助。 </w:t>
      </w:r>
    </w:p>
    <w:p w:rsidR="00CF220A" w:rsidRPr="00767534" w:rsidRDefault="00CF220A" w:rsidP="00561BEF">
      <w:pPr>
        <w:widowControl/>
        <w:shd w:val="clear" w:color="auto" w:fill="FFFFFF"/>
        <w:spacing w:line="419"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七）支持商业服务业领域管理制度创新、服务方式和服务流程创新等项目，采取后评价等形式，给予原则上不超过项目总投资30%，最高不超过50万元的资金奖励；支持企业加强信息化建设，运用现代化手段提升服务管理水平的项目和加强安全管理，推进信息化监管系统建设项目，采取后评价等形式，给予原则上不超过项目总投资30%，最高不超过100万元的资金奖励。 </w:t>
      </w:r>
    </w:p>
    <w:p w:rsidR="00CF220A" w:rsidRPr="00767534" w:rsidRDefault="00CF220A" w:rsidP="00561BEF">
      <w:pPr>
        <w:widowControl/>
        <w:shd w:val="clear" w:color="auto" w:fill="FFFFFF"/>
        <w:spacing w:line="419"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（八）支持行业协会研究行业发展，推行行业标准，制定行业规范，建立公共服务信息平台和信用体系，</w:t>
      </w:r>
      <w:proofErr w:type="gramStart"/>
      <w:r w:rsidRPr="00767534">
        <w:rPr>
          <w:rFonts w:asciiTheme="minorEastAsia" w:hAnsiTheme="minorEastAsia" w:cs="宋体" w:hint="eastAsia"/>
          <w:color w:val="000000"/>
          <w:kern w:val="0"/>
          <w:sz w:val="24"/>
          <w:szCs w:val="24"/>
        </w:rPr>
        <w:t>推动业</w:t>
      </w:r>
      <w:proofErr w:type="gramEnd"/>
      <w:r w:rsidRPr="00767534">
        <w:rPr>
          <w:rFonts w:asciiTheme="minorEastAsia" w:hAnsiTheme="minorEastAsia" w:cs="宋体" w:hint="eastAsia"/>
          <w:color w:val="000000"/>
          <w:kern w:val="0"/>
          <w:sz w:val="24"/>
          <w:szCs w:val="24"/>
        </w:rPr>
        <w:t xml:space="preserve">态提升；支持行业协会开展商业服务业人才培养和在岗人员培训，给予原则上不超过50万元的资金补助。 </w:t>
      </w:r>
    </w:p>
    <w:p w:rsidR="00CF220A" w:rsidRPr="00767534" w:rsidRDefault="00CF220A" w:rsidP="00561BEF">
      <w:pPr>
        <w:widowControl/>
        <w:shd w:val="clear" w:color="auto" w:fill="FFFFFF"/>
        <w:spacing w:line="419"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九）支持电子市场品牌专营店建设，支持标准依据《促进中关村西区电子市场品牌专营店发展支持办法（试行）》执行；支持国内外商业企业总部落户海淀，支持标准依据《海淀区重点企业服务和引进支持办法》执行；支持电子商务的发展，支持新增且成长性好的电子商务企业的发展，支持标准依据《海淀区促进重点产业发展支持办法》执行。 </w:t>
      </w:r>
    </w:p>
    <w:p w:rsidR="00CF220A" w:rsidRPr="00767534" w:rsidRDefault="00CF220A" w:rsidP="00561BEF">
      <w:pPr>
        <w:widowControl/>
        <w:shd w:val="clear" w:color="auto" w:fill="FFFFFF"/>
        <w:spacing w:line="419"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（十）支持融资租赁等产业发展。支持标准依据相关政策执行。 </w:t>
      </w:r>
    </w:p>
    <w:p w:rsidR="00CF220A" w:rsidRPr="00767534" w:rsidRDefault="00CF220A" w:rsidP="00561BEF">
      <w:pPr>
        <w:widowControl/>
        <w:shd w:val="clear" w:color="auto" w:fill="FFFFFF"/>
        <w:spacing w:line="419"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十一）支持其他符合区域商业总体规划、满足不同人群的消费需求、增强消费吸引力、对区域经济发展贡献突出的项目；支持中央、北京市及海淀区确定的重点项目；支持高端聚集区建设；支持企业改造提升整体消费环境，发展特色商业，</w:t>
      </w:r>
      <w:r w:rsidRPr="00767534">
        <w:rPr>
          <w:rFonts w:asciiTheme="minorEastAsia" w:hAnsiTheme="minorEastAsia" w:cs="宋体" w:hint="eastAsia"/>
          <w:color w:val="000000"/>
          <w:kern w:val="0"/>
          <w:sz w:val="24"/>
          <w:szCs w:val="24"/>
        </w:rPr>
        <w:lastRenderedPageBreak/>
        <w:t xml:space="preserve">重点支持新兴业态和具备行业引领示范效应的商业服务业企业的发展和提升；支持推进区域营销，营造商业氛围，提升海淀商业形象，促进区域经济发展的重大活动。补助资金原则上不超过项目总投资金额的30%或依据相关政策标准执行。 </w:t>
      </w:r>
    </w:p>
    <w:p w:rsidR="00CF220A" w:rsidRPr="00767534" w:rsidRDefault="00CF220A" w:rsidP="00561BEF">
      <w:pPr>
        <w:widowControl/>
        <w:shd w:val="clear" w:color="auto" w:fill="FFFFFF"/>
        <w:spacing w:line="419"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w:t>
      </w:r>
      <w:r w:rsidRPr="00767534">
        <w:rPr>
          <w:rFonts w:asciiTheme="minorEastAsia" w:hAnsiTheme="minorEastAsia" w:cs="宋体" w:hint="eastAsia"/>
          <w:b/>
          <w:bCs/>
          <w:color w:val="000000"/>
          <w:kern w:val="0"/>
          <w:sz w:val="24"/>
          <w:szCs w:val="24"/>
        </w:rPr>
        <w:t>第六条</w:t>
      </w:r>
      <w:r w:rsidRPr="00767534">
        <w:rPr>
          <w:rFonts w:asciiTheme="minorEastAsia" w:hAnsiTheme="minorEastAsia" w:cs="宋体" w:hint="eastAsia"/>
          <w:color w:val="000000"/>
          <w:kern w:val="0"/>
          <w:sz w:val="24"/>
          <w:szCs w:val="24"/>
        </w:rPr>
        <w:t>  按照进一步优化完善海淀</w:t>
      </w:r>
      <w:proofErr w:type="gramStart"/>
      <w:r w:rsidRPr="00767534">
        <w:rPr>
          <w:rFonts w:asciiTheme="minorEastAsia" w:hAnsiTheme="minorEastAsia" w:cs="宋体" w:hint="eastAsia"/>
          <w:color w:val="000000"/>
          <w:kern w:val="0"/>
          <w:sz w:val="24"/>
          <w:szCs w:val="24"/>
        </w:rPr>
        <w:t>区支持</w:t>
      </w:r>
      <w:proofErr w:type="gramEnd"/>
      <w:r w:rsidRPr="00767534">
        <w:rPr>
          <w:rFonts w:asciiTheme="minorEastAsia" w:hAnsiTheme="minorEastAsia" w:cs="宋体" w:hint="eastAsia"/>
          <w:color w:val="000000"/>
          <w:kern w:val="0"/>
          <w:sz w:val="24"/>
          <w:szCs w:val="24"/>
        </w:rPr>
        <w:t xml:space="preserve">产业发展政策体系的调整思路，促进商业服务业发展专项资金主要采取财政补助、以奖代补等支持方式，积极探索权益资金支持模式，加大企业服务力度，加快支持方式创新，为企业发展营造良好的环境，为企业享受政策创造条件。 </w:t>
      </w:r>
    </w:p>
    <w:p w:rsidR="00CF220A" w:rsidRPr="00767534" w:rsidRDefault="00CF220A" w:rsidP="00561BEF">
      <w:pPr>
        <w:widowControl/>
        <w:shd w:val="clear" w:color="auto" w:fill="FFFFFF"/>
        <w:spacing w:line="419"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w:t>
      </w:r>
      <w:r w:rsidRPr="00767534">
        <w:rPr>
          <w:rFonts w:asciiTheme="minorEastAsia" w:hAnsiTheme="minorEastAsia" w:cs="宋体" w:hint="eastAsia"/>
          <w:b/>
          <w:bCs/>
          <w:color w:val="000000"/>
          <w:kern w:val="0"/>
          <w:sz w:val="24"/>
          <w:szCs w:val="24"/>
        </w:rPr>
        <w:t>第七条</w:t>
      </w:r>
      <w:r w:rsidRPr="00767534">
        <w:rPr>
          <w:rFonts w:asciiTheme="minorEastAsia" w:hAnsiTheme="minorEastAsia" w:cs="宋体" w:hint="eastAsia"/>
          <w:color w:val="000000"/>
          <w:kern w:val="0"/>
          <w:sz w:val="24"/>
          <w:szCs w:val="24"/>
        </w:rPr>
        <w:t xml:space="preserve">  对符合条件的企业项目，由区商务委、第三方评估机构共同负责组织对申报项目进行评审，并依据《海淀区支持核心区自主创新和产业发展专项资金管理办法》执行。 </w:t>
      </w:r>
    </w:p>
    <w:p w:rsidR="00CF220A" w:rsidRPr="00767534" w:rsidRDefault="00CF220A" w:rsidP="00561BEF">
      <w:pPr>
        <w:widowControl/>
        <w:shd w:val="clear" w:color="auto" w:fill="FFFFFF"/>
        <w:spacing w:line="419"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w:t>
      </w:r>
      <w:r w:rsidRPr="00767534">
        <w:rPr>
          <w:rFonts w:asciiTheme="minorEastAsia" w:hAnsiTheme="minorEastAsia" w:cs="宋体" w:hint="eastAsia"/>
          <w:b/>
          <w:bCs/>
          <w:color w:val="000000"/>
          <w:kern w:val="0"/>
          <w:sz w:val="24"/>
          <w:szCs w:val="24"/>
        </w:rPr>
        <w:t>第八条</w:t>
      </w:r>
      <w:r w:rsidRPr="00767534">
        <w:rPr>
          <w:rFonts w:asciiTheme="minorEastAsia" w:hAnsiTheme="minorEastAsia" w:cs="宋体" w:hint="eastAsia"/>
          <w:color w:val="000000"/>
          <w:kern w:val="0"/>
          <w:sz w:val="24"/>
          <w:szCs w:val="24"/>
        </w:rPr>
        <w:t>  由区</w:t>
      </w:r>
      <w:proofErr w:type="gramStart"/>
      <w:r w:rsidRPr="00767534">
        <w:rPr>
          <w:rFonts w:asciiTheme="minorEastAsia" w:hAnsiTheme="minorEastAsia" w:cs="宋体" w:hint="eastAsia"/>
          <w:color w:val="000000"/>
          <w:kern w:val="0"/>
          <w:sz w:val="24"/>
          <w:szCs w:val="24"/>
        </w:rPr>
        <w:t>商务委</w:t>
      </w:r>
      <w:proofErr w:type="gramEnd"/>
      <w:r w:rsidRPr="00767534">
        <w:rPr>
          <w:rFonts w:asciiTheme="minorEastAsia" w:hAnsiTheme="minorEastAsia" w:cs="宋体" w:hint="eastAsia"/>
          <w:color w:val="000000"/>
          <w:kern w:val="0"/>
          <w:sz w:val="24"/>
          <w:szCs w:val="24"/>
        </w:rPr>
        <w:t xml:space="preserve">定期制定并发布当年的《项目申报指南》。 </w:t>
      </w:r>
    </w:p>
    <w:p w:rsidR="00CF220A" w:rsidRPr="00767534" w:rsidRDefault="00CF220A" w:rsidP="00561BEF">
      <w:pPr>
        <w:widowControl/>
        <w:shd w:val="clear" w:color="auto" w:fill="FFFFFF"/>
        <w:spacing w:line="419"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w:t>
      </w:r>
    </w:p>
    <w:p w:rsidR="00CF220A" w:rsidRPr="00767534" w:rsidRDefault="00CF220A" w:rsidP="00561BEF">
      <w:pPr>
        <w:widowControl/>
        <w:shd w:val="clear" w:color="auto" w:fill="FFFFFF"/>
        <w:spacing w:line="419" w:lineRule="atLeast"/>
        <w:jc w:val="center"/>
        <w:rPr>
          <w:rFonts w:asciiTheme="minorEastAsia" w:hAnsiTheme="minorEastAsia" w:cs="宋体"/>
          <w:color w:val="000000"/>
          <w:kern w:val="0"/>
          <w:sz w:val="24"/>
          <w:szCs w:val="24"/>
        </w:rPr>
      </w:pPr>
      <w:r w:rsidRPr="00767534">
        <w:rPr>
          <w:rFonts w:asciiTheme="minorEastAsia" w:hAnsiTheme="minorEastAsia" w:cs="宋体" w:hint="eastAsia"/>
          <w:b/>
          <w:bCs/>
          <w:color w:val="000000"/>
          <w:kern w:val="0"/>
          <w:sz w:val="24"/>
          <w:szCs w:val="24"/>
        </w:rPr>
        <w:t>第四章  申报与受理</w:t>
      </w:r>
      <w:r w:rsidRPr="00767534">
        <w:rPr>
          <w:rFonts w:asciiTheme="minorEastAsia" w:hAnsiTheme="minorEastAsia" w:cs="宋体" w:hint="eastAsia"/>
          <w:color w:val="000000"/>
          <w:kern w:val="0"/>
          <w:sz w:val="24"/>
          <w:szCs w:val="24"/>
        </w:rPr>
        <w:t xml:space="preserve"> </w:t>
      </w:r>
    </w:p>
    <w:p w:rsidR="00CF220A" w:rsidRPr="00767534" w:rsidRDefault="00CF220A" w:rsidP="00561BEF">
      <w:pPr>
        <w:widowControl/>
        <w:shd w:val="clear" w:color="auto" w:fill="FFFFFF"/>
        <w:spacing w:line="419"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凡符合资金使用原则、使用范围和年度项目申报指南相关要求的项目，均可申请本专项资金。 </w:t>
      </w:r>
    </w:p>
    <w:p w:rsidR="00CF220A" w:rsidRPr="00767534" w:rsidRDefault="00CF220A" w:rsidP="00561BEF">
      <w:pPr>
        <w:widowControl/>
        <w:shd w:val="clear" w:color="auto" w:fill="FFFFFF"/>
        <w:spacing w:line="419"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w:t>
      </w:r>
      <w:r w:rsidRPr="00767534">
        <w:rPr>
          <w:rFonts w:asciiTheme="minorEastAsia" w:hAnsiTheme="minorEastAsia" w:cs="宋体" w:hint="eastAsia"/>
          <w:b/>
          <w:bCs/>
          <w:color w:val="000000"/>
          <w:kern w:val="0"/>
          <w:sz w:val="24"/>
          <w:szCs w:val="24"/>
        </w:rPr>
        <w:t>第九条</w:t>
      </w:r>
      <w:r w:rsidRPr="00767534">
        <w:rPr>
          <w:rFonts w:asciiTheme="minorEastAsia" w:hAnsiTheme="minorEastAsia" w:cs="宋体" w:hint="eastAsia"/>
          <w:color w:val="000000"/>
          <w:kern w:val="0"/>
          <w:sz w:val="24"/>
          <w:szCs w:val="24"/>
        </w:rPr>
        <w:t>  企业按照《项目申报指南》要求在区政府统一申报平台上申报，并按照要求向区</w:t>
      </w:r>
      <w:proofErr w:type="gramStart"/>
      <w:r w:rsidRPr="00767534">
        <w:rPr>
          <w:rFonts w:asciiTheme="minorEastAsia" w:hAnsiTheme="minorEastAsia" w:cs="宋体" w:hint="eastAsia"/>
          <w:color w:val="000000"/>
          <w:kern w:val="0"/>
          <w:sz w:val="24"/>
          <w:szCs w:val="24"/>
        </w:rPr>
        <w:t>商务委</w:t>
      </w:r>
      <w:proofErr w:type="gramEnd"/>
      <w:r w:rsidRPr="00767534">
        <w:rPr>
          <w:rFonts w:asciiTheme="minorEastAsia" w:hAnsiTheme="minorEastAsia" w:cs="宋体" w:hint="eastAsia"/>
          <w:color w:val="000000"/>
          <w:kern w:val="0"/>
          <w:sz w:val="24"/>
          <w:szCs w:val="24"/>
        </w:rPr>
        <w:t xml:space="preserve">提交所需资料。 </w:t>
      </w:r>
    </w:p>
    <w:p w:rsidR="00CF220A" w:rsidRPr="00767534" w:rsidRDefault="00CF220A" w:rsidP="00561BEF">
      <w:pPr>
        <w:widowControl/>
        <w:shd w:val="clear" w:color="auto" w:fill="FFFFFF"/>
        <w:spacing w:line="419"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w:t>
      </w:r>
      <w:r w:rsidRPr="00767534">
        <w:rPr>
          <w:rFonts w:asciiTheme="minorEastAsia" w:hAnsiTheme="minorEastAsia" w:cs="宋体" w:hint="eastAsia"/>
          <w:b/>
          <w:bCs/>
          <w:color w:val="000000"/>
          <w:kern w:val="0"/>
          <w:sz w:val="24"/>
          <w:szCs w:val="24"/>
        </w:rPr>
        <w:t>第十条</w:t>
      </w:r>
      <w:r w:rsidRPr="00767534">
        <w:rPr>
          <w:rFonts w:asciiTheme="minorEastAsia" w:hAnsiTheme="minorEastAsia" w:cs="宋体" w:hint="eastAsia"/>
          <w:color w:val="000000"/>
          <w:kern w:val="0"/>
          <w:sz w:val="24"/>
          <w:szCs w:val="24"/>
        </w:rPr>
        <w:t>  区</w:t>
      </w:r>
      <w:proofErr w:type="gramStart"/>
      <w:r w:rsidRPr="00767534">
        <w:rPr>
          <w:rFonts w:asciiTheme="minorEastAsia" w:hAnsiTheme="minorEastAsia" w:cs="宋体" w:hint="eastAsia"/>
          <w:color w:val="000000"/>
          <w:kern w:val="0"/>
          <w:sz w:val="24"/>
          <w:szCs w:val="24"/>
        </w:rPr>
        <w:t>商务委依据</w:t>
      </w:r>
      <w:proofErr w:type="gramEnd"/>
      <w:r w:rsidRPr="00767534">
        <w:rPr>
          <w:rFonts w:asciiTheme="minorEastAsia" w:hAnsiTheme="minorEastAsia" w:cs="宋体" w:hint="eastAsia"/>
          <w:color w:val="000000"/>
          <w:kern w:val="0"/>
          <w:sz w:val="24"/>
          <w:szCs w:val="24"/>
        </w:rPr>
        <w:t xml:space="preserve">项目审批有关规定，受理企业项目申请，分批次对项目进行审核。 </w:t>
      </w:r>
    </w:p>
    <w:p w:rsidR="00CF220A" w:rsidRPr="00767534" w:rsidRDefault="00CF220A" w:rsidP="00561BEF">
      <w:pPr>
        <w:widowControl/>
        <w:shd w:val="clear" w:color="auto" w:fill="FFFFFF"/>
        <w:spacing w:line="419"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w:t>
      </w:r>
      <w:r w:rsidRPr="00767534">
        <w:rPr>
          <w:rFonts w:asciiTheme="minorEastAsia" w:hAnsiTheme="minorEastAsia" w:cs="宋体" w:hint="eastAsia"/>
          <w:b/>
          <w:bCs/>
          <w:color w:val="000000"/>
          <w:kern w:val="0"/>
          <w:sz w:val="24"/>
          <w:szCs w:val="24"/>
        </w:rPr>
        <w:t>第十一条</w:t>
      </w:r>
      <w:r w:rsidRPr="00767534">
        <w:rPr>
          <w:rFonts w:asciiTheme="minorEastAsia" w:hAnsiTheme="minorEastAsia" w:cs="宋体" w:hint="eastAsia"/>
          <w:color w:val="000000"/>
          <w:kern w:val="0"/>
          <w:sz w:val="24"/>
          <w:szCs w:val="24"/>
        </w:rPr>
        <w:t xml:space="preserve">  同一项目已享受相关专项资金支持的，不得重复申报。 </w:t>
      </w:r>
    </w:p>
    <w:p w:rsidR="00CF220A" w:rsidRPr="00767534" w:rsidRDefault="00CF220A" w:rsidP="00561BEF">
      <w:pPr>
        <w:widowControl/>
        <w:shd w:val="clear" w:color="auto" w:fill="FFFFFF"/>
        <w:spacing w:line="419"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w:t>
      </w:r>
      <w:r w:rsidRPr="00767534">
        <w:rPr>
          <w:rFonts w:asciiTheme="minorEastAsia" w:hAnsiTheme="minorEastAsia" w:cs="宋体" w:hint="eastAsia"/>
          <w:b/>
          <w:bCs/>
          <w:color w:val="000000"/>
          <w:kern w:val="0"/>
          <w:sz w:val="24"/>
          <w:szCs w:val="24"/>
        </w:rPr>
        <w:t>第十二条</w:t>
      </w:r>
      <w:r w:rsidRPr="00767534">
        <w:rPr>
          <w:rFonts w:asciiTheme="minorEastAsia" w:hAnsiTheme="minorEastAsia" w:cs="宋体" w:hint="eastAsia"/>
          <w:color w:val="000000"/>
          <w:kern w:val="0"/>
          <w:sz w:val="24"/>
          <w:szCs w:val="24"/>
        </w:rPr>
        <w:t xml:space="preserve">  资金的审批拨付程序及监督管理，按照《海淀区支持核心区自主创新和产业发展专项资金管理办法》的相关规定执行。 </w:t>
      </w:r>
    </w:p>
    <w:p w:rsidR="00CF220A" w:rsidRPr="00767534" w:rsidRDefault="00CF220A" w:rsidP="00561BEF">
      <w:pPr>
        <w:widowControl/>
        <w:shd w:val="clear" w:color="auto" w:fill="FFFFFF"/>
        <w:spacing w:line="419"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w:t>
      </w:r>
    </w:p>
    <w:p w:rsidR="00CF220A" w:rsidRPr="00767534" w:rsidRDefault="00CF220A" w:rsidP="00561BEF">
      <w:pPr>
        <w:widowControl/>
        <w:shd w:val="clear" w:color="auto" w:fill="FFFFFF"/>
        <w:spacing w:line="419" w:lineRule="atLeast"/>
        <w:jc w:val="center"/>
        <w:rPr>
          <w:rFonts w:asciiTheme="minorEastAsia" w:hAnsiTheme="minorEastAsia" w:cs="宋体"/>
          <w:color w:val="000000"/>
          <w:kern w:val="0"/>
          <w:sz w:val="24"/>
          <w:szCs w:val="24"/>
        </w:rPr>
      </w:pPr>
      <w:r w:rsidRPr="00767534">
        <w:rPr>
          <w:rFonts w:asciiTheme="minorEastAsia" w:hAnsiTheme="minorEastAsia" w:cs="宋体" w:hint="eastAsia"/>
          <w:b/>
          <w:bCs/>
          <w:color w:val="000000"/>
          <w:kern w:val="0"/>
          <w:sz w:val="24"/>
          <w:szCs w:val="24"/>
        </w:rPr>
        <w:t>第五章  监督与管理</w:t>
      </w:r>
      <w:r w:rsidRPr="00767534">
        <w:rPr>
          <w:rFonts w:asciiTheme="minorEastAsia" w:hAnsiTheme="minorEastAsia" w:cs="宋体" w:hint="eastAsia"/>
          <w:color w:val="000000"/>
          <w:kern w:val="0"/>
          <w:sz w:val="24"/>
          <w:szCs w:val="24"/>
        </w:rPr>
        <w:t xml:space="preserve"> </w:t>
      </w:r>
    </w:p>
    <w:p w:rsidR="00CF220A" w:rsidRPr="00767534" w:rsidRDefault="00CF220A" w:rsidP="00561BEF">
      <w:pPr>
        <w:widowControl/>
        <w:shd w:val="clear" w:color="auto" w:fill="FFFFFF"/>
        <w:spacing w:line="419"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w:t>
      </w:r>
      <w:r w:rsidRPr="00767534">
        <w:rPr>
          <w:rFonts w:asciiTheme="minorEastAsia" w:hAnsiTheme="minorEastAsia" w:cs="宋体" w:hint="eastAsia"/>
          <w:b/>
          <w:bCs/>
          <w:color w:val="000000"/>
          <w:kern w:val="0"/>
          <w:sz w:val="24"/>
          <w:szCs w:val="24"/>
        </w:rPr>
        <w:t>第十三条</w:t>
      </w:r>
      <w:r w:rsidRPr="00767534">
        <w:rPr>
          <w:rFonts w:asciiTheme="minorEastAsia" w:hAnsiTheme="minorEastAsia" w:cs="宋体" w:hint="eastAsia"/>
          <w:color w:val="000000"/>
          <w:kern w:val="0"/>
          <w:sz w:val="24"/>
          <w:szCs w:val="24"/>
        </w:rPr>
        <w:t xml:space="preserve">  专项资金必须专款专用，接受支持的企业必须配合区商务委、区财政局及其他有关单位对资金使用情况进行监督和检查。 </w:t>
      </w:r>
    </w:p>
    <w:p w:rsidR="00CF220A" w:rsidRPr="00767534" w:rsidRDefault="00CF220A" w:rsidP="00561BEF">
      <w:pPr>
        <w:widowControl/>
        <w:shd w:val="clear" w:color="auto" w:fill="FFFFFF"/>
        <w:spacing w:line="419"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w:t>
      </w:r>
      <w:r w:rsidRPr="00767534">
        <w:rPr>
          <w:rFonts w:asciiTheme="minorEastAsia" w:hAnsiTheme="minorEastAsia" w:cs="宋体" w:hint="eastAsia"/>
          <w:b/>
          <w:bCs/>
          <w:color w:val="000000"/>
          <w:kern w:val="0"/>
          <w:sz w:val="24"/>
          <w:szCs w:val="24"/>
        </w:rPr>
        <w:t>第十四条</w:t>
      </w:r>
      <w:r w:rsidRPr="00767534">
        <w:rPr>
          <w:rFonts w:asciiTheme="minorEastAsia" w:hAnsiTheme="minorEastAsia" w:cs="宋体" w:hint="eastAsia"/>
          <w:color w:val="000000"/>
          <w:kern w:val="0"/>
          <w:sz w:val="24"/>
          <w:szCs w:val="24"/>
        </w:rPr>
        <w:t>  区</w:t>
      </w:r>
      <w:proofErr w:type="gramStart"/>
      <w:r w:rsidRPr="00767534">
        <w:rPr>
          <w:rFonts w:asciiTheme="minorEastAsia" w:hAnsiTheme="minorEastAsia" w:cs="宋体" w:hint="eastAsia"/>
          <w:color w:val="000000"/>
          <w:kern w:val="0"/>
          <w:sz w:val="24"/>
          <w:szCs w:val="24"/>
        </w:rPr>
        <w:t>商务委</w:t>
      </w:r>
      <w:proofErr w:type="gramEnd"/>
      <w:r w:rsidRPr="00767534">
        <w:rPr>
          <w:rFonts w:asciiTheme="minorEastAsia" w:hAnsiTheme="minorEastAsia" w:cs="宋体" w:hint="eastAsia"/>
          <w:color w:val="000000"/>
          <w:kern w:val="0"/>
          <w:sz w:val="24"/>
          <w:szCs w:val="24"/>
        </w:rPr>
        <w:t>会同区发展改革委、区财政局建立项目跟踪评价体系，及时了解项目执行情况和资金使用情况。项目到期后，区</w:t>
      </w:r>
      <w:proofErr w:type="gramStart"/>
      <w:r w:rsidRPr="00767534">
        <w:rPr>
          <w:rFonts w:asciiTheme="minorEastAsia" w:hAnsiTheme="minorEastAsia" w:cs="宋体" w:hint="eastAsia"/>
          <w:color w:val="000000"/>
          <w:kern w:val="0"/>
          <w:sz w:val="24"/>
          <w:szCs w:val="24"/>
        </w:rPr>
        <w:t>商务委</w:t>
      </w:r>
      <w:proofErr w:type="gramEnd"/>
      <w:r w:rsidRPr="00767534">
        <w:rPr>
          <w:rFonts w:asciiTheme="minorEastAsia" w:hAnsiTheme="minorEastAsia" w:cs="宋体" w:hint="eastAsia"/>
          <w:color w:val="000000"/>
          <w:kern w:val="0"/>
          <w:sz w:val="24"/>
          <w:szCs w:val="24"/>
        </w:rPr>
        <w:t xml:space="preserve">负责组织项目验收工作，对按期完成并符合验收标准的项目通过验收；对逾期未通过验收的项目，今后三年内不再受理该企业的申请。 </w:t>
      </w:r>
    </w:p>
    <w:p w:rsidR="00CF220A" w:rsidRPr="00767534" w:rsidRDefault="00CF220A" w:rsidP="00561BEF">
      <w:pPr>
        <w:widowControl/>
        <w:shd w:val="clear" w:color="auto" w:fill="FFFFFF"/>
        <w:spacing w:line="419"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w:t>
      </w:r>
      <w:r w:rsidRPr="00767534">
        <w:rPr>
          <w:rFonts w:asciiTheme="minorEastAsia" w:hAnsiTheme="minorEastAsia" w:cs="宋体" w:hint="eastAsia"/>
          <w:b/>
          <w:bCs/>
          <w:color w:val="000000"/>
          <w:kern w:val="0"/>
          <w:sz w:val="24"/>
          <w:szCs w:val="24"/>
        </w:rPr>
        <w:t>第十五条</w:t>
      </w:r>
      <w:r w:rsidRPr="00767534">
        <w:rPr>
          <w:rFonts w:asciiTheme="minorEastAsia" w:hAnsiTheme="minorEastAsia" w:cs="宋体" w:hint="eastAsia"/>
          <w:color w:val="000000"/>
          <w:kern w:val="0"/>
          <w:sz w:val="24"/>
          <w:szCs w:val="24"/>
        </w:rPr>
        <w:t xml:space="preserve">  资金拨付后，区商务委、区财政局及其他有关单位可采取现场验收、委托中介机构进行项目评审等方式，对项目完成情况及资金使用情况进行绩效考评。各资金使用单位应接受同级及上级财政、商务部门的监督检查，并接受同级及上级审计部门的审计检查。 </w:t>
      </w:r>
    </w:p>
    <w:p w:rsidR="00CF220A" w:rsidRPr="00767534" w:rsidRDefault="00CF220A" w:rsidP="00561BEF">
      <w:pPr>
        <w:widowControl/>
        <w:shd w:val="clear" w:color="auto" w:fill="FFFFFF"/>
        <w:spacing w:line="419"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w:t>
      </w:r>
      <w:r w:rsidRPr="00767534">
        <w:rPr>
          <w:rFonts w:asciiTheme="minorEastAsia" w:hAnsiTheme="minorEastAsia" w:cs="宋体" w:hint="eastAsia"/>
          <w:b/>
          <w:bCs/>
          <w:color w:val="000000"/>
          <w:kern w:val="0"/>
          <w:sz w:val="24"/>
          <w:szCs w:val="24"/>
        </w:rPr>
        <w:t>第十六条</w:t>
      </w:r>
      <w:r w:rsidRPr="00767534">
        <w:rPr>
          <w:rFonts w:asciiTheme="minorEastAsia" w:hAnsiTheme="minorEastAsia" w:cs="宋体" w:hint="eastAsia"/>
          <w:color w:val="000000"/>
          <w:kern w:val="0"/>
          <w:sz w:val="24"/>
          <w:szCs w:val="24"/>
        </w:rPr>
        <w:t xml:space="preserve">  任何单位不得以任何形式截留、挪用专项资金。对蓄意提供假发票、假证明文件、假资质文件等虚假材料的单位，经查属实的，取消其申请本专项资金的资格。对违反规定的，根据《财政违法行为处罚处分条例》（国务院令第427号）予以处理。 </w:t>
      </w:r>
    </w:p>
    <w:p w:rsidR="00CF220A" w:rsidRPr="00767534" w:rsidRDefault="00CF220A" w:rsidP="00561BEF">
      <w:pPr>
        <w:widowControl/>
        <w:shd w:val="clear" w:color="auto" w:fill="FFFFFF"/>
        <w:spacing w:line="419"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w:t>
      </w:r>
    </w:p>
    <w:p w:rsidR="00CF220A" w:rsidRPr="00767534" w:rsidRDefault="00CF220A" w:rsidP="00561BEF">
      <w:pPr>
        <w:widowControl/>
        <w:shd w:val="clear" w:color="auto" w:fill="FFFFFF"/>
        <w:spacing w:line="419" w:lineRule="atLeast"/>
        <w:jc w:val="center"/>
        <w:rPr>
          <w:rFonts w:asciiTheme="minorEastAsia" w:hAnsiTheme="minorEastAsia" w:cs="宋体"/>
          <w:color w:val="000000"/>
          <w:kern w:val="0"/>
          <w:sz w:val="24"/>
          <w:szCs w:val="24"/>
        </w:rPr>
      </w:pPr>
      <w:r w:rsidRPr="00767534">
        <w:rPr>
          <w:rFonts w:asciiTheme="minorEastAsia" w:hAnsiTheme="minorEastAsia" w:cs="宋体" w:hint="eastAsia"/>
          <w:b/>
          <w:bCs/>
          <w:color w:val="000000"/>
          <w:kern w:val="0"/>
          <w:sz w:val="24"/>
          <w:szCs w:val="24"/>
        </w:rPr>
        <w:t>第六章  附  则</w:t>
      </w:r>
      <w:r w:rsidRPr="00767534">
        <w:rPr>
          <w:rFonts w:asciiTheme="minorEastAsia" w:hAnsiTheme="minorEastAsia" w:cs="宋体" w:hint="eastAsia"/>
          <w:color w:val="000000"/>
          <w:kern w:val="0"/>
          <w:sz w:val="24"/>
          <w:szCs w:val="24"/>
        </w:rPr>
        <w:t xml:space="preserve"> </w:t>
      </w:r>
    </w:p>
    <w:p w:rsidR="00CF220A" w:rsidRPr="00767534" w:rsidRDefault="00CF220A" w:rsidP="00561BEF">
      <w:pPr>
        <w:widowControl/>
        <w:shd w:val="clear" w:color="auto" w:fill="FFFFFF"/>
        <w:spacing w:line="419"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w:t>
      </w:r>
      <w:r w:rsidRPr="00767534">
        <w:rPr>
          <w:rFonts w:asciiTheme="minorEastAsia" w:hAnsiTheme="minorEastAsia" w:cs="宋体" w:hint="eastAsia"/>
          <w:b/>
          <w:bCs/>
          <w:color w:val="000000"/>
          <w:kern w:val="0"/>
          <w:sz w:val="24"/>
          <w:szCs w:val="24"/>
        </w:rPr>
        <w:t xml:space="preserve">　第十七条</w:t>
      </w:r>
      <w:r w:rsidRPr="00767534">
        <w:rPr>
          <w:rFonts w:asciiTheme="minorEastAsia" w:hAnsiTheme="minorEastAsia" w:cs="宋体" w:hint="eastAsia"/>
          <w:color w:val="000000"/>
          <w:kern w:val="0"/>
          <w:sz w:val="24"/>
          <w:szCs w:val="24"/>
        </w:rPr>
        <w:t xml:space="preserve">  本办法由海淀区人民政府负责解释。 </w:t>
      </w:r>
    </w:p>
    <w:p w:rsidR="00CF220A" w:rsidRPr="00767534" w:rsidRDefault="00CF220A" w:rsidP="00561BEF">
      <w:pPr>
        <w:widowControl/>
        <w:shd w:val="clear" w:color="auto" w:fill="FFFFFF"/>
        <w:spacing w:line="419" w:lineRule="atLeast"/>
        <w:ind w:firstLine="450"/>
        <w:jc w:val="left"/>
        <w:rPr>
          <w:rFonts w:asciiTheme="minorEastAsia" w:hAnsiTheme="minorEastAsia" w:cs="宋体"/>
          <w:color w:val="000000"/>
          <w:kern w:val="0"/>
          <w:sz w:val="24"/>
          <w:szCs w:val="24"/>
        </w:rPr>
      </w:pPr>
      <w:r w:rsidRPr="00767534">
        <w:rPr>
          <w:rFonts w:asciiTheme="minorEastAsia" w:hAnsiTheme="minorEastAsia" w:cs="宋体" w:hint="eastAsia"/>
          <w:b/>
          <w:bCs/>
          <w:color w:val="000000"/>
          <w:kern w:val="0"/>
          <w:sz w:val="24"/>
          <w:szCs w:val="24"/>
        </w:rPr>
        <w:lastRenderedPageBreak/>
        <w:t>第十八条</w:t>
      </w:r>
      <w:r w:rsidRPr="00767534">
        <w:rPr>
          <w:rFonts w:asciiTheme="minorEastAsia" w:hAnsiTheme="minorEastAsia" w:cs="宋体" w:hint="eastAsia"/>
          <w:color w:val="000000"/>
          <w:kern w:val="0"/>
          <w:sz w:val="24"/>
          <w:szCs w:val="24"/>
        </w:rPr>
        <w:t xml:space="preserve">  本办法自发布之日起三十日后实施。《海淀区促进商务业服务业发展支持办法》（海行规发〔2010〕17号）同时废止。依原有政策文件尚在实施中的项目，按照原有办法执行并进行监理、验收。 </w:t>
      </w:r>
    </w:p>
    <w:p w:rsidR="00CF220A" w:rsidRPr="00767534" w:rsidRDefault="00CF220A" w:rsidP="00561BEF">
      <w:pPr>
        <w:jc w:val="left"/>
        <w:rPr>
          <w:rFonts w:asciiTheme="minorEastAsia" w:hAnsiTheme="minorEastAsia"/>
          <w:sz w:val="24"/>
          <w:szCs w:val="24"/>
        </w:rPr>
      </w:pPr>
      <w:r w:rsidRPr="00767534">
        <w:rPr>
          <w:rFonts w:asciiTheme="minorEastAsia" w:hAnsiTheme="minorEastAsia" w:hint="eastAsia"/>
          <w:sz w:val="24"/>
          <w:szCs w:val="24"/>
        </w:rPr>
        <w:t>10-7-1支持引进国际国内知名品牌</w:t>
      </w:r>
    </w:p>
    <w:p w:rsidR="00CF220A" w:rsidRPr="00767534" w:rsidRDefault="00CF220A" w:rsidP="00561BEF">
      <w:pPr>
        <w:widowControl/>
        <w:shd w:val="clear" w:color="auto" w:fill="FFFFFF"/>
        <w:spacing w:line="34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一、总体要求 </w:t>
      </w:r>
      <w:r w:rsidRPr="00767534">
        <w:rPr>
          <w:rFonts w:asciiTheme="minorEastAsia" w:hAnsiTheme="minorEastAsia" w:cs="宋体" w:hint="eastAsia"/>
          <w:color w:val="000000"/>
          <w:kern w:val="0"/>
          <w:sz w:val="24"/>
          <w:szCs w:val="24"/>
        </w:rPr>
        <w:br/>
      </w:r>
      <w:r w:rsidR="00CC7B01">
        <w:rPr>
          <w:rFonts w:asciiTheme="minorEastAsia" w:hAnsiTheme="minorEastAsia" w:cs="宋体" w:hint="eastAsia"/>
          <w:color w:val="000000"/>
          <w:kern w:val="0"/>
          <w:sz w:val="24"/>
          <w:szCs w:val="24"/>
        </w:rPr>
        <w:t>2013</w:t>
      </w:r>
      <w:r w:rsidRPr="00767534">
        <w:rPr>
          <w:rFonts w:asciiTheme="minorEastAsia" w:hAnsiTheme="minorEastAsia" w:cs="宋体" w:hint="eastAsia"/>
          <w:color w:val="000000"/>
          <w:kern w:val="0"/>
          <w:sz w:val="24"/>
          <w:szCs w:val="24"/>
        </w:rPr>
        <w:t>年，海淀</w:t>
      </w:r>
      <w:proofErr w:type="gramStart"/>
      <w:r w:rsidRPr="00767534">
        <w:rPr>
          <w:rFonts w:asciiTheme="minorEastAsia" w:hAnsiTheme="minorEastAsia" w:cs="宋体" w:hint="eastAsia"/>
          <w:color w:val="000000"/>
          <w:kern w:val="0"/>
          <w:sz w:val="24"/>
          <w:szCs w:val="24"/>
        </w:rPr>
        <w:t>区促进</w:t>
      </w:r>
      <w:proofErr w:type="gramEnd"/>
      <w:r w:rsidRPr="00767534">
        <w:rPr>
          <w:rFonts w:asciiTheme="minorEastAsia" w:hAnsiTheme="minorEastAsia" w:cs="宋体" w:hint="eastAsia"/>
          <w:color w:val="000000"/>
          <w:kern w:val="0"/>
          <w:sz w:val="24"/>
          <w:szCs w:val="24"/>
        </w:rPr>
        <w:t xml:space="preserve">商业服务业发展专项资金要继续围绕落实服务核心区建设和打造国际商贸中心的主题，坚持“突出重点、集约使用、公平公开公正”的原则，优先支持有利于促进消费增长、改善消费环境、提升品牌特色、提高便民商业品质、创新经营模式、发展新兴消费方式、提升行业水平等具有引领示范作用的重点项目，全面促进海淀区商业服务业的发展。 </w:t>
      </w:r>
      <w:r w:rsidRPr="00767534">
        <w:rPr>
          <w:rFonts w:asciiTheme="minorEastAsia" w:hAnsiTheme="minorEastAsia" w:cs="宋体" w:hint="eastAsia"/>
          <w:color w:val="000000"/>
          <w:kern w:val="0"/>
          <w:sz w:val="24"/>
          <w:szCs w:val="24"/>
        </w:rPr>
        <w:br/>
        <w:t xml:space="preserve">二、支持范围 </w:t>
      </w:r>
      <w:r w:rsidRPr="00767534">
        <w:rPr>
          <w:rFonts w:asciiTheme="minorEastAsia" w:hAnsiTheme="minorEastAsia" w:cs="宋体" w:hint="eastAsia"/>
          <w:color w:val="000000"/>
          <w:kern w:val="0"/>
          <w:sz w:val="24"/>
          <w:szCs w:val="24"/>
        </w:rPr>
        <w:br/>
        <w:t xml:space="preserve">（一）支持促进区域消费增长，对区域社会消费品零售额贡献前50名的商业、服务业企业及相关组织将依据年度社会消费品零售额及同比增长指标给予资金奖励。 </w:t>
      </w:r>
      <w:r w:rsidRPr="00767534">
        <w:rPr>
          <w:rFonts w:asciiTheme="minorEastAsia" w:hAnsiTheme="minorEastAsia" w:cs="宋体" w:hint="eastAsia"/>
          <w:color w:val="000000"/>
          <w:kern w:val="0"/>
          <w:sz w:val="24"/>
          <w:szCs w:val="24"/>
        </w:rPr>
        <w:br/>
        <w:t xml:space="preserve">（二）支持高端商业聚集区的规划建设和改造提升，鼓励商业服务业企业参与北部商业聚集区的规划建设。 </w:t>
      </w:r>
      <w:r w:rsidRPr="00767534">
        <w:rPr>
          <w:rFonts w:asciiTheme="minorEastAsia" w:hAnsiTheme="minorEastAsia" w:cs="宋体" w:hint="eastAsia"/>
          <w:color w:val="000000"/>
          <w:kern w:val="0"/>
          <w:sz w:val="24"/>
          <w:szCs w:val="24"/>
        </w:rPr>
        <w:br/>
        <w:t xml:space="preserve">（三）支持有利于改善全区商务发展环境的国际知名品牌的引进。 </w:t>
      </w:r>
      <w:r w:rsidRPr="00767534">
        <w:rPr>
          <w:rFonts w:asciiTheme="minorEastAsia" w:hAnsiTheme="minorEastAsia" w:cs="宋体" w:hint="eastAsia"/>
          <w:color w:val="000000"/>
          <w:kern w:val="0"/>
          <w:sz w:val="24"/>
          <w:szCs w:val="24"/>
        </w:rPr>
        <w:br/>
        <w:t xml:space="preserve">（四）支持特色街区的建设和发展。 </w:t>
      </w:r>
      <w:r w:rsidRPr="00767534">
        <w:rPr>
          <w:rFonts w:asciiTheme="minorEastAsia" w:hAnsiTheme="minorEastAsia" w:cs="宋体" w:hint="eastAsia"/>
          <w:color w:val="000000"/>
          <w:kern w:val="0"/>
          <w:sz w:val="24"/>
          <w:szCs w:val="24"/>
        </w:rPr>
        <w:br/>
        <w:t xml:space="preserve">（五）支持电子商务的发展，重点支持电子商务聚集区的规划建设，服务电子商务企业提升，吸引电子商务企业落户、现有重点商业服务业企业新增开展网上经营以及支持新增且成长性好的电子商务企业的发展等项目。 </w:t>
      </w:r>
      <w:r w:rsidRPr="00767534">
        <w:rPr>
          <w:rFonts w:asciiTheme="minorEastAsia" w:hAnsiTheme="minorEastAsia" w:cs="宋体" w:hint="eastAsia"/>
          <w:color w:val="000000"/>
          <w:kern w:val="0"/>
          <w:sz w:val="24"/>
          <w:szCs w:val="24"/>
        </w:rPr>
        <w:br/>
        <w:t xml:space="preserve">（六）支持物流产业的调整、升级，公共物流服务体系建设；支持直接关系民生的物流体系建设。 </w:t>
      </w:r>
      <w:r w:rsidRPr="00767534">
        <w:rPr>
          <w:rFonts w:asciiTheme="minorEastAsia" w:hAnsiTheme="minorEastAsia" w:cs="宋体" w:hint="eastAsia"/>
          <w:color w:val="000000"/>
          <w:kern w:val="0"/>
          <w:sz w:val="24"/>
          <w:szCs w:val="24"/>
        </w:rPr>
        <w:br/>
        <w:t xml:space="preserve">（七）完善便民服务体系项目 </w:t>
      </w:r>
      <w:r w:rsidRPr="00767534">
        <w:rPr>
          <w:rFonts w:asciiTheme="minorEastAsia" w:hAnsiTheme="minorEastAsia" w:cs="宋体" w:hint="eastAsia"/>
          <w:color w:val="000000"/>
          <w:kern w:val="0"/>
          <w:sz w:val="24"/>
          <w:szCs w:val="24"/>
        </w:rPr>
        <w:br/>
        <w:t>1.继续深入新一轮“菜篮子”工程建设：支持符合相关要求的社区菜市场升级改造、新建或改造社区便民菜店、连锁企业在北部地区开店并设立蔬菜销售区域；支持在不具备设立固定网点的地区开设</w:t>
      </w:r>
      <w:proofErr w:type="gramStart"/>
      <w:r w:rsidRPr="00767534">
        <w:rPr>
          <w:rFonts w:asciiTheme="minorEastAsia" w:hAnsiTheme="minorEastAsia" w:cs="宋体" w:hint="eastAsia"/>
          <w:color w:val="000000"/>
          <w:kern w:val="0"/>
          <w:sz w:val="24"/>
          <w:szCs w:val="24"/>
        </w:rPr>
        <w:t>车载车售模式</w:t>
      </w:r>
      <w:proofErr w:type="gramEnd"/>
      <w:r w:rsidRPr="00767534">
        <w:rPr>
          <w:rFonts w:asciiTheme="minorEastAsia" w:hAnsiTheme="minorEastAsia" w:cs="宋体" w:hint="eastAsia"/>
          <w:color w:val="000000"/>
          <w:kern w:val="0"/>
          <w:sz w:val="24"/>
          <w:szCs w:val="24"/>
        </w:rPr>
        <w:t xml:space="preserve">的周末车载蔬菜市场和车载直销社区经营业务等蔬菜流通新模式项目；支持对原商业配套网点的回租等提高政府对蔬菜零售终端调控能力的项目以及创新社区菜店零售模式的项目。 </w:t>
      </w:r>
      <w:r w:rsidRPr="00767534">
        <w:rPr>
          <w:rFonts w:asciiTheme="minorEastAsia" w:hAnsiTheme="minorEastAsia" w:cs="宋体" w:hint="eastAsia"/>
          <w:color w:val="000000"/>
          <w:kern w:val="0"/>
          <w:sz w:val="24"/>
          <w:szCs w:val="24"/>
        </w:rPr>
        <w:br/>
        <w:t xml:space="preserve">2.再生资源回收体系建设：支持按照《关于推进北京市再生资源回收体系产业化发展试点方案的实施意见》要求运作的再生资源回收体系社区站点、物流运输、专业分拣等项目建设。 </w:t>
      </w:r>
      <w:r w:rsidRPr="00767534">
        <w:rPr>
          <w:rFonts w:asciiTheme="minorEastAsia" w:hAnsiTheme="minorEastAsia" w:cs="宋体" w:hint="eastAsia"/>
          <w:color w:val="000000"/>
          <w:kern w:val="0"/>
          <w:sz w:val="24"/>
          <w:szCs w:val="24"/>
        </w:rPr>
        <w:br/>
        <w:t xml:space="preserve">3.支持连锁企业积极参与北部四镇开发建设，对进驻北部地区园区、商务楼宇提供楼宇食堂、便利店等配套商业服务的品牌连锁企业给予补贴。 </w:t>
      </w:r>
      <w:r w:rsidRPr="00767534">
        <w:rPr>
          <w:rFonts w:asciiTheme="minorEastAsia" w:hAnsiTheme="minorEastAsia" w:cs="宋体" w:hint="eastAsia"/>
          <w:color w:val="000000"/>
          <w:kern w:val="0"/>
          <w:sz w:val="24"/>
          <w:szCs w:val="24"/>
        </w:rPr>
        <w:br/>
        <w:t xml:space="preserve">4.支持连锁品牌企业进驻社区，对在本区各社区，特别是北部地区住宅小区新设经营网点的超市（便利店）、生鲜超市、早餐网点、美容美发、家政、洗衣及代收代缴等连锁企业给予资金支持。 </w:t>
      </w:r>
      <w:r w:rsidRPr="00767534">
        <w:rPr>
          <w:rFonts w:asciiTheme="minorEastAsia" w:hAnsiTheme="minorEastAsia" w:cs="宋体" w:hint="eastAsia"/>
          <w:color w:val="000000"/>
          <w:kern w:val="0"/>
          <w:sz w:val="24"/>
          <w:szCs w:val="24"/>
        </w:rPr>
        <w:br/>
        <w:t xml:space="preserve">5.支持少数民族餐饮经营网点建设和升级改造。 </w:t>
      </w:r>
      <w:r w:rsidRPr="00767534">
        <w:rPr>
          <w:rFonts w:asciiTheme="minorEastAsia" w:hAnsiTheme="minorEastAsia" w:cs="宋体" w:hint="eastAsia"/>
          <w:color w:val="000000"/>
          <w:kern w:val="0"/>
          <w:sz w:val="24"/>
          <w:szCs w:val="24"/>
        </w:rPr>
        <w:br/>
        <w:t xml:space="preserve">6.支持获得“国家级酒家”称号的餐饮企业停车系统升级改造。 </w:t>
      </w:r>
      <w:r w:rsidRPr="00767534">
        <w:rPr>
          <w:rFonts w:asciiTheme="minorEastAsia" w:hAnsiTheme="minorEastAsia" w:cs="宋体" w:hint="eastAsia"/>
          <w:color w:val="000000"/>
          <w:kern w:val="0"/>
          <w:sz w:val="24"/>
          <w:szCs w:val="24"/>
        </w:rPr>
        <w:br/>
        <w:t xml:space="preserve">（八）支持商业服务业领域管理制度创新、服务方式和服务流程创新等项目；支持企业加强信息化建设，运用现代化手段提升服务管理水平的项目和加强安全管理，推进信息化监管系统建设项目。 </w:t>
      </w:r>
      <w:r w:rsidRPr="00767534">
        <w:rPr>
          <w:rFonts w:asciiTheme="minorEastAsia" w:hAnsiTheme="minorEastAsia" w:cs="宋体" w:hint="eastAsia"/>
          <w:color w:val="000000"/>
          <w:kern w:val="0"/>
          <w:sz w:val="24"/>
          <w:szCs w:val="24"/>
        </w:rPr>
        <w:br/>
        <w:t>（九）支持行业协会研究行业发展，推行行业标准，制定行业规范，建立公共服务信息平台和信用体系，</w:t>
      </w:r>
      <w:proofErr w:type="gramStart"/>
      <w:r w:rsidRPr="00767534">
        <w:rPr>
          <w:rFonts w:asciiTheme="minorEastAsia" w:hAnsiTheme="minorEastAsia" w:cs="宋体" w:hint="eastAsia"/>
          <w:color w:val="000000"/>
          <w:kern w:val="0"/>
          <w:sz w:val="24"/>
          <w:szCs w:val="24"/>
        </w:rPr>
        <w:t>推动业</w:t>
      </w:r>
      <w:proofErr w:type="gramEnd"/>
      <w:r w:rsidRPr="00767534">
        <w:rPr>
          <w:rFonts w:asciiTheme="minorEastAsia" w:hAnsiTheme="minorEastAsia" w:cs="宋体" w:hint="eastAsia"/>
          <w:color w:val="000000"/>
          <w:kern w:val="0"/>
          <w:sz w:val="24"/>
          <w:szCs w:val="24"/>
        </w:rPr>
        <w:t xml:space="preserve">态提升；支持行业协会开展商业服务业人才培养和在岗人员培训等项目。 </w:t>
      </w:r>
      <w:r w:rsidRPr="00767534">
        <w:rPr>
          <w:rFonts w:asciiTheme="minorEastAsia" w:hAnsiTheme="minorEastAsia" w:cs="宋体" w:hint="eastAsia"/>
          <w:color w:val="000000"/>
          <w:kern w:val="0"/>
          <w:sz w:val="24"/>
          <w:szCs w:val="24"/>
        </w:rPr>
        <w:br/>
        <w:t xml:space="preserve">（十）支持中关村西区范围内电子市场品牌专营店建设；支持国内外商业企业总部落户海淀。 </w:t>
      </w:r>
      <w:r w:rsidRPr="00767534">
        <w:rPr>
          <w:rFonts w:asciiTheme="minorEastAsia" w:hAnsiTheme="minorEastAsia" w:cs="宋体" w:hint="eastAsia"/>
          <w:color w:val="000000"/>
          <w:kern w:val="0"/>
          <w:sz w:val="24"/>
          <w:szCs w:val="24"/>
        </w:rPr>
        <w:br/>
        <w:t xml:space="preserve">（十一）支持融资租赁等产业发展。 </w:t>
      </w:r>
      <w:r w:rsidRPr="00767534">
        <w:rPr>
          <w:rFonts w:asciiTheme="minorEastAsia" w:hAnsiTheme="minorEastAsia" w:cs="宋体" w:hint="eastAsia"/>
          <w:color w:val="000000"/>
          <w:kern w:val="0"/>
          <w:sz w:val="24"/>
          <w:szCs w:val="24"/>
        </w:rPr>
        <w:br/>
        <w:t>（十二）支持其他符合区域商业总体规划、满足不同人群的消费需求、增强消费吸引力、对区域经济发展贡献突出的项目；支持中央、北京市及海淀区确定的重点项目；支持企业改造提升整体消费环境，发展特色商业，重点支持新兴业态和具备行</w:t>
      </w:r>
      <w:r w:rsidRPr="00767534">
        <w:rPr>
          <w:rFonts w:asciiTheme="minorEastAsia" w:hAnsiTheme="minorEastAsia" w:cs="宋体" w:hint="eastAsia"/>
          <w:color w:val="000000"/>
          <w:kern w:val="0"/>
          <w:sz w:val="24"/>
          <w:szCs w:val="24"/>
        </w:rPr>
        <w:lastRenderedPageBreak/>
        <w:t xml:space="preserve">业引领示范效应的商业服务业企业的发展和提升；支持推进区域营销，营造商业氛围，提升海淀商业形象，促进区域经济发展的重大活动。 </w:t>
      </w:r>
      <w:r w:rsidRPr="00767534">
        <w:rPr>
          <w:rFonts w:asciiTheme="minorEastAsia" w:hAnsiTheme="minorEastAsia" w:cs="宋体" w:hint="eastAsia"/>
          <w:color w:val="000000"/>
          <w:kern w:val="0"/>
          <w:sz w:val="24"/>
          <w:szCs w:val="24"/>
        </w:rPr>
        <w:br/>
        <w:t xml:space="preserve">三、申报条件 </w:t>
      </w:r>
      <w:r w:rsidRPr="00767534">
        <w:rPr>
          <w:rFonts w:asciiTheme="minorEastAsia" w:hAnsiTheme="minorEastAsia" w:cs="宋体" w:hint="eastAsia"/>
          <w:color w:val="000000"/>
          <w:kern w:val="0"/>
          <w:sz w:val="24"/>
          <w:szCs w:val="24"/>
        </w:rPr>
        <w:br/>
        <w:t xml:space="preserve">（一）申报条件 </w:t>
      </w:r>
      <w:r w:rsidRPr="00767534">
        <w:rPr>
          <w:rFonts w:asciiTheme="minorEastAsia" w:hAnsiTheme="minorEastAsia" w:cs="宋体" w:hint="eastAsia"/>
          <w:color w:val="000000"/>
          <w:kern w:val="0"/>
          <w:sz w:val="24"/>
          <w:szCs w:val="24"/>
        </w:rPr>
        <w:br/>
        <w:t xml:space="preserve">根据《支持办法》的规定，凡工商注册及税务登记均在海淀区且依法纳税，诚信经营、无违法违纪行为和重大安全生产事故，符合本区商业发展规划及当年《申报指南》支持范围的企业及其他符合相关条件的主体均可申请。 </w:t>
      </w:r>
      <w:r w:rsidRPr="00767534">
        <w:rPr>
          <w:rFonts w:asciiTheme="minorEastAsia" w:hAnsiTheme="minorEastAsia" w:cs="宋体" w:hint="eastAsia"/>
          <w:color w:val="000000"/>
          <w:kern w:val="0"/>
          <w:sz w:val="24"/>
          <w:szCs w:val="24"/>
        </w:rPr>
        <w:br/>
        <w:t xml:space="preserve">（二）所需材料 </w:t>
      </w:r>
      <w:r w:rsidRPr="00767534">
        <w:rPr>
          <w:rFonts w:asciiTheme="minorEastAsia" w:hAnsiTheme="minorEastAsia" w:cs="宋体" w:hint="eastAsia"/>
          <w:color w:val="000000"/>
          <w:kern w:val="0"/>
          <w:sz w:val="24"/>
          <w:szCs w:val="24"/>
        </w:rPr>
        <w:br/>
        <w:t xml:space="preserve">1.项目申报表。 </w:t>
      </w:r>
      <w:r w:rsidRPr="00767534">
        <w:rPr>
          <w:rFonts w:asciiTheme="minorEastAsia" w:hAnsiTheme="minorEastAsia" w:cs="宋体" w:hint="eastAsia"/>
          <w:color w:val="000000"/>
          <w:kern w:val="0"/>
          <w:sz w:val="24"/>
          <w:szCs w:val="24"/>
        </w:rPr>
        <w:br/>
        <w:t xml:space="preserve">2.项目可行性论证报告。 </w:t>
      </w:r>
      <w:r w:rsidRPr="00767534">
        <w:rPr>
          <w:rFonts w:asciiTheme="minorEastAsia" w:hAnsiTheme="minorEastAsia" w:cs="宋体" w:hint="eastAsia"/>
          <w:color w:val="000000"/>
          <w:kern w:val="0"/>
          <w:sz w:val="24"/>
          <w:szCs w:val="24"/>
        </w:rPr>
        <w:br/>
        <w:t xml:space="preserve">3.企业自有资金证明。（企业银行存款证明等） </w:t>
      </w:r>
      <w:r w:rsidRPr="00767534">
        <w:rPr>
          <w:rFonts w:asciiTheme="minorEastAsia" w:hAnsiTheme="minorEastAsia" w:cs="宋体" w:hint="eastAsia"/>
          <w:color w:val="000000"/>
          <w:kern w:val="0"/>
          <w:sz w:val="24"/>
          <w:szCs w:val="24"/>
        </w:rPr>
        <w:br/>
        <w:t xml:space="preserve">4.企业财务报表（年度资产负债表和损益表）。 </w:t>
      </w:r>
      <w:r w:rsidRPr="00767534">
        <w:rPr>
          <w:rFonts w:asciiTheme="minorEastAsia" w:hAnsiTheme="minorEastAsia" w:cs="宋体" w:hint="eastAsia"/>
          <w:color w:val="000000"/>
          <w:kern w:val="0"/>
          <w:sz w:val="24"/>
          <w:szCs w:val="24"/>
        </w:rPr>
        <w:br/>
        <w:t xml:space="preserve">5.申报单位营业执照、税务登记证及法人代表身份证明复印件。 </w:t>
      </w:r>
      <w:r w:rsidRPr="00767534">
        <w:rPr>
          <w:rFonts w:asciiTheme="minorEastAsia" w:hAnsiTheme="minorEastAsia" w:cs="宋体" w:hint="eastAsia"/>
          <w:color w:val="000000"/>
          <w:kern w:val="0"/>
          <w:sz w:val="24"/>
          <w:szCs w:val="24"/>
        </w:rPr>
        <w:br/>
        <w:t xml:space="preserve">6.国家级、市级、区级有关批文、证书或与项目有关的审批及建设合同、材料。 </w:t>
      </w:r>
      <w:r w:rsidRPr="00767534">
        <w:rPr>
          <w:rFonts w:asciiTheme="minorEastAsia" w:hAnsiTheme="minorEastAsia" w:cs="宋体" w:hint="eastAsia"/>
          <w:color w:val="000000"/>
          <w:kern w:val="0"/>
          <w:sz w:val="24"/>
          <w:szCs w:val="24"/>
        </w:rPr>
        <w:br/>
        <w:t xml:space="preserve">7.项目申报单位承诺书。 </w:t>
      </w:r>
      <w:r w:rsidRPr="00767534">
        <w:rPr>
          <w:rFonts w:asciiTheme="minorEastAsia" w:hAnsiTheme="minorEastAsia" w:cs="宋体" w:hint="eastAsia"/>
          <w:color w:val="000000"/>
          <w:kern w:val="0"/>
          <w:sz w:val="24"/>
          <w:szCs w:val="24"/>
        </w:rPr>
        <w:br/>
        <w:t xml:space="preserve">8.按市区相关文件规定需要提交的相关材料。 </w:t>
      </w:r>
      <w:r w:rsidRPr="00767534">
        <w:rPr>
          <w:rFonts w:asciiTheme="minorEastAsia" w:hAnsiTheme="minorEastAsia" w:cs="宋体" w:hint="eastAsia"/>
          <w:color w:val="000000"/>
          <w:kern w:val="0"/>
          <w:sz w:val="24"/>
          <w:szCs w:val="24"/>
        </w:rPr>
        <w:br/>
        <w:t xml:space="preserve">四、申报程序 </w:t>
      </w:r>
      <w:r w:rsidRPr="00767534">
        <w:rPr>
          <w:rFonts w:asciiTheme="minorEastAsia" w:hAnsiTheme="minorEastAsia" w:cs="宋体" w:hint="eastAsia"/>
          <w:color w:val="000000"/>
          <w:kern w:val="0"/>
          <w:sz w:val="24"/>
          <w:szCs w:val="24"/>
        </w:rPr>
        <w:br/>
        <w:t xml:space="preserve">（一）企业按照《项目申报指南》要求在区政府支持企业专项资金统一申报平台上申报。 </w:t>
      </w:r>
      <w:r w:rsidRPr="00767534">
        <w:rPr>
          <w:rFonts w:asciiTheme="minorEastAsia" w:hAnsiTheme="minorEastAsia" w:cs="宋体" w:hint="eastAsia"/>
          <w:color w:val="000000"/>
          <w:kern w:val="0"/>
          <w:sz w:val="24"/>
          <w:szCs w:val="24"/>
        </w:rPr>
        <w:br/>
        <w:t>（二）区</w:t>
      </w:r>
      <w:proofErr w:type="gramStart"/>
      <w:r w:rsidRPr="00767534">
        <w:rPr>
          <w:rFonts w:asciiTheme="minorEastAsia" w:hAnsiTheme="minorEastAsia" w:cs="宋体" w:hint="eastAsia"/>
          <w:color w:val="000000"/>
          <w:kern w:val="0"/>
          <w:sz w:val="24"/>
          <w:szCs w:val="24"/>
        </w:rPr>
        <w:t>商务委依据</w:t>
      </w:r>
      <w:proofErr w:type="gramEnd"/>
      <w:r w:rsidRPr="00767534">
        <w:rPr>
          <w:rFonts w:asciiTheme="minorEastAsia" w:hAnsiTheme="minorEastAsia" w:cs="宋体" w:hint="eastAsia"/>
          <w:color w:val="000000"/>
          <w:kern w:val="0"/>
          <w:sz w:val="24"/>
          <w:szCs w:val="24"/>
        </w:rPr>
        <w:t xml:space="preserve">项目审批有关规定，受理企业项目申请，对项目进行审核。 </w:t>
      </w:r>
      <w:r w:rsidRPr="00767534">
        <w:rPr>
          <w:rFonts w:asciiTheme="minorEastAsia" w:hAnsiTheme="minorEastAsia" w:cs="宋体" w:hint="eastAsia"/>
          <w:color w:val="000000"/>
          <w:kern w:val="0"/>
          <w:sz w:val="24"/>
          <w:szCs w:val="24"/>
        </w:rPr>
        <w:br/>
        <w:t xml:space="preserve">（三）资金的审批拨付程序及监督管理，按照《海淀区支持核心区自主创新和产业发展专项资金管理办法》的相关规定执行。 </w:t>
      </w:r>
      <w:r w:rsidRPr="00767534">
        <w:rPr>
          <w:rFonts w:asciiTheme="minorEastAsia" w:hAnsiTheme="minorEastAsia" w:cs="宋体" w:hint="eastAsia"/>
          <w:color w:val="000000"/>
          <w:kern w:val="0"/>
          <w:sz w:val="24"/>
          <w:szCs w:val="24"/>
        </w:rPr>
        <w:br/>
        <w:t xml:space="preserve">五、其他事项 </w:t>
      </w:r>
      <w:r w:rsidRPr="00767534">
        <w:rPr>
          <w:rFonts w:asciiTheme="minorEastAsia" w:hAnsiTheme="minorEastAsia" w:cs="宋体" w:hint="eastAsia"/>
          <w:color w:val="000000"/>
          <w:kern w:val="0"/>
          <w:sz w:val="24"/>
          <w:szCs w:val="24"/>
        </w:rPr>
        <w:br/>
        <w:t>（一）项目申报材料纸质文档需加盖申报单位公章，一式3份，于 月日前向区</w:t>
      </w:r>
      <w:proofErr w:type="gramStart"/>
      <w:r w:rsidRPr="00767534">
        <w:rPr>
          <w:rFonts w:asciiTheme="minorEastAsia" w:hAnsiTheme="minorEastAsia" w:cs="宋体" w:hint="eastAsia"/>
          <w:color w:val="000000"/>
          <w:kern w:val="0"/>
          <w:sz w:val="24"/>
          <w:szCs w:val="24"/>
        </w:rPr>
        <w:t>商务委</w:t>
      </w:r>
      <w:proofErr w:type="gramEnd"/>
      <w:r w:rsidRPr="00767534">
        <w:rPr>
          <w:rFonts w:asciiTheme="minorEastAsia" w:hAnsiTheme="minorEastAsia" w:cs="宋体" w:hint="eastAsia"/>
          <w:color w:val="000000"/>
          <w:kern w:val="0"/>
          <w:sz w:val="24"/>
          <w:szCs w:val="24"/>
        </w:rPr>
        <w:t xml:space="preserve">提交所需资料。 </w:t>
      </w:r>
      <w:r w:rsidRPr="00767534">
        <w:rPr>
          <w:rFonts w:asciiTheme="minorEastAsia" w:hAnsiTheme="minorEastAsia" w:cs="宋体" w:hint="eastAsia"/>
          <w:color w:val="000000"/>
          <w:kern w:val="0"/>
          <w:sz w:val="24"/>
          <w:szCs w:val="24"/>
        </w:rPr>
        <w:br/>
        <w:t xml:space="preserve">（二）未尽事宜请参照《支持办法》中相关条款执行。 </w:t>
      </w:r>
      <w:r w:rsidRPr="00767534">
        <w:rPr>
          <w:rFonts w:asciiTheme="minorEastAsia" w:hAnsiTheme="minorEastAsia" w:cs="宋体" w:hint="eastAsia"/>
          <w:color w:val="000000"/>
          <w:kern w:val="0"/>
          <w:sz w:val="24"/>
          <w:szCs w:val="24"/>
        </w:rPr>
        <w:br/>
        <w:t>（三）区商务委、财政局对本年度申报指南拥有最终解释权。</w:t>
      </w:r>
    </w:p>
    <w:p w:rsidR="00CF220A" w:rsidRPr="00767534" w:rsidRDefault="00CF220A" w:rsidP="00561BEF">
      <w:pPr>
        <w:widowControl/>
        <w:shd w:val="clear" w:color="auto" w:fill="FFFFFF"/>
        <w:spacing w:line="34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受理部门：商务委</w:t>
      </w:r>
    </w:p>
    <w:p w:rsidR="00CF220A" w:rsidRPr="00767534" w:rsidRDefault="00CF220A" w:rsidP="00561BEF">
      <w:pPr>
        <w:widowControl/>
        <w:shd w:val="clear" w:color="auto" w:fill="FFFFFF"/>
        <w:spacing w:line="34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联系人：陈红</w:t>
      </w:r>
    </w:p>
    <w:p w:rsidR="00CF220A" w:rsidRPr="00767534" w:rsidRDefault="00CF220A" w:rsidP="00561BEF">
      <w:pPr>
        <w:widowControl/>
        <w:shd w:val="clear" w:color="auto" w:fill="FFFFFF"/>
        <w:spacing w:line="34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联系电话：88497181</w:t>
      </w:r>
    </w:p>
    <w:p w:rsidR="00CF220A" w:rsidRPr="00767534" w:rsidRDefault="00CF220A" w:rsidP="00561BEF">
      <w:pPr>
        <w:jc w:val="left"/>
        <w:rPr>
          <w:rFonts w:asciiTheme="minorEastAsia" w:hAnsiTheme="minorEastAsia"/>
          <w:sz w:val="24"/>
          <w:szCs w:val="24"/>
        </w:rPr>
      </w:pPr>
    </w:p>
    <w:p w:rsidR="00CF220A" w:rsidRPr="007F749A" w:rsidRDefault="007F749A" w:rsidP="00A11E0D">
      <w:pPr>
        <w:pStyle w:val="3"/>
        <w:rPr>
          <w:rFonts w:asciiTheme="minorEastAsia" w:hAnsiTheme="minorEastAsia"/>
          <w:b w:val="0"/>
          <w:sz w:val="24"/>
          <w:szCs w:val="24"/>
        </w:rPr>
      </w:pPr>
      <w:bookmarkStart w:id="57" w:name="_Toc372726606"/>
      <w:r>
        <w:rPr>
          <w:rFonts w:asciiTheme="minorEastAsia" w:hAnsiTheme="minorEastAsia" w:hint="eastAsia"/>
          <w:b w:val="0"/>
          <w:sz w:val="24"/>
          <w:szCs w:val="24"/>
        </w:rPr>
        <w:t>10-7-1</w:t>
      </w:r>
      <w:r w:rsidR="00CF220A" w:rsidRPr="007F749A">
        <w:rPr>
          <w:rFonts w:asciiTheme="minorEastAsia" w:hAnsiTheme="minorEastAsia" w:hint="eastAsia"/>
          <w:b w:val="0"/>
          <w:sz w:val="24"/>
          <w:szCs w:val="24"/>
        </w:rPr>
        <w:t>支持特色街区的建设和发展</w:t>
      </w:r>
      <w:bookmarkEnd w:id="57"/>
    </w:p>
    <w:p w:rsidR="00CF220A" w:rsidRPr="00767534" w:rsidRDefault="00CF220A" w:rsidP="00561BEF">
      <w:pPr>
        <w:widowControl/>
        <w:shd w:val="clear" w:color="auto" w:fill="FFFFFF"/>
        <w:spacing w:line="34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一、总体要求 </w:t>
      </w:r>
      <w:r w:rsidRPr="00767534">
        <w:rPr>
          <w:rFonts w:asciiTheme="minorEastAsia" w:hAnsiTheme="minorEastAsia" w:cs="宋体" w:hint="eastAsia"/>
          <w:color w:val="000000"/>
          <w:kern w:val="0"/>
          <w:sz w:val="24"/>
          <w:szCs w:val="24"/>
        </w:rPr>
        <w:br/>
      </w:r>
      <w:r w:rsidR="00CC7B01">
        <w:rPr>
          <w:rFonts w:asciiTheme="minorEastAsia" w:hAnsiTheme="minorEastAsia" w:cs="宋体" w:hint="eastAsia"/>
          <w:color w:val="000000"/>
          <w:kern w:val="0"/>
          <w:sz w:val="24"/>
          <w:szCs w:val="24"/>
        </w:rPr>
        <w:t>2013</w:t>
      </w:r>
      <w:r w:rsidRPr="00767534">
        <w:rPr>
          <w:rFonts w:asciiTheme="minorEastAsia" w:hAnsiTheme="minorEastAsia" w:cs="宋体" w:hint="eastAsia"/>
          <w:color w:val="000000"/>
          <w:kern w:val="0"/>
          <w:sz w:val="24"/>
          <w:szCs w:val="24"/>
        </w:rPr>
        <w:t>年，海淀</w:t>
      </w:r>
      <w:proofErr w:type="gramStart"/>
      <w:r w:rsidRPr="00767534">
        <w:rPr>
          <w:rFonts w:asciiTheme="minorEastAsia" w:hAnsiTheme="minorEastAsia" w:cs="宋体" w:hint="eastAsia"/>
          <w:color w:val="000000"/>
          <w:kern w:val="0"/>
          <w:sz w:val="24"/>
          <w:szCs w:val="24"/>
        </w:rPr>
        <w:t>区促进</w:t>
      </w:r>
      <w:proofErr w:type="gramEnd"/>
      <w:r w:rsidRPr="00767534">
        <w:rPr>
          <w:rFonts w:asciiTheme="minorEastAsia" w:hAnsiTheme="minorEastAsia" w:cs="宋体" w:hint="eastAsia"/>
          <w:color w:val="000000"/>
          <w:kern w:val="0"/>
          <w:sz w:val="24"/>
          <w:szCs w:val="24"/>
        </w:rPr>
        <w:t xml:space="preserve">商业服务业发展专项资金要继续围绕落实服务核心区建设和打造国际商贸中心的主题，坚持“突出重点、集约使用、公平公开公正”的原则，优先支持有利于促进消费增长、改善消费环境、提升品牌特色、提高便民商业品质、创新经营模式、发展新兴消费方式、提升行业水平等具有引领示范作用的重点项目，全面促进海淀区商业服务业的发展。 </w:t>
      </w:r>
      <w:r w:rsidRPr="00767534">
        <w:rPr>
          <w:rFonts w:asciiTheme="minorEastAsia" w:hAnsiTheme="minorEastAsia" w:cs="宋体" w:hint="eastAsia"/>
          <w:color w:val="000000"/>
          <w:kern w:val="0"/>
          <w:sz w:val="24"/>
          <w:szCs w:val="24"/>
        </w:rPr>
        <w:br/>
        <w:t xml:space="preserve">二、支持范围 </w:t>
      </w:r>
      <w:r w:rsidRPr="00767534">
        <w:rPr>
          <w:rFonts w:asciiTheme="minorEastAsia" w:hAnsiTheme="minorEastAsia" w:cs="宋体" w:hint="eastAsia"/>
          <w:color w:val="000000"/>
          <w:kern w:val="0"/>
          <w:sz w:val="24"/>
          <w:szCs w:val="24"/>
        </w:rPr>
        <w:br/>
        <w:t xml:space="preserve">（一）支持促进区域消费增长，对区域社会消费品零售额贡献前50名的商业、服务业企业及相关组织将依据年度社会消费品零售额及同比增长指标给予资金奖励。 </w:t>
      </w:r>
      <w:r w:rsidRPr="00767534">
        <w:rPr>
          <w:rFonts w:asciiTheme="minorEastAsia" w:hAnsiTheme="minorEastAsia" w:cs="宋体" w:hint="eastAsia"/>
          <w:color w:val="000000"/>
          <w:kern w:val="0"/>
          <w:sz w:val="24"/>
          <w:szCs w:val="24"/>
        </w:rPr>
        <w:br/>
        <w:t xml:space="preserve">（二）支持高端商业聚集区的规划建设和改造提升，鼓励商业服务业企业参与北部商业聚集区的规划建设。 </w:t>
      </w:r>
      <w:r w:rsidRPr="00767534">
        <w:rPr>
          <w:rFonts w:asciiTheme="minorEastAsia" w:hAnsiTheme="minorEastAsia" w:cs="宋体" w:hint="eastAsia"/>
          <w:color w:val="000000"/>
          <w:kern w:val="0"/>
          <w:sz w:val="24"/>
          <w:szCs w:val="24"/>
        </w:rPr>
        <w:br/>
        <w:t xml:space="preserve">（三）支持有利于改善全区商务发展环境的国际知名品牌的引进。 </w:t>
      </w:r>
      <w:r w:rsidRPr="00767534">
        <w:rPr>
          <w:rFonts w:asciiTheme="minorEastAsia" w:hAnsiTheme="minorEastAsia" w:cs="宋体" w:hint="eastAsia"/>
          <w:color w:val="000000"/>
          <w:kern w:val="0"/>
          <w:sz w:val="24"/>
          <w:szCs w:val="24"/>
        </w:rPr>
        <w:br/>
        <w:t xml:space="preserve">（四）支持特色街区的建设和发展。 </w:t>
      </w:r>
      <w:r w:rsidRPr="00767534">
        <w:rPr>
          <w:rFonts w:asciiTheme="minorEastAsia" w:hAnsiTheme="minorEastAsia" w:cs="宋体" w:hint="eastAsia"/>
          <w:color w:val="000000"/>
          <w:kern w:val="0"/>
          <w:sz w:val="24"/>
          <w:szCs w:val="24"/>
        </w:rPr>
        <w:br/>
        <w:t xml:space="preserve">（五）支持电子商务的发展，重点支持电子商务聚集区的规划建设，服务电子商务企业提升，吸引电子商务企业落户、现有重点商业服务业企业新增开展网上经营以及支持新增且成长性好的电子商务企业的发展等项目。 </w:t>
      </w:r>
      <w:r w:rsidRPr="00767534">
        <w:rPr>
          <w:rFonts w:asciiTheme="minorEastAsia" w:hAnsiTheme="minorEastAsia" w:cs="宋体" w:hint="eastAsia"/>
          <w:color w:val="000000"/>
          <w:kern w:val="0"/>
          <w:sz w:val="24"/>
          <w:szCs w:val="24"/>
        </w:rPr>
        <w:br/>
      </w:r>
      <w:r w:rsidRPr="00767534">
        <w:rPr>
          <w:rFonts w:asciiTheme="minorEastAsia" w:hAnsiTheme="minorEastAsia" w:cs="宋体" w:hint="eastAsia"/>
          <w:color w:val="000000"/>
          <w:kern w:val="0"/>
          <w:sz w:val="24"/>
          <w:szCs w:val="24"/>
        </w:rPr>
        <w:lastRenderedPageBreak/>
        <w:t xml:space="preserve">（六）支持物流产业的调整、升级，公共物流服务体系建设；支持直接关系民生的物流体系建设。 </w:t>
      </w:r>
      <w:r w:rsidRPr="00767534">
        <w:rPr>
          <w:rFonts w:asciiTheme="minorEastAsia" w:hAnsiTheme="minorEastAsia" w:cs="宋体" w:hint="eastAsia"/>
          <w:color w:val="000000"/>
          <w:kern w:val="0"/>
          <w:sz w:val="24"/>
          <w:szCs w:val="24"/>
        </w:rPr>
        <w:br/>
        <w:t xml:space="preserve">（七）完善便民服务体系项目 </w:t>
      </w:r>
      <w:r w:rsidRPr="00767534">
        <w:rPr>
          <w:rFonts w:asciiTheme="minorEastAsia" w:hAnsiTheme="minorEastAsia" w:cs="宋体" w:hint="eastAsia"/>
          <w:color w:val="000000"/>
          <w:kern w:val="0"/>
          <w:sz w:val="24"/>
          <w:szCs w:val="24"/>
        </w:rPr>
        <w:br/>
        <w:t>1.继续深入新一轮“菜篮子”工程建设：支持符合相关要求的社区菜市场升级改造、新建或改造社区便民菜店、连锁企业在北部地区开店并设立蔬菜销售区域；支持在不具备设立固定网点的地区开设</w:t>
      </w:r>
      <w:proofErr w:type="gramStart"/>
      <w:r w:rsidRPr="00767534">
        <w:rPr>
          <w:rFonts w:asciiTheme="minorEastAsia" w:hAnsiTheme="minorEastAsia" w:cs="宋体" w:hint="eastAsia"/>
          <w:color w:val="000000"/>
          <w:kern w:val="0"/>
          <w:sz w:val="24"/>
          <w:szCs w:val="24"/>
        </w:rPr>
        <w:t>车载车售模式</w:t>
      </w:r>
      <w:proofErr w:type="gramEnd"/>
      <w:r w:rsidRPr="00767534">
        <w:rPr>
          <w:rFonts w:asciiTheme="minorEastAsia" w:hAnsiTheme="minorEastAsia" w:cs="宋体" w:hint="eastAsia"/>
          <w:color w:val="000000"/>
          <w:kern w:val="0"/>
          <w:sz w:val="24"/>
          <w:szCs w:val="24"/>
        </w:rPr>
        <w:t xml:space="preserve">的周末车载蔬菜市场和车载直销社区经营业务等蔬菜流通新模式项目；支持对原商业配套网点的回租等提高政府对蔬菜零售终端调控能力的项目以及创新社区菜店零售模式的项目。 </w:t>
      </w:r>
      <w:r w:rsidRPr="00767534">
        <w:rPr>
          <w:rFonts w:asciiTheme="minorEastAsia" w:hAnsiTheme="minorEastAsia" w:cs="宋体" w:hint="eastAsia"/>
          <w:color w:val="000000"/>
          <w:kern w:val="0"/>
          <w:sz w:val="24"/>
          <w:szCs w:val="24"/>
        </w:rPr>
        <w:br/>
        <w:t xml:space="preserve">2.再生资源回收体系建设：支持按照《关于推进北京市再生资源回收体系产业化发展试点方案的实施意见》要求运作的再生资源回收体系社区站点、物流运输、专业分拣等项目建设。 </w:t>
      </w:r>
      <w:r w:rsidRPr="00767534">
        <w:rPr>
          <w:rFonts w:asciiTheme="minorEastAsia" w:hAnsiTheme="minorEastAsia" w:cs="宋体" w:hint="eastAsia"/>
          <w:color w:val="000000"/>
          <w:kern w:val="0"/>
          <w:sz w:val="24"/>
          <w:szCs w:val="24"/>
        </w:rPr>
        <w:br/>
        <w:t xml:space="preserve">3.支持连锁企业积极参与北部四镇开发建设，对进驻北部地区园区、商务楼宇提供楼宇食堂、便利店等配套商业服务的品牌连锁企业给予补贴。 </w:t>
      </w:r>
      <w:r w:rsidRPr="00767534">
        <w:rPr>
          <w:rFonts w:asciiTheme="minorEastAsia" w:hAnsiTheme="minorEastAsia" w:cs="宋体" w:hint="eastAsia"/>
          <w:color w:val="000000"/>
          <w:kern w:val="0"/>
          <w:sz w:val="24"/>
          <w:szCs w:val="24"/>
        </w:rPr>
        <w:br/>
        <w:t xml:space="preserve">4.支持连锁品牌企业进驻社区，对在本区各社区，特别是北部地区住宅小区新设经营网点的超市（便利店）、生鲜超市、早餐网点、美容美发、家政、洗衣及代收代缴等连锁企业给予资金支持。 </w:t>
      </w:r>
      <w:r w:rsidRPr="00767534">
        <w:rPr>
          <w:rFonts w:asciiTheme="minorEastAsia" w:hAnsiTheme="minorEastAsia" w:cs="宋体" w:hint="eastAsia"/>
          <w:color w:val="000000"/>
          <w:kern w:val="0"/>
          <w:sz w:val="24"/>
          <w:szCs w:val="24"/>
        </w:rPr>
        <w:br/>
        <w:t xml:space="preserve">5.支持少数民族餐饮经营网点建设和升级改造。 </w:t>
      </w:r>
      <w:r w:rsidRPr="00767534">
        <w:rPr>
          <w:rFonts w:asciiTheme="minorEastAsia" w:hAnsiTheme="minorEastAsia" w:cs="宋体" w:hint="eastAsia"/>
          <w:color w:val="000000"/>
          <w:kern w:val="0"/>
          <w:sz w:val="24"/>
          <w:szCs w:val="24"/>
        </w:rPr>
        <w:br/>
        <w:t xml:space="preserve">6.支持获得“国家级酒家”称号的餐饮企业停车系统升级改造。 </w:t>
      </w:r>
      <w:r w:rsidRPr="00767534">
        <w:rPr>
          <w:rFonts w:asciiTheme="minorEastAsia" w:hAnsiTheme="minorEastAsia" w:cs="宋体" w:hint="eastAsia"/>
          <w:color w:val="000000"/>
          <w:kern w:val="0"/>
          <w:sz w:val="24"/>
          <w:szCs w:val="24"/>
        </w:rPr>
        <w:br/>
        <w:t xml:space="preserve">（八）支持商业服务业领域管理制度创新、服务方式和服务流程创新等项目；支持企业加强信息化建设，运用现代化手段提升服务管理水平的项目和加强安全管理，推进信息化监管系统建设项目。 </w:t>
      </w:r>
      <w:r w:rsidRPr="00767534">
        <w:rPr>
          <w:rFonts w:asciiTheme="minorEastAsia" w:hAnsiTheme="minorEastAsia" w:cs="宋体" w:hint="eastAsia"/>
          <w:color w:val="000000"/>
          <w:kern w:val="0"/>
          <w:sz w:val="24"/>
          <w:szCs w:val="24"/>
        </w:rPr>
        <w:br/>
        <w:t>（九）支持行业协会研究行业发展，推行行业标准，制定行业规范，建立公共服务信息平台和信用体系，</w:t>
      </w:r>
      <w:proofErr w:type="gramStart"/>
      <w:r w:rsidRPr="00767534">
        <w:rPr>
          <w:rFonts w:asciiTheme="minorEastAsia" w:hAnsiTheme="minorEastAsia" w:cs="宋体" w:hint="eastAsia"/>
          <w:color w:val="000000"/>
          <w:kern w:val="0"/>
          <w:sz w:val="24"/>
          <w:szCs w:val="24"/>
        </w:rPr>
        <w:t>推动业</w:t>
      </w:r>
      <w:proofErr w:type="gramEnd"/>
      <w:r w:rsidRPr="00767534">
        <w:rPr>
          <w:rFonts w:asciiTheme="minorEastAsia" w:hAnsiTheme="minorEastAsia" w:cs="宋体" w:hint="eastAsia"/>
          <w:color w:val="000000"/>
          <w:kern w:val="0"/>
          <w:sz w:val="24"/>
          <w:szCs w:val="24"/>
        </w:rPr>
        <w:t xml:space="preserve">态提升；支持行业协会开展商业服务业人才培养和在岗人员培训等项目。 </w:t>
      </w:r>
      <w:r w:rsidRPr="00767534">
        <w:rPr>
          <w:rFonts w:asciiTheme="minorEastAsia" w:hAnsiTheme="minorEastAsia" w:cs="宋体" w:hint="eastAsia"/>
          <w:color w:val="000000"/>
          <w:kern w:val="0"/>
          <w:sz w:val="24"/>
          <w:szCs w:val="24"/>
        </w:rPr>
        <w:br/>
        <w:t xml:space="preserve">（十）支持中关村西区范围内电子市场品牌专营店建设；支持国内外商业企业总部落户海淀。 </w:t>
      </w:r>
      <w:r w:rsidRPr="00767534">
        <w:rPr>
          <w:rFonts w:asciiTheme="minorEastAsia" w:hAnsiTheme="minorEastAsia" w:cs="宋体" w:hint="eastAsia"/>
          <w:color w:val="000000"/>
          <w:kern w:val="0"/>
          <w:sz w:val="24"/>
          <w:szCs w:val="24"/>
        </w:rPr>
        <w:br/>
        <w:t xml:space="preserve">（十一）支持融资租赁等产业发展。 </w:t>
      </w:r>
      <w:r w:rsidRPr="00767534">
        <w:rPr>
          <w:rFonts w:asciiTheme="minorEastAsia" w:hAnsiTheme="minorEastAsia" w:cs="宋体" w:hint="eastAsia"/>
          <w:color w:val="000000"/>
          <w:kern w:val="0"/>
          <w:sz w:val="24"/>
          <w:szCs w:val="24"/>
        </w:rPr>
        <w:br/>
        <w:t xml:space="preserve">（十二）支持其他符合区域商业总体规划、满足不同人群的消费需求、增强消费吸引力、对区域经济发展贡献突出的项目；支持中央、北京市及海淀区确定的重点项目；支持企业改造提升整体消费环境，发展特色商业，重点支持新兴业态和具备行业引领示范效应的商业服务业企业的发展和提升；支持推进区域营销，营造商业氛围，提升海淀商业形象，促进区域经济发展的重大活动。 </w:t>
      </w:r>
      <w:r w:rsidRPr="00767534">
        <w:rPr>
          <w:rFonts w:asciiTheme="minorEastAsia" w:hAnsiTheme="minorEastAsia" w:cs="宋体" w:hint="eastAsia"/>
          <w:color w:val="000000"/>
          <w:kern w:val="0"/>
          <w:sz w:val="24"/>
          <w:szCs w:val="24"/>
        </w:rPr>
        <w:br/>
        <w:t xml:space="preserve">三、申报条件 </w:t>
      </w:r>
      <w:r w:rsidRPr="00767534">
        <w:rPr>
          <w:rFonts w:asciiTheme="minorEastAsia" w:hAnsiTheme="minorEastAsia" w:cs="宋体" w:hint="eastAsia"/>
          <w:color w:val="000000"/>
          <w:kern w:val="0"/>
          <w:sz w:val="24"/>
          <w:szCs w:val="24"/>
        </w:rPr>
        <w:br/>
        <w:t xml:space="preserve">（一）申报条件 </w:t>
      </w:r>
      <w:r w:rsidRPr="00767534">
        <w:rPr>
          <w:rFonts w:asciiTheme="minorEastAsia" w:hAnsiTheme="minorEastAsia" w:cs="宋体" w:hint="eastAsia"/>
          <w:color w:val="000000"/>
          <w:kern w:val="0"/>
          <w:sz w:val="24"/>
          <w:szCs w:val="24"/>
        </w:rPr>
        <w:br/>
        <w:t xml:space="preserve">根据《支持办法》的规定，凡工商注册及税务登记均在海淀区且依法纳税，诚信经营、无违法违纪行为和重大安全生产事故，符合本区商业发展规划及当年《申报指南》支持范围的企业及其他符合相关条件的主体均可申请。 </w:t>
      </w:r>
      <w:r w:rsidRPr="00767534">
        <w:rPr>
          <w:rFonts w:asciiTheme="minorEastAsia" w:hAnsiTheme="minorEastAsia" w:cs="宋体" w:hint="eastAsia"/>
          <w:color w:val="000000"/>
          <w:kern w:val="0"/>
          <w:sz w:val="24"/>
          <w:szCs w:val="24"/>
        </w:rPr>
        <w:br/>
        <w:t xml:space="preserve">（二）所需材料 </w:t>
      </w:r>
      <w:r w:rsidRPr="00767534">
        <w:rPr>
          <w:rFonts w:asciiTheme="minorEastAsia" w:hAnsiTheme="minorEastAsia" w:cs="宋体" w:hint="eastAsia"/>
          <w:color w:val="000000"/>
          <w:kern w:val="0"/>
          <w:sz w:val="24"/>
          <w:szCs w:val="24"/>
        </w:rPr>
        <w:br/>
        <w:t xml:space="preserve">1.项目申报表。 </w:t>
      </w:r>
      <w:r w:rsidRPr="00767534">
        <w:rPr>
          <w:rFonts w:asciiTheme="minorEastAsia" w:hAnsiTheme="minorEastAsia" w:cs="宋体" w:hint="eastAsia"/>
          <w:color w:val="000000"/>
          <w:kern w:val="0"/>
          <w:sz w:val="24"/>
          <w:szCs w:val="24"/>
        </w:rPr>
        <w:br/>
        <w:t xml:space="preserve">2.项目可行性论证报告。 </w:t>
      </w:r>
      <w:r w:rsidRPr="00767534">
        <w:rPr>
          <w:rFonts w:asciiTheme="minorEastAsia" w:hAnsiTheme="minorEastAsia" w:cs="宋体" w:hint="eastAsia"/>
          <w:color w:val="000000"/>
          <w:kern w:val="0"/>
          <w:sz w:val="24"/>
          <w:szCs w:val="24"/>
        </w:rPr>
        <w:br/>
        <w:t xml:space="preserve">3.企业自有资金证明。（企业银行存款证明等） </w:t>
      </w:r>
      <w:r w:rsidRPr="00767534">
        <w:rPr>
          <w:rFonts w:asciiTheme="minorEastAsia" w:hAnsiTheme="minorEastAsia" w:cs="宋体" w:hint="eastAsia"/>
          <w:color w:val="000000"/>
          <w:kern w:val="0"/>
          <w:sz w:val="24"/>
          <w:szCs w:val="24"/>
        </w:rPr>
        <w:br/>
        <w:t xml:space="preserve">4.企业财务报表（年度资产负债表和损益表）。 </w:t>
      </w:r>
      <w:r w:rsidRPr="00767534">
        <w:rPr>
          <w:rFonts w:asciiTheme="minorEastAsia" w:hAnsiTheme="minorEastAsia" w:cs="宋体" w:hint="eastAsia"/>
          <w:color w:val="000000"/>
          <w:kern w:val="0"/>
          <w:sz w:val="24"/>
          <w:szCs w:val="24"/>
        </w:rPr>
        <w:br/>
        <w:t xml:space="preserve">5.申报单位营业执照、税务登记证及法人代表身份证明复印件。 </w:t>
      </w:r>
      <w:r w:rsidRPr="00767534">
        <w:rPr>
          <w:rFonts w:asciiTheme="minorEastAsia" w:hAnsiTheme="minorEastAsia" w:cs="宋体" w:hint="eastAsia"/>
          <w:color w:val="000000"/>
          <w:kern w:val="0"/>
          <w:sz w:val="24"/>
          <w:szCs w:val="24"/>
        </w:rPr>
        <w:br/>
        <w:t xml:space="preserve">6.国家级、市级、区级有关批文、证书或与项目有关的审批及建设合同、材料。 </w:t>
      </w:r>
      <w:r w:rsidRPr="00767534">
        <w:rPr>
          <w:rFonts w:asciiTheme="minorEastAsia" w:hAnsiTheme="minorEastAsia" w:cs="宋体" w:hint="eastAsia"/>
          <w:color w:val="000000"/>
          <w:kern w:val="0"/>
          <w:sz w:val="24"/>
          <w:szCs w:val="24"/>
        </w:rPr>
        <w:br/>
        <w:t xml:space="preserve">7.项目申报单位承诺书。 </w:t>
      </w:r>
      <w:r w:rsidRPr="00767534">
        <w:rPr>
          <w:rFonts w:asciiTheme="minorEastAsia" w:hAnsiTheme="minorEastAsia" w:cs="宋体" w:hint="eastAsia"/>
          <w:color w:val="000000"/>
          <w:kern w:val="0"/>
          <w:sz w:val="24"/>
          <w:szCs w:val="24"/>
        </w:rPr>
        <w:br/>
        <w:t xml:space="preserve">8.按市区相关文件规定需要提交的相关材料。 </w:t>
      </w:r>
      <w:r w:rsidRPr="00767534">
        <w:rPr>
          <w:rFonts w:asciiTheme="minorEastAsia" w:hAnsiTheme="minorEastAsia" w:cs="宋体" w:hint="eastAsia"/>
          <w:color w:val="000000"/>
          <w:kern w:val="0"/>
          <w:sz w:val="24"/>
          <w:szCs w:val="24"/>
        </w:rPr>
        <w:br/>
        <w:t xml:space="preserve">四、申报程序 </w:t>
      </w:r>
      <w:r w:rsidRPr="00767534">
        <w:rPr>
          <w:rFonts w:asciiTheme="minorEastAsia" w:hAnsiTheme="minorEastAsia" w:cs="宋体" w:hint="eastAsia"/>
          <w:color w:val="000000"/>
          <w:kern w:val="0"/>
          <w:sz w:val="24"/>
          <w:szCs w:val="24"/>
        </w:rPr>
        <w:br/>
        <w:t xml:space="preserve">（一）企业按照《项目申报指南》要求在区政府支持企业专项资金统一申报平台上申报。 </w:t>
      </w:r>
      <w:r w:rsidRPr="00767534">
        <w:rPr>
          <w:rFonts w:asciiTheme="minorEastAsia" w:hAnsiTheme="minorEastAsia" w:cs="宋体" w:hint="eastAsia"/>
          <w:color w:val="000000"/>
          <w:kern w:val="0"/>
          <w:sz w:val="24"/>
          <w:szCs w:val="24"/>
        </w:rPr>
        <w:br/>
        <w:t>（二）区</w:t>
      </w:r>
      <w:proofErr w:type="gramStart"/>
      <w:r w:rsidRPr="00767534">
        <w:rPr>
          <w:rFonts w:asciiTheme="minorEastAsia" w:hAnsiTheme="minorEastAsia" w:cs="宋体" w:hint="eastAsia"/>
          <w:color w:val="000000"/>
          <w:kern w:val="0"/>
          <w:sz w:val="24"/>
          <w:szCs w:val="24"/>
        </w:rPr>
        <w:t>商务委依据</w:t>
      </w:r>
      <w:proofErr w:type="gramEnd"/>
      <w:r w:rsidRPr="00767534">
        <w:rPr>
          <w:rFonts w:asciiTheme="minorEastAsia" w:hAnsiTheme="minorEastAsia" w:cs="宋体" w:hint="eastAsia"/>
          <w:color w:val="000000"/>
          <w:kern w:val="0"/>
          <w:sz w:val="24"/>
          <w:szCs w:val="24"/>
        </w:rPr>
        <w:t xml:space="preserve">项目审批有关规定，受理企业项目申请，对项目进行审核。 </w:t>
      </w:r>
      <w:r w:rsidRPr="00767534">
        <w:rPr>
          <w:rFonts w:asciiTheme="minorEastAsia" w:hAnsiTheme="minorEastAsia" w:cs="宋体" w:hint="eastAsia"/>
          <w:color w:val="000000"/>
          <w:kern w:val="0"/>
          <w:sz w:val="24"/>
          <w:szCs w:val="24"/>
        </w:rPr>
        <w:br/>
      </w:r>
      <w:r w:rsidRPr="00767534">
        <w:rPr>
          <w:rFonts w:asciiTheme="minorEastAsia" w:hAnsiTheme="minorEastAsia" w:cs="宋体" w:hint="eastAsia"/>
          <w:color w:val="000000"/>
          <w:kern w:val="0"/>
          <w:sz w:val="24"/>
          <w:szCs w:val="24"/>
        </w:rPr>
        <w:lastRenderedPageBreak/>
        <w:t xml:space="preserve">（三）资金的审批拨付程序及监督管理，按照《海淀区支持核心区自主创新和产业发展专项资金管理办法》的相关规定执行。 </w:t>
      </w:r>
      <w:r w:rsidRPr="00767534">
        <w:rPr>
          <w:rFonts w:asciiTheme="minorEastAsia" w:hAnsiTheme="minorEastAsia" w:cs="宋体" w:hint="eastAsia"/>
          <w:color w:val="000000"/>
          <w:kern w:val="0"/>
          <w:sz w:val="24"/>
          <w:szCs w:val="24"/>
        </w:rPr>
        <w:br/>
        <w:t xml:space="preserve">五、其他事项 </w:t>
      </w:r>
      <w:r w:rsidRPr="00767534">
        <w:rPr>
          <w:rFonts w:asciiTheme="minorEastAsia" w:hAnsiTheme="minorEastAsia" w:cs="宋体" w:hint="eastAsia"/>
          <w:color w:val="000000"/>
          <w:kern w:val="0"/>
          <w:sz w:val="24"/>
          <w:szCs w:val="24"/>
        </w:rPr>
        <w:br/>
        <w:t>（一）项目申报材料纸质文档需加盖申报单位公章，一式3份，于 月日前向区</w:t>
      </w:r>
      <w:proofErr w:type="gramStart"/>
      <w:r w:rsidRPr="00767534">
        <w:rPr>
          <w:rFonts w:asciiTheme="minorEastAsia" w:hAnsiTheme="minorEastAsia" w:cs="宋体" w:hint="eastAsia"/>
          <w:color w:val="000000"/>
          <w:kern w:val="0"/>
          <w:sz w:val="24"/>
          <w:szCs w:val="24"/>
        </w:rPr>
        <w:t>商务委</w:t>
      </w:r>
      <w:proofErr w:type="gramEnd"/>
      <w:r w:rsidRPr="00767534">
        <w:rPr>
          <w:rFonts w:asciiTheme="minorEastAsia" w:hAnsiTheme="minorEastAsia" w:cs="宋体" w:hint="eastAsia"/>
          <w:color w:val="000000"/>
          <w:kern w:val="0"/>
          <w:sz w:val="24"/>
          <w:szCs w:val="24"/>
        </w:rPr>
        <w:t xml:space="preserve">提交所需资料。 </w:t>
      </w:r>
      <w:r w:rsidRPr="00767534">
        <w:rPr>
          <w:rFonts w:asciiTheme="minorEastAsia" w:hAnsiTheme="minorEastAsia" w:cs="宋体" w:hint="eastAsia"/>
          <w:color w:val="000000"/>
          <w:kern w:val="0"/>
          <w:sz w:val="24"/>
          <w:szCs w:val="24"/>
        </w:rPr>
        <w:br/>
        <w:t xml:space="preserve">（二）未尽事宜请参照《支持办法》中相关条款执行。 </w:t>
      </w:r>
      <w:r w:rsidRPr="00767534">
        <w:rPr>
          <w:rFonts w:asciiTheme="minorEastAsia" w:hAnsiTheme="minorEastAsia" w:cs="宋体" w:hint="eastAsia"/>
          <w:color w:val="000000"/>
          <w:kern w:val="0"/>
          <w:sz w:val="24"/>
          <w:szCs w:val="24"/>
        </w:rPr>
        <w:br/>
        <w:t>（三）区商务委、财政局对本年度申报指南拥有最终解释权。</w:t>
      </w:r>
    </w:p>
    <w:p w:rsidR="00CF220A" w:rsidRPr="00767534" w:rsidRDefault="00CF220A" w:rsidP="00561BEF">
      <w:pPr>
        <w:widowControl/>
        <w:shd w:val="clear" w:color="auto" w:fill="FFFFFF"/>
        <w:spacing w:line="34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受理部门：商务委</w:t>
      </w:r>
    </w:p>
    <w:p w:rsidR="00CF220A" w:rsidRPr="00767534" w:rsidRDefault="00CF220A" w:rsidP="00561BEF">
      <w:pPr>
        <w:widowControl/>
        <w:shd w:val="clear" w:color="auto" w:fill="FFFFFF"/>
        <w:spacing w:line="34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联系人：陈红</w:t>
      </w:r>
    </w:p>
    <w:p w:rsidR="00CF220A" w:rsidRPr="00767534" w:rsidRDefault="00CF220A" w:rsidP="00561BEF">
      <w:pPr>
        <w:widowControl/>
        <w:shd w:val="clear" w:color="auto" w:fill="FFFFFF"/>
        <w:spacing w:line="34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联系电话：88497181</w:t>
      </w:r>
    </w:p>
    <w:p w:rsidR="00CF220A" w:rsidRPr="00767534" w:rsidRDefault="00CF220A" w:rsidP="00561BEF">
      <w:pPr>
        <w:jc w:val="left"/>
        <w:rPr>
          <w:rFonts w:asciiTheme="minorEastAsia" w:hAnsiTheme="minorEastAsia"/>
          <w:sz w:val="24"/>
          <w:szCs w:val="24"/>
        </w:rPr>
      </w:pPr>
    </w:p>
    <w:p w:rsidR="00CF220A" w:rsidRPr="007F749A" w:rsidRDefault="007F749A" w:rsidP="00A11E0D">
      <w:pPr>
        <w:pStyle w:val="3"/>
        <w:rPr>
          <w:rFonts w:asciiTheme="minorEastAsia" w:hAnsiTheme="minorEastAsia"/>
          <w:b w:val="0"/>
          <w:sz w:val="24"/>
          <w:szCs w:val="24"/>
        </w:rPr>
      </w:pPr>
      <w:bookmarkStart w:id="58" w:name="_Toc372726607"/>
      <w:r>
        <w:rPr>
          <w:rFonts w:asciiTheme="minorEastAsia" w:hAnsiTheme="minorEastAsia" w:hint="eastAsia"/>
          <w:b w:val="0"/>
          <w:sz w:val="24"/>
          <w:szCs w:val="24"/>
        </w:rPr>
        <w:t>10-7-2</w:t>
      </w:r>
      <w:r w:rsidR="00CF220A" w:rsidRPr="007F749A">
        <w:rPr>
          <w:rFonts w:asciiTheme="minorEastAsia" w:hAnsiTheme="minorEastAsia" w:hint="eastAsia"/>
          <w:b w:val="0"/>
          <w:sz w:val="24"/>
          <w:szCs w:val="24"/>
        </w:rPr>
        <w:t>支持传统企业开展网上经营</w:t>
      </w:r>
      <w:bookmarkEnd w:id="58"/>
    </w:p>
    <w:p w:rsidR="00CF220A" w:rsidRPr="00767534" w:rsidRDefault="00CF220A" w:rsidP="00561BEF">
      <w:pPr>
        <w:widowControl/>
        <w:shd w:val="clear" w:color="auto" w:fill="FFFFFF"/>
        <w:spacing w:line="34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一、总体要求 </w:t>
      </w:r>
      <w:r w:rsidRPr="00767534">
        <w:rPr>
          <w:rFonts w:asciiTheme="minorEastAsia" w:hAnsiTheme="minorEastAsia" w:cs="宋体" w:hint="eastAsia"/>
          <w:color w:val="000000"/>
          <w:kern w:val="0"/>
          <w:sz w:val="24"/>
          <w:szCs w:val="24"/>
        </w:rPr>
        <w:br/>
      </w:r>
      <w:r w:rsidR="00CC7B01">
        <w:rPr>
          <w:rFonts w:asciiTheme="minorEastAsia" w:hAnsiTheme="minorEastAsia" w:cs="宋体" w:hint="eastAsia"/>
          <w:color w:val="000000"/>
          <w:kern w:val="0"/>
          <w:sz w:val="24"/>
          <w:szCs w:val="24"/>
        </w:rPr>
        <w:t>2013</w:t>
      </w:r>
      <w:r w:rsidRPr="00767534">
        <w:rPr>
          <w:rFonts w:asciiTheme="minorEastAsia" w:hAnsiTheme="minorEastAsia" w:cs="宋体" w:hint="eastAsia"/>
          <w:color w:val="000000"/>
          <w:kern w:val="0"/>
          <w:sz w:val="24"/>
          <w:szCs w:val="24"/>
        </w:rPr>
        <w:t>年，海淀</w:t>
      </w:r>
      <w:proofErr w:type="gramStart"/>
      <w:r w:rsidRPr="00767534">
        <w:rPr>
          <w:rFonts w:asciiTheme="minorEastAsia" w:hAnsiTheme="minorEastAsia" w:cs="宋体" w:hint="eastAsia"/>
          <w:color w:val="000000"/>
          <w:kern w:val="0"/>
          <w:sz w:val="24"/>
          <w:szCs w:val="24"/>
        </w:rPr>
        <w:t>区促进</w:t>
      </w:r>
      <w:proofErr w:type="gramEnd"/>
      <w:r w:rsidRPr="00767534">
        <w:rPr>
          <w:rFonts w:asciiTheme="minorEastAsia" w:hAnsiTheme="minorEastAsia" w:cs="宋体" w:hint="eastAsia"/>
          <w:color w:val="000000"/>
          <w:kern w:val="0"/>
          <w:sz w:val="24"/>
          <w:szCs w:val="24"/>
        </w:rPr>
        <w:t xml:space="preserve">商业服务业发展专项资金要继续围绕落实服务核心区建设和打造国际商贸中心的主题，坚持“突出重点、集约使用、公平公开公正”的原则，优先支持有利于促进消费增长、改善消费环境、提升品牌特色、提高便民商业品质、创新经营模式、发展新兴消费方式、提升行业水平等具有引领示范作用的重点项目，全面促进海淀区商业服务业的发展。 </w:t>
      </w:r>
      <w:r w:rsidRPr="00767534">
        <w:rPr>
          <w:rFonts w:asciiTheme="minorEastAsia" w:hAnsiTheme="minorEastAsia" w:cs="宋体" w:hint="eastAsia"/>
          <w:color w:val="000000"/>
          <w:kern w:val="0"/>
          <w:sz w:val="24"/>
          <w:szCs w:val="24"/>
        </w:rPr>
        <w:br/>
        <w:t xml:space="preserve">二、支持范围 </w:t>
      </w:r>
      <w:r w:rsidRPr="00767534">
        <w:rPr>
          <w:rFonts w:asciiTheme="minorEastAsia" w:hAnsiTheme="minorEastAsia" w:cs="宋体" w:hint="eastAsia"/>
          <w:color w:val="000000"/>
          <w:kern w:val="0"/>
          <w:sz w:val="24"/>
          <w:szCs w:val="24"/>
        </w:rPr>
        <w:br/>
        <w:t xml:space="preserve">（一）支持促进区域消费增长，对区域社会消费品零售额贡献前50名的商业、服务业企业及相关组织将依据年度社会消费品零售额及同比增长指标给予资金奖励。 </w:t>
      </w:r>
      <w:r w:rsidRPr="00767534">
        <w:rPr>
          <w:rFonts w:asciiTheme="minorEastAsia" w:hAnsiTheme="minorEastAsia" w:cs="宋体" w:hint="eastAsia"/>
          <w:color w:val="000000"/>
          <w:kern w:val="0"/>
          <w:sz w:val="24"/>
          <w:szCs w:val="24"/>
        </w:rPr>
        <w:br/>
        <w:t xml:space="preserve">（二）支持高端商业聚集区的规划建设和改造提升，鼓励商业服务业企业参与北部商业聚集区的规划建设。 </w:t>
      </w:r>
      <w:r w:rsidRPr="00767534">
        <w:rPr>
          <w:rFonts w:asciiTheme="minorEastAsia" w:hAnsiTheme="minorEastAsia" w:cs="宋体" w:hint="eastAsia"/>
          <w:color w:val="000000"/>
          <w:kern w:val="0"/>
          <w:sz w:val="24"/>
          <w:szCs w:val="24"/>
        </w:rPr>
        <w:br/>
        <w:t xml:space="preserve">（三）支持有利于改善全区商务发展环境的国际知名品牌的引进。 </w:t>
      </w:r>
      <w:r w:rsidRPr="00767534">
        <w:rPr>
          <w:rFonts w:asciiTheme="minorEastAsia" w:hAnsiTheme="minorEastAsia" w:cs="宋体" w:hint="eastAsia"/>
          <w:color w:val="000000"/>
          <w:kern w:val="0"/>
          <w:sz w:val="24"/>
          <w:szCs w:val="24"/>
        </w:rPr>
        <w:br/>
        <w:t xml:space="preserve">（四）支持特色街区的建设和发展。 </w:t>
      </w:r>
      <w:r w:rsidRPr="00767534">
        <w:rPr>
          <w:rFonts w:asciiTheme="minorEastAsia" w:hAnsiTheme="minorEastAsia" w:cs="宋体" w:hint="eastAsia"/>
          <w:color w:val="000000"/>
          <w:kern w:val="0"/>
          <w:sz w:val="24"/>
          <w:szCs w:val="24"/>
        </w:rPr>
        <w:br/>
        <w:t xml:space="preserve">（五）支持电子商务的发展，重点支持电子商务聚集区的规划建设，服务电子商务企业提升，吸引电子商务企业落户、现有重点商业服务业企业新增开展网上经营以及支持新增且成长性好的电子商务企业的发展等项目。 </w:t>
      </w:r>
      <w:r w:rsidRPr="00767534">
        <w:rPr>
          <w:rFonts w:asciiTheme="minorEastAsia" w:hAnsiTheme="minorEastAsia" w:cs="宋体" w:hint="eastAsia"/>
          <w:color w:val="000000"/>
          <w:kern w:val="0"/>
          <w:sz w:val="24"/>
          <w:szCs w:val="24"/>
        </w:rPr>
        <w:br/>
        <w:t xml:space="preserve">（六）支持物流产业的调整、升级，公共物流服务体系建设；支持直接关系民生的物流体系建设。 </w:t>
      </w:r>
      <w:r w:rsidRPr="00767534">
        <w:rPr>
          <w:rFonts w:asciiTheme="minorEastAsia" w:hAnsiTheme="minorEastAsia" w:cs="宋体" w:hint="eastAsia"/>
          <w:color w:val="000000"/>
          <w:kern w:val="0"/>
          <w:sz w:val="24"/>
          <w:szCs w:val="24"/>
        </w:rPr>
        <w:br/>
        <w:t xml:space="preserve">（七）完善便民服务体系项目 </w:t>
      </w:r>
      <w:r w:rsidRPr="00767534">
        <w:rPr>
          <w:rFonts w:asciiTheme="minorEastAsia" w:hAnsiTheme="minorEastAsia" w:cs="宋体" w:hint="eastAsia"/>
          <w:color w:val="000000"/>
          <w:kern w:val="0"/>
          <w:sz w:val="24"/>
          <w:szCs w:val="24"/>
        </w:rPr>
        <w:br/>
        <w:t>1.继续深入新一轮“菜篮子”工程建设：支持符合相关要求的社区菜市场升级改造、新建或改造社区便民菜店、连锁企业在北部地区开店并设立蔬菜销售区域；支持在不具备设立固定网点的地区开设</w:t>
      </w:r>
      <w:proofErr w:type="gramStart"/>
      <w:r w:rsidRPr="00767534">
        <w:rPr>
          <w:rFonts w:asciiTheme="minorEastAsia" w:hAnsiTheme="minorEastAsia" w:cs="宋体" w:hint="eastAsia"/>
          <w:color w:val="000000"/>
          <w:kern w:val="0"/>
          <w:sz w:val="24"/>
          <w:szCs w:val="24"/>
        </w:rPr>
        <w:t>车载车售模式</w:t>
      </w:r>
      <w:proofErr w:type="gramEnd"/>
      <w:r w:rsidRPr="00767534">
        <w:rPr>
          <w:rFonts w:asciiTheme="minorEastAsia" w:hAnsiTheme="minorEastAsia" w:cs="宋体" w:hint="eastAsia"/>
          <w:color w:val="000000"/>
          <w:kern w:val="0"/>
          <w:sz w:val="24"/>
          <w:szCs w:val="24"/>
        </w:rPr>
        <w:t xml:space="preserve">的周末车载蔬菜市场和车载直销社区经营业务等蔬菜流通新模式项目；支持对原商业配套网点的回租等提高政府对蔬菜零售终端调控能力的项目以及创新社区菜店零售模式的项目。 </w:t>
      </w:r>
      <w:r w:rsidRPr="00767534">
        <w:rPr>
          <w:rFonts w:asciiTheme="minorEastAsia" w:hAnsiTheme="minorEastAsia" w:cs="宋体" w:hint="eastAsia"/>
          <w:color w:val="000000"/>
          <w:kern w:val="0"/>
          <w:sz w:val="24"/>
          <w:szCs w:val="24"/>
        </w:rPr>
        <w:br/>
        <w:t xml:space="preserve">2.再生资源回收体系建设：支持按照《关于推进北京市再生资源回收体系产业化发展试点方案的实施意见》要求运作的再生资源回收体系社区站点、物流运输、专业分拣等项目建设。 </w:t>
      </w:r>
      <w:r w:rsidRPr="00767534">
        <w:rPr>
          <w:rFonts w:asciiTheme="minorEastAsia" w:hAnsiTheme="minorEastAsia" w:cs="宋体" w:hint="eastAsia"/>
          <w:color w:val="000000"/>
          <w:kern w:val="0"/>
          <w:sz w:val="24"/>
          <w:szCs w:val="24"/>
        </w:rPr>
        <w:br/>
        <w:t xml:space="preserve">3.支持连锁企业积极参与北部四镇开发建设，对进驻北部地区园区、商务楼宇提供楼宇食堂、便利店等配套商业服务的品牌连锁企业给予补贴。 </w:t>
      </w:r>
      <w:r w:rsidRPr="00767534">
        <w:rPr>
          <w:rFonts w:asciiTheme="minorEastAsia" w:hAnsiTheme="minorEastAsia" w:cs="宋体" w:hint="eastAsia"/>
          <w:color w:val="000000"/>
          <w:kern w:val="0"/>
          <w:sz w:val="24"/>
          <w:szCs w:val="24"/>
        </w:rPr>
        <w:br/>
        <w:t xml:space="preserve">4.支持连锁品牌企业进驻社区，对在本区各社区，特别是北部地区住宅小区新设经营网点的超市（便利店）、生鲜超市、早餐网点、美容美发、家政、洗衣及代收代缴等连锁企业给予资金支持。 </w:t>
      </w:r>
      <w:r w:rsidRPr="00767534">
        <w:rPr>
          <w:rFonts w:asciiTheme="minorEastAsia" w:hAnsiTheme="minorEastAsia" w:cs="宋体" w:hint="eastAsia"/>
          <w:color w:val="000000"/>
          <w:kern w:val="0"/>
          <w:sz w:val="24"/>
          <w:szCs w:val="24"/>
        </w:rPr>
        <w:br/>
        <w:t xml:space="preserve">5.支持少数民族餐饮经营网点建设和升级改造。 </w:t>
      </w:r>
      <w:r w:rsidRPr="00767534">
        <w:rPr>
          <w:rFonts w:asciiTheme="minorEastAsia" w:hAnsiTheme="minorEastAsia" w:cs="宋体" w:hint="eastAsia"/>
          <w:color w:val="000000"/>
          <w:kern w:val="0"/>
          <w:sz w:val="24"/>
          <w:szCs w:val="24"/>
        </w:rPr>
        <w:br/>
        <w:t xml:space="preserve">6.支持获得“国家级酒家”称号的餐饮企业停车系统升级改造。 </w:t>
      </w:r>
      <w:r w:rsidRPr="00767534">
        <w:rPr>
          <w:rFonts w:asciiTheme="minorEastAsia" w:hAnsiTheme="minorEastAsia" w:cs="宋体" w:hint="eastAsia"/>
          <w:color w:val="000000"/>
          <w:kern w:val="0"/>
          <w:sz w:val="24"/>
          <w:szCs w:val="24"/>
        </w:rPr>
        <w:br/>
        <w:t>（八）支持商业服务业领域管理制度创新、服务方式和服务流程创新等项目；支持企业加强信息化建设，运用现代化手段提升服务管理水平的项目和加强安全管理，</w:t>
      </w:r>
      <w:r w:rsidRPr="00767534">
        <w:rPr>
          <w:rFonts w:asciiTheme="minorEastAsia" w:hAnsiTheme="minorEastAsia" w:cs="宋体" w:hint="eastAsia"/>
          <w:color w:val="000000"/>
          <w:kern w:val="0"/>
          <w:sz w:val="24"/>
          <w:szCs w:val="24"/>
        </w:rPr>
        <w:lastRenderedPageBreak/>
        <w:t xml:space="preserve">推进信息化监管系统建设项目。 </w:t>
      </w:r>
      <w:r w:rsidRPr="00767534">
        <w:rPr>
          <w:rFonts w:asciiTheme="minorEastAsia" w:hAnsiTheme="minorEastAsia" w:cs="宋体" w:hint="eastAsia"/>
          <w:color w:val="000000"/>
          <w:kern w:val="0"/>
          <w:sz w:val="24"/>
          <w:szCs w:val="24"/>
        </w:rPr>
        <w:br/>
        <w:t>（九）支持行业协会研究行业发展，推行行业标准，制定行业规范，建立公共服务信息平台和信用体系，</w:t>
      </w:r>
      <w:proofErr w:type="gramStart"/>
      <w:r w:rsidRPr="00767534">
        <w:rPr>
          <w:rFonts w:asciiTheme="minorEastAsia" w:hAnsiTheme="minorEastAsia" w:cs="宋体" w:hint="eastAsia"/>
          <w:color w:val="000000"/>
          <w:kern w:val="0"/>
          <w:sz w:val="24"/>
          <w:szCs w:val="24"/>
        </w:rPr>
        <w:t>推动业</w:t>
      </w:r>
      <w:proofErr w:type="gramEnd"/>
      <w:r w:rsidRPr="00767534">
        <w:rPr>
          <w:rFonts w:asciiTheme="minorEastAsia" w:hAnsiTheme="minorEastAsia" w:cs="宋体" w:hint="eastAsia"/>
          <w:color w:val="000000"/>
          <w:kern w:val="0"/>
          <w:sz w:val="24"/>
          <w:szCs w:val="24"/>
        </w:rPr>
        <w:t xml:space="preserve">态提升；支持行业协会开展商业服务业人才培养和在岗人员培训等项目。 </w:t>
      </w:r>
      <w:r w:rsidRPr="00767534">
        <w:rPr>
          <w:rFonts w:asciiTheme="minorEastAsia" w:hAnsiTheme="minorEastAsia" w:cs="宋体" w:hint="eastAsia"/>
          <w:color w:val="000000"/>
          <w:kern w:val="0"/>
          <w:sz w:val="24"/>
          <w:szCs w:val="24"/>
        </w:rPr>
        <w:br/>
        <w:t xml:space="preserve">（十）支持中关村西区范围内电子市场品牌专营店建设；支持国内外商业企业总部落户海淀。 </w:t>
      </w:r>
      <w:r w:rsidRPr="00767534">
        <w:rPr>
          <w:rFonts w:asciiTheme="minorEastAsia" w:hAnsiTheme="minorEastAsia" w:cs="宋体" w:hint="eastAsia"/>
          <w:color w:val="000000"/>
          <w:kern w:val="0"/>
          <w:sz w:val="24"/>
          <w:szCs w:val="24"/>
        </w:rPr>
        <w:br/>
        <w:t xml:space="preserve">（十一）支持融资租赁等产业发展。 </w:t>
      </w:r>
      <w:r w:rsidRPr="00767534">
        <w:rPr>
          <w:rFonts w:asciiTheme="minorEastAsia" w:hAnsiTheme="minorEastAsia" w:cs="宋体" w:hint="eastAsia"/>
          <w:color w:val="000000"/>
          <w:kern w:val="0"/>
          <w:sz w:val="24"/>
          <w:szCs w:val="24"/>
        </w:rPr>
        <w:br/>
        <w:t xml:space="preserve">（十二）支持其他符合区域商业总体规划、满足不同人群的消费需求、增强消费吸引力、对区域经济发展贡献突出的项目；支持中央、北京市及海淀区确定的重点项目；支持企业改造提升整体消费环境，发展特色商业，重点支持新兴业态和具备行业引领示范效应的商业服务业企业的发展和提升；支持推进区域营销，营造商业氛围，提升海淀商业形象，促进区域经济发展的重大活动。 </w:t>
      </w:r>
      <w:r w:rsidRPr="00767534">
        <w:rPr>
          <w:rFonts w:asciiTheme="minorEastAsia" w:hAnsiTheme="minorEastAsia" w:cs="宋体" w:hint="eastAsia"/>
          <w:color w:val="000000"/>
          <w:kern w:val="0"/>
          <w:sz w:val="24"/>
          <w:szCs w:val="24"/>
        </w:rPr>
        <w:br/>
        <w:t xml:space="preserve">三、申报条件 </w:t>
      </w:r>
      <w:r w:rsidRPr="00767534">
        <w:rPr>
          <w:rFonts w:asciiTheme="minorEastAsia" w:hAnsiTheme="minorEastAsia" w:cs="宋体" w:hint="eastAsia"/>
          <w:color w:val="000000"/>
          <w:kern w:val="0"/>
          <w:sz w:val="24"/>
          <w:szCs w:val="24"/>
        </w:rPr>
        <w:br/>
        <w:t xml:space="preserve">（一）申报条件 </w:t>
      </w:r>
      <w:r w:rsidRPr="00767534">
        <w:rPr>
          <w:rFonts w:asciiTheme="minorEastAsia" w:hAnsiTheme="minorEastAsia" w:cs="宋体" w:hint="eastAsia"/>
          <w:color w:val="000000"/>
          <w:kern w:val="0"/>
          <w:sz w:val="24"/>
          <w:szCs w:val="24"/>
        </w:rPr>
        <w:br/>
        <w:t xml:space="preserve">根据《支持办法》的规定，凡工商注册及税务登记均在海淀区且依法纳税，诚信经营、无违法违纪行为和重大安全生产事故，符合本区商业发展规划及当年《申报指南》支持范围的企业及其他符合相关条件的主体均可申请。 </w:t>
      </w:r>
      <w:r w:rsidRPr="00767534">
        <w:rPr>
          <w:rFonts w:asciiTheme="minorEastAsia" w:hAnsiTheme="minorEastAsia" w:cs="宋体" w:hint="eastAsia"/>
          <w:color w:val="000000"/>
          <w:kern w:val="0"/>
          <w:sz w:val="24"/>
          <w:szCs w:val="24"/>
        </w:rPr>
        <w:br/>
        <w:t xml:space="preserve">（二）所需材料 </w:t>
      </w:r>
      <w:r w:rsidRPr="00767534">
        <w:rPr>
          <w:rFonts w:asciiTheme="minorEastAsia" w:hAnsiTheme="minorEastAsia" w:cs="宋体" w:hint="eastAsia"/>
          <w:color w:val="000000"/>
          <w:kern w:val="0"/>
          <w:sz w:val="24"/>
          <w:szCs w:val="24"/>
        </w:rPr>
        <w:br/>
        <w:t xml:space="preserve">1.项目申报表。 </w:t>
      </w:r>
      <w:r w:rsidRPr="00767534">
        <w:rPr>
          <w:rFonts w:asciiTheme="minorEastAsia" w:hAnsiTheme="minorEastAsia" w:cs="宋体" w:hint="eastAsia"/>
          <w:color w:val="000000"/>
          <w:kern w:val="0"/>
          <w:sz w:val="24"/>
          <w:szCs w:val="24"/>
        </w:rPr>
        <w:br/>
        <w:t xml:space="preserve">2.项目可行性论证报告。 </w:t>
      </w:r>
      <w:r w:rsidRPr="00767534">
        <w:rPr>
          <w:rFonts w:asciiTheme="minorEastAsia" w:hAnsiTheme="minorEastAsia" w:cs="宋体" w:hint="eastAsia"/>
          <w:color w:val="000000"/>
          <w:kern w:val="0"/>
          <w:sz w:val="24"/>
          <w:szCs w:val="24"/>
        </w:rPr>
        <w:br/>
        <w:t xml:space="preserve">3.企业自有资金证明。（企业银行存款证明等） </w:t>
      </w:r>
      <w:r w:rsidRPr="00767534">
        <w:rPr>
          <w:rFonts w:asciiTheme="minorEastAsia" w:hAnsiTheme="minorEastAsia" w:cs="宋体" w:hint="eastAsia"/>
          <w:color w:val="000000"/>
          <w:kern w:val="0"/>
          <w:sz w:val="24"/>
          <w:szCs w:val="24"/>
        </w:rPr>
        <w:br/>
        <w:t xml:space="preserve">4.企业财务报表（年度资产负债表和损益表）。 </w:t>
      </w:r>
      <w:r w:rsidRPr="00767534">
        <w:rPr>
          <w:rFonts w:asciiTheme="minorEastAsia" w:hAnsiTheme="minorEastAsia" w:cs="宋体" w:hint="eastAsia"/>
          <w:color w:val="000000"/>
          <w:kern w:val="0"/>
          <w:sz w:val="24"/>
          <w:szCs w:val="24"/>
        </w:rPr>
        <w:br/>
        <w:t xml:space="preserve">5.申报单位营业执照、税务登记证及法人代表身份证明复印件。 </w:t>
      </w:r>
      <w:r w:rsidRPr="00767534">
        <w:rPr>
          <w:rFonts w:asciiTheme="minorEastAsia" w:hAnsiTheme="minorEastAsia" w:cs="宋体" w:hint="eastAsia"/>
          <w:color w:val="000000"/>
          <w:kern w:val="0"/>
          <w:sz w:val="24"/>
          <w:szCs w:val="24"/>
        </w:rPr>
        <w:br/>
        <w:t xml:space="preserve">6.国家级、市级、区级有关批文、证书或与项目有关的审批及建设合同、材料。 </w:t>
      </w:r>
      <w:r w:rsidRPr="00767534">
        <w:rPr>
          <w:rFonts w:asciiTheme="minorEastAsia" w:hAnsiTheme="minorEastAsia" w:cs="宋体" w:hint="eastAsia"/>
          <w:color w:val="000000"/>
          <w:kern w:val="0"/>
          <w:sz w:val="24"/>
          <w:szCs w:val="24"/>
        </w:rPr>
        <w:br/>
        <w:t xml:space="preserve">7.项目申报单位承诺书。 </w:t>
      </w:r>
      <w:r w:rsidRPr="00767534">
        <w:rPr>
          <w:rFonts w:asciiTheme="minorEastAsia" w:hAnsiTheme="minorEastAsia" w:cs="宋体" w:hint="eastAsia"/>
          <w:color w:val="000000"/>
          <w:kern w:val="0"/>
          <w:sz w:val="24"/>
          <w:szCs w:val="24"/>
        </w:rPr>
        <w:br/>
        <w:t xml:space="preserve">8.按市区相关文件规定需要提交的相关材料。 </w:t>
      </w:r>
      <w:r w:rsidRPr="00767534">
        <w:rPr>
          <w:rFonts w:asciiTheme="minorEastAsia" w:hAnsiTheme="minorEastAsia" w:cs="宋体" w:hint="eastAsia"/>
          <w:color w:val="000000"/>
          <w:kern w:val="0"/>
          <w:sz w:val="24"/>
          <w:szCs w:val="24"/>
        </w:rPr>
        <w:br/>
        <w:t xml:space="preserve">四、申报程序 </w:t>
      </w:r>
      <w:r w:rsidRPr="00767534">
        <w:rPr>
          <w:rFonts w:asciiTheme="minorEastAsia" w:hAnsiTheme="minorEastAsia" w:cs="宋体" w:hint="eastAsia"/>
          <w:color w:val="000000"/>
          <w:kern w:val="0"/>
          <w:sz w:val="24"/>
          <w:szCs w:val="24"/>
        </w:rPr>
        <w:br/>
        <w:t xml:space="preserve">（一）企业按照《项目申报指南》要求在区政府支持企业专项资金统一申报平台上申报。 </w:t>
      </w:r>
      <w:r w:rsidRPr="00767534">
        <w:rPr>
          <w:rFonts w:asciiTheme="minorEastAsia" w:hAnsiTheme="minorEastAsia" w:cs="宋体" w:hint="eastAsia"/>
          <w:color w:val="000000"/>
          <w:kern w:val="0"/>
          <w:sz w:val="24"/>
          <w:szCs w:val="24"/>
        </w:rPr>
        <w:br/>
        <w:t>（二）区</w:t>
      </w:r>
      <w:proofErr w:type="gramStart"/>
      <w:r w:rsidRPr="00767534">
        <w:rPr>
          <w:rFonts w:asciiTheme="minorEastAsia" w:hAnsiTheme="minorEastAsia" w:cs="宋体" w:hint="eastAsia"/>
          <w:color w:val="000000"/>
          <w:kern w:val="0"/>
          <w:sz w:val="24"/>
          <w:szCs w:val="24"/>
        </w:rPr>
        <w:t>商务委依据</w:t>
      </w:r>
      <w:proofErr w:type="gramEnd"/>
      <w:r w:rsidRPr="00767534">
        <w:rPr>
          <w:rFonts w:asciiTheme="minorEastAsia" w:hAnsiTheme="minorEastAsia" w:cs="宋体" w:hint="eastAsia"/>
          <w:color w:val="000000"/>
          <w:kern w:val="0"/>
          <w:sz w:val="24"/>
          <w:szCs w:val="24"/>
        </w:rPr>
        <w:t xml:space="preserve">项目审批有关规定，受理企业项目申请，对项目进行审核。 </w:t>
      </w:r>
      <w:r w:rsidRPr="00767534">
        <w:rPr>
          <w:rFonts w:asciiTheme="minorEastAsia" w:hAnsiTheme="minorEastAsia" w:cs="宋体" w:hint="eastAsia"/>
          <w:color w:val="000000"/>
          <w:kern w:val="0"/>
          <w:sz w:val="24"/>
          <w:szCs w:val="24"/>
        </w:rPr>
        <w:br/>
        <w:t xml:space="preserve">（三）资金的审批拨付程序及监督管理，按照《海淀区支持核心区自主创新和产业发展专项资金管理办法》的相关规定执行。 </w:t>
      </w:r>
      <w:r w:rsidRPr="00767534">
        <w:rPr>
          <w:rFonts w:asciiTheme="minorEastAsia" w:hAnsiTheme="minorEastAsia" w:cs="宋体" w:hint="eastAsia"/>
          <w:color w:val="000000"/>
          <w:kern w:val="0"/>
          <w:sz w:val="24"/>
          <w:szCs w:val="24"/>
        </w:rPr>
        <w:br/>
        <w:t xml:space="preserve">五、其他事项 </w:t>
      </w:r>
      <w:r w:rsidRPr="00767534">
        <w:rPr>
          <w:rFonts w:asciiTheme="minorEastAsia" w:hAnsiTheme="minorEastAsia" w:cs="宋体" w:hint="eastAsia"/>
          <w:color w:val="000000"/>
          <w:kern w:val="0"/>
          <w:sz w:val="24"/>
          <w:szCs w:val="24"/>
        </w:rPr>
        <w:br/>
        <w:t>（一）项目申报材料纸质文档需加盖申报单位公章，一式3份，于 月日前向区</w:t>
      </w:r>
      <w:proofErr w:type="gramStart"/>
      <w:r w:rsidRPr="00767534">
        <w:rPr>
          <w:rFonts w:asciiTheme="minorEastAsia" w:hAnsiTheme="minorEastAsia" w:cs="宋体" w:hint="eastAsia"/>
          <w:color w:val="000000"/>
          <w:kern w:val="0"/>
          <w:sz w:val="24"/>
          <w:szCs w:val="24"/>
        </w:rPr>
        <w:t>商务委</w:t>
      </w:r>
      <w:proofErr w:type="gramEnd"/>
      <w:r w:rsidRPr="00767534">
        <w:rPr>
          <w:rFonts w:asciiTheme="minorEastAsia" w:hAnsiTheme="minorEastAsia" w:cs="宋体" w:hint="eastAsia"/>
          <w:color w:val="000000"/>
          <w:kern w:val="0"/>
          <w:sz w:val="24"/>
          <w:szCs w:val="24"/>
        </w:rPr>
        <w:t xml:space="preserve">提交所需资料。 </w:t>
      </w:r>
      <w:r w:rsidRPr="00767534">
        <w:rPr>
          <w:rFonts w:asciiTheme="minorEastAsia" w:hAnsiTheme="minorEastAsia" w:cs="宋体" w:hint="eastAsia"/>
          <w:color w:val="000000"/>
          <w:kern w:val="0"/>
          <w:sz w:val="24"/>
          <w:szCs w:val="24"/>
        </w:rPr>
        <w:br/>
        <w:t xml:space="preserve">（二）未尽事宜请参照《支持办法》中相关条款执行。 </w:t>
      </w:r>
      <w:r w:rsidRPr="00767534">
        <w:rPr>
          <w:rFonts w:asciiTheme="minorEastAsia" w:hAnsiTheme="minorEastAsia" w:cs="宋体" w:hint="eastAsia"/>
          <w:color w:val="000000"/>
          <w:kern w:val="0"/>
          <w:sz w:val="24"/>
          <w:szCs w:val="24"/>
        </w:rPr>
        <w:br/>
        <w:t>（三）区商务委、财政局对本年度申报指南拥有最终解释权。</w:t>
      </w:r>
    </w:p>
    <w:p w:rsidR="00CF220A" w:rsidRPr="00767534" w:rsidRDefault="00CF220A" w:rsidP="00561BEF">
      <w:pPr>
        <w:widowControl/>
        <w:shd w:val="clear" w:color="auto" w:fill="FFFFFF"/>
        <w:spacing w:line="34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受理部门：商务委</w:t>
      </w:r>
    </w:p>
    <w:p w:rsidR="00CF220A" w:rsidRPr="00767534" w:rsidRDefault="00CF220A" w:rsidP="00561BEF">
      <w:pPr>
        <w:widowControl/>
        <w:shd w:val="clear" w:color="auto" w:fill="FFFFFF"/>
        <w:spacing w:line="34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联系人：陈红</w:t>
      </w:r>
    </w:p>
    <w:p w:rsidR="00CF220A" w:rsidRDefault="00CF220A" w:rsidP="00561BEF">
      <w:pPr>
        <w:widowControl/>
        <w:shd w:val="clear" w:color="auto" w:fill="FFFFFF"/>
        <w:spacing w:line="34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联系电话：88497181</w:t>
      </w:r>
    </w:p>
    <w:p w:rsidR="007F749A" w:rsidRPr="00767534" w:rsidRDefault="007F749A" w:rsidP="00561BEF">
      <w:pPr>
        <w:widowControl/>
        <w:shd w:val="clear" w:color="auto" w:fill="FFFFFF"/>
        <w:spacing w:line="340" w:lineRule="atLeast"/>
        <w:jc w:val="left"/>
        <w:rPr>
          <w:rFonts w:asciiTheme="minorEastAsia" w:hAnsiTheme="minorEastAsia" w:cs="宋体"/>
          <w:color w:val="000000"/>
          <w:kern w:val="0"/>
          <w:sz w:val="24"/>
          <w:szCs w:val="24"/>
        </w:rPr>
      </w:pPr>
    </w:p>
    <w:p w:rsidR="00CF220A" w:rsidRPr="007F749A" w:rsidRDefault="007F749A" w:rsidP="00A11E0D">
      <w:pPr>
        <w:pStyle w:val="3"/>
        <w:rPr>
          <w:rFonts w:asciiTheme="minorEastAsia" w:hAnsiTheme="minorEastAsia"/>
          <w:b w:val="0"/>
          <w:sz w:val="24"/>
          <w:szCs w:val="24"/>
        </w:rPr>
      </w:pPr>
      <w:bookmarkStart w:id="59" w:name="_Toc372726608"/>
      <w:r>
        <w:rPr>
          <w:rFonts w:asciiTheme="minorEastAsia" w:hAnsiTheme="minorEastAsia" w:hint="eastAsia"/>
          <w:b w:val="0"/>
          <w:sz w:val="24"/>
          <w:szCs w:val="24"/>
        </w:rPr>
        <w:t>10-7-3</w:t>
      </w:r>
      <w:r w:rsidR="00CF220A" w:rsidRPr="007F749A">
        <w:rPr>
          <w:rFonts w:asciiTheme="minorEastAsia" w:hAnsiTheme="minorEastAsia" w:hint="eastAsia"/>
          <w:b w:val="0"/>
          <w:sz w:val="24"/>
          <w:szCs w:val="24"/>
        </w:rPr>
        <w:t>支持物流体系建设</w:t>
      </w:r>
      <w:bookmarkEnd w:id="59"/>
    </w:p>
    <w:p w:rsidR="00CF220A" w:rsidRPr="00767534" w:rsidRDefault="00CF220A" w:rsidP="00561BEF">
      <w:pPr>
        <w:widowControl/>
        <w:shd w:val="clear" w:color="auto" w:fill="FFFFFF"/>
        <w:spacing w:line="34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一、总体要求 </w:t>
      </w:r>
      <w:r w:rsidRPr="00767534">
        <w:rPr>
          <w:rFonts w:asciiTheme="minorEastAsia" w:hAnsiTheme="minorEastAsia" w:cs="宋体" w:hint="eastAsia"/>
          <w:color w:val="000000"/>
          <w:kern w:val="0"/>
          <w:sz w:val="24"/>
          <w:szCs w:val="24"/>
        </w:rPr>
        <w:br/>
      </w:r>
      <w:r w:rsidR="00CC7B01">
        <w:rPr>
          <w:rFonts w:asciiTheme="minorEastAsia" w:hAnsiTheme="minorEastAsia" w:cs="宋体" w:hint="eastAsia"/>
          <w:color w:val="000000"/>
          <w:kern w:val="0"/>
          <w:sz w:val="24"/>
          <w:szCs w:val="24"/>
        </w:rPr>
        <w:t>2013</w:t>
      </w:r>
      <w:r w:rsidRPr="00767534">
        <w:rPr>
          <w:rFonts w:asciiTheme="minorEastAsia" w:hAnsiTheme="minorEastAsia" w:cs="宋体" w:hint="eastAsia"/>
          <w:color w:val="000000"/>
          <w:kern w:val="0"/>
          <w:sz w:val="24"/>
          <w:szCs w:val="24"/>
        </w:rPr>
        <w:t>年，海淀</w:t>
      </w:r>
      <w:proofErr w:type="gramStart"/>
      <w:r w:rsidRPr="00767534">
        <w:rPr>
          <w:rFonts w:asciiTheme="minorEastAsia" w:hAnsiTheme="minorEastAsia" w:cs="宋体" w:hint="eastAsia"/>
          <w:color w:val="000000"/>
          <w:kern w:val="0"/>
          <w:sz w:val="24"/>
          <w:szCs w:val="24"/>
        </w:rPr>
        <w:t>区促进</w:t>
      </w:r>
      <w:proofErr w:type="gramEnd"/>
      <w:r w:rsidRPr="00767534">
        <w:rPr>
          <w:rFonts w:asciiTheme="minorEastAsia" w:hAnsiTheme="minorEastAsia" w:cs="宋体" w:hint="eastAsia"/>
          <w:color w:val="000000"/>
          <w:kern w:val="0"/>
          <w:sz w:val="24"/>
          <w:szCs w:val="24"/>
        </w:rPr>
        <w:t xml:space="preserve">商业服务业发展专项资金要继续围绕落实服务核心区建设和打造国际商贸中心的主题，坚持“突出重点、集约使用、公平公开公正”的原则，优先支持有利于促进消费增长、改善消费环境、提升品牌特色、提高便民商业品质、创新经营模式、发展新兴消费方式、提升行业水平等具有引领示范作用的重点项目，全面促进海淀区商业服务业的发展。 </w:t>
      </w:r>
      <w:r w:rsidRPr="00767534">
        <w:rPr>
          <w:rFonts w:asciiTheme="minorEastAsia" w:hAnsiTheme="minorEastAsia" w:cs="宋体" w:hint="eastAsia"/>
          <w:color w:val="000000"/>
          <w:kern w:val="0"/>
          <w:sz w:val="24"/>
          <w:szCs w:val="24"/>
        </w:rPr>
        <w:br/>
      </w:r>
      <w:r w:rsidRPr="00767534">
        <w:rPr>
          <w:rFonts w:asciiTheme="minorEastAsia" w:hAnsiTheme="minorEastAsia" w:cs="宋体" w:hint="eastAsia"/>
          <w:color w:val="000000"/>
          <w:kern w:val="0"/>
          <w:sz w:val="24"/>
          <w:szCs w:val="24"/>
        </w:rPr>
        <w:lastRenderedPageBreak/>
        <w:t xml:space="preserve">二、支持范围 </w:t>
      </w:r>
      <w:r w:rsidRPr="00767534">
        <w:rPr>
          <w:rFonts w:asciiTheme="minorEastAsia" w:hAnsiTheme="minorEastAsia" w:cs="宋体" w:hint="eastAsia"/>
          <w:color w:val="000000"/>
          <w:kern w:val="0"/>
          <w:sz w:val="24"/>
          <w:szCs w:val="24"/>
        </w:rPr>
        <w:br/>
        <w:t xml:space="preserve">（一）支持促进区域消费增长，对区域社会消费品零售额贡献前50名的商业、服务业企业及相关组织将依据年度社会消费品零售额及同比增长指标给予资金奖励。 </w:t>
      </w:r>
      <w:r w:rsidRPr="00767534">
        <w:rPr>
          <w:rFonts w:asciiTheme="minorEastAsia" w:hAnsiTheme="minorEastAsia" w:cs="宋体" w:hint="eastAsia"/>
          <w:color w:val="000000"/>
          <w:kern w:val="0"/>
          <w:sz w:val="24"/>
          <w:szCs w:val="24"/>
        </w:rPr>
        <w:br/>
        <w:t xml:space="preserve">（二）支持高端商业聚集区的规划建设和改造提升，鼓励商业服务业企业参与北部商业聚集区的规划建设。 </w:t>
      </w:r>
      <w:r w:rsidRPr="00767534">
        <w:rPr>
          <w:rFonts w:asciiTheme="minorEastAsia" w:hAnsiTheme="minorEastAsia" w:cs="宋体" w:hint="eastAsia"/>
          <w:color w:val="000000"/>
          <w:kern w:val="0"/>
          <w:sz w:val="24"/>
          <w:szCs w:val="24"/>
        </w:rPr>
        <w:br/>
        <w:t xml:space="preserve">（三）支持有利于改善全区商务发展环境的国际知名品牌的引进。 </w:t>
      </w:r>
      <w:r w:rsidRPr="00767534">
        <w:rPr>
          <w:rFonts w:asciiTheme="minorEastAsia" w:hAnsiTheme="minorEastAsia" w:cs="宋体" w:hint="eastAsia"/>
          <w:color w:val="000000"/>
          <w:kern w:val="0"/>
          <w:sz w:val="24"/>
          <w:szCs w:val="24"/>
        </w:rPr>
        <w:br/>
        <w:t xml:space="preserve">（四）支持特色街区的建设和发展。 </w:t>
      </w:r>
      <w:r w:rsidRPr="00767534">
        <w:rPr>
          <w:rFonts w:asciiTheme="minorEastAsia" w:hAnsiTheme="minorEastAsia" w:cs="宋体" w:hint="eastAsia"/>
          <w:color w:val="000000"/>
          <w:kern w:val="0"/>
          <w:sz w:val="24"/>
          <w:szCs w:val="24"/>
        </w:rPr>
        <w:br/>
        <w:t xml:space="preserve">（五）支持电子商务的发展，重点支持电子商务聚集区的规划建设，服务电子商务企业提升，吸引电子商务企业落户、现有重点商业服务业企业新增开展网上经营以及支持新增且成长性好的电子商务企业的发展等项目。 </w:t>
      </w:r>
      <w:r w:rsidRPr="00767534">
        <w:rPr>
          <w:rFonts w:asciiTheme="minorEastAsia" w:hAnsiTheme="minorEastAsia" w:cs="宋体" w:hint="eastAsia"/>
          <w:color w:val="000000"/>
          <w:kern w:val="0"/>
          <w:sz w:val="24"/>
          <w:szCs w:val="24"/>
        </w:rPr>
        <w:br/>
        <w:t xml:space="preserve">（六）支持物流产业的调整、升级，公共物流服务体系建设；支持直接关系民生的物流体系建设。 </w:t>
      </w:r>
      <w:r w:rsidRPr="00767534">
        <w:rPr>
          <w:rFonts w:asciiTheme="minorEastAsia" w:hAnsiTheme="minorEastAsia" w:cs="宋体" w:hint="eastAsia"/>
          <w:color w:val="000000"/>
          <w:kern w:val="0"/>
          <w:sz w:val="24"/>
          <w:szCs w:val="24"/>
        </w:rPr>
        <w:br/>
        <w:t xml:space="preserve">（七）完善便民服务体系项目 </w:t>
      </w:r>
      <w:r w:rsidRPr="00767534">
        <w:rPr>
          <w:rFonts w:asciiTheme="minorEastAsia" w:hAnsiTheme="minorEastAsia" w:cs="宋体" w:hint="eastAsia"/>
          <w:color w:val="000000"/>
          <w:kern w:val="0"/>
          <w:sz w:val="24"/>
          <w:szCs w:val="24"/>
        </w:rPr>
        <w:br/>
        <w:t>1.继续深入新一轮“菜篮子”工程建设：支持符合相关要求的社区菜市场升级改造、新建或改造社区便民菜店、连锁企业在北部地区开店并设立蔬菜销售区域；支持在不具备设立固定网点的地区开设</w:t>
      </w:r>
      <w:proofErr w:type="gramStart"/>
      <w:r w:rsidRPr="00767534">
        <w:rPr>
          <w:rFonts w:asciiTheme="minorEastAsia" w:hAnsiTheme="minorEastAsia" w:cs="宋体" w:hint="eastAsia"/>
          <w:color w:val="000000"/>
          <w:kern w:val="0"/>
          <w:sz w:val="24"/>
          <w:szCs w:val="24"/>
        </w:rPr>
        <w:t>车载车售模式</w:t>
      </w:r>
      <w:proofErr w:type="gramEnd"/>
      <w:r w:rsidRPr="00767534">
        <w:rPr>
          <w:rFonts w:asciiTheme="minorEastAsia" w:hAnsiTheme="minorEastAsia" w:cs="宋体" w:hint="eastAsia"/>
          <w:color w:val="000000"/>
          <w:kern w:val="0"/>
          <w:sz w:val="24"/>
          <w:szCs w:val="24"/>
        </w:rPr>
        <w:t xml:space="preserve">的周末车载蔬菜市场和车载直销社区经营业务等蔬菜流通新模式项目；支持对原商业配套网点的回租等提高政府对蔬菜零售终端调控能力的项目以及创新社区菜店零售模式的项目。 </w:t>
      </w:r>
      <w:r w:rsidRPr="00767534">
        <w:rPr>
          <w:rFonts w:asciiTheme="minorEastAsia" w:hAnsiTheme="minorEastAsia" w:cs="宋体" w:hint="eastAsia"/>
          <w:color w:val="000000"/>
          <w:kern w:val="0"/>
          <w:sz w:val="24"/>
          <w:szCs w:val="24"/>
        </w:rPr>
        <w:br/>
        <w:t xml:space="preserve">2.再生资源回收体系建设：支持按照《关于推进北京市再生资源回收体系产业化发展试点方案的实施意见》要求运作的再生资源回收体系社区站点、物流运输、专业分拣等项目建设。 </w:t>
      </w:r>
      <w:r w:rsidRPr="00767534">
        <w:rPr>
          <w:rFonts w:asciiTheme="minorEastAsia" w:hAnsiTheme="minorEastAsia" w:cs="宋体" w:hint="eastAsia"/>
          <w:color w:val="000000"/>
          <w:kern w:val="0"/>
          <w:sz w:val="24"/>
          <w:szCs w:val="24"/>
        </w:rPr>
        <w:br/>
        <w:t xml:space="preserve">3.支持连锁企业积极参与北部四镇开发建设，对进驻北部地区园区、商务楼宇提供楼宇食堂、便利店等配套商业服务的品牌连锁企业给予补贴。 </w:t>
      </w:r>
      <w:r w:rsidRPr="00767534">
        <w:rPr>
          <w:rFonts w:asciiTheme="minorEastAsia" w:hAnsiTheme="minorEastAsia" w:cs="宋体" w:hint="eastAsia"/>
          <w:color w:val="000000"/>
          <w:kern w:val="0"/>
          <w:sz w:val="24"/>
          <w:szCs w:val="24"/>
        </w:rPr>
        <w:br/>
        <w:t xml:space="preserve">4.支持连锁品牌企业进驻社区，对在本区各社区，特别是北部地区住宅小区新设经营网点的超市（便利店）、生鲜超市、早餐网点、美容美发、家政、洗衣及代收代缴等连锁企业给予资金支持。 </w:t>
      </w:r>
      <w:r w:rsidRPr="00767534">
        <w:rPr>
          <w:rFonts w:asciiTheme="minorEastAsia" w:hAnsiTheme="minorEastAsia" w:cs="宋体" w:hint="eastAsia"/>
          <w:color w:val="000000"/>
          <w:kern w:val="0"/>
          <w:sz w:val="24"/>
          <w:szCs w:val="24"/>
        </w:rPr>
        <w:br/>
        <w:t xml:space="preserve">5.支持少数民族餐饮经营网点建设和升级改造。 </w:t>
      </w:r>
      <w:r w:rsidRPr="00767534">
        <w:rPr>
          <w:rFonts w:asciiTheme="minorEastAsia" w:hAnsiTheme="minorEastAsia" w:cs="宋体" w:hint="eastAsia"/>
          <w:color w:val="000000"/>
          <w:kern w:val="0"/>
          <w:sz w:val="24"/>
          <w:szCs w:val="24"/>
        </w:rPr>
        <w:br/>
        <w:t xml:space="preserve">6.支持获得“国家级酒家”称号的餐饮企业停车系统升级改造。 </w:t>
      </w:r>
      <w:r w:rsidRPr="00767534">
        <w:rPr>
          <w:rFonts w:asciiTheme="minorEastAsia" w:hAnsiTheme="minorEastAsia" w:cs="宋体" w:hint="eastAsia"/>
          <w:color w:val="000000"/>
          <w:kern w:val="0"/>
          <w:sz w:val="24"/>
          <w:szCs w:val="24"/>
        </w:rPr>
        <w:br/>
        <w:t xml:space="preserve">（八）支持商业服务业领域管理制度创新、服务方式和服务流程创新等项目；支持企业加强信息化建设，运用现代化手段提升服务管理水平的项目和加强安全管理，推进信息化监管系统建设项目。 </w:t>
      </w:r>
      <w:r w:rsidRPr="00767534">
        <w:rPr>
          <w:rFonts w:asciiTheme="minorEastAsia" w:hAnsiTheme="minorEastAsia" w:cs="宋体" w:hint="eastAsia"/>
          <w:color w:val="000000"/>
          <w:kern w:val="0"/>
          <w:sz w:val="24"/>
          <w:szCs w:val="24"/>
        </w:rPr>
        <w:br/>
        <w:t>（九）支持行业协会研究行业发展，推行行业标准，制定行业规范，建立公共服务信息平台和信用体系，</w:t>
      </w:r>
      <w:proofErr w:type="gramStart"/>
      <w:r w:rsidRPr="00767534">
        <w:rPr>
          <w:rFonts w:asciiTheme="minorEastAsia" w:hAnsiTheme="minorEastAsia" w:cs="宋体" w:hint="eastAsia"/>
          <w:color w:val="000000"/>
          <w:kern w:val="0"/>
          <w:sz w:val="24"/>
          <w:szCs w:val="24"/>
        </w:rPr>
        <w:t>推动业</w:t>
      </w:r>
      <w:proofErr w:type="gramEnd"/>
      <w:r w:rsidRPr="00767534">
        <w:rPr>
          <w:rFonts w:asciiTheme="minorEastAsia" w:hAnsiTheme="minorEastAsia" w:cs="宋体" w:hint="eastAsia"/>
          <w:color w:val="000000"/>
          <w:kern w:val="0"/>
          <w:sz w:val="24"/>
          <w:szCs w:val="24"/>
        </w:rPr>
        <w:t xml:space="preserve">态提升；支持行业协会开展商业服务业人才培养和在岗人员培训等项目。 </w:t>
      </w:r>
      <w:r w:rsidRPr="00767534">
        <w:rPr>
          <w:rFonts w:asciiTheme="minorEastAsia" w:hAnsiTheme="minorEastAsia" w:cs="宋体" w:hint="eastAsia"/>
          <w:color w:val="000000"/>
          <w:kern w:val="0"/>
          <w:sz w:val="24"/>
          <w:szCs w:val="24"/>
        </w:rPr>
        <w:br/>
        <w:t xml:space="preserve">（十）支持中关村西区范围内电子市场品牌专营店建设；支持国内外商业企业总部落户海淀。 </w:t>
      </w:r>
      <w:r w:rsidRPr="00767534">
        <w:rPr>
          <w:rFonts w:asciiTheme="minorEastAsia" w:hAnsiTheme="minorEastAsia" w:cs="宋体" w:hint="eastAsia"/>
          <w:color w:val="000000"/>
          <w:kern w:val="0"/>
          <w:sz w:val="24"/>
          <w:szCs w:val="24"/>
        </w:rPr>
        <w:br/>
        <w:t xml:space="preserve">（十一）支持融资租赁等产业发展。 </w:t>
      </w:r>
      <w:r w:rsidRPr="00767534">
        <w:rPr>
          <w:rFonts w:asciiTheme="minorEastAsia" w:hAnsiTheme="minorEastAsia" w:cs="宋体" w:hint="eastAsia"/>
          <w:color w:val="000000"/>
          <w:kern w:val="0"/>
          <w:sz w:val="24"/>
          <w:szCs w:val="24"/>
        </w:rPr>
        <w:br/>
        <w:t xml:space="preserve">（十二）支持其他符合区域商业总体规划、满足不同人群的消费需求、增强消费吸引力、对区域经济发展贡献突出的项目；支持中央、北京市及海淀区确定的重点项目；支持企业改造提升整体消费环境，发展特色商业，重点支持新兴业态和具备行业引领示范效应的商业服务业企业的发展和提升；支持推进区域营销，营造商业氛围，提升海淀商业形象，促进区域经济发展的重大活动。 </w:t>
      </w:r>
      <w:r w:rsidRPr="00767534">
        <w:rPr>
          <w:rFonts w:asciiTheme="minorEastAsia" w:hAnsiTheme="minorEastAsia" w:cs="宋体" w:hint="eastAsia"/>
          <w:color w:val="000000"/>
          <w:kern w:val="0"/>
          <w:sz w:val="24"/>
          <w:szCs w:val="24"/>
        </w:rPr>
        <w:br/>
        <w:t xml:space="preserve">三、申报条件 </w:t>
      </w:r>
      <w:r w:rsidRPr="00767534">
        <w:rPr>
          <w:rFonts w:asciiTheme="minorEastAsia" w:hAnsiTheme="minorEastAsia" w:cs="宋体" w:hint="eastAsia"/>
          <w:color w:val="000000"/>
          <w:kern w:val="0"/>
          <w:sz w:val="24"/>
          <w:szCs w:val="24"/>
        </w:rPr>
        <w:br/>
        <w:t xml:space="preserve">（一）申报条件 </w:t>
      </w:r>
      <w:r w:rsidRPr="00767534">
        <w:rPr>
          <w:rFonts w:asciiTheme="minorEastAsia" w:hAnsiTheme="minorEastAsia" w:cs="宋体" w:hint="eastAsia"/>
          <w:color w:val="000000"/>
          <w:kern w:val="0"/>
          <w:sz w:val="24"/>
          <w:szCs w:val="24"/>
        </w:rPr>
        <w:br/>
        <w:t xml:space="preserve">根据《支持办法》的规定，凡工商注册及税务登记均在海淀区且依法纳税，诚信经营、无违法违纪行为和重大安全生产事故，符合本区商业发展规划及当年《申报指南》支持范围的企业及其他符合相关条件的主体均可申请。 </w:t>
      </w:r>
      <w:r w:rsidRPr="00767534">
        <w:rPr>
          <w:rFonts w:asciiTheme="minorEastAsia" w:hAnsiTheme="minorEastAsia" w:cs="宋体" w:hint="eastAsia"/>
          <w:color w:val="000000"/>
          <w:kern w:val="0"/>
          <w:sz w:val="24"/>
          <w:szCs w:val="24"/>
        </w:rPr>
        <w:br/>
        <w:t xml:space="preserve">（二）所需材料 </w:t>
      </w:r>
      <w:r w:rsidRPr="00767534">
        <w:rPr>
          <w:rFonts w:asciiTheme="minorEastAsia" w:hAnsiTheme="minorEastAsia" w:cs="宋体" w:hint="eastAsia"/>
          <w:color w:val="000000"/>
          <w:kern w:val="0"/>
          <w:sz w:val="24"/>
          <w:szCs w:val="24"/>
        </w:rPr>
        <w:br/>
        <w:t xml:space="preserve">1.项目申报表。 </w:t>
      </w:r>
      <w:r w:rsidRPr="00767534">
        <w:rPr>
          <w:rFonts w:asciiTheme="minorEastAsia" w:hAnsiTheme="minorEastAsia" w:cs="宋体" w:hint="eastAsia"/>
          <w:color w:val="000000"/>
          <w:kern w:val="0"/>
          <w:sz w:val="24"/>
          <w:szCs w:val="24"/>
        </w:rPr>
        <w:br/>
        <w:t xml:space="preserve">2.项目可行性论证报告。 </w:t>
      </w:r>
      <w:r w:rsidRPr="00767534">
        <w:rPr>
          <w:rFonts w:asciiTheme="minorEastAsia" w:hAnsiTheme="minorEastAsia" w:cs="宋体" w:hint="eastAsia"/>
          <w:color w:val="000000"/>
          <w:kern w:val="0"/>
          <w:sz w:val="24"/>
          <w:szCs w:val="24"/>
        </w:rPr>
        <w:br/>
      </w:r>
      <w:r w:rsidRPr="00767534">
        <w:rPr>
          <w:rFonts w:asciiTheme="minorEastAsia" w:hAnsiTheme="minorEastAsia" w:cs="宋体" w:hint="eastAsia"/>
          <w:color w:val="000000"/>
          <w:kern w:val="0"/>
          <w:sz w:val="24"/>
          <w:szCs w:val="24"/>
        </w:rPr>
        <w:lastRenderedPageBreak/>
        <w:t xml:space="preserve">3.企业自有资金证明。（企业银行存款证明等） </w:t>
      </w:r>
      <w:r w:rsidRPr="00767534">
        <w:rPr>
          <w:rFonts w:asciiTheme="minorEastAsia" w:hAnsiTheme="minorEastAsia" w:cs="宋体" w:hint="eastAsia"/>
          <w:color w:val="000000"/>
          <w:kern w:val="0"/>
          <w:sz w:val="24"/>
          <w:szCs w:val="24"/>
        </w:rPr>
        <w:br/>
        <w:t xml:space="preserve">4.企业财务报表（年度资产负债表和损益表）。 </w:t>
      </w:r>
      <w:r w:rsidRPr="00767534">
        <w:rPr>
          <w:rFonts w:asciiTheme="minorEastAsia" w:hAnsiTheme="minorEastAsia" w:cs="宋体" w:hint="eastAsia"/>
          <w:color w:val="000000"/>
          <w:kern w:val="0"/>
          <w:sz w:val="24"/>
          <w:szCs w:val="24"/>
        </w:rPr>
        <w:br/>
        <w:t xml:space="preserve">5.申报单位营业执照、税务登记证及法人代表身份证明复印件。 </w:t>
      </w:r>
      <w:r w:rsidRPr="00767534">
        <w:rPr>
          <w:rFonts w:asciiTheme="minorEastAsia" w:hAnsiTheme="minorEastAsia" w:cs="宋体" w:hint="eastAsia"/>
          <w:color w:val="000000"/>
          <w:kern w:val="0"/>
          <w:sz w:val="24"/>
          <w:szCs w:val="24"/>
        </w:rPr>
        <w:br/>
        <w:t xml:space="preserve">6.国家级、市级、区级有关批文、证书或与项目有关的审批及建设合同、材料。 </w:t>
      </w:r>
      <w:r w:rsidRPr="00767534">
        <w:rPr>
          <w:rFonts w:asciiTheme="minorEastAsia" w:hAnsiTheme="minorEastAsia" w:cs="宋体" w:hint="eastAsia"/>
          <w:color w:val="000000"/>
          <w:kern w:val="0"/>
          <w:sz w:val="24"/>
          <w:szCs w:val="24"/>
        </w:rPr>
        <w:br/>
        <w:t xml:space="preserve">7.项目申报单位承诺书。 </w:t>
      </w:r>
      <w:r w:rsidRPr="00767534">
        <w:rPr>
          <w:rFonts w:asciiTheme="minorEastAsia" w:hAnsiTheme="minorEastAsia" w:cs="宋体" w:hint="eastAsia"/>
          <w:color w:val="000000"/>
          <w:kern w:val="0"/>
          <w:sz w:val="24"/>
          <w:szCs w:val="24"/>
        </w:rPr>
        <w:br/>
        <w:t xml:space="preserve">8.按市区相关文件规定需要提交的相关材料。 </w:t>
      </w:r>
      <w:r w:rsidRPr="00767534">
        <w:rPr>
          <w:rFonts w:asciiTheme="minorEastAsia" w:hAnsiTheme="minorEastAsia" w:cs="宋体" w:hint="eastAsia"/>
          <w:color w:val="000000"/>
          <w:kern w:val="0"/>
          <w:sz w:val="24"/>
          <w:szCs w:val="24"/>
        </w:rPr>
        <w:br/>
        <w:t xml:space="preserve">四、申报程序 </w:t>
      </w:r>
      <w:r w:rsidRPr="00767534">
        <w:rPr>
          <w:rFonts w:asciiTheme="minorEastAsia" w:hAnsiTheme="minorEastAsia" w:cs="宋体" w:hint="eastAsia"/>
          <w:color w:val="000000"/>
          <w:kern w:val="0"/>
          <w:sz w:val="24"/>
          <w:szCs w:val="24"/>
        </w:rPr>
        <w:br/>
        <w:t xml:space="preserve">（一）企业按照《项目申报指南》要求在区政府支持企业专项资金统一申报平台上申报。 </w:t>
      </w:r>
      <w:r w:rsidRPr="00767534">
        <w:rPr>
          <w:rFonts w:asciiTheme="minorEastAsia" w:hAnsiTheme="minorEastAsia" w:cs="宋体" w:hint="eastAsia"/>
          <w:color w:val="000000"/>
          <w:kern w:val="0"/>
          <w:sz w:val="24"/>
          <w:szCs w:val="24"/>
        </w:rPr>
        <w:br/>
        <w:t>（二）区</w:t>
      </w:r>
      <w:proofErr w:type="gramStart"/>
      <w:r w:rsidRPr="00767534">
        <w:rPr>
          <w:rFonts w:asciiTheme="minorEastAsia" w:hAnsiTheme="minorEastAsia" w:cs="宋体" w:hint="eastAsia"/>
          <w:color w:val="000000"/>
          <w:kern w:val="0"/>
          <w:sz w:val="24"/>
          <w:szCs w:val="24"/>
        </w:rPr>
        <w:t>商务委依据</w:t>
      </w:r>
      <w:proofErr w:type="gramEnd"/>
      <w:r w:rsidRPr="00767534">
        <w:rPr>
          <w:rFonts w:asciiTheme="minorEastAsia" w:hAnsiTheme="minorEastAsia" w:cs="宋体" w:hint="eastAsia"/>
          <w:color w:val="000000"/>
          <w:kern w:val="0"/>
          <w:sz w:val="24"/>
          <w:szCs w:val="24"/>
        </w:rPr>
        <w:t xml:space="preserve">项目审批有关规定，受理企业项目申请，对项目进行审核。 </w:t>
      </w:r>
      <w:r w:rsidRPr="00767534">
        <w:rPr>
          <w:rFonts w:asciiTheme="minorEastAsia" w:hAnsiTheme="minorEastAsia" w:cs="宋体" w:hint="eastAsia"/>
          <w:color w:val="000000"/>
          <w:kern w:val="0"/>
          <w:sz w:val="24"/>
          <w:szCs w:val="24"/>
        </w:rPr>
        <w:br/>
        <w:t xml:space="preserve">（三）资金的审批拨付程序及监督管理，按照《海淀区支持核心区自主创新和产业发展专项资金管理办法》的相关规定执行。 </w:t>
      </w:r>
      <w:r w:rsidRPr="00767534">
        <w:rPr>
          <w:rFonts w:asciiTheme="minorEastAsia" w:hAnsiTheme="minorEastAsia" w:cs="宋体" w:hint="eastAsia"/>
          <w:color w:val="000000"/>
          <w:kern w:val="0"/>
          <w:sz w:val="24"/>
          <w:szCs w:val="24"/>
        </w:rPr>
        <w:br/>
        <w:t xml:space="preserve">五、其他事项 </w:t>
      </w:r>
      <w:r w:rsidRPr="00767534">
        <w:rPr>
          <w:rFonts w:asciiTheme="minorEastAsia" w:hAnsiTheme="minorEastAsia" w:cs="宋体" w:hint="eastAsia"/>
          <w:color w:val="000000"/>
          <w:kern w:val="0"/>
          <w:sz w:val="24"/>
          <w:szCs w:val="24"/>
        </w:rPr>
        <w:br/>
        <w:t>（一）项目申报材料纸质文档需加盖申报单位公章，一式3份，于 月日前向区</w:t>
      </w:r>
      <w:proofErr w:type="gramStart"/>
      <w:r w:rsidRPr="00767534">
        <w:rPr>
          <w:rFonts w:asciiTheme="minorEastAsia" w:hAnsiTheme="minorEastAsia" w:cs="宋体" w:hint="eastAsia"/>
          <w:color w:val="000000"/>
          <w:kern w:val="0"/>
          <w:sz w:val="24"/>
          <w:szCs w:val="24"/>
        </w:rPr>
        <w:t>商务委</w:t>
      </w:r>
      <w:proofErr w:type="gramEnd"/>
      <w:r w:rsidRPr="00767534">
        <w:rPr>
          <w:rFonts w:asciiTheme="minorEastAsia" w:hAnsiTheme="minorEastAsia" w:cs="宋体" w:hint="eastAsia"/>
          <w:color w:val="000000"/>
          <w:kern w:val="0"/>
          <w:sz w:val="24"/>
          <w:szCs w:val="24"/>
        </w:rPr>
        <w:t xml:space="preserve">提交所需资料。 </w:t>
      </w:r>
      <w:r w:rsidRPr="00767534">
        <w:rPr>
          <w:rFonts w:asciiTheme="minorEastAsia" w:hAnsiTheme="minorEastAsia" w:cs="宋体" w:hint="eastAsia"/>
          <w:color w:val="000000"/>
          <w:kern w:val="0"/>
          <w:sz w:val="24"/>
          <w:szCs w:val="24"/>
        </w:rPr>
        <w:br/>
        <w:t xml:space="preserve">（二）未尽事宜请参照《支持办法》中相关条款执行。 </w:t>
      </w:r>
      <w:r w:rsidRPr="00767534">
        <w:rPr>
          <w:rFonts w:asciiTheme="minorEastAsia" w:hAnsiTheme="minorEastAsia" w:cs="宋体" w:hint="eastAsia"/>
          <w:color w:val="000000"/>
          <w:kern w:val="0"/>
          <w:sz w:val="24"/>
          <w:szCs w:val="24"/>
        </w:rPr>
        <w:br/>
        <w:t>（三）区商务委、财政局对本年度申报指南拥有最终解释权。</w:t>
      </w:r>
    </w:p>
    <w:p w:rsidR="00CF220A" w:rsidRPr="00767534" w:rsidRDefault="00CF220A" w:rsidP="00561BEF">
      <w:pPr>
        <w:widowControl/>
        <w:shd w:val="clear" w:color="auto" w:fill="FFFFFF"/>
        <w:spacing w:line="34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受理部门：商务委</w:t>
      </w:r>
    </w:p>
    <w:p w:rsidR="00CF220A" w:rsidRPr="00767534" w:rsidRDefault="00CF220A" w:rsidP="00561BEF">
      <w:pPr>
        <w:widowControl/>
        <w:shd w:val="clear" w:color="auto" w:fill="FFFFFF"/>
        <w:spacing w:line="34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联系人：陈红</w:t>
      </w:r>
    </w:p>
    <w:p w:rsidR="00CF220A" w:rsidRPr="00767534" w:rsidRDefault="00CF220A" w:rsidP="00561BEF">
      <w:pPr>
        <w:widowControl/>
        <w:shd w:val="clear" w:color="auto" w:fill="FFFFFF"/>
        <w:spacing w:line="34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联系电话：88497181</w:t>
      </w:r>
    </w:p>
    <w:p w:rsidR="00CF220A" w:rsidRPr="00767534" w:rsidRDefault="00CF220A" w:rsidP="00561BEF">
      <w:pPr>
        <w:widowControl/>
        <w:shd w:val="clear" w:color="auto" w:fill="FFFFFF"/>
        <w:spacing w:line="340" w:lineRule="atLeast"/>
        <w:jc w:val="left"/>
        <w:rPr>
          <w:rFonts w:asciiTheme="minorEastAsia" w:hAnsiTheme="minorEastAsia" w:cs="宋体"/>
          <w:color w:val="000000"/>
          <w:kern w:val="0"/>
          <w:sz w:val="24"/>
          <w:szCs w:val="24"/>
        </w:rPr>
      </w:pPr>
    </w:p>
    <w:p w:rsidR="00CF220A" w:rsidRPr="007F749A" w:rsidRDefault="007F749A" w:rsidP="00A11E0D">
      <w:pPr>
        <w:pStyle w:val="3"/>
        <w:rPr>
          <w:rFonts w:asciiTheme="minorEastAsia" w:hAnsiTheme="minorEastAsia"/>
          <w:b w:val="0"/>
          <w:sz w:val="24"/>
          <w:szCs w:val="24"/>
        </w:rPr>
      </w:pPr>
      <w:bookmarkStart w:id="60" w:name="_Toc372726609"/>
      <w:r>
        <w:rPr>
          <w:rFonts w:asciiTheme="minorEastAsia" w:hAnsiTheme="minorEastAsia" w:hint="eastAsia"/>
          <w:b w:val="0"/>
          <w:sz w:val="24"/>
          <w:szCs w:val="24"/>
        </w:rPr>
        <w:t>10-7-4</w:t>
      </w:r>
      <w:r w:rsidR="00CF220A" w:rsidRPr="007F749A">
        <w:rPr>
          <w:rFonts w:asciiTheme="minorEastAsia" w:hAnsiTheme="minorEastAsia" w:hint="eastAsia"/>
          <w:b w:val="0"/>
          <w:sz w:val="24"/>
          <w:szCs w:val="24"/>
        </w:rPr>
        <w:t>支持完善便民服务体系</w:t>
      </w:r>
      <w:bookmarkEnd w:id="60"/>
    </w:p>
    <w:p w:rsidR="00CF220A" w:rsidRPr="00767534" w:rsidRDefault="00CF220A" w:rsidP="00561BEF">
      <w:pPr>
        <w:widowControl/>
        <w:shd w:val="clear" w:color="auto" w:fill="FFFFFF"/>
        <w:spacing w:line="34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一、总体要求 </w:t>
      </w:r>
      <w:r w:rsidRPr="00767534">
        <w:rPr>
          <w:rFonts w:asciiTheme="minorEastAsia" w:hAnsiTheme="minorEastAsia" w:cs="宋体" w:hint="eastAsia"/>
          <w:color w:val="000000"/>
          <w:kern w:val="0"/>
          <w:sz w:val="24"/>
          <w:szCs w:val="24"/>
        </w:rPr>
        <w:br/>
      </w:r>
      <w:r w:rsidR="00CC7B01">
        <w:rPr>
          <w:rFonts w:asciiTheme="minorEastAsia" w:hAnsiTheme="minorEastAsia" w:cs="宋体" w:hint="eastAsia"/>
          <w:color w:val="000000"/>
          <w:kern w:val="0"/>
          <w:sz w:val="24"/>
          <w:szCs w:val="24"/>
        </w:rPr>
        <w:t>2013</w:t>
      </w:r>
      <w:r w:rsidRPr="00767534">
        <w:rPr>
          <w:rFonts w:asciiTheme="minorEastAsia" w:hAnsiTheme="minorEastAsia" w:cs="宋体" w:hint="eastAsia"/>
          <w:color w:val="000000"/>
          <w:kern w:val="0"/>
          <w:sz w:val="24"/>
          <w:szCs w:val="24"/>
        </w:rPr>
        <w:t>年，海淀</w:t>
      </w:r>
      <w:proofErr w:type="gramStart"/>
      <w:r w:rsidRPr="00767534">
        <w:rPr>
          <w:rFonts w:asciiTheme="minorEastAsia" w:hAnsiTheme="minorEastAsia" w:cs="宋体" w:hint="eastAsia"/>
          <w:color w:val="000000"/>
          <w:kern w:val="0"/>
          <w:sz w:val="24"/>
          <w:szCs w:val="24"/>
        </w:rPr>
        <w:t>区促进</w:t>
      </w:r>
      <w:proofErr w:type="gramEnd"/>
      <w:r w:rsidRPr="00767534">
        <w:rPr>
          <w:rFonts w:asciiTheme="minorEastAsia" w:hAnsiTheme="minorEastAsia" w:cs="宋体" w:hint="eastAsia"/>
          <w:color w:val="000000"/>
          <w:kern w:val="0"/>
          <w:sz w:val="24"/>
          <w:szCs w:val="24"/>
        </w:rPr>
        <w:t xml:space="preserve">商业服务业发展专项资金要继续围绕落实服务核心区建设和打造国际商贸中心的主题，坚持“突出重点、集约使用、公平公开公正”的原则，优先支持有利于促进消费增长、改善消费环境、提升品牌特色、提高便民商业品质、创新经营模式、发展新兴消费方式、提升行业水平等具有引领示范作用的重点项目，全面促进海淀区商业服务业的发展。 </w:t>
      </w:r>
      <w:r w:rsidRPr="00767534">
        <w:rPr>
          <w:rFonts w:asciiTheme="minorEastAsia" w:hAnsiTheme="minorEastAsia" w:cs="宋体" w:hint="eastAsia"/>
          <w:color w:val="000000"/>
          <w:kern w:val="0"/>
          <w:sz w:val="24"/>
          <w:szCs w:val="24"/>
        </w:rPr>
        <w:br/>
        <w:t xml:space="preserve">二、支持范围 </w:t>
      </w:r>
      <w:r w:rsidRPr="00767534">
        <w:rPr>
          <w:rFonts w:asciiTheme="minorEastAsia" w:hAnsiTheme="minorEastAsia" w:cs="宋体" w:hint="eastAsia"/>
          <w:color w:val="000000"/>
          <w:kern w:val="0"/>
          <w:sz w:val="24"/>
          <w:szCs w:val="24"/>
        </w:rPr>
        <w:br/>
        <w:t xml:space="preserve">（一）支持促进区域消费增长，对区域社会消费品零售额贡献前50名的商业、服务业企业及相关组织将依据年度社会消费品零售额及同比增长指标给予资金奖励。 </w:t>
      </w:r>
      <w:r w:rsidRPr="00767534">
        <w:rPr>
          <w:rFonts w:asciiTheme="minorEastAsia" w:hAnsiTheme="minorEastAsia" w:cs="宋体" w:hint="eastAsia"/>
          <w:color w:val="000000"/>
          <w:kern w:val="0"/>
          <w:sz w:val="24"/>
          <w:szCs w:val="24"/>
        </w:rPr>
        <w:br/>
        <w:t xml:space="preserve">（二）支持高端商业聚集区的规划建设和改造提升，鼓励商业服务业企业参与北部商业聚集区的规划建设。 </w:t>
      </w:r>
      <w:r w:rsidRPr="00767534">
        <w:rPr>
          <w:rFonts w:asciiTheme="minorEastAsia" w:hAnsiTheme="minorEastAsia" w:cs="宋体" w:hint="eastAsia"/>
          <w:color w:val="000000"/>
          <w:kern w:val="0"/>
          <w:sz w:val="24"/>
          <w:szCs w:val="24"/>
        </w:rPr>
        <w:br/>
        <w:t xml:space="preserve">（三）支持有利于改善全区商务发展环境的国际知名品牌的引进。 </w:t>
      </w:r>
      <w:r w:rsidRPr="00767534">
        <w:rPr>
          <w:rFonts w:asciiTheme="minorEastAsia" w:hAnsiTheme="minorEastAsia" w:cs="宋体" w:hint="eastAsia"/>
          <w:color w:val="000000"/>
          <w:kern w:val="0"/>
          <w:sz w:val="24"/>
          <w:szCs w:val="24"/>
        </w:rPr>
        <w:br/>
        <w:t xml:space="preserve">（四）支持特色街区的建设和发展。 </w:t>
      </w:r>
      <w:r w:rsidRPr="00767534">
        <w:rPr>
          <w:rFonts w:asciiTheme="minorEastAsia" w:hAnsiTheme="minorEastAsia" w:cs="宋体" w:hint="eastAsia"/>
          <w:color w:val="000000"/>
          <w:kern w:val="0"/>
          <w:sz w:val="24"/>
          <w:szCs w:val="24"/>
        </w:rPr>
        <w:br/>
        <w:t xml:space="preserve">（五）支持电子商务的发展，重点支持电子商务聚集区的规划建设，服务电子商务企业提升，吸引电子商务企业落户、现有重点商业服务业企业新增开展网上经营以及支持新增且成长性好的电子商务企业的发展等项目。 </w:t>
      </w:r>
      <w:r w:rsidRPr="00767534">
        <w:rPr>
          <w:rFonts w:asciiTheme="minorEastAsia" w:hAnsiTheme="minorEastAsia" w:cs="宋体" w:hint="eastAsia"/>
          <w:color w:val="000000"/>
          <w:kern w:val="0"/>
          <w:sz w:val="24"/>
          <w:szCs w:val="24"/>
        </w:rPr>
        <w:br/>
        <w:t xml:space="preserve">（六）支持物流产业的调整、升级，公共物流服务体系建设；支持直接关系民生的物流体系建设。 </w:t>
      </w:r>
      <w:r w:rsidRPr="00767534">
        <w:rPr>
          <w:rFonts w:asciiTheme="minorEastAsia" w:hAnsiTheme="minorEastAsia" w:cs="宋体" w:hint="eastAsia"/>
          <w:color w:val="000000"/>
          <w:kern w:val="0"/>
          <w:sz w:val="24"/>
          <w:szCs w:val="24"/>
        </w:rPr>
        <w:br/>
        <w:t xml:space="preserve">（七）完善便民服务体系项目 </w:t>
      </w:r>
      <w:r w:rsidRPr="00767534">
        <w:rPr>
          <w:rFonts w:asciiTheme="minorEastAsia" w:hAnsiTheme="minorEastAsia" w:cs="宋体" w:hint="eastAsia"/>
          <w:color w:val="000000"/>
          <w:kern w:val="0"/>
          <w:sz w:val="24"/>
          <w:szCs w:val="24"/>
        </w:rPr>
        <w:br/>
        <w:t>1.继续深入新一轮“菜篮子”工程建设：支持符合相关要求的社区菜市场升级改造、新建或改造社区便民菜店、连锁企业在北部地区开店并设立蔬菜销售区域；支持在不具备设立固定网点的地区开设</w:t>
      </w:r>
      <w:proofErr w:type="gramStart"/>
      <w:r w:rsidRPr="00767534">
        <w:rPr>
          <w:rFonts w:asciiTheme="minorEastAsia" w:hAnsiTheme="minorEastAsia" w:cs="宋体" w:hint="eastAsia"/>
          <w:color w:val="000000"/>
          <w:kern w:val="0"/>
          <w:sz w:val="24"/>
          <w:szCs w:val="24"/>
        </w:rPr>
        <w:t>车载车售模式</w:t>
      </w:r>
      <w:proofErr w:type="gramEnd"/>
      <w:r w:rsidRPr="00767534">
        <w:rPr>
          <w:rFonts w:asciiTheme="minorEastAsia" w:hAnsiTheme="minorEastAsia" w:cs="宋体" w:hint="eastAsia"/>
          <w:color w:val="000000"/>
          <w:kern w:val="0"/>
          <w:sz w:val="24"/>
          <w:szCs w:val="24"/>
        </w:rPr>
        <w:t xml:space="preserve">的周末车载蔬菜市场和车载直销社区经营业务等蔬菜流通新模式项目；支持对原商业配套网点的回租等提高政府对蔬菜零售终端调控能力的项目以及创新社区菜店零售模式的项目。 </w:t>
      </w:r>
      <w:r w:rsidRPr="00767534">
        <w:rPr>
          <w:rFonts w:asciiTheme="minorEastAsia" w:hAnsiTheme="minorEastAsia" w:cs="宋体" w:hint="eastAsia"/>
          <w:color w:val="000000"/>
          <w:kern w:val="0"/>
          <w:sz w:val="24"/>
          <w:szCs w:val="24"/>
        </w:rPr>
        <w:br/>
        <w:t>2.再生资源回收体系建设：支持按照《关于推进北京市再生资源回收体系产业化发展试点方案的实施意见》要求运作的再生资源回收体系社区站点、物流运输、专业</w:t>
      </w:r>
      <w:r w:rsidRPr="00767534">
        <w:rPr>
          <w:rFonts w:asciiTheme="minorEastAsia" w:hAnsiTheme="minorEastAsia" w:cs="宋体" w:hint="eastAsia"/>
          <w:color w:val="000000"/>
          <w:kern w:val="0"/>
          <w:sz w:val="24"/>
          <w:szCs w:val="24"/>
        </w:rPr>
        <w:lastRenderedPageBreak/>
        <w:t xml:space="preserve">分拣等项目建设。 </w:t>
      </w:r>
      <w:r w:rsidRPr="00767534">
        <w:rPr>
          <w:rFonts w:asciiTheme="minorEastAsia" w:hAnsiTheme="minorEastAsia" w:cs="宋体" w:hint="eastAsia"/>
          <w:color w:val="000000"/>
          <w:kern w:val="0"/>
          <w:sz w:val="24"/>
          <w:szCs w:val="24"/>
        </w:rPr>
        <w:br/>
        <w:t xml:space="preserve">3.支持连锁企业积极参与北部四镇开发建设，对进驻北部地区园区、商务楼宇提供楼宇食堂、便利店等配套商业服务的品牌连锁企业给予补贴。 </w:t>
      </w:r>
      <w:r w:rsidRPr="00767534">
        <w:rPr>
          <w:rFonts w:asciiTheme="minorEastAsia" w:hAnsiTheme="minorEastAsia" w:cs="宋体" w:hint="eastAsia"/>
          <w:color w:val="000000"/>
          <w:kern w:val="0"/>
          <w:sz w:val="24"/>
          <w:szCs w:val="24"/>
        </w:rPr>
        <w:br/>
        <w:t xml:space="preserve">4.支持连锁品牌企业进驻社区，对在本区各社区，特别是北部地区住宅小区新设经营网点的超市（便利店）、生鲜超市、早餐网点、美容美发、家政、洗衣及代收代缴等连锁企业给予资金支持。 </w:t>
      </w:r>
      <w:r w:rsidRPr="00767534">
        <w:rPr>
          <w:rFonts w:asciiTheme="minorEastAsia" w:hAnsiTheme="minorEastAsia" w:cs="宋体" w:hint="eastAsia"/>
          <w:color w:val="000000"/>
          <w:kern w:val="0"/>
          <w:sz w:val="24"/>
          <w:szCs w:val="24"/>
        </w:rPr>
        <w:br/>
        <w:t xml:space="preserve">5.支持少数民族餐饮经营网点建设和升级改造。 </w:t>
      </w:r>
      <w:r w:rsidRPr="00767534">
        <w:rPr>
          <w:rFonts w:asciiTheme="minorEastAsia" w:hAnsiTheme="minorEastAsia" w:cs="宋体" w:hint="eastAsia"/>
          <w:color w:val="000000"/>
          <w:kern w:val="0"/>
          <w:sz w:val="24"/>
          <w:szCs w:val="24"/>
        </w:rPr>
        <w:br/>
        <w:t xml:space="preserve">6.支持获得“国家级酒家”称号的餐饮企业停车系统升级改造。 </w:t>
      </w:r>
      <w:r w:rsidRPr="00767534">
        <w:rPr>
          <w:rFonts w:asciiTheme="minorEastAsia" w:hAnsiTheme="minorEastAsia" w:cs="宋体" w:hint="eastAsia"/>
          <w:color w:val="000000"/>
          <w:kern w:val="0"/>
          <w:sz w:val="24"/>
          <w:szCs w:val="24"/>
        </w:rPr>
        <w:br/>
        <w:t xml:space="preserve">（八）支持商业服务业领域管理制度创新、服务方式和服务流程创新等项目；支持企业加强信息化建设，运用现代化手段提升服务管理水平的项目和加强安全管理，推进信息化监管系统建设项目。 </w:t>
      </w:r>
      <w:r w:rsidRPr="00767534">
        <w:rPr>
          <w:rFonts w:asciiTheme="minorEastAsia" w:hAnsiTheme="minorEastAsia" w:cs="宋体" w:hint="eastAsia"/>
          <w:color w:val="000000"/>
          <w:kern w:val="0"/>
          <w:sz w:val="24"/>
          <w:szCs w:val="24"/>
        </w:rPr>
        <w:br/>
        <w:t>（九）支持行业协会研究行业发展，推行行业标准，制定行业规范，建立公共服务信息平台和信用体系，</w:t>
      </w:r>
      <w:proofErr w:type="gramStart"/>
      <w:r w:rsidRPr="00767534">
        <w:rPr>
          <w:rFonts w:asciiTheme="minorEastAsia" w:hAnsiTheme="minorEastAsia" w:cs="宋体" w:hint="eastAsia"/>
          <w:color w:val="000000"/>
          <w:kern w:val="0"/>
          <w:sz w:val="24"/>
          <w:szCs w:val="24"/>
        </w:rPr>
        <w:t>推动业</w:t>
      </w:r>
      <w:proofErr w:type="gramEnd"/>
      <w:r w:rsidRPr="00767534">
        <w:rPr>
          <w:rFonts w:asciiTheme="minorEastAsia" w:hAnsiTheme="minorEastAsia" w:cs="宋体" w:hint="eastAsia"/>
          <w:color w:val="000000"/>
          <w:kern w:val="0"/>
          <w:sz w:val="24"/>
          <w:szCs w:val="24"/>
        </w:rPr>
        <w:t xml:space="preserve">态提升；支持行业协会开展商业服务业人才培养和在岗人员培训等项目。 </w:t>
      </w:r>
      <w:r w:rsidRPr="00767534">
        <w:rPr>
          <w:rFonts w:asciiTheme="minorEastAsia" w:hAnsiTheme="minorEastAsia" w:cs="宋体" w:hint="eastAsia"/>
          <w:color w:val="000000"/>
          <w:kern w:val="0"/>
          <w:sz w:val="24"/>
          <w:szCs w:val="24"/>
        </w:rPr>
        <w:br/>
        <w:t xml:space="preserve">（十）支持中关村西区范围内电子市场品牌专营店建设；支持国内外商业企业总部落户海淀。 </w:t>
      </w:r>
      <w:r w:rsidRPr="00767534">
        <w:rPr>
          <w:rFonts w:asciiTheme="minorEastAsia" w:hAnsiTheme="minorEastAsia" w:cs="宋体" w:hint="eastAsia"/>
          <w:color w:val="000000"/>
          <w:kern w:val="0"/>
          <w:sz w:val="24"/>
          <w:szCs w:val="24"/>
        </w:rPr>
        <w:br/>
        <w:t xml:space="preserve">（十一）支持融资租赁等产业发展。 </w:t>
      </w:r>
      <w:r w:rsidRPr="00767534">
        <w:rPr>
          <w:rFonts w:asciiTheme="minorEastAsia" w:hAnsiTheme="minorEastAsia" w:cs="宋体" w:hint="eastAsia"/>
          <w:color w:val="000000"/>
          <w:kern w:val="0"/>
          <w:sz w:val="24"/>
          <w:szCs w:val="24"/>
        </w:rPr>
        <w:br/>
        <w:t xml:space="preserve">（十二）支持其他符合区域商业总体规划、满足不同人群的消费需求、增强消费吸引力、对区域经济发展贡献突出的项目；支持中央、北京市及海淀区确定的重点项目；支持企业改造提升整体消费环境，发展特色商业，重点支持新兴业态和具备行业引领示范效应的商业服务业企业的发展和提升；支持推进区域营销，营造商业氛围，提升海淀商业形象，促进区域经济发展的重大活动。 </w:t>
      </w:r>
      <w:r w:rsidRPr="00767534">
        <w:rPr>
          <w:rFonts w:asciiTheme="minorEastAsia" w:hAnsiTheme="minorEastAsia" w:cs="宋体" w:hint="eastAsia"/>
          <w:color w:val="000000"/>
          <w:kern w:val="0"/>
          <w:sz w:val="24"/>
          <w:szCs w:val="24"/>
        </w:rPr>
        <w:br/>
        <w:t xml:space="preserve">三、申报条件 </w:t>
      </w:r>
      <w:r w:rsidRPr="00767534">
        <w:rPr>
          <w:rFonts w:asciiTheme="minorEastAsia" w:hAnsiTheme="minorEastAsia" w:cs="宋体" w:hint="eastAsia"/>
          <w:color w:val="000000"/>
          <w:kern w:val="0"/>
          <w:sz w:val="24"/>
          <w:szCs w:val="24"/>
        </w:rPr>
        <w:br/>
        <w:t xml:space="preserve">（一）申报条件 </w:t>
      </w:r>
      <w:r w:rsidRPr="00767534">
        <w:rPr>
          <w:rFonts w:asciiTheme="minorEastAsia" w:hAnsiTheme="minorEastAsia" w:cs="宋体" w:hint="eastAsia"/>
          <w:color w:val="000000"/>
          <w:kern w:val="0"/>
          <w:sz w:val="24"/>
          <w:szCs w:val="24"/>
        </w:rPr>
        <w:br/>
        <w:t xml:space="preserve">根据《支持办法》的规定，凡工商注册及税务登记均在海淀区且依法纳税，诚信经营、无违法违纪行为和重大安全生产事故，符合本区商业发展规划及当年《申报指南》支持范围的企业及其他符合相关条件的主体均可申请。 </w:t>
      </w:r>
      <w:r w:rsidRPr="00767534">
        <w:rPr>
          <w:rFonts w:asciiTheme="minorEastAsia" w:hAnsiTheme="minorEastAsia" w:cs="宋体" w:hint="eastAsia"/>
          <w:color w:val="000000"/>
          <w:kern w:val="0"/>
          <w:sz w:val="24"/>
          <w:szCs w:val="24"/>
        </w:rPr>
        <w:br/>
        <w:t xml:space="preserve">（二）所需材料 </w:t>
      </w:r>
      <w:r w:rsidRPr="00767534">
        <w:rPr>
          <w:rFonts w:asciiTheme="minorEastAsia" w:hAnsiTheme="minorEastAsia" w:cs="宋体" w:hint="eastAsia"/>
          <w:color w:val="000000"/>
          <w:kern w:val="0"/>
          <w:sz w:val="24"/>
          <w:szCs w:val="24"/>
        </w:rPr>
        <w:br/>
        <w:t xml:space="preserve">1.项目申报表。 </w:t>
      </w:r>
      <w:r w:rsidRPr="00767534">
        <w:rPr>
          <w:rFonts w:asciiTheme="minorEastAsia" w:hAnsiTheme="minorEastAsia" w:cs="宋体" w:hint="eastAsia"/>
          <w:color w:val="000000"/>
          <w:kern w:val="0"/>
          <w:sz w:val="24"/>
          <w:szCs w:val="24"/>
        </w:rPr>
        <w:br/>
        <w:t xml:space="preserve">2.项目可行性论证报告。 </w:t>
      </w:r>
      <w:r w:rsidRPr="00767534">
        <w:rPr>
          <w:rFonts w:asciiTheme="minorEastAsia" w:hAnsiTheme="minorEastAsia" w:cs="宋体" w:hint="eastAsia"/>
          <w:color w:val="000000"/>
          <w:kern w:val="0"/>
          <w:sz w:val="24"/>
          <w:szCs w:val="24"/>
        </w:rPr>
        <w:br/>
        <w:t xml:space="preserve">3.企业自有资金证明。（企业银行存款证明等） </w:t>
      </w:r>
      <w:r w:rsidRPr="00767534">
        <w:rPr>
          <w:rFonts w:asciiTheme="minorEastAsia" w:hAnsiTheme="minorEastAsia" w:cs="宋体" w:hint="eastAsia"/>
          <w:color w:val="000000"/>
          <w:kern w:val="0"/>
          <w:sz w:val="24"/>
          <w:szCs w:val="24"/>
        </w:rPr>
        <w:br/>
        <w:t xml:space="preserve">4.企业财务报表（年度资产负债表和损益表）。 </w:t>
      </w:r>
      <w:r w:rsidRPr="00767534">
        <w:rPr>
          <w:rFonts w:asciiTheme="minorEastAsia" w:hAnsiTheme="minorEastAsia" w:cs="宋体" w:hint="eastAsia"/>
          <w:color w:val="000000"/>
          <w:kern w:val="0"/>
          <w:sz w:val="24"/>
          <w:szCs w:val="24"/>
        </w:rPr>
        <w:br/>
        <w:t xml:space="preserve">5.申报单位营业执照、税务登记证及法人代表身份证明复印件。 </w:t>
      </w:r>
      <w:r w:rsidRPr="00767534">
        <w:rPr>
          <w:rFonts w:asciiTheme="minorEastAsia" w:hAnsiTheme="minorEastAsia" w:cs="宋体" w:hint="eastAsia"/>
          <w:color w:val="000000"/>
          <w:kern w:val="0"/>
          <w:sz w:val="24"/>
          <w:szCs w:val="24"/>
        </w:rPr>
        <w:br/>
        <w:t xml:space="preserve">6.国家级、市级、区级有关批文、证书或与项目有关的审批及建设合同、材料。 </w:t>
      </w:r>
      <w:r w:rsidRPr="00767534">
        <w:rPr>
          <w:rFonts w:asciiTheme="minorEastAsia" w:hAnsiTheme="minorEastAsia" w:cs="宋体" w:hint="eastAsia"/>
          <w:color w:val="000000"/>
          <w:kern w:val="0"/>
          <w:sz w:val="24"/>
          <w:szCs w:val="24"/>
        </w:rPr>
        <w:br/>
        <w:t xml:space="preserve">7.项目申报单位承诺书。 </w:t>
      </w:r>
      <w:r w:rsidRPr="00767534">
        <w:rPr>
          <w:rFonts w:asciiTheme="minorEastAsia" w:hAnsiTheme="minorEastAsia" w:cs="宋体" w:hint="eastAsia"/>
          <w:color w:val="000000"/>
          <w:kern w:val="0"/>
          <w:sz w:val="24"/>
          <w:szCs w:val="24"/>
        </w:rPr>
        <w:br/>
        <w:t xml:space="preserve">8.按市区相关文件规定需要提交的相关材料。 </w:t>
      </w:r>
      <w:r w:rsidRPr="00767534">
        <w:rPr>
          <w:rFonts w:asciiTheme="minorEastAsia" w:hAnsiTheme="minorEastAsia" w:cs="宋体" w:hint="eastAsia"/>
          <w:color w:val="000000"/>
          <w:kern w:val="0"/>
          <w:sz w:val="24"/>
          <w:szCs w:val="24"/>
        </w:rPr>
        <w:br/>
        <w:t xml:space="preserve">四、申报程序 </w:t>
      </w:r>
      <w:r w:rsidRPr="00767534">
        <w:rPr>
          <w:rFonts w:asciiTheme="minorEastAsia" w:hAnsiTheme="minorEastAsia" w:cs="宋体" w:hint="eastAsia"/>
          <w:color w:val="000000"/>
          <w:kern w:val="0"/>
          <w:sz w:val="24"/>
          <w:szCs w:val="24"/>
        </w:rPr>
        <w:br/>
        <w:t xml:space="preserve">（一）企业按照《项目申报指南》要求在区政府支持企业专项资金统一申报平台上申报。 </w:t>
      </w:r>
      <w:r w:rsidRPr="00767534">
        <w:rPr>
          <w:rFonts w:asciiTheme="minorEastAsia" w:hAnsiTheme="minorEastAsia" w:cs="宋体" w:hint="eastAsia"/>
          <w:color w:val="000000"/>
          <w:kern w:val="0"/>
          <w:sz w:val="24"/>
          <w:szCs w:val="24"/>
        </w:rPr>
        <w:br/>
        <w:t>（二）区</w:t>
      </w:r>
      <w:proofErr w:type="gramStart"/>
      <w:r w:rsidRPr="00767534">
        <w:rPr>
          <w:rFonts w:asciiTheme="minorEastAsia" w:hAnsiTheme="minorEastAsia" w:cs="宋体" w:hint="eastAsia"/>
          <w:color w:val="000000"/>
          <w:kern w:val="0"/>
          <w:sz w:val="24"/>
          <w:szCs w:val="24"/>
        </w:rPr>
        <w:t>商务委依据</w:t>
      </w:r>
      <w:proofErr w:type="gramEnd"/>
      <w:r w:rsidRPr="00767534">
        <w:rPr>
          <w:rFonts w:asciiTheme="minorEastAsia" w:hAnsiTheme="minorEastAsia" w:cs="宋体" w:hint="eastAsia"/>
          <w:color w:val="000000"/>
          <w:kern w:val="0"/>
          <w:sz w:val="24"/>
          <w:szCs w:val="24"/>
        </w:rPr>
        <w:t xml:space="preserve">项目审批有关规定，受理企业项目申请，对项目进行审核。 </w:t>
      </w:r>
      <w:r w:rsidRPr="00767534">
        <w:rPr>
          <w:rFonts w:asciiTheme="minorEastAsia" w:hAnsiTheme="minorEastAsia" w:cs="宋体" w:hint="eastAsia"/>
          <w:color w:val="000000"/>
          <w:kern w:val="0"/>
          <w:sz w:val="24"/>
          <w:szCs w:val="24"/>
        </w:rPr>
        <w:br/>
        <w:t xml:space="preserve">（三）资金的审批拨付程序及监督管理，按照《海淀区支持核心区自主创新和产业发展专项资金管理办法》的相关规定执行。 </w:t>
      </w:r>
      <w:r w:rsidRPr="00767534">
        <w:rPr>
          <w:rFonts w:asciiTheme="minorEastAsia" w:hAnsiTheme="minorEastAsia" w:cs="宋体" w:hint="eastAsia"/>
          <w:color w:val="000000"/>
          <w:kern w:val="0"/>
          <w:sz w:val="24"/>
          <w:szCs w:val="24"/>
        </w:rPr>
        <w:br/>
        <w:t xml:space="preserve">五、其他事项 </w:t>
      </w:r>
      <w:r w:rsidRPr="00767534">
        <w:rPr>
          <w:rFonts w:asciiTheme="minorEastAsia" w:hAnsiTheme="minorEastAsia" w:cs="宋体" w:hint="eastAsia"/>
          <w:color w:val="000000"/>
          <w:kern w:val="0"/>
          <w:sz w:val="24"/>
          <w:szCs w:val="24"/>
        </w:rPr>
        <w:br/>
        <w:t>（一）项目申报材料纸质文档需加盖申报单位公章，一式3份，于 月日前向区</w:t>
      </w:r>
      <w:proofErr w:type="gramStart"/>
      <w:r w:rsidRPr="00767534">
        <w:rPr>
          <w:rFonts w:asciiTheme="minorEastAsia" w:hAnsiTheme="minorEastAsia" w:cs="宋体" w:hint="eastAsia"/>
          <w:color w:val="000000"/>
          <w:kern w:val="0"/>
          <w:sz w:val="24"/>
          <w:szCs w:val="24"/>
        </w:rPr>
        <w:t>商务委</w:t>
      </w:r>
      <w:proofErr w:type="gramEnd"/>
      <w:r w:rsidRPr="00767534">
        <w:rPr>
          <w:rFonts w:asciiTheme="minorEastAsia" w:hAnsiTheme="minorEastAsia" w:cs="宋体" w:hint="eastAsia"/>
          <w:color w:val="000000"/>
          <w:kern w:val="0"/>
          <w:sz w:val="24"/>
          <w:szCs w:val="24"/>
        </w:rPr>
        <w:t xml:space="preserve">提交所需资料。 </w:t>
      </w:r>
      <w:r w:rsidRPr="00767534">
        <w:rPr>
          <w:rFonts w:asciiTheme="minorEastAsia" w:hAnsiTheme="minorEastAsia" w:cs="宋体" w:hint="eastAsia"/>
          <w:color w:val="000000"/>
          <w:kern w:val="0"/>
          <w:sz w:val="24"/>
          <w:szCs w:val="24"/>
        </w:rPr>
        <w:br/>
        <w:t xml:space="preserve">（二）未尽事宜请参照《支持办法》中相关条款执行。 </w:t>
      </w:r>
      <w:r w:rsidRPr="00767534">
        <w:rPr>
          <w:rFonts w:asciiTheme="minorEastAsia" w:hAnsiTheme="minorEastAsia" w:cs="宋体" w:hint="eastAsia"/>
          <w:color w:val="000000"/>
          <w:kern w:val="0"/>
          <w:sz w:val="24"/>
          <w:szCs w:val="24"/>
        </w:rPr>
        <w:br/>
        <w:t xml:space="preserve">（三）区商务委、财政局对本年度申报指南拥有最终解释权。 </w:t>
      </w:r>
    </w:p>
    <w:p w:rsidR="00CF220A" w:rsidRPr="00767534" w:rsidRDefault="00CF220A" w:rsidP="00561BEF">
      <w:pPr>
        <w:widowControl/>
        <w:shd w:val="clear" w:color="auto" w:fill="FFFFFF"/>
        <w:spacing w:line="34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受理部门：商务委</w:t>
      </w:r>
    </w:p>
    <w:p w:rsidR="00CF220A" w:rsidRPr="00767534" w:rsidRDefault="00CF220A" w:rsidP="00561BEF">
      <w:pPr>
        <w:widowControl/>
        <w:shd w:val="clear" w:color="auto" w:fill="FFFFFF"/>
        <w:spacing w:line="34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联系人：陈红</w:t>
      </w:r>
    </w:p>
    <w:p w:rsidR="00CF220A" w:rsidRPr="00767534" w:rsidRDefault="00CF220A" w:rsidP="00561BEF">
      <w:pPr>
        <w:widowControl/>
        <w:shd w:val="clear" w:color="auto" w:fill="FFFFFF"/>
        <w:spacing w:line="34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联系电话：88497181</w:t>
      </w:r>
    </w:p>
    <w:p w:rsidR="00CF220A" w:rsidRPr="00767534" w:rsidRDefault="00CF220A" w:rsidP="00561BEF">
      <w:pPr>
        <w:jc w:val="left"/>
        <w:rPr>
          <w:rFonts w:asciiTheme="minorEastAsia" w:hAnsiTheme="minorEastAsia"/>
          <w:sz w:val="24"/>
          <w:szCs w:val="24"/>
        </w:rPr>
      </w:pPr>
    </w:p>
    <w:p w:rsidR="00CF220A" w:rsidRPr="007F749A" w:rsidRDefault="007F749A" w:rsidP="00A11E0D">
      <w:pPr>
        <w:pStyle w:val="3"/>
        <w:rPr>
          <w:rFonts w:asciiTheme="minorEastAsia" w:hAnsiTheme="minorEastAsia"/>
          <w:b w:val="0"/>
          <w:sz w:val="24"/>
          <w:szCs w:val="24"/>
        </w:rPr>
      </w:pPr>
      <w:bookmarkStart w:id="61" w:name="_Toc372726610"/>
      <w:r>
        <w:rPr>
          <w:rFonts w:asciiTheme="minorEastAsia" w:hAnsiTheme="minorEastAsia" w:hint="eastAsia"/>
          <w:b w:val="0"/>
          <w:sz w:val="24"/>
          <w:szCs w:val="24"/>
        </w:rPr>
        <w:t>10-7-5</w:t>
      </w:r>
      <w:r w:rsidR="00CF220A" w:rsidRPr="007F749A">
        <w:rPr>
          <w:rFonts w:asciiTheme="minorEastAsia" w:hAnsiTheme="minorEastAsia" w:hint="eastAsia"/>
          <w:b w:val="0"/>
          <w:sz w:val="24"/>
          <w:szCs w:val="24"/>
        </w:rPr>
        <w:t>支持管理创新及信息化建设</w:t>
      </w:r>
      <w:bookmarkEnd w:id="61"/>
    </w:p>
    <w:p w:rsidR="00CF220A" w:rsidRPr="00767534" w:rsidRDefault="00CF220A" w:rsidP="00561BEF">
      <w:pPr>
        <w:widowControl/>
        <w:shd w:val="clear" w:color="auto" w:fill="FFFFFF"/>
        <w:spacing w:line="34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一、总体要求 </w:t>
      </w:r>
      <w:r w:rsidRPr="00767534">
        <w:rPr>
          <w:rFonts w:asciiTheme="minorEastAsia" w:hAnsiTheme="minorEastAsia" w:cs="宋体" w:hint="eastAsia"/>
          <w:color w:val="000000"/>
          <w:kern w:val="0"/>
          <w:sz w:val="24"/>
          <w:szCs w:val="24"/>
        </w:rPr>
        <w:br/>
      </w:r>
      <w:r w:rsidR="00CC7B01">
        <w:rPr>
          <w:rFonts w:asciiTheme="minorEastAsia" w:hAnsiTheme="minorEastAsia" w:cs="宋体" w:hint="eastAsia"/>
          <w:color w:val="000000"/>
          <w:kern w:val="0"/>
          <w:sz w:val="24"/>
          <w:szCs w:val="24"/>
        </w:rPr>
        <w:t>2013</w:t>
      </w:r>
      <w:r w:rsidRPr="00767534">
        <w:rPr>
          <w:rFonts w:asciiTheme="minorEastAsia" w:hAnsiTheme="minorEastAsia" w:cs="宋体" w:hint="eastAsia"/>
          <w:color w:val="000000"/>
          <w:kern w:val="0"/>
          <w:sz w:val="24"/>
          <w:szCs w:val="24"/>
        </w:rPr>
        <w:t>年，海淀</w:t>
      </w:r>
      <w:proofErr w:type="gramStart"/>
      <w:r w:rsidRPr="00767534">
        <w:rPr>
          <w:rFonts w:asciiTheme="minorEastAsia" w:hAnsiTheme="minorEastAsia" w:cs="宋体" w:hint="eastAsia"/>
          <w:color w:val="000000"/>
          <w:kern w:val="0"/>
          <w:sz w:val="24"/>
          <w:szCs w:val="24"/>
        </w:rPr>
        <w:t>区促进</w:t>
      </w:r>
      <w:proofErr w:type="gramEnd"/>
      <w:r w:rsidRPr="00767534">
        <w:rPr>
          <w:rFonts w:asciiTheme="minorEastAsia" w:hAnsiTheme="minorEastAsia" w:cs="宋体" w:hint="eastAsia"/>
          <w:color w:val="000000"/>
          <w:kern w:val="0"/>
          <w:sz w:val="24"/>
          <w:szCs w:val="24"/>
        </w:rPr>
        <w:t xml:space="preserve">商业服务业发展专项资金要继续围绕落实服务核心区建设和打造国际商贸中心的主题，坚持“突出重点、集约使用、公平公开公正”的原则，优先支持有利于促进消费增长、改善消费环境、提升品牌特色、提高便民商业品质、创新经营模式、发展新兴消费方式、提升行业水平等具有引领示范作用的重点项目，全面促进海淀区商业服务业的发展。 </w:t>
      </w:r>
      <w:r w:rsidRPr="00767534">
        <w:rPr>
          <w:rFonts w:asciiTheme="minorEastAsia" w:hAnsiTheme="minorEastAsia" w:cs="宋体" w:hint="eastAsia"/>
          <w:color w:val="000000"/>
          <w:kern w:val="0"/>
          <w:sz w:val="24"/>
          <w:szCs w:val="24"/>
        </w:rPr>
        <w:br/>
        <w:t xml:space="preserve">二、支持范围 </w:t>
      </w:r>
      <w:r w:rsidRPr="00767534">
        <w:rPr>
          <w:rFonts w:asciiTheme="minorEastAsia" w:hAnsiTheme="minorEastAsia" w:cs="宋体" w:hint="eastAsia"/>
          <w:color w:val="000000"/>
          <w:kern w:val="0"/>
          <w:sz w:val="24"/>
          <w:szCs w:val="24"/>
        </w:rPr>
        <w:br/>
        <w:t xml:space="preserve">（一）支持促进区域消费增长，对区域社会消费品零售额贡献前50名的商业、服务业企业及相关组织将依据年度社会消费品零售额及同比增长指标给予资金奖励。 </w:t>
      </w:r>
      <w:r w:rsidRPr="00767534">
        <w:rPr>
          <w:rFonts w:asciiTheme="minorEastAsia" w:hAnsiTheme="minorEastAsia" w:cs="宋体" w:hint="eastAsia"/>
          <w:color w:val="000000"/>
          <w:kern w:val="0"/>
          <w:sz w:val="24"/>
          <w:szCs w:val="24"/>
        </w:rPr>
        <w:br/>
        <w:t xml:space="preserve">（二）支持高端商业聚集区的规划建设和改造提升，鼓励商业服务业企业参与北部商业聚集区的规划建设。 </w:t>
      </w:r>
      <w:r w:rsidRPr="00767534">
        <w:rPr>
          <w:rFonts w:asciiTheme="minorEastAsia" w:hAnsiTheme="minorEastAsia" w:cs="宋体" w:hint="eastAsia"/>
          <w:color w:val="000000"/>
          <w:kern w:val="0"/>
          <w:sz w:val="24"/>
          <w:szCs w:val="24"/>
        </w:rPr>
        <w:br/>
        <w:t xml:space="preserve">（三）支持有利于改善全区商务发展环境的国际知名品牌的引进。 </w:t>
      </w:r>
      <w:r w:rsidRPr="00767534">
        <w:rPr>
          <w:rFonts w:asciiTheme="minorEastAsia" w:hAnsiTheme="minorEastAsia" w:cs="宋体" w:hint="eastAsia"/>
          <w:color w:val="000000"/>
          <w:kern w:val="0"/>
          <w:sz w:val="24"/>
          <w:szCs w:val="24"/>
        </w:rPr>
        <w:br/>
        <w:t xml:space="preserve">（四）支持特色街区的建设和发展。 </w:t>
      </w:r>
      <w:r w:rsidRPr="00767534">
        <w:rPr>
          <w:rFonts w:asciiTheme="minorEastAsia" w:hAnsiTheme="minorEastAsia" w:cs="宋体" w:hint="eastAsia"/>
          <w:color w:val="000000"/>
          <w:kern w:val="0"/>
          <w:sz w:val="24"/>
          <w:szCs w:val="24"/>
        </w:rPr>
        <w:br/>
        <w:t xml:space="preserve">（五）支持电子商务的发展，重点支持电子商务聚集区的规划建设，服务电子商务企业提升，吸引电子商务企业落户、现有重点商业服务业企业新增开展网上经营以及支持新增且成长性好的电子商务企业的发展等项目。 </w:t>
      </w:r>
      <w:r w:rsidRPr="00767534">
        <w:rPr>
          <w:rFonts w:asciiTheme="minorEastAsia" w:hAnsiTheme="minorEastAsia" w:cs="宋体" w:hint="eastAsia"/>
          <w:color w:val="000000"/>
          <w:kern w:val="0"/>
          <w:sz w:val="24"/>
          <w:szCs w:val="24"/>
        </w:rPr>
        <w:br/>
        <w:t xml:space="preserve">（六）支持物流产业的调整、升级，公共物流服务体系建设；支持直接关系民生的物流体系建设。 </w:t>
      </w:r>
      <w:r w:rsidRPr="00767534">
        <w:rPr>
          <w:rFonts w:asciiTheme="minorEastAsia" w:hAnsiTheme="minorEastAsia" w:cs="宋体" w:hint="eastAsia"/>
          <w:color w:val="000000"/>
          <w:kern w:val="0"/>
          <w:sz w:val="24"/>
          <w:szCs w:val="24"/>
        </w:rPr>
        <w:br/>
        <w:t xml:space="preserve">（七）完善便民服务体系项目 </w:t>
      </w:r>
      <w:r w:rsidRPr="00767534">
        <w:rPr>
          <w:rFonts w:asciiTheme="minorEastAsia" w:hAnsiTheme="minorEastAsia" w:cs="宋体" w:hint="eastAsia"/>
          <w:color w:val="000000"/>
          <w:kern w:val="0"/>
          <w:sz w:val="24"/>
          <w:szCs w:val="24"/>
        </w:rPr>
        <w:br/>
        <w:t>1.继续深入新一轮“菜篮子”工程建设：支持符合相关要求的社区菜市场升级改造、新建或改造社区便民菜店、连锁企业在北部地区开店并设立蔬菜销售区域；支持在不具备设立固定网点的地区开设</w:t>
      </w:r>
      <w:proofErr w:type="gramStart"/>
      <w:r w:rsidRPr="00767534">
        <w:rPr>
          <w:rFonts w:asciiTheme="minorEastAsia" w:hAnsiTheme="minorEastAsia" w:cs="宋体" w:hint="eastAsia"/>
          <w:color w:val="000000"/>
          <w:kern w:val="0"/>
          <w:sz w:val="24"/>
          <w:szCs w:val="24"/>
        </w:rPr>
        <w:t>车载车售模式</w:t>
      </w:r>
      <w:proofErr w:type="gramEnd"/>
      <w:r w:rsidRPr="00767534">
        <w:rPr>
          <w:rFonts w:asciiTheme="minorEastAsia" w:hAnsiTheme="minorEastAsia" w:cs="宋体" w:hint="eastAsia"/>
          <w:color w:val="000000"/>
          <w:kern w:val="0"/>
          <w:sz w:val="24"/>
          <w:szCs w:val="24"/>
        </w:rPr>
        <w:t xml:space="preserve">的周末车载蔬菜市场和车载直销社区经营业务等蔬菜流通新模式项目；支持对原商业配套网点的回租等提高政府对蔬菜零售终端调控能力的项目以及创新社区菜店零售模式的项目。 </w:t>
      </w:r>
      <w:r w:rsidRPr="00767534">
        <w:rPr>
          <w:rFonts w:asciiTheme="minorEastAsia" w:hAnsiTheme="minorEastAsia" w:cs="宋体" w:hint="eastAsia"/>
          <w:color w:val="000000"/>
          <w:kern w:val="0"/>
          <w:sz w:val="24"/>
          <w:szCs w:val="24"/>
        </w:rPr>
        <w:br/>
        <w:t xml:space="preserve">2.再生资源回收体系建设：支持按照《关于推进北京市再生资源回收体系产业化发展试点方案的实施意见》要求运作的再生资源回收体系社区站点、物流运输、专业分拣等项目建设。 </w:t>
      </w:r>
      <w:r w:rsidRPr="00767534">
        <w:rPr>
          <w:rFonts w:asciiTheme="minorEastAsia" w:hAnsiTheme="minorEastAsia" w:cs="宋体" w:hint="eastAsia"/>
          <w:color w:val="000000"/>
          <w:kern w:val="0"/>
          <w:sz w:val="24"/>
          <w:szCs w:val="24"/>
        </w:rPr>
        <w:br/>
        <w:t xml:space="preserve">3.支持连锁企业积极参与北部四镇开发建设，对进驻北部地区园区、商务楼宇提供楼宇食堂、便利店等配套商业服务的品牌连锁企业给予补贴。 </w:t>
      </w:r>
      <w:r w:rsidRPr="00767534">
        <w:rPr>
          <w:rFonts w:asciiTheme="minorEastAsia" w:hAnsiTheme="minorEastAsia" w:cs="宋体" w:hint="eastAsia"/>
          <w:color w:val="000000"/>
          <w:kern w:val="0"/>
          <w:sz w:val="24"/>
          <w:szCs w:val="24"/>
        </w:rPr>
        <w:br/>
        <w:t xml:space="preserve">4.支持连锁品牌企业进驻社区，对在本区各社区，特别是北部地区住宅小区新设经营网点的超市（便利店）、生鲜超市、早餐网点、美容美发、家政、洗衣及代收代缴等连锁企业给予资金支持。 </w:t>
      </w:r>
      <w:r w:rsidRPr="00767534">
        <w:rPr>
          <w:rFonts w:asciiTheme="minorEastAsia" w:hAnsiTheme="minorEastAsia" w:cs="宋体" w:hint="eastAsia"/>
          <w:color w:val="000000"/>
          <w:kern w:val="0"/>
          <w:sz w:val="24"/>
          <w:szCs w:val="24"/>
        </w:rPr>
        <w:br/>
        <w:t xml:space="preserve">5.支持少数民族餐饮经营网点建设和升级改造。 </w:t>
      </w:r>
      <w:r w:rsidRPr="00767534">
        <w:rPr>
          <w:rFonts w:asciiTheme="minorEastAsia" w:hAnsiTheme="minorEastAsia" w:cs="宋体" w:hint="eastAsia"/>
          <w:color w:val="000000"/>
          <w:kern w:val="0"/>
          <w:sz w:val="24"/>
          <w:szCs w:val="24"/>
        </w:rPr>
        <w:br/>
        <w:t xml:space="preserve">6.支持获得“国家级酒家”称号的餐饮企业停车系统升级改造。 </w:t>
      </w:r>
      <w:r w:rsidRPr="00767534">
        <w:rPr>
          <w:rFonts w:asciiTheme="minorEastAsia" w:hAnsiTheme="minorEastAsia" w:cs="宋体" w:hint="eastAsia"/>
          <w:color w:val="000000"/>
          <w:kern w:val="0"/>
          <w:sz w:val="24"/>
          <w:szCs w:val="24"/>
        </w:rPr>
        <w:br/>
        <w:t xml:space="preserve">（八）支持商业服务业领域管理制度创新、服务方式和服务流程创新等项目；支持企业加强信息化建设，运用现代化手段提升服务管理水平的项目和加强安全管理，推进信息化监管系统建设项目。 </w:t>
      </w:r>
      <w:r w:rsidRPr="00767534">
        <w:rPr>
          <w:rFonts w:asciiTheme="minorEastAsia" w:hAnsiTheme="minorEastAsia" w:cs="宋体" w:hint="eastAsia"/>
          <w:color w:val="000000"/>
          <w:kern w:val="0"/>
          <w:sz w:val="24"/>
          <w:szCs w:val="24"/>
        </w:rPr>
        <w:br/>
        <w:t>（九）支持行业协会研究行业发展，推行行业标准，制定行业规范，建立公共服务信息平台和信用体系，</w:t>
      </w:r>
      <w:proofErr w:type="gramStart"/>
      <w:r w:rsidRPr="00767534">
        <w:rPr>
          <w:rFonts w:asciiTheme="minorEastAsia" w:hAnsiTheme="minorEastAsia" w:cs="宋体" w:hint="eastAsia"/>
          <w:color w:val="000000"/>
          <w:kern w:val="0"/>
          <w:sz w:val="24"/>
          <w:szCs w:val="24"/>
        </w:rPr>
        <w:t>推动业</w:t>
      </w:r>
      <w:proofErr w:type="gramEnd"/>
      <w:r w:rsidRPr="00767534">
        <w:rPr>
          <w:rFonts w:asciiTheme="minorEastAsia" w:hAnsiTheme="minorEastAsia" w:cs="宋体" w:hint="eastAsia"/>
          <w:color w:val="000000"/>
          <w:kern w:val="0"/>
          <w:sz w:val="24"/>
          <w:szCs w:val="24"/>
        </w:rPr>
        <w:t xml:space="preserve">态提升；支持行业协会开展商业服务业人才培养和在岗人员培训等项目。 </w:t>
      </w:r>
      <w:r w:rsidRPr="00767534">
        <w:rPr>
          <w:rFonts w:asciiTheme="minorEastAsia" w:hAnsiTheme="minorEastAsia" w:cs="宋体" w:hint="eastAsia"/>
          <w:color w:val="000000"/>
          <w:kern w:val="0"/>
          <w:sz w:val="24"/>
          <w:szCs w:val="24"/>
        </w:rPr>
        <w:br/>
        <w:t xml:space="preserve">（十）支持中关村西区范围内电子市场品牌专营店建设；支持国内外商业企业总部落户海淀。 </w:t>
      </w:r>
      <w:r w:rsidRPr="00767534">
        <w:rPr>
          <w:rFonts w:asciiTheme="minorEastAsia" w:hAnsiTheme="minorEastAsia" w:cs="宋体" w:hint="eastAsia"/>
          <w:color w:val="000000"/>
          <w:kern w:val="0"/>
          <w:sz w:val="24"/>
          <w:szCs w:val="24"/>
        </w:rPr>
        <w:br/>
        <w:t xml:space="preserve">（十一）支持融资租赁等产业发展。 </w:t>
      </w:r>
      <w:r w:rsidRPr="00767534">
        <w:rPr>
          <w:rFonts w:asciiTheme="minorEastAsia" w:hAnsiTheme="minorEastAsia" w:cs="宋体" w:hint="eastAsia"/>
          <w:color w:val="000000"/>
          <w:kern w:val="0"/>
          <w:sz w:val="24"/>
          <w:szCs w:val="24"/>
        </w:rPr>
        <w:br/>
        <w:t>（十二）支持其他符合区域商业总体规划、满足不同人群的消费需求、增强消费吸引力、对区域经济发展贡献突出的项目；支持中央、北京市及海淀区确定的重点项目；支持企业改造提升整体消费环境，发展特色商业，重点支持新兴业态和具备行</w:t>
      </w:r>
      <w:r w:rsidRPr="00767534">
        <w:rPr>
          <w:rFonts w:asciiTheme="minorEastAsia" w:hAnsiTheme="minorEastAsia" w:cs="宋体" w:hint="eastAsia"/>
          <w:color w:val="000000"/>
          <w:kern w:val="0"/>
          <w:sz w:val="24"/>
          <w:szCs w:val="24"/>
        </w:rPr>
        <w:lastRenderedPageBreak/>
        <w:t xml:space="preserve">业引领示范效应的商业服务业企业的发展和提升；支持推进区域营销，营造商业氛围，提升海淀商业形象，促进区域经济发展的重大活动。 </w:t>
      </w:r>
      <w:r w:rsidRPr="00767534">
        <w:rPr>
          <w:rFonts w:asciiTheme="minorEastAsia" w:hAnsiTheme="minorEastAsia" w:cs="宋体" w:hint="eastAsia"/>
          <w:color w:val="000000"/>
          <w:kern w:val="0"/>
          <w:sz w:val="24"/>
          <w:szCs w:val="24"/>
        </w:rPr>
        <w:br/>
        <w:t xml:space="preserve">三、申报条件 </w:t>
      </w:r>
      <w:r w:rsidRPr="00767534">
        <w:rPr>
          <w:rFonts w:asciiTheme="minorEastAsia" w:hAnsiTheme="minorEastAsia" w:cs="宋体" w:hint="eastAsia"/>
          <w:color w:val="000000"/>
          <w:kern w:val="0"/>
          <w:sz w:val="24"/>
          <w:szCs w:val="24"/>
        </w:rPr>
        <w:br/>
        <w:t xml:space="preserve">（一）申报条件 </w:t>
      </w:r>
      <w:r w:rsidRPr="00767534">
        <w:rPr>
          <w:rFonts w:asciiTheme="minorEastAsia" w:hAnsiTheme="minorEastAsia" w:cs="宋体" w:hint="eastAsia"/>
          <w:color w:val="000000"/>
          <w:kern w:val="0"/>
          <w:sz w:val="24"/>
          <w:szCs w:val="24"/>
        </w:rPr>
        <w:br/>
        <w:t xml:space="preserve">根据《支持办法》的规定，凡工商注册及税务登记均在海淀区且依法纳税，诚信经营、无违法违纪行为和重大安全生产事故，符合本区商业发展规划及当年《申报指南》支持范围的企业及其他符合相关条件的主体均可申请。 </w:t>
      </w:r>
      <w:r w:rsidRPr="00767534">
        <w:rPr>
          <w:rFonts w:asciiTheme="minorEastAsia" w:hAnsiTheme="minorEastAsia" w:cs="宋体" w:hint="eastAsia"/>
          <w:color w:val="000000"/>
          <w:kern w:val="0"/>
          <w:sz w:val="24"/>
          <w:szCs w:val="24"/>
        </w:rPr>
        <w:br/>
        <w:t xml:space="preserve">（二）所需材料 </w:t>
      </w:r>
      <w:r w:rsidRPr="00767534">
        <w:rPr>
          <w:rFonts w:asciiTheme="minorEastAsia" w:hAnsiTheme="minorEastAsia" w:cs="宋体" w:hint="eastAsia"/>
          <w:color w:val="000000"/>
          <w:kern w:val="0"/>
          <w:sz w:val="24"/>
          <w:szCs w:val="24"/>
        </w:rPr>
        <w:br/>
        <w:t xml:space="preserve">1.项目申报表。 </w:t>
      </w:r>
      <w:r w:rsidRPr="00767534">
        <w:rPr>
          <w:rFonts w:asciiTheme="minorEastAsia" w:hAnsiTheme="minorEastAsia" w:cs="宋体" w:hint="eastAsia"/>
          <w:color w:val="000000"/>
          <w:kern w:val="0"/>
          <w:sz w:val="24"/>
          <w:szCs w:val="24"/>
        </w:rPr>
        <w:br/>
        <w:t xml:space="preserve">2.项目可行性论证报告。 </w:t>
      </w:r>
      <w:r w:rsidRPr="00767534">
        <w:rPr>
          <w:rFonts w:asciiTheme="minorEastAsia" w:hAnsiTheme="minorEastAsia" w:cs="宋体" w:hint="eastAsia"/>
          <w:color w:val="000000"/>
          <w:kern w:val="0"/>
          <w:sz w:val="24"/>
          <w:szCs w:val="24"/>
        </w:rPr>
        <w:br/>
        <w:t xml:space="preserve">3.企业自有资金证明。（企业银行存款证明等） </w:t>
      </w:r>
      <w:r w:rsidRPr="00767534">
        <w:rPr>
          <w:rFonts w:asciiTheme="minorEastAsia" w:hAnsiTheme="minorEastAsia" w:cs="宋体" w:hint="eastAsia"/>
          <w:color w:val="000000"/>
          <w:kern w:val="0"/>
          <w:sz w:val="24"/>
          <w:szCs w:val="24"/>
        </w:rPr>
        <w:br/>
        <w:t xml:space="preserve">4.企业财务报表（年度资产负债表和损益表）。 </w:t>
      </w:r>
      <w:r w:rsidRPr="00767534">
        <w:rPr>
          <w:rFonts w:asciiTheme="minorEastAsia" w:hAnsiTheme="minorEastAsia" w:cs="宋体" w:hint="eastAsia"/>
          <w:color w:val="000000"/>
          <w:kern w:val="0"/>
          <w:sz w:val="24"/>
          <w:szCs w:val="24"/>
        </w:rPr>
        <w:br/>
        <w:t xml:space="preserve">5.申报单位营业执照、税务登记证及法人代表身份证明复印件。 </w:t>
      </w:r>
      <w:r w:rsidRPr="00767534">
        <w:rPr>
          <w:rFonts w:asciiTheme="minorEastAsia" w:hAnsiTheme="minorEastAsia" w:cs="宋体" w:hint="eastAsia"/>
          <w:color w:val="000000"/>
          <w:kern w:val="0"/>
          <w:sz w:val="24"/>
          <w:szCs w:val="24"/>
        </w:rPr>
        <w:br/>
        <w:t xml:space="preserve">6.国家级、市级、区级有关批文、证书或与项目有关的审批及建设合同、材料。 </w:t>
      </w:r>
      <w:r w:rsidRPr="00767534">
        <w:rPr>
          <w:rFonts w:asciiTheme="minorEastAsia" w:hAnsiTheme="minorEastAsia" w:cs="宋体" w:hint="eastAsia"/>
          <w:color w:val="000000"/>
          <w:kern w:val="0"/>
          <w:sz w:val="24"/>
          <w:szCs w:val="24"/>
        </w:rPr>
        <w:br/>
        <w:t xml:space="preserve">7.项目申报单位承诺书。 </w:t>
      </w:r>
      <w:r w:rsidRPr="00767534">
        <w:rPr>
          <w:rFonts w:asciiTheme="minorEastAsia" w:hAnsiTheme="minorEastAsia" w:cs="宋体" w:hint="eastAsia"/>
          <w:color w:val="000000"/>
          <w:kern w:val="0"/>
          <w:sz w:val="24"/>
          <w:szCs w:val="24"/>
        </w:rPr>
        <w:br/>
        <w:t xml:space="preserve">8.按市区相关文件规定需要提交的相关材料。 </w:t>
      </w:r>
      <w:r w:rsidRPr="00767534">
        <w:rPr>
          <w:rFonts w:asciiTheme="minorEastAsia" w:hAnsiTheme="minorEastAsia" w:cs="宋体" w:hint="eastAsia"/>
          <w:color w:val="000000"/>
          <w:kern w:val="0"/>
          <w:sz w:val="24"/>
          <w:szCs w:val="24"/>
        </w:rPr>
        <w:br/>
        <w:t xml:space="preserve">四、申报程序 </w:t>
      </w:r>
      <w:r w:rsidRPr="00767534">
        <w:rPr>
          <w:rFonts w:asciiTheme="minorEastAsia" w:hAnsiTheme="minorEastAsia" w:cs="宋体" w:hint="eastAsia"/>
          <w:color w:val="000000"/>
          <w:kern w:val="0"/>
          <w:sz w:val="24"/>
          <w:szCs w:val="24"/>
        </w:rPr>
        <w:br/>
        <w:t xml:space="preserve">（一）企业按照《项目申报指南》要求在区政府支持企业专项资金统一申报平台上申报。 </w:t>
      </w:r>
      <w:r w:rsidRPr="00767534">
        <w:rPr>
          <w:rFonts w:asciiTheme="minorEastAsia" w:hAnsiTheme="minorEastAsia" w:cs="宋体" w:hint="eastAsia"/>
          <w:color w:val="000000"/>
          <w:kern w:val="0"/>
          <w:sz w:val="24"/>
          <w:szCs w:val="24"/>
        </w:rPr>
        <w:br/>
        <w:t>（二）区</w:t>
      </w:r>
      <w:proofErr w:type="gramStart"/>
      <w:r w:rsidRPr="00767534">
        <w:rPr>
          <w:rFonts w:asciiTheme="minorEastAsia" w:hAnsiTheme="minorEastAsia" w:cs="宋体" w:hint="eastAsia"/>
          <w:color w:val="000000"/>
          <w:kern w:val="0"/>
          <w:sz w:val="24"/>
          <w:szCs w:val="24"/>
        </w:rPr>
        <w:t>商务委依据</w:t>
      </w:r>
      <w:proofErr w:type="gramEnd"/>
      <w:r w:rsidRPr="00767534">
        <w:rPr>
          <w:rFonts w:asciiTheme="minorEastAsia" w:hAnsiTheme="minorEastAsia" w:cs="宋体" w:hint="eastAsia"/>
          <w:color w:val="000000"/>
          <w:kern w:val="0"/>
          <w:sz w:val="24"/>
          <w:szCs w:val="24"/>
        </w:rPr>
        <w:t xml:space="preserve">项目审批有关规定，受理企业项目申请，对项目进行审核。 </w:t>
      </w:r>
      <w:r w:rsidRPr="00767534">
        <w:rPr>
          <w:rFonts w:asciiTheme="minorEastAsia" w:hAnsiTheme="minorEastAsia" w:cs="宋体" w:hint="eastAsia"/>
          <w:color w:val="000000"/>
          <w:kern w:val="0"/>
          <w:sz w:val="24"/>
          <w:szCs w:val="24"/>
        </w:rPr>
        <w:br/>
        <w:t xml:space="preserve">（三）资金的审批拨付程序及监督管理，按照《海淀区支持核心区自主创新和产业发展专项资金管理办法》的相关规定执行。 </w:t>
      </w:r>
      <w:r w:rsidRPr="00767534">
        <w:rPr>
          <w:rFonts w:asciiTheme="minorEastAsia" w:hAnsiTheme="minorEastAsia" w:cs="宋体" w:hint="eastAsia"/>
          <w:color w:val="000000"/>
          <w:kern w:val="0"/>
          <w:sz w:val="24"/>
          <w:szCs w:val="24"/>
        </w:rPr>
        <w:br/>
        <w:t xml:space="preserve">五、其他事项 </w:t>
      </w:r>
      <w:r w:rsidRPr="00767534">
        <w:rPr>
          <w:rFonts w:asciiTheme="minorEastAsia" w:hAnsiTheme="minorEastAsia" w:cs="宋体" w:hint="eastAsia"/>
          <w:color w:val="000000"/>
          <w:kern w:val="0"/>
          <w:sz w:val="24"/>
          <w:szCs w:val="24"/>
        </w:rPr>
        <w:br/>
        <w:t>（一）项目申报材料纸质文档需加盖申报单位公章，一式3份，于 月日前向区</w:t>
      </w:r>
      <w:proofErr w:type="gramStart"/>
      <w:r w:rsidRPr="00767534">
        <w:rPr>
          <w:rFonts w:asciiTheme="minorEastAsia" w:hAnsiTheme="minorEastAsia" w:cs="宋体" w:hint="eastAsia"/>
          <w:color w:val="000000"/>
          <w:kern w:val="0"/>
          <w:sz w:val="24"/>
          <w:szCs w:val="24"/>
        </w:rPr>
        <w:t>商务委</w:t>
      </w:r>
      <w:proofErr w:type="gramEnd"/>
      <w:r w:rsidRPr="00767534">
        <w:rPr>
          <w:rFonts w:asciiTheme="minorEastAsia" w:hAnsiTheme="minorEastAsia" w:cs="宋体" w:hint="eastAsia"/>
          <w:color w:val="000000"/>
          <w:kern w:val="0"/>
          <w:sz w:val="24"/>
          <w:szCs w:val="24"/>
        </w:rPr>
        <w:t xml:space="preserve">提交所需资料。 </w:t>
      </w:r>
      <w:r w:rsidRPr="00767534">
        <w:rPr>
          <w:rFonts w:asciiTheme="minorEastAsia" w:hAnsiTheme="minorEastAsia" w:cs="宋体" w:hint="eastAsia"/>
          <w:color w:val="000000"/>
          <w:kern w:val="0"/>
          <w:sz w:val="24"/>
          <w:szCs w:val="24"/>
        </w:rPr>
        <w:br/>
        <w:t xml:space="preserve">（二）未尽事宜请参照《支持办法》中相关条款执行。 </w:t>
      </w:r>
      <w:r w:rsidRPr="00767534">
        <w:rPr>
          <w:rFonts w:asciiTheme="minorEastAsia" w:hAnsiTheme="minorEastAsia" w:cs="宋体" w:hint="eastAsia"/>
          <w:color w:val="000000"/>
          <w:kern w:val="0"/>
          <w:sz w:val="24"/>
          <w:szCs w:val="24"/>
        </w:rPr>
        <w:br/>
        <w:t xml:space="preserve">（三）区商务委、财政局对本年度申报指南拥有最终解释权。 </w:t>
      </w:r>
    </w:p>
    <w:p w:rsidR="00CF220A" w:rsidRPr="00767534" w:rsidRDefault="00CF220A" w:rsidP="00561BEF">
      <w:pPr>
        <w:widowControl/>
        <w:shd w:val="clear" w:color="auto" w:fill="FFFFFF"/>
        <w:spacing w:line="34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受理部门：商务委</w:t>
      </w:r>
    </w:p>
    <w:p w:rsidR="00CF220A" w:rsidRPr="00767534" w:rsidRDefault="00CF220A" w:rsidP="00561BEF">
      <w:pPr>
        <w:widowControl/>
        <w:shd w:val="clear" w:color="auto" w:fill="FFFFFF"/>
        <w:spacing w:line="34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联系人：陈红</w:t>
      </w:r>
    </w:p>
    <w:p w:rsidR="00CF220A" w:rsidRDefault="00CF220A" w:rsidP="00561BEF">
      <w:pPr>
        <w:widowControl/>
        <w:shd w:val="clear" w:color="auto" w:fill="FFFFFF"/>
        <w:spacing w:line="34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联系电话：88497181</w:t>
      </w:r>
    </w:p>
    <w:p w:rsidR="007F749A" w:rsidRPr="00767534" w:rsidRDefault="007F749A" w:rsidP="00561BEF">
      <w:pPr>
        <w:widowControl/>
        <w:shd w:val="clear" w:color="auto" w:fill="FFFFFF"/>
        <w:spacing w:line="340" w:lineRule="atLeast"/>
        <w:jc w:val="left"/>
        <w:rPr>
          <w:rFonts w:asciiTheme="minorEastAsia" w:hAnsiTheme="minorEastAsia" w:cs="宋体"/>
          <w:color w:val="000000"/>
          <w:kern w:val="0"/>
          <w:sz w:val="24"/>
          <w:szCs w:val="24"/>
        </w:rPr>
      </w:pPr>
    </w:p>
    <w:p w:rsidR="00CF220A" w:rsidRPr="007F749A" w:rsidRDefault="007F749A" w:rsidP="00A11E0D">
      <w:pPr>
        <w:pStyle w:val="3"/>
        <w:rPr>
          <w:rFonts w:asciiTheme="minorEastAsia" w:hAnsiTheme="minorEastAsia"/>
          <w:b w:val="0"/>
          <w:sz w:val="24"/>
          <w:szCs w:val="24"/>
        </w:rPr>
      </w:pPr>
      <w:bookmarkStart w:id="62" w:name="_Toc372726611"/>
      <w:r>
        <w:rPr>
          <w:rFonts w:asciiTheme="minorEastAsia" w:hAnsiTheme="minorEastAsia" w:hint="eastAsia"/>
          <w:b w:val="0"/>
          <w:sz w:val="24"/>
          <w:szCs w:val="24"/>
        </w:rPr>
        <w:t>10-7-6</w:t>
      </w:r>
      <w:r w:rsidR="00CF220A" w:rsidRPr="007F749A">
        <w:rPr>
          <w:rFonts w:asciiTheme="minorEastAsia" w:hAnsiTheme="minorEastAsia" w:hint="eastAsia"/>
          <w:b w:val="0"/>
          <w:sz w:val="24"/>
          <w:szCs w:val="24"/>
        </w:rPr>
        <w:t>支持行业发展协会</w:t>
      </w:r>
      <w:bookmarkEnd w:id="62"/>
    </w:p>
    <w:p w:rsidR="00CF220A" w:rsidRPr="00767534" w:rsidRDefault="00CF220A" w:rsidP="00561BEF">
      <w:pPr>
        <w:widowControl/>
        <w:shd w:val="clear" w:color="auto" w:fill="FFFFFF"/>
        <w:spacing w:line="34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一、总体要求 </w:t>
      </w:r>
      <w:r w:rsidRPr="00767534">
        <w:rPr>
          <w:rFonts w:asciiTheme="minorEastAsia" w:hAnsiTheme="minorEastAsia" w:cs="宋体" w:hint="eastAsia"/>
          <w:color w:val="000000"/>
          <w:kern w:val="0"/>
          <w:sz w:val="24"/>
          <w:szCs w:val="24"/>
        </w:rPr>
        <w:br/>
      </w:r>
      <w:r w:rsidR="00CC7B01">
        <w:rPr>
          <w:rFonts w:asciiTheme="minorEastAsia" w:hAnsiTheme="minorEastAsia" w:cs="宋体" w:hint="eastAsia"/>
          <w:color w:val="000000"/>
          <w:kern w:val="0"/>
          <w:sz w:val="24"/>
          <w:szCs w:val="24"/>
        </w:rPr>
        <w:t>2013</w:t>
      </w:r>
      <w:r w:rsidRPr="00767534">
        <w:rPr>
          <w:rFonts w:asciiTheme="minorEastAsia" w:hAnsiTheme="minorEastAsia" w:cs="宋体" w:hint="eastAsia"/>
          <w:color w:val="000000"/>
          <w:kern w:val="0"/>
          <w:sz w:val="24"/>
          <w:szCs w:val="24"/>
        </w:rPr>
        <w:t>年，海淀</w:t>
      </w:r>
      <w:proofErr w:type="gramStart"/>
      <w:r w:rsidRPr="00767534">
        <w:rPr>
          <w:rFonts w:asciiTheme="minorEastAsia" w:hAnsiTheme="minorEastAsia" w:cs="宋体" w:hint="eastAsia"/>
          <w:color w:val="000000"/>
          <w:kern w:val="0"/>
          <w:sz w:val="24"/>
          <w:szCs w:val="24"/>
        </w:rPr>
        <w:t>区促进</w:t>
      </w:r>
      <w:proofErr w:type="gramEnd"/>
      <w:r w:rsidRPr="00767534">
        <w:rPr>
          <w:rFonts w:asciiTheme="minorEastAsia" w:hAnsiTheme="minorEastAsia" w:cs="宋体" w:hint="eastAsia"/>
          <w:color w:val="000000"/>
          <w:kern w:val="0"/>
          <w:sz w:val="24"/>
          <w:szCs w:val="24"/>
        </w:rPr>
        <w:t xml:space="preserve">商业服务业发展专项资金要继续围绕落实服务核心区建设和打造国际商贸中心的主题，坚持“突出重点、集约使用、公平公开公正”的原则，优先支持有利于促进消费增长、改善消费环境、提升品牌特色、提高便民商业品质、创新经营模式、发展新兴消费方式、提升行业水平等具有引领示范作用的重点项目，全面促进海淀区商业服务业的发展。 </w:t>
      </w:r>
      <w:r w:rsidRPr="00767534">
        <w:rPr>
          <w:rFonts w:asciiTheme="minorEastAsia" w:hAnsiTheme="minorEastAsia" w:cs="宋体" w:hint="eastAsia"/>
          <w:color w:val="000000"/>
          <w:kern w:val="0"/>
          <w:sz w:val="24"/>
          <w:szCs w:val="24"/>
        </w:rPr>
        <w:br/>
        <w:t xml:space="preserve">二、支持范围 </w:t>
      </w:r>
      <w:r w:rsidRPr="00767534">
        <w:rPr>
          <w:rFonts w:asciiTheme="minorEastAsia" w:hAnsiTheme="minorEastAsia" w:cs="宋体" w:hint="eastAsia"/>
          <w:color w:val="000000"/>
          <w:kern w:val="0"/>
          <w:sz w:val="24"/>
          <w:szCs w:val="24"/>
        </w:rPr>
        <w:br/>
        <w:t xml:space="preserve">（一）支持促进区域消费增长，对区域社会消费品零售额贡献前50名的商业、服务业企业及相关组织将依据年度社会消费品零售额及同比增长指标给予资金奖励。 </w:t>
      </w:r>
      <w:r w:rsidRPr="00767534">
        <w:rPr>
          <w:rFonts w:asciiTheme="minorEastAsia" w:hAnsiTheme="minorEastAsia" w:cs="宋体" w:hint="eastAsia"/>
          <w:color w:val="000000"/>
          <w:kern w:val="0"/>
          <w:sz w:val="24"/>
          <w:szCs w:val="24"/>
        </w:rPr>
        <w:br/>
        <w:t xml:space="preserve">（二）支持高端商业聚集区的规划建设和改造提升，鼓励商业服务业企业参与北部商业聚集区的规划建设。 </w:t>
      </w:r>
      <w:r w:rsidRPr="00767534">
        <w:rPr>
          <w:rFonts w:asciiTheme="minorEastAsia" w:hAnsiTheme="minorEastAsia" w:cs="宋体" w:hint="eastAsia"/>
          <w:color w:val="000000"/>
          <w:kern w:val="0"/>
          <w:sz w:val="24"/>
          <w:szCs w:val="24"/>
        </w:rPr>
        <w:br/>
        <w:t xml:space="preserve">（三）支持有利于改善全区商务发展环境的国际知名品牌的引进。 </w:t>
      </w:r>
      <w:r w:rsidRPr="00767534">
        <w:rPr>
          <w:rFonts w:asciiTheme="minorEastAsia" w:hAnsiTheme="minorEastAsia" w:cs="宋体" w:hint="eastAsia"/>
          <w:color w:val="000000"/>
          <w:kern w:val="0"/>
          <w:sz w:val="24"/>
          <w:szCs w:val="24"/>
        </w:rPr>
        <w:br/>
        <w:t xml:space="preserve">（四）支持特色街区的建设和发展。 </w:t>
      </w:r>
      <w:r w:rsidRPr="00767534">
        <w:rPr>
          <w:rFonts w:asciiTheme="minorEastAsia" w:hAnsiTheme="minorEastAsia" w:cs="宋体" w:hint="eastAsia"/>
          <w:color w:val="000000"/>
          <w:kern w:val="0"/>
          <w:sz w:val="24"/>
          <w:szCs w:val="24"/>
        </w:rPr>
        <w:br/>
        <w:t xml:space="preserve">（五）支持电子商务的发展，重点支持电子商务聚集区的规划建设，服务电子商务企业提升，吸引电子商务企业落户、现有重点商业服务业企业新增开展网上经营以及支持新增且成长性好的电子商务企业的发展等项目。 </w:t>
      </w:r>
      <w:r w:rsidRPr="00767534">
        <w:rPr>
          <w:rFonts w:asciiTheme="minorEastAsia" w:hAnsiTheme="minorEastAsia" w:cs="宋体" w:hint="eastAsia"/>
          <w:color w:val="000000"/>
          <w:kern w:val="0"/>
          <w:sz w:val="24"/>
          <w:szCs w:val="24"/>
        </w:rPr>
        <w:br/>
      </w:r>
      <w:r w:rsidRPr="00767534">
        <w:rPr>
          <w:rFonts w:asciiTheme="minorEastAsia" w:hAnsiTheme="minorEastAsia" w:cs="宋体" w:hint="eastAsia"/>
          <w:color w:val="000000"/>
          <w:kern w:val="0"/>
          <w:sz w:val="24"/>
          <w:szCs w:val="24"/>
        </w:rPr>
        <w:lastRenderedPageBreak/>
        <w:t xml:space="preserve">（六）支持物流产业的调整、升级，公共物流服务体系建设；支持直接关系民生的物流体系建设。 </w:t>
      </w:r>
      <w:r w:rsidRPr="00767534">
        <w:rPr>
          <w:rFonts w:asciiTheme="minorEastAsia" w:hAnsiTheme="minorEastAsia" w:cs="宋体" w:hint="eastAsia"/>
          <w:color w:val="000000"/>
          <w:kern w:val="0"/>
          <w:sz w:val="24"/>
          <w:szCs w:val="24"/>
        </w:rPr>
        <w:br/>
        <w:t xml:space="preserve">（七）完善便民服务体系项目 </w:t>
      </w:r>
      <w:r w:rsidRPr="00767534">
        <w:rPr>
          <w:rFonts w:asciiTheme="minorEastAsia" w:hAnsiTheme="minorEastAsia" w:cs="宋体" w:hint="eastAsia"/>
          <w:color w:val="000000"/>
          <w:kern w:val="0"/>
          <w:sz w:val="24"/>
          <w:szCs w:val="24"/>
        </w:rPr>
        <w:br/>
        <w:t>1.继续深入新一轮“菜篮子”工程建设：支持符合相关要求的社区菜市场升级改造、新建或改造社区便民菜店、连锁企业在北部地区开店并设立蔬菜销售区域；支持在不具备设立固定网点的地区开设</w:t>
      </w:r>
      <w:proofErr w:type="gramStart"/>
      <w:r w:rsidRPr="00767534">
        <w:rPr>
          <w:rFonts w:asciiTheme="minorEastAsia" w:hAnsiTheme="minorEastAsia" w:cs="宋体" w:hint="eastAsia"/>
          <w:color w:val="000000"/>
          <w:kern w:val="0"/>
          <w:sz w:val="24"/>
          <w:szCs w:val="24"/>
        </w:rPr>
        <w:t>车载车售模式</w:t>
      </w:r>
      <w:proofErr w:type="gramEnd"/>
      <w:r w:rsidRPr="00767534">
        <w:rPr>
          <w:rFonts w:asciiTheme="minorEastAsia" w:hAnsiTheme="minorEastAsia" w:cs="宋体" w:hint="eastAsia"/>
          <w:color w:val="000000"/>
          <w:kern w:val="0"/>
          <w:sz w:val="24"/>
          <w:szCs w:val="24"/>
        </w:rPr>
        <w:t xml:space="preserve">的周末车载蔬菜市场和车载直销社区经营业务等蔬菜流通新模式项目；支持对原商业配套网点的回租等提高政府对蔬菜零售终端调控能力的项目以及创新社区菜店零售模式的项目。 </w:t>
      </w:r>
      <w:r w:rsidRPr="00767534">
        <w:rPr>
          <w:rFonts w:asciiTheme="minorEastAsia" w:hAnsiTheme="minorEastAsia" w:cs="宋体" w:hint="eastAsia"/>
          <w:color w:val="000000"/>
          <w:kern w:val="0"/>
          <w:sz w:val="24"/>
          <w:szCs w:val="24"/>
        </w:rPr>
        <w:br/>
        <w:t xml:space="preserve">2.再生资源回收体系建设：支持按照《关于推进北京市再生资源回收体系产业化发展试点方案的实施意见》要求运作的再生资源回收体系社区站点、物流运输、专业分拣等项目建设。 </w:t>
      </w:r>
      <w:r w:rsidRPr="00767534">
        <w:rPr>
          <w:rFonts w:asciiTheme="minorEastAsia" w:hAnsiTheme="minorEastAsia" w:cs="宋体" w:hint="eastAsia"/>
          <w:color w:val="000000"/>
          <w:kern w:val="0"/>
          <w:sz w:val="24"/>
          <w:szCs w:val="24"/>
        </w:rPr>
        <w:br/>
        <w:t xml:space="preserve">3.支持连锁企业积极参与北部四镇开发建设，对进驻北部地区园区、商务楼宇提供楼宇食堂、便利店等配套商业服务的品牌连锁企业给予补贴。 </w:t>
      </w:r>
      <w:r w:rsidRPr="00767534">
        <w:rPr>
          <w:rFonts w:asciiTheme="minorEastAsia" w:hAnsiTheme="minorEastAsia" w:cs="宋体" w:hint="eastAsia"/>
          <w:color w:val="000000"/>
          <w:kern w:val="0"/>
          <w:sz w:val="24"/>
          <w:szCs w:val="24"/>
        </w:rPr>
        <w:br/>
        <w:t xml:space="preserve">4.支持连锁品牌企业进驻社区，对在本区各社区，特别是北部地区住宅小区新设经营网点的超市（便利店）、生鲜超市、早餐网点、美容美发、家政、洗衣及代收代缴等连锁企业给予资金支持。 </w:t>
      </w:r>
      <w:r w:rsidRPr="00767534">
        <w:rPr>
          <w:rFonts w:asciiTheme="minorEastAsia" w:hAnsiTheme="minorEastAsia" w:cs="宋体" w:hint="eastAsia"/>
          <w:color w:val="000000"/>
          <w:kern w:val="0"/>
          <w:sz w:val="24"/>
          <w:szCs w:val="24"/>
        </w:rPr>
        <w:br/>
        <w:t xml:space="preserve">5.支持少数民族餐饮经营网点建设和升级改造。 </w:t>
      </w:r>
      <w:r w:rsidRPr="00767534">
        <w:rPr>
          <w:rFonts w:asciiTheme="minorEastAsia" w:hAnsiTheme="minorEastAsia" w:cs="宋体" w:hint="eastAsia"/>
          <w:color w:val="000000"/>
          <w:kern w:val="0"/>
          <w:sz w:val="24"/>
          <w:szCs w:val="24"/>
        </w:rPr>
        <w:br/>
        <w:t xml:space="preserve">6.支持获得“国家级酒家”称号的餐饮企业停车系统升级改造。 </w:t>
      </w:r>
      <w:r w:rsidRPr="00767534">
        <w:rPr>
          <w:rFonts w:asciiTheme="minorEastAsia" w:hAnsiTheme="minorEastAsia" w:cs="宋体" w:hint="eastAsia"/>
          <w:color w:val="000000"/>
          <w:kern w:val="0"/>
          <w:sz w:val="24"/>
          <w:szCs w:val="24"/>
        </w:rPr>
        <w:br/>
        <w:t xml:space="preserve">（八）支持商业服务业领域管理制度创新、服务方式和服务流程创新等项目；支持企业加强信息化建设，运用现代化手段提升服务管理水平的项目和加强安全管理，推进信息化监管系统建设项目。 </w:t>
      </w:r>
      <w:r w:rsidRPr="00767534">
        <w:rPr>
          <w:rFonts w:asciiTheme="minorEastAsia" w:hAnsiTheme="minorEastAsia" w:cs="宋体" w:hint="eastAsia"/>
          <w:color w:val="000000"/>
          <w:kern w:val="0"/>
          <w:sz w:val="24"/>
          <w:szCs w:val="24"/>
        </w:rPr>
        <w:br/>
        <w:t>（九）支持行业协会研究行业发展，推行行业标准，制定行业规范，建立公共服务信息平台和信用体系，</w:t>
      </w:r>
      <w:proofErr w:type="gramStart"/>
      <w:r w:rsidRPr="00767534">
        <w:rPr>
          <w:rFonts w:asciiTheme="minorEastAsia" w:hAnsiTheme="minorEastAsia" w:cs="宋体" w:hint="eastAsia"/>
          <w:color w:val="000000"/>
          <w:kern w:val="0"/>
          <w:sz w:val="24"/>
          <w:szCs w:val="24"/>
        </w:rPr>
        <w:t>推动业</w:t>
      </w:r>
      <w:proofErr w:type="gramEnd"/>
      <w:r w:rsidRPr="00767534">
        <w:rPr>
          <w:rFonts w:asciiTheme="minorEastAsia" w:hAnsiTheme="minorEastAsia" w:cs="宋体" w:hint="eastAsia"/>
          <w:color w:val="000000"/>
          <w:kern w:val="0"/>
          <w:sz w:val="24"/>
          <w:szCs w:val="24"/>
        </w:rPr>
        <w:t xml:space="preserve">态提升；支持行业协会开展商业服务业人才培养和在岗人员培训等项目。 </w:t>
      </w:r>
      <w:r w:rsidRPr="00767534">
        <w:rPr>
          <w:rFonts w:asciiTheme="minorEastAsia" w:hAnsiTheme="minorEastAsia" w:cs="宋体" w:hint="eastAsia"/>
          <w:color w:val="000000"/>
          <w:kern w:val="0"/>
          <w:sz w:val="24"/>
          <w:szCs w:val="24"/>
        </w:rPr>
        <w:br/>
        <w:t xml:space="preserve">（十）支持中关村西区范围内电子市场品牌专营店建设；支持国内外商业企业总部落户海淀。 </w:t>
      </w:r>
      <w:r w:rsidRPr="00767534">
        <w:rPr>
          <w:rFonts w:asciiTheme="minorEastAsia" w:hAnsiTheme="minorEastAsia" w:cs="宋体" w:hint="eastAsia"/>
          <w:color w:val="000000"/>
          <w:kern w:val="0"/>
          <w:sz w:val="24"/>
          <w:szCs w:val="24"/>
        </w:rPr>
        <w:br/>
        <w:t xml:space="preserve">（十一）支持融资租赁等产业发展。 </w:t>
      </w:r>
      <w:r w:rsidRPr="00767534">
        <w:rPr>
          <w:rFonts w:asciiTheme="minorEastAsia" w:hAnsiTheme="minorEastAsia" w:cs="宋体" w:hint="eastAsia"/>
          <w:color w:val="000000"/>
          <w:kern w:val="0"/>
          <w:sz w:val="24"/>
          <w:szCs w:val="24"/>
        </w:rPr>
        <w:br/>
        <w:t xml:space="preserve">（十二）支持其他符合区域商业总体规划、满足不同人群的消费需求、增强消费吸引力、对区域经济发展贡献突出的项目；支持中央、北京市及海淀区确定的重点项目；支持企业改造提升整体消费环境，发展特色商业，重点支持新兴业态和具备行业引领示范效应的商业服务业企业的发展和提升；支持推进区域营销，营造商业氛围，提升海淀商业形象，促进区域经济发展的重大活动。 </w:t>
      </w:r>
      <w:r w:rsidRPr="00767534">
        <w:rPr>
          <w:rFonts w:asciiTheme="minorEastAsia" w:hAnsiTheme="minorEastAsia" w:cs="宋体" w:hint="eastAsia"/>
          <w:color w:val="000000"/>
          <w:kern w:val="0"/>
          <w:sz w:val="24"/>
          <w:szCs w:val="24"/>
        </w:rPr>
        <w:br/>
        <w:t xml:space="preserve">三、申报条件 </w:t>
      </w:r>
      <w:r w:rsidRPr="00767534">
        <w:rPr>
          <w:rFonts w:asciiTheme="minorEastAsia" w:hAnsiTheme="minorEastAsia" w:cs="宋体" w:hint="eastAsia"/>
          <w:color w:val="000000"/>
          <w:kern w:val="0"/>
          <w:sz w:val="24"/>
          <w:szCs w:val="24"/>
        </w:rPr>
        <w:br/>
        <w:t xml:space="preserve">（一）申报条件 </w:t>
      </w:r>
      <w:r w:rsidRPr="00767534">
        <w:rPr>
          <w:rFonts w:asciiTheme="minorEastAsia" w:hAnsiTheme="minorEastAsia" w:cs="宋体" w:hint="eastAsia"/>
          <w:color w:val="000000"/>
          <w:kern w:val="0"/>
          <w:sz w:val="24"/>
          <w:szCs w:val="24"/>
        </w:rPr>
        <w:br/>
        <w:t xml:space="preserve">根据《支持办法》的规定，凡工商注册及税务登记均在海淀区且依法纳税，诚信经营、无违法违纪行为和重大安全生产事故，符合本区商业发展规划及当年《申报指南》支持范围的企业及其他符合相关条件的主体均可申请。 </w:t>
      </w:r>
      <w:r w:rsidRPr="00767534">
        <w:rPr>
          <w:rFonts w:asciiTheme="minorEastAsia" w:hAnsiTheme="minorEastAsia" w:cs="宋体" w:hint="eastAsia"/>
          <w:color w:val="000000"/>
          <w:kern w:val="0"/>
          <w:sz w:val="24"/>
          <w:szCs w:val="24"/>
        </w:rPr>
        <w:br/>
        <w:t xml:space="preserve">（二）所需材料 </w:t>
      </w:r>
      <w:r w:rsidRPr="00767534">
        <w:rPr>
          <w:rFonts w:asciiTheme="minorEastAsia" w:hAnsiTheme="minorEastAsia" w:cs="宋体" w:hint="eastAsia"/>
          <w:color w:val="000000"/>
          <w:kern w:val="0"/>
          <w:sz w:val="24"/>
          <w:szCs w:val="24"/>
        </w:rPr>
        <w:br/>
        <w:t xml:space="preserve">1.项目申报表。 </w:t>
      </w:r>
      <w:r w:rsidRPr="00767534">
        <w:rPr>
          <w:rFonts w:asciiTheme="minorEastAsia" w:hAnsiTheme="minorEastAsia" w:cs="宋体" w:hint="eastAsia"/>
          <w:color w:val="000000"/>
          <w:kern w:val="0"/>
          <w:sz w:val="24"/>
          <w:szCs w:val="24"/>
        </w:rPr>
        <w:br/>
        <w:t xml:space="preserve">2.项目可行性论证报告。 </w:t>
      </w:r>
      <w:r w:rsidRPr="00767534">
        <w:rPr>
          <w:rFonts w:asciiTheme="minorEastAsia" w:hAnsiTheme="minorEastAsia" w:cs="宋体" w:hint="eastAsia"/>
          <w:color w:val="000000"/>
          <w:kern w:val="0"/>
          <w:sz w:val="24"/>
          <w:szCs w:val="24"/>
        </w:rPr>
        <w:br/>
        <w:t xml:space="preserve">3.企业自有资金证明。（企业银行存款证明等） </w:t>
      </w:r>
      <w:r w:rsidRPr="00767534">
        <w:rPr>
          <w:rFonts w:asciiTheme="minorEastAsia" w:hAnsiTheme="minorEastAsia" w:cs="宋体" w:hint="eastAsia"/>
          <w:color w:val="000000"/>
          <w:kern w:val="0"/>
          <w:sz w:val="24"/>
          <w:szCs w:val="24"/>
        </w:rPr>
        <w:br/>
        <w:t xml:space="preserve">4.企业财务报表（年度资产负债表和损益表）。 </w:t>
      </w:r>
      <w:r w:rsidRPr="00767534">
        <w:rPr>
          <w:rFonts w:asciiTheme="minorEastAsia" w:hAnsiTheme="minorEastAsia" w:cs="宋体" w:hint="eastAsia"/>
          <w:color w:val="000000"/>
          <w:kern w:val="0"/>
          <w:sz w:val="24"/>
          <w:szCs w:val="24"/>
        </w:rPr>
        <w:br/>
        <w:t xml:space="preserve">5.申报单位营业执照、税务登记证及法人代表身份证明复印件。 </w:t>
      </w:r>
      <w:r w:rsidRPr="00767534">
        <w:rPr>
          <w:rFonts w:asciiTheme="minorEastAsia" w:hAnsiTheme="minorEastAsia" w:cs="宋体" w:hint="eastAsia"/>
          <w:color w:val="000000"/>
          <w:kern w:val="0"/>
          <w:sz w:val="24"/>
          <w:szCs w:val="24"/>
        </w:rPr>
        <w:br/>
        <w:t xml:space="preserve">6.国家级、市级、区级有关批文、证书或与项目有关的审批及建设合同、材料。 </w:t>
      </w:r>
      <w:r w:rsidRPr="00767534">
        <w:rPr>
          <w:rFonts w:asciiTheme="minorEastAsia" w:hAnsiTheme="minorEastAsia" w:cs="宋体" w:hint="eastAsia"/>
          <w:color w:val="000000"/>
          <w:kern w:val="0"/>
          <w:sz w:val="24"/>
          <w:szCs w:val="24"/>
        </w:rPr>
        <w:br/>
        <w:t xml:space="preserve">7.项目申报单位承诺书。 </w:t>
      </w:r>
      <w:r w:rsidRPr="00767534">
        <w:rPr>
          <w:rFonts w:asciiTheme="minorEastAsia" w:hAnsiTheme="minorEastAsia" w:cs="宋体" w:hint="eastAsia"/>
          <w:color w:val="000000"/>
          <w:kern w:val="0"/>
          <w:sz w:val="24"/>
          <w:szCs w:val="24"/>
        </w:rPr>
        <w:br/>
        <w:t xml:space="preserve">8.按市区相关文件规定需要提交的相关材料。 </w:t>
      </w:r>
      <w:r w:rsidRPr="00767534">
        <w:rPr>
          <w:rFonts w:asciiTheme="minorEastAsia" w:hAnsiTheme="minorEastAsia" w:cs="宋体" w:hint="eastAsia"/>
          <w:color w:val="000000"/>
          <w:kern w:val="0"/>
          <w:sz w:val="24"/>
          <w:szCs w:val="24"/>
        </w:rPr>
        <w:br/>
        <w:t xml:space="preserve">四、申报程序 </w:t>
      </w:r>
      <w:r w:rsidRPr="00767534">
        <w:rPr>
          <w:rFonts w:asciiTheme="minorEastAsia" w:hAnsiTheme="minorEastAsia" w:cs="宋体" w:hint="eastAsia"/>
          <w:color w:val="000000"/>
          <w:kern w:val="0"/>
          <w:sz w:val="24"/>
          <w:szCs w:val="24"/>
        </w:rPr>
        <w:br/>
        <w:t xml:space="preserve">（一）企业按照《项目申报指南》要求在区政府支持企业专项资金统一申报平台上申报。 </w:t>
      </w:r>
      <w:r w:rsidRPr="00767534">
        <w:rPr>
          <w:rFonts w:asciiTheme="minorEastAsia" w:hAnsiTheme="minorEastAsia" w:cs="宋体" w:hint="eastAsia"/>
          <w:color w:val="000000"/>
          <w:kern w:val="0"/>
          <w:sz w:val="24"/>
          <w:szCs w:val="24"/>
        </w:rPr>
        <w:br/>
        <w:t>（二）区</w:t>
      </w:r>
      <w:proofErr w:type="gramStart"/>
      <w:r w:rsidRPr="00767534">
        <w:rPr>
          <w:rFonts w:asciiTheme="minorEastAsia" w:hAnsiTheme="minorEastAsia" w:cs="宋体" w:hint="eastAsia"/>
          <w:color w:val="000000"/>
          <w:kern w:val="0"/>
          <w:sz w:val="24"/>
          <w:szCs w:val="24"/>
        </w:rPr>
        <w:t>商务委依据</w:t>
      </w:r>
      <w:proofErr w:type="gramEnd"/>
      <w:r w:rsidRPr="00767534">
        <w:rPr>
          <w:rFonts w:asciiTheme="minorEastAsia" w:hAnsiTheme="minorEastAsia" w:cs="宋体" w:hint="eastAsia"/>
          <w:color w:val="000000"/>
          <w:kern w:val="0"/>
          <w:sz w:val="24"/>
          <w:szCs w:val="24"/>
        </w:rPr>
        <w:t xml:space="preserve">项目审批有关规定，受理企业项目申请，对项目进行审核。 </w:t>
      </w:r>
      <w:r w:rsidRPr="00767534">
        <w:rPr>
          <w:rFonts w:asciiTheme="minorEastAsia" w:hAnsiTheme="minorEastAsia" w:cs="宋体" w:hint="eastAsia"/>
          <w:color w:val="000000"/>
          <w:kern w:val="0"/>
          <w:sz w:val="24"/>
          <w:szCs w:val="24"/>
        </w:rPr>
        <w:br/>
      </w:r>
      <w:r w:rsidRPr="00767534">
        <w:rPr>
          <w:rFonts w:asciiTheme="minorEastAsia" w:hAnsiTheme="minorEastAsia" w:cs="宋体" w:hint="eastAsia"/>
          <w:color w:val="000000"/>
          <w:kern w:val="0"/>
          <w:sz w:val="24"/>
          <w:szCs w:val="24"/>
        </w:rPr>
        <w:lastRenderedPageBreak/>
        <w:t xml:space="preserve">（三）资金的审批拨付程序及监督管理，按照《海淀区支持核心区自主创新和产业发展专项资金管理办法》的相关规定执行。 </w:t>
      </w:r>
      <w:r w:rsidRPr="00767534">
        <w:rPr>
          <w:rFonts w:asciiTheme="minorEastAsia" w:hAnsiTheme="minorEastAsia" w:cs="宋体" w:hint="eastAsia"/>
          <w:color w:val="000000"/>
          <w:kern w:val="0"/>
          <w:sz w:val="24"/>
          <w:szCs w:val="24"/>
        </w:rPr>
        <w:br/>
        <w:t xml:space="preserve">五、其他事项 </w:t>
      </w:r>
      <w:r w:rsidRPr="00767534">
        <w:rPr>
          <w:rFonts w:asciiTheme="minorEastAsia" w:hAnsiTheme="minorEastAsia" w:cs="宋体" w:hint="eastAsia"/>
          <w:color w:val="000000"/>
          <w:kern w:val="0"/>
          <w:sz w:val="24"/>
          <w:szCs w:val="24"/>
        </w:rPr>
        <w:br/>
        <w:t>（一）项目申报材料纸质文档需加盖申报单位公章，一式3份，于 月日前向区</w:t>
      </w:r>
      <w:proofErr w:type="gramStart"/>
      <w:r w:rsidRPr="00767534">
        <w:rPr>
          <w:rFonts w:asciiTheme="minorEastAsia" w:hAnsiTheme="minorEastAsia" w:cs="宋体" w:hint="eastAsia"/>
          <w:color w:val="000000"/>
          <w:kern w:val="0"/>
          <w:sz w:val="24"/>
          <w:szCs w:val="24"/>
        </w:rPr>
        <w:t>商务委</w:t>
      </w:r>
      <w:proofErr w:type="gramEnd"/>
      <w:r w:rsidRPr="00767534">
        <w:rPr>
          <w:rFonts w:asciiTheme="minorEastAsia" w:hAnsiTheme="minorEastAsia" w:cs="宋体" w:hint="eastAsia"/>
          <w:color w:val="000000"/>
          <w:kern w:val="0"/>
          <w:sz w:val="24"/>
          <w:szCs w:val="24"/>
        </w:rPr>
        <w:t xml:space="preserve">提交所需资料。 </w:t>
      </w:r>
      <w:r w:rsidRPr="00767534">
        <w:rPr>
          <w:rFonts w:asciiTheme="minorEastAsia" w:hAnsiTheme="minorEastAsia" w:cs="宋体" w:hint="eastAsia"/>
          <w:color w:val="000000"/>
          <w:kern w:val="0"/>
          <w:sz w:val="24"/>
          <w:szCs w:val="24"/>
        </w:rPr>
        <w:br/>
        <w:t xml:space="preserve">（二）未尽事宜请参照《支持办法》中相关条款执行。 </w:t>
      </w:r>
      <w:r w:rsidRPr="00767534">
        <w:rPr>
          <w:rFonts w:asciiTheme="minorEastAsia" w:hAnsiTheme="minorEastAsia" w:cs="宋体" w:hint="eastAsia"/>
          <w:color w:val="000000"/>
          <w:kern w:val="0"/>
          <w:sz w:val="24"/>
          <w:szCs w:val="24"/>
        </w:rPr>
        <w:br/>
        <w:t xml:space="preserve">（三）区商务委、财政局对本年度申报指南拥有最终解释权。 </w:t>
      </w:r>
    </w:p>
    <w:p w:rsidR="00CF220A" w:rsidRPr="00767534" w:rsidRDefault="00CF220A" w:rsidP="00561BEF">
      <w:pPr>
        <w:widowControl/>
        <w:shd w:val="clear" w:color="auto" w:fill="FFFFFF"/>
        <w:spacing w:line="34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受理部门：商务委</w:t>
      </w:r>
    </w:p>
    <w:p w:rsidR="00CF220A" w:rsidRPr="00767534" w:rsidRDefault="00CF220A" w:rsidP="00561BEF">
      <w:pPr>
        <w:widowControl/>
        <w:shd w:val="clear" w:color="auto" w:fill="FFFFFF"/>
        <w:spacing w:line="34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联系人：陈红</w:t>
      </w:r>
    </w:p>
    <w:p w:rsidR="00CF220A" w:rsidRPr="00767534" w:rsidRDefault="00CF220A" w:rsidP="00561BEF">
      <w:pPr>
        <w:widowControl/>
        <w:shd w:val="clear" w:color="auto" w:fill="FFFFFF"/>
        <w:spacing w:line="34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联系电话：88497181</w:t>
      </w:r>
    </w:p>
    <w:p w:rsidR="00CF220A" w:rsidRPr="00767534" w:rsidRDefault="00CF220A" w:rsidP="00561BEF">
      <w:pPr>
        <w:jc w:val="left"/>
        <w:rPr>
          <w:rFonts w:asciiTheme="minorEastAsia" w:hAnsiTheme="minorEastAsia"/>
          <w:sz w:val="24"/>
          <w:szCs w:val="24"/>
        </w:rPr>
      </w:pPr>
    </w:p>
    <w:p w:rsidR="00CF220A" w:rsidRPr="007F749A" w:rsidRDefault="007F749A" w:rsidP="00A11E0D">
      <w:pPr>
        <w:pStyle w:val="3"/>
        <w:rPr>
          <w:rFonts w:asciiTheme="minorEastAsia" w:hAnsiTheme="minorEastAsia"/>
          <w:b w:val="0"/>
          <w:sz w:val="24"/>
          <w:szCs w:val="24"/>
        </w:rPr>
      </w:pPr>
      <w:bookmarkStart w:id="63" w:name="_Toc372726612"/>
      <w:r>
        <w:rPr>
          <w:rFonts w:asciiTheme="minorEastAsia" w:hAnsiTheme="minorEastAsia" w:hint="eastAsia"/>
          <w:b w:val="0"/>
          <w:sz w:val="24"/>
          <w:szCs w:val="24"/>
        </w:rPr>
        <w:t>10-7-7</w:t>
      </w:r>
      <w:r w:rsidR="00CF220A" w:rsidRPr="007F749A">
        <w:rPr>
          <w:rFonts w:asciiTheme="minorEastAsia" w:hAnsiTheme="minorEastAsia" w:hint="eastAsia"/>
          <w:b w:val="0"/>
          <w:sz w:val="24"/>
          <w:szCs w:val="24"/>
        </w:rPr>
        <w:t>支持融资租赁等产业发展</w:t>
      </w:r>
      <w:bookmarkEnd w:id="63"/>
    </w:p>
    <w:p w:rsidR="00CF220A" w:rsidRPr="00767534" w:rsidRDefault="00CF220A" w:rsidP="00561BEF">
      <w:pPr>
        <w:widowControl/>
        <w:shd w:val="clear" w:color="auto" w:fill="FFFFFF"/>
        <w:spacing w:line="34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一、总体要求 </w:t>
      </w:r>
      <w:r w:rsidRPr="00767534">
        <w:rPr>
          <w:rFonts w:asciiTheme="minorEastAsia" w:hAnsiTheme="minorEastAsia" w:cs="宋体" w:hint="eastAsia"/>
          <w:color w:val="000000"/>
          <w:kern w:val="0"/>
          <w:sz w:val="24"/>
          <w:szCs w:val="24"/>
        </w:rPr>
        <w:br/>
      </w:r>
      <w:r w:rsidR="00CC7B01">
        <w:rPr>
          <w:rFonts w:asciiTheme="minorEastAsia" w:hAnsiTheme="minorEastAsia" w:cs="宋体" w:hint="eastAsia"/>
          <w:color w:val="000000"/>
          <w:kern w:val="0"/>
          <w:sz w:val="24"/>
          <w:szCs w:val="24"/>
        </w:rPr>
        <w:t>2013</w:t>
      </w:r>
      <w:r w:rsidRPr="00767534">
        <w:rPr>
          <w:rFonts w:asciiTheme="minorEastAsia" w:hAnsiTheme="minorEastAsia" w:cs="宋体" w:hint="eastAsia"/>
          <w:color w:val="000000"/>
          <w:kern w:val="0"/>
          <w:sz w:val="24"/>
          <w:szCs w:val="24"/>
        </w:rPr>
        <w:t>年，海淀</w:t>
      </w:r>
      <w:proofErr w:type="gramStart"/>
      <w:r w:rsidRPr="00767534">
        <w:rPr>
          <w:rFonts w:asciiTheme="minorEastAsia" w:hAnsiTheme="minorEastAsia" w:cs="宋体" w:hint="eastAsia"/>
          <w:color w:val="000000"/>
          <w:kern w:val="0"/>
          <w:sz w:val="24"/>
          <w:szCs w:val="24"/>
        </w:rPr>
        <w:t>区促进</w:t>
      </w:r>
      <w:proofErr w:type="gramEnd"/>
      <w:r w:rsidRPr="00767534">
        <w:rPr>
          <w:rFonts w:asciiTheme="minorEastAsia" w:hAnsiTheme="minorEastAsia" w:cs="宋体" w:hint="eastAsia"/>
          <w:color w:val="000000"/>
          <w:kern w:val="0"/>
          <w:sz w:val="24"/>
          <w:szCs w:val="24"/>
        </w:rPr>
        <w:t xml:space="preserve">商业服务业发展专项资金要继续围绕落实服务核心区建设和打造国际商贸中心的主题，坚持“突出重点、集约使用、公平公开公正”的原则，优先支持有利于促进消费增长、改善消费环境、提升品牌特色、提高便民商业品质、创新经营模式、发展新兴消费方式、提升行业水平等具有引领示范作用的重点项目，全面促进海淀区商业服务业的发展。 </w:t>
      </w:r>
      <w:r w:rsidRPr="00767534">
        <w:rPr>
          <w:rFonts w:asciiTheme="minorEastAsia" w:hAnsiTheme="minorEastAsia" w:cs="宋体" w:hint="eastAsia"/>
          <w:color w:val="000000"/>
          <w:kern w:val="0"/>
          <w:sz w:val="24"/>
          <w:szCs w:val="24"/>
        </w:rPr>
        <w:br/>
        <w:t xml:space="preserve">二、支持范围 </w:t>
      </w:r>
      <w:r w:rsidRPr="00767534">
        <w:rPr>
          <w:rFonts w:asciiTheme="minorEastAsia" w:hAnsiTheme="minorEastAsia" w:cs="宋体" w:hint="eastAsia"/>
          <w:color w:val="000000"/>
          <w:kern w:val="0"/>
          <w:sz w:val="24"/>
          <w:szCs w:val="24"/>
        </w:rPr>
        <w:br/>
        <w:t xml:space="preserve">（一）支持促进区域消费增长，对区域社会消费品零售额贡献前50名的商业、服务业企业及相关组织将依据年度社会消费品零售额及同比增长指标给予资金奖励。 </w:t>
      </w:r>
      <w:r w:rsidRPr="00767534">
        <w:rPr>
          <w:rFonts w:asciiTheme="minorEastAsia" w:hAnsiTheme="minorEastAsia" w:cs="宋体" w:hint="eastAsia"/>
          <w:color w:val="000000"/>
          <w:kern w:val="0"/>
          <w:sz w:val="24"/>
          <w:szCs w:val="24"/>
        </w:rPr>
        <w:br/>
        <w:t xml:space="preserve">（二）支持高端商业聚集区的规划建设和改造提升，鼓励商业服务业企业参与北部商业聚集区的规划建设。 </w:t>
      </w:r>
      <w:r w:rsidRPr="00767534">
        <w:rPr>
          <w:rFonts w:asciiTheme="minorEastAsia" w:hAnsiTheme="minorEastAsia" w:cs="宋体" w:hint="eastAsia"/>
          <w:color w:val="000000"/>
          <w:kern w:val="0"/>
          <w:sz w:val="24"/>
          <w:szCs w:val="24"/>
        </w:rPr>
        <w:br/>
        <w:t xml:space="preserve">（三）支持有利于改善全区商务发展环境的国际知名品牌的引进。 </w:t>
      </w:r>
      <w:r w:rsidRPr="00767534">
        <w:rPr>
          <w:rFonts w:asciiTheme="minorEastAsia" w:hAnsiTheme="minorEastAsia" w:cs="宋体" w:hint="eastAsia"/>
          <w:color w:val="000000"/>
          <w:kern w:val="0"/>
          <w:sz w:val="24"/>
          <w:szCs w:val="24"/>
        </w:rPr>
        <w:br/>
        <w:t xml:space="preserve">（四）支持特色街区的建设和发展。 </w:t>
      </w:r>
      <w:r w:rsidRPr="00767534">
        <w:rPr>
          <w:rFonts w:asciiTheme="minorEastAsia" w:hAnsiTheme="minorEastAsia" w:cs="宋体" w:hint="eastAsia"/>
          <w:color w:val="000000"/>
          <w:kern w:val="0"/>
          <w:sz w:val="24"/>
          <w:szCs w:val="24"/>
        </w:rPr>
        <w:br/>
        <w:t xml:space="preserve">（五）支持电子商务的发展，重点支持电子商务聚集区的规划建设，服务电子商务企业提升，吸引电子商务企业落户、现有重点商业服务业企业新增开展网上经营以及支持新增且成长性好的电子商务企业的发展等项目。 </w:t>
      </w:r>
      <w:r w:rsidRPr="00767534">
        <w:rPr>
          <w:rFonts w:asciiTheme="minorEastAsia" w:hAnsiTheme="minorEastAsia" w:cs="宋体" w:hint="eastAsia"/>
          <w:color w:val="000000"/>
          <w:kern w:val="0"/>
          <w:sz w:val="24"/>
          <w:szCs w:val="24"/>
        </w:rPr>
        <w:br/>
        <w:t xml:space="preserve">（六）支持物流产业的调整、升级，公共物流服务体系建设；支持直接关系民生的物流体系建设。 </w:t>
      </w:r>
      <w:r w:rsidRPr="00767534">
        <w:rPr>
          <w:rFonts w:asciiTheme="minorEastAsia" w:hAnsiTheme="minorEastAsia" w:cs="宋体" w:hint="eastAsia"/>
          <w:color w:val="000000"/>
          <w:kern w:val="0"/>
          <w:sz w:val="24"/>
          <w:szCs w:val="24"/>
        </w:rPr>
        <w:br/>
        <w:t xml:space="preserve">（七）完善便民服务体系项目 </w:t>
      </w:r>
      <w:r w:rsidRPr="00767534">
        <w:rPr>
          <w:rFonts w:asciiTheme="minorEastAsia" w:hAnsiTheme="minorEastAsia" w:cs="宋体" w:hint="eastAsia"/>
          <w:color w:val="000000"/>
          <w:kern w:val="0"/>
          <w:sz w:val="24"/>
          <w:szCs w:val="24"/>
        </w:rPr>
        <w:br/>
        <w:t>1.继续深入新一轮“菜篮子”工程建设：支持符合相关要求的社区菜市场升级改造、新建或改造社区便民菜店、连锁企业在北部地区开店并设立蔬菜销售区域；支持在不具备设立固定网点的地区开设</w:t>
      </w:r>
      <w:proofErr w:type="gramStart"/>
      <w:r w:rsidRPr="00767534">
        <w:rPr>
          <w:rFonts w:asciiTheme="minorEastAsia" w:hAnsiTheme="minorEastAsia" w:cs="宋体" w:hint="eastAsia"/>
          <w:color w:val="000000"/>
          <w:kern w:val="0"/>
          <w:sz w:val="24"/>
          <w:szCs w:val="24"/>
        </w:rPr>
        <w:t>车载车售模式</w:t>
      </w:r>
      <w:proofErr w:type="gramEnd"/>
      <w:r w:rsidRPr="00767534">
        <w:rPr>
          <w:rFonts w:asciiTheme="minorEastAsia" w:hAnsiTheme="minorEastAsia" w:cs="宋体" w:hint="eastAsia"/>
          <w:color w:val="000000"/>
          <w:kern w:val="0"/>
          <w:sz w:val="24"/>
          <w:szCs w:val="24"/>
        </w:rPr>
        <w:t xml:space="preserve">的周末车载蔬菜市场和车载直销社区经营业务等蔬菜流通新模式项目；支持对原商业配套网点的回租等提高政府对蔬菜零售终端调控能力的项目以及创新社区菜店零售模式的项目。 </w:t>
      </w:r>
      <w:r w:rsidRPr="00767534">
        <w:rPr>
          <w:rFonts w:asciiTheme="minorEastAsia" w:hAnsiTheme="minorEastAsia" w:cs="宋体" w:hint="eastAsia"/>
          <w:color w:val="000000"/>
          <w:kern w:val="0"/>
          <w:sz w:val="24"/>
          <w:szCs w:val="24"/>
        </w:rPr>
        <w:br/>
        <w:t xml:space="preserve">2.再生资源回收体系建设：支持按照《关于推进北京市再生资源回收体系产业化发展试点方案的实施意见》要求运作的再生资源回收体系社区站点、物流运输、专业分拣等项目建设。 </w:t>
      </w:r>
      <w:r w:rsidRPr="00767534">
        <w:rPr>
          <w:rFonts w:asciiTheme="minorEastAsia" w:hAnsiTheme="minorEastAsia" w:cs="宋体" w:hint="eastAsia"/>
          <w:color w:val="000000"/>
          <w:kern w:val="0"/>
          <w:sz w:val="24"/>
          <w:szCs w:val="24"/>
        </w:rPr>
        <w:br/>
        <w:t xml:space="preserve">3.支持连锁企业积极参与北部四镇开发建设，对进驻北部地区园区、商务楼宇提供楼宇食堂、便利店等配套商业服务的品牌连锁企业给予补贴。 </w:t>
      </w:r>
      <w:r w:rsidRPr="00767534">
        <w:rPr>
          <w:rFonts w:asciiTheme="minorEastAsia" w:hAnsiTheme="minorEastAsia" w:cs="宋体" w:hint="eastAsia"/>
          <w:color w:val="000000"/>
          <w:kern w:val="0"/>
          <w:sz w:val="24"/>
          <w:szCs w:val="24"/>
        </w:rPr>
        <w:br/>
        <w:t xml:space="preserve">4.支持连锁品牌企业进驻社区，对在本区各社区，特别是北部地区住宅小区新设经营网点的超市（便利店）、生鲜超市、早餐网点、美容美发、家政、洗衣及代收代缴等连锁企业给予资金支持。 </w:t>
      </w:r>
      <w:r w:rsidRPr="00767534">
        <w:rPr>
          <w:rFonts w:asciiTheme="minorEastAsia" w:hAnsiTheme="minorEastAsia" w:cs="宋体" w:hint="eastAsia"/>
          <w:color w:val="000000"/>
          <w:kern w:val="0"/>
          <w:sz w:val="24"/>
          <w:szCs w:val="24"/>
        </w:rPr>
        <w:br/>
        <w:t xml:space="preserve">5.支持少数民族餐饮经营网点建设和升级改造。 </w:t>
      </w:r>
      <w:r w:rsidRPr="00767534">
        <w:rPr>
          <w:rFonts w:asciiTheme="minorEastAsia" w:hAnsiTheme="minorEastAsia" w:cs="宋体" w:hint="eastAsia"/>
          <w:color w:val="000000"/>
          <w:kern w:val="0"/>
          <w:sz w:val="24"/>
          <w:szCs w:val="24"/>
        </w:rPr>
        <w:br/>
        <w:t xml:space="preserve">6.支持获得“国家级酒家”称号的餐饮企业停车系统升级改造。 </w:t>
      </w:r>
      <w:r w:rsidRPr="00767534">
        <w:rPr>
          <w:rFonts w:asciiTheme="minorEastAsia" w:hAnsiTheme="minorEastAsia" w:cs="宋体" w:hint="eastAsia"/>
          <w:color w:val="000000"/>
          <w:kern w:val="0"/>
          <w:sz w:val="24"/>
          <w:szCs w:val="24"/>
        </w:rPr>
        <w:br/>
        <w:t>（八）支持商业服务业领域管理制度创新、服务方式和服务流程创新等项目；支持企业加强信息化建设，运用现代化手段提升服务管理水平的项目和加强安全管理，</w:t>
      </w:r>
      <w:r w:rsidRPr="00767534">
        <w:rPr>
          <w:rFonts w:asciiTheme="minorEastAsia" w:hAnsiTheme="minorEastAsia" w:cs="宋体" w:hint="eastAsia"/>
          <w:color w:val="000000"/>
          <w:kern w:val="0"/>
          <w:sz w:val="24"/>
          <w:szCs w:val="24"/>
        </w:rPr>
        <w:lastRenderedPageBreak/>
        <w:t xml:space="preserve">推进信息化监管系统建设项目。 </w:t>
      </w:r>
      <w:r w:rsidRPr="00767534">
        <w:rPr>
          <w:rFonts w:asciiTheme="minorEastAsia" w:hAnsiTheme="minorEastAsia" w:cs="宋体" w:hint="eastAsia"/>
          <w:color w:val="000000"/>
          <w:kern w:val="0"/>
          <w:sz w:val="24"/>
          <w:szCs w:val="24"/>
        </w:rPr>
        <w:br/>
        <w:t>（九）支持行业协会研究行业发展，推行行业标准，制定行业规范，建立公共服务信息平台和信用体系，</w:t>
      </w:r>
      <w:proofErr w:type="gramStart"/>
      <w:r w:rsidRPr="00767534">
        <w:rPr>
          <w:rFonts w:asciiTheme="minorEastAsia" w:hAnsiTheme="minorEastAsia" w:cs="宋体" w:hint="eastAsia"/>
          <w:color w:val="000000"/>
          <w:kern w:val="0"/>
          <w:sz w:val="24"/>
          <w:szCs w:val="24"/>
        </w:rPr>
        <w:t>推动业</w:t>
      </w:r>
      <w:proofErr w:type="gramEnd"/>
      <w:r w:rsidRPr="00767534">
        <w:rPr>
          <w:rFonts w:asciiTheme="minorEastAsia" w:hAnsiTheme="minorEastAsia" w:cs="宋体" w:hint="eastAsia"/>
          <w:color w:val="000000"/>
          <w:kern w:val="0"/>
          <w:sz w:val="24"/>
          <w:szCs w:val="24"/>
        </w:rPr>
        <w:t xml:space="preserve">态提升；支持行业协会开展商业服务业人才培养和在岗人员培训等项目。 </w:t>
      </w:r>
      <w:r w:rsidRPr="00767534">
        <w:rPr>
          <w:rFonts w:asciiTheme="minorEastAsia" w:hAnsiTheme="minorEastAsia" w:cs="宋体" w:hint="eastAsia"/>
          <w:color w:val="000000"/>
          <w:kern w:val="0"/>
          <w:sz w:val="24"/>
          <w:szCs w:val="24"/>
        </w:rPr>
        <w:br/>
        <w:t xml:space="preserve">（十）支持中关村西区范围内电子市场品牌专营店建设；支持国内外商业企业总部落户海淀。 </w:t>
      </w:r>
      <w:r w:rsidRPr="00767534">
        <w:rPr>
          <w:rFonts w:asciiTheme="minorEastAsia" w:hAnsiTheme="minorEastAsia" w:cs="宋体" w:hint="eastAsia"/>
          <w:color w:val="000000"/>
          <w:kern w:val="0"/>
          <w:sz w:val="24"/>
          <w:szCs w:val="24"/>
        </w:rPr>
        <w:br/>
        <w:t xml:space="preserve">（十一）支持融资租赁等产业发展。 </w:t>
      </w:r>
      <w:r w:rsidRPr="00767534">
        <w:rPr>
          <w:rFonts w:asciiTheme="minorEastAsia" w:hAnsiTheme="minorEastAsia" w:cs="宋体" w:hint="eastAsia"/>
          <w:color w:val="000000"/>
          <w:kern w:val="0"/>
          <w:sz w:val="24"/>
          <w:szCs w:val="24"/>
        </w:rPr>
        <w:br/>
        <w:t xml:space="preserve">（十二）支持其他符合区域商业总体规划、满足不同人群的消费需求、增强消费吸引力、对区域经济发展贡献突出的项目；支持中央、北京市及海淀区确定的重点项目；支持企业改造提升整体消费环境，发展特色商业，重点支持新兴业态和具备行业引领示范效应的商业服务业企业的发展和提升；支持推进区域营销，营造商业氛围，提升海淀商业形象，促进区域经济发展的重大活动。 </w:t>
      </w:r>
      <w:r w:rsidRPr="00767534">
        <w:rPr>
          <w:rFonts w:asciiTheme="minorEastAsia" w:hAnsiTheme="minorEastAsia" w:cs="宋体" w:hint="eastAsia"/>
          <w:color w:val="000000"/>
          <w:kern w:val="0"/>
          <w:sz w:val="24"/>
          <w:szCs w:val="24"/>
        </w:rPr>
        <w:br/>
        <w:t xml:space="preserve">三、申报条件 </w:t>
      </w:r>
      <w:r w:rsidRPr="00767534">
        <w:rPr>
          <w:rFonts w:asciiTheme="minorEastAsia" w:hAnsiTheme="minorEastAsia" w:cs="宋体" w:hint="eastAsia"/>
          <w:color w:val="000000"/>
          <w:kern w:val="0"/>
          <w:sz w:val="24"/>
          <w:szCs w:val="24"/>
        </w:rPr>
        <w:br/>
        <w:t xml:space="preserve">（一）申报条件 </w:t>
      </w:r>
      <w:r w:rsidRPr="00767534">
        <w:rPr>
          <w:rFonts w:asciiTheme="minorEastAsia" w:hAnsiTheme="minorEastAsia" w:cs="宋体" w:hint="eastAsia"/>
          <w:color w:val="000000"/>
          <w:kern w:val="0"/>
          <w:sz w:val="24"/>
          <w:szCs w:val="24"/>
        </w:rPr>
        <w:br/>
        <w:t xml:space="preserve">根据《支持办法》的规定，凡工商注册及税务登记均在海淀区且依法纳税，诚信经营、无违法违纪行为和重大安全生产事故，符合本区商业发展规划及当年《申报指南》支持范围的企业及其他符合相关条件的主体均可申请。 </w:t>
      </w:r>
      <w:r w:rsidRPr="00767534">
        <w:rPr>
          <w:rFonts w:asciiTheme="minorEastAsia" w:hAnsiTheme="minorEastAsia" w:cs="宋体" w:hint="eastAsia"/>
          <w:color w:val="000000"/>
          <w:kern w:val="0"/>
          <w:sz w:val="24"/>
          <w:szCs w:val="24"/>
        </w:rPr>
        <w:br/>
        <w:t xml:space="preserve">（二）所需材料 </w:t>
      </w:r>
      <w:r w:rsidRPr="00767534">
        <w:rPr>
          <w:rFonts w:asciiTheme="minorEastAsia" w:hAnsiTheme="minorEastAsia" w:cs="宋体" w:hint="eastAsia"/>
          <w:color w:val="000000"/>
          <w:kern w:val="0"/>
          <w:sz w:val="24"/>
          <w:szCs w:val="24"/>
        </w:rPr>
        <w:br/>
        <w:t xml:space="preserve">1.项目申报表。 </w:t>
      </w:r>
      <w:r w:rsidRPr="00767534">
        <w:rPr>
          <w:rFonts w:asciiTheme="minorEastAsia" w:hAnsiTheme="minorEastAsia" w:cs="宋体" w:hint="eastAsia"/>
          <w:color w:val="000000"/>
          <w:kern w:val="0"/>
          <w:sz w:val="24"/>
          <w:szCs w:val="24"/>
        </w:rPr>
        <w:br/>
        <w:t xml:space="preserve">2.项目可行性论证报告。 </w:t>
      </w:r>
      <w:r w:rsidRPr="00767534">
        <w:rPr>
          <w:rFonts w:asciiTheme="minorEastAsia" w:hAnsiTheme="minorEastAsia" w:cs="宋体" w:hint="eastAsia"/>
          <w:color w:val="000000"/>
          <w:kern w:val="0"/>
          <w:sz w:val="24"/>
          <w:szCs w:val="24"/>
        </w:rPr>
        <w:br/>
        <w:t xml:space="preserve">3.企业自有资金证明。（企业银行存款证明等） </w:t>
      </w:r>
      <w:r w:rsidRPr="00767534">
        <w:rPr>
          <w:rFonts w:asciiTheme="minorEastAsia" w:hAnsiTheme="minorEastAsia" w:cs="宋体" w:hint="eastAsia"/>
          <w:color w:val="000000"/>
          <w:kern w:val="0"/>
          <w:sz w:val="24"/>
          <w:szCs w:val="24"/>
        </w:rPr>
        <w:br/>
        <w:t xml:space="preserve">4.企业财务报表（年度资产负债表和损益表）。 </w:t>
      </w:r>
      <w:r w:rsidRPr="00767534">
        <w:rPr>
          <w:rFonts w:asciiTheme="minorEastAsia" w:hAnsiTheme="minorEastAsia" w:cs="宋体" w:hint="eastAsia"/>
          <w:color w:val="000000"/>
          <w:kern w:val="0"/>
          <w:sz w:val="24"/>
          <w:szCs w:val="24"/>
        </w:rPr>
        <w:br/>
        <w:t xml:space="preserve">5.申报单位营业执照、税务登记证及法人代表身份证明复印件。 </w:t>
      </w:r>
      <w:r w:rsidRPr="00767534">
        <w:rPr>
          <w:rFonts w:asciiTheme="minorEastAsia" w:hAnsiTheme="minorEastAsia" w:cs="宋体" w:hint="eastAsia"/>
          <w:color w:val="000000"/>
          <w:kern w:val="0"/>
          <w:sz w:val="24"/>
          <w:szCs w:val="24"/>
        </w:rPr>
        <w:br/>
        <w:t xml:space="preserve">6.国家级、市级、区级有关批文、证书或与项目有关的审批及建设合同、材料。 </w:t>
      </w:r>
      <w:r w:rsidRPr="00767534">
        <w:rPr>
          <w:rFonts w:asciiTheme="minorEastAsia" w:hAnsiTheme="minorEastAsia" w:cs="宋体" w:hint="eastAsia"/>
          <w:color w:val="000000"/>
          <w:kern w:val="0"/>
          <w:sz w:val="24"/>
          <w:szCs w:val="24"/>
        </w:rPr>
        <w:br/>
        <w:t xml:space="preserve">7.项目申报单位承诺书。 </w:t>
      </w:r>
      <w:r w:rsidRPr="00767534">
        <w:rPr>
          <w:rFonts w:asciiTheme="minorEastAsia" w:hAnsiTheme="minorEastAsia" w:cs="宋体" w:hint="eastAsia"/>
          <w:color w:val="000000"/>
          <w:kern w:val="0"/>
          <w:sz w:val="24"/>
          <w:szCs w:val="24"/>
        </w:rPr>
        <w:br/>
        <w:t xml:space="preserve">8.按市区相关文件规定需要提交的相关材料。 </w:t>
      </w:r>
      <w:r w:rsidRPr="00767534">
        <w:rPr>
          <w:rFonts w:asciiTheme="minorEastAsia" w:hAnsiTheme="minorEastAsia" w:cs="宋体" w:hint="eastAsia"/>
          <w:color w:val="000000"/>
          <w:kern w:val="0"/>
          <w:sz w:val="24"/>
          <w:szCs w:val="24"/>
        </w:rPr>
        <w:br/>
        <w:t xml:space="preserve">四、申报程序 </w:t>
      </w:r>
      <w:r w:rsidRPr="00767534">
        <w:rPr>
          <w:rFonts w:asciiTheme="minorEastAsia" w:hAnsiTheme="minorEastAsia" w:cs="宋体" w:hint="eastAsia"/>
          <w:color w:val="000000"/>
          <w:kern w:val="0"/>
          <w:sz w:val="24"/>
          <w:szCs w:val="24"/>
        </w:rPr>
        <w:br/>
        <w:t xml:space="preserve">（一）企业按照《项目申报指南》要求在区政府支持企业专项资金统一申报平台上申报。 </w:t>
      </w:r>
      <w:r w:rsidRPr="00767534">
        <w:rPr>
          <w:rFonts w:asciiTheme="minorEastAsia" w:hAnsiTheme="minorEastAsia" w:cs="宋体" w:hint="eastAsia"/>
          <w:color w:val="000000"/>
          <w:kern w:val="0"/>
          <w:sz w:val="24"/>
          <w:szCs w:val="24"/>
        </w:rPr>
        <w:br/>
        <w:t>（二）区</w:t>
      </w:r>
      <w:proofErr w:type="gramStart"/>
      <w:r w:rsidRPr="00767534">
        <w:rPr>
          <w:rFonts w:asciiTheme="minorEastAsia" w:hAnsiTheme="minorEastAsia" w:cs="宋体" w:hint="eastAsia"/>
          <w:color w:val="000000"/>
          <w:kern w:val="0"/>
          <w:sz w:val="24"/>
          <w:szCs w:val="24"/>
        </w:rPr>
        <w:t>商务委依据</w:t>
      </w:r>
      <w:proofErr w:type="gramEnd"/>
      <w:r w:rsidRPr="00767534">
        <w:rPr>
          <w:rFonts w:asciiTheme="minorEastAsia" w:hAnsiTheme="minorEastAsia" w:cs="宋体" w:hint="eastAsia"/>
          <w:color w:val="000000"/>
          <w:kern w:val="0"/>
          <w:sz w:val="24"/>
          <w:szCs w:val="24"/>
        </w:rPr>
        <w:t xml:space="preserve">项目审批有关规定，受理企业项目申请，对项目进行审核。 </w:t>
      </w:r>
      <w:r w:rsidRPr="00767534">
        <w:rPr>
          <w:rFonts w:asciiTheme="minorEastAsia" w:hAnsiTheme="minorEastAsia" w:cs="宋体" w:hint="eastAsia"/>
          <w:color w:val="000000"/>
          <w:kern w:val="0"/>
          <w:sz w:val="24"/>
          <w:szCs w:val="24"/>
        </w:rPr>
        <w:br/>
        <w:t xml:space="preserve">（三）资金的审批拨付程序及监督管理，按照《海淀区支持核心区自主创新和产业发展专项资金管理办法》的相关规定执行。 </w:t>
      </w:r>
      <w:r w:rsidRPr="00767534">
        <w:rPr>
          <w:rFonts w:asciiTheme="minorEastAsia" w:hAnsiTheme="minorEastAsia" w:cs="宋体" w:hint="eastAsia"/>
          <w:color w:val="000000"/>
          <w:kern w:val="0"/>
          <w:sz w:val="24"/>
          <w:szCs w:val="24"/>
        </w:rPr>
        <w:br/>
        <w:t xml:space="preserve">五、其他事项 </w:t>
      </w:r>
      <w:r w:rsidRPr="00767534">
        <w:rPr>
          <w:rFonts w:asciiTheme="minorEastAsia" w:hAnsiTheme="minorEastAsia" w:cs="宋体" w:hint="eastAsia"/>
          <w:color w:val="000000"/>
          <w:kern w:val="0"/>
          <w:sz w:val="24"/>
          <w:szCs w:val="24"/>
        </w:rPr>
        <w:br/>
        <w:t>（一）项目申报材料纸质文档需加盖申报单位公章，一式3份，于 月日前向区</w:t>
      </w:r>
      <w:proofErr w:type="gramStart"/>
      <w:r w:rsidRPr="00767534">
        <w:rPr>
          <w:rFonts w:asciiTheme="minorEastAsia" w:hAnsiTheme="minorEastAsia" w:cs="宋体" w:hint="eastAsia"/>
          <w:color w:val="000000"/>
          <w:kern w:val="0"/>
          <w:sz w:val="24"/>
          <w:szCs w:val="24"/>
        </w:rPr>
        <w:t>商务委</w:t>
      </w:r>
      <w:proofErr w:type="gramEnd"/>
      <w:r w:rsidRPr="00767534">
        <w:rPr>
          <w:rFonts w:asciiTheme="minorEastAsia" w:hAnsiTheme="minorEastAsia" w:cs="宋体" w:hint="eastAsia"/>
          <w:color w:val="000000"/>
          <w:kern w:val="0"/>
          <w:sz w:val="24"/>
          <w:szCs w:val="24"/>
        </w:rPr>
        <w:t xml:space="preserve">提交所需资料。 </w:t>
      </w:r>
      <w:r w:rsidRPr="00767534">
        <w:rPr>
          <w:rFonts w:asciiTheme="minorEastAsia" w:hAnsiTheme="minorEastAsia" w:cs="宋体" w:hint="eastAsia"/>
          <w:color w:val="000000"/>
          <w:kern w:val="0"/>
          <w:sz w:val="24"/>
          <w:szCs w:val="24"/>
        </w:rPr>
        <w:br/>
        <w:t xml:space="preserve">（二）未尽事宜请参照《支持办法》中相关条款执行。 </w:t>
      </w:r>
      <w:r w:rsidRPr="00767534">
        <w:rPr>
          <w:rFonts w:asciiTheme="minorEastAsia" w:hAnsiTheme="minorEastAsia" w:cs="宋体" w:hint="eastAsia"/>
          <w:color w:val="000000"/>
          <w:kern w:val="0"/>
          <w:sz w:val="24"/>
          <w:szCs w:val="24"/>
        </w:rPr>
        <w:br/>
        <w:t xml:space="preserve">（三）区商务委、财政局对本年度申报指南拥有最终解释权。 </w:t>
      </w:r>
    </w:p>
    <w:p w:rsidR="00CF220A" w:rsidRPr="00767534" w:rsidRDefault="00CF220A" w:rsidP="00561BEF">
      <w:pPr>
        <w:widowControl/>
        <w:shd w:val="clear" w:color="auto" w:fill="FFFFFF"/>
        <w:spacing w:line="34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受理部门：商务委</w:t>
      </w:r>
    </w:p>
    <w:p w:rsidR="00CF220A" w:rsidRPr="00767534" w:rsidRDefault="00CF220A" w:rsidP="00561BEF">
      <w:pPr>
        <w:widowControl/>
        <w:shd w:val="clear" w:color="auto" w:fill="FFFFFF"/>
        <w:spacing w:line="34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联系人：陈红</w:t>
      </w:r>
    </w:p>
    <w:p w:rsidR="00CF220A" w:rsidRPr="00767534" w:rsidRDefault="00CF220A" w:rsidP="00561BEF">
      <w:pPr>
        <w:widowControl/>
        <w:shd w:val="clear" w:color="auto" w:fill="FFFFFF"/>
        <w:spacing w:line="340"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联系电话：88497181</w:t>
      </w:r>
    </w:p>
    <w:p w:rsidR="00CF220A" w:rsidRPr="00767534" w:rsidRDefault="00CF220A" w:rsidP="00561BEF">
      <w:pPr>
        <w:widowControl/>
        <w:shd w:val="clear" w:color="auto" w:fill="FFFFFF"/>
        <w:spacing w:line="340" w:lineRule="atLeast"/>
        <w:jc w:val="left"/>
        <w:rPr>
          <w:rFonts w:asciiTheme="minorEastAsia" w:hAnsiTheme="minorEastAsia" w:cs="宋体"/>
          <w:color w:val="000000"/>
          <w:kern w:val="0"/>
          <w:sz w:val="24"/>
          <w:szCs w:val="24"/>
        </w:rPr>
      </w:pPr>
    </w:p>
    <w:p w:rsidR="00CF220A" w:rsidRPr="007F749A" w:rsidRDefault="007F749A" w:rsidP="00A11E0D">
      <w:pPr>
        <w:pStyle w:val="3"/>
        <w:rPr>
          <w:rFonts w:asciiTheme="minorEastAsia" w:hAnsiTheme="minorEastAsia"/>
          <w:b w:val="0"/>
          <w:sz w:val="24"/>
          <w:szCs w:val="24"/>
        </w:rPr>
      </w:pPr>
      <w:bookmarkStart w:id="64" w:name="_Toc372726613"/>
      <w:r>
        <w:rPr>
          <w:rFonts w:asciiTheme="minorEastAsia" w:hAnsiTheme="minorEastAsia" w:hint="eastAsia"/>
          <w:b w:val="0"/>
          <w:sz w:val="24"/>
          <w:szCs w:val="24"/>
        </w:rPr>
        <w:t>10-7-8</w:t>
      </w:r>
      <w:r w:rsidR="00CF220A" w:rsidRPr="007F749A">
        <w:rPr>
          <w:rFonts w:asciiTheme="minorEastAsia" w:hAnsiTheme="minorEastAsia" w:hint="eastAsia"/>
          <w:b w:val="0"/>
          <w:sz w:val="24"/>
          <w:szCs w:val="24"/>
        </w:rPr>
        <w:t>其他重点项目</w:t>
      </w:r>
      <w:bookmarkEnd w:id="64"/>
    </w:p>
    <w:p w:rsidR="00CF220A" w:rsidRPr="00767534" w:rsidRDefault="00CF220A" w:rsidP="00561BEF">
      <w:pPr>
        <w:widowControl/>
        <w:shd w:val="clear" w:color="auto" w:fill="FFFFFF"/>
        <w:spacing w:line="375"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一、总体要求 </w:t>
      </w:r>
      <w:r w:rsidRPr="00767534">
        <w:rPr>
          <w:rFonts w:asciiTheme="minorEastAsia" w:hAnsiTheme="minorEastAsia" w:cs="宋体" w:hint="eastAsia"/>
          <w:color w:val="000000"/>
          <w:kern w:val="0"/>
          <w:sz w:val="24"/>
          <w:szCs w:val="24"/>
        </w:rPr>
        <w:br/>
      </w:r>
      <w:r w:rsidR="00CC7B01">
        <w:rPr>
          <w:rFonts w:asciiTheme="minorEastAsia" w:hAnsiTheme="minorEastAsia" w:cs="宋体" w:hint="eastAsia"/>
          <w:color w:val="000000"/>
          <w:kern w:val="0"/>
          <w:sz w:val="24"/>
          <w:szCs w:val="24"/>
        </w:rPr>
        <w:t>2013</w:t>
      </w:r>
      <w:r w:rsidRPr="00767534">
        <w:rPr>
          <w:rFonts w:asciiTheme="minorEastAsia" w:hAnsiTheme="minorEastAsia" w:cs="宋体" w:hint="eastAsia"/>
          <w:color w:val="000000"/>
          <w:kern w:val="0"/>
          <w:sz w:val="24"/>
          <w:szCs w:val="24"/>
        </w:rPr>
        <w:t>年，海淀</w:t>
      </w:r>
      <w:proofErr w:type="gramStart"/>
      <w:r w:rsidRPr="00767534">
        <w:rPr>
          <w:rFonts w:asciiTheme="minorEastAsia" w:hAnsiTheme="minorEastAsia" w:cs="宋体" w:hint="eastAsia"/>
          <w:color w:val="000000"/>
          <w:kern w:val="0"/>
          <w:sz w:val="24"/>
          <w:szCs w:val="24"/>
        </w:rPr>
        <w:t>区促进</w:t>
      </w:r>
      <w:proofErr w:type="gramEnd"/>
      <w:r w:rsidRPr="00767534">
        <w:rPr>
          <w:rFonts w:asciiTheme="minorEastAsia" w:hAnsiTheme="minorEastAsia" w:cs="宋体" w:hint="eastAsia"/>
          <w:color w:val="000000"/>
          <w:kern w:val="0"/>
          <w:sz w:val="24"/>
          <w:szCs w:val="24"/>
        </w:rPr>
        <w:t xml:space="preserve">商业服务业发展专项资金要继续围绕落实服务核心区建设和打造国际商贸中心的主题，坚持“突出重点、集约使用、公平公开公正”的原则，优先支持有利于促进消费增长、改善消费环境、提升品牌特色、提高便民商业品质、创新经营模式、发展新兴消费方式、提升行业水平等具有引领示范作用的重点项目，全面促进海淀区商业服务业的发展。 </w:t>
      </w:r>
      <w:r w:rsidRPr="00767534">
        <w:rPr>
          <w:rFonts w:asciiTheme="minorEastAsia" w:hAnsiTheme="minorEastAsia" w:cs="宋体" w:hint="eastAsia"/>
          <w:color w:val="000000"/>
          <w:kern w:val="0"/>
          <w:sz w:val="24"/>
          <w:szCs w:val="24"/>
        </w:rPr>
        <w:br/>
      </w:r>
      <w:r w:rsidRPr="00767534">
        <w:rPr>
          <w:rFonts w:asciiTheme="minorEastAsia" w:hAnsiTheme="minorEastAsia" w:cs="宋体" w:hint="eastAsia"/>
          <w:color w:val="000000"/>
          <w:kern w:val="0"/>
          <w:sz w:val="24"/>
          <w:szCs w:val="24"/>
        </w:rPr>
        <w:lastRenderedPageBreak/>
        <w:t xml:space="preserve">二、支持范围 </w:t>
      </w:r>
      <w:r w:rsidRPr="00767534">
        <w:rPr>
          <w:rFonts w:asciiTheme="minorEastAsia" w:hAnsiTheme="minorEastAsia" w:cs="宋体" w:hint="eastAsia"/>
          <w:color w:val="000000"/>
          <w:kern w:val="0"/>
          <w:sz w:val="24"/>
          <w:szCs w:val="24"/>
        </w:rPr>
        <w:br/>
        <w:t xml:space="preserve">（一）支持促进区域消费增长，对区域社会消费品零售额贡献前50名的商业、服务业企业及相关组织将依据年度社会消费品零售额及同比增长指标给予资金奖励。 </w:t>
      </w:r>
      <w:r w:rsidRPr="00767534">
        <w:rPr>
          <w:rFonts w:asciiTheme="minorEastAsia" w:hAnsiTheme="minorEastAsia" w:cs="宋体" w:hint="eastAsia"/>
          <w:color w:val="000000"/>
          <w:kern w:val="0"/>
          <w:sz w:val="24"/>
          <w:szCs w:val="24"/>
        </w:rPr>
        <w:br/>
        <w:t xml:space="preserve">（二）支持高端商业聚集区的规划建设和改造提升，鼓励商业服务业企业参与北部商业聚集区的规划建设。 </w:t>
      </w:r>
      <w:r w:rsidRPr="00767534">
        <w:rPr>
          <w:rFonts w:asciiTheme="minorEastAsia" w:hAnsiTheme="minorEastAsia" w:cs="宋体" w:hint="eastAsia"/>
          <w:color w:val="000000"/>
          <w:kern w:val="0"/>
          <w:sz w:val="24"/>
          <w:szCs w:val="24"/>
        </w:rPr>
        <w:br/>
        <w:t xml:space="preserve">（三）支持有利于改善全区商务发展环境的国际知名品牌的引进。 </w:t>
      </w:r>
      <w:r w:rsidRPr="00767534">
        <w:rPr>
          <w:rFonts w:asciiTheme="minorEastAsia" w:hAnsiTheme="minorEastAsia" w:cs="宋体" w:hint="eastAsia"/>
          <w:color w:val="000000"/>
          <w:kern w:val="0"/>
          <w:sz w:val="24"/>
          <w:szCs w:val="24"/>
        </w:rPr>
        <w:br/>
        <w:t xml:space="preserve">（四）支持特色街区的建设和发展。 </w:t>
      </w:r>
      <w:r w:rsidRPr="00767534">
        <w:rPr>
          <w:rFonts w:asciiTheme="minorEastAsia" w:hAnsiTheme="minorEastAsia" w:cs="宋体" w:hint="eastAsia"/>
          <w:color w:val="000000"/>
          <w:kern w:val="0"/>
          <w:sz w:val="24"/>
          <w:szCs w:val="24"/>
        </w:rPr>
        <w:br/>
        <w:t xml:space="preserve">（五）支持电子商务的发展，重点支持电子商务聚集区的规划建设，服务电子商务企业提升，吸引电子商务企业落户、现有重点商业服务业企业新增开展网上经营以及支持新增且成长性好的电子商务企业的发展等项目。 </w:t>
      </w:r>
      <w:r w:rsidRPr="00767534">
        <w:rPr>
          <w:rFonts w:asciiTheme="minorEastAsia" w:hAnsiTheme="minorEastAsia" w:cs="宋体" w:hint="eastAsia"/>
          <w:color w:val="000000"/>
          <w:kern w:val="0"/>
          <w:sz w:val="24"/>
          <w:szCs w:val="24"/>
        </w:rPr>
        <w:br/>
        <w:t xml:space="preserve">（六）支持物流产业的调整、升级，公共物流服务体系建设；支持直接关系民生的物流体系建设。 </w:t>
      </w:r>
      <w:r w:rsidRPr="00767534">
        <w:rPr>
          <w:rFonts w:asciiTheme="minorEastAsia" w:hAnsiTheme="minorEastAsia" w:cs="宋体" w:hint="eastAsia"/>
          <w:color w:val="000000"/>
          <w:kern w:val="0"/>
          <w:sz w:val="24"/>
          <w:szCs w:val="24"/>
        </w:rPr>
        <w:br/>
        <w:t xml:space="preserve">（七）完善便民服务体系项目 </w:t>
      </w:r>
      <w:r w:rsidRPr="00767534">
        <w:rPr>
          <w:rFonts w:asciiTheme="minorEastAsia" w:hAnsiTheme="minorEastAsia" w:cs="宋体" w:hint="eastAsia"/>
          <w:color w:val="000000"/>
          <w:kern w:val="0"/>
          <w:sz w:val="24"/>
          <w:szCs w:val="24"/>
        </w:rPr>
        <w:br/>
        <w:t>1.继续深入新一轮“菜篮子”工程建设：支持符合相关要求的社区菜市场升级改造、新建或改造社区便民菜店、连锁企业在北部地区开店并设立蔬菜销售区域；支持在不具备设立固定网点的地区开设</w:t>
      </w:r>
      <w:proofErr w:type="gramStart"/>
      <w:r w:rsidRPr="00767534">
        <w:rPr>
          <w:rFonts w:asciiTheme="minorEastAsia" w:hAnsiTheme="minorEastAsia" w:cs="宋体" w:hint="eastAsia"/>
          <w:color w:val="000000"/>
          <w:kern w:val="0"/>
          <w:sz w:val="24"/>
          <w:szCs w:val="24"/>
        </w:rPr>
        <w:t>车载车售模式</w:t>
      </w:r>
      <w:proofErr w:type="gramEnd"/>
      <w:r w:rsidRPr="00767534">
        <w:rPr>
          <w:rFonts w:asciiTheme="minorEastAsia" w:hAnsiTheme="minorEastAsia" w:cs="宋体" w:hint="eastAsia"/>
          <w:color w:val="000000"/>
          <w:kern w:val="0"/>
          <w:sz w:val="24"/>
          <w:szCs w:val="24"/>
        </w:rPr>
        <w:t xml:space="preserve">的周末车载蔬菜市场和车载直销社区经营业务等蔬菜流通新模式项目；支持对原商业配套网点的回租等提高政府对蔬菜零售终端调控能力的项目以及创新社区菜店零售模式的项目。 </w:t>
      </w:r>
      <w:r w:rsidRPr="00767534">
        <w:rPr>
          <w:rFonts w:asciiTheme="minorEastAsia" w:hAnsiTheme="minorEastAsia" w:cs="宋体" w:hint="eastAsia"/>
          <w:color w:val="000000"/>
          <w:kern w:val="0"/>
          <w:sz w:val="24"/>
          <w:szCs w:val="24"/>
        </w:rPr>
        <w:br/>
        <w:t xml:space="preserve">2.再生资源回收体系建设：支持按照《关于推进北京市再生资源回收体系产业化发展试点方案的实施意见》要求运作的再生资源回收体系社区站点、物流运输、专业分拣等项目建设。 </w:t>
      </w:r>
      <w:r w:rsidRPr="00767534">
        <w:rPr>
          <w:rFonts w:asciiTheme="minorEastAsia" w:hAnsiTheme="minorEastAsia" w:cs="宋体" w:hint="eastAsia"/>
          <w:color w:val="000000"/>
          <w:kern w:val="0"/>
          <w:sz w:val="24"/>
          <w:szCs w:val="24"/>
        </w:rPr>
        <w:br/>
        <w:t xml:space="preserve">3.支持连锁企业积极参与北部四镇开发建设，对进驻北部地区园区、商务楼宇提供楼宇食堂、便利店等配套商业服务的品牌连锁企业给予补贴。 </w:t>
      </w:r>
      <w:r w:rsidRPr="00767534">
        <w:rPr>
          <w:rFonts w:asciiTheme="minorEastAsia" w:hAnsiTheme="minorEastAsia" w:cs="宋体" w:hint="eastAsia"/>
          <w:color w:val="000000"/>
          <w:kern w:val="0"/>
          <w:sz w:val="24"/>
          <w:szCs w:val="24"/>
        </w:rPr>
        <w:br/>
        <w:t xml:space="preserve">4.支持连锁品牌企业进驻社区，对在本区各社区，特别是北部地区住宅小区新设经营网点的超市（便利店）、生鲜超市、早餐网点、美容美发、家政、洗衣及代收代缴等连锁企业给予资金支持。 </w:t>
      </w:r>
      <w:r w:rsidRPr="00767534">
        <w:rPr>
          <w:rFonts w:asciiTheme="minorEastAsia" w:hAnsiTheme="minorEastAsia" w:cs="宋体" w:hint="eastAsia"/>
          <w:color w:val="000000"/>
          <w:kern w:val="0"/>
          <w:sz w:val="24"/>
          <w:szCs w:val="24"/>
        </w:rPr>
        <w:br/>
        <w:t xml:space="preserve">5.支持少数民族餐饮经营网点建设和升级改造。 </w:t>
      </w:r>
      <w:r w:rsidRPr="00767534">
        <w:rPr>
          <w:rFonts w:asciiTheme="minorEastAsia" w:hAnsiTheme="minorEastAsia" w:cs="宋体" w:hint="eastAsia"/>
          <w:color w:val="000000"/>
          <w:kern w:val="0"/>
          <w:sz w:val="24"/>
          <w:szCs w:val="24"/>
        </w:rPr>
        <w:br/>
        <w:t xml:space="preserve">6.支持获得“国家级酒家”称号的餐饮企业停车系统升级改造。 </w:t>
      </w:r>
      <w:r w:rsidRPr="00767534">
        <w:rPr>
          <w:rFonts w:asciiTheme="minorEastAsia" w:hAnsiTheme="minorEastAsia" w:cs="宋体" w:hint="eastAsia"/>
          <w:color w:val="000000"/>
          <w:kern w:val="0"/>
          <w:sz w:val="24"/>
          <w:szCs w:val="24"/>
        </w:rPr>
        <w:br/>
        <w:t xml:space="preserve">（八）支持商业服务业领域管理制度创新、服务方式和服务流程创新等项目；支持企业加强信息化建设，运用现代化手段提升服务管理水平的项目和加强安全管理，推进信息化监管系统建设项目。 </w:t>
      </w:r>
      <w:r w:rsidRPr="00767534">
        <w:rPr>
          <w:rFonts w:asciiTheme="minorEastAsia" w:hAnsiTheme="minorEastAsia" w:cs="宋体" w:hint="eastAsia"/>
          <w:color w:val="000000"/>
          <w:kern w:val="0"/>
          <w:sz w:val="24"/>
          <w:szCs w:val="24"/>
        </w:rPr>
        <w:br/>
        <w:t>（九）支持行业协会研究行业发展，推行行业标准，制定行业规范，建立公共服务信息平台和信用体系，</w:t>
      </w:r>
      <w:proofErr w:type="gramStart"/>
      <w:r w:rsidRPr="00767534">
        <w:rPr>
          <w:rFonts w:asciiTheme="minorEastAsia" w:hAnsiTheme="minorEastAsia" w:cs="宋体" w:hint="eastAsia"/>
          <w:color w:val="000000"/>
          <w:kern w:val="0"/>
          <w:sz w:val="24"/>
          <w:szCs w:val="24"/>
        </w:rPr>
        <w:t>推动业</w:t>
      </w:r>
      <w:proofErr w:type="gramEnd"/>
      <w:r w:rsidRPr="00767534">
        <w:rPr>
          <w:rFonts w:asciiTheme="minorEastAsia" w:hAnsiTheme="minorEastAsia" w:cs="宋体" w:hint="eastAsia"/>
          <w:color w:val="000000"/>
          <w:kern w:val="0"/>
          <w:sz w:val="24"/>
          <w:szCs w:val="24"/>
        </w:rPr>
        <w:t xml:space="preserve">态提升；支持行业协会开展商业服务业人才培养和在岗人员培训等项目。 </w:t>
      </w:r>
      <w:r w:rsidRPr="00767534">
        <w:rPr>
          <w:rFonts w:asciiTheme="minorEastAsia" w:hAnsiTheme="minorEastAsia" w:cs="宋体" w:hint="eastAsia"/>
          <w:color w:val="000000"/>
          <w:kern w:val="0"/>
          <w:sz w:val="24"/>
          <w:szCs w:val="24"/>
        </w:rPr>
        <w:br/>
        <w:t xml:space="preserve">（十）支持中关村西区范围内电子市场品牌专营店建设；支持国内外商业企业总部落户海淀。 </w:t>
      </w:r>
      <w:r w:rsidRPr="00767534">
        <w:rPr>
          <w:rFonts w:asciiTheme="minorEastAsia" w:hAnsiTheme="minorEastAsia" w:cs="宋体" w:hint="eastAsia"/>
          <w:color w:val="000000"/>
          <w:kern w:val="0"/>
          <w:sz w:val="24"/>
          <w:szCs w:val="24"/>
        </w:rPr>
        <w:br/>
        <w:t xml:space="preserve">（十一）支持融资租赁等产业发展。 </w:t>
      </w:r>
      <w:r w:rsidRPr="00767534">
        <w:rPr>
          <w:rFonts w:asciiTheme="minorEastAsia" w:hAnsiTheme="minorEastAsia" w:cs="宋体" w:hint="eastAsia"/>
          <w:color w:val="000000"/>
          <w:kern w:val="0"/>
          <w:sz w:val="24"/>
          <w:szCs w:val="24"/>
        </w:rPr>
        <w:br/>
        <w:t xml:space="preserve">（十二）支持其他符合区域商业总体规划、满足不同人群的消费需求、增强消费吸引力、对区域经济发展贡献突出的项目；支持中央、北京市及海淀区确定的重点项目；支持企业改造提升整体消费环境，发展特色商业，重点支持新兴业态和具备行业引领示范效应的商业服务业企业的发展和提升；支持推进区域营销，营造商业氛围，提升海淀商业形象，促进区域经济发展的重大活动。 </w:t>
      </w:r>
      <w:r w:rsidRPr="00767534">
        <w:rPr>
          <w:rFonts w:asciiTheme="minorEastAsia" w:hAnsiTheme="minorEastAsia" w:cs="宋体" w:hint="eastAsia"/>
          <w:color w:val="000000"/>
          <w:kern w:val="0"/>
          <w:sz w:val="24"/>
          <w:szCs w:val="24"/>
        </w:rPr>
        <w:br/>
        <w:t xml:space="preserve">三、申报条件 </w:t>
      </w:r>
      <w:r w:rsidRPr="00767534">
        <w:rPr>
          <w:rFonts w:asciiTheme="minorEastAsia" w:hAnsiTheme="minorEastAsia" w:cs="宋体" w:hint="eastAsia"/>
          <w:color w:val="000000"/>
          <w:kern w:val="0"/>
          <w:sz w:val="24"/>
          <w:szCs w:val="24"/>
        </w:rPr>
        <w:br/>
        <w:t xml:space="preserve">（一）申报条件 </w:t>
      </w:r>
      <w:r w:rsidRPr="00767534">
        <w:rPr>
          <w:rFonts w:asciiTheme="minorEastAsia" w:hAnsiTheme="minorEastAsia" w:cs="宋体" w:hint="eastAsia"/>
          <w:color w:val="000000"/>
          <w:kern w:val="0"/>
          <w:sz w:val="24"/>
          <w:szCs w:val="24"/>
        </w:rPr>
        <w:br/>
        <w:t>根据《支持办法》的规定，凡工商注册及税务登记均在海淀区且依法纳税，诚信经营、无违法违纪行为和重大安全生产事故，符合本区商业发展规划及当年《申报指</w:t>
      </w:r>
      <w:r w:rsidRPr="00767534">
        <w:rPr>
          <w:rFonts w:asciiTheme="minorEastAsia" w:hAnsiTheme="minorEastAsia" w:cs="宋体" w:hint="eastAsia"/>
          <w:color w:val="000000"/>
          <w:kern w:val="0"/>
          <w:sz w:val="24"/>
          <w:szCs w:val="24"/>
        </w:rPr>
        <w:lastRenderedPageBreak/>
        <w:t xml:space="preserve">南》支持范围的企业及其他符合相关条件的主体均可申请。 </w:t>
      </w:r>
      <w:r w:rsidRPr="00767534">
        <w:rPr>
          <w:rFonts w:asciiTheme="minorEastAsia" w:hAnsiTheme="minorEastAsia" w:cs="宋体" w:hint="eastAsia"/>
          <w:color w:val="000000"/>
          <w:kern w:val="0"/>
          <w:sz w:val="24"/>
          <w:szCs w:val="24"/>
        </w:rPr>
        <w:br/>
        <w:t xml:space="preserve">（二）所需材料 </w:t>
      </w:r>
      <w:r w:rsidRPr="00767534">
        <w:rPr>
          <w:rFonts w:asciiTheme="minorEastAsia" w:hAnsiTheme="minorEastAsia" w:cs="宋体" w:hint="eastAsia"/>
          <w:color w:val="000000"/>
          <w:kern w:val="0"/>
          <w:sz w:val="24"/>
          <w:szCs w:val="24"/>
        </w:rPr>
        <w:br/>
        <w:t xml:space="preserve">1.项目申报表。 </w:t>
      </w:r>
      <w:r w:rsidRPr="00767534">
        <w:rPr>
          <w:rFonts w:asciiTheme="minorEastAsia" w:hAnsiTheme="minorEastAsia" w:cs="宋体" w:hint="eastAsia"/>
          <w:color w:val="000000"/>
          <w:kern w:val="0"/>
          <w:sz w:val="24"/>
          <w:szCs w:val="24"/>
        </w:rPr>
        <w:br/>
        <w:t xml:space="preserve">2.项目可行性论证报告。 </w:t>
      </w:r>
      <w:r w:rsidRPr="00767534">
        <w:rPr>
          <w:rFonts w:asciiTheme="minorEastAsia" w:hAnsiTheme="minorEastAsia" w:cs="宋体" w:hint="eastAsia"/>
          <w:color w:val="000000"/>
          <w:kern w:val="0"/>
          <w:sz w:val="24"/>
          <w:szCs w:val="24"/>
        </w:rPr>
        <w:br/>
        <w:t xml:space="preserve">3.企业自有资金证明。（企业银行存款证明等） </w:t>
      </w:r>
      <w:r w:rsidRPr="00767534">
        <w:rPr>
          <w:rFonts w:asciiTheme="minorEastAsia" w:hAnsiTheme="minorEastAsia" w:cs="宋体" w:hint="eastAsia"/>
          <w:color w:val="000000"/>
          <w:kern w:val="0"/>
          <w:sz w:val="24"/>
          <w:szCs w:val="24"/>
        </w:rPr>
        <w:br/>
        <w:t xml:space="preserve">4.企业财务报表（年度资产负债表和损益表）。 </w:t>
      </w:r>
      <w:r w:rsidRPr="00767534">
        <w:rPr>
          <w:rFonts w:asciiTheme="minorEastAsia" w:hAnsiTheme="minorEastAsia" w:cs="宋体" w:hint="eastAsia"/>
          <w:color w:val="000000"/>
          <w:kern w:val="0"/>
          <w:sz w:val="24"/>
          <w:szCs w:val="24"/>
        </w:rPr>
        <w:br/>
        <w:t xml:space="preserve">5.申报单位营业执照、税务登记证及法人代表身份证明复印件。 </w:t>
      </w:r>
      <w:r w:rsidRPr="00767534">
        <w:rPr>
          <w:rFonts w:asciiTheme="minorEastAsia" w:hAnsiTheme="minorEastAsia" w:cs="宋体" w:hint="eastAsia"/>
          <w:color w:val="000000"/>
          <w:kern w:val="0"/>
          <w:sz w:val="24"/>
          <w:szCs w:val="24"/>
        </w:rPr>
        <w:br/>
        <w:t xml:space="preserve">6.国家级、市级、区级有关批文、证书或与项目有关的审批及建设合同、材料。 </w:t>
      </w:r>
      <w:r w:rsidRPr="00767534">
        <w:rPr>
          <w:rFonts w:asciiTheme="minorEastAsia" w:hAnsiTheme="minorEastAsia" w:cs="宋体" w:hint="eastAsia"/>
          <w:color w:val="000000"/>
          <w:kern w:val="0"/>
          <w:sz w:val="24"/>
          <w:szCs w:val="24"/>
        </w:rPr>
        <w:br/>
        <w:t xml:space="preserve">7.项目申报单位承诺书。 </w:t>
      </w:r>
      <w:r w:rsidRPr="00767534">
        <w:rPr>
          <w:rFonts w:asciiTheme="minorEastAsia" w:hAnsiTheme="minorEastAsia" w:cs="宋体" w:hint="eastAsia"/>
          <w:color w:val="000000"/>
          <w:kern w:val="0"/>
          <w:sz w:val="24"/>
          <w:szCs w:val="24"/>
        </w:rPr>
        <w:br/>
        <w:t xml:space="preserve">8.按市区相关文件规定需要提交的相关材料。 </w:t>
      </w:r>
      <w:r w:rsidRPr="00767534">
        <w:rPr>
          <w:rFonts w:asciiTheme="minorEastAsia" w:hAnsiTheme="minorEastAsia" w:cs="宋体" w:hint="eastAsia"/>
          <w:color w:val="000000"/>
          <w:kern w:val="0"/>
          <w:sz w:val="24"/>
          <w:szCs w:val="24"/>
        </w:rPr>
        <w:br/>
        <w:t xml:space="preserve">四、申报程序 </w:t>
      </w:r>
      <w:r w:rsidRPr="00767534">
        <w:rPr>
          <w:rFonts w:asciiTheme="minorEastAsia" w:hAnsiTheme="minorEastAsia" w:cs="宋体" w:hint="eastAsia"/>
          <w:color w:val="000000"/>
          <w:kern w:val="0"/>
          <w:sz w:val="24"/>
          <w:szCs w:val="24"/>
        </w:rPr>
        <w:br/>
        <w:t xml:space="preserve">（一）企业按照《项目申报指南》要求在区政府支持企业专项资金统一申报平台上申报。 </w:t>
      </w:r>
      <w:r w:rsidRPr="00767534">
        <w:rPr>
          <w:rFonts w:asciiTheme="minorEastAsia" w:hAnsiTheme="minorEastAsia" w:cs="宋体" w:hint="eastAsia"/>
          <w:color w:val="000000"/>
          <w:kern w:val="0"/>
          <w:sz w:val="24"/>
          <w:szCs w:val="24"/>
        </w:rPr>
        <w:br/>
        <w:t>（二）区</w:t>
      </w:r>
      <w:proofErr w:type="gramStart"/>
      <w:r w:rsidRPr="00767534">
        <w:rPr>
          <w:rFonts w:asciiTheme="minorEastAsia" w:hAnsiTheme="minorEastAsia" w:cs="宋体" w:hint="eastAsia"/>
          <w:color w:val="000000"/>
          <w:kern w:val="0"/>
          <w:sz w:val="24"/>
          <w:szCs w:val="24"/>
        </w:rPr>
        <w:t>商务委依据</w:t>
      </w:r>
      <w:proofErr w:type="gramEnd"/>
      <w:r w:rsidRPr="00767534">
        <w:rPr>
          <w:rFonts w:asciiTheme="minorEastAsia" w:hAnsiTheme="minorEastAsia" w:cs="宋体" w:hint="eastAsia"/>
          <w:color w:val="000000"/>
          <w:kern w:val="0"/>
          <w:sz w:val="24"/>
          <w:szCs w:val="24"/>
        </w:rPr>
        <w:t xml:space="preserve">项目审批有关规定，受理企业项目申请，对项目进行审核。 </w:t>
      </w:r>
      <w:r w:rsidRPr="00767534">
        <w:rPr>
          <w:rFonts w:asciiTheme="minorEastAsia" w:hAnsiTheme="minorEastAsia" w:cs="宋体" w:hint="eastAsia"/>
          <w:color w:val="000000"/>
          <w:kern w:val="0"/>
          <w:sz w:val="24"/>
          <w:szCs w:val="24"/>
        </w:rPr>
        <w:br/>
        <w:t xml:space="preserve">（三）资金的审批拨付程序及监督管理，按照《海淀区支持核心区自主创新和产业发展专项资金管理办法》的相关规定执行。 </w:t>
      </w:r>
      <w:r w:rsidRPr="00767534">
        <w:rPr>
          <w:rFonts w:asciiTheme="minorEastAsia" w:hAnsiTheme="minorEastAsia" w:cs="宋体" w:hint="eastAsia"/>
          <w:color w:val="000000"/>
          <w:kern w:val="0"/>
          <w:sz w:val="24"/>
          <w:szCs w:val="24"/>
        </w:rPr>
        <w:br/>
        <w:t xml:space="preserve">五、其他事项 </w:t>
      </w:r>
      <w:r w:rsidRPr="00767534">
        <w:rPr>
          <w:rFonts w:asciiTheme="minorEastAsia" w:hAnsiTheme="minorEastAsia" w:cs="宋体" w:hint="eastAsia"/>
          <w:color w:val="000000"/>
          <w:kern w:val="0"/>
          <w:sz w:val="24"/>
          <w:szCs w:val="24"/>
        </w:rPr>
        <w:br/>
        <w:t>（一）项目申报材料纸质文档需加盖申报单位公章，一式3份，于 月日前向区</w:t>
      </w:r>
      <w:proofErr w:type="gramStart"/>
      <w:r w:rsidRPr="00767534">
        <w:rPr>
          <w:rFonts w:asciiTheme="minorEastAsia" w:hAnsiTheme="minorEastAsia" w:cs="宋体" w:hint="eastAsia"/>
          <w:color w:val="000000"/>
          <w:kern w:val="0"/>
          <w:sz w:val="24"/>
          <w:szCs w:val="24"/>
        </w:rPr>
        <w:t>商务委</w:t>
      </w:r>
      <w:proofErr w:type="gramEnd"/>
      <w:r w:rsidRPr="00767534">
        <w:rPr>
          <w:rFonts w:asciiTheme="minorEastAsia" w:hAnsiTheme="minorEastAsia" w:cs="宋体" w:hint="eastAsia"/>
          <w:color w:val="000000"/>
          <w:kern w:val="0"/>
          <w:sz w:val="24"/>
          <w:szCs w:val="24"/>
        </w:rPr>
        <w:t xml:space="preserve">提交所需资料。 </w:t>
      </w:r>
      <w:r w:rsidRPr="00767534">
        <w:rPr>
          <w:rFonts w:asciiTheme="minorEastAsia" w:hAnsiTheme="minorEastAsia" w:cs="宋体" w:hint="eastAsia"/>
          <w:color w:val="000000"/>
          <w:kern w:val="0"/>
          <w:sz w:val="24"/>
          <w:szCs w:val="24"/>
        </w:rPr>
        <w:br/>
        <w:t xml:space="preserve">（二）未尽事宜请参照《支持办法》中相关条款执行。 </w:t>
      </w:r>
      <w:r w:rsidRPr="00767534">
        <w:rPr>
          <w:rFonts w:asciiTheme="minorEastAsia" w:hAnsiTheme="minorEastAsia" w:cs="宋体" w:hint="eastAsia"/>
          <w:color w:val="000000"/>
          <w:kern w:val="0"/>
          <w:sz w:val="24"/>
          <w:szCs w:val="24"/>
        </w:rPr>
        <w:br/>
        <w:t>（三）区商务委、财政局对本年度申报指南拥有最终解释权。</w:t>
      </w:r>
    </w:p>
    <w:p w:rsidR="00CF220A" w:rsidRPr="00767534" w:rsidRDefault="00CF220A" w:rsidP="00561BEF">
      <w:pPr>
        <w:widowControl/>
        <w:shd w:val="clear" w:color="auto" w:fill="FFFFFF"/>
        <w:spacing w:line="375"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受理部门：商务委</w:t>
      </w:r>
    </w:p>
    <w:p w:rsidR="00CF220A" w:rsidRPr="00767534" w:rsidRDefault="00CF220A" w:rsidP="00561BEF">
      <w:pPr>
        <w:widowControl/>
        <w:shd w:val="clear" w:color="auto" w:fill="FFFFFF"/>
        <w:spacing w:line="375"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联系人：陈红</w:t>
      </w:r>
    </w:p>
    <w:p w:rsidR="00CF220A" w:rsidRPr="00767534" w:rsidRDefault="00CF220A" w:rsidP="00561BEF">
      <w:pPr>
        <w:widowControl/>
        <w:shd w:val="clear" w:color="auto" w:fill="FFFFFF"/>
        <w:spacing w:line="375"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联系电话：88497181</w:t>
      </w:r>
    </w:p>
    <w:p w:rsidR="00CF220A" w:rsidRPr="00767534" w:rsidRDefault="00CF220A" w:rsidP="00561BEF">
      <w:pPr>
        <w:widowControl/>
        <w:shd w:val="clear" w:color="auto" w:fill="FFFFFF"/>
        <w:spacing w:line="375" w:lineRule="atLeast"/>
        <w:jc w:val="left"/>
        <w:rPr>
          <w:rFonts w:asciiTheme="minorEastAsia" w:hAnsiTheme="minorEastAsia" w:cs="宋体"/>
          <w:color w:val="000000"/>
          <w:kern w:val="0"/>
          <w:sz w:val="24"/>
          <w:szCs w:val="24"/>
        </w:rPr>
      </w:pPr>
    </w:p>
    <w:p w:rsidR="00CF220A" w:rsidRPr="007F749A" w:rsidRDefault="007F749A" w:rsidP="00A11E0D">
      <w:pPr>
        <w:pStyle w:val="3"/>
        <w:rPr>
          <w:rFonts w:asciiTheme="minorEastAsia" w:hAnsiTheme="minorEastAsia"/>
          <w:b w:val="0"/>
          <w:sz w:val="24"/>
          <w:szCs w:val="24"/>
        </w:rPr>
      </w:pPr>
      <w:bookmarkStart w:id="65" w:name="_Toc372726614"/>
      <w:r>
        <w:rPr>
          <w:rFonts w:asciiTheme="minorEastAsia" w:hAnsiTheme="minorEastAsia" w:hint="eastAsia"/>
          <w:b w:val="0"/>
          <w:sz w:val="24"/>
          <w:szCs w:val="24"/>
        </w:rPr>
        <w:t>10-7-9</w:t>
      </w:r>
      <w:r w:rsidR="00CF220A" w:rsidRPr="007F749A">
        <w:rPr>
          <w:rFonts w:asciiTheme="minorEastAsia" w:hAnsiTheme="minorEastAsia" w:hint="eastAsia"/>
          <w:b w:val="0"/>
          <w:sz w:val="24"/>
          <w:szCs w:val="24"/>
        </w:rPr>
        <w:t>支持电子市场品牌专营店、企业总部落户、电子商务企业发展</w:t>
      </w:r>
      <w:bookmarkEnd w:id="65"/>
    </w:p>
    <w:p w:rsidR="00CF220A" w:rsidRPr="00767534" w:rsidRDefault="00CF220A" w:rsidP="00561BEF">
      <w:pPr>
        <w:widowControl/>
        <w:shd w:val="clear" w:color="auto" w:fill="FFFFFF"/>
        <w:spacing w:line="375"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一、总体要求 </w:t>
      </w:r>
      <w:r w:rsidRPr="00767534">
        <w:rPr>
          <w:rFonts w:asciiTheme="minorEastAsia" w:hAnsiTheme="minorEastAsia" w:cs="宋体" w:hint="eastAsia"/>
          <w:color w:val="000000"/>
          <w:kern w:val="0"/>
          <w:sz w:val="24"/>
          <w:szCs w:val="24"/>
        </w:rPr>
        <w:br/>
      </w:r>
      <w:r w:rsidR="00CC7B01">
        <w:rPr>
          <w:rFonts w:asciiTheme="minorEastAsia" w:hAnsiTheme="minorEastAsia" w:cs="宋体" w:hint="eastAsia"/>
          <w:color w:val="000000"/>
          <w:kern w:val="0"/>
          <w:sz w:val="24"/>
          <w:szCs w:val="24"/>
        </w:rPr>
        <w:t>2013</w:t>
      </w:r>
      <w:r w:rsidRPr="00767534">
        <w:rPr>
          <w:rFonts w:asciiTheme="minorEastAsia" w:hAnsiTheme="minorEastAsia" w:cs="宋体" w:hint="eastAsia"/>
          <w:color w:val="000000"/>
          <w:kern w:val="0"/>
          <w:sz w:val="24"/>
          <w:szCs w:val="24"/>
        </w:rPr>
        <w:t>年，海淀</w:t>
      </w:r>
      <w:proofErr w:type="gramStart"/>
      <w:r w:rsidRPr="00767534">
        <w:rPr>
          <w:rFonts w:asciiTheme="minorEastAsia" w:hAnsiTheme="minorEastAsia" w:cs="宋体" w:hint="eastAsia"/>
          <w:color w:val="000000"/>
          <w:kern w:val="0"/>
          <w:sz w:val="24"/>
          <w:szCs w:val="24"/>
        </w:rPr>
        <w:t>区促进</w:t>
      </w:r>
      <w:proofErr w:type="gramEnd"/>
      <w:r w:rsidRPr="00767534">
        <w:rPr>
          <w:rFonts w:asciiTheme="minorEastAsia" w:hAnsiTheme="minorEastAsia" w:cs="宋体" w:hint="eastAsia"/>
          <w:color w:val="000000"/>
          <w:kern w:val="0"/>
          <w:sz w:val="24"/>
          <w:szCs w:val="24"/>
        </w:rPr>
        <w:t xml:space="preserve">商业服务业发展专项资金要继续围绕落实服务核心区建设和打造国际商贸中心的主题，坚持“突出重点、集约使用、公平公开公正”的原则，优先支持有利于促进消费增长、改善消费环境、提升品牌特色、提高便民商业品质、创新经营模式、发展新兴消费方式、提升行业水平等具有引领示范作用的重点项目，全面促进海淀区商业服务业的发展。 </w:t>
      </w:r>
      <w:r w:rsidRPr="00767534">
        <w:rPr>
          <w:rFonts w:asciiTheme="minorEastAsia" w:hAnsiTheme="minorEastAsia" w:cs="宋体" w:hint="eastAsia"/>
          <w:color w:val="000000"/>
          <w:kern w:val="0"/>
          <w:sz w:val="24"/>
          <w:szCs w:val="24"/>
        </w:rPr>
        <w:br/>
        <w:t xml:space="preserve">二、支持范围 </w:t>
      </w:r>
      <w:r w:rsidRPr="00767534">
        <w:rPr>
          <w:rFonts w:asciiTheme="minorEastAsia" w:hAnsiTheme="minorEastAsia" w:cs="宋体" w:hint="eastAsia"/>
          <w:color w:val="000000"/>
          <w:kern w:val="0"/>
          <w:sz w:val="24"/>
          <w:szCs w:val="24"/>
        </w:rPr>
        <w:br/>
        <w:t xml:space="preserve">（一）支持促进区域消费增长，对区域社会消费品零售额贡献前50名的商业、服务业企业及相关组织将依据年度社会消费品零售额及同比增长指标给予资金奖励。 </w:t>
      </w:r>
      <w:r w:rsidRPr="00767534">
        <w:rPr>
          <w:rFonts w:asciiTheme="minorEastAsia" w:hAnsiTheme="minorEastAsia" w:cs="宋体" w:hint="eastAsia"/>
          <w:color w:val="000000"/>
          <w:kern w:val="0"/>
          <w:sz w:val="24"/>
          <w:szCs w:val="24"/>
        </w:rPr>
        <w:br/>
        <w:t xml:space="preserve">（二）支持高端商业聚集区的规划建设和改造提升，鼓励商业服务业企业参与北部商业聚集区的规划建设。 </w:t>
      </w:r>
      <w:r w:rsidRPr="00767534">
        <w:rPr>
          <w:rFonts w:asciiTheme="minorEastAsia" w:hAnsiTheme="minorEastAsia" w:cs="宋体" w:hint="eastAsia"/>
          <w:color w:val="000000"/>
          <w:kern w:val="0"/>
          <w:sz w:val="24"/>
          <w:szCs w:val="24"/>
        </w:rPr>
        <w:br/>
        <w:t xml:space="preserve">（三）支持有利于改善全区商务发展环境的国际知名品牌的引进。 </w:t>
      </w:r>
      <w:r w:rsidRPr="00767534">
        <w:rPr>
          <w:rFonts w:asciiTheme="minorEastAsia" w:hAnsiTheme="minorEastAsia" w:cs="宋体" w:hint="eastAsia"/>
          <w:color w:val="000000"/>
          <w:kern w:val="0"/>
          <w:sz w:val="24"/>
          <w:szCs w:val="24"/>
        </w:rPr>
        <w:br/>
        <w:t xml:space="preserve">（四）支持特色街区的建设和发展。 </w:t>
      </w:r>
      <w:r w:rsidRPr="00767534">
        <w:rPr>
          <w:rFonts w:asciiTheme="minorEastAsia" w:hAnsiTheme="minorEastAsia" w:cs="宋体" w:hint="eastAsia"/>
          <w:color w:val="000000"/>
          <w:kern w:val="0"/>
          <w:sz w:val="24"/>
          <w:szCs w:val="24"/>
        </w:rPr>
        <w:br/>
        <w:t xml:space="preserve">（五）支持电子商务的发展，重点支持电子商务聚集区的规划建设，服务电子商务企业提升，吸引电子商务企业落户、现有重点商业服务业企业新增开展网上经营以及支持新增且成长性好的电子商务企业的发展等项目。 </w:t>
      </w:r>
      <w:r w:rsidRPr="00767534">
        <w:rPr>
          <w:rFonts w:asciiTheme="minorEastAsia" w:hAnsiTheme="minorEastAsia" w:cs="宋体" w:hint="eastAsia"/>
          <w:color w:val="000000"/>
          <w:kern w:val="0"/>
          <w:sz w:val="24"/>
          <w:szCs w:val="24"/>
        </w:rPr>
        <w:br/>
        <w:t xml:space="preserve">（六）支持物流产业的调整、升级，公共物流服务体系建设；支持直接关系民生的物流体系建设。 </w:t>
      </w:r>
      <w:r w:rsidRPr="00767534">
        <w:rPr>
          <w:rFonts w:asciiTheme="minorEastAsia" w:hAnsiTheme="minorEastAsia" w:cs="宋体" w:hint="eastAsia"/>
          <w:color w:val="000000"/>
          <w:kern w:val="0"/>
          <w:sz w:val="24"/>
          <w:szCs w:val="24"/>
        </w:rPr>
        <w:br/>
      </w:r>
      <w:r w:rsidRPr="00767534">
        <w:rPr>
          <w:rFonts w:asciiTheme="minorEastAsia" w:hAnsiTheme="minorEastAsia" w:cs="宋体" w:hint="eastAsia"/>
          <w:color w:val="000000"/>
          <w:kern w:val="0"/>
          <w:sz w:val="24"/>
          <w:szCs w:val="24"/>
        </w:rPr>
        <w:lastRenderedPageBreak/>
        <w:t xml:space="preserve">（七）完善便民服务体系项目 </w:t>
      </w:r>
      <w:r w:rsidRPr="00767534">
        <w:rPr>
          <w:rFonts w:asciiTheme="minorEastAsia" w:hAnsiTheme="minorEastAsia" w:cs="宋体" w:hint="eastAsia"/>
          <w:color w:val="000000"/>
          <w:kern w:val="0"/>
          <w:sz w:val="24"/>
          <w:szCs w:val="24"/>
        </w:rPr>
        <w:br/>
        <w:t>1.继续深入新一轮“菜篮子”工程建设：支持符合相关要求的社区菜市场升级改造、新建或改造社区便民菜店、连锁企业在北部地区开店并设立蔬菜销售区域；支持在不具备设立固定网点的地区开设</w:t>
      </w:r>
      <w:proofErr w:type="gramStart"/>
      <w:r w:rsidRPr="00767534">
        <w:rPr>
          <w:rFonts w:asciiTheme="minorEastAsia" w:hAnsiTheme="minorEastAsia" w:cs="宋体" w:hint="eastAsia"/>
          <w:color w:val="000000"/>
          <w:kern w:val="0"/>
          <w:sz w:val="24"/>
          <w:szCs w:val="24"/>
        </w:rPr>
        <w:t>车载车售模式</w:t>
      </w:r>
      <w:proofErr w:type="gramEnd"/>
      <w:r w:rsidRPr="00767534">
        <w:rPr>
          <w:rFonts w:asciiTheme="minorEastAsia" w:hAnsiTheme="minorEastAsia" w:cs="宋体" w:hint="eastAsia"/>
          <w:color w:val="000000"/>
          <w:kern w:val="0"/>
          <w:sz w:val="24"/>
          <w:szCs w:val="24"/>
        </w:rPr>
        <w:t xml:space="preserve">的周末车载蔬菜市场和车载直销社区经营业务等蔬菜流通新模式项目；支持对原商业配套网点的回租等提高政府对蔬菜零售终端调控能力的项目以及创新社区菜店零售模式的项目。 </w:t>
      </w:r>
      <w:r w:rsidRPr="00767534">
        <w:rPr>
          <w:rFonts w:asciiTheme="minorEastAsia" w:hAnsiTheme="minorEastAsia" w:cs="宋体" w:hint="eastAsia"/>
          <w:color w:val="000000"/>
          <w:kern w:val="0"/>
          <w:sz w:val="24"/>
          <w:szCs w:val="24"/>
        </w:rPr>
        <w:br/>
        <w:t xml:space="preserve">2.再生资源回收体系建设：支持按照《关于推进北京市再生资源回收体系产业化发展试点方案的实施意见》要求运作的再生资源回收体系社区站点、物流运输、专业分拣等项目建设。 </w:t>
      </w:r>
      <w:r w:rsidRPr="00767534">
        <w:rPr>
          <w:rFonts w:asciiTheme="minorEastAsia" w:hAnsiTheme="minorEastAsia" w:cs="宋体" w:hint="eastAsia"/>
          <w:color w:val="000000"/>
          <w:kern w:val="0"/>
          <w:sz w:val="24"/>
          <w:szCs w:val="24"/>
        </w:rPr>
        <w:br/>
        <w:t xml:space="preserve">3.支持连锁企业积极参与北部四镇开发建设，对进驻北部地区园区、商务楼宇提供楼宇食堂、便利店等配套商业服务的品牌连锁企业给予补贴。 </w:t>
      </w:r>
      <w:r w:rsidRPr="00767534">
        <w:rPr>
          <w:rFonts w:asciiTheme="minorEastAsia" w:hAnsiTheme="minorEastAsia" w:cs="宋体" w:hint="eastAsia"/>
          <w:color w:val="000000"/>
          <w:kern w:val="0"/>
          <w:sz w:val="24"/>
          <w:szCs w:val="24"/>
        </w:rPr>
        <w:br/>
        <w:t xml:space="preserve">4.支持连锁品牌企业进驻社区，对在本区各社区，特别是北部地区住宅小区新设经营网点的超市（便利店）、生鲜超市、早餐网点、美容美发、家政、洗衣及代收代缴等连锁企业给予资金支持。 </w:t>
      </w:r>
      <w:r w:rsidRPr="00767534">
        <w:rPr>
          <w:rFonts w:asciiTheme="minorEastAsia" w:hAnsiTheme="minorEastAsia" w:cs="宋体" w:hint="eastAsia"/>
          <w:color w:val="000000"/>
          <w:kern w:val="0"/>
          <w:sz w:val="24"/>
          <w:szCs w:val="24"/>
        </w:rPr>
        <w:br/>
        <w:t xml:space="preserve">5.支持少数民族餐饮经营网点建设和升级改造。 </w:t>
      </w:r>
      <w:r w:rsidRPr="00767534">
        <w:rPr>
          <w:rFonts w:asciiTheme="minorEastAsia" w:hAnsiTheme="minorEastAsia" w:cs="宋体" w:hint="eastAsia"/>
          <w:color w:val="000000"/>
          <w:kern w:val="0"/>
          <w:sz w:val="24"/>
          <w:szCs w:val="24"/>
        </w:rPr>
        <w:br/>
        <w:t xml:space="preserve">6.支持获得“国家级酒家”称号的餐饮企业停车系统升级改造。 </w:t>
      </w:r>
      <w:r w:rsidRPr="00767534">
        <w:rPr>
          <w:rFonts w:asciiTheme="minorEastAsia" w:hAnsiTheme="minorEastAsia" w:cs="宋体" w:hint="eastAsia"/>
          <w:color w:val="000000"/>
          <w:kern w:val="0"/>
          <w:sz w:val="24"/>
          <w:szCs w:val="24"/>
        </w:rPr>
        <w:br/>
        <w:t xml:space="preserve">（八）支持商业服务业领域管理制度创新、服务方式和服务流程创新等项目；支持企业加强信息化建设，运用现代化手段提升服务管理水平的项目和加强安全管理，推进信息化监管系统建设项目。 </w:t>
      </w:r>
      <w:r w:rsidRPr="00767534">
        <w:rPr>
          <w:rFonts w:asciiTheme="minorEastAsia" w:hAnsiTheme="minorEastAsia" w:cs="宋体" w:hint="eastAsia"/>
          <w:color w:val="000000"/>
          <w:kern w:val="0"/>
          <w:sz w:val="24"/>
          <w:szCs w:val="24"/>
        </w:rPr>
        <w:br/>
        <w:t>（九）支持行业协会研究行业发展，推行行业标准，制定行业规范，建立公共服务信息平台和信用体系，</w:t>
      </w:r>
      <w:proofErr w:type="gramStart"/>
      <w:r w:rsidRPr="00767534">
        <w:rPr>
          <w:rFonts w:asciiTheme="minorEastAsia" w:hAnsiTheme="minorEastAsia" w:cs="宋体" w:hint="eastAsia"/>
          <w:color w:val="000000"/>
          <w:kern w:val="0"/>
          <w:sz w:val="24"/>
          <w:szCs w:val="24"/>
        </w:rPr>
        <w:t>推动业</w:t>
      </w:r>
      <w:proofErr w:type="gramEnd"/>
      <w:r w:rsidRPr="00767534">
        <w:rPr>
          <w:rFonts w:asciiTheme="minorEastAsia" w:hAnsiTheme="minorEastAsia" w:cs="宋体" w:hint="eastAsia"/>
          <w:color w:val="000000"/>
          <w:kern w:val="0"/>
          <w:sz w:val="24"/>
          <w:szCs w:val="24"/>
        </w:rPr>
        <w:t xml:space="preserve">态提升；支持行业协会开展商业服务业人才培养和在岗人员培训等项目。 </w:t>
      </w:r>
      <w:r w:rsidRPr="00767534">
        <w:rPr>
          <w:rFonts w:asciiTheme="minorEastAsia" w:hAnsiTheme="minorEastAsia" w:cs="宋体" w:hint="eastAsia"/>
          <w:color w:val="000000"/>
          <w:kern w:val="0"/>
          <w:sz w:val="24"/>
          <w:szCs w:val="24"/>
        </w:rPr>
        <w:br/>
        <w:t xml:space="preserve">（十）支持中关村西区范围内电子市场品牌专营店建设；支持国内外商业企业总部落户海淀。 </w:t>
      </w:r>
      <w:r w:rsidRPr="00767534">
        <w:rPr>
          <w:rFonts w:asciiTheme="minorEastAsia" w:hAnsiTheme="minorEastAsia" w:cs="宋体" w:hint="eastAsia"/>
          <w:color w:val="000000"/>
          <w:kern w:val="0"/>
          <w:sz w:val="24"/>
          <w:szCs w:val="24"/>
        </w:rPr>
        <w:br/>
        <w:t xml:space="preserve">（十一）支持融资租赁等产业发展。 </w:t>
      </w:r>
      <w:r w:rsidRPr="00767534">
        <w:rPr>
          <w:rFonts w:asciiTheme="minorEastAsia" w:hAnsiTheme="minorEastAsia" w:cs="宋体" w:hint="eastAsia"/>
          <w:color w:val="000000"/>
          <w:kern w:val="0"/>
          <w:sz w:val="24"/>
          <w:szCs w:val="24"/>
        </w:rPr>
        <w:br/>
        <w:t xml:space="preserve">（十二）支持其他符合区域商业总体规划、满足不同人群的消费需求、增强消费吸引力、对区域经济发展贡献突出的项目；支持中央、北京市及海淀区确定的重点项目；支持企业改造提升整体消费环境，发展特色商业，重点支持新兴业态和具备行业引领示范效应的商业服务业企业的发展和提升；支持推进区域营销，营造商业氛围，提升海淀商业形象，促进区域经济发展的重大活动。 </w:t>
      </w:r>
      <w:r w:rsidRPr="00767534">
        <w:rPr>
          <w:rFonts w:asciiTheme="minorEastAsia" w:hAnsiTheme="minorEastAsia" w:cs="宋体" w:hint="eastAsia"/>
          <w:color w:val="000000"/>
          <w:kern w:val="0"/>
          <w:sz w:val="24"/>
          <w:szCs w:val="24"/>
        </w:rPr>
        <w:br/>
        <w:t xml:space="preserve">三、申报条件 </w:t>
      </w:r>
      <w:r w:rsidRPr="00767534">
        <w:rPr>
          <w:rFonts w:asciiTheme="minorEastAsia" w:hAnsiTheme="minorEastAsia" w:cs="宋体" w:hint="eastAsia"/>
          <w:color w:val="000000"/>
          <w:kern w:val="0"/>
          <w:sz w:val="24"/>
          <w:szCs w:val="24"/>
        </w:rPr>
        <w:br/>
        <w:t xml:space="preserve">（一）申报条件 </w:t>
      </w:r>
      <w:r w:rsidRPr="00767534">
        <w:rPr>
          <w:rFonts w:asciiTheme="minorEastAsia" w:hAnsiTheme="minorEastAsia" w:cs="宋体" w:hint="eastAsia"/>
          <w:color w:val="000000"/>
          <w:kern w:val="0"/>
          <w:sz w:val="24"/>
          <w:szCs w:val="24"/>
        </w:rPr>
        <w:br/>
        <w:t xml:space="preserve">根据《支持办法》的规定，凡工商注册及税务登记均在海淀区且依法纳税，诚信经营、无违法违纪行为和重大安全生产事故，符合本区商业发展规划及当年《申报指南》支持范围的企业及其他符合相关条件的主体均可申请。 </w:t>
      </w:r>
      <w:r w:rsidRPr="00767534">
        <w:rPr>
          <w:rFonts w:asciiTheme="minorEastAsia" w:hAnsiTheme="minorEastAsia" w:cs="宋体" w:hint="eastAsia"/>
          <w:color w:val="000000"/>
          <w:kern w:val="0"/>
          <w:sz w:val="24"/>
          <w:szCs w:val="24"/>
        </w:rPr>
        <w:br/>
        <w:t xml:space="preserve">（二）所需材料 </w:t>
      </w:r>
      <w:r w:rsidRPr="00767534">
        <w:rPr>
          <w:rFonts w:asciiTheme="minorEastAsia" w:hAnsiTheme="minorEastAsia" w:cs="宋体" w:hint="eastAsia"/>
          <w:color w:val="000000"/>
          <w:kern w:val="0"/>
          <w:sz w:val="24"/>
          <w:szCs w:val="24"/>
        </w:rPr>
        <w:br/>
        <w:t xml:space="preserve">1.项目申报表。 </w:t>
      </w:r>
      <w:r w:rsidRPr="00767534">
        <w:rPr>
          <w:rFonts w:asciiTheme="minorEastAsia" w:hAnsiTheme="minorEastAsia" w:cs="宋体" w:hint="eastAsia"/>
          <w:color w:val="000000"/>
          <w:kern w:val="0"/>
          <w:sz w:val="24"/>
          <w:szCs w:val="24"/>
        </w:rPr>
        <w:br/>
        <w:t xml:space="preserve">2.项目可行性论证报告。 </w:t>
      </w:r>
      <w:r w:rsidRPr="00767534">
        <w:rPr>
          <w:rFonts w:asciiTheme="minorEastAsia" w:hAnsiTheme="minorEastAsia" w:cs="宋体" w:hint="eastAsia"/>
          <w:color w:val="000000"/>
          <w:kern w:val="0"/>
          <w:sz w:val="24"/>
          <w:szCs w:val="24"/>
        </w:rPr>
        <w:br/>
        <w:t xml:space="preserve">3.企业自有资金证明。（企业银行存款证明等） </w:t>
      </w:r>
      <w:r w:rsidRPr="00767534">
        <w:rPr>
          <w:rFonts w:asciiTheme="minorEastAsia" w:hAnsiTheme="minorEastAsia" w:cs="宋体" w:hint="eastAsia"/>
          <w:color w:val="000000"/>
          <w:kern w:val="0"/>
          <w:sz w:val="24"/>
          <w:szCs w:val="24"/>
        </w:rPr>
        <w:br/>
        <w:t xml:space="preserve">4.企业财务报表（年度资产负债表和损益表）。 </w:t>
      </w:r>
      <w:r w:rsidRPr="00767534">
        <w:rPr>
          <w:rFonts w:asciiTheme="minorEastAsia" w:hAnsiTheme="minorEastAsia" w:cs="宋体" w:hint="eastAsia"/>
          <w:color w:val="000000"/>
          <w:kern w:val="0"/>
          <w:sz w:val="24"/>
          <w:szCs w:val="24"/>
        </w:rPr>
        <w:br/>
        <w:t xml:space="preserve">5.申报单位营业执照、税务登记证及法人代表身份证明复印件。 </w:t>
      </w:r>
      <w:r w:rsidRPr="00767534">
        <w:rPr>
          <w:rFonts w:asciiTheme="minorEastAsia" w:hAnsiTheme="minorEastAsia" w:cs="宋体" w:hint="eastAsia"/>
          <w:color w:val="000000"/>
          <w:kern w:val="0"/>
          <w:sz w:val="24"/>
          <w:szCs w:val="24"/>
        </w:rPr>
        <w:br/>
        <w:t xml:space="preserve">6.国家级、市级、区级有关批文、证书或与项目有关的审批及建设合同、材料。 </w:t>
      </w:r>
      <w:r w:rsidRPr="00767534">
        <w:rPr>
          <w:rFonts w:asciiTheme="minorEastAsia" w:hAnsiTheme="minorEastAsia" w:cs="宋体" w:hint="eastAsia"/>
          <w:color w:val="000000"/>
          <w:kern w:val="0"/>
          <w:sz w:val="24"/>
          <w:szCs w:val="24"/>
        </w:rPr>
        <w:br/>
        <w:t xml:space="preserve">7.项目申报单位承诺书。 </w:t>
      </w:r>
      <w:r w:rsidRPr="00767534">
        <w:rPr>
          <w:rFonts w:asciiTheme="minorEastAsia" w:hAnsiTheme="minorEastAsia" w:cs="宋体" w:hint="eastAsia"/>
          <w:color w:val="000000"/>
          <w:kern w:val="0"/>
          <w:sz w:val="24"/>
          <w:szCs w:val="24"/>
        </w:rPr>
        <w:br/>
        <w:t xml:space="preserve">8.按市区相关文件规定需要提交的相关材料。 </w:t>
      </w:r>
      <w:r w:rsidRPr="00767534">
        <w:rPr>
          <w:rFonts w:asciiTheme="minorEastAsia" w:hAnsiTheme="minorEastAsia" w:cs="宋体" w:hint="eastAsia"/>
          <w:color w:val="000000"/>
          <w:kern w:val="0"/>
          <w:sz w:val="24"/>
          <w:szCs w:val="24"/>
        </w:rPr>
        <w:br/>
        <w:t xml:space="preserve">四、申报程序 </w:t>
      </w:r>
      <w:r w:rsidRPr="00767534">
        <w:rPr>
          <w:rFonts w:asciiTheme="minorEastAsia" w:hAnsiTheme="minorEastAsia" w:cs="宋体" w:hint="eastAsia"/>
          <w:color w:val="000000"/>
          <w:kern w:val="0"/>
          <w:sz w:val="24"/>
          <w:szCs w:val="24"/>
        </w:rPr>
        <w:br/>
        <w:t>（一）企业按照《项目申报指南》要求在区政府支持企业专项资金统一申报平台上</w:t>
      </w:r>
      <w:r w:rsidRPr="00767534">
        <w:rPr>
          <w:rFonts w:asciiTheme="minorEastAsia" w:hAnsiTheme="minorEastAsia" w:cs="宋体" w:hint="eastAsia"/>
          <w:color w:val="000000"/>
          <w:kern w:val="0"/>
          <w:sz w:val="24"/>
          <w:szCs w:val="24"/>
        </w:rPr>
        <w:lastRenderedPageBreak/>
        <w:t xml:space="preserve">申报。 </w:t>
      </w:r>
      <w:r w:rsidRPr="00767534">
        <w:rPr>
          <w:rFonts w:asciiTheme="minorEastAsia" w:hAnsiTheme="minorEastAsia" w:cs="宋体" w:hint="eastAsia"/>
          <w:color w:val="000000"/>
          <w:kern w:val="0"/>
          <w:sz w:val="24"/>
          <w:szCs w:val="24"/>
        </w:rPr>
        <w:br/>
        <w:t>（二）区</w:t>
      </w:r>
      <w:proofErr w:type="gramStart"/>
      <w:r w:rsidRPr="00767534">
        <w:rPr>
          <w:rFonts w:asciiTheme="minorEastAsia" w:hAnsiTheme="minorEastAsia" w:cs="宋体" w:hint="eastAsia"/>
          <w:color w:val="000000"/>
          <w:kern w:val="0"/>
          <w:sz w:val="24"/>
          <w:szCs w:val="24"/>
        </w:rPr>
        <w:t>商务委依据</w:t>
      </w:r>
      <w:proofErr w:type="gramEnd"/>
      <w:r w:rsidRPr="00767534">
        <w:rPr>
          <w:rFonts w:asciiTheme="minorEastAsia" w:hAnsiTheme="minorEastAsia" w:cs="宋体" w:hint="eastAsia"/>
          <w:color w:val="000000"/>
          <w:kern w:val="0"/>
          <w:sz w:val="24"/>
          <w:szCs w:val="24"/>
        </w:rPr>
        <w:t xml:space="preserve">项目审批有关规定，受理企业项目申请，对项目进行审核。 </w:t>
      </w:r>
      <w:r w:rsidRPr="00767534">
        <w:rPr>
          <w:rFonts w:asciiTheme="minorEastAsia" w:hAnsiTheme="minorEastAsia" w:cs="宋体" w:hint="eastAsia"/>
          <w:color w:val="000000"/>
          <w:kern w:val="0"/>
          <w:sz w:val="24"/>
          <w:szCs w:val="24"/>
        </w:rPr>
        <w:br/>
        <w:t xml:space="preserve">（三）资金的审批拨付程序及监督管理，按照《海淀区支持核心区自主创新和产业发展专项资金管理办法》的相关规定执行。 </w:t>
      </w:r>
      <w:r w:rsidRPr="00767534">
        <w:rPr>
          <w:rFonts w:asciiTheme="minorEastAsia" w:hAnsiTheme="minorEastAsia" w:cs="宋体" w:hint="eastAsia"/>
          <w:color w:val="000000"/>
          <w:kern w:val="0"/>
          <w:sz w:val="24"/>
          <w:szCs w:val="24"/>
        </w:rPr>
        <w:br/>
        <w:t xml:space="preserve">五、其他事项 </w:t>
      </w:r>
      <w:r w:rsidRPr="00767534">
        <w:rPr>
          <w:rFonts w:asciiTheme="minorEastAsia" w:hAnsiTheme="minorEastAsia" w:cs="宋体" w:hint="eastAsia"/>
          <w:color w:val="000000"/>
          <w:kern w:val="0"/>
          <w:sz w:val="24"/>
          <w:szCs w:val="24"/>
        </w:rPr>
        <w:br/>
        <w:t>（一）项目申报材料纸质文档需加盖申报单位公章，一式3份，于 月日前向区</w:t>
      </w:r>
      <w:proofErr w:type="gramStart"/>
      <w:r w:rsidRPr="00767534">
        <w:rPr>
          <w:rFonts w:asciiTheme="minorEastAsia" w:hAnsiTheme="minorEastAsia" w:cs="宋体" w:hint="eastAsia"/>
          <w:color w:val="000000"/>
          <w:kern w:val="0"/>
          <w:sz w:val="24"/>
          <w:szCs w:val="24"/>
        </w:rPr>
        <w:t>商务委</w:t>
      </w:r>
      <w:proofErr w:type="gramEnd"/>
      <w:r w:rsidRPr="00767534">
        <w:rPr>
          <w:rFonts w:asciiTheme="minorEastAsia" w:hAnsiTheme="minorEastAsia" w:cs="宋体" w:hint="eastAsia"/>
          <w:color w:val="000000"/>
          <w:kern w:val="0"/>
          <w:sz w:val="24"/>
          <w:szCs w:val="24"/>
        </w:rPr>
        <w:t xml:space="preserve">提交所需资料。 </w:t>
      </w:r>
      <w:r w:rsidRPr="00767534">
        <w:rPr>
          <w:rFonts w:asciiTheme="minorEastAsia" w:hAnsiTheme="minorEastAsia" w:cs="宋体" w:hint="eastAsia"/>
          <w:color w:val="000000"/>
          <w:kern w:val="0"/>
          <w:sz w:val="24"/>
          <w:szCs w:val="24"/>
        </w:rPr>
        <w:br/>
        <w:t xml:space="preserve">（二）未尽事宜请参照《支持办法》中相关条款执行。 </w:t>
      </w:r>
      <w:r w:rsidRPr="00767534">
        <w:rPr>
          <w:rFonts w:asciiTheme="minorEastAsia" w:hAnsiTheme="minorEastAsia" w:cs="宋体" w:hint="eastAsia"/>
          <w:color w:val="000000"/>
          <w:kern w:val="0"/>
          <w:sz w:val="24"/>
          <w:szCs w:val="24"/>
        </w:rPr>
        <w:br/>
        <w:t>（三）区商务委、财政局对本年度申报指南拥有最终解释权。</w:t>
      </w:r>
    </w:p>
    <w:p w:rsidR="00CF220A" w:rsidRPr="00767534" w:rsidRDefault="00CF220A" w:rsidP="00561BEF">
      <w:pPr>
        <w:widowControl/>
        <w:shd w:val="clear" w:color="auto" w:fill="FFFFFF"/>
        <w:spacing w:line="375"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受理部门：商务委</w:t>
      </w:r>
    </w:p>
    <w:p w:rsidR="00CF220A" w:rsidRPr="00767534" w:rsidRDefault="00CF220A" w:rsidP="00561BEF">
      <w:pPr>
        <w:widowControl/>
        <w:shd w:val="clear" w:color="auto" w:fill="FFFFFF"/>
        <w:spacing w:line="375"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联系人：陈红</w:t>
      </w:r>
    </w:p>
    <w:p w:rsidR="00CF220A" w:rsidRDefault="00CF220A" w:rsidP="00561BEF">
      <w:pPr>
        <w:widowControl/>
        <w:shd w:val="clear" w:color="auto" w:fill="FFFFFF"/>
        <w:spacing w:line="375"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联系电话：88497181</w:t>
      </w:r>
    </w:p>
    <w:p w:rsidR="00426ACA" w:rsidRDefault="00426ACA" w:rsidP="00561BEF">
      <w:pPr>
        <w:widowControl/>
        <w:shd w:val="clear" w:color="auto" w:fill="FFFFFF"/>
        <w:spacing w:line="375" w:lineRule="atLeast"/>
        <w:jc w:val="left"/>
        <w:rPr>
          <w:rFonts w:asciiTheme="minorEastAsia" w:hAnsiTheme="minorEastAsia" w:cs="宋体"/>
          <w:color w:val="000000"/>
          <w:kern w:val="0"/>
          <w:sz w:val="24"/>
          <w:szCs w:val="24"/>
        </w:rPr>
      </w:pPr>
    </w:p>
    <w:p w:rsidR="00426ACA" w:rsidRDefault="00426ACA" w:rsidP="00A11E0D">
      <w:pPr>
        <w:pStyle w:val="3"/>
        <w:rPr>
          <w:rFonts w:asciiTheme="minorEastAsia" w:hAnsiTheme="minorEastAsia" w:cs="宋体"/>
          <w:b w:val="0"/>
          <w:color w:val="000000"/>
          <w:kern w:val="0"/>
          <w:sz w:val="24"/>
          <w:szCs w:val="24"/>
        </w:rPr>
      </w:pPr>
      <w:bookmarkStart w:id="66" w:name="_Toc372726615"/>
      <w:r w:rsidRPr="00426ACA">
        <w:rPr>
          <w:rFonts w:asciiTheme="minorEastAsia" w:hAnsiTheme="minorEastAsia" w:cs="宋体" w:hint="eastAsia"/>
          <w:b w:val="0"/>
          <w:color w:val="000000"/>
          <w:kern w:val="0"/>
          <w:sz w:val="24"/>
          <w:szCs w:val="24"/>
        </w:rPr>
        <w:t>10-7-10促进消费项目</w:t>
      </w:r>
      <w:r>
        <w:rPr>
          <w:rFonts w:asciiTheme="minorEastAsia" w:hAnsiTheme="minorEastAsia" w:cs="宋体" w:hint="eastAsia"/>
          <w:b w:val="0"/>
          <w:color w:val="000000"/>
          <w:kern w:val="0"/>
          <w:sz w:val="24"/>
          <w:szCs w:val="24"/>
        </w:rPr>
        <w:t>（同10-7-11）</w:t>
      </w:r>
      <w:bookmarkEnd w:id="66"/>
    </w:p>
    <w:p w:rsidR="00426ACA" w:rsidRPr="00426ACA" w:rsidRDefault="00426ACA" w:rsidP="00A11E0D">
      <w:pPr>
        <w:pStyle w:val="3"/>
        <w:rPr>
          <w:rFonts w:asciiTheme="minorEastAsia" w:hAnsiTheme="minorEastAsia" w:cs="宋体"/>
          <w:b w:val="0"/>
          <w:color w:val="000000"/>
          <w:kern w:val="0"/>
          <w:sz w:val="24"/>
          <w:szCs w:val="24"/>
        </w:rPr>
      </w:pPr>
      <w:bookmarkStart w:id="67" w:name="_Toc372726616"/>
      <w:r>
        <w:rPr>
          <w:rFonts w:asciiTheme="minorEastAsia" w:hAnsiTheme="minorEastAsia" w:cs="宋体" w:hint="eastAsia"/>
          <w:b w:val="0"/>
          <w:color w:val="000000"/>
          <w:kern w:val="0"/>
          <w:sz w:val="24"/>
          <w:szCs w:val="24"/>
        </w:rPr>
        <w:t>10-7-11</w:t>
      </w:r>
      <w:r w:rsidRPr="00426ACA">
        <w:rPr>
          <w:rFonts w:asciiTheme="minorEastAsia" w:hAnsiTheme="minorEastAsia" w:cs="宋体" w:hint="eastAsia"/>
          <w:b w:val="0"/>
          <w:color w:val="000000"/>
          <w:kern w:val="0"/>
          <w:sz w:val="24"/>
          <w:szCs w:val="24"/>
        </w:rPr>
        <w:t>支持引进国际国内知名品牌</w:t>
      </w:r>
      <w:bookmarkEnd w:id="67"/>
    </w:p>
    <w:p w:rsidR="00426ACA" w:rsidRPr="00426ACA" w:rsidRDefault="00426ACA" w:rsidP="00426ACA">
      <w:pPr>
        <w:widowControl/>
        <w:shd w:val="clear" w:color="auto" w:fill="FFFFFF"/>
        <w:spacing w:line="375" w:lineRule="atLeast"/>
        <w:jc w:val="left"/>
        <w:rPr>
          <w:rFonts w:asciiTheme="minorEastAsia" w:hAnsiTheme="minorEastAsia" w:cs="宋体"/>
          <w:color w:val="000000"/>
          <w:kern w:val="0"/>
          <w:sz w:val="24"/>
          <w:szCs w:val="24"/>
        </w:rPr>
      </w:pPr>
      <w:r w:rsidRPr="00426ACA">
        <w:rPr>
          <w:rFonts w:asciiTheme="minorEastAsia" w:hAnsiTheme="minorEastAsia" w:cs="宋体" w:hint="eastAsia"/>
          <w:color w:val="000000"/>
          <w:kern w:val="0"/>
          <w:sz w:val="24"/>
          <w:szCs w:val="24"/>
        </w:rPr>
        <w:t>2013年海淀</w:t>
      </w:r>
      <w:proofErr w:type="gramStart"/>
      <w:r w:rsidRPr="00426ACA">
        <w:rPr>
          <w:rFonts w:asciiTheme="minorEastAsia" w:hAnsiTheme="minorEastAsia" w:cs="宋体" w:hint="eastAsia"/>
          <w:color w:val="000000"/>
          <w:kern w:val="0"/>
          <w:sz w:val="24"/>
          <w:szCs w:val="24"/>
        </w:rPr>
        <w:t>区促进</w:t>
      </w:r>
      <w:proofErr w:type="gramEnd"/>
      <w:r w:rsidRPr="00426ACA">
        <w:rPr>
          <w:rFonts w:asciiTheme="minorEastAsia" w:hAnsiTheme="minorEastAsia" w:cs="宋体" w:hint="eastAsia"/>
          <w:color w:val="000000"/>
          <w:kern w:val="0"/>
          <w:sz w:val="24"/>
          <w:szCs w:val="24"/>
        </w:rPr>
        <w:t>商业服务业发展支持办法项目申报指南</w:t>
      </w:r>
    </w:p>
    <w:p w:rsidR="00426ACA" w:rsidRPr="00426ACA" w:rsidRDefault="00426ACA" w:rsidP="00426ACA">
      <w:pPr>
        <w:widowControl/>
        <w:shd w:val="clear" w:color="auto" w:fill="FFFFFF"/>
        <w:spacing w:line="375" w:lineRule="atLeast"/>
        <w:jc w:val="left"/>
        <w:rPr>
          <w:rFonts w:asciiTheme="minorEastAsia" w:hAnsiTheme="minorEastAsia" w:cs="宋体"/>
          <w:color w:val="000000"/>
          <w:kern w:val="0"/>
          <w:sz w:val="24"/>
          <w:szCs w:val="24"/>
        </w:rPr>
      </w:pPr>
      <w:r w:rsidRPr="00426ACA">
        <w:rPr>
          <w:rFonts w:asciiTheme="minorEastAsia" w:hAnsiTheme="minorEastAsia" w:cs="宋体" w:hint="eastAsia"/>
          <w:color w:val="000000"/>
          <w:kern w:val="0"/>
          <w:sz w:val="24"/>
          <w:szCs w:val="24"/>
        </w:rPr>
        <w:t xml:space="preserve">　　为了充分发挥政府财政资金的支持和引导作用，促进海淀区商业服务业发展，根据《海淀区促进商业服务业发展支持办法》（海行规发〔</w:t>
      </w:r>
      <w:r w:rsidR="00CC7B01">
        <w:rPr>
          <w:rFonts w:asciiTheme="minorEastAsia" w:hAnsiTheme="minorEastAsia" w:cs="宋体" w:hint="eastAsia"/>
          <w:color w:val="000000"/>
          <w:kern w:val="0"/>
          <w:sz w:val="24"/>
          <w:szCs w:val="24"/>
        </w:rPr>
        <w:t>2013</w:t>
      </w:r>
      <w:r w:rsidRPr="00426ACA">
        <w:rPr>
          <w:rFonts w:asciiTheme="minorEastAsia" w:hAnsiTheme="minorEastAsia" w:cs="宋体" w:hint="eastAsia"/>
          <w:color w:val="000000"/>
          <w:kern w:val="0"/>
          <w:sz w:val="24"/>
          <w:szCs w:val="24"/>
        </w:rPr>
        <w:t>〕9号）（以下简称“支持办法”）的规定，特制定《2013年海淀区促进商业服务业发展支持办法项目申报指南》。</w:t>
      </w:r>
    </w:p>
    <w:p w:rsidR="00426ACA" w:rsidRPr="00426ACA" w:rsidRDefault="00426ACA" w:rsidP="00426ACA">
      <w:pPr>
        <w:widowControl/>
        <w:shd w:val="clear" w:color="auto" w:fill="FFFFFF"/>
        <w:spacing w:line="375" w:lineRule="atLeast"/>
        <w:jc w:val="left"/>
        <w:rPr>
          <w:rFonts w:asciiTheme="minorEastAsia" w:hAnsiTheme="minorEastAsia" w:cs="宋体"/>
          <w:color w:val="000000"/>
          <w:kern w:val="0"/>
          <w:sz w:val="24"/>
          <w:szCs w:val="24"/>
        </w:rPr>
      </w:pPr>
      <w:r w:rsidRPr="00426ACA">
        <w:rPr>
          <w:rFonts w:asciiTheme="minorEastAsia" w:hAnsiTheme="minorEastAsia" w:cs="宋体" w:hint="eastAsia"/>
          <w:color w:val="000000"/>
          <w:kern w:val="0"/>
          <w:sz w:val="24"/>
          <w:szCs w:val="24"/>
        </w:rPr>
        <w:t xml:space="preserve">　　　一、总体要求</w:t>
      </w:r>
    </w:p>
    <w:p w:rsidR="00426ACA" w:rsidRPr="00426ACA" w:rsidRDefault="00426ACA" w:rsidP="00426ACA">
      <w:pPr>
        <w:widowControl/>
        <w:shd w:val="clear" w:color="auto" w:fill="FFFFFF"/>
        <w:spacing w:line="375" w:lineRule="atLeast"/>
        <w:jc w:val="left"/>
        <w:rPr>
          <w:rFonts w:asciiTheme="minorEastAsia" w:hAnsiTheme="minorEastAsia" w:cs="宋体"/>
          <w:color w:val="000000"/>
          <w:kern w:val="0"/>
          <w:sz w:val="24"/>
          <w:szCs w:val="24"/>
        </w:rPr>
      </w:pPr>
      <w:r w:rsidRPr="00426ACA">
        <w:rPr>
          <w:rFonts w:asciiTheme="minorEastAsia" w:hAnsiTheme="minorEastAsia" w:cs="宋体" w:hint="eastAsia"/>
          <w:color w:val="000000"/>
          <w:kern w:val="0"/>
          <w:sz w:val="24"/>
          <w:szCs w:val="24"/>
        </w:rPr>
        <w:t xml:space="preserve">　　2013年，海淀</w:t>
      </w:r>
      <w:proofErr w:type="gramStart"/>
      <w:r w:rsidRPr="00426ACA">
        <w:rPr>
          <w:rFonts w:asciiTheme="minorEastAsia" w:hAnsiTheme="minorEastAsia" w:cs="宋体" w:hint="eastAsia"/>
          <w:color w:val="000000"/>
          <w:kern w:val="0"/>
          <w:sz w:val="24"/>
          <w:szCs w:val="24"/>
        </w:rPr>
        <w:t>区促进</w:t>
      </w:r>
      <w:proofErr w:type="gramEnd"/>
      <w:r w:rsidRPr="00426ACA">
        <w:rPr>
          <w:rFonts w:asciiTheme="minorEastAsia" w:hAnsiTheme="minorEastAsia" w:cs="宋体" w:hint="eastAsia"/>
          <w:color w:val="000000"/>
          <w:kern w:val="0"/>
          <w:sz w:val="24"/>
          <w:szCs w:val="24"/>
        </w:rPr>
        <w:t>商业服务业发展专项资金要继续围绕落实服务核心区建设和打造国际商贸中心的主题，坚持“突出重点、集约使用、公平公开公正”的原则，优先支持有利于促进消费增长、改善消费环境、提升品牌特色、提高便民商业品质、创新经营模式、发展新兴消费方式、提升行业水平等具有引领示范作用的重点项目，全面促进海淀区商业服务业的发展。</w:t>
      </w:r>
    </w:p>
    <w:p w:rsidR="00426ACA" w:rsidRPr="00426ACA" w:rsidRDefault="00426ACA" w:rsidP="00426ACA">
      <w:pPr>
        <w:widowControl/>
        <w:shd w:val="clear" w:color="auto" w:fill="FFFFFF"/>
        <w:spacing w:line="375" w:lineRule="atLeast"/>
        <w:jc w:val="left"/>
        <w:rPr>
          <w:rFonts w:asciiTheme="minorEastAsia" w:hAnsiTheme="minorEastAsia" w:cs="宋体"/>
          <w:color w:val="000000"/>
          <w:kern w:val="0"/>
          <w:sz w:val="24"/>
          <w:szCs w:val="24"/>
        </w:rPr>
      </w:pPr>
      <w:r w:rsidRPr="00426ACA">
        <w:rPr>
          <w:rFonts w:asciiTheme="minorEastAsia" w:hAnsiTheme="minorEastAsia" w:cs="宋体" w:hint="eastAsia"/>
          <w:color w:val="000000"/>
          <w:kern w:val="0"/>
          <w:sz w:val="24"/>
          <w:szCs w:val="24"/>
        </w:rPr>
        <w:t xml:space="preserve">　　　二、支持范围</w:t>
      </w:r>
    </w:p>
    <w:p w:rsidR="00426ACA" w:rsidRPr="00426ACA" w:rsidRDefault="00426ACA" w:rsidP="00426ACA">
      <w:pPr>
        <w:widowControl/>
        <w:shd w:val="clear" w:color="auto" w:fill="FFFFFF"/>
        <w:spacing w:line="375" w:lineRule="atLeast"/>
        <w:jc w:val="left"/>
        <w:rPr>
          <w:rFonts w:asciiTheme="minorEastAsia" w:hAnsiTheme="minorEastAsia" w:cs="宋体"/>
          <w:color w:val="000000"/>
          <w:kern w:val="0"/>
          <w:sz w:val="24"/>
          <w:szCs w:val="24"/>
        </w:rPr>
      </w:pPr>
      <w:r w:rsidRPr="00426ACA">
        <w:rPr>
          <w:rFonts w:asciiTheme="minorEastAsia" w:hAnsiTheme="minorEastAsia" w:cs="宋体" w:hint="eastAsia"/>
          <w:color w:val="000000"/>
          <w:kern w:val="0"/>
          <w:sz w:val="24"/>
          <w:szCs w:val="24"/>
        </w:rPr>
        <w:t xml:space="preserve">　　（一）促消费保增长项目。支持促进区域消费增长，对区域社会消费品零售额增长贡献突出的商业、服务业企业将依据年度社会消费品零售额规模及同比增长指标给予资金奖励。</w:t>
      </w:r>
    </w:p>
    <w:p w:rsidR="00426ACA" w:rsidRPr="00426ACA" w:rsidRDefault="00426ACA" w:rsidP="00426ACA">
      <w:pPr>
        <w:widowControl/>
        <w:shd w:val="clear" w:color="auto" w:fill="FFFFFF"/>
        <w:spacing w:line="375" w:lineRule="atLeast"/>
        <w:jc w:val="left"/>
        <w:rPr>
          <w:rFonts w:asciiTheme="minorEastAsia" w:hAnsiTheme="minorEastAsia" w:cs="宋体"/>
          <w:color w:val="000000"/>
          <w:kern w:val="0"/>
          <w:sz w:val="24"/>
          <w:szCs w:val="24"/>
        </w:rPr>
      </w:pPr>
      <w:r w:rsidRPr="00426ACA">
        <w:rPr>
          <w:rFonts w:asciiTheme="minorEastAsia" w:hAnsiTheme="minorEastAsia" w:cs="宋体" w:hint="eastAsia"/>
          <w:color w:val="000000"/>
          <w:kern w:val="0"/>
          <w:sz w:val="24"/>
          <w:szCs w:val="24"/>
        </w:rPr>
        <w:t xml:space="preserve">　　（二）品牌引进项目。支持有利于改善全区商务发展环境的国际知名品牌的引进。</w:t>
      </w:r>
    </w:p>
    <w:p w:rsidR="00426ACA" w:rsidRPr="00426ACA" w:rsidRDefault="00426ACA" w:rsidP="00426ACA">
      <w:pPr>
        <w:widowControl/>
        <w:shd w:val="clear" w:color="auto" w:fill="FFFFFF"/>
        <w:spacing w:line="375" w:lineRule="atLeast"/>
        <w:jc w:val="left"/>
        <w:rPr>
          <w:rFonts w:asciiTheme="minorEastAsia" w:hAnsiTheme="minorEastAsia" w:cs="宋体"/>
          <w:color w:val="000000"/>
          <w:kern w:val="0"/>
          <w:sz w:val="24"/>
          <w:szCs w:val="24"/>
        </w:rPr>
      </w:pPr>
      <w:r w:rsidRPr="00426ACA">
        <w:rPr>
          <w:rFonts w:asciiTheme="minorEastAsia" w:hAnsiTheme="minorEastAsia" w:cs="宋体" w:hint="eastAsia"/>
          <w:color w:val="000000"/>
          <w:kern w:val="0"/>
          <w:sz w:val="24"/>
          <w:szCs w:val="24"/>
        </w:rPr>
        <w:t xml:space="preserve">　　（三）特色商业街升级改造项目。鼓励特色商业街区实施升级改造项目，提升街区整体形象，改善街区消费环境。</w:t>
      </w:r>
    </w:p>
    <w:p w:rsidR="00426ACA" w:rsidRPr="00426ACA" w:rsidRDefault="00426ACA" w:rsidP="00426ACA">
      <w:pPr>
        <w:widowControl/>
        <w:shd w:val="clear" w:color="auto" w:fill="FFFFFF"/>
        <w:spacing w:line="375" w:lineRule="atLeast"/>
        <w:jc w:val="left"/>
        <w:rPr>
          <w:rFonts w:asciiTheme="minorEastAsia" w:hAnsiTheme="minorEastAsia" w:cs="宋体"/>
          <w:color w:val="000000"/>
          <w:kern w:val="0"/>
          <w:sz w:val="24"/>
          <w:szCs w:val="24"/>
        </w:rPr>
      </w:pPr>
      <w:r w:rsidRPr="00426ACA">
        <w:rPr>
          <w:rFonts w:asciiTheme="minorEastAsia" w:hAnsiTheme="minorEastAsia" w:cs="宋体" w:hint="eastAsia"/>
          <w:color w:val="000000"/>
          <w:kern w:val="0"/>
          <w:sz w:val="24"/>
          <w:szCs w:val="24"/>
        </w:rPr>
        <w:t xml:space="preserve">　　（四）电子商务项目。支持传统商业服务业企业发展电子商务；鼓励具有发展潜力的优质电子商务企业落户海淀；鼓励电子商务企业依托新技术等扩大销售，直接拉动区域经济增长；鼓励电子商务企业在社区商业等领域创新发展项目；对获得年度商务部电子商务示范企业称号的企业给予奖励。</w:t>
      </w:r>
    </w:p>
    <w:p w:rsidR="00426ACA" w:rsidRPr="00426ACA" w:rsidRDefault="00426ACA" w:rsidP="00426ACA">
      <w:pPr>
        <w:widowControl/>
        <w:shd w:val="clear" w:color="auto" w:fill="FFFFFF"/>
        <w:spacing w:line="375" w:lineRule="atLeast"/>
        <w:jc w:val="left"/>
        <w:rPr>
          <w:rFonts w:asciiTheme="minorEastAsia" w:hAnsiTheme="minorEastAsia" w:cs="宋体"/>
          <w:color w:val="000000"/>
          <w:kern w:val="0"/>
          <w:sz w:val="24"/>
          <w:szCs w:val="24"/>
        </w:rPr>
      </w:pPr>
      <w:r w:rsidRPr="00426ACA">
        <w:rPr>
          <w:rFonts w:asciiTheme="minorEastAsia" w:hAnsiTheme="minorEastAsia" w:cs="宋体" w:hint="eastAsia"/>
          <w:color w:val="000000"/>
          <w:kern w:val="0"/>
          <w:sz w:val="24"/>
          <w:szCs w:val="24"/>
        </w:rPr>
        <w:t xml:space="preserve">　　（五）现代物流发展项目。支持公共物流服务体系的建设；支持专业物流配送中心的设施建设改造；支持直接关系民生的物流体系建设，支持冷链物流项目建设，改善相关产品的检测、加工、包装、仓储、配送等设施条件。</w:t>
      </w:r>
    </w:p>
    <w:p w:rsidR="00426ACA" w:rsidRPr="00426ACA" w:rsidRDefault="00426ACA" w:rsidP="00426ACA">
      <w:pPr>
        <w:widowControl/>
        <w:shd w:val="clear" w:color="auto" w:fill="FFFFFF"/>
        <w:spacing w:line="375" w:lineRule="atLeast"/>
        <w:jc w:val="left"/>
        <w:rPr>
          <w:rFonts w:asciiTheme="minorEastAsia" w:hAnsiTheme="minorEastAsia" w:cs="宋体"/>
          <w:color w:val="000000"/>
          <w:kern w:val="0"/>
          <w:sz w:val="24"/>
          <w:szCs w:val="24"/>
        </w:rPr>
      </w:pPr>
      <w:r w:rsidRPr="00426ACA">
        <w:rPr>
          <w:rFonts w:asciiTheme="minorEastAsia" w:hAnsiTheme="minorEastAsia" w:cs="宋体" w:hint="eastAsia"/>
          <w:color w:val="000000"/>
          <w:kern w:val="0"/>
          <w:sz w:val="24"/>
          <w:szCs w:val="24"/>
        </w:rPr>
        <w:t xml:space="preserve">　　（六）便民服务体系项目</w:t>
      </w:r>
    </w:p>
    <w:p w:rsidR="00426ACA" w:rsidRPr="00426ACA" w:rsidRDefault="00426ACA" w:rsidP="00426ACA">
      <w:pPr>
        <w:widowControl/>
        <w:shd w:val="clear" w:color="auto" w:fill="FFFFFF"/>
        <w:spacing w:line="375" w:lineRule="atLeast"/>
        <w:jc w:val="left"/>
        <w:rPr>
          <w:rFonts w:asciiTheme="minorEastAsia" w:hAnsiTheme="minorEastAsia" w:cs="宋体"/>
          <w:color w:val="000000"/>
          <w:kern w:val="0"/>
          <w:sz w:val="24"/>
          <w:szCs w:val="24"/>
        </w:rPr>
      </w:pPr>
      <w:r w:rsidRPr="00426ACA">
        <w:rPr>
          <w:rFonts w:asciiTheme="minorEastAsia" w:hAnsiTheme="minorEastAsia" w:cs="宋体" w:hint="eastAsia"/>
          <w:color w:val="000000"/>
          <w:kern w:val="0"/>
          <w:sz w:val="24"/>
          <w:szCs w:val="24"/>
        </w:rPr>
        <w:lastRenderedPageBreak/>
        <w:t xml:space="preserve">　　1.新一轮“菜篮子”工程建设项目：支持农产品流通新模式建设；支持</w:t>
      </w:r>
      <w:proofErr w:type="gramStart"/>
      <w:r w:rsidRPr="00426ACA">
        <w:rPr>
          <w:rFonts w:asciiTheme="minorEastAsia" w:hAnsiTheme="minorEastAsia" w:cs="宋体" w:hint="eastAsia"/>
          <w:color w:val="000000"/>
          <w:kern w:val="0"/>
          <w:sz w:val="24"/>
          <w:szCs w:val="24"/>
        </w:rPr>
        <w:t>原配套</w:t>
      </w:r>
      <w:proofErr w:type="gramEnd"/>
      <w:r w:rsidRPr="00426ACA">
        <w:rPr>
          <w:rFonts w:asciiTheme="minorEastAsia" w:hAnsiTheme="minorEastAsia" w:cs="宋体" w:hint="eastAsia"/>
          <w:color w:val="000000"/>
          <w:kern w:val="0"/>
          <w:sz w:val="24"/>
          <w:szCs w:val="24"/>
        </w:rPr>
        <w:t>商业网点恢复菜篮子等便民服务功能。</w:t>
      </w:r>
    </w:p>
    <w:p w:rsidR="00426ACA" w:rsidRPr="00426ACA" w:rsidRDefault="00426ACA" w:rsidP="00426ACA">
      <w:pPr>
        <w:widowControl/>
        <w:shd w:val="clear" w:color="auto" w:fill="FFFFFF"/>
        <w:spacing w:line="375" w:lineRule="atLeast"/>
        <w:jc w:val="left"/>
        <w:rPr>
          <w:rFonts w:asciiTheme="minorEastAsia" w:hAnsiTheme="minorEastAsia" w:cs="宋体"/>
          <w:color w:val="000000"/>
          <w:kern w:val="0"/>
          <w:sz w:val="24"/>
          <w:szCs w:val="24"/>
        </w:rPr>
      </w:pPr>
      <w:r w:rsidRPr="00426ACA">
        <w:rPr>
          <w:rFonts w:asciiTheme="minorEastAsia" w:hAnsiTheme="minorEastAsia" w:cs="宋体" w:hint="eastAsia"/>
          <w:color w:val="000000"/>
          <w:kern w:val="0"/>
          <w:sz w:val="24"/>
          <w:szCs w:val="24"/>
        </w:rPr>
        <w:t xml:space="preserve">　　2.北部地区配套商业设施建设项目：支持北部园区引进优质连锁企业新建配套商业服务业项目；支持优质连锁企业进驻北部地区，新建配套商业项目。</w:t>
      </w:r>
    </w:p>
    <w:p w:rsidR="00426ACA" w:rsidRPr="00426ACA" w:rsidRDefault="00426ACA" w:rsidP="00426ACA">
      <w:pPr>
        <w:widowControl/>
        <w:shd w:val="clear" w:color="auto" w:fill="FFFFFF"/>
        <w:spacing w:line="375" w:lineRule="atLeast"/>
        <w:jc w:val="left"/>
        <w:rPr>
          <w:rFonts w:asciiTheme="minorEastAsia" w:hAnsiTheme="minorEastAsia" w:cs="宋体"/>
          <w:color w:val="000000"/>
          <w:kern w:val="0"/>
          <w:sz w:val="24"/>
          <w:szCs w:val="24"/>
        </w:rPr>
      </w:pPr>
      <w:r w:rsidRPr="00426ACA">
        <w:rPr>
          <w:rFonts w:asciiTheme="minorEastAsia" w:hAnsiTheme="minorEastAsia" w:cs="宋体" w:hint="eastAsia"/>
          <w:color w:val="000000"/>
          <w:kern w:val="0"/>
          <w:sz w:val="24"/>
          <w:szCs w:val="24"/>
        </w:rPr>
        <w:t xml:space="preserve">　　3.新一轮早餐工程建设项目及</w:t>
      </w:r>
      <w:proofErr w:type="gramStart"/>
      <w:r w:rsidRPr="00426ACA">
        <w:rPr>
          <w:rFonts w:asciiTheme="minorEastAsia" w:hAnsiTheme="minorEastAsia" w:cs="宋体" w:hint="eastAsia"/>
          <w:color w:val="000000"/>
          <w:kern w:val="0"/>
          <w:sz w:val="24"/>
          <w:szCs w:val="24"/>
        </w:rPr>
        <w:t>团膳发展</w:t>
      </w:r>
      <w:proofErr w:type="gramEnd"/>
      <w:r w:rsidRPr="00426ACA">
        <w:rPr>
          <w:rFonts w:asciiTheme="minorEastAsia" w:hAnsiTheme="minorEastAsia" w:cs="宋体" w:hint="eastAsia"/>
          <w:color w:val="000000"/>
          <w:kern w:val="0"/>
          <w:sz w:val="24"/>
          <w:szCs w:val="24"/>
        </w:rPr>
        <w:t>项目：支持餐饮企业新建或升级改造固定式早餐网点；支持超市、便利店等商业网点开设早餐外卖窗口；支持餐饮企业进驻各科技园区、商务楼宇、单位食堂等开展早餐经营项目和配套午餐、晚餐</w:t>
      </w:r>
      <w:proofErr w:type="gramStart"/>
      <w:r w:rsidRPr="00426ACA">
        <w:rPr>
          <w:rFonts w:asciiTheme="minorEastAsia" w:hAnsiTheme="minorEastAsia" w:cs="宋体" w:hint="eastAsia"/>
          <w:color w:val="000000"/>
          <w:kern w:val="0"/>
          <w:sz w:val="24"/>
          <w:szCs w:val="24"/>
        </w:rPr>
        <w:t>等团膳项目</w:t>
      </w:r>
      <w:proofErr w:type="gramEnd"/>
      <w:r w:rsidRPr="00426ACA">
        <w:rPr>
          <w:rFonts w:asciiTheme="minorEastAsia" w:hAnsiTheme="minorEastAsia" w:cs="宋体" w:hint="eastAsia"/>
          <w:color w:val="000000"/>
          <w:kern w:val="0"/>
          <w:sz w:val="24"/>
          <w:szCs w:val="24"/>
        </w:rPr>
        <w:t>。</w:t>
      </w:r>
    </w:p>
    <w:p w:rsidR="00426ACA" w:rsidRPr="00426ACA" w:rsidRDefault="00426ACA" w:rsidP="00426ACA">
      <w:pPr>
        <w:widowControl/>
        <w:shd w:val="clear" w:color="auto" w:fill="FFFFFF"/>
        <w:spacing w:line="375" w:lineRule="atLeast"/>
        <w:jc w:val="left"/>
        <w:rPr>
          <w:rFonts w:asciiTheme="minorEastAsia" w:hAnsiTheme="minorEastAsia" w:cs="宋体"/>
          <w:color w:val="000000"/>
          <w:kern w:val="0"/>
          <w:sz w:val="24"/>
          <w:szCs w:val="24"/>
        </w:rPr>
      </w:pPr>
      <w:r w:rsidRPr="00426ACA">
        <w:rPr>
          <w:rFonts w:asciiTheme="minorEastAsia" w:hAnsiTheme="minorEastAsia" w:cs="宋体" w:hint="eastAsia"/>
          <w:color w:val="000000"/>
          <w:kern w:val="0"/>
          <w:sz w:val="24"/>
          <w:szCs w:val="24"/>
        </w:rPr>
        <w:t xml:space="preserve">　　4.家政服务体系建设：支持优质家政企业新建家政网点及家政服务中心；支持家政行业培训。</w:t>
      </w:r>
    </w:p>
    <w:p w:rsidR="00426ACA" w:rsidRPr="00426ACA" w:rsidRDefault="00426ACA" w:rsidP="00426ACA">
      <w:pPr>
        <w:widowControl/>
        <w:shd w:val="clear" w:color="auto" w:fill="FFFFFF"/>
        <w:spacing w:line="375" w:lineRule="atLeast"/>
        <w:jc w:val="left"/>
        <w:rPr>
          <w:rFonts w:asciiTheme="minorEastAsia" w:hAnsiTheme="minorEastAsia" w:cs="宋体"/>
          <w:color w:val="000000"/>
          <w:kern w:val="0"/>
          <w:sz w:val="24"/>
          <w:szCs w:val="24"/>
        </w:rPr>
      </w:pPr>
      <w:r w:rsidRPr="00426ACA">
        <w:rPr>
          <w:rFonts w:asciiTheme="minorEastAsia" w:hAnsiTheme="minorEastAsia" w:cs="宋体" w:hint="eastAsia"/>
          <w:color w:val="000000"/>
          <w:kern w:val="0"/>
          <w:sz w:val="24"/>
          <w:szCs w:val="24"/>
        </w:rPr>
        <w:t xml:space="preserve">　　5.支持清真餐饮经营企业新建清真餐饮网点（不包括清真专柜）。</w:t>
      </w:r>
    </w:p>
    <w:p w:rsidR="00426ACA" w:rsidRPr="00426ACA" w:rsidRDefault="00426ACA" w:rsidP="00426ACA">
      <w:pPr>
        <w:widowControl/>
        <w:shd w:val="clear" w:color="auto" w:fill="FFFFFF"/>
        <w:spacing w:line="375" w:lineRule="atLeast"/>
        <w:jc w:val="left"/>
        <w:rPr>
          <w:rFonts w:asciiTheme="minorEastAsia" w:hAnsiTheme="minorEastAsia" w:cs="宋体"/>
          <w:color w:val="000000"/>
          <w:kern w:val="0"/>
          <w:sz w:val="24"/>
          <w:szCs w:val="24"/>
        </w:rPr>
      </w:pPr>
      <w:r w:rsidRPr="00426ACA">
        <w:rPr>
          <w:rFonts w:asciiTheme="minorEastAsia" w:hAnsiTheme="minorEastAsia" w:cs="宋体" w:hint="eastAsia"/>
          <w:color w:val="000000"/>
          <w:kern w:val="0"/>
          <w:sz w:val="24"/>
          <w:szCs w:val="24"/>
        </w:rPr>
        <w:t xml:space="preserve">　　6.支持建筑面积在2000平米以上的餐饮企业停车系统升级改造（酒店配套餐饮企业不在</w:t>
      </w:r>
      <w:proofErr w:type="gramStart"/>
      <w:r w:rsidRPr="00426ACA">
        <w:rPr>
          <w:rFonts w:asciiTheme="minorEastAsia" w:hAnsiTheme="minorEastAsia" w:cs="宋体" w:hint="eastAsia"/>
          <w:color w:val="000000"/>
          <w:kern w:val="0"/>
          <w:sz w:val="24"/>
          <w:szCs w:val="24"/>
        </w:rPr>
        <w:t>本支持</w:t>
      </w:r>
      <w:proofErr w:type="gramEnd"/>
      <w:r w:rsidRPr="00426ACA">
        <w:rPr>
          <w:rFonts w:asciiTheme="minorEastAsia" w:hAnsiTheme="minorEastAsia" w:cs="宋体" w:hint="eastAsia"/>
          <w:color w:val="000000"/>
          <w:kern w:val="0"/>
          <w:sz w:val="24"/>
          <w:szCs w:val="24"/>
        </w:rPr>
        <w:t>范围内）。</w:t>
      </w:r>
    </w:p>
    <w:p w:rsidR="00426ACA" w:rsidRPr="00426ACA" w:rsidRDefault="00426ACA" w:rsidP="00426ACA">
      <w:pPr>
        <w:widowControl/>
        <w:shd w:val="clear" w:color="auto" w:fill="FFFFFF"/>
        <w:spacing w:line="375" w:lineRule="atLeast"/>
        <w:jc w:val="left"/>
        <w:rPr>
          <w:rFonts w:asciiTheme="minorEastAsia" w:hAnsiTheme="minorEastAsia" w:cs="宋体"/>
          <w:color w:val="000000"/>
          <w:kern w:val="0"/>
          <w:sz w:val="24"/>
          <w:szCs w:val="24"/>
        </w:rPr>
      </w:pPr>
      <w:r w:rsidRPr="00426ACA">
        <w:rPr>
          <w:rFonts w:asciiTheme="minorEastAsia" w:hAnsiTheme="minorEastAsia" w:cs="宋体" w:hint="eastAsia"/>
          <w:color w:val="000000"/>
          <w:kern w:val="0"/>
          <w:sz w:val="24"/>
          <w:szCs w:val="24"/>
        </w:rPr>
        <w:t xml:space="preserve">　　（七）管理创新及信息化提升项目。支持商业服务业领域管理制度创新、服务方式和服务流程创新等项目；支持企业加强信息化建设，运用现代化手段提升服务管理水平的项目和加强安全管理，推进信息化监管系统建设项目。</w:t>
      </w:r>
    </w:p>
    <w:p w:rsidR="00426ACA" w:rsidRPr="00426ACA" w:rsidRDefault="00426ACA" w:rsidP="00426ACA">
      <w:pPr>
        <w:widowControl/>
        <w:shd w:val="clear" w:color="auto" w:fill="FFFFFF"/>
        <w:spacing w:line="375" w:lineRule="atLeast"/>
        <w:jc w:val="left"/>
        <w:rPr>
          <w:rFonts w:asciiTheme="minorEastAsia" w:hAnsiTheme="minorEastAsia" w:cs="宋体"/>
          <w:color w:val="000000"/>
          <w:kern w:val="0"/>
          <w:sz w:val="24"/>
          <w:szCs w:val="24"/>
        </w:rPr>
      </w:pPr>
      <w:r w:rsidRPr="00426ACA">
        <w:rPr>
          <w:rFonts w:asciiTheme="minorEastAsia" w:hAnsiTheme="minorEastAsia" w:cs="宋体" w:hint="eastAsia"/>
          <w:color w:val="000000"/>
          <w:kern w:val="0"/>
          <w:sz w:val="24"/>
          <w:szCs w:val="24"/>
        </w:rPr>
        <w:t xml:space="preserve">　　（八）行业发展项目。支持行业协会研究行业发展，推行行业标准，制定行业规范，建立公共服务信息平台和信用体系，</w:t>
      </w:r>
      <w:proofErr w:type="gramStart"/>
      <w:r w:rsidRPr="00426ACA">
        <w:rPr>
          <w:rFonts w:asciiTheme="minorEastAsia" w:hAnsiTheme="minorEastAsia" w:cs="宋体" w:hint="eastAsia"/>
          <w:color w:val="000000"/>
          <w:kern w:val="0"/>
          <w:sz w:val="24"/>
          <w:szCs w:val="24"/>
        </w:rPr>
        <w:t>推动业</w:t>
      </w:r>
      <w:proofErr w:type="gramEnd"/>
      <w:r w:rsidRPr="00426ACA">
        <w:rPr>
          <w:rFonts w:asciiTheme="minorEastAsia" w:hAnsiTheme="minorEastAsia" w:cs="宋体" w:hint="eastAsia"/>
          <w:color w:val="000000"/>
          <w:kern w:val="0"/>
          <w:sz w:val="24"/>
          <w:szCs w:val="24"/>
        </w:rPr>
        <w:t>态提升；支持行业协会开展商业服务业人才培养和在岗人员培训等项目。</w:t>
      </w:r>
    </w:p>
    <w:p w:rsidR="00426ACA" w:rsidRPr="00426ACA" w:rsidRDefault="00426ACA" w:rsidP="00426ACA">
      <w:pPr>
        <w:widowControl/>
        <w:shd w:val="clear" w:color="auto" w:fill="FFFFFF"/>
        <w:spacing w:line="375" w:lineRule="atLeast"/>
        <w:jc w:val="left"/>
        <w:rPr>
          <w:rFonts w:asciiTheme="minorEastAsia" w:hAnsiTheme="minorEastAsia" w:cs="宋体"/>
          <w:color w:val="000000"/>
          <w:kern w:val="0"/>
          <w:sz w:val="24"/>
          <w:szCs w:val="24"/>
        </w:rPr>
      </w:pPr>
      <w:r w:rsidRPr="00426ACA">
        <w:rPr>
          <w:rFonts w:asciiTheme="minorEastAsia" w:hAnsiTheme="minorEastAsia" w:cs="宋体" w:hint="eastAsia"/>
          <w:color w:val="000000"/>
          <w:kern w:val="0"/>
          <w:sz w:val="24"/>
          <w:szCs w:val="24"/>
        </w:rPr>
        <w:t xml:space="preserve">　　（九）电子市场品牌专营店建设项目。支持中关村西区范围内电子市场品牌专营店建设。</w:t>
      </w:r>
    </w:p>
    <w:p w:rsidR="00426ACA" w:rsidRPr="00426ACA" w:rsidRDefault="00426ACA" w:rsidP="00426ACA">
      <w:pPr>
        <w:widowControl/>
        <w:shd w:val="clear" w:color="auto" w:fill="FFFFFF"/>
        <w:spacing w:line="375" w:lineRule="atLeast"/>
        <w:jc w:val="left"/>
        <w:rPr>
          <w:rFonts w:asciiTheme="minorEastAsia" w:hAnsiTheme="minorEastAsia" w:cs="宋体"/>
          <w:color w:val="000000"/>
          <w:kern w:val="0"/>
          <w:sz w:val="24"/>
          <w:szCs w:val="24"/>
        </w:rPr>
      </w:pPr>
      <w:r w:rsidRPr="00426ACA">
        <w:rPr>
          <w:rFonts w:asciiTheme="minorEastAsia" w:hAnsiTheme="minorEastAsia" w:cs="宋体" w:hint="eastAsia"/>
          <w:color w:val="000000"/>
          <w:kern w:val="0"/>
          <w:sz w:val="24"/>
          <w:szCs w:val="24"/>
        </w:rPr>
        <w:t xml:space="preserve">　　（十）融资租赁项目。支持融资租赁等产业发展，对新落户海淀的融资租赁企业给予资金扶持，对符合要求的融资租赁企业在购买办公用房、房屋租赁等方面给予资金扶持。</w:t>
      </w:r>
    </w:p>
    <w:p w:rsidR="00426ACA" w:rsidRPr="00426ACA" w:rsidRDefault="00426ACA" w:rsidP="00426ACA">
      <w:pPr>
        <w:widowControl/>
        <w:shd w:val="clear" w:color="auto" w:fill="FFFFFF"/>
        <w:spacing w:line="375" w:lineRule="atLeast"/>
        <w:jc w:val="left"/>
        <w:rPr>
          <w:rFonts w:asciiTheme="minorEastAsia" w:hAnsiTheme="minorEastAsia" w:cs="宋体"/>
          <w:color w:val="000000"/>
          <w:kern w:val="0"/>
          <w:sz w:val="24"/>
          <w:szCs w:val="24"/>
        </w:rPr>
      </w:pPr>
      <w:r w:rsidRPr="00426ACA">
        <w:rPr>
          <w:rFonts w:asciiTheme="minorEastAsia" w:hAnsiTheme="minorEastAsia" w:cs="宋体" w:hint="eastAsia"/>
          <w:color w:val="000000"/>
          <w:kern w:val="0"/>
          <w:sz w:val="24"/>
          <w:szCs w:val="24"/>
        </w:rPr>
        <w:t xml:space="preserve">　　（十一）支持其他对区域经济发展贡献突出的项目；支持新兴业态和具备行业引领示范效应的商业服务业企业的发展和提升；支持推进区域营销，促进区域经济发展的重大活动。</w:t>
      </w:r>
    </w:p>
    <w:p w:rsidR="00426ACA" w:rsidRPr="00426ACA" w:rsidRDefault="00426ACA" w:rsidP="00426ACA">
      <w:pPr>
        <w:widowControl/>
        <w:shd w:val="clear" w:color="auto" w:fill="FFFFFF"/>
        <w:spacing w:line="375" w:lineRule="atLeast"/>
        <w:jc w:val="left"/>
        <w:rPr>
          <w:rFonts w:asciiTheme="minorEastAsia" w:hAnsiTheme="minorEastAsia" w:cs="宋体"/>
          <w:color w:val="000000"/>
          <w:kern w:val="0"/>
          <w:sz w:val="24"/>
          <w:szCs w:val="24"/>
        </w:rPr>
      </w:pPr>
      <w:r w:rsidRPr="00426ACA">
        <w:rPr>
          <w:rFonts w:asciiTheme="minorEastAsia" w:hAnsiTheme="minorEastAsia" w:cs="宋体" w:hint="eastAsia"/>
          <w:color w:val="000000"/>
          <w:kern w:val="0"/>
          <w:sz w:val="24"/>
          <w:szCs w:val="24"/>
        </w:rPr>
        <w:t xml:space="preserve">　　　三、申报条件</w:t>
      </w:r>
    </w:p>
    <w:p w:rsidR="00426ACA" w:rsidRPr="00426ACA" w:rsidRDefault="00426ACA" w:rsidP="00426ACA">
      <w:pPr>
        <w:widowControl/>
        <w:shd w:val="clear" w:color="auto" w:fill="FFFFFF"/>
        <w:spacing w:line="375" w:lineRule="atLeast"/>
        <w:jc w:val="left"/>
        <w:rPr>
          <w:rFonts w:asciiTheme="minorEastAsia" w:hAnsiTheme="minorEastAsia" w:cs="宋体"/>
          <w:color w:val="000000"/>
          <w:kern w:val="0"/>
          <w:sz w:val="24"/>
          <w:szCs w:val="24"/>
        </w:rPr>
      </w:pPr>
      <w:r w:rsidRPr="00426ACA">
        <w:rPr>
          <w:rFonts w:asciiTheme="minorEastAsia" w:hAnsiTheme="minorEastAsia" w:cs="宋体" w:hint="eastAsia"/>
          <w:color w:val="000000"/>
          <w:kern w:val="0"/>
          <w:sz w:val="24"/>
          <w:szCs w:val="24"/>
        </w:rPr>
        <w:t xml:space="preserve">　　（一）申报条件</w:t>
      </w:r>
    </w:p>
    <w:p w:rsidR="00426ACA" w:rsidRPr="00426ACA" w:rsidRDefault="00426ACA" w:rsidP="00426ACA">
      <w:pPr>
        <w:widowControl/>
        <w:shd w:val="clear" w:color="auto" w:fill="FFFFFF"/>
        <w:spacing w:line="375" w:lineRule="atLeast"/>
        <w:jc w:val="left"/>
        <w:rPr>
          <w:rFonts w:asciiTheme="minorEastAsia" w:hAnsiTheme="minorEastAsia" w:cs="宋体"/>
          <w:color w:val="000000"/>
          <w:kern w:val="0"/>
          <w:sz w:val="24"/>
          <w:szCs w:val="24"/>
        </w:rPr>
      </w:pPr>
      <w:r w:rsidRPr="00426ACA">
        <w:rPr>
          <w:rFonts w:asciiTheme="minorEastAsia" w:hAnsiTheme="minorEastAsia" w:cs="宋体" w:hint="eastAsia"/>
          <w:color w:val="000000"/>
          <w:kern w:val="0"/>
          <w:sz w:val="24"/>
          <w:szCs w:val="24"/>
        </w:rPr>
        <w:t xml:space="preserve">　　根据《支持办法》的规定，凡工商注册及税务登记均在海淀区且依法纳税，诚信经营、无违法违纪行为和重大安全生产事故，符合本区商业发展规划及当年《申报指南》支持范围的企业及其他符合相关条件的主体均可申请。</w:t>
      </w:r>
    </w:p>
    <w:p w:rsidR="00426ACA" w:rsidRPr="00426ACA" w:rsidRDefault="00426ACA" w:rsidP="00426ACA">
      <w:pPr>
        <w:widowControl/>
        <w:shd w:val="clear" w:color="auto" w:fill="FFFFFF"/>
        <w:spacing w:line="375" w:lineRule="atLeast"/>
        <w:jc w:val="left"/>
        <w:rPr>
          <w:rFonts w:asciiTheme="minorEastAsia" w:hAnsiTheme="minorEastAsia" w:cs="宋体"/>
          <w:color w:val="000000"/>
          <w:kern w:val="0"/>
          <w:sz w:val="24"/>
          <w:szCs w:val="24"/>
        </w:rPr>
      </w:pPr>
      <w:r w:rsidRPr="00426ACA">
        <w:rPr>
          <w:rFonts w:asciiTheme="minorEastAsia" w:hAnsiTheme="minorEastAsia" w:cs="宋体" w:hint="eastAsia"/>
          <w:color w:val="000000"/>
          <w:kern w:val="0"/>
          <w:sz w:val="24"/>
          <w:szCs w:val="24"/>
        </w:rPr>
        <w:t xml:space="preserve">　　项目建设周期应在</w:t>
      </w:r>
      <w:r w:rsidR="00CC7B01">
        <w:rPr>
          <w:rFonts w:asciiTheme="minorEastAsia" w:hAnsiTheme="minorEastAsia" w:cs="宋体" w:hint="eastAsia"/>
          <w:color w:val="000000"/>
          <w:kern w:val="0"/>
          <w:sz w:val="24"/>
          <w:szCs w:val="24"/>
        </w:rPr>
        <w:t>2013</w:t>
      </w:r>
      <w:r w:rsidRPr="00426ACA">
        <w:rPr>
          <w:rFonts w:asciiTheme="minorEastAsia" w:hAnsiTheme="minorEastAsia" w:cs="宋体" w:hint="eastAsia"/>
          <w:color w:val="000000"/>
          <w:kern w:val="0"/>
          <w:sz w:val="24"/>
          <w:szCs w:val="24"/>
        </w:rPr>
        <w:t>-2013年之间。</w:t>
      </w:r>
    </w:p>
    <w:p w:rsidR="00426ACA" w:rsidRPr="00426ACA" w:rsidRDefault="00426ACA" w:rsidP="00426ACA">
      <w:pPr>
        <w:widowControl/>
        <w:shd w:val="clear" w:color="auto" w:fill="FFFFFF"/>
        <w:spacing w:line="375" w:lineRule="atLeast"/>
        <w:jc w:val="left"/>
        <w:rPr>
          <w:rFonts w:asciiTheme="minorEastAsia" w:hAnsiTheme="minorEastAsia" w:cs="宋体"/>
          <w:color w:val="000000"/>
          <w:kern w:val="0"/>
          <w:sz w:val="24"/>
          <w:szCs w:val="24"/>
        </w:rPr>
      </w:pPr>
      <w:r w:rsidRPr="00426ACA">
        <w:rPr>
          <w:rFonts w:asciiTheme="minorEastAsia" w:hAnsiTheme="minorEastAsia" w:cs="宋体" w:hint="eastAsia"/>
          <w:color w:val="000000"/>
          <w:kern w:val="0"/>
          <w:sz w:val="24"/>
          <w:szCs w:val="24"/>
        </w:rPr>
        <w:t xml:space="preserve">　　（二）所需材料</w:t>
      </w:r>
    </w:p>
    <w:p w:rsidR="00426ACA" w:rsidRPr="00426ACA" w:rsidRDefault="00426ACA" w:rsidP="00426ACA">
      <w:pPr>
        <w:widowControl/>
        <w:shd w:val="clear" w:color="auto" w:fill="FFFFFF"/>
        <w:spacing w:line="375" w:lineRule="atLeast"/>
        <w:jc w:val="left"/>
        <w:rPr>
          <w:rFonts w:asciiTheme="minorEastAsia" w:hAnsiTheme="minorEastAsia" w:cs="宋体"/>
          <w:color w:val="000000"/>
          <w:kern w:val="0"/>
          <w:sz w:val="24"/>
          <w:szCs w:val="24"/>
        </w:rPr>
      </w:pPr>
      <w:r w:rsidRPr="00426ACA">
        <w:rPr>
          <w:rFonts w:asciiTheme="minorEastAsia" w:hAnsiTheme="minorEastAsia" w:cs="宋体" w:hint="eastAsia"/>
          <w:color w:val="000000"/>
          <w:kern w:val="0"/>
          <w:sz w:val="24"/>
          <w:szCs w:val="24"/>
        </w:rPr>
        <w:t xml:space="preserve">　　1.项目申报表。</w:t>
      </w:r>
    </w:p>
    <w:p w:rsidR="00426ACA" w:rsidRPr="00426ACA" w:rsidRDefault="00426ACA" w:rsidP="00426ACA">
      <w:pPr>
        <w:widowControl/>
        <w:shd w:val="clear" w:color="auto" w:fill="FFFFFF"/>
        <w:spacing w:line="375" w:lineRule="atLeast"/>
        <w:jc w:val="left"/>
        <w:rPr>
          <w:rFonts w:asciiTheme="minorEastAsia" w:hAnsiTheme="minorEastAsia" w:cs="宋体"/>
          <w:color w:val="000000"/>
          <w:kern w:val="0"/>
          <w:sz w:val="24"/>
          <w:szCs w:val="24"/>
        </w:rPr>
      </w:pPr>
      <w:r w:rsidRPr="00426ACA">
        <w:rPr>
          <w:rFonts w:asciiTheme="minorEastAsia" w:hAnsiTheme="minorEastAsia" w:cs="宋体" w:hint="eastAsia"/>
          <w:color w:val="000000"/>
          <w:kern w:val="0"/>
          <w:sz w:val="24"/>
          <w:szCs w:val="24"/>
        </w:rPr>
        <w:t xml:space="preserve">　　2.项目可行性论证报告。</w:t>
      </w:r>
    </w:p>
    <w:p w:rsidR="00426ACA" w:rsidRPr="00426ACA" w:rsidRDefault="00426ACA" w:rsidP="00426ACA">
      <w:pPr>
        <w:widowControl/>
        <w:shd w:val="clear" w:color="auto" w:fill="FFFFFF"/>
        <w:spacing w:line="375" w:lineRule="atLeast"/>
        <w:jc w:val="left"/>
        <w:rPr>
          <w:rFonts w:asciiTheme="minorEastAsia" w:hAnsiTheme="minorEastAsia" w:cs="宋体"/>
          <w:color w:val="000000"/>
          <w:kern w:val="0"/>
          <w:sz w:val="24"/>
          <w:szCs w:val="24"/>
        </w:rPr>
      </w:pPr>
      <w:r w:rsidRPr="00426ACA">
        <w:rPr>
          <w:rFonts w:asciiTheme="minorEastAsia" w:hAnsiTheme="minorEastAsia" w:cs="宋体" w:hint="eastAsia"/>
          <w:color w:val="000000"/>
          <w:kern w:val="0"/>
          <w:sz w:val="24"/>
          <w:szCs w:val="24"/>
        </w:rPr>
        <w:t xml:space="preserve">　　3.企业自有资金证明。（企业银行存款证明等）</w:t>
      </w:r>
    </w:p>
    <w:p w:rsidR="00426ACA" w:rsidRPr="00426ACA" w:rsidRDefault="00426ACA" w:rsidP="00426ACA">
      <w:pPr>
        <w:widowControl/>
        <w:shd w:val="clear" w:color="auto" w:fill="FFFFFF"/>
        <w:spacing w:line="375" w:lineRule="atLeast"/>
        <w:jc w:val="left"/>
        <w:rPr>
          <w:rFonts w:asciiTheme="minorEastAsia" w:hAnsiTheme="minorEastAsia" w:cs="宋体"/>
          <w:color w:val="000000"/>
          <w:kern w:val="0"/>
          <w:sz w:val="24"/>
          <w:szCs w:val="24"/>
        </w:rPr>
      </w:pPr>
      <w:r w:rsidRPr="00426ACA">
        <w:rPr>
          <w:rFonts w:asciiTheme="minorEastAsia" w:hAnsiTheme="minorEastAsia" w:cs="宋体" w:hint="eastAsia"/>
          <w:color w:val="000000"/>
          <w:kern w:val="0"/>
          <w:sz w:val="24"/>
          <w:szCs w:val="24"/>
        </w:rPr>
        <w:t xml:space="preserve">　　4.企业财务报表（年度资产负债表和损益表）。</w:t>
      </w:r>
    </w:p>
    <w:p w:rsidR="00426ACA" w:rsidRPr="00426ACA" w:rsidRDefault="00426ACA" w:rsidP="00426ACA">
      <w:pPr>
        <w:widowControl/>
        <w:shd w:val="clear" w:color="auto" w:fill="FFFFFF"/>
        <w:spacing w:line="375" w:lineRule="atLeast"/>
        <w:jc w:val="left"/>
        <w:rPr>
          <w:rFonts w:asciiTheme="minorEastAsia" w:hAnsiTheme="minorEastAsia" w:cs="宋体"/>
          <w:color w:val="000000"/>
          <w:kern w:val="0"/>
          <w:sz w:val="24"/>
          <w:szCs w:val="24"/>
        </w:rPr>
      </w:pPr>
      <w:r w:rsidRPr="00426ACA">
        <w:rPr>
          <w:rFonts w:asciiTheme="minorEastAsia" w:hAnsiTheme="minorEastAsia" w:cs="宋体" w:hint="eastAsia"/>
          <w:color w:val="000000"/>
          <w:kern w:val="0"/>
          <w:sz w:val="24"/>
          <w:szCs w:val="24"/>
        </w:rPr>
        <w:t xml:space="preserve">　　5.申报单位营业执照、税务登记证及法人代表身份证明复印件。</w:t>
      </w:r>
    </w:p>
    <w:p w:rsidR="00426ACA" w:rsidRPr="00426ACA" w:rsidRDefault="00426ACA" w:rsidP="00426ACA">
      <w:pPr>
        <w:widowControl/>
        <w:shd w:val="clear" w:color="auto" w:fill="FFFFFF"/>
        <w:spacing w:line="375" w:lineRule="atLeast"/>
        <w:jc w:val="left"/>
        <w:rPr>
          <w:rFonts w:asciiTheme="minorEastAsia" w:hAnsiTheme="minorEastAsia" w:cs="宋体"/>
          <w:color w:val="000000"/>
          <w:kern w:val="0"/>
          <w:sz w:val="24"/>
          <w:szCs w:val="24"/>
        </w:rPr>
      </w:pPr>
      <w:r w:rsidRPr="00426ACA">
        <w:rPr>
          <w:rFonts w:asciiTheme="minorEastAsia" w:hAnsiTheme="minorEastAsia" w:cs="宋体" w:hint="eastAsia"/>
          <w:color w:val="000000"/>
          <w:kern w:val="0"/>
          <w:sz w:val="24"/>
          <w:szCs w:val="24"/>
        </w:rPr>
        <w:t xml:space="preserve">　　6.国家级、市级、区级有关批文、证书或与项目有关的审批及建设合同、材料。</w:t>
      </w:r>
    </w:p>
    <w:p w:rsidR="00426ACA" w:rsidRPr="00426ACA" w:rsidRDefault="00426ACA" w:rsidP="00426ACA">
      <w:pPr>
        <w:widowControl/>
        <w:shd w:val="clear" w:color="auto" w:fill="FFFFFF"/>
        <w:spacing w:line="375" w:lineRule="atLeast"/>
        <w:jc w:val="left"/>
        <w:rPr>
          <w:rFonts w:asciiTheme="minorEastAsia" w:hAnsiTheme="minorEastAsia" w:cs="宋体"/>
          <w:color w:val="000000"/>
          <w:kern w:val="0"/>
          <w:sz w:val="24"/>
          <w:szCs w:val="24"/>
        </w:rPr>
      </w:pPr>
      <w:r w:rsidRPr="00426ACA">
        <w:rPr>
          <w:rFonts w:asciiTheme="minorEastAsia" w:hAnsiTheme="minorEastAsia" w:cs="宋体" w:hint="eastAsia"/>
          <w:color w:val="000000"/>
          <w:kern w:val="0"/>
          <w:sz w:val="24"/>
          <w:szCs w:val="24"/>
        </w:rPr>
        <w:t xml:space="preserve">　　7.项目申报单位承诺书。</w:t>
      </w:r>
    </w:p>
    <w:p w:rsidR="00426ACA" w:rsidRPr="00426ACA" w:rsidRDefault="00426ACA" w:rsidP="00426ACA">
      <w:pPr>
        <w:widowControl/>
        <w:shd w:val="clear" w:color="auto" w:fill="FFFFFF"/>
        <w:spacing w:line="375" w:lineRule="atLeast"/>
        <w:jc w:val="left"/>
        <w:rPr>
          <w:rFonts w:asciiTheme="minorEastAsia" w:hAnsiTheme="minorEastAsia" w:cs="宋体"/>
          <w:color w:val="000000"/>
          <w:kern w:val="0"/>
          <w:sz w:val="24"/>
          <w:szCs w:val="24"/>
        </w:rPr>
      </w:pPr>
      <w:r w:rsidRPr="00426ACA">
        <w:rPr>
          <w:rFonts w:asciiTheme="minorEastAsia" w:hAnsiTheme="minorEastAsia" w:cs="宋体" w:hint="eastAsia"/>
          <w:color w:val="000000"/>
          <w:kern w:val="0"/>
          <w:sz w:val="24"/>
          <w:szCs w:val="24"/>
        </w:rPr>
        <w:t xml:space="preserve">　　8.按市区相关文件规定需要提交的相关材料。</w:t>
      </w:r>
    </w:p>
    <w:p w:rsidR="00426ACA" w:rsidRPr="00426ACA" w:rsidRDefault="00426ACA" w:rsidP="00426ACA">
      <w:pPr>
        <w:widowControl/>
        <w:shd w:val="clear" w:color="auto" w:fill="FFFFFF"/>
        <w:spacing w:line="375" w:lineRule="atLeast"/>
        <w:jc w:val="left"/>
        <w:rPr>
          <w:rFonts w:asciiTheme="minorEastAsia" w:hAnsiTheme="minorEastAsia" w:cs="宋体"/>
          <w:color w:val="000000"/>
          <w:kern w:val="0"/>
          <w:sz w:val="24"/>
          <w:szCs w:val="24"/>
        </w:rPr>
      </w:pPr>
      <w:r w:rsidRPr="00426ACA">
        <w:rPr>
          <w:rFonts w:asciiTheme="minorEastAsia" w:hAnsiTheme="minorEastAsia" w:cs="宋体" w:hint="eastAsia"/>
          <w:color w:val="000000"/>
          <w:kern w:val="0"/>
          <w:sz w:val="24"/>
          <w:szCs w:val="24"/>
        </w:rPr>
        <w:t xml:space="preserve">　　四、申报程序  </w:t>
      </w:r>
    </w:p>
    <w:p w:rsidR="00426ACA" w:rsidRPr="00426ACA" w:rsidRDefault="00426ACA" w:rsidP="00426ACA">
      <w:pPr>
        <w:widowControl/>
        <w:shd w:val="clear" w:color="auto" w:fill="FFFFFF"/>
        <w:spacing w:line="375" w:lineRule="atLeast"/>
        <w:jc w:val="left"/>
        <w:rPr>
          <w:rFonts w:asciiTheme="minorEastAsia" w:hAnsiTheme="minorEastAsia" w:cs="宋体"/>
          <w:color w:val="000000"/>
          <w:kern w:val="0"/>
          <w:sz w:val="24"/>
          <w:szCs w:val="24"/>
        </w:rPr>
      </w:pPr>
      <w:r w:rsidRPr="00426ACA">
        <w:rPr>
          <w:rFonts w:asciiTheme="minorEastAsia" w:hAnsiTheme="minorEastAsia" w:cs="宋体" w:hint="eastAsia"/>
          <w:color w:val="000000"/>
          <w:kern w:val="0"/>
          <w:sz w:val="24"/>
          <w:szCs w:val="24"/>
        </w:rPr>
        <w:t xml:space="preserve">　　（一）企业按照《项目申报指南》要求在区政府支持企业专项资金统一申报平台上申报。</w:t>
      </w:r>
    </w:p>
    <w:p w:rsidR="00426ACA" w:rsidRPr="00426ACA" w:rsidRDefault="00426ACA" w:rsidP="00426ACA">
      <w:pPr>
        <w:widowControl/>
        <w:shd w:val="clear" w:color="auto" w:fill="FFFFFF"/>
        <w:spacing w:line="375" w:lineRule="atLeast"/>
        <w:jc w:val="left"/>
        <w:rPr>
          <w:rFonts w:asciiTheme="minorEastAsia" w:hAnsiTheme="minorEastAsia" w:cs="宋体"/>
          <w:color w:val="000000"/>
          <w:kern w:val="0"/>
          <w:sz w:val="24"/>
          <w:szCs w:val="24"/>
        </w:rPr>
      </w:pPr>
      <w:r w:rsidRPr="00426ACA">
        <w:rPr>
          <w:rFonts w:asciiTheme="minorEastAsia" w:hAnsiTheme="minorEastAsia" w:cs="宋体" w:hint="eastAsia"/>
          <w:color w:val="000000"/>
          <w:kern w:val="0"/>
          <w:sz w:val="24"/>
          <w:szCs w:val="24"/>
        </w:rPr>
        <w:t xml:space="preserve">　　（二）区</w:t>
      </w:r>
      <w:proofErr w:type="gramStart"/>
      <w:r w:rsidRPr="00426ACA">
        <w:rPr>
          <w:rFonts w:asciiTheme="minorEastAsia" w:hAnsiTheme="minorEastAsia" w:cs="宋体" w:hint="eastAsia"/>
          <w:color w:val="000000"/>
          <w:kern w:val="0"/>
          <w:sz w:val="24"/>
          <w:szCs w:val="24"/>
        </w:rPr>
        <w:t>商务委依据</w:t>
      </w:r>
      <w:proofErr w:type="gramEnd"/>
      <w:r w:rsidRPr="00426ACA">
        <w:rPr>
          <w:rFonts w:asciiTheme="minorEastAsia" w:hAnsiTheme="minorEastAsia" w:cs="宋体" w:hint="eastAsia"/>
          <w:color w:val="000000"/>
          <w:kern w:val="0"/>
          <w:sz w:val="24"/>
          <w:szCs w:val="24"/>
        </w:rPr>
        <w:t>项目审批有关规定，受理企业项目申请，对项目进行审核。</w:t>
      </w:r>
    </w:p>
    <w:p w:rsidR="00426ACA" w:rsidRPr="00426ACA" w:rsidRDefault="00426ACA" w:rsidP="00426ACA">
      <w:pPr>
        <w:widowControl/>
        <w:shd w:val="clear" w:color="auto" w:fill="FFFFFF"/>
        <w:spacing w:line="375" w:lineRule="atLeast"/>
        <w:jc w:val="left"/>
        <w:rPr>
          <w:rFonts w:asciiTheme="minorEastAsia" w:hAnsiTheme="minorEastAsia" w:cs="宋体"/>
          <w:color w:val="000000"/>
          <w:kern w:val="0"/>
          <w:sz w:val="24"/>
          <w:szCs w:val="24"/>
        </w:rPr>
      </w:pPr>
      <w:r w:rsidRPr="00426ACA">
        <w:rPr>
          <w:rFonts w:asciiTheme="minorEastAsia" w:hAnsiTheme="minorEastAsia" w:cs="宋体" w:hint="eastAsia"/>
          <w:color w:val="000000"/>
          <w:kern w:val="0"/>
          <w:sz w:val="24"/>
          <w:szCs w:val="24"/>
        </w:rPr>
        <w:lastRenderedPageBreak/>
        <w:t xml:space="preserve">　　（三）资金的审批拨付程序及监督管理，按照《海淀区支持核心区自主创新和产业发展专项资金管理办法》的相关规定执行。</w:t>
      </w:r>
    </w:p>
    <w:p w:rsidR="00426ACA" w:rsidRPr="00426ACA" w:rsidRDefault="00426ACA" w:rsidP="00426ACA">
      <w:pPr>
        <w:widowControl/>
        <w:shd w:val="clear" w:color="auto" w:fill="FFFFFF"/>
        <w:spacing w:line="375" w:lineRule="atLeast"/>
        <w:jc w:val="left"/>
        <w:rPr>
          <w:rFonts w:asciiTheme="minorEastAsia" w:hAnsiTheme="minorEastAsia" w:cs="宋体"/>
          <w:color w:val="000000"/>
          <w:kern w:val="0"/>
          <w:sz w:val="24"/>
          <w:szCs w:val="24"/>
        </w:rPr>
      </w:pPr>
      <w:r w:rsidRPr="00426ACA">
        <w:rPr>
          <w:rFonts w:asciiTheme="minorEastAsia" w:hAnsiTheme="minorEastAsia" w:cs="宋体" w:hint="eastAsia"/>
          <w:color w:val="000000"/>
          <w:kern w:val="0"/>
          <w:sz w:val="24"/>
          <w:szCs w:val="24"/>
        </w:rPr>
        <w:t xml:space="preserve">　　五、其他事项</w:t>
      </w:r>
    </w:p>
    <w:p w:rsidR="00426ACA" w:rsidRPr="00426ACA" w:rsidRDefault="00426ACA" w:rsidP="00426ACA">
      <w:pPr>
        <w:widowControl/>
        <w:shd w:val="clear" w:color="auto" w:fill="FFFFFF"/>
        <w:spacing w:line="375" w:lineRule="atLeast"/>
        <w:jc w:val="left"/>
        <w:rPr>
          <w:rFonts w:asciiTheme="minorEastAsia" w:hAnsiTheme="minorEastAsia" w:cs="宋体"/>
          <w:color w:val="000000"/>
          <w:kern w:val="0"/>
          <w:sz w:val="24"/>
          <w:szCs w:val="24"/>
        </w:rPr>
      </w:pPr>
      <w:r w:rsidRPr="00426ACA">
        <w:rPr>
          <w:rFonts w:asciiTheme="minorEastAsia" w:hAnsiTheme="minorEastAsia" w:cs="宋体" w:hint="eastAsia"/>
          <w:color w:val="000000"/>
          <w:kern w:val="0"/>
          <w:sz w:val="24"/>
          <w:szCs w:val="24"/>
        </w:rPr>
        <w:t xml:space="preserve">　　（一）项目申报材料纸质文档需加盖申报单位公章，一式3份，于 月  日前向区</w:t>
      </w:r>
      <w:proofErr w:type="gramStart"/>
      <w:r w:rsidRPr="00426ACA">
        <w:rPr>
          <w:rFonts w:asciiTheme="minorEastAsia" w:hAnsiTheme="minorEastAsia" w:cs="宋体" w:hint="eastAsia"/>
          <w:color w:val="000000"/>
          <w:kern w:val="0"/>
          <w:sz w:val="24"/>
          <w:szCs w:val="24"/>
        </w:rPr>
        <w:t>商务委</w:t>
      </w:r>
      <w:proofErr w:type="gramEnd"/>
      <w:r w:rsidRPr="00426ACA">
        <w:rPr>
          <w:rFonts w:asciiTheme="minorEastAsia" w:hAnsiTheme="minorEastAsia" w:cs="宋体" w:hint="eastAsia"/>
          <w:color w:val="000000"/>
          <w:kern w:val="0"/>
          <w:sz w:val="24"/>
          <w:szCs w:val="24"/>
        </w:rPr>
        <w:t>提交所需资料。</w:t>
      </w:r>
    </w:p>
    <w:p w:rsidR="00426ACA" w:rsidRPr="00426ACA" w:rsidRDefault="00426ACA" w:rsidP="00426ACA">
      <w:pPr>
        <w:widowControl/>
        <w:shd w:val="clear" w:color="auto" w:fill="FFFFFF"/>
        <w:spacing w:line="375" w:lineRule="atLeast"/>
        <w:jc w:val="left"/>
        <w:rPr>
          <w:rFonts w:asciiTheme="minorEastAsia" w:hAnsiTheme="minorEastAsia" w:cs="宋体"/>
          <w:color w:val="000000"/>
          <w:kern w:val="0"/>
          <w:sz w:val="24"/>
          <w:szCs w:val="24"/>
        </w:rPr>
      </w:pPr>
      <w:r w:rsidRPr="00426ACA">
        <w:rPr>
          <w:rFonts w:asciiTheme="minorEastAsia" w:hAnsiTheme="minorEastAsia" w:cs="宋体" w:hint="eastAsia"/>
          <w:color w:val="000000"/>
          <w:kern w:val="0"/>
          <w:sz w:val="24"/>
          <w:szCs w:val="24"/>
        </w:rPr>
        <w:t xml:space="preserve">　　（二）未尽事宜请参照《支持办法》中相关条款执行。</w:t>
      </w:r>
    </w:p>
    <w:p w:rsidR="00426ACA" w:rsidRPr="00426ACA" w:rsidRDefault="00426ACA" w:rsidP="00426ACA">
      <w:pPr>
        <w:widowControl/>
        <w:shd w:val="clear" w:color="auto" w:fill="FFFFFF"/>
        <w:spacing w:line="375" w:lineRule="atLeast"/>
        <w:jc w:val="left"/>
        <w:rPr>
          <w:rFonts w:asciiTheme="minorEastAsia" w:hAnsiTheme="minorEastAsia" w:cs="宋体"/>
          <w:color w:val="000000"/>
          <w:kern w:val="0"/>
          <w:sz w:val="24"/>
          <w:szCs w:val="24"/>
        </w:rPr>
      </w:pPr>
      <w:r w:rsidRPr="00426ACA">
        <w:rPr>
          <w:rFonts w:asciiTheme="minorEastAsia" w:hAnsiTheme="minorEastAsia" w:cs="宋体" w:hint="eastAsia"/>
          <w:color w:val="000000"/>
          <w:kern w:val="0"/>
          <w:sz w:val="24"/>
          <w:szCs w:val="24"/>
        </w:rPr>
        <w:t xml:space="preserve">　　（三）区商务委、财政局对本年度申报指南拥有最终解释权。</w:t>
      </w:r>
    </w:p>
    <w:p w:rsidR="00426ACA" w:rsidRPr="00767534" w:rsidRDefault="00426ACA" w:rsidP="00426ACA">
      <w:pPr>
        <w:widowControl/>
        <w:shd w:val="clear" w:color="auto" w:fill="FFFFFF"/>
        <w:spacing w:line="375" w:lineRule="atLeast"/>
        <w:jc w:val="left"/>
        <w:rPr>
          <w:rFonts w:asciiTheme="minorEastAsia" w:hAnsiTheme="minorEastAsia" w:cs="宋体"/>
          <w:color w:val="000000"/>
          <w:kern w:val="0"/>
          <w:sz w:val="24"/>
          <w:szCs w:val="24"/>
        </w:rPr>
      </w:pPr>
      <w:r w:rsidRPr="00426ACA">
        <w:rPr>
          <w:rFonts w:asciiTheme="minorEastAsia" w:hAnsiTheme="minorEastAsia" w:cs="宋体" w:hint="eastAsia"/>
          <w:color w:val="000000"/>
          <w:kern w:val="0"/>
          <w:sz w:val="24"/>
          <w:szCs w:val="24"/>
        </w:rPr>
        <w:t xml:space="preserve">　　六、受理人和联系电话： 陈红  88497181</w:t>
      </w:r>
    </w:p>
    <w:p w:rsidR="00CF220A" w:rsidRPr="00767534" w:rsidRDefault="00CF220A" w:rsidP="00561BEF">
      <w:pPr>
        <w:jc w:val="left"/>
        <w:rPr>
          <w:rFonts w:asciiTheme="minorEastAsia" w:hAnsiTheme="minorEastAsia"/>
          <w:sz w:val="24"/>
          <w:szCs w:val="24"/>
        </w:rPr>
      </w:pPr>
    </w:p>
    <w:p w:rsidR="00CF220A" w:rsidRPr="007F749A" w:rsidRDefault="00CF220A" w:rsidP="00A11E0D">
      <w:pPr>
        <w:pStyle w:val="2"/>
        <w:rPr>
          <w:rFonts w:asciiTheme="minorEastAsia" w:hAnsiTheme="minorEastAsia"/>
          <w:b w:val="0"/>
          <w:sz w:val="24"/>
          <w:szCs w:val="24"/>
        </w:rPr>
      </w:pPr>
      <w:bookmarkStart w:id="68" w:name="_Toc372726617"/>
      <w:r w:rsidRPr="007F749A">
        <w:rPr>
          <w:rFonts w:asciiTheme="minorEastAsia" w:hAnsiTheme="minorEastAsia" w:hint="eastAsia"/>
          <w:b w:val="0"/>
          <w:sz w:val="24"/>
          <w:szCs w:val="24"/>
        </w:rPr>
        <w:t>10-8、海淀</w:t>
      </w:r>
      <w:proofErr w:type="gramStart"/>
      <w:r w:rsidRPr="007F749A">
        <w:rPr>
          <w:rFonts w:asciiTheme="minorEastAsia" w:hAnsiTheme="minorEastAsia" w:hint="eastAsia"/>
          <w:b w:val="0"/>
          <w:sz w:val="24"/>
          <w:szCs w:val="24"/>
        </w:rPr>
        <w:t>区促进</w:t>
      </w:r>
      <w:proofErr w:type="gramEnd"/>
      <w:r w:rsidRPr="007F749A">
        <w:rPr>
          <w:rFonts w:asciiTheme="minorEastAsia" w:hAnsiTheme="minorEastAsia" w:hint="eastAsia"/>
          <w:b w:val="0"/>
          <w:sz w:val="24"/>
          <w:szCs w:val="24"/>
        </w:rPr>
        <w:t>旅游产业发展支持办法</w:t>
      </w:r>
      <w:bookmarkEnd w:id="68"/>
    </w:p>
    <w:p w:rsidR="00CF220A" w:rsidRPr="00767534" w:rsidRDefault="00CF220A" w:rsidP="00561BEF">
      <w:pPr>
        <w:widowControl/>
        <w:shd w:val="clear" w:color="auto" w:fill="FFFFFF"/>
        <w:spacing w:line="375" w:lineRule="atLeast"/>
        <w:jc w:val="center"/>
        <w:rPr>
          <w:rFonts w:asciiTheme="minorEastAsia" w:hAnsiTheme="minorEastAsia" w:cs="宋体"/>
          <w:color w:val="000000"/>
          <w:kern w:val="0"/>
          <w:sz w:val="24"/>
          <w:szCs w:val="24"/>
        </w:rPr>
      </w:pPr>
      <w:r w:rsidRPr="00767534">
        <w:rPr>
          <w:rFonts w:asciiTheme="minorEastAsia" w:hAnsiTheme="minorEastAsia" w:cs="宋体" w:hint="eastAsia"/>
          <w:b/>
          <w:bCs/>
          <w:color w:val="000000"/>
          <w:kern w:val="0"/>
          <w:sz w:val="24"/>
          <w:szCs w:val="24"/>
        </w:rPr>
        <w:t>第一章 总则</w:t>
      </w:r>
      <w:r w:rsidRPr="00767534">
        <w:rPr>
          <w:rFonts w:asciiTheme="minorEastAsia" w:hAnsiTheme="minorEastAsia" w:cs="宋体" w:hint="eastAsia"/>
          <w:color w:val="000000"/>
          <w:kern w:val="0"/>
          <w:sz w:val="24"/>
          <w:szCs w:val="24"/>
        </w:rPr>
        <w:t xml:space="preserve"> </w:t>
      </w:r>
    </w:p>
    <w:p w:rsidR="00CF220A" w:rsidRPr="00767534" w:rsidRDefault="00CF220A" w:rsidP="00561BEF">
      <w:pPr>
        <w:widowControl/>
        <w:shd w:val="clear" w:color="auto" w:fill="FFFFFF"/>
        <w:spacing w:line="375"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w:t>
      </w:r>
      <w:r w:rsidRPr="00767534">
        <w:rPr>
          <w:rFonts w:asciiTheme="minorEastAsia" w:hAnsiTheme="minorEastAsia" w:cs="宋体" w:hint="eastAsia"/>
          <w:b/>
          <w:bCs/>
          <w:color w:val="000000"/>
          <w:kern w:val="0"/>
          <w:sz w:val="24"/>
          <w:szCs w:val="24"/>
        </w:rPr>
        <w:t>第一条</w:t>
      </w:r>
      <w:r w:rsidRPr="00767534">
        <w:rPr>
          <w:rFonts w:asciiTheme="minorEastAsia" w:hAnsiTheme="minorEastAsia" w:cs="宋体" w:hint="eastAsia"/>
          <w:color w:val="000000"/>
          <w:kern w:val="0"/>
          <w:sz w:val="24"/>
          <w:szCs w:val="24"/>
        </w:rPr>
        <w:t>  为贯彻落实北京市政府《关于贯彻落实国务院加快发展旅游业文件的意见》（京政发〔2010〕28号）及海淀区委区政府《关于加快核心区自主创新和产业发展的若干意见》（京海发〔</w:t>
      </w:r>
      <w:r w:rsidR="00CC7B01">
        <w:rPr>
          <w:rFonts w:asciiTheme="minorEastAsia" w:hAnsiTheme="minorEastAsia" w:cs="宋体" w:hint="eastAsia"/>
          <w:color w:val="000000"/>
          <w:kern w:val="0"/>
          <w:sz w:val="24"/>
          <w:szCs w:val="24"/>
        </w:rPr>
        <w:t>2013</w:t>
      </w:r>
      <w:r w:rsidRPr="00767534">
        <w:rPr>
          <w:rFonts w:asciiTheme="minorEastAsia" w:hAnsiTheme="minorEastAsia" w:cs="宋体" w:hint="eastAsia"/>
          <w:color w:val="000000"/>
          <w:kern w:val="0"/>
          <w:sz w:val="24"/>
          <w:szCs w:val="24"/>
        </w:rPr>
        <w:t xml:space="preserve">〕12号），进一步完善激励机制，充分调动社会各方力量，发挥旅游业为中关村国家自主创新示范区核心区建设服务的功能作用，促进旅游业与相关产业融合发展，打造海淀世界高端旅游目的地品牌形象，增强海淀核心竞争力，特制定本办法。 </w:t>
      </w:r>
    </w:p>
    <w:p w:rsidR="00CF220A" w:rsidRPr="00767534" w:rsidRDefault="00CF220A" w:rsidP="00561BEF">
      <w:pPr>
        <w:widowControl/>
        <w:shd w:val="clear" w:color="auto" w:fill="FFFFFF"/>
        <w:spacing w:line="375"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w:t>
      </w:r>
      <w:r w:rsidRPr="00767534">
        <w:rPr>
          <w:rFonts w:asciiTheme="minorEastAsia" w:hAnsiTheme="minorEastAsia" w:cs="宋体" w:hint="eastAsia"/>
          <w:b/>
          <w:bCs/>
          <w:color w:val="000000"/>
          <w:kern w:val="0"/>
          <w:sz w:val="24"/>
          <w:szCs w:val="24"/>
        </w:rPr>
        <w:t>第二条</w:t>
      </w:r>
      <w:r w:rsidRPr="00767534">
        <w:rPr>
          <w:rFonts w:asciiTheme="minorEastAsia" w:hAnsiTheme="minorEastAsia" w:cs="宋体" w:hint="eastAsia"/>
          <w:color w:val="000000"/>
          <w:kern w:val="0"/>
          <w:sz w:val="24"/>
          <w:szCs w:val="24"/>
        </w:rPr>
        <w:t xml:space="preserve">  本办法中涉及的财政支持资金从海淀区加快核心区自主创新和产业发展专项资金中安排。 </w:t>
      </w:r>
    </w:p>
    <w:p w:rsidR="00CF220A" w:rsidRPr="00767534" w:rsidRDefault="00CF220A" w:rsidP="00561BEF">
      <w:pPr>
        <w:widowControl/>
        <w:shd w:val="clear" w:color="auto" w:fill="FFFFFF"/>
        <w:spacing w:line="375"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w:t>
      </w:r>
      <w:r w:rsidRPr="00767534">
        <w:rPr>
          <w:rFonts w:asciiTheme="minorEastAsia" w:hAnsiTheme="minorEastAsia" w:cs="宋体" w:hint="eastAsia"/>
          <w:b/>
          <w:bCs/>
          <w:color w:val="000000"/>
          <w:kern w:val="0"/>
          <w:sz w:val="24"/>
          <w:szCs w:val="24"/>
        </w:rPr>
        <w:t>第三条</w:t>
      </w:r>
      <w:r w:rsidRPr="00767534">
        <w:rPr>
          <w:rFonts w:asciiTheme="minorEastAsia" w:hAnsiTheme="minorEastAsia" w:cs="宋体" w:hint="eastAsia"/>
          <w:color w:val="000000"/>
          <w:kern w:val="0"/>
          <w:sz w:val="24"/>
          <w:szCs w:val="24"/>
        </w:rPr>
        <w:t xml:space="preserve">  海淀区旅游发展委员会（以下简称区旅游委）作为管理机构，负责本办法的管理和实施。 </w:t>
      </w:r>
    </w:p>
    <w:p w:rsidR="00CF220A" w:rsidRPr="00767534" w:rsidRDefault="00CF220A" w:rsidP="00561BEF">
      <w:pPr>
        <w:widowControl/>
        <w:shd w:val="clear" w:color="auto" w:fill="FFFFFF"/>
        <w:spacing w:line="375"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w:t>
      </w:r>
    </w:p>
    <w:p w:rsidR="00CF220A" w:rsidRPr="00767534" w:rsidRDefault="00CF220A" w:rsidP="00561BEF">
      <w:pPr>
        <w:widowControl/>
        <w:shd w:val="clear" w:color="auto" w:fill="FFFFFF"/>
        <w:spacing w:line="375" w:lineRule="atLeast"/>
        <w:jc w:val="center"/>
        <w:rPr>
          <w:rFonts w:asciiTheme="minorEastAsia" w:hAnsiTheme="minorEastAsia" w:cs="宋体"/>
          <w:color w:val="000000"/>
          <w:kern w:val="0"/>
          <w:sz w:val="24"/>
          <w:szCs w:val="24"/>
        </w:rPr>
      </w:pPr>
      <w:r w:rsidRPr="00767534">
        <w:rPr>
          <w:rFonts w:asciiTheme="minorEastAsia" w:hAnsiTheme="minorEastAsia" w:cs="宋体" w:hint="eastAsia"/>
          <w:b/>
          <w:bCs/>
          <w:color w:val="000000"/>
          <w:kern w:val="0"/>
          <w:sz w:val="24"/>
          <w:szCs w:val="24"/>
        </w:rPr>
        <w:t>第二章 支持对象及方式</w:t>
      </w:r>
      <w:r w:rsidRPr="00767534">
        <w:rPr>
          <w:rFonts w:asciiTheme="minorEastAsia" w:hAnsiTheme="minorEastAsia" w:cs="宋体" w:hint="eastAsia"/>
          <w:color w:val="000000"/>
          <w:kern w:val="0"/>
          <w:sz w:val="24"/>
          <w:szCs w:val="24"/>
        </w:rPr>
        <w:t xml:space="preserve"> </w:t>
      </w:r>
    </w:p>
    <w:p w:rsidR="00CF220A" w:rsidRPr="00767534" w:rsidRDefault="00CF220A" w:rsidP="00561BEF">
      <w:pPr>
        <w:widowControl/>
        <w:shd w:val="clear" w:color="auto" w:fill="FFFFFF"/>
        <w:spacing w:line="375"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w:t>
      </w:r>
      <w:r w:rsidRPr="00767534">
        <w:rPr>
          <w:rFonts w:asciiTheme="minorEastAsia" w:hAnsiTheme="minorEastAsia" w:cs="宋体" w:hint="eastAsia"/>
          <w:b/>
          <w:bCs/>
          <w:color w:val="000000"/>
          <w:kern w:val="0"/>
          <w:sz w:val="24"/>
          <w:szCs w:val="24"/>
        </w:rPr>
        <w:t>第四条</w:t>
      </w:r>
      <w:r w:rsidRPr="00767534">
        <w:rPr>
          <w:rFonts w:asciiTheme="minorEastAsia" w:hAnsiTheme="minorEastAsia" w:cs="宋体" w:hint="eastAsia"/>
          <w:color w:val="000000"/>
          <w:kern w:val="0"/>
          <w:sz w:val="24"/>
          <w:szCs w:val="24"/>
        </w:rPr>
        <w:t xml:space="preserve">  本办法支持对象为在海淀区注册且纳税、具有独立法人资格的旅游景区、住宿业单位、旅行社，开展旅游业务的科技、文教单位、街道、村镇及其它社会组织。 </w:t>
      </w:r>
    </w:p>
    <w:p w:rsidR="00CF220A" w:rsidRPr="00767534" w:rsidRDefault="00CF220A" w:rsidP="00561BEF">
      <w:pPr>
        <w:widowControl/>
        <w:shd w:val="clear" w:color="auto" w:fill="FFFFFF"/>
        <w:spacing w:line="375"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w:t>
      </w:r>
      <w:r w:rsidRPr="00767534">
        <w:rPr>
          <w:rFonts w:asciiTheme="minorEastAsia" w:hAnsiTheme="minorEastAsia" w:cs="宋体" w:hint="eastAsia"/>
          <w:b/>
          <w:bCs/>
          <w:color w:val="000000"/>
          <w:kern w:val="0"/>
          <w:sz w:val="24"/>
          <w:szCs w:val="24"/>
        </w:rPr>
        <w:t>第五条</w:t>
      </w:r>
      <w:r w:rsidRPr="00767534">
        <w:rPr>
          <w:rFonts w:asciiTheme="minorEastAsia" w:hAnsiTheme="minorEastAsia" w:cs="宋体" w:hint="eastAsia"/>
          <w:color w:val="000000"/>
          <w:kern w:val="0"/>
          <w:sz w:val="24"/>
          <w:szCs w:val="24"/>
        </w:rPr>
        <w:t xml:space="preserve">  本办法资金分为旅游产业发展引导资金和旅游行业发展促进资金。 </w:t>
      </w:r>
    </w:p>
    <w:p w:rsidR="00CF220A" w:rsidRPr="00767534" w:rsidRDefault="00CF220A" w:rsidP="00561BEF">
      <w:pPr>
        <w:widowControl/>
        <w:shd w:val="clear" w:color="auto" w:fill="FFFFFF"/>
        <w:spacing w:line="375"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w:t>
      </w:r>
      <w:r w:rsidRPr="00767534">
        <w:rPr>
          <w:rFonts w:asciiTheme="minorEastAsia" w:hAnsiTheme="minorEastAsia" w:cs="宋体" w:hint="eastAsia"/>
          <w:b/>
          <w:bCs/>
          <w:color w:val="000000"/>
          <w:kern w:val="0"/>
          <w:sz w:val="24"/>
          <w:szCs w:val="24"/>
        </w:rPr>
        <w:t>第六条</w:t>
      </w:r>
      <w:r w:rsidRPr="00767534">
        <w:rPr>
          <w:rFonts w:asciiTheme="minorEastAsia" w:hAnsiTheme="minorEastAsia" w:cs="宋体" w:hint="eastAsia"/>
          <w:color w:val="000000"/>
          <w:kern w:val="0"/>
          <w:sz w:val="24"/>
          <w:szCs w:val="24"/>
        </w:rPr>
        <w:t xml:space="preserve">  旅游产业发展引导资金用于支持符合我区旅游产业发展方向的重要旅游功能区、旅游重点项目、旅游公共服务设施等。 </w:t>
      </w:r>
    </w:p>
    <w:p w:rsidR="00CF220A" w:rsidRPr="00767534" w:rsidRDefault="00CF220A" w:rsidP="00561BEF">
      <w:pPr>
        <w:widowControl/>
        <w:shd w:val="clear" w:color="auto" w:fill="FFFFFF"/>
        <w:spacing w:line="375"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w:t>
      </w:r>
      <w:r w:rsidRPr="00767534">
        <w:rPr>
          <w:rFonts w:asciiTheme="minorEastAsia" w:hAnsiTheme="minorEastAsia" w:cs="宋体" w:hint="eastAsia"/>
          <w:b/>
          <w:bCs/>
          <w:color w:val="000000"/>
          <w:kern w:val="0"/>
          <w:sz w:val="24"/>
          <w:szCs w:val="24"/>
        </w:rPr>
        <w:t>第七条</w:t>
      </w:r>
      <w:r w:rsidRPr="00767534">
        <w:rPr>
          <w:rFonts w:asciiTheme="minorEastAsia" w:hAnsiTheme="minorEastAsia" w:cs="宋体" w:hint="eastAsia"/>
          <w:color w:val="000000"/>
          <w:kern w:val="0"/>
          <w:sz w:val="24"/>
          <w:szCs w:val="24"/>
        </w:rPr>
        <w:t xml:space="preserve">  旅游行业发展促进资金主要用于旅游宣传促销（包括宣传推广、重大旅游活动、区域旅游合作）、产业发展规划及政策研究、优化旅游市场环境、信息化建设、支持旅游行业协会促进产业发展工作等方面。 </w:t>
      </w:r>
    </w:p>
    <w:p w:rsidR="00CF220A" w:rsidRPr="00767534" w:rsidRDefault="00CF220A" w:rsidP="00561BEF">
      <w:pPr>
        <w:widowControl/>
        <w:shd w:val="clear" w:color="auto" w:fill="FFFFFF"/>
        <w:spacing w:line="375"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w:t>
      </w:r>
      <w:r w:rsidRPr="00767534">
        <w:rPr>
          <w:rFonts w:asciiTheme="minorEastAsia" w:hAnsiTheme="minorEastAsia" w:cs="宋体" w:hint="eastAsia"/>
          <w:b/>
          <w:bCs/>
          <w:color w:val="000000"/>
          <w:kern w:val="0"/>
          <w:sz w:val="24"/>
          <w:szCs w:val="24"/>
        </w:rPr>
        <w:t>第八条</w:t>
      </w:r>
      <w:r w:rsidRPr="00767534">
        <w:rPr>
          <w:rFonts w:asciiTheme="minorEastAsia" w:hAnsiTheme="minorEastAsia" w:cs="宋体" w:hint="eastAsia"/>
          <w:color w:val="000000"/>
          <w:kern w:val="0"/>
          <w:sz w:val="24"/>
          <w:szCs w:val="24"/>
        </w:rPr>
        <w:t xml:space="preserve">  支持方式主要有项目补助资金、奖励资金、贷款贴息资金等。 </w:t>
      </w:r>
    </w:p>
    <w:p w:rsidR="00CF220A" w:rsidRPr="00767534" w:rsidRDefault="00CF220A" w:rsidP="00561BEF">
      <w:pPr>
        <w:widowControl/>
        <w:shd w:val="clear" w:color="auto" w:fill="FFFFFF"/>
        <w:spacing w:line="375"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w:t>
      </w:r>
    </w:p>
    <w:p w:rsidR="00CF220A" w:rsidRPr="00767534" w:rsidRDefault="00CF220A" w:rsidP="00561BEF">
      <w:pPr>
        <w:widowControl/>
        <w:shd w:val="clear" w:color="auto" w:fill="FFFFFF"/>
        <w:spacing w:line="375" w:lineRule="atLeast"/>
        <w:jc w:val="center"/>
        <w:rPr>
          <w:rFonts w:asciiTheme="minorEastAsia" w:hAnsiTheme="minorEastAsia" w:cs="宋体"/>
          <w:color w:val="000000"/>
          <w:kern w:val="0"/>
          <w:sz w:val="24"/>
          <w:szCs w:val="24"/>
        </w:rPr>
      </w:pPr>
      <w:r w:rsidRPr="00767534">
        <w:rPr>
          <w:rFonts w:asciiTheme="minorEastAsia" w:hAnsiTheme="minorEastAsia" w:cs="宋体" w:hint="eastAsia"/>
          <w:b/>
          <w:bCs/>
          <w:color w:val="000000"/>
          <w:kern w:val="0"/>
          <w:sz w:val="24"/>
          <w:szCs w:val="24"/>
        </w:rPr>
        <w:t>第三章  支持重点及措施</w:t>
      </w:r>
      <w:r w:rsidRPr="00767534">
        <w:rPr>
          <w:rFonts w:asciiTheme="minorEastAsia" w:hAnsiTheme="minorEastAsia" w:cs="宋体" w:hint="eastAsia"/>
          <w:color w:val="000000"/>
          <w:kern w:val="0"/>
          <w:sz w:val="24"/>
          <w:szCs w:val="24"/>
        </w:rPr>
        <w:t xml:space="preserve"> </w:t>
      </w:r>
    </w:p>
    <w:p w:rsidR="00CF220A" w:rsidRPr="00767534" w:rsidRDefault="00CF220A" w:rsidP="00561BEF">
      <w:pPr>
        <w:widowControl/>
        <w:shd w:val="clear" w:color="auto" w:fill="FFFFFF"/>
        <w:spacing w:line="375"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w:t>
      </w:r>
      <w:r w:rsidRPr="00767534">
        <w:rPr>
          <w:rFonts w:asciiTheme="minorEastAsia" w:hAnsiTheme="minorEastAsia" w:cs="宋体" w:hint="eastAsia"/>
          <w:b/>
          <w:bCs/>
          <w:color w:val="000000"/>
          <w:kern w:val="0"/>
          <w:sz w:val="24"/>
          <w:szCs w:val="24"/>
        </w:rPr>
        <w:t>第九条</w:t>
      </w:r>
      <w:r w:rsidRPr="00767534">
        <w:rPr>
          <w:rFonts w:asciiTheme="minorEastAsia" w:hAnsiTheme="minorEastAsia" w:cs="宋体" w:hint="eastAsia"/>
          <w:color w:val="000000"/>
          <w:kern w:val="0"/>
          <w:sz w:val="24"/>
          <w:szCs w:val="24"/>
        </w:rPr>
        <w:t xml:space="preserve">  重点支持高端旅游项目。对列入重要旅游功能区范围、符合海淀区旅游总体规划、具有示范带动作用的旅游项目，对项目前期规划、申报审批等所涉及的资金给予支持，原则上不超过200万元；对其停车场、无障碍设施、旅游咨询服务站、旅游厕所、旅游标识系统、改善旅游环境等服务设施给予配套资金支持，支持额度不超过单项投资额的30%，每个项目单位补助资金原则上不超过500万元。 </w:t>
      </w:r>
    </w:p>
    <w:p w:rsidR="00CF220A" w:rsidRPr="00767534" w:rsidRDefault="00CF220A" w:rsidP="00561BEF">
      <w:pPr>
        <w:widowControl/>
        <w:shd w:val="clear" w:color="auto" w:fill="FFFFFF"/>
        <w:spacing w:line="375"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w:t>
      </w:r>
      <w:r w:rsidRPr="00767534">
        <w:rPr>
          <w:rFonts w:asciiTheme="minorEastAsia" w:hAnsiTheme="minorEastAsia" w:cs="宋体" w:hint="eastAsia"/>
          <w:b/>
          <w:bCs/>
          <w:color w:val="000000"/>
          <w:kern w:val="0"/>
          <w:sz w:val="24"/>
          <w:szCs w:val="24"/>
        </w:rPr>
        <w:t>第十条</w:t>
      </w:r>
      <w:r w:rsidRPr="00767534">
        <w:rPr>
          <w:rFonts w:asciiTheme="minorEastAsia" w:hAnsiTheme="minorEastAsia" w:cs="宋体" w:hint="eastAsia"/>
          <w:color w:val="000000"/>
          <w:kern w:val="0"/>
          <w:sz w:val="24"/>
          <w:szCs w:val="24"/>
        </w:rPr>
        <w:t xml:space="preserve">  重点支持在旅游收入、区域税收等方面效益显著、有突出贡献的旅游企事业单位。对其推进旅游标准化建设、创新提升旅游产品、更新改造、转型升级等方面给予配套资金支持。支持额度原则上不超过单项投资额的30%，每个项目单位补助资金原则上不超过300万元。 </w:t>
      </w:r>
    </w:p>
    <w:p w:rsidR="00CF220A" w:rsidRPr="00767534" w:rsidRDefault="00CF220A" w:rsidP="00561BEF">
      <w:pPr>
        <w:widowControl/>
        <w:shd w:val="clear" w:color="auto" w:fill="FFFFFF"/>
        <w:spacing w:line="375"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lastRenderedPageBreak/>
        <w:t xml:space="preserve">　</w:t>
      </w:r>
      <w:r w:rsidRPr="00767534">
        <w:rPr>
          <w:rFonts w:asciiTheme="minorEastAsia" w:hAnsiTheme="minorEastAsia" w:cs="宋体" w:hint="eastAsia"/>
          <w:b/>
          <w:bCs/>
          <w:color w:val="000000"/>
          <w:kern w:val="0"/>
          <w:sz w:val="24"/>
          <w:szCs w:val="24"/>
        </w:rPr>
        <w:t xml:space="preserve">　第十一条</w:t>
      </w:r>
      <w:r w:rsidRPr="00767534">
        <w:rPr>
          <w:rFonts w:asciiTheme="minorEastAsia" w:hAnsiTheme="minorEastAsia" w:cs="宋体" w:hint="eastAsia"/>
          <w:color w:val="000000"/>
          <w:kern w:val="0"/>
          <w:sz w:val="24"/>
          <w:szCs w:val="24"/>
        </w:rPr>
        <w:t xml:space="preserve">  重点支持旅行社发展，鼓励旅行社落户海淀。对全国百强旅行社、境外品牌旅行社、列入北京市前三十名的旅行社落户海淀给予资金支持，支持方式参照《海淀区重点企业服务和引进支持办法》相关规定执行；对促进旅游消费、拓展旅游市场有突出贡献的旅行社给予一次性奖励，奖励资金最高为50万元。 </w:t>
      </w:r>
    </w:p>
    <w:p w:rsidR="00CF220A" w:rsidRPr="00767534" w:rsidRDefault="00CF220A" w:rsidP="00561BEF">
      <w:pPr>
        <w:widowControl/>
        <w:shd w:val="clear" w:color="auto" w:fill="FFFFFF"/>
        <w:spacing w:line="375"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w:t>
      </w:r>
      <w:r w:rsidRPr="00767534">
        <w:rPr>
          <w:rFonts w:asciiTheme="minorEastAsia" w:hAnsiTheme="minorEastAsia" w:cs="宋体" w:hint="eastAsia"/>
          <w:b/>
          <w:bCs/>
          <w:color w:val="000000"/>
          <w:kern w:val="0"/>
          <w:sz w:val="24"/>
          <w:szCs w:val="24"/>
        </w:rPr>
        <w:t>第十二条</w:t>
      </w:r>
      <w:r w:rsidRPr="00767534">
        <w:rPr>
          <w:rFonts w:asciiTheme="minorEastAsia" w:hAnsiTheme="minorEastAsia" w:cs="宋体" w:hint="eastAsia"/>
          <w:color w:val="000000"/>
          <w:kern w:val="0"/>
          <w:sz w:val="24"/>
          <w:szCs w:val="24"/>
        </w:rPr>
        <w:t xml:space="preserve">  重点支持海淀特色旅游商品的研发推广。对企事业单位自主研发具有海淀区域特点和明显市场效益的特色旅游商品，经过组织有关部门和专家论证评审鉴定，可给予配套资金支持。支持额度不超过单项投资额的50％，每个项目单位补助资金原则上不超过200万元。对在旅游商品销售、推广等环节取得突出成绩、并取得良好经济效益的项目单位给予一次性奖励，奖励资金最高为50万元。 </w:t>
      </w:r>
    </w:p>
    <w:p w:rsidR="00CF220A" w:rsidRPr="00767534" w:rsidRDefault="00CF220A" w:rsidP="00561BEF">
      <w:pPr>
        <w:widowControl/>
        <w:shd w:val="clear" w:color="auto" w:fill="FFFFFF"/>
        <w:spacing w:line="375"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w:t>
      </w:r>
      <w:r w:rsidRPr="00767534">
        <w:rPr>
          <w:rFonts w:asciiTheme="minorEastAsia" w:hAnsiTheme="minorEastAsia" w:cs="宋体" w:hint="eastAsia"/>
          <w:b/>
          <w:bCs/>
          <w:color w:val="000000"/>
          <w:kern w:val="0"/>
          <w:sz w:val="24"/>
          <w:szCs w:val="24"/>
        </w:rPr>
        <w:t>第十三条</w:t>
      </w:r>
      <w:r w:rsidRPr="00767534">
        <w:rPr>
          <w:rFonts w:asciiTheme="minorEastAsia" w:hAnsiTheme="minorEastAsia" w:cs="宋体" w:hint="eastAsia"/>
          <w:color w:val="000000"/>
          <w:kern w:val="0"/>
          <w:sz w:val="24"/>
          <w:szCs w:val="24"/>
        </w:rPr>
        <w:t xml:space="preserve">  支持有条件的社会单位开展科教旅游或积极设立旅游开放日。对上述单位在旅游服务设施建设给予配套资金支持或在宣传推介方面给予一次性奖励。配套设施项目支持额度不超过单项投资额的30%，每个项目单位补助资金原则上不超过100万元；宣传推介奖励资金最高为30万元。 </w:t>
      </w:r>
    </w:p>
    <w:p w:rsidR="00CF220A" w:rsidRPr="00767534" w:rsidRDefault="00CF220A" w:rsidP="00561BEF">
      <w:pPr>
        <w:widowControl/>
        <w:shd w:val="clear" w:color="auto" w:fill="FFFFFF"/>
        <w:spacing w:line="375"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w:t>
      </w:r>
      <w:r w:rsidRPr="00767534">
        <w:rPr>
          <w:rFonts w:asciiTheme="minorEastAsia" w:hAnsiTheme="minorEastAsia" w:cs="宋体" w:hint="eastAsia"/>
          <w:b/>
          <w:bCs/>
          <w:color w:val="000000"/>
          <w:kern w:val="0"/>
          <w:sz w:val="24"/>
          <w:szCs w:val="24"/>
        </w:rPr>
        <w:t>第十四条</w:t>
      </w:r>
      <w:r w:rsidRPr="00767534">
        <w:rPr>
          <w:rFonts w:asciiTheme="minorEastAsia" w:hAnsiTheme="minorEastAsia" w:cs="宋体" w:hint="eastAsia"/>
          <w:color w:val="000000"/>
          <w:kern w:val="0"/>
          <w:sz w:val="24"/>
          <w:szCs w:val="24"/>
        </w:rPr>
        <w:t xml:space="preserve">  支持旅游企事业单位积极参与海淀特色旅游线路、推广海淀旅游特色产品，对其在促进区域经济和旅游消费方面做出突出贡献的给予一次性奖励，奖励资金最高为30万元。 </w:t>
      </w:r>
    </w:p>
    <w:p w:rsidR="00CF220A" w:rsidRPr="00767534" w:rsidRDefault="00CF220A" w:rsidP="00561BEF">
      <w:pPr>
        <w:widowControl/>
        <w:shd w:val="clear" w:color="auto" w:fill="FFFFFF"/>
        <w:spacing w:line="375"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w:t>
      </w:r>
      <w:r w:rsidRPr="00767534">
        <w:rPr>
          <w:rFonts w:asciiTheme="minorEastAsia" w:hAnsiTheme="minorEastAsia" w:cs="宋体" w:hint="eastAsia"/>
          <w:b/>
          <w:bCs/>
          <w:color w:val="000000"/>
          <w:kern w:val="0"/>
          <w:sz w:val="24"/>
          <w:szCs w:val="24"/>
        </w:rPr>
        <w:t>第十五条</w:t>
      </w:r>
      <w:r w:rsidRPr="00767534">
        <w:rPr>
          <w:rFonts w:asciiTheme="minorEastAsia" w:hAnsiTheme="minorEastAsia" w:cs="宋体" w:hint="eastAsia"/>
          <w:color w:val="000000"/>
          <w:kern w:val="0"/>
          <w:sz w:val="24"/>
          <w:szCs w:val="24"/>
        </w:rPr>
        <w:t>  支持行业协会发挥自身作用。对其在研究行业发展、推行行业标准、</w:t>
      </w:r>
      <w:proofErr w:type="gramStart"/>
      <w:r w:rsidRPr="00767534">
        <w:rPr>
          <w:rFonts w:asciiTheme="minorEastAsia" w:hAnsiTheme="minorEastAsia" w:cs="宋体" w:hint="eastAsia"/>
          <w:color w:val="000000"/>
          <w:kern w:val="0"/>
          <w:sz w:val="24"/>
          <w:szCs w:val="24"/>
        </w:rPr>
        <w:t>推动业</w:t>
      </w:r>
      <w:proofErr w:type="gramEnd"/>
      <w:r w:rsidRPr="00767534">
        <w:rPr>
          <w:rFonts w:asciiTheme="minorEastAsia" w:hAnsiTheme="minorEastAsia" w:cs="宋体" w:hint="eastAsia"/>
          <w:color w:val="000000"/>
          <w:kern w:val="0"/>
          <w:sz w:val="24"/>
          <w:szCs w:val="24"/>
        </w:rPr>
        <w:t xml:space="preserve">态提升、建立公共服务信息平台和信用体系、开展旅游人才培训等方面给予资金支持，补助资金不超过50万元。 </w:t>
      </w:r>
    </w:p>
    <w:p w:rsidR="00CF220A" w:rsidRPr="00767534" w:rsidRDefault="00CF220A" w:rsidP="00561BEF">
      <w:pPr>
        <w:widowControl/>
        <w:shd w:val="clear" w:color="auto" w:fill="FFFFFF"/>
        <w:spacing w:line="375"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w:t>
      </w:r>
      <w:r w:rsidRPr="00767534">
        <w:rPr>
          <w:rFonts w:asciiTheme="minorEastAsia" w:hAnsiTheme="minorEastAsia" w:cs="宋体" w:hint="eastAsia"/>
          <w:b/>
          <w:bCs/>
          <w:color w:val="000000"/>
          <w:kern w:val="0"/>
          <w:sz w:val="24"/>
          <w:szCs w:val="24"/>
        </w:rPr>
        <w:t>第十六条</w:t>
      </w:r>
      <w:r w:rsidRPr="00767534">
        <w:rPr>
          <w:rFonts w:asciiTheme="minorEastAsia" w:hAnsiTheme="minorEastAsia" w:cs="宋体" w:hint="eastAsia"/>
          <w:color w:val="000000"/>
          <w:kern w:val="0"/>
          <w:sz w:val="24"/>
          <w:szCs w:val="24"/>
        </w:rPr>
        <w:t xml:space="preserve">  支持区域内旅游企事业单位提高服务标准。对宾馆饭店初评或提高星级标准、景区初评或提高A级标准、旅行社进入A级系列、民俗旅游业态升级的单位，给予一次性奖励，奖励资金最高为30万元；对于评为国家5星级标准的宾馆饭店、5A级标准的旅游景区给予一次性奖励，奖励资金最高为50万元。 </w:t>
      </w:r>
    </w:p>
    <w:p w:rsidR="00CF220A" w:rsidRPr="00767534" w:rsidRDefault="00CF220A" w:rsidP="00561BEF">
      <w:pPr>
        <w:widowControl/>
        <w:shd w:val="clear" w:color="auto" w:fill="FFFFFF"/>
        <w:spacing w:line="375"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w:t>
      </w:r>
      <w:r w:rsidRPr="00767534">
        <w:rPr>
          <w:rFonts w:asciiTheme="minorEastAsia" w:hAnsiTheme="minorEastAsia" w:cs="宋体" w:hint="eastAsia"/>
          <w:b/>
          <w:bCs/>
          <w:color w:val="000000"/>
          <w:kern w:val="0"/>
          <w:sz w:val="24"/>
          <w:szCs w:val="24"/>
        </w:rPr>
        <w:t>第十七条</w:t>
      </w:r>
      <w:r w:rsidRPr="00767534">
        <w:rPr>
          <w:rFonts w:asciiTheme="minorEastAsia" w:hAnsiTheme="minorEastAsia" w:cs="宋体" w:hint="eastAsia"/>
          <w:color w:val="000000"/>
          <w:kern w:val="0"/>
          <w:sz w:val="24"/>
          <w:szCs w:val="24"/>
        </w:rPr>
        <w:t xml:space="preserve">  对区域内从事旅游产业建设及相关活动且具有明显示范性和带动性的项目单位，从商业银行获得信贷资金后，经评估，可以对其发生的利息进行部分补贴，补贴资金最高为200万元。 </w:t>
      </w:r>
    </w:p>
    <w:p w:rsidR="00CF220A" w:rsidRPr="00767534" w:rsidRDefault="00CF220A" w:rsidP="00561BEF">
      <w:pPr>
        <w:widowControl/>
        <w:shd w:val="clear" w:color="auto" w:fill="FFFFFF"/>
        <w:spacing w:line="375"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w:t>
      </w:r>
    </w:p>
    <w:p w:rsidR="00CF220A" w:rsidRPr="00767534" w:rsidRDefault="00CF220A" w:rsidP="00561BEF">
      <w:pPr>
        <w:widowControl/>
        <w:shd w:val="clear" w:color="auto" w:fill="FFFFFF"/>
        <w:spacing w:line="375" w:lineRule="atLeast"/>
        <w:jc w:val="center"/>
        <w:rPr>
          <w:rFonts w:asciiTheme="minorEastAsia" w:hAnsiTheme="minorEastAsia" w:cs="宋体"/>
          <w:color w:val="000000"/>
          <w:kern w:val="0"/>
          <w:sz w:val="24"/>
          <w:szCs w:val="24"/>
        </w:rPr>
      </w:pPr>
      <w:r w:rsidRPr="00767534">
        <w:rPr>
          <w:rFonts w:asciiTheme="minorEastAsia" w:hAnsiTheme="minorEastAsia" w:cs="宋体" w:hint="eastAsia"/>
          <w:b/>
          <w:bCs/>
          <w:color w:val="000000"/>
          <w:kern w:val="0"/>
          <w:sz w:val="24"/>
          <w:szCs w:val="24"/>
        </w:rPr>
        <w:t>第四章  申报与受理</w:t>
      </w:r>
      <w:r w:rsidRPr="00767534">
        <w:rPr>
          <w:rFonts w:asciiTheme="minorEastAsia" w:hAnsiTheme="minorEastAsia" w:cs="宋体" w:hint="eastAsia"/>
          <w:color w:val="000000"/>
          <w:kern w:val="0"/>
          <w:sz w:val="24"/>
          <w:szCs w:val="24"/>
        </w:rPr>
        <w:t xml:space="preserve"> </w:t>
      </w:r>
    </w:p>
    <w:p w:rsidR="00CF220A" w:rsidRPr="00767534" w:rsidRDefault="00CF220A" w:rsidP="00561BEF">
      <w:pPr>
        <w:widowControl/>
        <w:shd w:val="clear" w:color="auto" w:fill="FFFFFF"/>
        <w:spacing w:line="375"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w:t>
      </w:r>
      <w:r w:rsidRPr="00767534">
        <w:rPr>
          <w:rFonts w:asciiTheme="minorEastAsia" w:hAnsiTheme="minorEastAsia" w:cs="宋体" w:hint="eastAsia"/>
          <w:b/>
          <w:bCs/>
          <w:color w:val="000000"/>
          <w:kern w:val="0"/>
          <w:sz w:val="24"/>
          <w:szCs w:val="24"/>
        </w:rPr>
        <w:t>第十八条</w:t>
      </w:r>
      <w:r w:rsidRPr="00767534">
        <w:rPr>
          <w:rFonts w:asciiTheme="minorEastAsia" w:hAnsiTheme="minorEastAsia" w:cs="宋体" w:hint="eastAsia"/>
          <w:color w:val="000000"/>
          <w:kern w:val="0"/>
          <w:sz w:val="24"/>
          <w:szCs w:val="24"/>
        </w:rPr>
        <w:t xml:space="preserve">  区旅游委负责制定并发布年度《项目申报指南》（以下简称为《指南》），项目单位按照《指南》的要求，在区政府专项资金统一申报平台上申报，并按照要求向区旅游委提交所需材料。 </w:t>
      </w:r>
    </w:p>
    <w:p w:rsidR="00CF220A" w:rsidRPr="00767534" w:rsidRDefault="00CF220A" w:rsidP="00561BEF">
      <w:pPr>
        <w:widowControl/>
        <w:shd w:val="clear" w:color="auto" w:fill="FFFFFF"/>
        <w:spacing w:line="375"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w:t>
      </w:r>
      <w:r w:rsidRPr="00767534">
        <w:rPr>
          <w:rFonts w:asciiTheme="minorEastAsia" w:hAnsiTheme="minorEastAsia" w:cs="宋体" w:hint="eastAsia"/>
          <w:b/>
          <w:bCs/>
          <w:color w:val="000000"/>
          <w:kern w:val="0"/>
          <w:sz w:val="24"/>
          <w:szCs w:val="24"/>
        </w:rPr>
        <w:t>第十九条</w:t>
      </w:r>
      <w:r w:rsidRPr="00767534">
        <w:rPr>
          <w:rFonts w:asciiTheme="minorEastAsia" w:hAnsiTheme="minorEastAsia" w:cs="宋体" w:hint="eastAsia"/>
          <w:color w:val="000000"/>
          <w:kern w:val="0"/>
          <w:sz w:val="24"/>
          <w:szCs w:val="24"/>
        </w:rPr>
        <w:t>  本办法涉及的申请、审批、拨付程序和监督与管理等相关内容按照《海淀区加快核心区自主创新和产业发展专项资金管理办法》规定执行。区旅游</w:t>
      </w:r>
      <w:proofErr w:type="gramStart"/>
      <w:r w:rsidRPr="00767534">
        <w:rPr>
          <w:rFonts w:asciiTheme="minorEastAsia" w:hAnsiTheme="minorEastAsia" w:cs="宋体" w:hint="eastAsia"/>
          <w:color w:val="000000"/>
          <w:kern w:val="0"/>
          <w:sz w:val="24"/>
          <w:szCs w:val="24"/>
        </w:rPr>
        <w:t>委依据</w:t>
      </w:r>
      <w:proofErr w:type="gramEnd"/>
      <w:r w:rsidRPr="00767534">
        <w:rPr>
          <w:rFonts w:asciiTheme="minorEastAsia" w:hAnsiTheme="minorEastAsia" w:cs="宋体" w:hint="eastAsia"/>
          <w:color w:val="000000"/>
          <w:kern w:val="0"/>
          <w:sz w:val="24"/>
          <w:szCs w:val="24"/>
        </w:rPr>
        <w:t xml:space="preserve">项目审批有关规定，受理项目单位申请，分批次对项目进行审核。对重点项目进行事前评估。 </w:t>
      </w:r>
    </w:p>
    <w:p w:rsidR="00CF220A" w:rsidRPr="00767534" w:rsidRDefault="00CF220A" w:rsidP="00561BEF">
      <w:pPr>
        <w:widowControl/>
        <w:shd w:val="clear" w:color="auto" w:fill="FFFFFF"/>
        <w:spacing w:line="375"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w:t>
      </w:r>
      <w:r w:rsidRPr="00767534">
        <w:rPr>
          <w:rFonts w:asciiTheme="minorEastAsia" w:hAnsiTheme="minorEastAsia" w:cs="宋体" w:hint="eastAsia"/>
          <w:b/>
          <w:bCs/>
          <w:color w:val="000000"/>
          <w:kern w:val="0"/>
          <w:sz w:val="24"/>
          <w:szCs w:val="24"/>
        </w:rPr>
        <w:t>第二十条</w:t>
      </w:r>
      <w:r w:rsidRPr="00767534">
        <w:rPr>
          <w:rFonts w:asciiTheme="minorEastAsia" w:hAnsiTheme="minorEastAsia" w:cs="宋体" w:hint="eastAsia"/>
          <w:color w:val="000000"/>
          <w:kern w:val="0"/>
          <w:sz w:val="24"/>
          <w:szCs w:val="24"/>
        </w:rPr>
        <w:t xml:space="preserve">  有以下情形之一的项目，不予安排专项资金。 </w:t>
      </w:r>
    </w:p>
    <w:p w:rsidR="00CF220A" w:rsidRPr="00767534" w:rsidRDefault="00CF220A" w:rsidP="00561BEF">
      <w:pPr>
        <w:widowControl/>
        <w:shd w:val="clear" w:color="auto" w:fill="FFFFFF"/>
        <w:spacing w:line="375"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（一）有知识产权争议的； </w:t>
      </w:r>
    </w:p>
    <w:p w:rsidR="00CF220A" w:rsidRPr="00767534" w:rsidRDefault="00CF220A" w:rsidP="00561BEF">
      <w:pPr>
        <w:widowControl/>
        <w:shd w:val="clear" w:color="auto" w:fill="FFFFFF"/>
        <w:spacing w:line="375"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（二）已获得区政府财政专项资金补助的； </w:t>
      </w:r>
    </w:p>
    <w:p w:rsidR="00CF220A" w:rsidRPr="00767534" w:rsidRDefault="00CF220A" w:rsidP="00561BEF">
      <w:pPr>
        <w:widowControl/>
        <w:shd w:val="clear" w:color="auto" w:fill="FFFFFF"/>
        <w:spacing w:line="375"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（三）申请单位因违法行为被执法部门依法处罚未满2年的； </w:t>
      </w:r>
    </w:p>
    <w:p w:rsidR="00CF220A" w:rsidRPr="00767534" w:rsidRDefault="00CF220A" w:rsidP="00561BEF">
      <w:pPr>
        <w:widowControl/>
        <w:shd w:val="clear" w:color="auto" w:fill="FFFFFF"/>
        <w:spacing w:line="375"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（四）申请单位违反本办法规定，正在接受相关部门调查的。 </w:t>
      </w:r>
    </w:p>
    <w:p w:rsidR="00CF220A" w:rsidRPr="00767534" w:rsidRDefault="00CF220A" w:rsidP="00561BEF">
      <w:pPr>
        <w:widowControl/>
        <w:shd w:val="clear" w:color="auto" w:fill="FFFFFF"/>
        <w:spacing w:line="375"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w:t>
      </w:r>
    </w:p>
    <w:p w:rsidR="00CF220A" w:rsidRPr="00767534" w:rsidRDefault="00CF220A" w:rsidP="00561BEF">
      <w:pPr>
        <w:widowControl/>
        <w:shd w:val="clear" w:color="auto" w:fill="FFFFFF"/>
        <w:spacing w:line="375" w:lineRule="atLeast"/>
        <w:jc w:val="center"/>
        <w:rPr>
          <w:rFonts w:asciiTheme="minorEastAsia" w:hAnsiTheme="minorEastAsia" w:cs="宋体"/>
          <w:color w:val="000000"/>
          <w:kern w:val="0"/>
          <w:sz w:val="24"/>
          <w:szCs w:val="24"/>
        </w:rPr>
      </w:pPr>
      <w:r w:rsidRPr="00767534">
        <w:rPr>
          <w:rFonts w:asciiTheme="minorEastAsia" w:hAnsiTheme="minorEastAsia" w:cs="宋体" w:hint="eastAsia"/>
          <w:b/>
          <w:bCs/>
          <w:color w:val="000000"/>
          <w:kern w:val="0"/>
          <w:sz w:val="24"/>
          <w:szCs w:val="24"/>
        </w:rPr>
        <w:t>第五章  监督与管理</w:t>
      </w:r>
      <w:r w:rsidRPr="00767534">
        <w:rPr>
          <w:rFonts w:asciiTheme="minorEastAsia" w:hAnsiTheme="minorEastAsia" w:cs="宋体" w:hint="eastAsia"/>
          <w:color w:val="000000"/>
          <w:kern w:val="0"/>
          <w:sz w:val="24"/>
          <w:szCs w:val="24"/>
        </w:rPr>
        <w:t xml:space="preserve"> </w:t>
      </w:r>
    </w:p>
    <w:p w:rsidR="00CF220A" w:rsidRPr="00767534" w:rsidRDefault="00CF220A" w:rsidP="00561BEF">
      <w:pPr>
        <w:widowControl/>
        <w:shd w:val="clear" w:color="auto" w:fill="FFFFFF"/>
        <w:spacing w:line="375"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w:t>
      </w:r>
      <w:r w:rsidRPr="00767534">
        <w:rPr>
          <w:rFonts w:asciiTheme="minorEastAsia" w:hAnsiTheme="minorEastAsia" w:cs="宋体" w:hint="eastAsia"/>
          <w:b/>
          <w:bCs/>
          <w:color w:val="000000"/>
          <w:kern w:val="0"/>
          <w:sz w:val="24"/>
          <w:szCs w:val="24"/>
        </w:rPr>
        <w:t>第二十一条</w:t>
      </w:r>
      <w:r w:rsidRPr="00767534">
        <w:rPr>
          <w:rFonts w:asciiTheme="minorEastAsia" w:hAnsiTheme="minorEastAsia" w:cs="宋体" w:hint="eastAsia"/>
          <w:color w:val="000000"/>
          <w:kern w:val="0"/>
          <w:sz w:val="24"/>
          <w:szCs w:val="24"/>
        </w:rPr>
        <w:t xml:space="preserve">  专项资金必须专款专用，接受资金支持的企事业单位必须配合区财政局、区发展改革委、区监察局、区审计局、区旅游委及其他有关单位对资金使用情况的监督和检查。 </w:t>
      </w:r>
    </w:p>
    <w:p w:rsidR="00CF220A" w:rsidRPr="00767534" w:rsidRDefault="00CF220A" w:rsidP="00561BEF">
      <w:pPr>
        <w:widowControl/>
        <w:shd w:val="clear" w:color="auto" w:fill="FFFFFF"/>
        <w:spacing w:line="375"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lastRenderedPageBreak/>
        <w:t xml:space="preserve">　　</w:t>
      </w:r>
      <w:r w:rsidRPr="00767534">
        <w:rPr>
          <w:rFonts w:asciiTheme="minorEastAsia" w:hAnsiTheme="minorEastAsia" w:cs="宋体" w:hint="eastAsia"/>
          <w:b/>
          <w:bCs/>
          <w:color w:val="000000"/>
          <w:kern w:val="0"/>
          <w:sz w:val="24"/>
          <w:szCs w:val="24"/>
        </w:rPr>
        <w:t>第二十二条</w:t>
      </w:r>
      <w:r w:rsidRPr="00767534">
        <w:rPr>
          <w:rFonts w:asciiTheme="minorEastAsia" w:hAnsiTheme="minorEastAsia" w:cs="宋体" w:hint="eastAsia"/>
          <w:color w:val="000000"/>
          <w:kern w:val="0"/>
          <w:sz w:val="24"/>
          <w:szCs w:val="24"/>
        </w:rPr>
        <w:t xml:space="preserve">  加强绩效评估，区旅游委会同区财政局及时了解项目执行情况和资金使用情况，做好项目跟踪服务和效果评估工作。 </w:t>
      </w:r>
    </w:p>
    <w:p w:rsidR="00CF220A" w:rsidRPr="00767534" w:rsidRDefault="00CF220A" w:rsidP="00561BEF">
      <w:pPr>
        <w:widowControl/>
        <w:shd w:val="clear" w:color="auto" w:fill="FFFFFF"/>
        <w:spacing w:line="375"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w:t>
      </w:r>
    </w:p>
    <w:p w:rsidR="00CF220A" w:rsidRPr="00767534" w:rsidRDefault="00CF220A" w:rsidP="00561BEF">
      <w:pPr>
        <w:widowControl/>
        <w:shd w:val="clear" w:color="auto" w:fill="FFFFFF"/>
        <w:spacing w:line="375" w:lineRule="atLeast"/>
        <w:jc w:val="center"/>
        <w:rPr>
          <w:rFonts w:asciiTheme="minorEastAsia" w:hAnsiTheme="minorEastAsia" w:cs="宋体"/>
          <w:color w:val="000000"/>
          <w:kern w:val="0"/>
          <w:sz w:val="24"/>
          <w:szCs w:val="24"/>
        </w:rPr>
      </w:pPr>
      <w:r w:rsidRPr="00767534">
        <w:rPr>
          <w:rFonts w:asciiTheme="minorEastAsia" w:hAnsiTheme="minorEastAsia" w:cs="宋体" w:hint="eastAsia"/>
          <w:b/>
          <w:bCs/>
          <w:color w:val="000000"/>
          <w:kern w:val="0"/>
          <w:sz w:val="24"/>
          <w:szCs w:val="24"/>
        </w:rPr>
        <w:t>第六章  附  则</w:t>
      </w:r>
      <w:r w:rsidRPr="00767534">
        <w:rPr>
          <w:rFonts w:asciiTheme="minorEastAsia" w:hAnsiTheme="minorEastAsia" w:cs="宋体" w:hint="eastAsia"/>
          <w:color w:val="000000"/>
          <w:kern w:val="0"/>
          <w:sz w:val="24"/>
          <w:szCs w:val="24"/>
        </w:rPr>
        <w:t xml:space="preserve"> </w:t>
      </w:r>
    </w:p>
    <w:p w:rsidR="00CF220A" w:rsidRPr="00767534" w:rsidRDefault="00CF220A" w:rsidP="00561BEF">
      <w:pPr>
        <w:widowControl/>
        <w:shd w:val="clear" w:color="auto" w:fill="FFFFFF"/>
        <w:spacing w:line="375"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w:t>
      </w:r>
      <w:r w:rsidRPr="00767534">
        <w:rPr>
          <w:rFonts w:asciiTheme="minorEastAsia" w:hAnsiTheme="minorEastAsia" w:cs="宋体" w:hint="eastAsia"/>
          <w:b/>
          <w:bCs/>
          <w:color w:val="000000"/>
          <w:kern w:val="0"/>
          <w:sz w:val="24"/>
          <w:szCs w:val="24"/>
        </w:rPr>
        <w:t>第二十三条</w:t>
      </w:r>
      <w:r w:rsidRPr="00767534">
        <w:rPr>
          <w:rFonts w:asciiTheme="minorEastAsia" w:hAnsiTheme="minorEastAsia" w:cs="宋体" w:hint="eastAsia"/>
          <w:color w:val="000000"/>
          <w:kern w:val="0"/>
          <w:sz w:val="24"/>
          <w:szCs w:val="24"/>
        </w:rPr>
        <w:t xml:space="preserve">  本办法由区政府负责解释。 </w:t>
      </w:r>
    </w:p>
    <w:p w:rsidR="00CF220A" w:rsidRPr="00767534" w:rsidRDefault="00CF220A" w:rsidP="00561BEF">
      <w:pPr>
        <w:widowControl/>
        <w:shd w:val="clear" w:color="auto" w:fill="FFFFFF"/>
        <w:spacing w:line="375" w:lineRule="atLeast"/>
        <w:ind w:firstLine="420"/>
        <w:jc w:val="left"/>
        <w:rPr>
          <w:rFonts w:asciiTheme="minorEastAsia" w:hAnsiTheme="minorEastAsia" w:cs="宋体"/>
          <w:color w:val="000000"/>
          <w:kern w:val="0"/>
          <w:sz w:val="24"/>
          <w:szCs w:val="24"/>
        </w:rPr>
      </w:pPr>
      <w:r w:rsidRPr="00767534">
        <w:rPr>
          <w:rFonts w:asciiTheme="minorEastAsia" w:hAnsiTheme="minorEastAsia" w:cs="宋体" w:hint="eastAsia"/>
          <w:b/>
          <w:bCs/>
          <w:color w:val="000000"/>
          <w:kern w:val="0"/>
          <w:sz w:val="24"/>
          <w:szCs w:val="24"/>
        </w:rPr>
        <w:t>第二十四条</w:t>
      </w:r>
      <w:r w:rsidRPr="00767534">
        <w:rPr>
          <w:rFonts w:asciiTheme="minorEastAsia" w:hAnsiTheme="minorEastAsia" w:cs="宋体" w:hint="eastAsia"/>
          <w:color w:val="000000"/>
          <w:kern w:val="0"/>
          <w:sz w:val="24"/>
          <w:szCs w:val="24"/>
        </w:rPr>
        <w:t xml:space="preserve">  本办法自发布之日起三十日后实施，原《海淀区促进旅游产业发展支持办法》（海行规发〔2010〕15号）同时废止。依原有政策文件尚在实施中的项目，按照原有办法执行并进行监理、验收。 </w:t>
      </w:r>
    </w:p>
    <w:p w:rsidR="00CF220A" w:rsidRPr="00767534" w:rsidRDefault="00CF220A" w:rsidP="00561BEF">
      <w:pPr>
        <w:widowControl/>
        <w:shd w:val="clear" w:color="auto" w:fill="FFFFFF"/>
        <w:spacing w:line="375" w:lineRule="atLeast"/>
        <w:ind w:firstLine="420"/>
        <w:jc w:val="left"/>
        <w:rPr>
          <w:rFonts w:asciiTheme="minorEastAsia" w:hAnsiTheme="minorEastAsia" w:cs="宋体"/>
          <w:color w:val="000000"/>
          <w:kern w:val="0"/>
          <w:sz w:val="24"/>
          <w:szCs w:val="24"/>
        </w:rPr>
      </w:pPr>
    </w:p>
    <w:p w:rsidR="00886204" w:rsidRPr="00426ACA" w:rsidRDefault="00426ACA" w:rsidP="00A11E0D">
      <w:pPr>
        <w:pStyle w:val="3"/>
        <w:rPr>
          <w:rFonts w:asciiTheme="minorEastAsia" w:hAnsiTheme="minorEastAsia"/>
          <w:b w:val="0"/>
          <w:sz w:val="24"/>
          <w:szCs w:val="24"/>
        </w:rPr>
      </w:pPr>
      <w:bookmarkStart w:id="69" w:name="_Toc372726618"/>
      <w:r w:rsidRPr="00426ACA">
        <w:rPr>
          <w:rFonts w:asciiTheme="minorEastAsia" w:hAnsiTheme="minorEastAsia" w:hint="eastAsia"/>
          <w:b w:val="0"/>
          <w:sz w:val="24"/>
          <w:szCs w:val="24"/>
        </w:rPr>
        <w:t>10-8-1海淀</w:t>
      </w:r>
      <w:proofErr w:type="gramStart"/>
      <w:r w:rsidRPr="00426ACA">
        <w:rPr>
          <w:rFonts w:asciiTheme="minorEastAsia" w:hAnsiTheme="minorEastAsia" w:hint="eastAsia"/>
          <w:b w:val="0"/>
          <w:sz w:val="24"/>
          <w:szCs w:val="24"/>
        </w:rPr>
        <w:t>区促进</w:t>
      </w:r>
      <w:proofErr w:type="gramEnd"/>
      <w:r w:rsidRPr="00426ACA">
        <w:rPr>
          <w:rFonts w:asciiTheme="minorEastAsia" w:hAnsiTheme="minorEastAsia" w:hint="eastAsia"/>
          <w:b w:val="0"/>
          <w:sz w:val="24"/>
          <w:szCs w:val="24"/>
        </w:rPr>
        <w:t>旅游产业发展支持项目申报指南</w:t>
      </w:r>
      <w:bookmarkEnd w:id="69"/>
    </w:p>
    <w:p w:rsidR="00426ACA" w:rsidRPr="00426ACA" w:rsidRDefault="00426ACA" w:rsidP="00426ACA">
      <w:pPr>
        <w:rPr>
          <w:rFonts w:asciiTheme="minorEastAsia" w:hAnsiTheme="minorEastAsia"/>
          <w:sz w:val="24"/>
          <w:szCs w:val="24"/>
        </w:rPr>
      </w:pPr>
      <w:r w:rsidRPr="00426ACA">
        <w:rPr>
          <w:rFonts w:asciiTheme="minorEastAsia" w:hAnsiTheme="minorEastAsia" w:hint="eastAsia"/>
          <w:sz w:val="24"/>
          <w:szCs w:val="24"/>
        </w:rPr>
        <w:t>一、依据</w:t>
      </w:r>
    </w:p>
    <w:p w:rsidR="00426ACA" w:rsidRPr="00426ACA" w:rsidRDefault="00426ACA" w:rsidP="00426ACA">
      <w:pPr>
        <w:rPr>
          <w:rFonts w:asciiTheme="minorEastAsia" w:hAnsiTheme="minorEastAsia"/>
          <w:sz w:val="24"/>
          <w:szCs w:val="24"/>
        </w:rPr>
      </w:pPr>
      <w:r w:rsidRPr="00426ACA">
        <w:rPr>
          <w:rFonts w:asciiTheme="minorEastAsia" w:hAnsiTheme="minorEastAsia" w:hint="eastAsia"/>
          <w:sz w:val="24"/>
          <w:szCs w:val="24"/>
        </w:rPr>
        <w:t xml:space="preserve">　　（一）《海淀区关于加快核心区自主创新和产业发展的若干意见》（</w:t>
      </w:r>
      <w:proofErr w:type="gramStart"/>
      <w:r w:rsidRPr="00426ACA">
        <w:rPr>
          <w:rFonts w:asciiTheme="minorEastAsia" w:hAnsiTheme="minorEastAsia" w:hint="eastAsia"/>
          <w:sz w:val="24"/>
          <w:szCs w:val="24"/>
        </w:rPr>
        <w:t>海政发</w:t>
      </w:r>
      <w:proofErr w:type="gramEnd"/>
      <w:r w:rsidRPr="00426ACA">
        <w:rPr>
          <w:rFonts w:asciiTheme="minorEastAsia" w:hAnsiTheme="minorEastAsia" w:hint="eastAsia"/>
          <w:sz w:val="24"/>
          <w:szCs w:val="24"/>
        </w:rPr>
        <w:t>〔</w:t>
      </w:r>
      <w:r w:rsidR="00CC7B01">
        <w:rPr>
          <w:rFonts w:asciiTheme="minorEastAsia" w:hAnsiTheme="minorEastAsia" w:hint="eastAsia"/>
          <w:sz w:val="24"/>
          <w:szCs w:val="24"/>
        </w:rPr>
        <w:t>2013</w:t>
      </w:r>
      <w:r w:rsidRPr="00426ACA">
        <w:rPr>
          <w:rFonts w:asciiTheme="minorEastAsia" w:hAnsiTheme="minorEastAsia" w:hint="eastAsia"/>
          <w:sz w:val="24"/>
          <w:szCs w:val="24"/>
        </w:rPr>
        <w:t>〕12号）。</w:t>
      </w:r>
    </w:p>
    <w:p w:rsidR="00426ACA" w:rsidRPr="00426ACA" w:rsidRDefault="00426ACA" w:rsidP="00426ACA">
      <w:pPr>
        <w:rPr>
          <w:rFonts w:asciiTheme="minorEastAsia" w:hAnsiTheme="minorEastAsia"/>
          <w:sz w:val="24"/>
          <w:szCs w:val="24"/>
        </w:rPr>
      </w:pPr>
      <w:r w:rsidRPr="00426ACA">
        <w:rPr>
          <w:rFonts w:asciiTheme="minorEastAsia" w:hAnsiTheme="minorEastAsia" w:hint="eastAsia"/>
          <w:sz w:val="24"/>
          <w:szCs w:val="24"/>
        </w:rPr>
        <w:t xml:space="preserve">　　（二）《海淀区促进科技创新和产业发展专项资金管理办法》（海行规发〔</w:t>
      </w:r>
      <w:r w:rsidR="00CC7B01">
        <w:rPr>
          <w:rFonts w:asciiTheme="minorEastAsia" w:hAnsiTheme="minorEastAsia" w:hint="eastAsia"/>
          <w:sz w:val="24"/>
          <w:szCs w:val="24"/>
        </w:rPr>
        <w:t>2013</w:t>
      </w:r>
      <w:r w:rsidRPr="00426ACA">
        <w:rPr>
          <w:rFonts w:asciiTheme="minorEastAsia" w:hAnsiTheme="minorEastAsia" w:hint="eastAsia"/>
          <w:sz w:val="24"/>
          <w:szCs w:val="24"/>
        </w:rPr>
        <w:t>〕11号）。</w:t>
      </w:r>
    </w:p>
    <w:p w:rsidR="00426ACA" w:rsidRPr="00426ACA" w:rsidRDefault="00426ACA" w:rsidP="00426ACA">
      <w:pPr>
        <w:rPr>
          <w:rFonts w:asciiTheme="minorEastAsia" w:hAnsiTheme="minorEastAsia"/>
          <w:sz w:val="24"/>
          <w:szCs w:val="24"/>
        </w:rPr>
      </w:pPr>
      <w:r w:rsidRPr="00426ACA">
        <w:rPr>
          <w:rFonts w:asciiTheme="minorEastAsia" w:hAnsiTheme="minorEastAsia" w:hint="eastAsia"/>
          <w:sz w:val="24"/>
          <w:szCs w:val="24"/>
        </w:rPr>
        <w:t xml:space="preserve">　　（三）《海淀区促进旅游产业发展支持办法》（海行规发〔</w:t>
      </w:r>
      <w:r w:rsidR="00CC7B01">
        <w:rPr>
          <w:rFonts w:asciiTheme="minorEastAsia" w:hAnsiTheme="minorEastAsia" w:hint="eastAsia"/>
          <w:sz w:val="24"/>
          <w:szCs w:val="24"/>
        </w:rPr>
        <w:t>2013</w:t>
      </w:r>
      <w:r w:rsidRPr="00426ACA">
        <w:rPr>
          <w:rFonts w:asciiTheme="minorEastAsia" w:hAnsiTheme="minorEastAsia" w:hint="eastAsia"/>
          <w:sz w:val="24"/>
          <w:szCs w:val="24"/>
        </w:rPr>
        <w:t>〕10 号），以下简称《支持办法》。</w:t>
      </w:r>
    </w:p>
    <w:p w:rsidR="00426ACA" w:rsidRPr="00426ACA" w:rsidRDefault="00426ACA" w:rsidP="00426ACA">
      <w:pPr>
        <w:rPr>
          <w:rFonts w:asciiTheme="minorEastAsia" w:hAnsiTheme="minorEastAsia"/>
          <w:sz w:val="24"/>
          <w:szCs w:val="24"/>
        </w:rPr>
      </w:pPr>
      <w:r w:rsidRPr="00426ACA">
        <w:rPr>
          <w:rFonts w:asciiTheme="minorEastAsia" w:hAnsiTheme="minorEastAsia" w:hint="eastAsia"/>
          <w:sz w:val="24"/>
          <w:szCs w:val="24"/>
        </w:rPr>
        <w:t xml:space="preserve">　　二、支持范围</w:t>
      </w:r>
    </w:p>
    <w:p w:rsidR="00426ACA" w:rsidRPr="00426ACA" w:rsidRDefault="00426ACA" w:rsidP="00426ACA">
      <w:pPr>
        <w:rPr>
          <w:rFonts w:asciiTheme="minorEastAsia" w:hAnsiTheme="minorEastAsia"/>
          <w:sz w:val="24"/>
          <w:szCs w:val="24"/>
        </w:rPr>
      </w:pPr>
      <w:r w:rsidRPr="00426ACA">
        <w:rPr>
          <w:rFonts w:asciiTheme="minorEastAsia" w:hAnsiTheme="minorEastAsia" w:hint="eastAsia"/>
          <w:sz w:val="24"/>
          <w:szCs w:val="24"/>
        </w:rPr>
        <w:t xml:space="preserve">　　（一）引导企事业单位参与重要旅游功能区建设，对“三山五园”历史文化景区、“中关村科教旅游体验区”和大西山旅游区重点旅游项目的前期规划、配套设施及开展传统特色旅游活动给予资金支持。</w:t>
      </w:r>
    </w:p>
    <w:p w:rsidR="00426ACA" w:rsidRPr="00426ACA" w:rsidRDefault="00426ACA" w:rsidP="00426ACA">
      <w:pPr>
        <w:rPr>
          <w:rFonts w:asciiTheme="minorEastAsia" w:hAnsiTheme="minorEastAsia"/>
          <w:sz w:val="24"/>
          <w:szCs w:val="24"/>
        </w:rPr>
      </w:pPr>
      <w:r w:rsidRPr="00426ACA">
        <w:rPr>
          <w:rFonts w:asciiTheme="minorEastAsia" w:hAnsiTheme="minorEastAsia" w:hint="eastAsia"/>
          <w:sz w:val="24"/>
          <w:szCs w:val="24"/>
        </w:rPr>
        <w:t xml:space="preserve">　　（二）支持旅游环境建设，对完善“三山五园”历史文化景区等重点区域内旅游公共服务设施，提升旅游环境及服务质量的公益性项目给予资金支持。</w:t>
      </w:r>
    </w:p>
    <w:p w:rsidR="00426ACA" w:rsidRPr="00426ACA" w:rsidRDefault="00426ACA" w:rsidP="00426ACA">
      <w:pPr>
        <w:rPr>
          <w:rFonts w:asciiTheme="minorEastAsia" w:hAnsiTheme="minorEastAsia"/>
          <w:sz w:val="24"/>
          <w:szCs w:val="24"/>
        </w:rPr>
      </w:pPr>
      <w:r w:rsidRPr="00426ACA">
        <w:rPr>
          <w:rFonts w:asciiTheme="minorEastAsia" w:hAnsiTheme="minorEastAsia" w:hint="eastAsia"/>
          <w:sz w:val="24"/>
          <w:szCs w:val="24"/>
        </w:rPr>
        <w:t xml:space="preserve">　　（三）引导企事业单位研发、生产、销售、推广具有海淀区域特点和市场效益的海淀特色旅游商品，对成绩突出的给予资金支持。 </w:t>
      </w:r>
    </w:p>
    <w:p w:rsidR="00426ACA" w:rsidRPr="00426ACA" w:rsidRDefault="00426ACA" w:rsidP="00426ACA">
      <w:pPr>
        <w:rPr>
          <w:rFonts w:asciiTheme="minorEastAsia" w:hAnsiTheme="minorEastAsia"/>
          <w:sz w:val="24"/>
          <w:szCs w:val="24"/>
        </w:rPr>
      </w:pPr>
      <w:r w:rsidRPr="00426ACA">
        <w:rPr>
          <w:rFonts w:asciiTheme="minorEastAsia" w:hAnsiTheme="minorEastAsia" w:hint="eastAsia"/>
          <w:sz w:val="24"/>
          <w:szCs w:val="24"/>
        </w:rPr>
        <w:t xml:space="preserve">　　（四）引导企事业单位积极参与推广海淀旅游特色产品及线路，对区域经济和社会发展有突出贡献的给予资金支持。</w:t>
      </w:r>
    </w:p>
    <w:p w:rsidR="00426ACA" w:rsidRPr="00426ACA" w:rsidRDefault="00426ACA" w:rsidP="00426ACA">
      <w:pPr>
        <w:rPr>
          <w:rFonts w:asciiTheme="minorEastAsia" w:hAnsiTheme="minorEastAsia"/>
          <w:sz w:val="24"/>
          <w:szCs w:val="24"/>
        </w:rPr>
      </w:pPr>
      <w:r w:rsidRPr="00426ACA">
        <w:rPr>
          <w:rFonts w:asciiTheme="minorEastAsia" w:hAnsiTheme="minorEastAsia" w:hint="eastAsia"/>
          <w:sz w:val="24"/>
          <w:szCs w:val="24"/>
        </w:rPr>
        <w:t xml:space="preserve">　　（五）引导企事业单位提升服务标准，对区域内宾馆饭店提高星级标准、创建绿色饭店、景区提高A级标准、旅行社进入A级系列等给予资金支持。</w:t>
      </w:r>
    </w:p>
    <w:p w:rsidR="00426ACA" w:rsidRPr="00426ACA" w:rsidRDefault="00426ACA" w:rsidP="00426ACA">
      <w:pPr>
        <w:rPr>
          <w:rFonts w:asciiTheme="minorEastAsia" w:hAnsiTheme="minorEastAsia"/>
          <w:sz w:val="24"/>
          <w:szCs w:val="24"/>
        </w:rPr>
      </w:pPr>
      <w:r w:rsidRPr="00426ACA">
        <w:rPr>
          <w:rFonts w:asciiTheme="minorEastAsia" w:hAnsiTheme="minorEastAsia" w:hint="eastAsia"/>
          <w:sz w:val="24"/>
          <w:szCs w:val="24"/>
        </w:rPr>
        <w:t xml:space="preserve">　　（六）引导企事业单位推进旅游标准化建设，对参与中关村科教文化游服务标准化建设的试点单位给予资金支持。</w:t>
      </w:r>
    </w:p>
    <w:p w:rsidR="00426ACA" w:rsidRPr="00426ACA" w:rsidRDefault="00426ACA" w:rsidP="00426ACA">
      <w:pPr>
        <w:rPr>
          <w:rFonts w:asciiTheme="minorEastAsia" w:hAnsiTheme="minorEastAsia"/>
          <w:sz w:val="24"/>
          <w:szCs w:val="24"/>
        </w:rPr>
      </w:pPr>
      <w:r w:rsidRPr="00426ACA">
        <w:rPr>
          <w:rFonts w:asciiTheme="minorEastAsia" w:hAnsiTheme="minorEastAsia" w:hint="eastAsia"/>
          <w:sz w:val="24"/>
          <w:szCs w:val="24"/>
        </w:rPr>
        <w:t xml:space="preserve">　　（七）引导企事业单位完善安全应急保障体系建设，提高产业人才综合素质，对承接国家、市、区重点旅游培训项目且成绩突出的给予资金支持。</w:t>
      </w:r>
    </w:p>
    <w:p w:rsidR="00426ACA" w:rsidRPr="00426ACA" w:rsidRDefault="00426ACA" w:rsidP="00426ACA">
      <w:pPr>
        <w:rPr>
          <w:rFonts w:asciiTheme="minorEastAsia" w:hAnsiTheme="minorEastAsia"/>
          <w:sz w:val="24"/>
          <w:szCs w:val="24"/>
        </w:rPr>
      </w:pPr>
      <w:r w:rsidRPr="00426ACA">
        <w:rPr>
          <w:rFonts w:asciiTheme="minorEastAsia" w:hAnsiTheme="minorEastAsia" w:hint="eastAsia"/>
          <w:sz w:val="24"/>
          <w:szCs w:val="24"/>
        </w:rPr>
        <w:t xml:space="preserve">　　（八）支持旅游行业协会促进产业发展，对其在研究行业发展、推行行业标准、</w:t>
      </w:r>
      <w:proofErr w:type="gramStart"/>
      <w:r w:rsidRPr="00426ACA">
        <w:rPr>
          <w:rFonts w:asciiTheme="minorEastAsia" w:hAnsiTheme="minorEastAsia" w:hint="eastAsia"/>
          <w:sz w:val="24"/>
          <w:szCs w:val="24"/>
        </w:rPr>
        <w:t>推动业</w:t>
      </w:r>
      <w:proofErr w:type="gramEnd"/>
      <w:r w:rsidRPr="00426ACA">
        <w:rPr>
          <w:rFonts w:asciiTheme="minorEastAsia" w:hAnsiTheme="minorEastAsia" w:hint="eastAsia"/>
          <w:sz w:val="24"/>
          <w:szCs w:val="24"/>
        </w:rPr>
        <w:t>态提升、建立公共服务信息平台和信用体系、开展旅游人才培训等方面给予资金支持。</w:t>
      </w:r>
    </w:p>
    <w:p w:rsidR="00426ACA" w:rsidRPr="00426ACA" w:rsidRDefault="00426ACA" w:rsidP="00426ACA">
      <w:pPr>
        <w:rPr>
          <w:rFonts w:asciiTheme="minorEastAsia" w:hAnsiTheme="minorEastAsia"/>
          <w:sz w:val="24"/>
          <w:szCs w:val="24"/>
        </w:rPr>
      </w:pPr>
      <w:r w:rsidRPr="00426ACA">
        <w:rPr>
          <w:rFonts w:asciiTheme="minorEastAsia" w:hAnsiTheme="minorEastAsia" w:hint="eastAsia"/>
          <w:sz w:val="24"/>
          <w:szCs w:val="24"/>
        </w:rPr>
        <w:t xml:space="preserve">　　（九）对引导促进区域旅游产业发展的重要规划与政策研究以及重点旅游项目的前期策划给予资金支持。</w:t>
      </w:r>
    </w:p>
    <w:p w:rsidR="00426ACA" w:rsidRPr="00426ACA" w:rsidRDefault="00426ACA" w:rsidP="00426ACA">
      <w:pPr>
        <w:rPr>
          <w:rFonts w:asciiTheme="minorEastAsia" w:hAnsiTheme="minorEastAsia"/>
          <w:sz w:val="24"/>
          <w:szCs w:val="24"/>
        </w:rPr>
      </w:pPr>
      <w:r w:rsidRPr="00426ACA">
        <w:rPr>
          <w:rFonts w:asciiTheme="minorEastAsia" w:hAnsiTheme="minorEastAsia" w:hint="eastAsia"/>
          <w:sz w:val="24"/>
          <w:szCs w:val="24"/>
        </w:rPr>
        <w:t xml:space="preserve">　　（十）对引导旅游消费，拉动旅游市场，拓展区域合作等方面给予资金支持。</w:t>
      </w:r>
    </w:p>
    <w:p w:rsidR="00426ACA" w:rsidRPr="00426ACA" w:rsidRDefault="00426ACA" w:rsidP="00426ACA">
      <w:pPr>
        <w:rPr>
          <w:rFonts w:asciiTheme="minorEastAsia" w:hAnsiTheme="minorEastAsia"/>
          <w:sz w:val="24"/>
          <w:szCs w:val="24"/>
        </w:rPr>
      </w:pPr>
      <w:r w:rsidRPr="00426ACA">
        <w:rPr>
          <w:rFonts w:asciiTheme="minorEastAsia" w:hAnsiTheme="minorEastAsia" w:hint="eastAsia"/>
          <w:sz w:val="24"/>
          <w:szCs w:val="24"/>
        </w:rPr>
        <w:t xml:space="preserve">　　（十一）对促进区域旅游发展有重要作用的宣传促销、重大旅游活动、优化市场环境、信息化建设等方面给予资金支持。</w:t>
      </w:r>
    </w:p>
    <w:p w:rsidR="00426ACA" w:rsidRPr="00426ACA" w:rsidRDefault="00426ACA" w:rsidP="00426ACA">
      <w:pPr>
        <w:rPr>
          <w:rFonts w:asciiTheme="minorEastAsia" w:hAnsiTheme="minorEastAsia"/>
          <w:sz w:val="24"/>
          <w:szCs w:val="24"/>
        </w:rPr>
      </w:pPr>
      <w:r w:rsidRPr="00426ACA">
        <w:rPr>
          <w:rFonts w:asciiTheme="minorEastAsia" w:hAnsiTheme="minorEastAsia" w:hint="eastAsia"/>
          <w:sz w:val="24"/>
          <w:szCs w:val="24"/>
        </w:rPr>
        <w:t xml:space="preserve">　　三、申报条件</w:t>
      </w:r>
    </w:p>
    <w:p w:rsidR="00426ACA" w:rsidRPr="00426ACA" w:rsidRDefault="00426ACA" w:rsidP="00426ACA">
      <w:pPr>
        <w:rPr>
          <w:rFonts w:asciiTheme="minorEastAsia" w:hAnsiTheme="minorEastAsia"/>
          <w:sz w:val="24"/>
          <w:szCs w:val="24"/>
        </w:rPr>
      </w:pPr>
      <w:r w:rsidRPr="00426ACA">
        <w:rPr>
          <w:rFonts w:asciiTheme="minorEastAsia" w:hAnsiTheme="minorEastAsia" w:hint="eastAsia"/>
          <w:sz w:val="24"/>
          <w:szCs w:val="24"/>
        </w:rPr>
        <w:t xml:space="preserve">　　（一）申报单位</w:t>
      </w:r>
    </w:p>
    <w:p w:rsidR="00426ACA" w:rsidRPr="00426ACA" w:rsidRDefault="00426ACA" w:rsidP="00426ACA">
      <w:pPr>
        <w:rPr>
          <w:rFonts w:asciiTheme="minorEastAsia" w:hAnsiTheme="minorEastAsia"/>
          <w:sz w:val="24"/>
          <w:szCs w:val="24"/>
        </w:rPr>
      </w:pPr>
      <w:r w:rsidRPr="00426ACA">
        <w:rPr>
          <w:rFonts w:asciiTheme="minorEastAsia" w:hAnsiTheme="minorEastAsia" w:hint="eastAsia"/>
          <w:sz w:val="24"/>
          <w:szCs w:val="24"/>
        </w:rPr>
        <w:t xml:space="preserve">　　在海淀区注册具有独立法人资格且依法经营开展旅游业务的企事业单位、镇及社会组织。</w:t>
      </w:r>
    </w:p>
    <w:p w:rsidR="00426ACA" w:rsidRPr="00426ACA" w:rsidRDefault="00426ACA" w:rsidP="00426ACA">
      <w:pPr>
        <w:rPr>
          <w:rFonts w:asciiTheme="minorEastAsia" w:hAnsiTheme="minorEastAsia"/>
          <w:sz w:val="24"/>
          <w:szCs w:val="24"/>
        </w:rPr>
      </w:pPr>
      <w:r w:rsidRPr="00426ACA">
        <w:rPr>
          <w:rFonts w:asciiTheme="minorEastAsia" w:hAnsiTheme="minorEastAsia" w:hint="eastAsia"/>
          <w:sz w:val="24"/>
          <w:szCs w:val="24"/>
        </w:rPr>
        <w:t xml:space="preserve">　　（二）项目起止时间</w:t>
      </w:r>
    </w:p>
    <w:p w:rsidR="00426ACA" w:rsidRPr="00426ACA" w:rsidRDefault="00426ACA" w:rsidP="00426ACA">
      <w:pPr>
        <w:rPr>
          <w:rFonts w:asciiTheme="minorEastAsia" w:hAnsiTheme="minorEastAsia"/>
          <w:sz w:val="24"/>
          <w:szCs w:val="24"/>
        </w:rPr>
      </w:pPr>
      <w:r w:rsidRPr="00426ACA">
        <w:rPr>
          <w:rFonts w:asciiTheme="minorEastAsia" w:hAnsiTheme="minorEastAsia" w:hint="eastAsia"/>
          <w:sz w:val="24"/>
          <w:szCs w:val="24"/>
        </w:rPr>
        <w:t xml:space="preserve">　　企事业单位申报项目起止时间原则上应遵循以下规定：</w:t>
      </w:r>
    </w:p>
    <w:p w:rsidR="00426ACA" w:rsidRPr="00426ACA" w:rsidRDefault="00426ACA" w:rsidP="00426ACA">
      <w:pPr>
        <w:rPr>
          <w:rFonts w:asciiTheme="minorEastAsia" w:hAnsiTheme="minorEastAsia"/>
          <w:sz w:val="24"/>
          <w:szCs w:val="24"/>
        </w:rPr>
      </w:pPr>
      <w:r w:rsidRPr="00426ACA">
        <w:rPr>
          <w:rFonts w:asciiTheme="minorEastAsia" w:hAnsiTheme="minorEastAsia" w:hint="eastAsia"/>
          <w:sz w:val="24"/>
          <w:szCs w:val="24"/>
        </w:rPr>
        <w:t xml:space="preserve">　　奖励类项目：起始时间为</w:t>
      </w:r>
      <w:r w:rsidR="00CC7B01">
        <w:rPr>
          <w:rFonts w:asciiTheme="minorEastAsia" w:hAnsiTheme="minorEastAsia" w:hint="eastAsia"/>
          <w:sz w:val="24"/>
          <w:szCs w:val="24"/>
        </w:rPr>
        <w:t>2013</w:t>
      </w:r>
      <w:r w:rsidRPr="00426ACA">
        <w:rPr>
          <w:rFonts w:asciiTheme="minorEastAsia" w:hAnsiTheme="minorEastAsia" w:hint="eastAsia"/>
          <w:sz w:val="24"/>
          <w:szCs w:val="24"/>
        </w:rPr>
        <w:t>年9月，截止时间为2013年8月。</w:t>
      </w:r>
    </w:p>
    <w:p w:rsidR="00426ACA" w:rsidRPr="00426ACA" w:rsidRDefault="00426ACA" w:rsidP="00426ACA">
      <w:pPr>
        <w:rPr>
          <w:rFonts w:asciiTheme="minorEastAsia" w:hAnsiTheme="minorEastAsia"/>
          <w:sz w:val="24"/>
          <w:szCs w:val="24"/>
        </w:rPr>
      </w:pPr>
      <w:r w:rsidRPr="00426ACA">
        <w:rPr>
          <w:rFonts w:asciiTheme="minorEastAsia" w:hAnsiTheme="minorEastAsia" w:hint="eastAsia"/>
          <w:sz w:val="24"/>
          <w:szCs w:val="24"/>
        </w:rPr>
        <w:t xml:space="preserve">　　补助类项目：起始时间为</w:t>
      </w:r>
      <w:r w:rsidR="00CC7B01">
        <w:rPr>
          <w:rFonts w:asciiTheme="minorEastAsia" w:hAnsiTheme="minorEastAsia" w:hint="eastAsia"/>
          <w:sz w:val="24"/>
          <w:szCs w:val="24"/>
        </w:rPr>
        <w:t>2013</w:t>
      </w:r>
      <w:r w:rsidRPr="00426ACA">
        <w:rPr>
          <w:rFonts w:asciiTheme="minorEastAsia" w:hAnsiTheme="minorEastAsia" w:hint="eastAsia"/>
          <w:sz w:val="24"/>
          <w:szCs w:val="24"/>
        </w:rPr>
        <w:t>年1月，截止时间为2013年7月。</w:t>
      </w:r>
    </w:p>
    <w:p w:rsidR="00426ACA" w:rsidRPr="00426ACA" w:rsidRDefault="00426ACA" w:rsidP="00426ACA">
      <w:pPr>
        <w:rPr>
          <w:rFonts w:asciiTheme="minorEastAsia" w:hAnsiTheme="minorEastAsia"/>
          <w:sz w:val="24"/>
          <w:szCs w:val="24"/>
        </w:rPr>
      </w:pPr>
      <w:r w:rsidRPr="00426ACA">
        <w:rPr>
          <w:rFonts w:asciiTheme="minorEastAsia" w:hAnsiTheme="minorEastAsia" w:hint="eastAsia"/>
          <w:sz w:val="24"/>
          <w:szCs w:val="24"/>
        </w:rPr>
        <w:t xml:space="preserve">　　四、提交材料</w:t>
      </w:r>
    </w:p>
    <w:p w:rsidR="00426ACA" w:rsidRPr="00426ACA" w:rsidRDefault="00426ACA" w:rsidP="00426ACA">
      <w:pPr>
        <w:rPr>
          <w:rFonts w:asciiTheme="minorEastAsia" w:hAnsiTheme="minorEastAsia"/>
          <w:sz w:val="24"/>
          <w:szCs w:val="24"/>
        </w:rPr>
      </w:pPr>
      <w:r w:rsidRPr="00426ACA">
        <w:rPr>
          <w:rFonts w:asciiTheme="minorEastAsia" w:hAnsiTheme="minorEastAsia" w:hint="eastAsia"/>
          <w:sz w:val="24"/>
          <w:szCs w:val="24"/>
        </w:rPr>
        <w:lastRenderedPageBreak/>
        <w:t xml:space="preserve">　　（一）网上申报</w:t>
      </w:r>
    </w:p>
    <w:p w:rsidR="00426ACA" w:rsidRPr="00426ACA" w:rsidRDefault="00426ACA" w:rsidP="00426ACA">
      <w:pPr>
        <w:rPr>
          <w:rFonts w:asciiTheme="minorEastAsia" w:hAnsiTheme="minorEastAsia"/>
          <w:sz w:val="24"/>
          <w:szCs w:val="24"/>
        </w:rPr>
      </w:pPr>
      <w:r w:rsidRPr="00426ACA">
        <w:rPr>
          <w:rFonts w:asciiTheme="minorEastAsia" w:hAnsiTheme="minorEastAsia" w:hint="eastAsia"/>
          <w:sz w:val="24"/>
          <w:szCs w:val="24"/>
        </w:rPr>
        <w:t xml:space="preserve">　　填写项目申报表并上</w:t>
      </w:r>
      <w:proofErr w:type="gramStart"/>
      <w:r w:rsidRPr="00426ACA">
        <w:rPr>
          <w:rFonts w:asciiTheme="minorEastAsia" w:hAnsiTheme="minorEastAsia" w:hint="eastAsia"/>
          <w:sz w:val="24"/>
          <w:szCs w:val="24"/>
        </w:rPr>
        <w:t>传相关</w:t>
      </w:r>
      <w:proofErr w:type="gramEnd"/>
      <w:r w:rsidRPr="00426ACA">
        <w:rPr>
          <w:rFonts w:asciiTheme="minorEastAsia" w:hAnsiTheme="minorEastAsia" w:hint="eastAsia"/>
          <w:sz w:val="24"/>
          <w:szCs w:val="24"/>
        </w:rPr>
        <w:t>电子版文件，详见附件1-项目申报表。</w:t>
      </w:r>
    </w:p>
    <w:p w:rsidR="00426ACA" w:rsidRPr="00426ACA" w:rsidRDefault="00426ACA" w:rsidP="00426ACA">
      <w:pPr>
        <w:rPr>
          <w:rFonts w:asciiTheme="minorEastAsia" w:hAnsiTheme="minorEastAsia"/>
          <w:sz w:val="24"/>
          <w:szCs w:val="24"/>
        </w:rPr>
      </w:pPr>
      <w:r w:rsidRPr="00426ACA">
        <w:rPr>
          <w:rFonts w:asciiTheme="minorEastAsia" w:hAnsiTheme="minorEastAsia" w:hint="eastAsia"/>
          <w:sz w:val="24"/>
          <w:szCs w:val="24"/>
        </w:rPr>
        <w:t xml:space="preserve">　　需提交的材料包括：</w:t>
      </w:r>
    </w:p>
    <w:p w:rsidR="00426ACA" w:rsidRPr="00426ACA" w:rsidRDefault="00426ACA" w:rsidP="00426ACA">
      <w:pPr>
        <w:rPr>
          <w:rFonts w:asciiTheme="minorEastAsia" w:hAnsiTheme="minorEastAsia"/>
          <w:sz w:val="24"/>
          <w:szCs w:val="24"/>
        </w:rPr>
      </w:pPr>
      <w:r w:rsidRPr="00426ACA">
        <w:rPr>
          <w:rFonts w:asciiTheme="minorEastAsia" w:hAnsiTheme="minorEastAsia" w:hint="eastAsia"/>
          <w:sz w:val="24"/>
          <w:szCs w:val="24"/>
        </w:rPr>
        <w:t xml:space="preserve">　　1、填写项目申报表中的相关信息；                  </w:t>
      </w:r>
    </w:p>
    <w:p w:rsidR="00426ACA" w:rsidRPr="00426ACA" w:rsidRDefault="00426ACA" w:rsidP="00426ACA">
      <w:pPr>
        <w:rPr>
          <w:rFonts w:asciiTheme="minorEastAsia" w:hAnsiTheme="minorEastAsia"/>
          <w:sz w:val="24"/>
          <w:szCs w:val="24"/>
        </w:rPr>
      </w:pPr>
      <w:r w:rsidRPr="00426ACA">
        <w:rPr>
          <w:rFonts w:asciiTheme="minorEastAsia" w:hAnsiTheme="minorEastAsia" w:hint="eastAsia"/>
          <w:sz w:val="24"/>
          <w:szCs w:val="24"/>
        </w:rPr>
        <w:t xml:space="preserve">　　2、上传营业执照电子版；</w:t>
      </w:r>
    </w:p>
    <w:p w:rsidR="00426ACA" w:rsidRPr="00426ACA" w:rsidRDefault="00426ACA" w:rsidP="00426ACA">
      <w:pPr>
        <w:rPr>
          <w:rFonts w:asciiTheme="minorEastAsia" w:hAnsiTheme="minorEastAsia"/>
          <w:sz w:val="24"/>
          <w:szCs w:val="24"/>
        </w:rPr>
      </w:pPr>
      <w:r w:rsidRPr="00426ACA">
        <w:rPr>
          <w:rFonts w:asciiTheme="minorEastAsia" w:hAnsiTheme="minorEastAsia" w:hint="eastAsia"/>
          <w:sz w:val="24"/>
          <w:szCs w:val="24"/>
        </w:rPr>
        <w:t xml:space="preserve">　　3、上传法定代表人身份证电子版；</w:t>
      </w:r>
    </w:p>
    <w:p w:rsidR="00426ACA" w:rsidRPr="00426ACA" w:rsidRDefault="00426ACA" w:rsidP="00426ACA">
      <w:pPr>
        <w:rPr>
          <w:rFonts w:asciiTheme="minorEastAsia" w:hAnsiTheme="minorEastAsia"/>
          <w:sz w:val="24"/>
          <w:szCs w:val="24"/>
        </w:rPr>
      </w:pPr>
      <w:r w:rsidRPr="00426ACA">
        <w:rPr>
          <w:rFonts w:asciiTheme="minorEastAsia" w:hAnsiTheme="minorEastAsia" w:hint="eastAsia"/>
          <w:sz w:val="24"/>
          <w:szCs w:val="24"/>
        </w:rPr>
        <w:t xml:space="preserve">　　4、上传税务登记证电子版。</w:t>
      </w:r>
    </w:p>
    <w:p w:rsidR="00426ACA" w:rsidRPr="00426ACA" w:rsidRDefault="00426ACA" w:rsidP="00426ACA">
      <w:pPr>
        <w:rPr>
          <w:rFonts w:asciiTheme="minorEastAsia" w:hAnsiTheme="minorEastAsia"/>
          <w:sz w:val="24"/>
          <w:szCs w:val="24"/>
        </w:rPr>
      </w:pPr>
      <w:r w:rsidRPr="00426ACA">
        <w:rPr>
          <w:rFonts w:asciiTheme="minorEastAsia" w:hAnsiTheme="minorEastAsia" w:hint="eastAsia"/>
          <w:sz w:val="24"/>
          <w:szCs w:val="24"/>
        </w:rPr>
        <w:t xml:space="preserve">　　（二）上报书面材料</w:t>
      </w:r>
    </w:p>
    <w:p w:rsidR="00426ACA" w:rsidRPr="00426ACA" w:rsidRDefault="00426ACA" w:rsidP="00426ACA">
      <w:pPr>
        <w:rPr>
          <w:rFonts w:asciiTheme="minorEastAsia" w:hAnsiTheme="minorEastAsia"/>
          <w:sz w:val="24"/>
          <w:szCs w:val="24"/>
        </w:rPr>
      </w:pPr>
      <w:r w:rsidRPr="00426ACA">
        <w:rPr>
          <w:rFonts w:asciiTheme="minorEastAsia" w:hAnsiTheme="minorEastAsia" w:hint="eastAsia"/>
          <w:sz w:val="24"/>
          <w:szCs w:val="24"/>
        </w:rPr>
        <w:t xml:space="preserve">　　项目审查通过后，要求各单位准备书面材料，并按照要求按时上报。报送材料要求合法合</w:t>
      </w:r>
      <w:proofErr w:type="gramStart"/>
      <w:r w:rsidRPr="00426ACA">
        <w:rPr>
          <w:rFonts w:asciiTheme="minorEastAsia" w:hAnsiTheme="minorEastAsia" w:hint="eastAsia"/>
          <w:sz w:val="24"/>
          <w:szCs w:val="24"/>
        </w:rPr>
        <w:t>规</w:t>
      </w:r>
      <w:proofErr w:type="gramEnd"/>
      <w:r w:rsidRPr="00426ACA">
        <w:rPr>
          <w:rFonts w:asciiTheme="minorEastAsia" w:hAnsiTheme="minorEastAsia" w:hint="eastAsia"/>
          <w:sz w:val="24"/>
          <w:szCs w:val="24"/>
        </w:rPr>
        <w:t>并真实有效，用A4纸打印或复印，一式三份并加盖公章，上报材料不予退回。</w:t>
      </w:r>
    </w:p>
    <w:p w:rsidR="00426ACA" w:rsidRPr="00426ACA" w:rsidRDefault="00426ACA" w:rsidP="00426ACA">
      <w:pPr>
        <w:rPr>
          <w:rFonts w:asciiTheme="minorEastAsia" w:hAnsiTheme="minorEastAsia"/>
          <w:sz w:val="24"/>
          <w:szCs w:val="24"/>
        </w:rPr>
      </w:pPr>
      <w:r w:rsidRPr="00426ACA">
        <w:rPr>
          <w:rFonts w:asciiTheme="minorEastAsia" w:hAnsiTheme="minorEastAsia" w:hint="eastAsia"/>
          <w:sz w:val="24"/>
          <w:szCs w:val="24"/>
        </w:rPr>
        <w:t xml:space="preserve">　　1、基础材料</w:t>
      </w:r>
    </w:p>
    <w:p w:rsidR="00426ACA" w:rsidRPr="00426ACA" w:rsidRDefault="00426ACA" w:rsidP="00426ACA">
      <w:pPr>
        <w:rPr>
          <w:rFonts w:asciiTheme="minorEastAsia" w:hAnsiTheme="minorEastAsia"/>
          <w:sz w:val="24"/>
          <w:szCs w:val="24"/>
        </w:rPr>
      </w:pPr>
      <w:r w:rsidRPr="00426ACA">
        <w:rPr>
          <w:rFonts w:asciiTheme="minorEastAsia" w:hAnsiTheme="minorEastAsia" w:hint="eastAsia"/>
          <w:sz w:val="24"/>
          <w:szCs w:val="24"/>
        </w:rPr>
        <w:t xml:space="preserve">　　（1）纸质</w:t>
      </w:r>
      <w:proofErr w:type="gramStart"/>
      <w:r w:rsidRPr="00426ACA">
        <w:rPr>
          <w:rFonts w:asciiTheme="minorEastAsia" w:hAnsiTheme="minorEastAsia" w:hint="eastAsia"/>
          <w:sz w:val="24"/>
          <w:szCs w:val="24"/>
        </w:rPr>
        <w:t>版项目</w:t>
      </w:r>
      <w:proofErr w:type="gramEnd"/>
      <w:r w:rsidRPr="00426ACA">
        <w:rPr>
          <w:rFonts w:asciiTheme="minorEastAsia" w:hAnsiTheme="minorEastAsia" w:hint="eastAsia"/>
          <w:sz w:val="24"/>
          <w:szCs w:val="24"/>
        </w:rPr>
        <w:t>申报表（网上审核已通过的项目申请表打印盖章）；</w:t>
      </w:r>
    </w:p>
    <w:p w:rsidR="00426ACA" w:rsidRPr="00426ACA" w:rsidRDefault="00426ACA" w:rsidP="00426ACA">
      <w:pPr>
        <w:rPr>
          <w:rFonts w:asciiTheme="minorEastAsia" w:hAnsiTheme="minorEastAsia"/>
          <w:sz w:val="24"/>
          <w:szCs w:val="24"/>
        </w:rPr>
      </w:pPr>
      <w:r w:rsidRPr="00426ACA">
        <w:rPr>
          <w:rFonts w:asciiTheme="minorEastAsia" w:hAnsiTheme="minorEastAsia" w:hint="eastAsia"/>
          <w:sz w:val="24"/>
          <w:szCs w:val="24"/>
        </w:rPr>
        <w:t xml:space="preserve">　　（2）申报单位营业执照、税务登记证及法定代表人身份证明复印件；</w:t>
      </w:r>
    </w:p>
    <w:p w:rsidR="00426ACA" w:rsidRPr="00426ACA" w:rsidRDefault="00426ACA" w:rsidP="00426ACA">
      <w:pPr>
        <w:rPr>
          <w:rFonts w:asciiTheme="minorEastAsia" w:hAnsiTheme="minorEastAsia"/>
          <w:sz w:val="24"/>
          <w:szCs w:val="24"/>
        </w:rPr>
      </w:pPr>
      <w:r w:rsidRPr="00426ACA">
        <w:rPr>
          <w:rFonts w:asciiTheme="minorEastAsia" w:hAnsiTheme="minorEastAsia" w:hint="eastAsia"/>
          <w:sz w:val="24"/>
          <w:szCs w:val="24"/>
        </w:rPr>
        <w:t xml:space="preserve">　　（3）上年度企业纳税证明材料；</w:t>
      </w:r>
    </w:p>
    <w:p w:rsidR="00426ACA" w:rsidRPr="00426ACA" w:rsidRDefault="00426ACA" w:rsidP="00426ACA">
      <w:pPr>
        <w:rPr>
          <w:rFonts w:asciiTheme="minorEastAsia" w:hAnsiTheme="minorEastAsia"/>
          <w:sz w:val="24"/>
          <w:szCs w:val="24"/>
        </w:rPr>
      </w:pPr>
      <w:r w:rsidRPr="00426ACA">
        <w:rPr>
          <w:rFonts w:asciiTheme="minorEastAsia" w:hAnsiTheme="minorEastAsia" w:hint="eastAsia"/>
          <w:sz w:val="24"/>
          <w:szCs w:val="24"/>
        </w:rPr>
        <w:t xml:space="preserve">　　（4）企业近三年财务报表；</w:t>
      </w:r>
    </w:p>
    <w:p w:rsidR="00426ACA" w:rsidRPr="00426ACA" w:rsidRDefault="00426ACA" w:rsidP="00426ACA">
      <w:pPr>
        <w:rPr>
          <w:rFonts w:asciiTheme="minorEastAsia" w:hAnsiTheme="minorEastAsia"/>
          <w:sz w:val="24"/>
          <w:szCs w:val="24"/>
        </w:rPr>
      </w:pPr>
      <w:r w:rsidRPr="00426ACA">
        <w:rPr>
          <w:rFonts w:asciiTheme="minorEastAsia" w:hAnsiTheme="minorEastAsia" w:hint="eastAsia"/>
          <w:sz w:val="24"/>
          <w:szCs w:val="24"/>
        </w:rPr>
        <w:t xml:space="preserve">　　（5）确保申报材料真实性和提供有效发票的承诺书；</w:t>
      </w:r>
    </w:p>
    <w:p w:rsidR="00426ACA" w:rsidRPr="00426ACA" w:rsidRDefault="00426ACA" w:rsidP="00426ACA">
      <w:pPr>
        <w:rPr>
          <w:rFonts w:asciiTheme="minorEastAsia" w:hAnsiTheme="minorEastAsia"/>
          <w:sz w:val="24"/>
          <w:szCs w:val="24"/>
        </w:rPr>
      </w:pPr>
      <w:r w:rsidRPr="00426ACA">
        <w:rPr>
          <w:rFonts w:asciiTheme="minorEastAsia" w:hAnsiTheme="minorEastAsia" w:hint="eastAsia"/>
          <w:sz w:val="24"/>
          <w:szCs w:val="24"/>
        </w:rPr>
        <w:t xml:space="preserve">　　（6）该项目已投入资金部分明细（相应合同、发票、支付凭证、记账凭证），并填写表</w:t>
      </w:r>
      <w:proofErr w:type="gramStart"/>
      <w:r w:rsidRPr="00426ACA">
        <w:rPr>
          <w:rFonts w:asciiTheme="minorEastAsia" w:hAnsiTheme="minorEastAsia" w:hint="eastAsia"/>
          <w:sz w:val="24"/>
          <w:szCs w:val="24"/>
        </w:rPr>
        <w:t>一</w:t>
      </w:r>
      <w:proofErr w:type="gramEnd"/>
      <w:r w:rsidRPr="00426ACA">
        <w:rPr>
          <w:rFonts w:asciiTheme="minorEastAsia" w:hAnsiTheme="minorEastAsia" w:hint="eastAsia"/>
          <w:sz w:val="24"/>
          <w:szCs w:val="24"/>
        </w:rPr>
        <w:t>；</w:t>
      </w:r>
    </w:p>
    <w:p w:rsidR="00426ACA" w:rsidRPr="00426ACA" w:rsidRDefault="00426ACA" w:rsidP="00426ACA">
      <w:pPr>
        <w:rPr>
          <w:rFonts w:asciiTheme="minorEastAsia" w:hAnsiTheme="minorEastAsia"/>
          <w:sz w:val="24"/>
          <w:szCs w:val="24"/>
        </w:rPr>
      </w:pPr>
      <w:r w:rsidRPr="00426ACA">
        <w:rPr>
          <w:rFonts w:asciiTheme="minorEastAsia" w:hAnsiTheme="minorEastAsia" w:hint="eastAsia"/>
          <w:sz w:val="24"/>
          <w:szCs w:val="24"/>
        </w:rPr>
        <w:t xml:space="preserve">    （7）未投入资金部分（总投资-已投入资金）请补充自筹资金方案，提供相应资金来源证明，有合作单位的请提供合作协议，并提供合作单位的出资能力证明；若使用自有资金，请提供自有资金证明。（项目评审</w:t>
      </w:r>
      <w:proofErr w:type="gramStart"/>
      <w:r w:rsidRPr="00426ACA">
        <w:rPr>
          <w:rFonts w:asciiTheme="minorEastAsia" w:hAnsiTheme="minorEastAsia" w:hint="eastAsia"/>
          <w:sz w:val="24"/>
          <w:szCs w:val="24"/>
        </w:rPr>
        <w:t>日近期</w:t>
      </w:r>
      <w:proofErr w:type="gramEnd"/>
      <w:r w:rsidRPr="00426ACA">
        <w:rPr>
          <w:rFonts w:asciiTheme="minorEastAsia" w:hAnsiTheme="minorEastAsia" w:hint="eastAsia"/>
          <w:sz w:val="24"/>
          <w:szCs w:val="24"/>
        </w:rPr>
        <w:t>银行对账单或银行存款证明，如提供2家及以上银行对账单，需为同一天开具，开户行、户名、账号及余额清晰可辨认，并加盖银行业务公章）；</w:t>
      </w:r>
    </w:p>
    <w:p w:rsidR="00426ACA" w:rsidRPr="00426ACA" w:rsidRDefault="00426ACA" w:rsidP="00426ACA">
      <w:pPr>
        <w:rPr>
          <w:rFonts w:asciiTheme="minorEastAsia" w:hAnsiTheme="minorEastAsia"/>
          <w:sz w:val="24"/>
          <w:szCs w:val="24"/>
        </w:rPr>
      </w:pPr>
      <w:r w:rsidRPr="00426ACA">
        <w:rPr>
          <w:rFonts w:asciiTheme="minorEastAsia" w:hAnsiTheme="minorEastAsia" w:hint="eastAsia"/>
          <w:sz w:val="24"/>
          <w:szCs w:val="24"/>
        </w:rPr>
        <w:t xml:space="preserve">　　2、各</w:t>
      </w:r>
      <w:proofErr w:type="gramStart"/>
      <w:r w:rsidRPr="00426ACA">
        <w:rPr>
          <w:rFonts w:asciiTheme="minorEastAsia" w:hAnsiTheme="minorEastAsia" w:hint="eastAsia"/>
          <w:sz w:val="24"/>
          <w:szCs w:val="24"/>
        </w:rPr>
        <w:t>类支持</w:t>
      </w:r>
      <w:proofErr w:type="gramEnd"/>
      <w:r w:rsidRPr="00426ACA">
        <w:rPr>
          <w:rFonts w:asciiTheme="minorEastAsia" w:hAnsiTheme="minorEastAsia" w:hint="eastAsia"/>
          <w:sz w:val="24"/>
          <w:szCs w:val="24"/>
        </w:rPr>
        <w:t>项目需提交的其他材料</w:t>
      </w:r>
    </w:p>
    <w:p w:rsidR="00426ACA" w:rsidRPr="00426ACA" w:rsidRDefault="00426ACA" w:rsidP="00426ACA">
      <w:pPr>
        <w:rPr>
          <w:rFonts w:asciiTheme="minorEastAsia" w:hAnsiTheme="minorEastAsia"/>
          <w:sz w:val="24"/>
          <w:szCs w:val="24"/>
        </w:rPr>
      </w:pPr>
      <w:r w:rsidRPr="00426ACA">
        <w:rPr>
          <w:rFonts w:asciiTheme="minorEastAsia" w:hAnsiTheme="minorEastAsia" w:hint="eastAsia"/>
          <w:sz w:val="24"/>
          <w:szCs w:val="24"/>
        </w:rPr>
        <w:t xml:space="preserve">　　（1）申报“三山五园”重点功能区旅游项目等（</w:t>
      </w:r>
      <w:proofErr w:type="gramStart"/>
      <w:r w:rsidRPr="00426ACA">
        <w:rPr>
          <w:rFonts w:asciiTheme="minorEastAsia" w:hAnsiTheme="minorEastAsia" w:hint="eastAsia"/>
          <w:sz w:val="24"/>
          <w:szCs w:val="24"/>
        </w:rPr>
        <w:t>见支持</w:t>
      </w:r>
      <w:proofErr w:type="gramEnd"/>
      <w:r w:rsidRPr="00426ACA">
        <w:rPr>
          <w:rFonts w:asciiTheme="minorEastAsia" w:hAnsiTheme="minorEastAsia" w:hint="eastAsia"/>
          <w:sz w:val="24"/>
          <w:szCs w:val="24"/>
        </w:rPr>
        <w:t>范围第一、二条）</w:t>
      </w:r>
    </w:p>
    <w:p w:rsidR="00426ACA" w:rsidRPr="00426ACA" w:rsidRDefault="00426ACA" w:rsidP="00426ACA">
      <w:pPr>
        <w:rPr>
          <w:rFonts w:asciiTheme="minorEastAsia" w:hAnsiTheme="minorEastAsia"/>
          <w:sz w:val="24"/>
          <w:szCs w:val="24"/>
        </w:rPr>
      </w:pPr>
      <w:r w:rsidRPr="00426ACA">
        <w:rPr>
          <w:rFonts w:asciiTheme="minorEastAsia" w:hAnsiTheme="minorEastAsia" w:hint="eastAsia"/>
          <w:sz w:val="24"/>
          <w:szCs w:val="24"/>
        </w:rPr>
        <w:t xml:space="preserve">　　a、项目实施方案、施工图纸及相关投资预算；</w:t>
      </w:r>
    </w:p>
    <w:p w:rsidR="00426ACA" w:rsidRPr="00426ACA" w:rsidRDefault="00426ACA" w:rsidP="00426ACA">
      <w:pPr>
        <w:rPr>
          <w:rFonts w:asciiTheme="minorEastAsia" w:hAnsiTheme="minorEastAsia"/>
          <w:sz w:val="24"/>
          <w:szCs w:val="24"/>
        </w:rPr>
      </w:pPr>
      <w:r w:rsidRPr="00426ACA">
        <w:rPr>
          <w:rFonts w:asciiTheme="minorEastAsia" w:hAnsiTheme="minorEastAsia" w:hint="eastAsia"/>
          <w:sz w:val="24"/>
          <w:szCs w:val="24"/>
        </w:rPr>
        <w:t xml:space="preserve">　　b、前期手续批复文件；        </w:t>
      </w:r>
    </w:p>
    <w:p w:rsidR="00426ACA" w:rsidRPr="00426ACA" w:rsidRDefault="00426ACA" w:rsidP="00426ACA">
      <w:pPr>
        <w:rPr>
          <w:rFonts w:asciiTheme="minorEastAsia" w:hAnsiTheme="minorEastAsia"/>
          <w:sz w:val="24"/>
          <w:szCs w:val="24"/>
        </w:rPr>
      </w:pPr>
      <w:r w:rsidRPr="00426ACA">
        <w:rPr>
          <w:rFonts w:asciiTheme="minorEastAsia" w:hAnsiTheme="minorEastAsia" w:hint="eastAsia"/>
          <w:sz w:val="24"/>
          <w:szCs w:val="24"/>
        </w:rPr>
        <w:t xml:space="preserve">　　c、针对本项目说明建设条件，包括场地条件、人员条件和设备条件（提供场地租赁或者设备租赁的相关合同，自有产权需提供房产证明及土地证明）。</w:t>
      </w:r>
    </w:p>
    <w:p w:rsidR="00426ACA" w:rsidRPr="00426ACA" w:rsidRDefault="00426ACA" w:rsidP="00426ACA">
      <w:pPr>
        <w:rPr>
          <w:rFonts w:asciiTheme="minorEastAsia" w:hAnsiTheme="minorEastAsia"/>
          <w:sz w:val="24"/>
          <w:szCs w:val="24"/>
        </w:rPr>
      </w:pPr>
      <w:r w:rsidRPr="00426ACA">
        <w:rPr>
          <w:rFonts w:asciiTheme="minorEastAsia" w:hAnsiTheme="minorEastAsia" w:hint="eastAsia"/>
          <w:sz w:val="24"/>
          <w:szCs w:val="24"/>
        </w:rPr>
        <w:t xml:space="preserve">　　（2）申报大型旅游节庆活动、宣传推介、信息化建设项目（</w:t>
      </w:r>
      <w:proofErr w:type="gramStart"/>
      <w:r w:rsidRPr="00426ACA">
        <w:rPr>
          <w:rFonts w:asciiTheme="minorEastAsia" w:hAnsiTheme="minorEastAsia" w:hint="eastAsia"/>
          <w:sz w:val="24"/>
          <w:szCs w:val="24"/>
        </w:rPr>
        <w:t>见支持</w:t>
      </w:r>
      <w:proofErr w:type="gramEnd"/>
      <w:r w:rsidRPr="00426ACA">
        <w:rPr>
          <w:rFonts w:asciiTheme="minorEastAsia" w:hAnsiTheme="minorEastAsia" w:hint="eastAsia"/>
          <w:sz w:val="24"/>
          <w:szCs w:val="24"/>
        </w:rPr>
        <w:t>范围第一、十一条）</w:t>
      </w:r>
    </w:p>
    <w:p w:rsidR="00426ACA" w:rsidRPr="00426ACA" w:rsidRDefault="00426ACA" w:rsidP="00426ACA">
      <w:pPr>
        <w:rPr>
          <w:rFonts w:asciiTheme="minorEastAsia" w:hAnsiTheme="minorEastAsia"/>
          <w:sz w:val="24"/>
          <w:szCs w:val="24"/>
        </w:rPr>
      </w:pPr>
      <w:r w:rsidRPr="00426ACA">
        <w:rPr>
          <w:rFonts w:asciiTheme="minorEastAsia" w:hAnsiTheme="minorEastAsia" w:hint="eastAsia"/>
          <w:sz w:val="24"/>
          <w:szCs w:val="24"/>
        </w:rPr>
        <w:t xml:space="preserve">　　a、活动说明（活动方案内容、人员配置、投资构成等）；</w:t>
      </w:r>
    </w:p>
    <w:p w:rsidR="00426ACA" w:rsidRPr="00426ACA" w:rsidRDefault="00426ACA" w:rsidP="00426ACA">
      <w:pPr>
        <w:rPr>
          <w:rFonts w:asciiTheme="minorEastAsia" w:hAnsiTheme="minorEastAsia"/>
          <w:sz w:val="24"/>
          <w:szCs w:val="24"/>
        </w:rPr>
      </w:pPr>
      <w:r w:rsidRPr="00426ACA">
        <w:rPr>
          <w:rFonts w:asciiTheme="minorEastAsia" w:hAnsiTheme="minorEastAsia" w:hint="eastAsia"/>
          <w:sz w:val="24"/>
          <w:szCs w:val="24"/>
        </w:rPr>
        <w:t xml:space="preserve">　　b、活动通知（原件）；</w:t>
      </w:r>
    </w:p>
    <w:p w:rsidR="00426ACA" w:rsidRPr="00426ACA" w:rsidRDefault="00426ACA" w:rsidP="00426ACA">
      <w:pPr>
        <w:rPr>
          <w:rFonts w:asciiTheme="minorEastAsia" w:hAnsiTheme="minorEastAsia"/>
          <w:sz w:val="24"/>
          <w:szCs w:val="24"/>
        </w:rPr>
      </w:pPr>
      <w:r w:rsidRPr="00426ACA">
        <w:rPr>
          <w:rFonts w:asciiTheme="minorEastAsia" w:hAnsiTheme="minorEastAsia" w:hint="eastAsia"/>
          <w:sz w:val="24"/>
          <w:szCs w:val="24"/>
        </w:rPr>
        <w:t xml:space="preserve">　　c、活动行程安排（时间、地点等）。</w:t>
      </w:r>
    </w:p>
    <w:p w:rsidR="00426ACA" w:rsidRPr="00426ACA" w:rsidRDefault="00426ACA" w:rsidP="00426ACA">
      <w:pPr>
        <w:rPr>
          <w:rFonts w:asciiTheme="minorEastAsia" w:hAnsiTheme="minorEastAsia"/>
          <w:sz w:val="24"/>
          <w:szCs w:val="24"/>
        </w:rPr>
      </w:pPr>
      <w:r w:rsidRPr="00426ACA">
        <w:rPr>
          <w:rFonts w:asciiTheme="minorEastAsia" w:hAnsiTheme="minorEastAsia" w:hint="eastAsia"/>
          <w:sz w:val="24"/>
          <w:szCs w:val="24"/>
        </w:rPr>
        <w:t xml:space="preserve">　　（3）申报特色旅游商品研发推广项目（</w:t>
      </w:r>
      <w:proofErr w:type="gramStart"/>
      <w:r w:rsidRPr="00426ACA">
        <w:rPr>
          <w:rFonts w:asciiTheme="minorEastAsia" w:hAnsiTheme="minorEastAsia" w:hint="eastAsia"/>
          <w:sz w:val="24"/>
          <w:szCs w:val="24"/>
        </w:rPr>
        <w:t>见支持</w:t>
      </w:r>
      <w:proofErr w:type="gramEnd"/>
      <w:r w:rsidRPr="00426ACA">
        <w:rPr>
          <w:rFonts w:asciiTheme="minorEastAsia" w:hAnsiTheme="minorEastAsia" w:hint="eastAsia"/>
          <w:sz w:val="24"/>
          <w:szCs w:val="24"/>
        </w:rPr>
        <w:t>范围第三条）</w:t>
      </w:r>
    </w:p>
    <w:p w:rsidR="00426ACA" w:rsidRPr="00426ACA" w:rsidRDefault="00426ACA" w:rsidP="00426ACA">
      <w:pPr>
        <w:rPr>
          <w:rFonts w:asciiTheme="minorEastAsia" w:hAnsiTheme="minorEastAsia"/>
          <w:sz w:val="24"/>
          <w:szCs w:val="24"/>
        </w:rPr>
      </w:pPr>
      <w:r w:rsidRPr="00426ACA">
        <w:rPr>
          <w:rFonts w:asciiTheme="minorEastAsia" w:hAnsiTheme="minorEastAsia" w:hint="eastAsia"/>
          <w:sz w:val="24"/>
          <w:szCs w:val="24"/>
        </w:rPr>
        <w:t xml:space="preserve">　　a、项目可行性研究报告；</w:t>
      </w:r>
    </w:p>
    <w:p w:rsidR="00426ACA" w:rsidRPr="00426ACA" w:rsidRDefault="00426ACA" w:rsidP="00426ACA">
      <w:pPr>
        <w:rPr>
          <w:rFonts w:asciiTheme="minorEastAsia" w:hAnsiTheme="minorEastAsia"/>
          <w:sz w:val="24"/>
          <w:szCs w:val="24"/>
        </w:rPr>
      </w:pPr>
      <w:r w:rsidRPr="00426ACA">
        <w:rPr>
          <w:rFonts w:asciiTheme="minorEastAsia" w:hAnsiTheme="minorEastAsia" w:hint="eastAsia"/>
          <w:sz w:val="24"/>
          <w:szCs w:val="24"/>
        </w:rPr>
        <w:t xml:space="preserve">　　b、前期手续批复文件；</w:t>
      </w:r>
    </w:p>
    <w:p w:rsidR="00426ACA" w:rsidRPr="00426ACA" w:rsidRDefault="00426ACA" w:rsidP="00426ACA">
      <w:pPr>
        <w:rPr>
          <w:rFonts w:asciiTheme="minorEastAsia" w:hAnsiTheme="minorEastAsia"/>
          <w:sz w:val="24"/>
          <w:szCs w:val="24"/>
        </w:rPr>
      </w:pPr>
      <w:r w:rsidRPr="00426ACA">
        <w:rPr>
          <w:rFonts w:asciiTheme="minorEastAsia" w:hAnsiTheme="minorEastAsia" w:hint="eastAsia"/>
          <w:sz w:val="24"/>
          <w:szCs w:val="24"/>
        </w:rPr>
        <w:t xml:space="preserve">　　c、针对本项目说明建设条件，包括场地条件、人员条件和设备条件（提供场地租赁或者设备租赁的相关合同，自有产权需提供房产证明及土地证明）；</w:t>
      </w:r>
    </w:p>
    <w:p w:rsidR="00426ACA" w:rsidRPr="00426ACA" w:rsidRDefault="00426ACA" w:rsidP="00426ACA">
      <w:pPr>
        <w:rPr>
          <w:rFonts w:asciiTheme="minorEastAsia" w:hAnsiTheme="minorEastAsia"/>
          <w:sz w:val="24"/>
          <w:szCs w:val="24"/>
        </w:rPr>
      </w:pPr>
      <w:r w:rsidRPr="00426ACA">
        <w:rPr>
          <w:rFonts w:asciiTheme="minorEastAsia" w:hAnsiTheme="minorEastAsia" w:hint="eastAsia"/>
          <w:sz w:val="24"/>
          <w:szCs w:val="24"/>
        </w:rPr>
        <w:t xml:space="preserve">　　d、产品购销合同。</w:t>
      </w:r>
    </w:p>
    <w:p w:rsidR="00426ACA" w:rsidRPr="00426ACA" w:rsidRDefault="00426ACA" w:rsidP="00426ACA">
      <w:pPr>
        <w:rPr>
          <w:rFonts w:asciiTheme="minorEastAsia" w:hAnsiTheme="minorEastAsia"/>
          <w:sz w:val="24"/>
          <w:szCs w:val="24"/>
        </w:rPr>
      </w:pPr>
      <w:r w:rsidRPr="00426ACA">
        <w:rPr>
          <w:rFonts w:asciiTheme="minorEastAsia" w:hAnsiTheme="minorEastAsia" w:hint="eastAsia"/>
          <w:sz w:val="24"/>
          <w:szCs w:val="24"/>
        </w:rPr>
        <w:t xml:space="preserve">　　（4）申报推广海淀特色旅游线路项目（</w:t>
      </w:r>
      <w:proofErr w:type="gramStart"/>
      <w:r w:rsidRPr="00426ACA">
        <w:rPr>
          <w:rFonts w:asciiTheme="minorEastAsia" w:hAnsiTheme="minorEastAsia" w:hint="eastAsia"/>
          <w:sz w:val="24"/>
          <w:szCs w:val="24"/>
        </w:rPr>
        <w:t>见支持</w:t>
      </w:r>
      <w:proofErr w:type="gramEnd"/>
      <w:r w:rsidRPr="00426ACA">
        <w:rPr>
          <w:rFonts w:asciiTheme="minorEastAsia" w:hAnsiTheme="minorEastAsia" w:hint="eastAsia"/>
          <w:sz w:val="24"/>
          <w:szCs w:val="24"/>
        </w:rPr>
        <w:t>范围第四条）</w:t>
      </w:r>
    </w:p>
    <w:p w:rsidR="00426ACA" w:rsidRPr="00426ACA" w:rsidRDefault="00426ACA" w:rsidP="00426ACA">
      <w:pPr>
        <w:rPr>
          <w:rFonts w:asciiTheme="minorEastAsia" w:hAnsiTheme="minorEastAsia"/>
          <w:sz w:val="24"/>
          <w:szCs w:val="24"/>
        </w:rPr>
      </w:pPr>
      <w:r w:rsidRPr="00426ACA">
        <w:rPr>
          <w:rFonts w:asciiTheme="minorEastAsia" w:hAnsiTheme="minorEastAsia" w:hint="eastAsia"/>
          <w:sz w:val="24"/>
          <w:szCs w:val="24"/>
        </w:rPr>
        <w:t xml:space="preserve">　　a、活动说明（活动内容、活动路线、人员配置、投资构成等）；</w:t>
      </w:r>
    </w:p>
    <w:p w:rsidR="00426ACA" w:rsidRPr="00426ACA" w:rsidRDefault="00426ACA" w:rsidP="00426ACA">
      <w:pPr>
        <w:rPr>
          <w:rFonts w:asciiTheme="minorEastAsia" w:hAnsiTheme="minorEastAsia"/>
          <w:sz w:val="24"/>
          <w:szCs w:val="24"/>
        </w:rPr>
      </w:pPr>
      <w:r w:rsidRPr="00426ACA">
        <w:rPr>
          <w:rFonts w:asciiTheme="minorEastAsia" w:hAnsiTheme="minorEastAsia" w:hint="eastAsia"/>
          <w:sz w:val="24"/>
          <w:szCs w:val="24"/>
        </w:rPr>
        <w:t xml:space="preserve">　　b、申报单位资质证明；</w:t>
      </w:r>
    </w:p>
    <w:p w:rsidR="00426ACA" w:rsidRPr="00426ACA" w:rsidRDefault="00426ACA" w:rsidP="00426ACA">
      <w:pPr>
        <w:rPr>
          <w:rFonts w:asciiTheme="minorEastAsia" w:hAnsiTheme="minorEastAsia"/>
          <w:sz w:val="24"/>
          <w:szCs w:val="24"/>
        </w:rPr>
      </w:pPr>
      <w:r w:rsidRPr="00426ACA">
        <w:rPr>
          <w:rFonts w:asciiTheme="minorEastAsia" w:hAnsiTheme="minorEastAsia" w:hint="eastAsia"/>
          <w:sz w:val="24"/>
          <w:szCs w:val="24"/>
        </w:rPr>
        <w:t xml:space="preserve">　　c、活动路线图；</w:t>
      </w:r>
    </w:p>
    <w:p w:rsidR="00426ACA" w:rsidRPr="00426ACA" w:rsidRDefault="00426ACA" w:rsidP="00426ACA">
      <w:pPr>
        <w:rPr>
          <w:rFonts w:asciiTheme="minorEastAsia" w:hAnsiTheme="minorEastAsia"/>
          <w:sz w:val="24"/>
          <w:szCs w:val="24"/>
        </w:rPr>
      </w:pPr>
      <w:r w:rsidRPr="00426ACA">
        <w:rPr>
          <w:rFonts w:asciiTheme="minorEastAsia" w:hAnsiTheme="minorEastAsia" w:hint="eastAsia"/>
          <w:sz w:val="24"/>
          <w:szCs w:val="24"/>
        </w:rPr>
        <w:t xml:space="preserve">　　d、导游名单及资格证明；</w:t>
      </w:r>
    </w:p>
    <w:p w:rsidR="00426ACA" w:rsidRPr="00426ACA" w:rsidRDefault="00426ACA" w:rsidP="00426ACA">
      <w:pPr>
        <w:rPr>
          <w:rFonts w:asciiTheme="minorEastAsia" w:hAnsiTheme="minorEastAsia"/>
          <w:sz w:val="24"/>
          <w:szCs w:val="24"/>
        </w:rPr>
      </w:pPr>
      <w:r w:rsidRPr="00426ACA">
        <w:rPr>
          <w:rFonts w:asciiTheme="minorEastAsia" w:hAnsiTheme="minorEastAsia" w:hint="eastAsia"/>
          <w:sz w:val="24"/>
          <w:szCs w:val="24"/>
        </w:rPr>
        <w:t xml:space="preserve">　　e、活动人员名单及行程表；</w:t>
      </w:r>
    </w:p>
    <w:p w:rsidR="00426ACA" w:rsidRPr="00426ACA" w:rsidRDefault="00426ACA" w:rsidP="00426ACA">
      <w:pPr>
        <w:rPr>
          <w:rFonts w:asciiTheme="minorEastAsia" w:hAnsiTheme="minorEastAsia"/>
          <w:sz w:val="24"/>
          <w:szCs w:val="24"/>
        </w:rPr>
      </w:pPr>
      <w:r w:rsidRPr="00426ACA">
        <w:rPr>
          <w:rFonts w:asciiTheme="minorEastAsia" w:hAnsiTheme="minorEastAsia" w:hint="eastAsia"/>
          <w:sz w:val="24"/>
          <w:szCs w:val="24"/>
        </w:rPr>
        <w:t xml:space="preserve">　　f、景点门票、酒店及旅游汽车公司确认书。</w:t>
      </w:r>
    </w:p>
    <w:p w:rsidR="00426ACA" w:rsidRPr="00426ACA" w:rsidRDefault="00426ACA" w:rsidP="00426ACA">
      <w:pPr>
        <w:rPr>
          <w:rFonts w:asciiTheme="minorEastAsia" w:hAnsiTheme="minorEastAsia"/>
          <w:sz w:val="24"/>
          <w:szCs w:val="24"/>
        </w:rPr>
      </w:pPr>
      <w:r w:rsidRPr="00426ACA">
        <w:rPr>
          <w:rFonts w:asciiTheme="minorEastAsia" w:hAnsiTheme="minorEastAsia" w:hint="eastAsia"/>
          <w:sz w:val="24"/>
          <w:szCs w:val="24"/>
        </w:rPr>
        <w:t xml:space="preserve">　　（5）申报提升服务标准类项目（</w:t>
      </w:r>
      <w:proofErr w:type="gramStart"/>
      <w:r w:rsidRPr="00426ACA">
        <w:rPr>
          <w:rFonts w:asciiTheme="minorEastAsia" w:hAnsiTheme="minorEastAsia" w:hint="eastAsia"/>
          <w:sz w:val="24"/>
          <w:szCs w:val="24"/>
        </w:rPr>
        <w:t>见支持</w:t>
      </w:r>
      <w:proofErr w:type="gramEnd"/>
      <w:r w:rsidRPr="00426ACA">
        <w:rPr>
          <w:rFonts w:asciiTheme="minorEastAsia" w:hAnsiTheme="minorEastAsia" w:hint="eastAsia"/>
          <w:sz w:val="24"/>
          <w:szCs w:val="24"/>
        </w:rPr>
        <w:t>范围第五条）</w:t>
      </w:r>
    </w:p>
    <w:p w:rsidR="00426ACA" w:rsidRPr="00426ACA" w:rsidRDefault="00426ACA" w:rsidP="00426ACA">
      <w:pPr>
        <w:rPr>
          <w:rFonts w:asciiTheme="minorEastAsia" w:hAnsiTheme="minorEastAsia"/>
          <w:sz w:val="24"/>
          <w:szCs w:val="24"/>
        </w:rPr>
      </w:pPr>
      <w:r w:rsidRPr="00426ACA">
        <w:rPr>
          <w:rFonts w:asciiTheme="minorEastAsia" w:hAnsiTheme="minorEastAsia" w:hint="eastAsia"/>
          <w:sz w:val="24"/>
          <w:szCs w:val="24"/>
        </w:rPr>
        <w:t xml:space="preserve">　　a、提升标准的资质证明。</w:t>
      </w:r>
    </w:p>
    <w:p w:rsidR="00426ACA" w:rsidRPr="00426ACA" w:rsidRDefault="00426ACA" w:rsidP="00426ACA">
      <w:pPr>
        <w:rPr>
          <w:rFonts w:asciiTheme="minorEastAsia" w:hAnsiTheme="minorEastAsia"/>
          <w:sz w:val="24"/>
          <w:szCs w:val="24"/>
        </w:rPr>
      </w:pPr>
      <w:r w:rsidRPr="00426ACA">
        <w:rPr>
          <w:rFonts w:asciiTheme="minorEastAsia" w:hAnsiTheme="minorEastAsia" w:hint="eastAsia"/>
          <w:sz w:val="24"/>
          <w:szCs w:val="24"/>
        </w:rPr>
        <w:t xml:space="preserve">　　（6）申报中关村科教文化游服务标准化试点项目（</w:t>
      </w:r>
      <w:proofErr w:type="gramStart"/>
      <w:r w:rsidRPr="00426ACA">
        <w:rPr>
          <w:rFonts w:asciiTheme="minorEastAsia" w:hAnsiTheme="minorEastAsia" w:hint="eastAsia"/>
          <w:sz w:val="24"/>
          <w:szCs w:val="24"/>
        </w:rPr>
        <w:t>见支持</w:t>
      </w:r>
      <w:proofErr w:type="gramEnd"/>
      <w:r w:rsidRPr="00426ACA">
        <w:rPr>
          <w:rFonts w:asciiTheme="minorEastAsia" w:hAnsiTheme="minorEastAsia" w:hint="eastAsia"/>
          <w:sz w:val="24"/>
          <w:szCs w:val="24"/>
        </w:rPr>
        <w:t>范围第六条）</w:t>
      </w:r>
    </w:p>
    <w:p w:rsidR="00426ACA" w:rsidRPr="00426ACA" w:rsidRDefault="00426ACA" w:rsidP="00426ACA">
      <w:pPr>
        <w:rPr>
          <w:rFonts w:asciiTheme="minorEastAsia" w:hAnsiTheme="minorEastAsia"/>
          <w:sz w:val="24"/>
          <w:szCs w:val="24"/>
        </w:rPr>
      </w:pPr>
      <w:r w:rsidRPr="00426ACA">
        <w:rPr>
          <w:rFonts w:asciiTheme="minorEastAsia" w:hAnsiTheme="minorEastAsia" w:hint="eastAsia"/>
          <w:sz w:val="24"/>
          <w:szCs w:val="24"/>
        </w:rPr>
        <w:t xml:space="preserve">　　a、项目方案（包括项目背景、目的、内容、进度安排预算说明等）。</w:t>
      </w:r>
    </w:p>
    <w:p w:rsidR="00426ACA" w:rsidRPr="00426ACA" w:rsidRDefault="00426ACA" w:rsidP="00426ACA">
      <w:pPr>
        <w:rPr>
          <w:rFonts w:asciiTheme="minorEastAsia" w:hAnsiTheme="minorEastAsia"/>
          <w:sz w:val="24"/>
          <w:szCs w:val="24"/>
        </w:rPr>
      </w:pPr>
      <w:r w:rsidRPr="00426ACA">
        <w:rPr>
          <w:rFonts w:asciiTheme="minorEastAsia" w:hAnsiTheme="minorEastAsia" w:hint="eastAsia"/>
          <w:sz w:val="24"/>
          <w:szCs w:val="24"/>
        </w:rPr>
        <w:t xml:space="preserve">　　（7）申报旅游安全应急保障体系建设及行业技能培训项目（</w:t>
      </w:r>
      <w:proofErr w:type="gramStart"/>
      <w:r w:rsidRPr="00426ACA">
        <w:rPr>
          <w:rFonts w:asciiTheme="minorEastAsia" w:hAnsiTheme="minorEastAsia" w:hint="eastAsia"/>
          <w:sz w:val="24"/>
          <w:szCs w:val="24"/>
        </w:rPr>
        <w:t>见支持</w:t>
      </w:r>
      <w:proofErr w:type="gramEnd"/>
      <w:r w:rsidRPr="00426ACA">
        <w:rPr>
          <w:rFonts w:asciiTheme="minorEastAsia" w:hAnsiTheme="minorEastAsia" w:hint="eastAsia"/>
          <w:sz w:val="24"/>
          <w:szCs w:val="24"/>
        </w:rPr>
        <w:t>范围第七条）</w:t>
      </w:r>
    </w:p>
    <w:p w:rsidR="00426ACA" w:rsidRPr="00426ACA" w:rsidRDefault="00426ACA" w:rsidP="00426ACA">
      <w:pPr>
        <w:rPr>
          <w:rFonts w:asciiTheme="minorEastAsia" w:hAnsiTheme="minorEastAsia"/>
          <w:sz w:val="24"/>
          <w:szCs w:val="24"/>
        </w:rPr>
      </w:pPr>
      <w:r w:rsidRPr="00426ACA">
        <w:rPr>
          <w:rFonts w:asciiTheme="minorEastAsia" w:hAnsiTheme="minorEastAsia" w:hint="eastAsia"/>
          <w:sz w:val="24"/>
          <w:szCs w:val="24"/>
        </w:rPr>
        <w:t xml:space="preserve">　　a、项目方案（包括项目背景、目的、内容、进度安排预算说明等）；</w:t>
      </w:r>
    </w:p>
    <w:p w:rsidR="00426ACA" w:rsidRPr="00426ACA" w:rsidRDefault="00426ACA" w:rsidP="00426ACA">
      <w:pPr>
        <w:rPr>
          <w:rFonts w:asciiTheme="minorEastAsia" w:hAnsiTheme="minorEastAsia"/>
          <w:sz w:val="24"/>
          <w:szCs w:val="24"/>
        </w:rPr>
      </w:pPr>
      <w:r w:rsidRPr="00426ACA">
        <w:rPr>
          <w:rFonts w:asciiTheme="minorEastAsia" w:hAnsiTheme="minorEastAsia" w:hint="eastAsia"/>
          <w:sz w:val="24"/>
          <w:szCs w:val="24"/>
        </w:rPr>
        <w:lastRenderedPageBreak/>
        <w:t xml:space="preserve">　　b、项目其他相关情况说明（图片）。</w:t>
      </w:r>
    </w:p>
    <w:p w:rsidR="00426ACA" w:rsidRPr="00426ACA" w:rsidRDefault="00426ACA" w:rsidP="00426ACA">
      <w:pPr>
        <w:rPr>
          <w:rFonts w:asciiTheme="minorEastAsia" w:hAnsiTheme="minorEastAsia"/>
          <w:sz w:val="24"/>
          <w:szCs w:val="24"/>
        </w:rPr>
      </w:pPr>
      <w:r w:rsidRPr="00426ACA">
        <w:rPr>
          <w:rFonts w:asciiTheme="minorEastAsia" w:hAnsiTheme="minorEastAsia" w:hint="eastAsia"/>
          <w:sz w:val="24"/>
          <w:szCs w:val="24"/>
        </w:rPr>
        <w:t xml:space="preserve">　　（8）申报开展旅游行业人员培训项目（</w:t>
      </w:r>
      <w:proofErr w:type="gramStart"/>
      <w:r w:rsidRPr="00426ACA">
        <w:rPr>
          <w:rFonts w:asciiTheme="minorEastAsia" w:hAnsiTheme="minorEastAsia" w:hint="eastAsia"/>
          <w:sz w:val="24"/>
          <w:szCs w:val="24"/>
        </w:rPr>
        <w:t>见支持</w:t>
      </w:r>
      <w:proofErr w:type="gramEnd"/>
      <w:r w:rsidRPr="00426ACA">
        <w:rPr>
          <w:rFonts w:asciiTheme="minorEastAsia" w:hAnsiTheme="minorEastAsia" w:hint="eastAsia"/>
          <w:sz w:val="24"/>
          <w:szCs w:val="24"/>
        </w:rPr>
        <w:t>范围第七条）</w:t>
      </w:r>
    </w:p>
    <w:p w:rsidR="00426ACA" w:rsidRPr="00426ACA" w:rsidRDefault="00426ACA" w:rsidP="00426ACA">
      <w:pPr>
        <w:rPr>
          <w:rFonts w:asciiTheme="minorEastAsia" w:hAnsiTheme="minorEastAsia"/>
          <w:sz w:val="24"/>
          <w:szCs w:val="24"/>
        </w:rPr>
      </w:pPr>
      <w:r w:rsidRPr="00426ACA">
        <w:rPr>
          <w:rFonts w:asciiTheme="minorEastAsia" w:hAnsiTheme="minorEastAsia" w:hint="eastAsia"/>
          <w:sz w:val="24"/>
          <w:szCs w:val="24"/>
        </w:rPr>
        <w:t xml:space="preserve">　　a、人员培训说明（培训计划内容、培训周期、人员配置、投资构成等）；</w:t>
      </w:r>
    </w:p>
    <w:p w:rsidR="00426ACA" w:rsidRPr="00426ACA" w:rsidRDefault="00426ACA" w:rsidP="00426ACA">
      <w:pPr>
        <w:rPr>
          <w:rFonts w:asciiTheme="minorEastAsia" w:hAnsiTheme="minorEastAsia"/>
          <w:sz w:val="24"/>
          <w:szCs w:val="24"/>
        </w:rPr>
      </w:pPr>
      <w:r w:rsidRPr="00426ACA">
        <w:rPr>
          <w:rFonts w:asciiTheme="minorEastAsia" w:hAnsiTheme="minorEastAsia" w:hint="eastAsia"/>
          <w:sz w:val="24"/>
          <w:szCs w:val="24"/>
        </w:rPr>
        <w:t xml:space="preserve">　　b、人员培训通知（原件）；</w:t>
      </w:r>
    </w:p>
    <w:p w:rsidR="00426ACA" w:rsidRPr="00426ACA" w:rsidRDefault="00426ACA" w:rsidP="00426ACA">
      <w:pPr>
        <w:rPr>
          <w:rFonts w:asciiTheme="minorEastAsia" w:hAnsiTheme="minorEastAsia"/>
          <w:sz w:val="24"/>
          <w:szCs w:val="24"/>
        </w:rPr>
      </w:pPr>
      <w:r w:rsidRPr="00426ACA">
        <w:rPr>
          <w:rFonts w:asciiTheme="minorEastAsia" w:hAnsiTheme="minorEastAsia" w:hint="eastAsia"/>
          <w:sz w:val="24"/>
          <w:szCs w:val="24"/>
        </w:rPr>
        <w:t xml:space="preserve">　　c、参加培训人员名单；</w:t>
      </w:r>
    </w:p>
    <w:p w:rsidR="00426ACA" w:rsidRPr="00426ACA" w:rsidRDefault="00426ACA" w:rsidP="00426ACA">
      <w:pPr>
        <w:rPr>
          <w:rFonts w:asciiTheme="minorEastAsia" w:hAnsiTheme="minorEastAsia"/>
          <w:sz w:val="24"/>
          <w:szCs w:val="24"/>
        </w:rPr>
      </w:pPr>
      <w:r w:rsidRPr="00426ACA">
        <w:rPr>
          <w:rFonts w:asciiTheme="minorEastAsia" w:hAnsiTheme="minorEastAsia" w:hint="eastAsia"/>
          <w:sz w:val="24"/>
          <w:szCs w:val="24"/>
        </w:rPr>
        <w:t xml:space="preserve">　　d、培训课程表（含日期、课程、课时、授课老师姓名）；</w:t>
      </w:r>
    </w:p>
    <w:p w:rsidR="00426ACA" w:rsidRPr="00426ACA" w:rsidRDefault="00426ACA" w:rsidP="00426ACA">
      <w:pPr>
        <w:rPr>
          <w:rFonts w:asciiTheme="minorEastAsia" w:hAnsiTheme="minorEastAsia"/>
          <w:sz w:val="24"/>
          <w:szCs w:val="24"/>
        </w:rPr>
      </w:pPr>
      <w:r w:rsidRPr="00426ACA">
        <w:rPr>
          <w:rFonts w:asciiTheme="minorEastAsia" w:hAnsiTheme="minorEastAsia" w:hint="eastAsia"/>
          <w:sz w:val="24"/>
          <w:szCs w:val="24"/>
        </w:rPr>
        <w:t xml:space="preserve">　　e、培训场地自有产权证明或场地租赁合同。</w:t>
      </w:r>
    </w:p>
    <w:p w:rsidR="00426ACA" w:rsidRPr="00426ACA" w:rsidRDefault="00426ACA" w:rsidP="00426ACA">
      <w:pPr>
        <w:rPr>
          <w:rFonts w:asciiTheme="minorEastAsia" w:hAnsiTheme="minorEastAsia"/>
          <w:sz w:val="24"/>
          <w:szCs w:val="24"/>
        </w:rPr>
      </w:pPr>
      <w:r w:rsidRPr="00426ACA">
        <w:rPr>
          <w:rFonts w:asciiTheme="minorEastAsia" w:hAnsiTheme="minorEastAsia" w:hint="eastAsia"/>
          <w:sz w:val="24"/>
          <w:szCs w:val="24"/>
        </w:rPr>
        <w:t xml:space="preserve">　　（9）申报产业发展规划及研究项目（</w:t>
      </w:r>
      <w:proofErr w:type="gramStart"/>
      <w:r w:rsidRPr="00426ACA">
        <w:rPr>
          <w:rFonts w:asciiTheme="minorEastAsia" w:hAnsiTheme="minorEastAsia" w:hint="eastAsia"/>
          <w:sz w:val="24"/>
          <w:szCs w:val="24"/>
        </w:rPr>
        <w:t>见支持</w:t>
      </w:r>
      <w:proofErr w:type="gramEnd"/>
      <w:r w:rsidRPr="00426ACA">
        <w:rPr>
          <w:rFonts w:asciiTheme="minorEastAsia" w:hAnsiTheme="minorEastAsia" w:hint="eastAsia"/>
          <w:sz w:val="24"/>
          <w:szCs w:val="24"/>
        </w:rPr>
        <w:t>范围第一、九条）</w:t>
      </w:r>
    </w:p>
    <w:p w:rsidR="00426ACA" w:rsidRPr="00426ACA" w:rsidRDefault="00426ACA" w:rsidP="00426ACA">
      <w:pPr>
        <w:rPr>
          <w:rFonts w:asciiTheme="minorEastAsia" w:hAnsiTheme="minorEastAsia"/>
          <w:sz w:val="24"/>
          <w:szCs w:val="24"/>
        </w:rPr>
      </w:pPr>
      <w:r w:rsidRPr="00426ACA">
        <w:rPr>
          <w:rFonts w:asciiTheme="minorEastAsia" w:hAnsiTheme="minorEastAsia" w:hint="eastAsia"/>
          <w:sz w:val="24"/>
          <w:szCs w:val="24"/>
        </w:rPr>
        <w:t xml:space="preserve">　　a、项目方案（包括项目背景、目的、内容、进度安排预算说明等）；</w:t>
      </w:r>
    </w:p>
    <w:p w:rsidR="00426ACA" w:rsidRPr="00426ACA" w:rsidRDefault="00426ACA" w:rsidP="00426ACA">
      <w:pPr>
        <w:rPr>
          <w:rFonts w:asciiTheme="minorEastAsia" w:hAnsiTheme="minorEastAsia"/>
          <w:sz w:val="24"/>
          <w:szCs w:val="24"/>
        </w:rPr>
      </w:pPr>
      <w:r w:rsidRPr="00426ACA">
        <w:rPr>
          <w:rFonts w:asciiTheme="minorEastAsia" w:hAnsiTheme="minorEastAsia" w:hint="eastAsia"/>
          <w:sz w:val="24"/>
          <w:szCs w:val="24"/>
        </w:rPr>
        <w:t xml:space="preserve">　　b、项目其他相关情况说明。</w:t>
      </w:r>
    </w:p>
    <w:p w:rsidR="00426ACA" w:rsidRPr="00426ACA" w:rsidRDefault="00426ACA" w:rsidP="00426ACA">
      <w:pPr>
        <w:rPr>
          <w:rFonts w:asciiTheme="minorEastAsia" w:hAnsiTheme="minorEastAsia"/>
          <w:sz w:val="24"/>
          <w:szCs w:val="24"/>
        </w:rPr>
      </w:pPr>
      <w:r w:rsidRPr="00426ACA">
        <w:rPr>
          <w:rFonts w:asciiTheme="minorEastAsia" w:hAnsiTheme="minorEastAsia" w:hint="eastAsia"/>
          <w:sz w:val="24"/>
          <w:szCs w:val="24"/>
        </w:rPr>
        <w:t xml:space="preserve">　　（10）申报市场促进推广项目（</w:t>
      </w:r>
      <w:proofErr w:type="gramStart"/>
      <w:r w:rsidRPr="00426ACA">
        <w:rPr>
          <w:rFonts w:asciiTheme="minorEastAsia" w:hAnsiTheme="minorEastAsia" w:hint="eastAsia"/>
          <w:sz w:val="24"/>
          <w:szCs w:val="24"/>
        </w:rPr>
        <w:t>见支持</w:t>
      </w:r>
      <w:proofErr w:type="gramEnd"/>
      <w:r w:rsidRPr="00426ACA">
        <w:rPr>
          <w:rFonts w:asciiTheme="minorEastAsia" w:hAnsiTheme="minorEastAsia" w:hint="eastAsia"/>
          <w:sz w:val="24"/>
          <w:szCs w:val="24"/>
        </w:rPr>
        <w:t>范围第十条）</w:t>
      </w:r>
    </w:p>
    <w:p w:rsidR="00426ACA" w:rsidRPr="00426ACA" w:rsidRDefault="00426ACA" w:rsidP="00426ACA">
      <w:pPr>
        <w:rPr>
          <w:rFonts w:asciiTheme="minorEastAsia" w:hAnsiTheme="minorEastAsia"/>
          <w:sz w:val="24"/>
          <w:szCs w:val="24"/>
        </w:rPr>
      </w:pPr>
      <w:r w:rsidRPr="00426ACA">
        <w:rPr>
          <w:rFonts w:asciiTheme="minorEastAsia" w:hAnsiTheme="minorEastAsia" w:hint="eastAsia"/>
          <w:sz w:val="24"/>
          <w:szCs w:val="24"/>
        </w:rPr>
        <w:t xml:space="preserve">　　a、项目方案（包括项目背景、目的、内容、进度安排预算说明等）；</w:t>
      </w:r>
    </w:p>
    <w:p w:rsidR="00426ACA" w:rsidRPr="00426ACA" w:rsidRDefault="00426ACA" w:rsidP="00426ACA">
      <w:pPr>
        <w:rPr>
          <w:rFonts w:asciiTheme="minorEastAsia" w:hAnsiTheme="minorEastAsia"/>
          <w:sz w:val="24"/>
          <w:szCs w:val="24"/>
        </w:rPr>
      </w:pPr>
      <w:r w:rsidRPr="00426ACA">
        <w:rPr>
          <w:rFonts w:asciiTheme="minorEastAsia" w:hAnsiTheme="minorEastAsia" w:hint="eastAsia"/>
          <w:sz w:val="24"/>
          <w:szCs w:val="24"/>
        </w:rPr>
        <w:t xml:space="preserve">　　b、已完成项目达到计划目标的相关证明材料。</w:t>
      </w:r>
    </w:p>
    <w:p w:rsidR="00426ACA" w:rsidRPr="00426ACA" w:rsidRDefault="00426ACA" w:rsidP="00426ACA">
      <w:pPr>
        <w:rPr>
          <w:rFonts w:asciiTheme="minorEastAsia" w:hAnsiTheme="minorEastAsia"/>
          <w:sz w:val="24"/>
          <w:szCs w:val="24"/>
        </w:rPr>
      </w:pPr>
      <w:r w:rsidRPr="00426ACA">
        <w:rPr>
          <w:rFonts w:asciiTheme="minorEastAsia" w:hAnsiTheme="minorEastAsia" w:hint="eastAsia"/>
          <w:sz w:val="24"/>
          <w:szCs w:val="24"/>
        </w:rPr>
        <w:t xml:space="preserve">　　3、海淀区旅游发展委员会（以下简称旅游委）认为有必要提交的其他材料</w:t>
      </w:r>
    </w:p>
    <w:p w:rsidR="00426ACA" w:rsidRPr="00426ACA" w:rsidRDefault="00426ACA" w:rsidP="00426ACA">
      <w:pPr>
        <w:rPr>
          <w:rFonts w:asciiTheme="minorEastAsia" w:hAnsiTheme="minorEastAsia"/>
          <w:sz w:val="24"/>
          <w:szCs w:val="24"/>
        </w:rPr>
      </w:pPr>
      <w:r w:rsidRPr="00426ACA">
        <w:rPr>
          <w:rFonts w:asciiTheme="minorEastAsia" w:hAnsiTheme="minorEastAsia" w:hint="eastAsia"/>
          <w:sz w:val="24"/>
          <w:szCs w:val="24"/>
        </w:rPr>
        <w:t xml:space="preserve">　　五、申报程序</w:t>
      </w:r>
    </w:p>
    <w:p w:rsidR="00426ACA" w:rsidRPr="00426ACA" w:rsidRDefault="00426ACA" w:rsidP="00426ACA">
      <w:pPr>
        <w:rPr>
          <w:rFonts w:asciiTheme="minorEastAsia" w:hAnsiTheme="minorEastAsia"/>
          <w:sz w:val="24"/>
          <w:szCs w:val="24"/>
        </w:rPr>
      </w:pPr>
      <w:r w:rsidRPr="00426ACA">
        <w:rPr>
          <w:rFonts w:asciiTheme="minorEastAsia" w:hAnsiTheme="minorEastAsia" w:hint="eastAsia"/>
          <w:sz w:val="24"/>
          <w:szCs w:val="24"/>
        </w:rPr>
        <w:t xml:space="preserve">　　（一）项目申报单位根据《支持办法》及本申报指南的规定，在海淀</w:t>
      </w:r>
      <w:proofErr w:type="gramStart"/>
      <w:r w:rsidRPr="00426ACA">
        <w:rPr>
          <w:rFonts w:asciiTheme="minorEastAsia" w:hAnsiTheme="minorEastAsia" w:hint="eastAsia"/>
          <w:sz w:val="24"/>
          <w:szCs w:val="24"/>
        </w:rPr>
        <w:t>区支持</w:t>
      </w:r>
      <w:proofErr w:type="gramEnd"/>
      <w:r w:rsidRPr="00426ACA">
        <w:rPr>
          <w:rFonts w:asciiTheme="minorEastAsia" w:hAnsiTheme="minorEastAsia" w:hint="eastAsia"/>
          <w:sz w:val="24"/>
          <w:szCs w:val="24"/>
        </w:rPr>
        <w:t>核心区自主创新和产业发展专项资金项目申报平台上进行申报，登录方式：1、中关村科技园区</w:t>
      </w:r>
      <w:proofErr w:type="gramStart"/>
      <w:r w:rsidRPr="00426ACA">
        <w:rPr>
          <w:rFonts w:asciiTheme="minorEastAsia" w:hAnsiTheme="minorEastAsia" w:hint="eastAsia"/>
          <w:sz w:val="24"/>
          <w:szCs w:val="24"/>
        </w:rPr>
        <w:t>海淀园</w:t>
      </w:r>
      <w:proofErr w:type="gramEnd"/>
      <w:r w:rsidRPr="00426ACA">
        <w:rPr>
          <w:rFonts w:asciiTheme="minorEastAsia" w:hAnsiTheme="minorEastAsia" w:hint="eastAsia"/>
          <w:sz w:val="24"/>
          <w:szCs w:val="24"/>
        </w:rPr>
        <w:t>管理委员会(http://www.zhsp.gov.cn)→海淀</w:t>
      </w:r>
      <w:proofErr w:type="gramStart"/>
      <w:r w:rsidRPr="00426ACA">
        <w:rPr>
          <w:rFonts w:asciiTheme="minorEastAsia" w:hAnsiTheme="minorEastAsia" w:hint="eastAsia"/>
          <w:sz w:val="24"/>
          <w:szCs w:val="24"/>
        </w:rPr>
        <w:t>区支持</w:t>
      </w:r>
      <w:proofErr w:type="gramEnd"/>
      <w:r w:rsidRPr="00426ACA">
        <w:rPr>
          <w:rFonts w:asciiTheme="minorEastAsia" w:hAnsiTheme="minorEastAsia" w:hint="eastAsia"/>
          <w:sz w:val="24"/>
          <w:szCs w:val="24"/>
        </w:rPr>
        <w:t>核心区自主创新和产业发展专项资金项目申报平台，2、北京市海淀区人民政府网(http://www.bjhd.gov.cn)→海淀</w:t>
      </w:r>
      <w:proofErr w:type="gramStart"/>
      <w:r w:rsidRPr="00426ACA">
        <w:rPr>
          <w:rFonts w:asciiTheme="minorEastAsia" w:hAnsiTheme="minorEastAsia" w:hint="eastAsia"/>
          <w:sz w:val="24"/>
          <w:szCs w:val="24"/>
        </w:rPr>
        <w:t>区支持</w:t>
      </w:r>
      <w:proofErr w:type="gramEnd"/>
      <w:r w:rsidRPr="00426ACA">
        <w:rPr>
          <w:rFonts w:asciiTheme="minorEastAsia" w:hAnsiTheme="minorEastAsia" w:hint="eastAsia"/>
          <w:sz w:val="24"/>
          <w:szCs w:val="24"/>
        </w:rPr>
        <w:t>核心区自主创新和产业发展专项资金项目申报平台，3、也可直接登录(http://210.75.222.58/)进行申报,并将相关申报材料报送</w:t>
      </w:r>
      <w:proofErr w:type="gramStart"/>
      <w:r w:rsidRPr="00426ACA">
        <w:rPr>
          <w:rFonts w:asciiTheme="minorEastAsia" w:hAnsiTheme="minorEastAsia" w:hint="eastAsia"/>
          <w:sz w:val="24"/>
          <w:szCs w:val="24"/>
        </w:rPr>
        <w:t>至旅游</w:t>
      </w:r>
      <w:proofErr w:type="gramEnd"/>
      <w:r w:rsidRPr="00426ACA">
        <w:rPr>
          <w:rFonts w:asciiTheme="minorEastAsia" w:hAnsiTheme="minorEastAsia" w:hint="eastAsia"/>
          <w:sz w:val="24"/>
          <w:szCs w:val="24"/>
        </w:rPr>
        <w:t>委。</w:t>
      </w:r>
    </w:p>
    <w:p w:rsidR="00426ACA" w:rsidRPr="00426ACA" w:rsidRDefault="00426ACA" w:rsidP="00426ACA">
      <w:pPr>
        <w:rPr>
          <w:rFonts w:asciiTheme="minorEastAsia" w:hAnsiTheme="minorEastAsia"/>
          <w:sz w:val="24"/>
          <w:szCs w:val="24"/>
        </w:rPr>
      </w:pPr>
      <w:r w:rsidRPr="00426ACA">
        <w:rPr>
          <w:rFonts w:asciiTheme="minorEastAsia" w:hAnsiTheme="minorEastAsia" w:hint="eastAsia"/>
          <w:sz w:val="24"/>
          <w:szCs w:val="24"/>
        </w:rPr>
        <w:t xml:space="preserve">　　（二）旅游委对申报项目进行评审。对于专业技术性比较复杂的项目由旅游委组织专家或政府采购中标的中介机构参与评审。</w:t>
      </w:r>
    </w:p>
    <w:p w:rsidR="00426ACA" w:rsidRPr="00426ACA" w:rsidRDefault="00426ACA" w:rsidP="00426ACA">
      <w:pPr>
        <w:rPr>
          <w:rFonts w:asciiTheme="minorEastAsia" w:hAnsiTheme="minorEastAsia"/>
          <w:sz w:val="24"/>
          <w:szCs w:val="24"/>
        </w:rPr>
      </w:pPr>
      <w:r w:rsidRPr="00426ACA">
        <w:rPr>
          <w:rFonts w:asciiTheme="minorEastAsia" w:hAnsiTheme="minorEastAsia" w:hint="eastAsia"/>
          <w:sz w:val="24"/>
          <w:szCs w:val="24"/>
        </w:rPr>
        <w:t xml:space="preserve">　　（三）评审通过的项目，报专项会议及专项资金评审联席会审议，通过后报区政府常务会审议批准，确定最终支持方案，公示一周后，依照相关程序拨付支持资金。</w:t>
      </w:r>
    </w:p>
    <w:p w:rsidR="00426ACA" w:rsidRPr="00426ACA" w:rsidRDefault="00426ACA" w:rsidP="00426ACA">
      <w:pPr>
        <w:rPr>
          <w:rFonts w:asciiTheme="minorEastAsia" w:hAnsiTheme="minorEastAsia"/>
          <w:sz w:val="24"/>
          <w:szCs w:val="24"/>
        </w:rPr>
      </w:pPr>
      <w:r w:rsidRPr="00426ACA">
        <w:rPr>
          <w:rFonts w:asciiTheme="minorEastAsia" w:hAnsiTheme="minorEastAsia" w:hint="eastAsia"/>
          <w:sz w:val="24"/>
          <w:szCs w:val="24"/>
        </w:rPr>
        <w:t xml:space="preserve">　　（四）申请专项支持资金必须专款专用，申报单位收到财政资金后，应按照现行财务会计制度进行账务处理。</w:t>
      </w:r>
    </w:p>
    <w:p w:rsidR="00426ACA" w:rsidRPr="00426ACA" w:rsidRDefault="00426ACA" w:rsidP="00426ACA">
      <w:pPr>
        <w:rPr>
          <w:rFonts w:asciiTheme="minorEastAsia" w:hAnsiTheme="minorEastAsia"/>
          <w:sz w:val="24"/>
          <w:szCs w:val="24"/>
        </w:rPr>
      </w:pPr>
      <w:r w:rsidRPr="00426ACA">
        <w:rPr>
          <w:rFonts w:asciiTheme="minorEastAsia" w:hAnsiTheme="minorEastAsia" w:hint="eastAsia"/>
          <w:sz w:val="24"/>
          <w:szCs w:val="24"/>
        </w:rPr>
        <w:t xml:space="preserve">　　六、受理时间</w:t>
      </w:r>
    </w:p>
    <w:p w:rsidR="00426ACA" w:rsidRPr="00426ACA" w:rsidRDefault="00426ACA" w:rsidP="00426ACA">
      <w:pPr>
        <w:rPr>
          <w:rFonts w:asciiTheme="minorEastAsia" w:hAnsiTheme="minorEastAsia"/>
          <w:sz w:val="24"/>
          <w:szCs w:val="24"/>
        </w:rPr>
      </w:pPr>
      <w:r w:rsidRPr="00426ACA">
        <w:rPr>
          <w:rFonts w:asciiTheme="minorEastAsia" w:hAnsiTheme="minorEastAsia" w:hint="eastAsia"/>
          <w:sz w:val="24"/>
          <w:szCs w:val="24"/>
        </w:rPr>
        <w:t xml:space="preserve">　　2013年7月20日至2013年8月31日</w:t>
      </w:r>
    </w:p>
    <w:p w:rsidR="00426ACA" w:rsidRPr="00426ACA" w:rsidRDefault="00426ACA" w:rsidP="00426ACA">
      <w:pPr>
        <w:rPr>
          <w:rFonts w:asciiTheme="minorEastAsia" w:hAnsiTheme="minorEastAsia"/>
          <w:sz w:val="24"/>
          <w:szCs w:val="24"/>
        </w:rPr>
      </w:pPr>
      <w:r w:rsidRPr="00426ACA">
        <w:rPr>
          <w:rFonts w:asciiTheme="minorEastAsia" w:hAnsiTheme="minorEastAsia" w:hint="eastAsia"/>
          <w:sz w:val="24"/>
          <w:szCs w:val="24"/>
        </w:rPr>
        <w:t xml:space="preserve">　　七、受理部门</w:t>
      </w:r>
    </w:p>
    <w:p w:rsidR="00426ACA" w:rsidRPr="00426ACA" w:rsidRDefault="00426ACA" w:rsidP="00426ACA">
      <w:pPr>
        <w:rPr>
          <w:rFonts w:asciiTheme="minorEastAsia" w:hAnsiTheme="minorEastAsia"/>
          <w:sz w:val="24"/>
          <w:szCs w:val="24"/>
        </w:rPr>
      </w:pPr>
      <w:r w:rsidRPr="00426ACA">
        <w:rPr>
          <w:rFonts w:asciiTheme="minorEastAsia" w:hAnsiTheme="minorEastAsia" w:hint="eastAsia"/>
          <w:sz w:val="24"/>
          <w:szCs w:val="24"/>
        </w:rPr>
        <w:t xml:space="preserve">　　海淀区旅游委财务科</w:t>
      </w:r>
    </w:p>
    <w:p w:rsidR="00426ACA" w:rsidRPr="00426ACA" w:rsidRDefault="00426ACA" w:rsidP="00426ACA">
      <w:pPr>
        <w:rPr>
          <w:rFonts w:asciiTheme="minorEastAsia" w:hAnsiTheme="minorEastAsia"/>
          <w:sz w:val="24"/>
          <w:szCs w:val="24"/>
        </w:rPr>
      </w:pPr>
      <w:r w:rsidRPr="00426ACA">
        <w:rPr>
          <w:rFonts w:asciiTheme="minorEastAsia" w:hAnsiTheme="minorEastAsia" w:hint="eastAsia"/>
          <w:sz w:val="24"/>
          <w:szCs w:val="24"/>
        </w:rPr>
        <w:t xml:space="preserve">　　联系电话：82785027、82785042</w:t>
      </w:r>
    </w:p>
    <w:p w:rsidR="00426ACA" w:rsidRPr="00426ACA" w:rsidRDefault="00426ACA" w:rsidP="00426ACA">
      <w:pPr>
        <w:rPr>
          <w:rFonts w:asciiTheme="minorEastAsia" w:hAnsiTheme="minorEastAsia"/>
          <w:sz w:val="24"/>
          <w:szCs w:val="24"/>
        </w:rPr>
      </w:pPr>
      <w:r w:rsidRPr="00426ACA">
        <w:rPr>
          <w:rFonts w:asciiTheme="minorEastAsia" w:hAnsiTheme="minorEastAsia" w:hint="eastAsia"/>
          <w:sz w:val="24"/>
          <w:szCs w:val="24"/>
        </w:rPr>
        <w:t xml:space="preserve">　　联系人：王巍、吕言博</w:t>
      </w:r>
    </w:p>
    <w:p w:rsidR="00426ACA" w:rsidRPr="00426ACA" w:rsidRDefault="00426ACA" w:rsidP="00426ACA">
      <w:pPr>
        <w:rPr>
          <w:rFonts w:asciiTheme="minorEastAsia" w:hAnsiTheme="minorEastAsia"/>
          <w:sz w:val="24"/>
          <w:szCs w:val="24"/>
        </w:rPr>
      </w:pPr>
      <w:r w:rsidRPr="00426ACA">
        <w:rPr>
          <w:rFonts w:asciiTheme="minorEastAsia" w:hAnsiTheme="minorEastAsia" w:hint="eastAsia"/>
          <w:sz w:val="24"/>
          <w:szCs w:val="24"/>
        </w:rPr>
        <w:t xml:space="preserve">　　八、其它事项</w:t>
      </w:r>
    </w:p>
    <w:p w:rsidR="00426ACA" w:rsidRPr="00426ACA" w:rsidRDefault="00426ACA" w:rsidP="00426ACA">
      <w:pPr>
        <w:rPr>
          <w:rFonts w:asciiTheme="minorEastAsia" w:hAnsiTheme="minorEastAsia"/>
          <w:sz w:val="24"/>
          <w:szCs w:val="24"/>
        </w:rPr>
      </w:pPr>
      <w:r w:rsidRPr="00426ACA">
        <w:rPr>
          <w:rFonts w:asciiTheme="minorEastAsia" w:hAnsiTheme="minorEastAsia" w:hint="eastAsia"/>
          <w:sz w:val="24"/>
          <w:szCs w:val="24"/>
        </w:rPr>
        <w:t xml:space="preserve">　　（一）所有申报项目有关证明文件均需提供原件用以核对；</w:t>
      </w:r>
    </w:p>
    <w:p w:rsidR="00426ACA" w:rsidRPr="00426ACA" w:rsidRDefault="00426ACA" w:rsidP="00426ACA">
      <w:pPr>
        <w:rPr>
          <w:rFonts w:asciiTheme="minorEastAsia" w:hAnsiTheme="minorEastAsia"/>
          <w:sz w:val="24"/>
          <w:szCs w:val="24"/>
        </w:rPr>
      </w:pPr>
      <w:r w:rsidRPr="00426ACA">
        <w:rPr>
          <w:rFonts w:asciiTheme="minorEastAsia" w:hAnsiTheme="minorEastAsia" w:hint="eastAsia"/>
          <w:sz w:val="24"/>
          <w:szCs w:val="24"/>
        </w:rPr>
        <w:t xml:space="preserve">　　（二）申报材料确需提供纸质材料的，报送后不予退回；</w:t>
      </w:r>
    </w:p>
    <w:p w:rsidR="00426ACA" w:rsidRPr="00426ACA" w:rsidRDefault="00426ACA" w:rsidP="00426ACA">
      <w:pPr>
        <w:rPr>
          <w:rFonts w:asciiTheme="minorEastAsia" w:hAnsiTheme="minorEastAsia"/>
          <w:sz w:val="24"/>
          <w:szCs w:val="24"/>
        </w:rPr>
      </w:pPr>
      <w:r w:rsidRPr="00426ACA">
        <w:rPr>
          <w:rFonts w:asciiTheme="minorEastAsia" w:hAnsiTheme="minorEastAsia" w:hint="eastAsia"/>
          <w:sz w:val="24"/>
          <w:szCs w:val="24"/>
        </w:rPr>
        <w:t xml:space="preserve">　　（三）未尽事宜请参照《支持办法》中相关条款执行；</w:t>
      </w:r>
    </w:p>
    <w:p w:rsidR="00426ACA" w:rsidRPr="00426ACA" w:rsidRDefault="00426ACA" w:rsidP="00426ACA">
      <w:pPr>
        <w:rPr>
          <w:rFonts w:asciiTheme="minorEastAsia" w:hAnsiTheme="minorEastAsia"/>
          <w:sz w:val="24"/>
          <w:szCs w:val="24"/>
        </w:rPr>
      </w:pPr>
      <w:r w:rsidRPr="00426ACA">
        <w:rPr>
          <w:rFonts w:asciiTheme="minorEastAsia" w:hAnsiTheme="minorEastAsia" w:hint="eastAsia"/>
          <w:sz w:val="24"/>
          <w:szCs w:val="24"/>
        </w:rPr>
        <w:t xml:space="preserve">　　（四）海淀区旅游委对本申报指南拥有最终解释权。</w:t>
      </w:r>
    </w:p>
    <w:p w:rsidR="00426ACA" w:rsidRDefault="00426ACA" w:rsidP="00322D39">
      <w:pPr>
        <w:rPr>
          <w:rFonts w:asciiTheme="minorEastAsia" w:hAnsiTheme="minorEastAsia"/>
          <w:sz w:val="24"/>
          <w:szCs w:val="24"/>
        </w:rPr>
      </w:pPr>
      <w:r w:rsidRPr="00426ACA">
        <w:rPr>
          <w:rFonts w:asciiTheme="minorEastAsia" w:hAnsiTheme="minorEastAsia" w:hint="eastAsia"/>
          <w:sz w:val="24"/>
          <w:szCs w:val="24"/>
        </w:rPr>
        <w:t xml:space="preserve">　　</w:t>
      </w:r>
    </w:p>
    <w:p w:rsidR="00426ACA" w:rsidRDefault="00322D39" w:rsidP="00A11E0D">
      <w:pPr>
        <w:pStyle w:val="2"/>
        <w:rPr>
          <w:rFonts w:asciiTheme="minorEastAsia" w:hAnsiTheme="minorEastAsia"/>
          <w:b w:val="0"/>
          <w:sz w:val="24"/>
          <w:szCs w:val="24"/>
        </w:rPr>
      </w:pPr>
      <w:bookmarkStart w:id="70" w:name="_Toc372726619"/>
      <w:r>
        <w:rPr>
          <w:rFonts w:asciiTheme="minorEastAsia" w:hAnsiTheme="minorEastAsia" w:hint="eastAsia"/>
          <w:b w:val="0"/>
          <w:sz w:val="24"/>
          <w:szCs w:val="24"/>
        </w:rPr>
        <w:t>10-9海淀区节能减排专项资金</w:t>
      </w:r>
      <w:bookmarkEnd w:id="70"/>
    </w:p>
    <w:p w:rsidR="00322D39" w:rsidRPr="00322D39" w:rsidRDefault="00322D39" w:rsidP="00A11E0D">
      <w:pPr>
        <w:pStyle w:val="3"/>
        <w:rPr>
          <w:rFonts w:asciiTheme="minorEastAsia" w:hAnsiTheme="minorEastAsia"/>
          <w:b w:val="0"/>
          <w:sz w:val="24"/>
          <w:szCs w:val="24"/>
        </w:rPr>
      </w:pPr>
      <w:bookmarkStart w:id="71" w:name="_Toc372726620"/>
      <w:r w:rsidRPr="00322D39">
        <w:rPr>
          <w:rFonts w:asciiTheme="minorEastAsia" w:hAnsiTheme="minorEastAsia" w:hint="eastAsia"/>
          <w:b w:val="0"/>
          <w:sz w:val="24"/>
          <w:szCs w:val="24"/>
        </w:rPr>
        <w:t>10-9-1海淀区节能</w:t>
      </w:r>
      <w:r>
        <w:rPr>
          <w:rFonts w:asciiTheme="minorEastAsia" w:hAnsiTheme="minorEastAsia" w:hint="eastAsia"/>
          <w:b w:val="0"/>
          <w:sz w:val="24"/>
          <w:szCs w:val="24"/>
        </w:rPr>
        <w:t>专项</w:t>
      </w:r>
      <w:r w:rsidRPr="00322D39">
        <w:rPr>
          <w:rFonts w:asciiTheme="minorEastAsia" w:hAnsiTheme="minorEastAsia" w:hint="eastAsia"/>
          <w:b w:val="0"/>
          <w:sz w:val="24"/>
          <w:szCs w:val="24"/>
        </w:rPr>
        <w:t>资金</w:t>
      </w:r>
      <w:bookmarkEnd w:id="71"/>
    </w:p>
    <w:p w:rsidR="00322D39" w:rsidRPr="00322D39" w:rsidRDefault="00322D39" w:rsidP="00322D39">
      <w:pPr>
        <w:rPr>
          <w:rFonts w:asciiTheme="minorEastAsia" w:hAnsiTheme="minorEastAsia"/>
          <w:sz w:val="24"/>
          <w:szCs w:val="24"/>
        </w:rPr>
      </w:pPr>
      <w:r w:rsidRPr="00322D39">
        <w:rPr>
          <w:rFonts w:asciiTheme="minorEastAsia" w:hAnsiTheme="minorEastAsia" w:hint="eastAsia"/>
          <w:sz w:val="24"/>
          <w:szCs w:val="24"/>
        </w:rPr>
        <w:t>2013年海淀区节能专项资金项目申报指南</w:t>
      </w:r>
    </w:p>
    <w:p w:rsidR="00322D39" w:rsidRPr="00322D39" w:rsidRDefault="00322D39" w:rsidP="00322D39">
      <w:pPr>
        <w:rPr>
          <w:rFonts w:asciiTheme="minorEastAsia" w:hAnsiTheme="minorEastAsia"/>
          <w:sz w:val="24"/>
          <w:szCs w:val="24"/>
        </w:rPr>
      </w:pPr>
      <w:r w:rsidRPr="00322D39">
        <w:rPr>
          <w:rFonts w:asciiTheme="minorEastAsia" w:hAnsiTheme="minorEastAsia" w:hint="eastAsia"/>
          <w:sz w:val="24"/>
          <w:szCs w:val="24"/>
        </w:rPr>
        <w:t xml:space="preserve">　　为进一步促进节能降耗，推动循环经济发展，建设绿色低碳海淀，根据《海淀区节能减排支持办法》（海行规发〔</w:t>
      </w:r>
      <w:r w:rsidR="00CC7B01">
        <w:rPr>
          <w:rFonts w:asciiTheme="minorEastAsia" w:hAnsiTheme="minorEastAsia" w:hint="eastAsia"/>
          <w:sz w:val="24"/>
          <w:szCs w:val="24"/>
        </w:rPr>
        <w:t>2013</w:t>
      </w:r>
      <w:r w:rsidRPr="00322D39">
        <w:rPr>
          <w:rFonts w:asciiTheme="minorEastAsia" w:hAnsiTheme="minorEastAsia" w:hint="eastAsia"/>
          <w:sz w:val="24"/>
          <w:szCs w:val="24"/>
        </w:rPr>
        <w:t>〕12号），特制定本申报指南。</w:t>
      </w:r>
    </w:p>
    <w:p w:rsidR="00322D39" w:rsidRPr="00322D39" w:rsidRDefault="00322D39" w:rsidP="00322D39">
      <w:pPr>
        <w:rPr>
          <w:rFonts w:asciiTheme="minorEastAsia" w:hAnsiTheme="minorEastAsia"/>
          <w:sz w:val="24"/>
          <w:szCs w:val="24"/>
        </w:rPr>
      </w:pPr>
      <w:r w:rsidRPr="00322D39">
        <w:rPr>
          <w:rFonts w:asciiTheme="minorEastAsia" w:hAnsiTheme="minorEastAsia" w:hint="eastAsia"/>
          <w:sz w:val="24"/>
          <w:szCs w:val="24"/>
        </w:rPr>
        <w:t xml:space="preserve">　　一、支持范围</w:t>
      </w:r>
    </w:p>
    <w:p w:rsidR="00322D39" w:rsidRPr="00322D39" w:rsidRDefault="00322D39" w:rsidP="00322D39">
      <w:pPr>
        <w:rPr>
          <w:rFonts w:asciiTheme="minorEastAsia" w:hAnsiTheme="minorEastAsia"/>
          <w:sz w:val="24"/>
          <w:szCs w:val="24"/>
        </w:rPr>
      </w:pPr>
      <w:r w:rsidRPr="00322D39">
        <w:rPr>
          <w:rFonts w:asciiTheme="minorEastAsia" w:hAnsiTheme="minorEastAsia" w:hint="eastAsia"/>
          <w:sz w:val="24"/>
          <w:szCs w:val="24"/>
        </w:rPr>
        <w:t xml:space="preserve">　　（一）节能改造项目</w:t>
      </w:r>
    </w:p>
    <w:p w:rsidR="00322D39" w:rsidRPr="00322D39" w:rsidRDefault="00322D39" w:rsidP="00322D39">
      <w:pPr>
        <w:rPr>
          <w:rFonts w:asciiTheme="minorEastAsia" w:hAnsiTheme="minorEastAsia"/>
          <w:sz w:val="24"/>
          <w:szCs w:val="24"/>
        </w:rPr>
      </w:pPr>
      <w:r w:rsidRPr="00322D39">
        <w:rPr>
          <w:rFonts w:asciiTheme="minorEastAsia" w:hAnsiTheme="minorEastAsia" w:hint="eastAsia"/>
          <w:sz w:val="24"/>
          <w:szCs w:val="24"/>
        </w:rPr>
        <w:t xml:space="preserve">　　主要包括：电机节能、建筑节能、供热（冷）系统节能、照明系统节能、能源高效洁净燃烧、能量梯级利用、能源信息管理等项目。</w:t>
      </w:r>
    </w:p>
    <w:p w:rsidR="00322D39" w:rsidRPr="00322D39" w:rsidRDefault="00322D39" w:rsidP="00322D39">
      <w:pPr>
        <w:rPr>
          <w:rFonts w:asciiTheme="minorEastAsia" w:hAnsiTheme="minorEastAsia"/>
          <w:sz w:val="24"/>
          <w:szCs w:val="24"/>
        </w:rPr>
      </w:pPr>
      <w:r w:rsidRPr="00322D39">
        <w:rPr>
          <w:rFonts w:asciiTheme="minorEastAsia" w:hAnsiTheme="minorEastAsia" w:hint="eastAsia"/>
          <w:sz w:val="24"/>
          <w:szCs w:val="24"/>
        </w:rPr>
        <w:lastRenderedPageBreak/>
        <w:t xml:space="preserve">　　（二）新能源和可再生能源开发利用项目</w:t>
      </w:r>
    </w:p>
    <w:p w:rsidR="00322D39" w:rsidRPr="00322D39" w:rsidRDefault="00322D39" w:rsidP="00322D39">
      <w:pPr>
        <w:rPr>
          <w:rFonts w:asciiTheme="minorEastAsia" w:hAnsiTheme="minorEastAsia"/>
          <w:sz w:val="24"/>
          <w:szCs w:val="24"/>
        </w:rPr>
      </w:pPr>
      <w:r w:rsidRPr="00322D39">
        <w:rPr>
          <w:rFonts w:asciiTheme="minorEastAsia" w:hAnsiTheme="minorEastAsia" w:hint="eastAsia"/>
          <w:sz w:val="24"/>
          <w:szCs w:val="24"/>
        </w:rPr>
        <w:t xml:space="preserve">　　主要包括：太阳能高效利用、生物质能应用、地热能综合利用、核能、氢能、风能等项目。</w:t>
      </w:r>
    </w:p>
    <w:p w:rsidR="00322D39" w:rsidRPr="00322D39" w:rsidRDefault="00322D39" w:rsidP="00322D39">
      <w:pPr>
        <w:rPr>
          <w:rFonts w:asciiTheme="minorEastAsia" w:hAnsiTheme="minorEastAsia"/>
          <w:sz w:val="24"/>
          <w:szCs w:val="24"/>
        </w:rPr>
      </w:pPr>
      <w:r w:rsidRPr="00322D39">
        <w:rPr>
          <w:rFonts w:asciiTheme="minorEastAsia" w:hAnsiTheme="minorEastAsia" w:hint="eastAsia"/>
          <w:sz w:val="24"/>
          <w:szCs w:val="24"/>
        </w:rPr>
        <w:t xml:space="preserve">　　（三）减量化、资源化、再利用项目</w:t>
      </w:r>
    </w:p>
    <w:p w:rsidR="00322D39" w:rsidRPr="00322D39" w:rsidRDefault="00322D39" w:rsidP="00322D39">
      <w:pPr>
        <w:rPr>
          <w:rFonts w:asciiTheme="minorEastAsia" w:hAnsiTheme="minorEastAsia"/>
          <w:sz w:val="24"/>
          <w:szCs w:val="24"/>
        </w:rPr>
      </w:pPr>
      <w:r w:rsidRPr="00322D39">
        <w:rPr>
          <w:rFonts w:asciiTheme="minorEastAsia" w:hAnsiTheme="minorEastAsia" w:hint="eastAsia"/>
          <w:sz w:val="24"/>
          <w:szCs w:val="24"/>
        </w:rPr>
        <w:t xml:space="preserve">　　主要包括：循环经济产业链延长、固体废弃物的资源综合利用、餐厨垃圾资源化利用、电子废弃物回收再利用、建筑垃圾资源化利用等项目。</w:t>
      </w:r>
    </w:p>
    <w:p w:rsidR="00322D39" w:rsidRPr="00322D39" w:rsidRDefault="00322D39" w:rsidP="00322D39">
      <w:pPr>
        <w:rPr>
          <w:rFonts w:asciiTheme="minorEastAsia" w:hAnsiTheme="minorEastAsia"/>
          <w:sz w:val="24"/>
          <w:szCs w:val="24"/>
        </w:rPr>
      </w:pPr>
      <w:r w:rsidRPr="00322D39">
        <w:rPr>
          <w:rFonts w:asciiTheme="minorEastAsia" w:hAnsiTheme="minorEastAsia" w:hint="eastAsia"/>
          <w:sz w:val="24"/>
          <w:szCs w:val="24"/>
        </w:rPr>
        <w:t xml:space="preserve">　　（四）节能工作先进单位奖励</w:t>
      </w:r>
    </w:p>
    <w:p w:rsidR="00322D39" w:rsidRPr="00322D39" w:rsidRDefault="00322D39" w:rsidP="00322D39">
      <w:pPr>
        <w:rPr>
          <w:rFonts w:asciiTheme="minorEastAsia" w:hAnsiTheme="minorEastAsia"/>
          <w:sz w:val="24"/>
          <w:szCs w:val="24"/>
        </w:rPr>
      </w:pPr>
      <w:r w:rsidRPr="00322D39">
        <w:rPr>
          <w:rFonts w:asciiTheme="minorEastAsia" w:hAnsiTheme="minorEastAsia" w:hint="eastAsia"/>
          <w:sz w:val="24"/>
          <w:szCs w:val="24"/>
        </w:rPr>
        <w:t xml:space="preserve">　　</w:t>
      </w:r>
      <w:r w:rsidR="00CC7B01">
        <w:rPr>
          <w:rFonts w:asciiTheme="minorEastAsia" w:hAnsiTheme="minorEastAsia" w:hint="eastAsia"/>
          <w:sz w:val="24"/>
          <w:szCs w:val="24"/>
        </w:rPr>
        <w:t>2013</w:t>
      </w:r>
      <w:r w:rsidRPr="00322D39">
        <w:rPr>
          <w:rFonts w:asciiTheme="minorEastAsia" w:hAnsiTheme="minorEastAsia" w:hint="eastAsia"/>
          <w:sz w:val="24"/>
          <w:szCs w:val="24"/>
        </w:rPr>
        <w:t>年度节能工作先进单位评选采用行业管理部门推荐和专业机构评审的方式确定。根据我区能耗特点和分布情况，由区发改委、经信办、商务委、旅游局、房管局、教委、农委、公共委、市政市容委、社会建设办在所辖领域内推荐3家节能工作突出、具有典型示范意义的节能工作先进单位。被推荐单位准备申报材料，申报材料包括节能制度建设、节能措施落实和节能工作成效等内容。</w:t>
      </w:r>
    </w:p>
    <w:p w:rsidR="00322D39" w:rsidRPr="00322D39" w:rsidRDefault="00322D39" w:rsidP="00322D39">
      <w:pPr>
        <w:rPr>
          <w:rFonts w:asciiTheme="minorEastAsia" w:hAnsiTheme="minorEastAsia"/>
          <w:sz w:val="24"/>
          <w:szCs w:val="24"/>
        </w:rPr>
      </w:pPr>
      <w:r w:rsidRPr="00322D39">
        <w:rPr>
          <w:rFonts w:asciiTheme="minorEastAsia" w:hAnsiTheme="minorEastAsia" w:hint="eastAsia"/>
          <w:sz w:val="24"/>
          <w:szCs w:val="24"/>
        </w:rPr>
        <w:t xml:space="preserve">　　（五）节能量奖励</w:t>
      </w:r>
    </w:p>
    <w:p w:rsidR="00322D39" w:rsidRPr="00322D39" w:rsidRDefault="00322D39" w:rsidP="00322D39">
      <w:pPr>
        <w:rPr>
          <w:rFonts w:asciiTheme="minorEastAsia" w:hAnsiTheme="minorEastAsia"/>
          <w:sz w:val="24"/>
          <w:szCs w:val="24"/>
        </w:rPr>
      </w:pPr>
      <w:r w:rsidRPr="00322D39">
        <w:rPr>
          <w:rFonts w:asciiTheme="minorEastAsia" w:hAnsiTheme="minorEastAsia" w:hint="eastAsia"/>
          <w:sz w:val="24"/>
          <w:szCs w:val="24"/>
        </w:rPr>
        <w:t xml:space="preserve">　　</w:t>
      </w:r>
      <w:r w:rsidR="00CC7B01">
        <w:rPr>
          <w:rFonts w:asciiTheme="minorEastAsia" w:hAnsiTheme="minorEastAsia" w:hint="eastAsia"/>
          <w:sz w:val="24"/>
          <w:szCs w:val="24"/>
        </w:rPr>
        <w:t>2013</w:t>
      </w:r>
      <w:r w:rsidRPr="00322D39">
        <w:rPr>
          <w:rFonts w:asciiTheme="minorEastAsia" w:hAnsiTheme="minorEastAsia" w:hint="eastAsia"/>
          <w:sz w:val="24"/>
          <w:szCs w:val="24"/>
        </w:rPr>
        <w:t>年度节能量200吨标准煤（含）以上的单位，由用能单位提交节能</w:t>
      </w:r>
      <w:proofErr w:type="gramStart"/>
      <w:r w:rsidRPr="00322D39">
        <w:rPr>
          <w:rFonts w:asciiTheme="minorEastAsia" w:hAnsiTheme="minorEastAsia" w:hint="eastAsia"/>
          <w:sz w:val="24"/>
          <w:szCs w:val="24"/>
        </w:rPr>
        <w:t>量申请</w:t>
      </w:r>
      <w:proofErr w:type="gramEnd"/>
      <w:r w:rsidRPr="00322D39">
        <w:rPr>
          <w:rFonts w:asciiTheme="minorEastAsia" w:hAnsiTheme="minorEastAsia" w:hint="eastAsia"/>
          <w:sz w:val="24"/>
          <w:szCs w:val="24"/>
        </w:rPr>
        <w:t>报告，内容包括改造前用能状况、节能改造措施、改造后用能情况，节能量计算说明等。区发改委将委托专业机构对节能</w:t>
      </w:r>
      <w:proofErr w:type="gramStart"/>
      <w:r w:rsidRPr="00322D39">
        <w:rPr>
          <w:rFonts w:asciiTheme="minorEastAsia" w:hAnsiTheme="minorEastAsia" w:hint="eastAsia"/>
          <w:sz w:val="24"/>
          <w:szCs w:val="24"/>
        </w:rPr>
        <w:t>量申请</w:t>
      </w:r>
      <w:proofErr w:type="gramEnd"/>
      <w:r w:rsidRPr="00322D39">
        <w:rPr>
          <w:rFonts w:asciiTheme="minorEastAsia" w:hAnsiTheme="minorEastAsia" w:hint="eastAsia"/>
          <w:sz w:val="24"/>
          <w:szCs w:val="24"/>
        </w:rPr>
        <w:t>报告进行审核。</w:t>
      </w:r>
    </w:p>
    <w:p w:rsidR="00322D39" w:rsidRPr="00322D39" w:rsidRDefault="00322D39" w:rsidP="00322D39">
      <w:pPr>
        <w:rPr>
          <w:rFonts w:asciiTheme="minorEastAsia" w:hAnsiTheme="minorEastAsia"/>
          <w:sz w:val="24"/>
          <w:szCs w:val="24"/>
        </w:rPr>
      </w:pPr>
      <w:r w:rsidRPr="00322D39">
        <w:rPr>
          <w:rFonts w:asciiTheme="minorEastAsia" w:hAnsiTheme="minorEastAsia" w:hint="eastAsia"/>
          <w:sz w:val="24"/>
          <w:szCs w:val="24"/>
        </w:rPr>
        <w:t xml:space="preserve">　　（六）</w:t>
      </w:r>
      <w:proofErr w:type="gramStart"/>
      <w:r w:rsidRPr="00322D39">
        <w:rPr>
          <w:rFonts w:asciiTheme="minorEastAsia" w:hAnsiTheme="minorEastAsia" w:hint="eastAsia"/>
          <w:sz w:val="24"/>
          <w:szCs w:val="24"/>
        </w:rPr>
        <w:t>碳减排量</w:t>
      </w:r>
      <w:proofErr w:type="gramEnd"/>
      <w:r w:rsidRPr="00322D39">
        <w:rPr>
          <w:rFonts w:asciiTheme="minorEastAsia" w:hAnsiTheme="minorEastAsia" w:hint="eastAsia"/>
          <w:sz w:val="24"/>
          <w:szCs w:val="24"/>
        </w:rPr>
        <w:t>奖励</w:t>
      </w:r>
    </w:p>
    <w:p w:rsidR="00322D39" w:rsidRPr="00322D39" w:rsidRDefault="00322D39" w:rsidP="00322D39">
      <w:pPr>
        <w:rPr>
          <w:rFonts w:asciiTheme="minorEastAsia" w:hAnsiTheme="minorEastAsia"/>
          <w:sz w:val="24"/>
          <w:szCs w:val="24"/>
        </w:rPr>
      </w:pPr>
      <w:r w:rsidRPr="00322D39">
        <w:rPr>
          <w:rFonts w:asciiTheme="minorEastAsia" w:hAnsiTheme="minorEastAsia" w:hint="eastAsia"/>
          <w:sz w:val="24"/>
          <w:szCs w:val="24"/>
        </w:rPr>
        <w:t xml:space="preserve">　　</w:t>
      </w:r>
      <w:r w:rsidR="00CC7B01">
        <w:rPr>
          <w:rFonts w:asciiTheme="minorEastAsia" w:hAnsiTheme="minorEastAsia" w:hint="eastAsia"/>
          <w:sz w:val="24"/>
          <w:szCs w:val="24"/>
        </w:rPr>
        <w:t>2013</w:t>
      </w:r>
      <w:r w:rsidRPr="00322D39">
        <w:rPr>
          <w:rFonts w:asciiTheme="minorEastAsia" w:hAnsiTheme="minorEastAsia" w:hint="eastAsia"/>
          <w:sz w:val="24"/>
          <w:szCs w:val="24"/>
        </w:rPr>
        <w:t>年度</w:t>
      </w:r>
      <w:proofErr w:type="gramStart"/>
      <w:r w:rsidRPr="00322D39">
        <w:rPr>
          <w:rFonts w:asciiTheme="minorEastAsia" w:hAnsiTheme="minorEastAsia" w:hint="eastAsia"/>
          <w:sz w:val="24"/>
          <w:szCs w:val="24"/>
        </w:rPr>
        <w:t>实现碳减排量</w:t>
      </w:r>
      <w:proofErr w:type="gramEnd"/>
      <w:r w:rsidRPr="00322D39">
        <w:rPr>
          <w:rFonts w:asciiTheme="minorEastAsia" w:hAnsiTheme="minorEastAsia" w:hint="eastAsia"/>
          <w:sz w:val="24"/>
          <w:szCs w:val="24"/>
        </w:rPr>
        <w:t>500吨（含）以上的单位，由用能单位</w:t>
      </w:r>
      <w:proofErr w:type="gramStart"/>
      <w:r w:rsidRPr="00322D39">
        <w:rPr>
          <w:rFonts w:asciiTheme="minorEastAsia" w:hAnsiTheme="minorEastAsia" w:hint="eastAsia"/>
          <w:sz w:val="24"/>
          <w:szCs w:val="24"/>
        </w:rPr>
        <w:t>提交碳减排量</w:t>
      </w:r>
      <w:proofErr w:type="gramEnd"/>
      <w:r w:rsidRPr="00322D39">
        <w:rPr>
          <w:rFonts w:asciiTheme="minorEastAsia" w:hAnsiTheme="minorEastAsia" w:hint="eastAsia"/>
          <w:sz w:val="24"/>
          <w:szCs w:val="24"/>
        </w:rPr>
        <w:t>申请报告，内容包括：</w:t>
      </w:r>
      <w:proofErr w:type="gramStart"/>
      <w:r w:rsidRPr="00322D39">
        <w:rPr>
          <w:rFonts w:asciiTheme="minorEastAsia" w:hAnsiTheme="minorEastAsia" w:hint="eastAsia"/>
          <w:sz w:val="24"/>
          <w:szCs w:val="24"/>
        </w:rPr>
        <w:t>改造前碳排放</w:t>
      </w:r>
      <w:proofErr w:type="gramEnd"/>
      <w:r w:rsidRPr="00322D39">
        <w:rPr>
          <w:rFonts w:asciiTheme="minorEastAsia" w:hAnsiTheme="minorEastAsia" w:hint="eastAsia"/>
          <w:sz w:val="24"/>
          <w:szCs w:val="24"/>
        </w:rPr>
        <w:t>状况、采取</w:t>
      </w:r>
      <w:proofErr w:type="gramStart"/>
      <w:r w:rsidRPr="00322D39">
        <w:rPr>
          <w:rFonts w:asciiTheme="minorEastAsia" w:hAnsiTheme="minorEastAsia" w:hint="eastAsia"/>
          <w:sz w:val="24"/>
          <w:szCs w:val="24"/>
        </w:rPr>
        <w:t>的碳减排</w:t>
      </w:r>
      <w:proofErr w:type="gramEnd"/>
      <w:r w:rsidRPr="00322D39">
        <w:rPr>
          <w:rFonts w:asciiTheme="minorEastAsia" w:hAnsiTheme="minorEastAsia" w:hint="eastAsia"/>
          <w:sz w:val="24"/>
          <w:szCs w:val="24"/>
        </w:rPr>
        <w:t>措施、改造后的碳排放状况以及实现</w:t>
      </w:r>
      <w:proofErr w:type="gramStart"/>
      <w:r w:rsidRPr="00322D39">
        <w:rPr>
          <w:rFonts w:asciiTheme="minorEastAsia" w:hAnsiTheme="minorEastAsia" w:hint="eastAsia"/>
          <w:sz w:val="24"/>
          <w:szCs w:val="24"/>
        </w:rPr>
        <w:t>的碳减排量</w:t>
      </w:r>
      <w:proofErr w:type="gramEnd"/>
      <w:r w:rsidRPr="00322D39">
        <w:rPr>
          <w:rFonts w:asciiTheme="minorEastAsia" w:hAnsiTheme="minorEastAsia" w:hint="eastAsia"/>
          <w:sz w:val="24"/>
          <w:szCs w:val="24"/>
        </w:rPr>
        <w:t>计算说明。区发改委委托专业机构</w:t>
      </w:r>
      <w:proofErr w:type="gramStart"/>
      <w:r w:rsidRPr="00322D39">
        <w:rPr>
          <w:rFonts w:asciiTheme="minorEastAsia" w:hAnsiTheme="minorEastAsia" w:hint="eastAsia"/>
          <w:sz w:val="24"/>
          <w:szCs w:val="24"/>
        </w:rPr>
        <w:t>对碳减排量</w:t>
      </w:r>
      <w:proofErr w:type="gramEnd"/>
      <w:r w:rsidRPr="00322D39">
        <w:rPr>
          <w:rFonts w:asciiTheme="minorEastAsia" w:hAnsiTheme="minorEastAsia" w:hint="eastAsia"/>
          <w:sz w:val="24"/>
          <w:szCs w:val="24"/>
        </w:rPr>
        <w:t>申请报告进行审核。</w:t>
      </w:r>
    </w:p>
    <w:p w:rsidR="00322D39" w:rsidRPr="00322D39" w:rsidRDefault="00322D39" w:rsidP="00322D39">
      <w:pPr>
        <w:rPr>
          <w:rFonts w:asciiTheme="minorEastAsia" w:hAnsiTheme="minorEastAsia"/>
          <w:sz w:val="24"/>
          <w:szCs w:val="24"/>
        </w:rPr>
      </w:pPr>
      <w:r w:rsidRPr="00322D39">
        <w:rPr>
          <w:rFonts w:asciiTheme="minorEastAsia" w:hAnsiTheme="minorEastAsia" w:hint="eastAsia"/>
          <w:sz w:val="24"/>
          <w:szCs w:val="24"/>
        </w:rPr>
        <w:t xml:space="preserve">　　</w:t>
      </w:r>
      <w:proofErr w:type="gramStart"/>
      <w:r w:rsidRPr="00322D39">
        <w:rPr>
          <w:rFonts w:asciiTheme="minorEastAsia" w:hAnsiTheme="minorEastAsia" w:hint="eastAsia"/>
          <w:sz w:val="24"/>
          <w:szCs w:val="24"/>
        </w:rPr>
        <w:t>碳减排</w:t>
      </w:r>
      <w:proofErr w:type="gramEnd"/>
      <w:r w:rsidRPr="00322D39">
        <w:rPr>
          <w:rFonts w:asciiTheme="minorEastAsia" w:hAnsiTheme="minorEastAsia" w:hint="eastAsia"/>
          <w:sz w:val="24"/>
          <w:szCs w:val="24"/>
        </w:rPr>
        <w:t>奖励与节能量奖励不可重复申报。</w:t>
      </w:r>
    </w:p>
    <w:p w:rsidR="00322D39" w:rsidRPr="00322D39" w:rsidRDefault="00322D39" w:rsidP="00322D39">
      <w:pPr>
        <w:rPr>
          <w:rFonts w:asciiTheme="minorEastAsia" w:hAnsiTheme="minorEastAsia"/>
          <w:sz w:val="24"/>
          <w:szCs w:val="24"/>
        </w:rPr>
      </w:pPr>
      <w:r w:rsidRPr="00322D39">
        <w:rPr>
          <w:rFonts w:asciiTheme="minorEastAsia" w:hAnsiTheme="minorEastAsia" w:hint="eastAsia"/>
          <w:sz w:val="24"/>
          <w:szCs w:val="24"/>
        </w:rPr>
        <w:t xml:space="preserve">　　（七）合同能源管理奖励</w:t>
      </w:r>
    </w:p>
    <w:p w:rsidR="00322D39" w:rsidRPr="00322D39" w:rsidRDefault="00322D39" w:rsidP="00322D39">
      <w:pPr>
        <w:rPr>
          <w:rFonts w:asciiTheme="minorEastAsia" w:hAnsiTheme="minorEastAsia"/>
          <w:sz w:val="24"/>
          <w:szCs w:val="24"/>
        </w:rPr>
      </w:pPr>
      <w:r w:rsidRPr="00322D39">
        <w:rPr>
          <w:rFonts w:asciiTheme="minorEastAsia" w:hAnsiTheme="minorEastAsia" w:hint="eastAsia"/>
          <w:sz w:val="24"/>
          <w:szCs w:val="24"/>
        </w:rPr>
        <w:t xml:space="preserve">　　</w:t>
      </w:r>
      <w:r w:rsidR="00CC7B01">
        <w:rPr>
          <w:rFonts w:asciiTheme="minorEastAsia" w:hAnsiTheme="minorEastAsia" w:hint="eastAsia"/>
          <w:sz w:val="24"/>
          <w:szCs w:val="24"/>
        </w:rPr>
        <w:t>2013</w:t>
      </w:r>
      <w:r w:rsidRPr="00322D39">
        <w:rPr>
          <w:rFonts w:asciiTheme="minorEastAsia" w:hAnsiTheme="minorEastAsia" w:hint="eastAsia"/>
          <w:sz w:val="24"/>
          <w:szCs w:val="24"/>
        </w:rPr>
        <w:t>年度采用合同能源管理模式实施的节能项目，由终端用户提出申请，申报材料包括合同能源管理协议、节能改造措施以及取得的成效等。</w:t>
      </w:r>
    </w:p>
    <w:p w:rsidR="00322D39" w:rsidRPr="00322D39" w:rsidRDefault="00322D39" w:rsidP="00322D39">
      <w:pPr>
        <w:rPr>
          <w:rFonts w:asciiTheme="minorEastAsia" w:hAnsiTheme="minorEastAsia"/>
          <w:sz w:val="24"/>
          <w:szCs w:val="24"/>
        </w:rPr>
      </w:pPr>
      <w:r w:rsidRPr="00322D39">
        <w:rPr>
          <w:rFonts w:asciiTheme="minorEastAsia" w:hAnsiTheme="minorEastAsia" w:hint="eastAsia"/>
          <w:sz w:val="24"/>
          <w:szCs w:val="24"/>
        </w:rPr>
        <w:t xml:space="preserve">　　对于获得国家和北京市节能量奖励的在我区实施的合同能源管理项目，由节能服务公司提出申请。节能服务公司申报材料包括国家和北京市下达节能量奖励资金的相关证明文件。</w:t>
      </w:r>
    </w:p>
    <w:p w:rsidR="00322D39" w:rsidRPr="00322D39" w:rsidRDefault="00322D39" w:rsidP="00322D39">
      <w:pPr>
        <w:rPr>
          <w:rFonts w:asciiTheme="minorEastAsia" w:hAnsiTheme="minorEastAsia"/>
          <w:sz w:val="24"/>
          <w:szCs w:val="24"/>
        </w:rPr>
      </w:pPr>
      <w:r w:rsidRPr="00322D39">
        <w:rPr>
          <w:rFonts w:asciiTheme="minorEastAsia" w:hAnsiTheme="minorEastAsia" w:hint="eastAsia"/>
          <w:sz w:val="24"/>
          <w:szCs w:val="24"/>
        </w:rPr>
        <w:t xml:space="preserve">　　（八）清洁生产审核奖励</w:t>
      </w:r>
    </w:p>
    <w:p w:rsidR="00322D39" w:rsidRPr="00322D39" w:rsidRDefault="00322D39" w:rsidP="00322D39">
      <w:pPr>
        <w:rPr>
          <w:rFonts w:asciiTheme="minorEastAsia" w:hAnsiTheme="minorEastAsia"/>
          <w:sz w:val="24"/>
          <w:szCs w:val="24"/>
        </w:rPr>
      </w:pPr>
      <w:r w:rsidRPr="00322D39">
        <w:rPr>
          <w:rFonts w:asciiTheme="minorEastAsia" w:hAnsiTheme="minorEastAsia" w:hint="eastAsia"/>
          <w:sz w:val="24"/>
          <w:szCs w:val="24"/>
        </w:rPr>
        <w:t xml:space="preserve">　　自愿开展清洁生产审核并通过市发展改革委验收的企业项目，由企业提出申请。申请材料包括清洁生产审核合同、</w:t>
      </w:r>
      <w:proofErr w:type="gramStart"/>
      <w:r w:rsidRPr="00322D39">
        <w:rPr>
          <w:rFonts w:asciiTheme="minorEastAsia" w:hAnsiTheme="minorEastAsia" w:hint="eastAsia"/>
          <w:sz w:val="24"/>
          <w:szCs w:val="24"/>
        </w:rPr>
        <w:t>市发改委</w:t>
      </w:r>
      <w:proofErr w:type="gramEnd"/>
      <w:r w:rsidRPr="00322D39">
        <w:rPr>
          <w:rFonts w:asciiTheme="minorEastAsia" w:hAnsiTheme="minorEastAsia" w:hint="eastAsia"/>
          <w:sz w:val="24"/>
          <w:szCs w:val="24"/>
        </w:rPr>
        <w:t>验收材料、</w:t>
      </w:r>
      <w:proofErr w:type="gramStart"/>
      <w:r w:rsidRPr="00322D39">
        <w:rPr>
          <w:rFonts w:asciiTheme="minorEastAsia" w:hAnsiTheme="minorEastAsia" w:hint="eastAsia"/>
          <w:sz w:val="24"/>
          <w:szCs w:val="24"/>
        </w:rPr>
        <w:t>市发改委</w:t>
      </w:r>
      <w:proofErr w:type="gramEnd"/>
      <w:r w:rsidRPr="00322D39">
        <w:rPr>
          <w:rFonts w:asciiTheme="minorEastAsia" w:hAnsiTheme="minorEastAsia" w:hint="eastAsia"/>
          <w:sz w:val="24"/>
          <w:szCs w:val="24"/>
        </w:rPr>
        <w:t>资金补助材料等。</w:t>
      </w:r>
    </w:p>
    <w:p w:rsidR="00322D39" w:rsidRPr="00322D39" w:rsidRDefault="00322D39" w:rsidP="00322D39">
      <w:pPr>
        <w:rPr>
          <w:rFonts w:asciiTheme="minorEastAsia" w:hAnsiTheme="minorEastAsia"/>
          <w:sz w:val="24"/>
          <w:szCs w:val="24"/>
        </w:rPr>
      </w:pPr>
      <w:r w:rsidRPr="00322D39">
        <w:rPr>
          <w:rFonts w:asciiTheme="minorEastAsia" w:hAnsiTheme="minorEastAsia" w:hint="eastAsia"/>
          <w:sz w:val="24"/>
          <w:szCs w:val="24"/>
        </w:rPr>
        <w:t xml:space="preserve">　　（九）“三高”企业退出奖励</w:t>
      </w:r>
    </w:p>
    <w:p w:rsidR="00322D39" w:rsidRPr="00322D39" w:rsidRDefault="00322D39" w:rsidP="00322D39">
      <w:pPr>
        <w:rPr>
          <w:rFonts w:asciiTheme="minorEastAsia" w:hAnsiTheme="minorEastAsia"/>
          <w:sz w:val="24"/>
          <w:szCs w:val="24"/>
        </w:rPr>
      </w:pPr>
      <w:r w:rsidRPr="00322D39">
        <w:rPr>
          <w:rFonts w:asciiTheme="minorEastAsia" w:hAnsiTheme="minorEastAsia" w:hint="eastAsia"/>
          <w:sz w:val="24"/>
          <w:szCs w:val="24"/>
        </w:rPr>
        <w:t xml:space="preserve">　　对于通过市、区有关部门验收的“高耗能、高耗水、高污染”企业项目，由企业提出申请，申报材料包括市、区部门验收通过的相关证明材料。</w:t>
      </w:r>
    </w:p>
    <w:p w:rsidR="00322D39" w:rsidRPr="00322D39" w:rsidRDefault="00322D39" w:rsidP="00322D39">
      <w:pPr>
        <w:rPr>
          <w:rFonts w:asciiTheme="minorEastAsia" w:hAnsiTheme="minorEastAsia"/>
          <w:sz w:val="24"/>
          <w:szCs w:val="24"/>
        </w:rPr>
      </w:pPr>
      <w:r w:rsidRPr="00322D39">
        <w:rPr>
          <w:rFonts w:asciiTheme="minorEastAsia" w:hAnsiTheme="minorEastAsia" w:hint="eastAsia"/>
          <w:sz w:val="24"/>
          <w:szCs w:val="24"/>
        </w:rPr>
        <w:t xml:space="preserve">　　二、申报条件</w:t>
      </w:r>
    </w:p>
    <w:p w:rsidR="00322D39" w:rsidRPr="00322D39" w:rsidRDefault="00322D39" w:rsidP="00322D39">
      <w:pPr>
        <w:rPr>
          <w:rFonts w:asciiTheme="minorEastAsia" w:hAnsiTheme="minorEastAsia"/>
          <w:sz w:val="24"/>
          <w:szCs w:val="24"/>
        </w:rPr>
      </w:pPr>
      <w:r w:rsidRPr="00322D39">
        <w:rPr>
          <w:rFonts w:asciiTheme="minorEastAsia" w:hAnsiTheme="minorEastAsia" w:hint="eastAsia"/>
          <w:sz w:val="24"/>
          <w:szCs w:val="24"/>
        </w:rPr>
        <w:t xml:space="preserve">　　申报单位应为在海淀区办理工商注册、税务登记手续，能耗纳入海淀区统计范围的行政机关、企事业单位、街道的社区居委会、镇的村委会以及具有独立法人资格的企业。</w:t>
      </w:r>
    </w:p>
    <w:p w:rsidR="00322D39" w:rsidRPr="00322D39" w:rsidRDefault="00322D39" w:rsidP="00322D39">
      <w:pPr>
        <w:rPr>
          <w:rFonts w:asciiTheme="minorEastAsia" w:hAnsiTheme="minorEastAsia"/>
          <w:sz w:val="24"/>
          <w:szCs w:val="24"/>
        </w:rPr>
      </w:pPr>
      <w:r w:rsidRPr="00322D39">
        <w:rPr>
          <w:rFonts w:asciiTheme="minorEastAsia" w:hAnsiTheme="minorEastAsia" w:hint="eastAsia"/>
          <w:sz w:val="24"/>
          <w:szCs w:val="24"/>
        </w:rPr>
        <w:t xml:space="preserve">　　三、提交材料</w:t>
      </w:r>
    </w:p>
    <w:p w:rsidR="00322D39" w:rsidRPr="00322D39" w:rsidRDefault="00322D39" w:rsidP="00322D39">
      <w:pPr>
        <w:rPr>
          <w:rFonts w:asciiTheme="minorEastAsia" w:hAnsiTheme="minorEastAsia"/>
          <w:sz w:val="24"/>
          <w:szCs w:val="24"/>
        </w:rPr>
      </w:pPr>
      <w:r w:rsidRPr="00322D39">
        <w:rPr>
          <w:rFonts w:asciiTheme="minorEastAsia" w:hAnsiTheme="minorEastAsia" w:hint="eastAsia"/>
          <w:sz w:val="24"/>
          <w:szCs w:val="24"/>
        </w:rPr>
        <w:t xml:space="preserve">　　1.所有申报单位均需填写海淀区节能专项资金项目申报表（模板见附件1）；</w:t>
      </w:r>
    </w:p>
    <w:p w:rsidR="00322D39" w:rsidRPr="00322D39" w:rsidRDefault="00322D39" w:rsidP="00322D39">
      <w:pPr>
        <w:rPr>
          <w:rFonts w:asciiTheme="minorEastAsia" w:hAnsiTheme="minorEastAsia"/>
          <w:sz w:val="24"/>
          <w:szCs w:val="24"/>
        </w:rPr>
      </w:pPr>
      <w:r w:rsidRPr="00322D39">
        <w:rPr>
          <w:rFonts w:asciiTheme="minorEastAsia" w:hAnsiTheme="minorEastAsia" w:hint="eastAsia"/>
          <w:sz w:val="24"/>
          <w:szCs w:val="24"/>
        </w:rPr>
        <w:t xml:space="preserve">　　2.申报单位营业执照(法人证书)复印件、法人代表身份证明复印件；</w:t>
      </w:r>
    </w:p>
    <w:p w:rsidR="00322D39" w:rsidRPr="00322D39" w:rsidRDefault="00322D39" w:rsidP="00322D39">
      <w:pPr>
        <w:rPr>
          <w:rFonts w:asciiTheme="minorEastAsia" w:hAnsiTheme="minorEastAsia"/>
          <w:sz w:val="24"/>
          <w:szCs w:val="24"/>
        </w:rPr>
      </w:pPr>
      <w:r w:rsidRPr="00322D39">
        <w:rPr>
          <w:rFonts w:asciiTheme="minorEastAsia" w:hAnsiTheme="minorEastAsia" w:hint="eastAsia"/>
          <w:sz w:val="24"/>
          <w:szCs w:val="24"/>
        </w:rPr>
        <w:t xml:space="preserve">　　3. 支持范围前3项（节能改造项目、新能源和可再生能源开发利用项目以及减量化、资源化、再利用项目）须提交项目可行性论证报告（模板见附件2），企业单位需另提交税务登记证、近两年完税证明和财务审计报告。</w:t>
      </w:r>
    </w:p>
    <w:p w:rsidR="00322D39" w:rsidRPr="00322D39" w:rsidRDefault="00322D39" w:rsidP="00322D39">
      <w:pPr>
        <w:rPr>
          <w:rFonts w:asciiTheme="minorEastAsia" w:hAnsiTheme="minorEastAsia"/>
          <w:sz w:val="24"/>
          <w:szCs w:val="24"/>
        </w:rPr>
      </w:pPr>
      <w:r w:rsidRPr="00322D39">
        <w:rPr>
          <w:rFonts w:asciiTheme="minorEastAsia" w:hAnsiTheme="minorEastAsia" w:hint="eastAsia"/>
          <w:sz w:val="24"/>
          <w:szCs w:val="24"/>
        </w:rPr>
        <w:t xml:space="preserve">　　四、申报程序</w:t>
      </w:r>
    </w:p>
    <w:p w:rsidR="00322D39" w:rsidRPr="00322D39" w:rsidRDefault="00322D39" w:rsidP="00322D39">
      <w:pPr>
        <w:rPr>
          <w:rFonts w:asciiTheme="minorEastAsia" w:hAnsiTheme="minorEastAsia"/>
          <w:sz w:val="24"/>
          <w:szCs w:val="24"/>
        </w:rPr>
      </w:pPr>
      <w:r w:rsidRPr="00322D39">
        <w:rPr>
          <w:rFonts w:asciiTheme="minorEastAsia" w:hAnsiTheme="minorEastAsia" w:hint="eastAsia"/>
          <w:sz w:val="24"/>
          <w:szCs w:val="24"/>
        </w:rPr>
        <w:t xml:space="preserve">　　（一）申报时间：2013年7月1日至2013年8月1日。</w:t>
      </w:r>
    </w:p>
    <w:p w:rsidR="00322D39" w:rsidRPr="00322D39" w:rsidRDefault="00322D39" w:rsidP="00322D39">
      <w:pPr>
        <w:rPr>
          <w:rFonts w:asciiTheme="minorEastAsia" w:hAnsiTheme="minorEastAsia"/>
          <w:sz w:val="24"/>
          <w:szCs w:val="24"/>
        </w:rPr>
      </w:pPr>
      <w:r w:rsidRPr="00322D39">
        <w:rPr>
          <w:rFonts w:asciiTheme="minorEastAsia" w:hAnsiTheme="minorEastAsia" w:hint="eastAsia"/>
          <w:sz w:val="24"/>
          <w:szCs w:val="24"/>
        </w:rPr>
        <w:t xml:space="preserve">　　（二）网上申报：申报单位需首先登录海淀区专项资金统一申报平台进行网上申报。申报平台入口：</w:t>
      </w:r>
    </w:p>
    <w:p w:rsidR="00322D39" w:rsidRPr="00322D39" w:rsidRDefault="00322D39" w:rsidP="00322D39">
      <w:pPr>
        <w:rPr>
          <w:rFonts w:asciiTheme="minorEastAsia" w:hAnsiTheme="minorEastAsia"/>
          <w:sz w:val="24"/>
          <w:szCs w:val="24"/>
        </w:rPr>
      </w:pPr>
      <w:r w:rsidRPr="00322D39">
        <w:rPr>
          <w:rFonts w:asciiTheme="minorEastAsia" w:hAnsiTheme="minorEastAsia" w:hint="eastAsia"/>
          <w:sz w:val="24"/>
          <w:szCs w:val="24"/>
        </w:rPr>
        <w:t xml:space="preserve">　　区政府网站：www.bjhd.gov.cn</w:t>
      </w:r>
    </w:p>
    <w:p w:rsidR="00322D39" w:rsidRPr="00322D39" w:rsidRDefault="00322D39" w:rsidP="00322D39">
      <w:pPr>
        <w:rPr>
          <w:rFonts w:asciiTheme="minorEastAsia" w:hAnsiTheme="minorEastAsia"/>
          <w:sz w:val="24"/>
          <w:szCs w:val="24"/>
        </w:rPr>
      </w:pPr>
      <w:r w:rsidRPr="00322D39">
        <w:rPr>
          <w:rFonts w:asciiTheme="minorEastAsia" w:hAnsiTheme="minorEastAsia" w:hint="eastAsia"/>
          <w:sz w:val="24"/>
          <w:szCs w:val="24"/>
        </w:rPr>
        <w:t xml:space="preserve">　　区发改委网站：www.hddrc.gov.cn</w:t>
      </w:r>
    </w:p>
    <w:p w:rsidR="00322D39" w:rsidRPr="00322D39" w:rsidRDefault="00322D39" w:rsidP="00322D39">
      <w:pPr>
        <w:rPr>
          <w:rFonts w:asciiTheme="minorEastAsia" w:hAnsiTheme="minorEastAsia"/>
          <w:sz w:val="24"/>
          <w:szCs w:val="24"/>
        </w:rPr>
      </w:pPr>
      <w:r w:rsidRPr="00322D39">
        <w:rPr>
          <w:rFonts w:asciiTheme="minorEastAsia" w:hAnsiTheme="minorEastAsia" w:hint="eastAsia"/>
          <w:sz w:val="24"/>
          <w:szCs w:val="24"/>
        </w:rPr>
        <w:t xml:space="preserve">　　申报单位通过申报平台在线填写注册信息，按注册的用户名和密码登录申报平台，选择“我要申报”栏目，按要求进行填报，并上</w:t>
      </w:r>
      <w:proofErr w:type="gramStart"/>
      <w:r w:rsidRPr="00322D39">
        <w:rPr>
          <w:rFonts w:asciiTheme="minorEastAsia" w:hAnsiTheme="minorEastAsia" w:hint="eastAsia"/>
          <w:sz w:val="24"/>
          <w:szCs w:val="24"/>
        </w:rPr>
        <w:t>传相关</w:t>
      </w:r>
      <w:proofErr w:type="gramEnd"/>
      <w:r w:rsidRPr="00322D39">
        <w:rPr>
          <w:rFonts w:asciiTheme="minorEastAsia" w:hAnsiTheme="minorEastAsia" w:hint="eastAsia"/>
          <w:sz w:val="24"/>
          <w:szCs w:val="24"/>
        </w:rPr>
        <w:t>附件；受理部门根据项目申报条件对企业提交的资料进行审核。</w:t>
      </w:r>
    </w:p>
    <w:p w:rsidR="00322D39" w:rsidRPr="00322D39" w:rsidRDefault="00322D39" w:rsidP="00322D39">
      <w:pPr>
        <w:rPr>
          <w:rFonts w:asciiTheme="minorEastAsia" w:hAnsiTheme="minorEastAsia"/>
          <w:sz w:val="24"/>
          <w:szCs w:val="24"/>
        </w:rPr>
      </w:pPr>
      <w:r w:rsidRPr="00322D39">
        <w:rPr>
          <w:rFonts w:asciiTheme="minorEastAsia" w:hAnsiTheme="minorEastAsia" w:hint="eastAsia"/>
          <w:sz w:val="24"/>
          <w:szCs w:val="24"/>
        </w:rPr>
        <w:t xml:space="preserve">　　（三）报送材料：网上申报通过后，申报单位将受理部门审核通过的正式上报</w:t>
      </w:r>
      <w:r w:rsidRPr="00322D39">
        <w:rPr>
          <w:rFonts w:asciiTheme="minorEastAsia" w:hAnsiTheme="minorEastAsia" w:hint="eastAsia"/>
          <w:sz w:val="24"/>
          <w:szCs w:val="24"/>
        </w:rPr>
        <w:lastRenderedPageBreak/>
        <w:t>材料，一式两份装订成册(封面加盖单位公章)报送区发展改革委，地址：海淀区四季青路6号海淀招商大厦西911房间；联系人：刘波；电话：88497226。</w:t>
      </w:r>
    </w:p>
    <w:p w:rsidR="00322D39" w:rsidRPr="00322D39" w:rsidRDefault="00322D39" w:rsidP="00322D39">
      <w:pPr>
        <w:rPr>
          <w:rFonts w:asciiTheme="minorEastAsia" w:hAnsiTheme="minorEastAsia"/>
          <w:sz w:val="24"/>
          <w:szCs w:val="24"/>
        </w:rPr>
      </w:pPr>
      <w:r w:rsidRPr="00322D39">
        <w:rPr>
          <w:rFonts w:asciiTheme="minorEastAsia" w:hAnsiTheme="minorEastAsia" w:hint="eastAsia"/>
          <w:sz w:val="24"/>
          <w:szCs w:val="24"/>
        </w:rPr>
        <w:t xml:space="preserve">　　五、其他事项 </w:t>
      </w:r>
    </w:p>
    <w:p w:rsidR="00322D39" w:rsidRPr="00322D39" w:rsidRDefault="00322D39" w:rsidP="00322D39">
      <w:pPr>
        <w:rPr>
          <w:rFonts w:asciiTheme="minorEastAsia" w:hAnsiTheme="minorEastAsia"/>
          <w:sz w:val="24"/>
          <w:szCs w:val="24"/>
        </w:rPr>
      </w:pPr>
      <w:r w:rsidRPr="00322D39">
        <w:rPr>
          <w:rFonts w:asciiTheme="minorEastAsia" w:hAnsiTheme="minorEastAsia" w:hint="eastAsia"/>
          <w:sz w:val="24"/>
          <w:szCs w:val="24"/>
        </w:rPr>
        <w:t xml:space="preserve">　　（一）资金的审批拨付程序及监督管理，按照《海淀区支持核心区自主创新和产业发展专项资金管理办法》的相关规定执行。</w:t>
      </w:r>
    </w:p>
    <w:p w:rsidR="00322D39" w:rsidRPr="00322D39" w:rsidRDefault="00322D39" w:rsidP="00322D39">
      <w:pPr>
        <w:rPr>
          <w:rFonts w:asciiTheme="minorEastAsia" w:hAnsiTheme="minorEastAsia"/>
          <w:sz w:val="24"/>
          <w:szCs w:val="24"/>
        </w:rPr>
      </w:pPr>
      <w:r w:rsidRPr="00322D39">
        <w:rPr>
          <w:rFonts w:asciiTheme="minorEastAsia" w:hAnsiTheme="minorEastAsia" w:hint="eastAsia"/>
          <w:sz w:val="24"/>
          <w:szCs w:val="24"/>
        </w:rPr>
        <w:t xml:space="preserve">　　（二）未尽事宜请参照《海淀区节能减排支持办法》中相关条款执行。 </w:t>
      </w:r>
    </w:p>
    <w:p w:rsidR="00322D39" w:rsidRDefault="00322D39" w:rsidP="00322D39">
      <w:pPr>
        <w:ind w:firstLine="480"/>
        <w:rPr>
          <w:rFonts w:asciiTheme="minorEastAsia" w:hAnsiTheme="minorEastAsia"/>
          <w:sz w:val="24"/>
          <w:szCs w:val="24"/>
        </w:rPr>
      </w:pPr>
      <w:r w:rsidRPr="00322D39">
        <w:rPr>
          <w:rFonts w:asciiTheme="minorEastAsia" w:hAnsiTheme="minorEastAsia" w:hint="eastAsia"/>
          <w:sz w:val="24"/>
          <w:szCs w:val="24"/>
        </w:rPr>
        <w:t>（三）区发展改革委对本年度申报指南拥有最终解释权。</w:t>
      </w:r>
    </w:p>
    <w:p w:rsidR="00322D39" w:rsidRDefault="00322D39" w:rsidP="00322D39">
      <w:pPr>
        <w:ind w:firstLine="480"/>
        <w:rPr>
          <w:rFonts w:asciiTheme="minorEastAsia" w:hAnsiTheme="minorEastAsia"/>
          <w:sz w:val="24"/>
          <w:szCs w:val="24"/>
        </w:rPr>
      </w:pPr>
    </w:p>
    <w:p w:rsidR="00322D39" w:rsidRDefault="00322D39" w:rsidP="00A11E0D">
      <w:pPr>
        <w:pStyle w:val="3"/>
        <w:rPr>
          <w:rFonts w:asciiTheme="minorEastAsia" w:hAnsiTheme="minorEastAsia"/>
          <w:b w:val="0"/>
          <w:sz w:val="24"/>
          <w:szCs w:val="24"/>
        </w:rPr>
      </w:pPr>
      <w:bookmarkStart w:id="72" w:name="_Toc372726621"/>
      <w:r w:rsidRPr="00322D39">
        <w:rPr>
          <w:rFonts w:asciiTheme="minorEastAsia" w:hAnsiTheme="minorEastAsia" w:hint="eastAsia"/>
          <w:b w:val="0"/>
          <w:sz w:val="24"/>
          <w:szCs w:val="24"/>
        </w:rPr>
        <w:t>10-9-2</w:t>
      </w:r>
      <w:proofErr w:type="gramStart"/>
      <w:r>
        <w:rPr>
          <w:rFonts w:asciiTheme="minorEastAsia" w:hAnsiTheme="minorEastAsia" w:hint="eastAsia"/>
          <w:b w:val="0"/>
          <w:sz w:val="24"/>
          <w:szCs w:val="24"/>
        </w:rPr>
        <w:t>海淀区减排</w:t>
      </w:r>
      <w:proofErr w:type="gramEnd"/>
      <w:r>
        <w:rPr>
          <w:rFonts w:asciiTheme="minorEastAsia" w:hAnsiTheme="minorEastAsia" w:hint="eastAsia"/>
          <w:b w:val="0"/>
          <w:sz w:val="24"/>
          <w:szCs w:val="24"/>
        </w:rPr>
        <w:t>专项资金</w:t>
      </w:r>
      <w:bookmarkEnd w:id="72"/>
    </w:p>
    <w:p w:rsidR="00322D39" w:rsidRPr="00322D39" w:rsidRDefault="00322D39" w:rsidP="00322D39">
      <w:pPr>
        <w:rPr>
          <w:rFonts w:asciiTheme="minorEastAsia" w:hAnsiTheme="minorEastAsia"/>
          <w:sz w:val="24"/>
          <w:szCs w:val="24"/>
        </w:rPr>
      </w:pPr>
      <w:r w:rsidRPr="00322D39">
        <w:rPr>
          <w:rFonts w:asciiTheme="minorEastAsia" w:hAnsiTheme="minorEastAsia" w:hint="eastAsia"/>
          <w:sz w:val="24"/>
          <w:szCs w:val="24"/>
        </w:rPr>
        <w:t>海淀区2013年减排专项资金申报指南</w:t>
      </w:r>
    </w:p>
    <w:p w:rsidR="00322D39" w:rsidRPr="00322D39" w:rsidRDefault="00322D39" w:rsidP="00322D39">
      <w:pPr>
        <w:rPr>
          <w:rFonts w:asciiTheme="minorEastAsia" w:hAnsiTheme="minorEastAsia"/>
          <w:sz w:val="24"/>
          <w:szCs w:val="24"/>
        </w:rPr>
      </w:pPr>
      <w:r w:rsidRPr="00322D39">
        <w:rPr>
          <w:rFonts w:asciiTheme="minorEastAsia" w:hAnsiTheme="minorEastAsia" w:hint="eastAsia"/>
          <w:sz w:val="24"/>
          <w:szCs w:val="24"/>
        </w:rPr>
        <w:t xml:space="preserve">　　为进一步促进海淀区环保减</w:t>
      </w:r>
      <w:proofErr w:type="gramStart"/>
      <w:r w:rsidRPr="00322D39">
        <w:rPr>
          <w:rFonts w:asciiTheme="minorEastAsia" w:hAnsiTheme="minorEastAsia" w:hint="eastAsia"/>
          <w:sz w:val="24"/>
          <w:szCs w:val="24"/>
        </w:rPr>
        <w:t>排工作</w:t>
      </w:r>
      <w:proofErr w:type="gramEnd"/>
      <w:r w:rsidRPr="00322D39">
        <w:rPr>
          <w:rFonts w:asciiTheme="minorEastAsia" w:hAnsiTheme="minorEastAsia" w:hint="eastAsia"/>
          <w:sz w:val="24"/>
          <w:szCs w:val="24"/>
        </w:rPr>
        <w:t>,不断提升辖区环境质量,根据《海淀区节能减排支持办法》（海行规发〔</w:t>
      </w:r>
      <w:r w:rsidR="00CC7B01">
        <w:rPr>
          <w:rFonts w:asciiTheme="minorEastAsia" w:hAnsiTheme="minorEastAsia" w:hint="eastAsia"/>
          <w:sz w:val="24"/>
          <w:szCs w:val="24"/>
        </w:rPr>
        <w:t>2013</w:t>
      </w:r>
      <w:r w:rsidRPr="00322D39">
        <w:rPr>
          <w:rFonts w:asciiTheme="minorEastAsia" w:hAnsiTheme="minorEastAsia" w:hint="eastAsia"/>
          <w:sz w:val="24"/>
          <w:szCs w:val="24"/>
        </w:rPr>
        <w:t>〕12号）编制本指南。</w:t>
      </w:r>
    </w:p>
    <w:p w:rsidR="00322D39" w:rsidRPr="00322D39" w:rsidRDefault="00322D39" w:rsidP="00322D39">
      <w:pPr>
        <w:rPr>
          <w:rFonts w:asciiTheme="minorEastAsia" w:hAnsiTheme="minorEastAsia"/>
          <w:sz w:val="24"/>
          <w:szCs w:val="24"/>
        </w:rPr>
      </w:pPr>
      <w:r w:rsidRPr="00322D39">
        <w:rPr>
          <w:rFonts w:asciiTheme="minorEastAsia" w:hAnsiTheme="minorEastAsia" w:hint="eastAsia"/>
          <w:sz w:val="24"/>
          <w:szCs w:val="24"/>
        </w:rPr>
        <w:t xml:space="preserve">　　一、支持范围</w:t>
      </w:r>
    </w:p>
    <w:p w:rsidR="00322D39" w:rsidRPr="00322D39" w:rsidRDefault="00322D39" w:rsidP="00322D39">
      <w:pPr>
        <w:rPr>
          <w:rFonts w:asciiTheme="minorEastAsia" w:hAnsiTheme="minorEastAsia"/>
          <w:sz w:val="24"/>
          <w:szCs w:val="24"/>
        </w:rPr>
      </w:pPr>
      <w:r w:rsidRPr="00322D39">
        <w:rPr>
          <w:rFonts w:asciiTheme="minorEastAsia" w:hAnsiTheme="minorEastAsia" w:hint="eastAsia"/>
          <w:sz w:val="24"/>
          <w:szCs w:val="24"/>
        </w:rPr>
        <w:t xml:space="preserve">　　海淀区2013年减排奖励资金主要支持</w:t>
      </w:r>
      <w:r w:rsidR="00CC7B01">
        <w:rPr>
          <w:rFonts w:asciiTheme="minorEastAsia" w:hAnsiTheme="minorEastAsia" w:hint="eastAsia"/>
          <w:sz w:val="24"/>
          <w:szCs w:val="24"/>
        </w:rPr>
        <w:t>2013</w:t>
      </w:r>
      <w:r w:rsidRPr="00322D39">
        <w:rPr>
          <w:rFonts w:asciiTheme="minorEastAsia" w:hAnsiTheme="minorEastAsia" w:hint="eastAsia"/>
          <w:sz w:val="24"/>
          <w:szCs w:val="24"/>
        </w:rPr>
        <w:t>年7至2013年6月底，为我区大气、北部地区水主要污染物减排等各项环保减</w:t>
      </w:r>
      <w:proofErr w:type="gramStart"/>
      <w:r w:rsidRPr="00322D39">
        <w:rPr>
          <w:rFonts w:asciiTheme="minorEastAsia" w:hAnsiTheme="minorEastAsia" w:hint="eastAsia"/>
          <w:sz w:val="24"/>
          <w:szCs w:val="24"/>
        </w:rPr>
        <w:t>排工作</w:t>
      </w:r>
      <w:proofErr w:type="gramEnd"/>
      <w:r w:rsidRPr="00322D39">
        <w:rPr>
          <w:rFonts w:asciiTheme="minorEastAsia" w:hAnsiTheme="minorEastAsia" w:hint="eastAsia"/>
          <w:sz w:val="24"/>
          <w:szCs w:val="24"/>
        </w:rPr>
        <w:t>中做出突出贡献的项目，主要包括：</w:t>
      </w:r>
    </w:p>
    <w:p w:rsidR="00322D39" w:rsidRPr="00322D39" w:rsidRDefault="00322D39" w:rsidP="00322D39">
      <w:pPr>
        <w:rPr>
          <w:rFonts w:asciiTheme="minorEastAsia" w:hAnsiTheme="minorEastAsia"/>
          <w:sz w:val="24"/>
          <w:szCs w:val="24"/>
        </w:rPr>
      </w:pPr>
      <w:r w:rsidRPr="00322D39">
        <w:rPr>
          <w:rFonts w:asciiTheme="minorEastAsia" w:hAnsiTheme="minorEastAsia" w:hint="eastAsia"/>
          <w:sz w:val="24"/>
          <w:szCs w:val="24"/>
        </w:rPr>
        <w:t xml:space="preserve">　　燃煤锅炉改造项目。对完成燃煤锅炉改用天然气（改造中同步</w:t>
      </w:r>
      <w:proofErr w:type="gramStart"/>
      <w:r w:rsidRPr="00322D39">
        <w:rPr>
          <w:rFonts w:asciiTheme="minorEastAsia" w:hAnsiTheme="minorEastAsia" w:hint="eastAsia"/>
          <w:sz w:val="24"/>
          <w:szCs w:val="24"/>
        </w:rPr>
        <w:t>采用低氮燃烧</w:t>
      </w:r>
      <w:proofErr w:type="gramEnd"/>
      <w:r w:rsidRPr="00322D39">
        <w:rPr>
          <w:rFonts w:asciiTheme="minorEastAsia" w:hAnsiTheme="minorEastAsia" w:hint="eastAsia"/>
          <w:sz w:val="24"/>
          <w:szCs w:val="24"/>
        </w:rPr>
        <w:t>技术）、热力、电等清洁能源方式的市属、区属（区财政全额支付改造资金的项目除外）及其它个体和私营单位的项目。</w:t>
      </w:r>
    </w:p>
    <w:p w:rsidR="00322D39" w:rsidRPr="00322D39" w:rsidRDefault="00322D39" w:rsidP="00322D39">
      <w:pPr>
        <w:rPr>
          <w:rFonts w:asciiTheme="minorEastAsia" w:hAnsiTheme="minorEastAsia"/>
          <w:sz w:val="24"/>
          <w:szCs w:val="24"/>
        </w:rPr>
      </w:pPr>
      <w:r w:rsidRPr="00322D39">
        <w:rPr>
          <w:rFonts w:asciiTheme="minorEastAsia" w:hAnsiTheme="minorEastAsia" w:hint="eastAsia"/>
          <w:sz w:val="24"/>
          <w:szCs w:val="24"/>
        </w:rPr>
        <w:t xml:space="preserve">　　二氧化硫、氮氧化物排放削减项目。经过国家、北京市核查核算认定后，产生二氧化硫和氮氧化物减</w:t>
      </w:r>
      <w:proofErr w:type="gramStart"/>
      <w:r w:rsidRPr="00322D39">
        <w:rPr>
          <w:rFonts w:asciiTheme="minorEastAsia" w:hAnsiTheme="minorEastAsia" w:hint="eastAsia"/>
          <w:sz w:val="24"/>
          <w:szCs w:val="24"/>
        </w:rPr>
        <w:t>排效益</w:t>
      </w:r>
      <w:proofErr w:type="gramEnd"/>
      <w:r w:rsidRPr="00322D39">
        <w:rPr>
          <w:rFonts w:asciiTheme="minorEastAsia" w:hAnsiTheme="minorEastAsia" w:hint="eastAsia"/>
          <w:sz w:val="24"/>
          <w:szCs w:val="24"/>
        </w:rPr>
        <w:t>的项目（已享受本指南燃煤锅炉改造项目补助资金的除外）。</w:t>
      </w:r>
    </w:p>
    <w:p w:rsidR="00322D39" w:rsidRPr="00322D39" w:rsidRDefault="00322D39" w:rsidP="00322D39">
      <w:pPr>
        <w:rPr>
          <w:rFonts w:asciiTheme="minorEastAsia" w:hAnsiTheme="minorEastAsia"/>
          <w:sz w:val="24"/>
          <w:szCs w:val="24"/>
        </w:rPr>
      </w:pPr>
      <w:r w:rsidRPr="00322D39">
        <w:rPr>
          <w:rFonts w:asciiTheme="minorEastAsia" w:hAnsiTheme="minorEastAsia" w:hint="eastAsia"/>
          <w:sz w:val="24"/>
          <w:szCs w:val="24"/>
        </w:rPr>
        <w:t xml:space="preserve">　　可吸入颗粒物污染防治项目。扬尘污染控制工作先进单位；已通过“北京市绿色生产”达标考评的混凝土搅拌站。</w:t>
      </w:r>
    </w:p>
    <w:p w:rsidR="00322D39" w:rsidRPr="00322D39" w:rsidRDefault="00322D39" w:rsidP="00322D39">
      <w:pPr>
        <w:rPr>
          <w:rFonts w:asciiTheme="minorEastAsia" w:hAnsiTheme="minorEastAsia"/>
          <w:sz w:val="24"/>
          <w:szCs w:val="24"/>
        </w:rPr>
      </w:pPr>
      <w:r w:rsidRPr="00322D39">
        <w:rPr>
          <w:rFonts w:asciiTheme="minorEastAsia" w:hAnsiTheme="minorEastAsia" w:hint="eastAsia"/>
          <w:sz w:val="24"/>
          <w:szCs w:val="24"/>
        </w:rPr>
        <w:t xml:space="preserve">　　挥发性有机物污染治理项目。通过北京市减排核查核算并达标排放，主动采用低挥发性涂料替代溶剂型涂料工艺、减少挥发性有机物使用量，或实施挥发性有机废气治理工程的企业。</w:t>
      </w:r>
    </w:p>
    <w:p w:rsidR="00322D39" w:rsidRPr="00322D39" w:rsidRDefault="00322D39" w:rsidP="00322D39">
      <w:pPr>
        <w:rPr>
          <w:rFonts w:asciiTheme="minorEastAsia" w:hAnsiTheme="minorEastAsia"/>
          <w:sz w:val="24"/>
          <w:szCs w:val="24"/>
        </w:rPr>
      </w:pPr>
      <w:r w:rsidRPr="00322D39">
        <w:rPr>
          <w:rFonts w:asciiTheme="minorEastAsia" w:hAnsiTheme="minorEastAsia" w:hint="eastAsia"/>
          <w:sz w:val="24"/>
          <w:szCs w:val="24"/>
        </w:rPr>
        <w:t xml:space="preserve">　　规模化畜禽养殖污染治理项目。经过国家、北京市核查核算认定，采用“干清粪+雨污分流+堆粪场+贮水池”，完成污染治理工程建设，并正常运行的规模化畜禽养殖企业；搬迁或关停的企业。</w:t>
      </w:r>
    </w:p>
    <w:p w:rsidR="00322D39" w:rsidRPr="00322D39" w:rsidRDefault="00322D39" w:rsidP="00322D39">
      <w:pPr>
        <w:rPr>
          <w:rFonts w:asciiTheme="minorEastAsia" w:hAnsiTheme="minorEastAsia"/>
          <w:sz w:val="24"/>
          <w:szCs w:val="24"/>
        </w:rPr>
      </w:pPr>
      <w:r w:rsidRPr="00322D39">
        <w:rPr>
          <w:rFonts w:asciiTheme="minorEastAsia" w:hAnsiTheme="minorEastAsia" w:hint="eastAsia"/>
          <w:sz w:val="24"/>
          <w:szCs w:val="24"/>
        </w:rPr>
        <w:t xml:space="preserve">　　水污染减排项目。经过国家、北京市核查核算认定产生的化学需氧量和氨氮减</w:t>
      </w:r>
      <w:proofErr w:type="gramStart"/>
      <w:r w:rsidRPr="00322D39">
        <w:rPr>
          <w:rFonts w:asciiTheme="minorEastAsia" w:hAnsiTheme="minorEastAsia" w:hint="eastAsia"/>
          <w:sz w:val="24"/>
          <w:szCs w:val="24"/>
        </w:rPr>
        <w:t>排效益</w:t>
      </w:r>
      <w:proofErr w:type="gramEnd"/>
      <w:r w:rsidRPr="00322D39">
        <w:rPr>
          <w:rFonts w:asciiTheme="minorEastAsia" w:hAnsiTheme="minorEastAsia" w:hint="eastAsia"/>
          <w:sz w:val="24"/>
          <w:szCs w:val="24"/>
        </w:rPr>
        <w:t>的区属污水处理厂（站）。</w:t>
      </w:r>
    </w:p>
    <w:p w:rsidR="00322D39" w:rsidRPr="00322D39" w:rsidRDefault="00322D39" w:rsidP="00322D39">
      <w:pPr>
        <w:rPr>
          <w:rFonts w:asciiTheme="minorEastAsia" w:hAnsiTheme="minorEastAsia"/>
          <w:sz w:val="24"/>
          <w:szCs w:val="24"/>
        </w:rPr>
      </w:pPr>
      <w:r w:rsidRPr="00322D39">
        <w:rPr>
          <w:rFonts w:asciiTheme="minorEastAsia" w:hAnsiTheme="minorEastAsia" w:hint="eastAsia"/>
          <w:sz w:val="24"/>
          <w:szCs w:val="24"/>
        </w:rPr>
        <w:t xml:space="preserve">　　其他环保减排项目。其他在大气、水主要污染物减</w:t>
      </w:r>
      <w:proofErr w:type="gramStart"/>
      <w:r w:rsidRPr="00322D39">
        <w:rPr>
          <w:rFonts w:asciiTheme="minorEastAsia" w:hAnsiTheme="minorEastAsia" w:hint="eastAsia"/>
          <w:sz w:val="24"/>
          <w:szCs w:val="24"/>
        </w:rPr>
        <w:t>排工作</w:t>
      </w:r>
      <w:proofErr w:type="gramEnd"/>
      <w:r w:rsidRPr="00322D39">
        <w:rPr>
          <w:rFonts w:asciiTheme="minorEastAsia" w:hAnsiTheme="minorEastAsia" w:hint="eastAsia"/>
          <w:sz w:val="24"/>
          <w:szCs w:val="24"/>
        </w:rPr>
        <w:t>中有突出贡献的单位。</w:t>
      </w:r>
    </w:p>
    <w:p w:rsidR="00322D39" w:rsidRPr="00322D39" w:rsidRDefault="00322D39" w:rsidP="00322D39">
      <w:pPr>
        <w:rPr>
          <w:rFonts w:asciiTheme="minorEastAsia" w:hAnsiTheme="minorEastAsia"/>
          <w:sz w:val="24"/>
          <w:szCs w:val="24"/>
        </w:rPr>
      </w:pPr>
      <w:r w:rsidRPr="00322D39">
        <w:rPr>
          <w:rFonts w:asciiTheme="minorEastAsia" w:hAnsiTheme="minorEastAsia" w:hint="eastAsia"/>
          <w:sz w:val="24"/>
          <w:szCs w:val="24"/>
        </w:rPr>
        <w:t xml:space="preserve">　　二、申报条件</w:t>
      </w:r>
    </w:p>
    <w:p w:rsidR="00322D39" w:rsidRPr="00322D39" w:rsidRDefault="00322D39" w:rsidP="00322D39">
      <w:pPr>
        <w:rPr>
          <w:rFonts w:asciiTheme="minorEastAsia" w:hAnsiTheme="minorEastAsia"/>
          <w:sz w:val="24"/>
          <w:szCs w:val="24"/>
        </w:rPr>
      </w:pPr>
      <w:r w:rsidRPr="00322D39">
        <w:rPr>
          <w:rFonts w:asciiTheme="minorEastAsia" w:hAnsiTheme="minorEastAsia" w:hint="eastAsia"/>
          <w:sz w:val="24"/>
          <w:szCs w:val="24"/>
        </w:rPr>
        <w:t xml:space="preserve">　　具有独立法人资格；环保、减排纳入海淀区管理统计范围；一年内无环境污染事故发生，未受到环保部门处罚；符合本申报指南支持范围的单位。</w:t>
      </w:r>
    </w:p>
    <w:p w:rsidR="00322D39" w:rsidRPr="00322D39" w:rsidRDefault="00322D39" w:rsidP="00322D39">
      <w:pPr>
        <w:rPr>
          <w:rFonts w:asciiTheme="minorEastAsia" w:hAnsiTheme="minorEastAsia"/>
          <w:sz w:val="24"/>
          <w:szCs w:val="24"/>
        </w:rPr>
      </w:pPr>
      <w:r w:rsidRPr="00322D39">
        <w:rPr>
          <w:rFonts w:asciiTheme="minorEastAsia" w:hAnsiTheme="minorEastAsia" w:hint="eastAsia"/>
          <w:sz w:val="24"/>
          <w:szCs w:val="24"/>
        </w:rPr>
        <w:t xml:space="preserve">　　三、申报程序</w:t>
      </w:r>
    </w:p>
    <w:p w:rsidR="00322D39" w:rsidRPr="00322D39" w:rsidRDefault="00322D39" w:rsidP="00322D39">
      <w:pPr>
        <w:rPr>
          <w:rFonts w:asciiTheme="minorEastAsia" w:hAnsiTheme="minorEastAsia"/>
          <w:sz w:val="24"/>
          <w:szCs w:val="24"/>
        </w:rPr>
      </w:pPr>
      <w:r w:rsidRPr="00322D39">
        <w:rPr>
          <w:rFonts w:asciiTheme="minorEastAsia" w:hAnsiTheme="minorEastAsia" w:hint="eastAsia"/>
          <w:sz w:val="24"/>
          <w:szCs w:val="24"/>
        </w:rPr>
        <w:t xml:space="preserve">　　（一）申报单位填报《海淀区2013年减排专项资金项目申报书》，并通过海淀</w:t>
      </w:r>
      <w:proofErr w:type="gramStart"/>
      <w:r w:rsidRPr="00322D39">
        <w:rPr>
          <w:rFonts w:asciiTheme="minorEastAsia" w:hAnsiTheme="minorEastAsia" w:hint="eastAsia"/>
          <w:sz w:val="24"/>
          <w:szCs w:val="24"/>
        </w:rPr>
        <w:t>区支持</w:t>
      </w:r>
      <w:proofErr w:type="gramEnd"/>
      <w:r w:rsidRPr="00322D39">
        <w:rPr>
          <w:rFonts w:asciiTheme="minorEastAsia" w:hAnsiTheme="minorEastAsia" w:hint="eastAsia"/>
          <w:sz w:val="24"/>
          <w:szCs w:val="24"/>
        </w:rPr>
        <w:t>核心区自主创新和产业发展专项资金申报平台(http://210.75.222.58/)在线申报。</w:t>
      </w:r>
    </w:p>
    <w:p w:rsidR="00322D39" w:rsidRPr="00322D39" w:rsidRDefault="00322D39" w:rsidP="00322D39">
      <w:pPr>
        <w:rPr>
          <w:rFonts w:asciiTheme="minorEastAsia" w:hAnsiTheme="minorEastAsia"/>
          <w:sz w:val="24"/>
          <w:szCs w:val="24"/>
        </w:rPr>
      </w:pPr>
      <w:r w:rsidRPr="00322D39">
        <w:rPr>
          <w:rFonts w:asciiTheme="minorEastAsia" w:hAnsiTheme="minorEastAsia" w:hint="eastAsia"/>
          <w:sz w:val="24"/>
          <w:szCs w:val="24"/>
        </w:rPr>
        <w:t xml:space="preserve">　　（二）申报单位待有关预审通过后将纸质申报材料(盖公章，一式二份)报送区环保局。</w:t>
      </w:r>
    </w:p>
    <w:p w:rsidR="00322D39" w:rsidRPr="00322D39" w:rsidRDefault="00322D39" w:rsidP="00322D39">
      <w:pPr>
        <w:rPr>
          <w:rFonts w:asciiTheme="minorEastAsia" w:hAnsiTheme="minorEastAsia"/>
          <w:sz w:val="24"/>
          <w:szCs w:val="24"/>
        </w:rPr>
      </w:pPr>
      <w:r w:rsidRPr="00322D39">
        <w:rPr>
          <w:rFonts w:asciiTheme="minorEastAsia" w:hAnsiTheme="minorEastAsia" w:hint="eastAsia"/>
          <w:sz w:val="24"/>
          <w:szCs w:val="24"/>
        </w:rPr>
        <w:t xml:space="preserve">　　四、提交材料</w:t>
      </w:r>
    </w:p>
    <w:p w:rsidR="00322D39" w:rsidRPr="00322D39" w:rsidRDefault="00322D39" w:rsidP="00322D39">
      <w:pPr>
        <w:rPr>
          <w:rFonts w:asciiTheme="minorEastAsia" w:hAnsiTheme="minorEastAsia"/>
          <w:sz w:val="24"/>
          <w:szCs w:val="24"/>
        </w:rPr>
      </w:pPr>
      <w:r w:rsidRPr="00322D39">
        <w:rPr>
          <w:rFonts w:asciiTheme="minorEastAsia" w:hAnsiTheme="minorEastAsia" w:hint="eastAsia"/>
          <w:sz w:val="24"/>
          <w:szCs w:val="24"/>
        </w:rPr>
        <w:t xml:space="preserve">　　（一）海淀区2013年减排专项资金项目申报书（包括申报表和项目分析报告，有关要求详见附件1）。</w:t>
      </w:r>
    </w:p>
    <w:p w:rsidR="00322D39" w:rsidRPr="00322D39" w:rsidRDefault="00322D39" w:rsidP="00322D39">
      <w:pPr>
        <w:rPr>
          <w:rFonts w:asciiTheme="minorEastAsia" w:hAnsiTheme="minorEastAsia"/>
          <w:sz w:val="24"/>
          <w:szCs w:val="24"/>
        </w:rPr>
      </w:pPr>
      <w:r w:rsidRPr="00322D39">
        <w:rPr>
          <w:rFonts w:asciiTheme="minorEastAsia" w:hAnsiTheme="minorEastAsia" w:hint="eastAsia"/>
          <w:sz w:val="24"/>
          <w:szCs w:val="24"/>
        </w:rPr>
        <w:t xml:space="preserve">　　（二）工商营业执照或事业单位法人证书、组织结构代码证、税务登记证复印件。</w:t>
      </w:r>
    </w:p>
    <w:p w:rsidR="00322D39" w:rsidRPr="00322D39" w:rsidRDefault="00322D39" w:rsidP="00322D39">
      <w:pPr>
        <w:rPr>
          <w:rFonts w:asciiTheme="minorEastAsia" w:hAnsiTheme="minorEastAsia"/>
          <w:sz w:val="24"/>
          <w:szCs w:val="24"/>
        </w:rPr>
      </w:pPr>
      <w:r w:rsidRPr="00322D39">
        <w:rPr>
          <w:rFonts w:asciiTheme="minorEastAsia" w:hAnsiTheme="minorEastAsia" w:hint="eastAsia"/>
          <w:sz w:val="24"/>
          <w:szCs w:val="24"/>
        </w:rPr>
        <w:t xml:space="preserve">　　（三）承诺函（详见附件2）。</w:t>
      </w:r>
    </w:p>
    <w:p w:rsidR="00322D39" w:rsidRPr="00322D39" w:rsidRDefault="00322D39" w:rsidP="00322D39">
      <w:pPr>
        <w:rPr>
          <w:rFonts w:asciiTheme="minorEastAsia" w:hAnsiTheme="minorEastAsia"/>
          <w:sz w:val="24"/>
          <w:szCs w:val="24"/>
        </w:rPr>
      </w:pPr>
      <w:r w:rsidRPr="00322D39">
        <w:rPr>
          <w:rFonts w:asciiTheme="minorEastAsia" w:hAnsiTheme="minorEastAsia" w:hint="eastAsia"/>
          <w:sz w:val="24"/>
          <w:szCs w:val="24"/>
        </w:rPr>
        <w:t xml:space="preserve">　　（四）各类项目所需的其它相关材料（复印件，盖公章）。</w:t>
      </w:r>
    </w:p>
    <w:p w:rsidR="00322D39" w:rsidRPr="00322D39" w:rsidRDefault="00322D39" w:rsidP="00322D39">
      <w:pPr>
        <w:rPr>
          <w:rFonts w:asciiTheme="minorEastAsia" w:hAnsiTheme="minorEastAsia"/>
          <w:sz w:val="24"/>
          <w:szCs w:val="24"/>
        </w:rPr>
      </w:pPr>
      <w:r w:rsidRPr="00322D39">
        <w:rPr>
          <w:rFonts w:asciiTheme="minorEastAsia" w:hAnsiTheme="minorEastAsia" w:hint="eastAsia"/>
          <w:sz w:val="24"/>
          <w:szCs w:val="24"/>
        </w:rPr>
        <w:t xml:space="preserve">　　1. 燃煤锅炉改造项目所需材料:</w:t>
      </w:r>
    </w:p>
    <w:p w:rsidR="00322D39" w:rsidRPr="00322D39" w:rsidRDefault="00322D39" w:rsidP="00322D39">
      <w:pPr>
        <w:rPr>
          <w:rFonts w:asciiTheme="minorEastAsia" w:hAnsiTheme="minorEastAsia"/>
          <w:sz w:val="24"/>
          <w:szCs w:val="24"/>
        </w:rPr>
      </w:pPr>
      <w:r w:rsidRPr="00322D39">
        <w:rPr>
          <w:rFonts w:asciiTheme="minorEastAsia" w:hAnsiTheme="minorEastAsia" w:hint="eastAsia"/>
          <w:sz w:val="24"/>
          <w:szCs w:val="24"/>
        </w:rPr>
        <w:t xml:space="preserve">　　（1）燃煤锅炉清洁能源改造</w:t>
      </w:r>
      <w:proofErr w:type="gramStart"/>
      <w:r w:rsidRPr="00322D39">
        <w:rPr>
          <w:rFonts w:asciiTheme="minorEastAsia" w:hAnsiTheme="minorEastAsia" w:hint="eastAsia"/>
          <w:sz w:val="24"/>
          <w:szCs w:val="24"/>
        </w:rPr>
        <w:t>项目环</w:t>
      </w:r>
      <w:proofErr w:type="gramEnd"/>
      <w:r w:rsidRPr="00322D39">
        <w:rPr>
          <w:rFonts w:asciiTheme="minorEastAsia" w:hAnsiTheme="minorEastAsia" w:hint="eastAsia"/>
          <w:sz w:val="24"/>
          <w:szCs w:val="24"/>
        </w:rPr>
        <w:t>评审批、验收文件；</w:t>
      </w:r>
    </w:p>
    <w:p w:rsidR="00322D39" w:rsidRPr="00322D39" w:rsidRDefault="00322D39" w:rsidP="00322D39">
      <w:pPr>
        <w:rPr>
          <w:rFonts w:asciiTheme="minorEastAsia" w:hAnsiTheme="minorEastAsia"/>
          <w:sz w:val="24"/>
          <w:szCs w:val="24"/>
        </w:rPr>
      </w:pPr>
      <w:r w:rsidRPr="00322D39">
        <w:rPr>
          <w:rFonts w:asciiTheme="minorEastAsia" w:hAnsiTheme="minorEastAsia" w:hint="eastAsia"/>
          <w:sz w:val="24"/>
          <w:szCs w:val="24"/>
        </w:rPr>
        <w:t xml:space="preserve">　　（2）燃煤锅炉清洁能源改造项目验收和资金预审表（详见附件3）；</w:t>
      </w:r>
    </w:p>
    <w:p w:rsidR="00322D39" w:rsidRPr="00322D39" w:rsidRDefault="00322D39" w:rsidP="00322D39">
      <w:pPr>
        <w:rPr>
          <w:rFonts w:asciiTheme="minorEastAsia" w:hAnsiTheme="minorEastAsia"/>
          <w:sz w:val="24"/>
          <w:szCs w:val="24"/>
        </w:rPr>
      </w:pPr>
      <w:r w:rsidRPr="00322D39">
        <w:rPr>
          <w:rFonts w:asciiTheme="minorEastAsia" w:hAnsiTheme="minorEastAsia" w:hint="eastAsia"/>
          <w:sz w:val="24"/>
          <w:szCs w:val="24"/>
        </w:rPr>
        <w:t xml:space="preserve">　　（3）质量技术监督局燃煤锅炉注销证明；</w:t>
      </w:r>
    </w:p>
    <w:p w:rsidR="00322D39" w:rsidRPr="00322D39" w:rsidRDefault="00322D39" w:rsidP="00322D39">
      <w:pPr>
        <w:rPr>
          <w:rFonts w:asciiTheme="minorEastAsia" w:hAnsiTheme="minorEastAsia"/>
          <w:sz w:val="24"/>
          <w:szCs w:val="24"/>
        </w:rPr>
      </w:pPr>
      <w:r w:rsidRPr="00322D39">
        <w:rPr>
          <w:rFonts w:asciiTheme="minorEastAsia" w:hAnsiTheme="minorEastAsia" w:hint="eastAsia"/>
          <w:sz w:val="24"/>
          <w:szCs w:val="24"/>
        </w:rPr>
        <w:lastRenderedPageBreak/>
        <w:t xml:space="preserve">　　（4）原燃煤锅炉和新建锅炉同一方位角度对比照片；</w:t>
      </w:r>
    </w:p>
    <w:p w:rsidR="00322D39" w:rsidRPr="00322D39" w:rsidRDefault="00322D39" w:rsidP="00322D39">
      <w:pPr>
        <w:rPr>
          <w:rFonts w:asciiTheme="minorEastAsia" w:hAnsiTheme="minorEastAsia"/>
          <w:sz w:val="24"/>
          <w:szCs w:val="24"/>
        </w:rPr>
      </w:pPr>
      <w:r w:rsidRPr="00322D39">
        <w:rPr>
          <w:rFonts w:asciiTheme="minorEastAsia" w:hAnsiTheme="minorEastAsia" w:hint="eastAsia"/>
          <w:sz w:val="24"/>
          <w:szCs w:val="24"/>
        </w:rPr>
        <w:t xml:space="preserve">　　2. 二氧化硫、氮氧化物排放削减项目所需材料：</w:t>
      </w:r>
    </w:p>
    <w:p w:rsidR="00322D39" w:rsidRPr="00322D39" w:rsidRDefault="00322D39" w:rsidP="00322D39">
      <w:pPr>
        <w:rPr>
          <w:rFonts w:asciiTheme="minorEastAsia" w:hAnsiTheme="minorEastAsia"/>
          <w:sz w:val="24"/>
          <w:szCs w:val="24"/>
        </w:rPr>
      </w:pPr>
      <w:r w:rsidRPr="00322D39">
        <w:rPr>
          <w:rFonts w:asciiTheme="minorEastAsia" w:hAnsiTheme="minorEastAsia" w:hint="eastAsia"/>
          <w:sz w:val="24"/>
          <w:szCs w:val="24"/>
        </w:rPr>
        <w:t xml:space="preserve">　　（1）通过燃煤锅炉改造实现二氧化硫、氮氧化物排放削减的项目所需材料同燃煤锅炉改造项目所需材料；</w:t>
      </w:r>
    </w:p>
    <w:p w:rsidR="00322D39" w:rsidRPr="00322D39" w:rsidRDefault="00322D39" w:rsidP="00322D39">
      <w:pPr>
        <w:rPr>
          <w:rFonts w:asciiTheme="minorEastAsia" w:hAnsiTheme="minorEastAsia"/>
          <w:sz w:val="24"/>
          <w:szCs w:val="24"/>
        </w:rPr>
      </w:pPr>
      <w:r w:rsidRPr="00322D39">
        <w:rPr>
          <w:rFonts w:asciiTheme="minorEastAsia" w:hAnsiTheme="minorEastAsia" w:hint="eastAsia"/>
          <w:sz w:val="24"/>
          <w:szCs w:val="24"/>
        </w:rPr>
        <w:t xml:space="preserve">　　（2）通过结构调整实现二氧化硫、氮氧化物排放削减的项目所需材料：</w:t>
      </w:r>
    </w:p>
    <w:p w:rsidR="00322D39" w:rsidRPr="00322D39" w:rsidRDefault="00322D39" w:rsidP="00322D39">
      <w:pPr>
        <w:rPr>
          <w:rFonts w:asciiTheme="minorEastAsia" w:hAnsiTheme="minorEastAsia"/>
          <w:sz w:val="24"/>
          <w:szCs w:val="24"/>
        </w:rPr>
      </w:pPr>
      <w:r w:rsidRPr="00322D39">
        <w:rPr>
          <w:rFonts w:asciiTheme="minorEastAsia" w:hAnsiTheme="minorEastAsia" w:hint="eastAsia"/>
          <w:sz w:val="24"/>
          <w:szCs w:val="24"/>
        </w:rPr>
        <w:t xml:space="preserve">　　①关停证明确认文件（工商部门吊销营业执照证明、电力部门断电证明、供水部门的断水证明、企业上级部门或经济主管部门的关停证明等）；</w:t>
      </w:r>
    </w:p>
    <w:p w:rsidR="00322D39" w:rsidRPr="00322D39" w:rsidRDefault="00322D39" w:rsidP="00322D39">
      <w:pPr>
        <w:rPr>
          <w:rFonts w:asciiTheme="minorEastAsia" w:hAnsiTheme="minorEastAsia"/>
          <w:sz w:val="24"/>
          <w:szCs w:val="24"/>
        </w:rPr>
      </w:pPr>
      <w:r w:rsidRPr="00322D39">
        <w:rPr>
          <w:rFonts w:asciiTheme="minorEastAsia" w:hAnsiTheme="minorEastAsia" w:hint="eastAsia"/>
          <w:sz w:val="24"/>
          <w:szCs w:val="24"/>
        </w:rPr>
        <w:t xml:space="preserve">　　②企业生产报表或其主管部门出具的关闭前生产能力及上年度实际产量证明；</w:t>
      </w:r>
    </w:p>
    <w:p w:rsidR="00322D39" w:rsidRPr="00322D39" w:rsidRDefault="00322D39" w:rsidP="00322D39">
      <w:pPr>
        <w:rPr>
          <w:rFonts w:asciiTheme="minorEastAsia" w:hAnsiTheme="minorEastAsia"/>
          <w:sz w:val="24"/>
          <w:szCs w:val="24"/>
        </w:rPr>
      </w:pPr>
      <w:r w:rsidRPr="00322D39">
        <w:rPr>
          <w:rFonts w:asciiTheme="minorEastAsia" w:hAnsiTheme="minorEastAsia" w:hint="eastAsia"/>
          <w:sz w:val="24"/>
          <w:szCs w:val="24"/>
        </w:rPr>
        <w:t xml:space="preserve">　　③其它关停证明材料（如关键设备拆除照片等）。</w:t>
      </w:r>
    </w:p>
    <w:p w:rsidR="00322D39" w:rsidRPr="00322D39" w:rsidRDefault="00322D39" w:rsidP="00322D39">
      <w:pPr>
        <w:rPr>
          <w:rFonts w:asciiTheme="minorEastAsia" w:hAnsiTheme="minorEastAsia"/>
          <w:sz w:val="24"/>
          <w:szCs w:val="24"/>
        </w:rPr>
      </w:pPr>
      <w:r w:rsidRPr="00322D39">
        <w:rPr>
          <w:rFonts w:asciiTheme="minorEastAsia" w:hAnsiTheme="minorEastAsia" w:hint="eastAsia"/>
          <w:sz w:val="24"/>
          <w:szCs w:val="24"/>
        </w:rPr>
        <w:t xml:space="preserve">　　3. 可吸入颗粒物污染防治项目所需材料：</w:t>
      </w:r>
    </w:p>
    <w:p w:rsidR="00322D39" w:rsidRPr="00322D39" w:rsidRDefault="00322D39" w:rsidP="00322D39">
      <w:pPr>
        <w:rPr>
          <w:rFonts w:asciiTheme="minorEastAsia" w:hAnsiTheme="minorEastAsia"/>
          <w:sz w:val="24"/>
          <w:szCs w:val="24"/>
        </w:rPr>
      </w:pPr>
      <w:r w:rsidRPr="00322D39">
        <w:rPr>
          <w:rFonts w:asciiTheme="minorEastAsia" w:hAnsiTheme="minorEastAsia" w:hint="eastAsia"/>
          <w:sz w:val="24"/>
          <w:szCs w:val="24"/>
        </w:rPr>
        <w:t xml:space="preserve">　　（1）扬尘污染控制工作先进单位：</w:t>
      </w:r>
    </w:p>
    <w:p w:rsidR="00322D39" w:rsidRPr="00322D39" w:rsidRDefault="00322D39" w:rsidP="00322D39">
      <w:pPr>
        <w:rPr>
          <w:rFonts w:asciiTheme="minorEastAsia" w:hAnsiTheme="minorEastAsia"/>
          <w:sz w:val="24"/>
          <w:szCs w:val="24"/>
        </w:rPr>
      </w:pPr>
      <w:r w:rsidRPr="00322D39">
        <w:rPr>
          <w:rFonts w:asciiTheme="minorEastAsia" w:hAnsiTheme="minorEastAsia" w:hint="eastAsia"/>
          <w:sz w:val="24"/>
          <w:szCs w:val="24"/>
        </w:rPr>
        <w:t xml:space="preserve">　　①住</w:t>
      </w:r>
      <w:proofErr w:type="gramStart"/>
      <w:r w:rsidRPr="00322D39">
        <w:rPr>
          <w:rFonts w:asciiTheme="minorEastAsia" w:hAnsiTheme="minorEastAsia" w:hint="eastAsia"/>
          <w:sz w:val="24"/>
          <w:szCs w:val="24"/>
        </w:rPr>
        <w:t>建部门</w:t>
      </w:r>
      <w:proofErr w:type="gramEnd"/>
      <w:r w:rsidRPr="00322D39">
        <w:rPr>
          <w:rFonts w:asciiTheme="minorEastAsia" w:hAnsiTheme="minorEastAsia" w:hint="eastAsia"/>
          <w:sz w:val="24"/>
          <w:szCs w:val="24"/>
        </w:rPr>
        <w:t>核发的《建设项目施工许可证》（或《重点项目绿色审批通道确认表》）等相关材料；</w:t>
      </w:r>
    </w:p>
    <w:p w:rsidR="00322D39" w:rsidRPr="00322D39" w:rsidRDefault="00322D39" w:rsidP="00322D39">
      <w:pPr>
        <w:rPr>
          <w:rFonts w:asciiTheme="minorEastAsia" w:hAnsiTheme="minorEastAsia"/>
          <w:sz w:val="24"/>
          <w:szCs w:val="24"/>
        </w:rPr>
      </w:pPr>
      <w:r w:rsidRPr="00322D39">
        <w:rPr>
          <w:rFonts w:asciiTheme="minorEastAsia" w:hAnsiTheme="minorEastAsia" w:hint="eastAsia"/>
          <w:sz w:val="24"/>
          <w:szCs w:val="24"/>
        </w:rPr>
        <w:t xml:space="preserve">　　②区环保局核发的《建设施工排放污染物申报登记统计表（试行）》以及《施工现场环境监察量化考核评分》中均取得85分以上的项目证明材料；</w:t>
      </w:r>
    </w:p>
    <w:p w:rsidR="00322D39" w:rsidRPr="00322D39" w:rsidRDefault="00322D39" w:rsidP="00322D39">
      <w:pPr>
        <w:rPr>
          <w:rFonts w:asciiTheme="minorEastAsia" w:hAnsiTheme="minorEastAsia"/>
          <w:sz w:val="24"/>
          <w:szCs w:val="24"/>
        </w:rPr>
      </w:pPr>
      <w:r w:rsidRPr="00322D39">
        <w:rPr>
          <w:rFonts w:asciiTheme="minorEastAsia" w:hAnsiTheme="minorEastAsia" w:hint="eastAsia"/>
          <w:sz w:val="24"/>
          <w:szCs w:val="24"/>
        </w:rPr>
        <w:t xml:space="preserve">　　③施工平面图和施工项目扬尘污染控制所采取的措施明细（包括：覆盖、洒水、硬化等）和落实情况说明。</w:t>
      </w:r>
    </w:p>
    <w:p w:rsidR="00322D39" w:rsidRPr="00322D39" w:rsidRDefault="00322D39" w:rsidP="00322D39">
      <w:pPr>
        <w:rPr>
          <w:rFonts w:asciiTheme="minorEastAsia" w:hAnsiTheme="minorEastAsia"/>
          <w:sz w:val="24"/>
          <w:szCs w:val="24"/>
        </w:rPr>
      </w:pPr>
      <w:r w:rsidRPr="00322D39">
        <w:rPr>
          <w:rFonts w:asciiTheme="minorEastAsia" w:hAnsiTheme="minorEastAsia" w:hint="eastAsia"/>
          <w:sz w:val="24"/>
          <w:szCs w:val="24"/>
        </w:rPr>
        <w:t xml:space="preserve">　　（2）通过“北京市绿色生产”达标考评的混凝土搅拌站：</w:t>
      </w:r>
    </w:p>
    <w:p w:rsidR="00322D39" w:rsidRPr="00322D39" w:rsidRDefault="00322D39" w:rsidP="00322D39">
      <w:pPr>
        <w:rPr>
          <w:rFonts w:asciiTheme="minorEastAsia" w:hAnsiTheme="minorEastAsia"/>
          <w:sz w:val="24"/>
          <w:szCs w:val="24"/>
        </w:rPr>
      </w:pPr>
      <w:r w:rsidRPr="00322D39">
        <w:rPr>
          <w:rFonts w:asciiTheme="minorEastAsia" w:hAnsiTheme="minorEastAsia" w:hint="eastAsia"/>
          <w:sz w:val="24"/>
          <w:szCs w:val="24"/>
        </w:rPr>
        <w:t xml:space="preserve">　　①市住建、市环保等部门联合下发的“北京市绿色生产”达标混凝土搅拌站证明材料；</w:t>
      </w:r>
    </w:p>
    <w:p w:rsidR="00322D39" w:rsidRPr="00322D39" w:rsidRDefault="00322D39" w:rsidP="00322D39">
      <w:pPr>
        <w:rPr>
          <w:rFonts w:asciiTheme="minorEastAsia" w:hAnsiTheme="minorEastAsia"/>
          <w:sz w:val="24"/>
          <w:szCs w:val="24"/>
        </w:rPr>
      </w:pPr>
      <w:r w:rsidRPr="00322D39">
        <w:rPr>
          <w:rFonts w:asciiTheme="minorEastAsia" w:hAnsiTheme="minorEastAsia" w:hint="eastAsia"/>
          <w:sz w:val="24"/>
          <w:szCs w:val="24"/>
        </w:rPr>
        <w:t xml:space="preserve">　　②项目实施情况说明及相关证明材料，包括：密闭料棚、密闭送料、除尘装置、厂区硬化等；</w:t>
      </w:r>
    </w:p>
    <w:p w:rsidR="00322D39" w:rsidRPr="00322D39" w:rsidRDefault="00322D39" w:rsidP="00322D39">
      <w:pPr>
        <w:rPr>
          <w:rFonts w:asciiTheme="minorEastAsia" w:hAnsiTheme="minorEastAsia"/>
          <w:sz w:val="24"/>
          <w:szCs w:val="24"/>
        </w:rPr>
      </w:pPr>
      <w:r w:rsidRPr="00322D39">
        <w:rPr>
          <w:rFonts w:asciiTheme="minorEastAsia" w:hAnsiTheme="minorEastAsia" w:hint="eastAsia"/>
          <w:sz w:val="24"/>
          <w:szCs w:val="24"/>
        </w:rPr>
        <w:t xml:space="preserve">　　4.挥发性有机物污染治理项目所需材料：</w:t>
      </w:r>
    </w:p>
    <w:p w:rsidR="00322D39" w:rsidRPr="00322D39" w:rsidRDefault="00322D39" w:rsidP="00322D39">
      <w:pPr>
        <w:rPr>
          <w:rFonts w:asciiTheme="minorEastAsia" w:hAnsiTheme="minorEastAsia"/>
          <w:sz w:val="24"/>
          <w:szCs w:val="24"/>
        </w:rPr>
      </w:pPr>
      <w:r w:rsidRPr="00322D39">
        <w:rPr>
          <w:rFonts w:asciiTheme="minorEastAsia" w:hAnsiTheme="minorEastAsia" w:hint="eastAsia"/>
          <w:sz w:val="24"/>
          <w:szCs w:val="24"/>
        </w:rPr>
        <w:t xml:space="preserve">　　（1）企业近</w:t>
      </w:r>
      <w:proofErr w:type="gramStart"/>
      <w:r w:rsidRPr="00322D39">
        <w:rPr>
          <w:rFonts w:asciiTheme="minorEastAsia" w:hAnsiTheme="minorEastAsia" w:hint="eastAsia"/>
          <w:sz w:val="24"/>
          <w:szCs w:val="24"/>
        </w:rPr>
        <w:t>一</w:t>
      </w:r>
      <w:proofErr w:type="gramEnd"/>
      <w:r w:rsidRPr="00322D39">
        <w:rPr>
          <w:rFonts w:asciiTheme="minorEastAsia" w:hAnsiTheme="minorEastAsia" w:hint="eastAsia"/>
          <w:sz w:val="24"/>
          <w:szCs w:val="24"/>
        </w:rPr>
        <w:t>年度排污申报登记相关材料；</w:t>
      </w:r>
    </w:p>
    <w:p w:rsidR="00322D39" w:rsidRPr="00322D39" w:rsidRDefault="00322D39" w:rsidP="00322D39">
      <w:pPr>
        <w:rPr>
          <w:rFonts w:asciiTheme="minorEastAsia" w:hAnsiTheme="minorEastAsia"/>
          <w:sz w:val="24"/>
          <w:szCs w:val="24"/>
        </w:rPr>
      </w:pPr>
      <w:r w:rsidRPr="00322D39">
        <w:rPr>
          <w:rFonts w:asciiTheme="minorEastAsia" w:hAnsiTheme="minorEastAsia" w:hint="eastAsia"/>
          <w:sz w:val="24"/>
          <w:szCs w:val="24"/>
        </w:rPr>
        <w:t xml:space="preserve">　　（2）采用低挥发性涂料替代工程提供企业在生产过程中通过生产工艺的升级，改用环保型的低VOC含量的替代品的相关材料；</w:t>
      </w:r>
    </w:p>
    <w:p w:rsidR="00322D39" w:rsidRPr="00322D39" w:rsidRDefault="00322D39" w:rsidP="00322D39">
      <w:pPr>
        <w:rPr>
          <w:rFonts w:asciiTheme="minorEastAsia" w:hAnsiTheme="minorEastAsia"/>
          <w:sz w:val="24"/>
          <w:szCs w:val="24"/>
        </w:rPr>
      </w:pPr>
      <w:r w:rsidRPr="00322D39">
        <w:rPr>
          <w:rFonts w:asciiTheme="minorEastAsia" w:hAnsiTheme="minorEastAsia" w:hint="eastAsia"/>
          <w:sz w:val="24"/>
          <w:szCs w:val="24"/>
        </w:rPr>
        <w:t xml:space="preserve">　　（3）废气治理设施项目改造工程提供相应的设计方案；</w:t>
      </w:r>
    </w:p>
    <w:p w:rsidR="00322D39" w:rsidRPr="00322D39" w:rsidRDefault="00322D39" w:rsidP="00322D39">
      <w:pPr>
        <w:rPr>
          <w:rFonts w:asciiTheme="minorEastAsia" w:hAnsiTheme="minorEastAsia"/>
          <w:sz w:val="24"/>
          <w:szCs w:val="24"/>
        </w:rPr>
      </w:pPr>
      <w:r w:rsidRPr="00322D39">
        <w:rPr>
          <w:rFonts w:asciiTheme="minorEastAsia" w:hAnsiTheme="minorEastAsia" w:hint="eastAsia"/>
          <w:sz w:val="24"/>
          <w:szCs w:val="24"/>
        </w:rPr>
        <w:t xml:space="preserve">　　（4）改造施工合同 (提供详细的设备、费用清单)；</w:t>
      </w:r>
    </w:p>
    <w:p w:rsidR="00322D39" w:rsidRPr="00322D39" w:rsidRDefault="00322D39" w:rsidP="00322D39">
      <w:pPr>
        <w:rPr>
          <w:rFonts w:asciiTheme="minorEastAsia" w:hAnsiTheme="minorEastAsia"/>
          <w:sz w:val="24"/>
          <w:szCs w:val="24"/>
        </w:rPr>
      </w:pPr>
      <w:r w:rsidRPr="00322D39">
        <w:rPr>
          <w:rFonts w:asciiTheme="minorEastAsia" w:hAnsiTheme="minorEastAsia" w:hint="eastAsia"/>
          <w:sz w:val="24"/>
          <w:szCs w:val="24"/>
        </w:rPr>
        <w:t xml:space="preserve">　　（5）有资质的监测单位出具的废气监测报告；</w:t>
      </w:r>
    </w:p>
    <w:p w:rsidR="00322D39" w:rsidRPr="00322D39" w:rsidRDefault="00322D39" w:rsidP="00322D39">
      <w:pPr>
        <w:rPr>
          <w:rFonts w:asciiTheme="minorEastAsia" w:hAnsiTheme="minorEastAsia"/>
          <w:sz w:val="24"/>
          <w:szCs w:val="24"/>
        </w:rPr>
      </w:pPr>
      <w:r w:rsidRPr="00322D39">
        <w:rPr>
          <w:rFonts w:asciiTheme="minorEastAsia" w:hAnsiTheme="minorEastAsia" w:hint="eastAsia"/>
          <w:sz w:val="24"/>
          <w:szCs w:val="24"/>
        </w:rPr>
        <w:t xml:space="preserve">　　（6）废气治理设施照片。</w:t>
      </w:r>
    </w:p>
    <w:p w:rsidR="00322D39" w:rsidRPr="00322D39" w:rsidRDefault="00322D39" w:rsidP="00322D39">
      <w:pPr>
        <w:rPr>
          <w:rFonts w:asciiTheme="minorEastAsia" w:hAnsiTheme="minorEastAsia"/>
          <w:sz w:val="24"/>
          <w:szCs w:val="24"/>
        </w:rPr>
      </w:pPr>
      <w:r w:rsidRPr="00322D39">
        <w:rPr>
          <w:rFonts w:asciiTheme="minorEastAsia" w:hAnsiTheme="minorEastAsia" w:hint="eastAsia"/>
          <w:sz w:val="24"/>
          <w:szCs w:val="24"/>
        </w:rPr>
        <w:t xml:space="preserve">　　5. 规模化畜禽养殖污染治理项目所需材料：</w:t>
      </w:r>
    </w:p>
    <w:p w:rsidR="00322D39" w:rsidRPr="00322D39" w:rsidRDefault="00322D39" w:rsidP="00322D39">
      <w:pPr>
        <w:rPr>
          <w:rFonts w:asciiTheme="minorEastAsia" w:hAnsiTheme="minorEastAsia"/>
          <w:sz w:val="24"/>
          <w:szCs w:val="24"/>
        </w:rPr>
      </w:pPr>
      <w:r w:rsidRPr="00322D39">
        <w:rPr>
          <w:rFonts w:asciiTheme="minorEastAsia" w:hAnsiTheme="minorEastAsia" w:hint="eastAsia"/>
          <w:sz w:val="24"/>
          <w:szCs w:val="24"/>
        </w:rPr>
        <w:t xml:space="preserve">　　（1）污染治理设施设计资料；</w:t>
      </w:r>
    </w:p>
    <w:p w:rsidR="00322D39" w:rsidRPr="00322D39" w:rsidRDefault="00322D39" w:rsidP="00322D39">
      <w:pPr>
        <w:rPr>
          <w:rFonts w:asciiTheme="minorEastAsia" w:hAnsiTheme="minorEastAsia"/>
          <w:sz w:val="24"/>
          <w:szCs w:val="24"/>
        </w:rPr>
      </w:pPr>
      <w:r w:rsidRPr="00322D39">
        <w:rPr>
          <w:rFonts w:asciiTheme="minorEastAsia" w:hAnsiTheme="minorEastAsia" w:hint="eastAsia"/>
          <w:sz w:val="24"/>
          <w:szCs w:val="24"/>
        </w:rPr>
        <w:t xml:space="preserve">　　（2）委托其他单位施工的提供施工合同及发票；自行施工的，提供施工材料明细及发票；</w:t>
      </w:r>
    </w:p>
    <w:p w:rsidR="00322D39" w:rsidRPr="00322D39" w:rsidRDefault="00322D39" w:rsidP="00322D39">
      <w:pPr>
        <w:rPr>
          <w:rFonts w:asciiTheme="minorEastAsia" w:hAnsiTheme="minorEastAsia"/>
          <w:sz w:val="24"/>
          <w:szCs w:val="24"/>
        </w:rPr>
      </w:pPr>
      <w:r w:rsidRPr="00322D39">
        <w:rPr>
          <w:rFonts w:asciiTheme="minorEastAsia" w:hAnsiTheme="minorEastAsia" w:hint="eastAsia"/>
          <w:sz w:val="24"/>
          <w:szCs w:val="24"/>
        </w:rPr>
        <w:t xml:space="preserve">　　（3）污染治理设施的竣工验收相关材料；</w:t>
      </w:r>
    </w:p>
    <w:p w:rsidR="00322D39" w:rsidRPr="00322D39" w:rsidRDefault="00322D39" w:rsidP="00322D39">
      <w:pPr>
        <w:rPr>
          <w:rFonts w:asciiTheme="minorEastAsia" w:hAnsiTheme="minorEastAsia"/>
          <w:sz w:val="24"/>
          <w:szCs w:val="24"/>
        </w:rPr>
      </w:pPr>
      <w:r w:rsidRPr="00322D39">
        <w:rPr>
          <w:rFonts w:asciiTheme="minorEastAsia" w:hAnsiTheme="minorEastAsia" w:hint="eastAsia"/>
          <w:sz w:val="24"/>
          <w:szCs w:val="24"/>
        </w:rPr>
        <w:t xml:space="preserve">　　（4）投入运行后污染治理设施的照片。</w:t>
      </w:r>
    </w:p>
    <w:p w:rsidR="00322D39" w:rsidRPr="00322D39" w:rsidRDefault="00322D39" w:rsidP="00322D39">
      <w:pPr>
        <w:rPr>
          <w:rFonts w:asciiTheme="minorEastAsia" w:hAnsiTheme="minorEastAsia"/>
          <w:sz w:val="24"/>
          <w:szCs w:val="24"/>
        </w:rPr>
      </w:pPr>
      <w:r w:rsidRPr="00322D39">
        <w:rPr>
          <w:rFonts w:asciiTheme="minorEastAsia" w:hAnsiTheme="minorEastAsia" w:hint="eastAsia"/>
          <w:sz w:val="24"/>
          <w:szCs w:val="24"/>
        </w:rPr>
        <w:t xml:space="preserve">　　6. 水污染减</w:t>
      </w:r>
      <w:proofErr w:type="gramStart"/>
      <w:r w:rsidRPr="00322D39">
        <w:rPr>
          <w:rFonts w:asciiTheme="minorEastAsia" w:hAnsiTheme="minorEastAsia" w:hint="eastAsia"/>
          <w:sz w:val="24"/>
          <w:szCs w:val="24"/>
        </w:rPr>
        <w:t>排项目</w:t>
      </w:r>
      <w:proofErr w:type="gramEnd"/>
      <w:r w:rsidRPr="00322D39">
        <w:rPr>
          <w:rFonts w:asciiTheme="minorEastAsia" w:hAnsiTheme="minorEastAsia" w:hint="eastAsia"/>
          <w:sz w:val="24"/>
          <w:szCs w:val="24"/>
        </w:rPr>
        <w:t>相关材料：</w:t>
      </w:r>
    </w:p>
    <w:p w:rsidR="00322D39" w:rsidRPr="00322D39" w:rsidRDefault="00322D39" w:rsidP="00322D39">
      <w:pPr>
        <w:rPr>
          <w:rFonts w:asciiTheme="minorEastAsia" w:hAnsiTheme="minorEastAsia"/>
          <w:sz w:val="24"/>
          <w:szCs w:val="24"/>
        </w:rPr>
      </w:pPr>
      <w:r w:rsidRPr="00322D39">
        <w:rPr>
          <w:rFonts w:asciiTheme="minorEastAsia" w:hAnsiTheme="minorEastAsia" w:hint="eastAsia"/>
          <w:sz w:val="24"/>
          <w:szCs w:val="24"/>
        </w:rPr>
        <w:t xml:space="preserve">　　（1）污水处理厂（站）的设计文件、批复文件、工程竣工验收批复文件；</w:t>
      </w:r>
    </w:p>
    <w:p w:rsidR="00322D39" w:rsidRPr="00322D39" w:rsidRDefault="00322D39" w:rsidP="00322D39">
      <w:pPr>
        <w:rPr>
          <w:rFonts w:asciiTheme="minorEastAsia" w:hAnsiTheme="minorEastAsia"/>
          <w:sz w:val="24"/>
          <w:szCs w:val="24"/>
        </w:rPr>
      </w:pPr>
      <w:r w:rsidRPr="00322D39">
        <w:rPr>
          <w:rFonts w:asciiTheme="minorEastAsia" w:hAnsiTheme="minorEastAsia" w:hint="eastAsia"/>
          <w:sz w:val="24"/>
          <w:szCs w:val="24"/>
        </w:rPr>
        <w:t xml:space="preserve">　　（2）环评审批等文件、环保部门的试运行批复文件；</w:t>
      </w:r>
    </w:p>
    <w:p w:rsidR="00322D39" w:rsidRPr="00322D39" w:rsidRDefault="00322D39" w:rsidP="00322D39">
      <w:pPr>
        <w:rPr>
          <w:rFonts w:asciiTheme="minorEastAsia" w:hAnsiTheme="minorEastAsia"/>
          <w:sz w:val="24"/>
          <w:szCs w:val="24"/>
        </w:rPr>
      </w:pPr>
      <w:r w:rsidRPr="00322D39">
        <w:rPr>
          <w:rFonts w:asciiTheme="minorEastAsia" w:hAnsiTheme="minorEastAsia" w:hint="eastAsia"/>
          <w:sz w:val="24"/>
          <w:szCs w:val="24"/>
        </w:rPr>
        <w:t xml:space="preserve">　　（3）原有城市污水处理厂通过改建、扩建等增加污水处理能力和提高治理效果的，提供新增管网设计、竣工验收等相关文件、资料；</w:t>
      </w:r>
    </w:p>
    <w:p w:rsidR="00322D39" w:rsidRPr="00322D39" w:rsidRDefault="00322D39" w:rsidP="00322D39">
      <w:pPr>
        <w:rPr>
          <w:rFonts w:asciiTheme="minorEastAsia" w:hAnsiTheme="minorEastAsia"/>
          <w:sz w:val="24"/>
          <w:szCs w:val="24"/>
        </w:rPr>
      </w:pPr>
      <w:r w:rsidRPr="00322D39">
        <w:rPr>
          <w:rFonts w:asciiTheme="minorEastAsia" w:hAnsiTheme="minorEastAsia" w:hint="eastAsia"/>
          <w:sz w:val="24"/>
          <w:szCs w:val="24"/>
        </w:rPr>
        <w:t xml:space="preserve">　　（4）主要设备的照片。</w:t>
      </w:r>
    </w:p>
    <w:p w:rsidR="00322D39" w:rsidRPr="00322D39" w:rsidRDefault="00322D39" w:rsidP="00322D39">
      <w:pPr>
        <w:rPr>
          <w:rFonts w:asciiTheme="minorEastAsia" w:hAnsiTheme="minorEastAsia"/>
          <w:sz w:val="24"/>
          <w:szCs w:val="24"/>
        </w:rPr>
      </w:pPr>
      <w:r w:rsidRPr="00322D39">
        <w:rPr>
          <w:rFonts w:asciiTheme="minorEastAsia" w:hAnsiTheme="minorEastAsia" w:hint="eastAsia"/>
          <w:sz w:val="24"/>
          <w:szCs w:val="24"/>
        </w:rPr>
        <w:t xml:space="preserve">　　五、申报时间、受理单位及联系方式</w:t>
      </w:r>
    </w:p>
    <w:p w:rsidR="00322D39" w:rsidRPr="00322D39" w:rsidRDefault="00322D39" w:rsidP="00322D39">
      <w:pPr>
        <w:rPr>
          <w:rFonts w:asciiTheme="minorEastAsia" w:hAnsiTheme="minorEastAsia"/>
          <w:sz w:val="24"/>
          <w:szCs w:val="24"/>
        </w:rPr>
      </w:pPr>
      <w:r w:rsidRPr="00322D39">
        <w:rPr>
          <w:rFonts w:asciiTheme="minorEastAsia" w:hAnsiTheme="minorEastAsia" w:hint="eastAsia"/>
          <w:sz w:val="24"/>
          <w:szCs w:val="24"/>
        </w:rPr>
        <w:t xml:space="preserve">　　申报时间：2013年7月20日至2013年8月31日</w:t>
      </w:r>
    </w:p>
    <w:p w:rsidR="00322D39" w:rsidRPr="00322D39" w:rsidRDefault="00322D39" w:rsidP="00322D39">
      <w:pPr>
        <w:rPr>
          <w:rFonts w:asciiTheme="minorEastAsia" w:hAnsiTheme="minorEastAsia"/>
          <w:sz w:val="24"/>
          <w:szCs w:val="24"/>
        </w:rPr>
      </w:pPr>
      <w:r w:rsidRPr="00322D39">
        <w:rPr>
          <w:rFonts w:asciiTheme="minorEastAsia" w:hAnsiTheme="minorEastAsia" w:hint="eastAsia"/>
          <w:sz w:val="24"/>
          <w:szCs w:val="24"/>
        </w:rPr>
        <w:t xml:space="preserve">　　受理单位：海淀区环境保护局综合科</w:t>
      </w:r>
    </w:p>
    <w:p w:rsidR="00322D39" w:rsidRPr="00322D39" w:rsidRDefault="00322D39" w:rsidP="00322D39">
      <w:pPr>
        <w:rPr>
          <w:rFonts w:asciiTheme="minorEastAsia" w:hAnsiTheme="minorEastAsia"/>
          <w:sz w:val="24"/>
          <w:szCs w:val="24"/>
        </w:rPr>
      </w:pPr>
      <w:r w:rsidRPr="00322D39">
        <w:rPr>
          <w:rFonts w:asciiTheme="minorEastAsia" w:hAnsiTheme="minorEastAsia" w:hint="eastAsia"/>
          <w:sz w:val="24"/>
          <w:szCs w:val="24"/>
        </w:rPr>
        <w:t xml:space="preserve">　　联系电话：82571519</w:t>
      </w:r>
    </w:p>
    <w:p w:rsidR="00322D39" w:rsidRPr="00322D39" w:rsidRDefault="00322D39" w:rsidP="00322D39">
      <w:pPr>
        <w:rPr>
          <w:rFonts w:asciiTheme="minorEastAsia" w:hAnsiTheme="minorEastAsia"/>
          <w:sz w:val="24"/>
          <w:szCs w:val="24"/>
        </w:rPr>
      </w:pPr>
      <w:r w:rsidRPr="00322D39">
        <w:rPr>
          <w:rFonts w:asciiTheme="minorEastAsia" w:hAnsiTheme="minorEastAsia" w:hint="eastAsia"/>
          <w:sz w:val="24"/>
          <w:szCs w:val="24"/>
        </w:rPr>
        <w:t xml:space="preserve">　　电子邮箱：hdepb@sina.com</w:t>
      </w:r>
    </w:p>
    <w:p w:rsidR="00322D39" w:rsidRPr="00322D39" w:rsidRDefault="00322D39" w:rsidP="00322D39">
      <w:pPr>
        <w:rPr>
          <w:rFonts w:asciiTheme="minorEastAsia" w:hAnsiTheme="minorEastAsia"/>
          <w:sz w:val="24"/>
          <w:szCs w:val="24"/>
        </w:rPr>
      </w:pPr>
      <w:r w:rsidRPr="00322D39">
        <w:rPr>
          <w:rFonts w:asciiTheme="minorEastAsia" w:hAnsiTheme="minorEastAsia" w:hint="eastAsia"/>
          <w:sz w:val="24"/>
          <w:szCs w:val="24"/>
        </w:rPr>
        <w:t xml:space="preserve">　　联系地址：海淀区万柳东路光大花园2号楼208室</w:t>
      </w:r>
    </w:p>
    <w:p w:rsidR="00322D39" w:rsidRPr="00322D39" w:rsidRDefault="00322D39" w:rsidP="00322D39">
      <w:pPr>
        <w:rPr>
          <w:rFonts w:asciiTheme="minorEastAsia" w:hAnsiTheme="minorEastAsia"/>
          <w:sz w:val="24"/>
          <w:szCs w:val="24"/>
        </w:rPr>
      </w:pPr>
      <w:r w:rsidRPr="00322D39">
        <w:rPr>
          <w:rFonts w:asciiTheme="minorEastAsia" w:hAnsiTheme="minorEastAsia" w:hint="eastAsia"/>
          <w:sz w:val="24"/>
          <w:szCs w:val="24"/>
        </w:rPr>
        <w:t xml:space="preserve">　　办公时间：星期一至星期五上午9:00—11:30</w:t>
      </w:r>
    </w:p>
    <w:p w:rsidR="00322D39" w:rsidRPr="00322D39" w:rsidRDefault="00322D39" w:rsidP="00322D39">
      <w:pPr>
        <w:rPr>
          <w:rFonts w:asciiTheme="minorEastAsia" w:hAnsiTheme="minorEastAsia"/>
          <w:sz w:val="24"/>
          <w:szCs w:val="24"/>
        </w:rPr>
      </w:pPr>
      <w:r w:rsidRPr="00322D39">
        <w:rPr>
          <w:rFonts w:asciiTheme="minorEastAsia" w:hAnsiTheme="minorEastAsia" w:hint="eastAsia"/>
          <w:sz w:val="24"/>
          <w:szCs w:val="24"/>
        </w:rPr>
        <w:t xml:space="preserve">　　下午13:30—17:30</w:t>
      </w:r>
    </w:p>
    <w:p w:rsidR="00322D39" w:rsidRPr="00322D39" w:rsidRDefault="00322D39" w:rsidP="00322D39">
      <w:pPr>
        <w:rPr>
          <w:rFonts w:asciiTheme="minorEastAsia" w:hAnsiTheme="minorEastAsia"/>
          <w:sz w:val="24"/>
          <w:szCs w:val="24"/>
        </w:rPr>
      </w:pPr>
      <w:r w:rsidRPr="00322D39">
        <w:rPr>
          <w:rFonts w:asciiTheme="minorEastAsia" w:hAnsiTheme="minorEastAsia" w:hint="eastAsia"/>
          <w:sz w:val="24"/>
          <w:szCs w:val="24"/>
        </w:rPr>
        <w:t xml:space="preserve">　　六、其他事项</w:t>
      </w:r>
    </w:p>
    <w:p w:rsidR="00322D39" w:rsidRPr="00322D39" w:rsidRDefault="00322D39" w:rsidP="00322D39">
      <w:pPr>
        <w:rPr>
          <w:rFonts w:asciiTheme="minorEastAsia" w:hAnsiTheme="minorEastAsia"/>
          <w:sz w:val="24"/>
          <w:szCs w:val="24"/>
        </w:rPr>
      </w:pPr>
      <w:r w:rsidRPr="00322D39">
        <w:rPr>
          <w:rFonts w:asciiTheme="minorEastAsia" w:hAnsiTheme="minorEastAsia" w:hint="eastAsia"/>
          <w:sz w:val="24"/>
          <w:szCs w:val="24"/>
        </w:rPr>
        <w:t xml:space="preserve">　　（一）资金的审批拨付程序及监督管理，按照《海淀区支持核心区自主创新和产业发展专项资金管理办法》的相关规定执行。</w:t>
      </w:r>
    </w:p>
    <w:p w:rsidR="00322D39" w:rsidRPr="00322D39" w:rsidRDefault="00322D39" w:rsidP="00322D39">
      <w:pPr>
        <w:rPr>
          <w:rFonts w:asciiTheme="minorEastAsia" w:hAnsiTheme="minorEastAsia"/>
          <w:sz w:val="24"/>
          <w:szCs w:val="24"/>
        </w:rPr>
      </w:pPr>
      <w:r w:rsidRPr="00322D39">
        <w:rPr>
          <w:rFonts w:asciiTheme="minorEastAsia" w:hAnsiTheme="minorEastAsia" w:hint="eastAsia"/>
          <w:sz w:val="24"/>
          <w:szCs w:val="24"/>
        </w:rPr>
        <w:t xml:space="preserve">　　（二）未尽事宜请参照《海淀区节能减排支持办法》中相关条款执行。</w:t>
      </w:r>
    </w:p>
    <w:p w:rsidR="00322D39" w:rsidRPr="00322D39" w:rsidRDefault="00322D39" w:rsidP="00322D39">
      <w:pPr>
        <w:rPr>
          <w:rFonts w:asciiTheme="minorEastAsia" w:hAnsiTheme="minorEastAsia"/>
          <w:sz w:val="24"/>
          <w:szCs w:val="24"/>
        </w:rPr>
      </w:pPr>
      <w:r w:rsidRPr="00322D39">
        <w:rPr>
          <w:rFonts w:asciiTheme="minorEastAsia" w:hAnsiTheme="minorEastAsia" w:hint="eastAsia"/>
          <w:sz w:val="24"/>
          <w:szCs w:val="24"/>
        </w:rPr>
        <w:lastRenderedPageBreak/>
        <w:t xml:space="preserve">　　（三）项目申报材料不予退回。</w:t>
      </w:r>
    </w:p>
    <w:p w:rsidR="00322D39" w:rsidRDefault="00322D39" w:rsidP="00322D39">
      <w:pPr>
        <w:ind w:firstLine="480"/>
        <w:rPr>
          <w:rFonts w:asciiTheme="minorEastAsia" w:hAnsiTheme="minorEastAsia"/>
          <w:sz w:val="24"/>
          <w:szCs w:val="24"/>
        </w:rPr>
      </w:pPr>
      <w:r w:rsidRPr="00322D39">
        <w:rPr>
          <w:rFonts w:asciiTheme="minorEastAsia" w:hAnsiTheme="minorEastAsia" w:hint="eastAsia"/>
          <w:sz w:val="24"/>
          <w:szCs w:val="24"/>
        </w:rPr>
        <w:t>（四）区环境保护局对本申报指南拥有最终解释权。</w:t>
      </w:r>
    </w:p>
    <w:p w:rsidR="00F771B0" w:rsidRPr="00322D39" w:rsidRDefault="00F771B0" w:rsidP="00322D39">
      <w:pPr>
        <w:ind w:firstLine="480"/>
        <w:rPr>
          <w:rFonts w:asciiTheme="minorEastAsia" w:hAnsiTheme="minorEastAsia"/>
          <w:sz w:val="24"/>
          <w:szCs w:val="24"/>
        </w:rPr>
      </w:pPr>
    </w:p>
    <w:p w:rsidR="00322D39" w:rsidRDefault="00EC66DE" w:rsidP="00A11E0D">
      <w:pPr>
        <w:pStyle w:val="2"/>
        <w:rPr>
          <w:rFonts w:asciiTheme="minorEastAsia" w:hAnsiTheme="minorEastAsia"/>
          <w:b w:val="0"/>
          <w:sz w:val="24"/>
          <w:szCs w:val="24"/>
        </w:rPr>
      </w:pPr>
      <w:bookmarkStart w:id="73" w:name="_Toc372726622"/>
      <w:r>
        <w:rPr>
          <w:rFonts w:asciiTheme="minorEastAsia" w:hAnsiTheme="minorEastAsia" w:hint="eastAsia"/>
          <w:b w:val="0"/>
          <w:sz w:val="24"/>
          <w:szCs w:val="24"/>
        </w:rPr>
        <w:t>10-10海淀区文化发展专项资金</w:t>
      </w:r>
      <w:bookmarkEnd w:id="73"/>
    </w:p>
    <w:p w:rsidR="00EC66DE" w:rsidRPr="00EC66DE" w:rsidRDefault="00EC66DE" w:rsidP="00EC66DE">
      <w:pPr>
        <w:rPr>
          <w:rFonts w:asciiTheme="minorEastAsia" w:hAnsiTheme="minorEastAsia"/>
          <w:sz w:val="24"/>
          <w:szCs w:val="24"/>
        </w:rPr>
      </w:pPr>
      <w:r w:rsidRPr="00EC66DE">
        <w:rPr>
          <w:rFonts w:asciiTheme="minorEastAsia" w:hAnsiTheme="minorEastAsia" w:hint="eastAsia"/>
          <w:sz w:val="24"/>
          <w:szCs w:val="24"/>
        </w:rPr>
        <w:t>海淀区文化发展专项资金项目申报指南</w:t>
      </w:r>
    </w:p>
    <w:p w:rsidR="00EC66DE" w:rsidRPr="00EC66DE" w:rsidRDefault="00EC66DE" w:rsidP="00EC66DE">
      <w:pPr>
        <w:rPr>
          <w:rFonts w:asciiTheme="minorEastAsia" w:hAnsiTheme="minorEastAsia"/>
          <w:sz w:val="24"/>
          <w:szCs w:val="24"/>
        </w:rPr>
      </w:pPr>
      <w:r w:rsidRPr="00EC66DE">
        <w:rPr>
          <w:rFonts w:asciiTheme="minorEastAsia" w:hAnsiTheme="minorEastAsia" w:hint="eastAsia"/>
          <w:sz w:val="24"/>
          <w:szCs w:val="24"/>
        </w:rPr>
        <w:t xml:space="preserve">    根据《中共北京市海淀区委关于率先形成文化大发展大繁荣新格局的实施意见》（京海发〔</w:t>
      </w:r>
      <w:r w:rsidR="00CC7B01">
        <w:rPr>
          <w:rFonts w:asciiTheme="minorEastAsia" w:hAnsiTheme="minorEastAsia" w:hint="eastAsia"/>
          <w:sz w:val="24"/>
          <w:szCs w:val="24"/>
        </w:rPr>
        <w:t>2013</w:t>
      </w:r>
      <w:r w:rsidRPr="00EC66DE">
        <w:rPr>
          <w:rFonts w:asciiTheme="minorEastAsia" w:hAnsiTheme="minorEastAsia" w:hint="eastAsia"/>
          <w:sz w:val="24"/>
          <w:szCs w:val="24"/>
        </w:rPr>
        <w:t>〕4号）、《海淀区文化发展专项资金管理办法（试行）》（</w:t>
      </w:r>
      <w:proofErr w:type="gramStart"/>
      <w:r w:rsidRPr="00EC66DE">
        <w:rPr>
          <w:rFonts w:asciiTheme="minorEastAsia" w:hAnsiTheme="minorEastAsia" w:hint="eastAsia"/>
          <w:sz w:val="24"/>
          <w:szCs w:val="24"/>
        </w:rPr>
        <w:t>海财预</w:t>
      </w:r>
      <w:proofErr w:type="gramEnd"/>
      <w:r w:rsidRPr="00EC66DE">
        <w:rPr>
          <w:rFonts w:asciiTheme="minorEastAsia" w:hAnsiTheme="minorEastAsia" w:hint="eastAsia"/>
          <w:sz w:val="24"/>
          <w:szCs w:val="24"/>
        </w:rPr>
        <w:t>〔2013〕302号）等文件精神，海淀区文化发展领导小组办公室（区委宣传部）面向社会征集2013年海淀区文化发展专项资金支持项目。现将有关事项公告如下：</w:t>
      </w:r>
    </w:p>
    <w:p w:rsidR="00EC66DE" w:rsidRPr="00EC66DE" w:rsidRDefault="00EC66DE" w:rsidP="00EC66DE">
      <w:pPr>
        <w:rPr>
          <w:rFonts w:asciiTheme="minorEastAsia" w:hAnsiTheme="minorEastAsia"/>
          <w:sz w:val="24"/>
          <w:szCs w:val="24"/>
        </w:rPr>
      </w:pPr>
      <w:r w:rsidRPr="00EC66DE">
        <w:rPr>
          <w:rFonts w:asciiTheme="minorEastAsia" w:hAnsiTheme="minorEastAsia" w:hint="eastAsia"/>
          <w:sz w:val="24"/>
          <w:szCs w:val="24"/>
        </w:rPr>
        <w:t xml:space="preserve">　　一、重点支持方向和内容</w:t>
      </w:r>
    </w:p>
    <w:p w:rsidR="00EC66DE" w:rsidRPr="00EC66DE" w:rsidRDefault="00EC66DE" w:rsidP="00EC66DE">
      <w:pPr>
        <w:rPr>
          <w:rFonts w:asciiTheme="minorEastAsia" w:hAnsiTheme="minorEastAsia"/>
          <w:sz w:val="24"/>
          <w:szCs w:val="24"/>
        </w:rPr>
      </w:pPr>
      <w:r w:rsidRPr="00EC66DE">
        <w:rPr>
          <w:rFonts w:asciiTheme="minorEastAsia" w:hAnsiTheme="minorEastAsia" w:hint="eastAsia"/>
          <w:sz w:val="24"/>
          <w:szCs w:val="24"/>
        </w:rPr>
        <w:t xml:space="preserve">　　专项资金以提升地区文化</w:t>
      </w:r>
      <w:proofErr w:type="gramStart"/>
      <w:r w:rsidRPr="00EC66DE">
        <w:rPr>
          <w:rFonts w:asciiTheme="minorEastAsia" w:hAnsiTheme="minorEastAsia" w:hint="eastAsia"/>
          <w:sz w:val="24"/>
          <w:szCs w:val="24"/>
        </w:rPr>
        <w:t>软实力</w:t>
      </w:r>
      <w:proofErr w:type="gramEnd"/>
      <w:r w:rsidRPr="00EC66DE">
        <w:rPr>
          <w:rFonts w:asciiTheme="minorEastAsia" w:hAnsiTheme="minorEastAsia" w:hint="eastAsia"/>
          <w:sz w:val="24"/>
          <w:szCs w:val="24"/>
        </w:rPr>
        <w:t>为目标，主要用于盘活区域文化资源，繁荣文化生产和消费，扶持公益文化事业做大做强。具体支持方向及内容如下：</w:t>
      </w:r>
    </w:p>
    <w:p w:rsidR="00EC66DE" w:rsidRPr="00EC66DE" w:rsidRDefault="00EC66DE" w:rsidP="00EC66DE">
      <w:pPr>
        <w:rPr>
          <w:rFonts w:asciiTheme="minorEastAsia" w:hAnsiTheme="minorEastAsia"/>
          <w:sz w:val="24"/>
          <w:szCs w:val="24"/>
        </w:rPr>
      </w:pPr>
      <w:r w:rsidRPr="00EC66DE">
        <w:rPr>
          <w:rFonts w:asciiTheme="minorEastAsia" w:hAnsiTheme="minorEastAsia" w:hint="eastAsia"/>
          <w:sz w:val="24"/>
          <w:szCs w:val="24"/>
        </w:rPr>
        <w:t xml:space="preserve">　　（一）公益文化设施类。驻区单位的各类文化设施开展的社会无偿或优惠开放类项目；社会资本投资的美术馆、纪念馆、博物馆、图书馆、文化馆等公益文化设施的建设运营类项目；区属文化设施的建设运营项目。</w:t>
      </w:r>
    </w:p>
    <w:p w:rsidR="00EC66DE" w:rsidRPr="00EC66DE" w:rsidRDefault="00EC66DE" w:rsidP="00EC66DE">
      <w:pPr>
        <w:rPr>
          <w:rFonts w:asciiTheme="minorEastAsia" w:hAnsiTheme="minorEastAsia"/>
          <w:sz w:val="24"/>
          <w:szCs w:val="24"/>
        </w:rPr>
      </w:pPr>
      <w:r w:rsidRPr="00EC66DE">
        <w:rPr>
          <w:rFonts w:asciiTheme="minorEastAsia" w:hAnsiTheme="minorEastAsia" w:hint="eastAsia"/>
          <w:sz w:val="24"/>
          <w:szCs w:val="24"/>
        </w:rPr>
        <w:t xml:space="preserve">　　（二）公益文化服务类。驻区文化单位为辖区居民提供文化产品和服务项目；区属单位开展的创新性文化服务项目。</w:t>
      </w:r>
    </w:p>
    <w:p w:rsidR="00EC66DE" w:rsidRPr="00EC66DE" w:rsidRDefault="00EC66DE" w:rsidP="00EC66DE">
      <w:pPr>
        <w:rPr>
          <w:rFonts w:asciiTheme="minorEastAsia" w:hAnsiTheme="minorEastAsia"/>
          <w:sz w:val="24"/>
          <w:szCs w:val="24"/>
        </w:rPr>
      </w:pPr>
      <w:r w:rsidRPr="00EC66DE">
        <w:rPr>
          <w:rFonts w:asciiTheme="minorEastAsia" w:hAnsiTheme="minorEastAsia" w:hint="eastAsia"/>
          <w:sz w:val="24"/>
          <w:szCs w:val="24"/>
        </w:rPr>
        <w:t xml:space="preserve">　　（三）文化活动类。在海淀区域内举办或有利于海淀“走出去”的具有较高社会效益的演出、推介、展览、交流、比赛等活动。</w:t>
      </w:r>
    </w:p>
    <w:p w:rsidR="00EC66DE" w:rsidRPr="00EC66DE" w:rsidRDefault="00EC66DE" w:rsidP="00EC66DE">
      <w:pPr>
        <w:rPr>
          <w:rFonts w:asciiTheme="minorEastAsia" w:hAnsiTheme="minorEastAsia"/>
          <w:sz w:val="24"/>
          <w:szCs w:val="24"/>
        </w:rPr>
      </w:pPr>
      <w:r w:rsidRPr="00EC66DE">
        <w:rPr>
          <w:rFonts w:asciiTheme="minorEastAsia" w:hAnsiTheme="minorEastAsia" w:hint="eastAsia"/>
          <w:sz w:val="24"/>
          <w:szCs w:val="24"/>
        </w:rPr>
        <w:t xml:space="preserve">　　（四）文艺创作类。反映海淀和中关村题材的电影、电视、小说、歌曲、舞蹈、戏剧、宣传片等多种艺术形式的创作、制作项目。</w:t>
      </w:r>
    </w:p>
    <w:p w:rsidR="00EC66DE" w:rsidRPr="00EC66DE" w:rsidRDefault="00EC66DE" w:rsidP="00EC66DE">
      <w:pPr>
        <w:rPr>
          <w:rFonts w:asciiTheme="minorEastAsia" w:hAnsiTheme="minorEastAsia"/>
          <w:sz w:val="24"/>
          <w:szCs w:val="24"/>
        </w:rPr>
      </w:pPr>
      <w:r w:rsidRPr="00EC66DE">
        <w:rPr>
          <w:rFonts w:asciiTheme="minorEastAsia" w:hAnsiTheme="minorEastAsia" w:hint="eastAsia"/>
          <w:sz w:val="24"/>
          <w:szCs w:val="24"/>
        </w:rPr>
        <w:t xml:space="preserve">　　（五）文化研究类。对海淀文化的历史积淀、本质内涵、发展战略、应用对策等内容进行挖掘和研究的项目。</w:t>
      </w:r>
    </w:p>
    <w:p w:rsidR="00EC66DE" w:rsidRPr="00EC66DE" w:rsidRDefault="00EC66DE" w:rsidP="00EC66DE">
      <w:pPr>
        <w:rPr>
          <w:rFonts w:asciiTheme="minorEastAsia" w:hAnsiTheme="minorEastAsia"/>
          <w:sz w:val="24"/>
          <w:szCs w:val="24"/>
        </w:rPr>
      </w:pPr>
      <w:r w:rsidRPr="00EC66DE">
        <w:rPr>
          <w:rFonts w:asciiTheme="minorEastAsia" w:hAnsiTheme="minorEastAsia" w:hint="eastAsia"/>
          <w:sz w:val="24"/>
          <w:szCs w:val="24"/>
        </w:rPr>
        <w:t xml:space="preserve">　　（六）文化平台类。文化产品、文化服务的展示交易等公共平台项目。</w:t>
      </w:r>
    </w:p>
    <w:p w:rsidR="00EC66DE" w:rsidRPr="00EC66DE" w:rsidRDefault="00EC66DE" w:rsidP="00EC66DE">
      <w:pPr>
        <w:rPr>
          <w:rFonts w:asciiTheme="minorEastAsia" w:hAnsiTheme="minorEastAsia"/>
          <w:sz w:val="24"/>
          <w:szCs w:val="24"/>
        </w:rPr>
      </w:pPr>
      <w:r w:rsidRPr="00EC66DE">
        <w:rPr>
          <w:rFonts w:asciiTheme="minorEastAsia" w:hAnsiTheme="minorEastAsia" w:hint="eastAsia"/>
          <w:sz w:val="24"/>
          <w:szCs w:val="24"/>
        </w:rPr>
        <w:t xml:space="preserve">　　（七）其他类。支持其他有助于海淀文化大发展大繁荣的项目。</w:t>
      </w:r>
    </w:p>
    <w:p w:rsidR="00EC66DE" w:rsidRPr="00EC66DE" w:rsidRDefault="00EC66DE" w:rsidP="00EC66DE">
      <w:pPr>
        <w:rPr>
          <w:rFonts w:asciiTheme="minorEastAsia" w:hAnsiTheme="minorEastAsia"/>
          <w:sz w:val="24"/>
          <w:szCs w:val="24"/>
        </w:rPr>
      </w:pPr>
      <w:r w:rsidRPr="00EC66DE">
        <w:rPr>
          <w:rFonts w:asciiTheme="minorEastAsia" w:hAnsiTheme="minorEastAsia" w:hint="eastAsia"/>
          <w:sz w:val="24"/>
          <w:szCs w:val="24"/>
        </w:rPr>
        <w:t xml:space="preserve">　　二、申报方式和时间</w:t>
      </w:r>
    </w:p>
    <w:p w:rsidR="00EC66DE" w:rsidRPr="00EC66DE" w:rsidRDefault="00EC66DE" w:rsidP="00EC66DE">
      <w:pPr>
        <w:rPr>
          <w:rFonts w:asciiTheme="minorEastAsia" w:hAnsiTheme="minorEastAsia"/>
          <w:sz w:val="24"/>
          <w:szCs w:val="24"/>
        </w:rPr>
      </w:pPr>
      <w:r w:rsidRPr="00EC66DE">
        <w:rPr>
          <w:rFonts w:asciiTheme="minorEastAsia" w:hAnsiTheme="minorEastAsia" w:hint="eastAsia"/>
          <w:sz w:val="24"/>
          <w:szCs w:val="24"/>
        </w:rPr>
        <w:t xml:space="preserve">　　（一）自公告发布之日起，项目单位可准备相关申报资料，在海淀</w:t>
      </w:r>
      <w:proofErr w:type="gramStart"/>
      <w:r w:rsidRPr="00EC66DE">
        <w:rPr>
          <w:rFonts w:asciiTheme="minorEastAsia" w:hAnsiTheme="minorEastAsia" w:hint="eastAsia"/>
          <w:sz w:val="24"/>
          <w:szCs w:val="24"/>
        </w:rPr>
        <w:t>区支持</w:t>
      </w:r>
      <w:proofErr w:type="gramEnd"/>
      <w:r w:rsidRPr="00EC66DE">
        <w:rPr>
          <w:rFonts w:asciiTheme="minorEastAsia" w:hAnsiTheme="minorEastAsia" w:hint="eastAsia"/>
          <w:sz w:val="24"/>
          <w:szCs w:val="24"/>
        </w:rPr>
        <w:t>核心区自主创新和产业发展专项资金项目申报平台进行申报（http://210.75.222.58/）。</w:t>
      </w:r>
    </w:p>
    <w:p w:rsidR="00EC66DE" w:rsidRPr="00EC66DE" w:rsidRDefault="00EC66DE" w:rsidP="00EC66DE">
      <w:pPr>
        <w:rPr>
          <w:rFonts w:asciiTheme="minorEastAsia" w:hAnsiTheme="minorEastAsia"/>
          <w:sz w:val="24"/>
          <w:szCs w:val="24"/>
        </w:rPr>
      </w:pPr>
      <w:r w:rsidRPr="00EC66DE">
        <w:rPr>
          <w:rFonts w:asciiTheme="minorEastAsia" w:hAnsiTheme="minorEastAsia" w:hint="eastAsia"/>
          <w:sz w:val="24"/>
          <w:szCs w:val="24"/>
        </w:rPr>
        <w:t xml:space="preserve">　　（二）海淀区文化发展领导小组办公室（区委宣传部）会同有关部门，对申报项目进行评审。</w:t>
      </w:r>
    </w:p>
    <w:p w:rsidR="00EC66DE" w:rsidRPr="00EC66DE" w:rsidRDefault="00EC66DE" w:rsidP="00EC66DE">
      <w:pPr>
        <w:rPr>
          <w:rFonts w:asciiTheme="minorEastAsia" w:hAnsiTheme="minorEastAsia"/>
          <w:sz w:val="24"/>
          <w:szCs w:val="24"/>
        </w:rPr>
      </w:pPr>
      <w:r w:rsidRPr="00EC66DE">
        <w:rPr>
          <w:rFonts w:asciiTheme="minorEastAsia" w:hAnsiTheme="minorEastAsia" w:hint="eastAsia"/>
          <w:sz w:val="24"/>
          <w:szCs w:val="24"/>
        </w:rPr>
        <w:t xml:space="preserve">　　（三）项目申报时间：2013年8月12日至2013年8月31日18:00。</w:t>
      </w:r>
    </w:p>
    <w:p w:rsidR="00EC66DE" w:rsidRPr="00EC66DE" w:rsidRDefault="00EC66DE" w:rsidP="00EC66DE">
      <w:pPr>
        <w:rPr>
          <w:rFonts w:asciiTheme="minorEastAsia" w:hAnsiTheme="minorEastAsia"/>
          <w:sz w:val="24"/>
          <w:szCs w:val="24"/>
        </w:rPr>
      </w:pPr>
      <w:r w:rsidRPr="00EC66DE">
        <w:rPr>
          <w:rFonts w:asciiTheme="minorEastAsia" w:hAnsiTheme="minorEastAsia" w:hint="eastAsia"/>
          <w:sz w:val="24"/>
          <w:szCs w:val="24"/>
        </w:rPr>
        <w:t xml:space="preserve">　　三、申报主体要求</w:t>
      </w:r>
    </w:p>
    <w:p w:rsidR="00EC66DE" w:rsidRPr="00EC66DE" w:rsidRDefault="00EC66DE" w:rsidP="00EC66DE">
      <w:pPr>
        <w:rPr>
          <w:rFonts w:asciiTheme="minorEastAsia" w:hAnsiTheme="minorEastAsia"/>
          <w:sz w:val="24"/>
          <w:szCs w:val="24"/>
        </w:rPr>
      </w:pPr>
      <w:r w:rsidRPr="00EC66DE">
        <w:rPr>
          <w:rFonts w:asciiTheme="minorEastAsia" w:hAnsiTheme="minorEastAsia" w:hint="eastAsia"/>
          <w:sz w:val="24"/>
          <w:szCs w:val="24"/>
        </w:rPr>
        <w:t xml:space="preserve">　　具有独立法人资格，且在海淀区办理工商及税务注册、登记，并就其经营所得在海淀区纳税的企业或行政事业单位。</w:t>
      </w:r>
    </w:p>
    <w:p w:rsidR="00EC66DE" w:rsidRPr="00EC66DE" w:rsidRDefault="00EC66DE" w:rsidP="00EC66DE">
      <w:pPr>
        <w:rPr>
          <w:rFonts w:asciiTheme="minorEastAsia" w:hAnsiTheme="minorEastAsia"/>
          <w:sz w:val="24"/>
          <w:szCs w:val="24"/>
        </w:rPr>
      </w:pPr>
      <w:r w:rsidRPr="00EC66DE">
        <w:rPr>
          <w:rFonts w:asciiTheme="minorEastAsia" w:hAnsiTheme="minorEastAsia" w:hint="eastAsia"/>
          <w:sz w:val="24"/>
          <w:szCs w:val="24"/>
        </w:rPr>
        <w:t xml:space="preserve">　　具体要求如下：</w:t>
      </w:r>
    </w:p>
    <w:p w:rsidR="00EC66DE" w:rsidRPr="00EC66DE" w:rsidRDefault="00EC66DE" w:rsidP="00EC66DE">
      <w:pPr>
        <w:rPr>
          <w:rFonts w:asciiTheme="minorEastAsia" w:hAnsiTheme="minorEastAsia"/>
          <w:sz w:val="24"/>
          <w:szCs w:val="24"/>
        </w:rPr>
      </w:pPr>
      <w:r w:rsidRPr="00EC66DE">
        <w:rPr>
          <w:rFonts w:asciiTheme="minorEastAsia" w:hAnsiTheme="minorEastAsia" w:hint="eastAsia"/>
          <w:sz w:val="24"/>
          <w:szCs w:val="24"/>
        </w:rPr>
        <w:t xml:space="preserve">　　（一）项目申报单位应满足以下条件：企业注册资本不低于50万元人民币（行政事业单位及社团组织除外）；项目单位须具有健全的法人治理结构和独立核算的财务管理制度，财务状况良好。</w:t>
      </w:r>
    </w:p>
    <w:p w:rsidR="00EC66DE" w:rsidRPr="00EC66DE" w:rsidRDefault="00EC66DE" w:rsidP="00EC66DE">
      <w:pPr>
        <w:rPr>
          <w:rFonts w:asciiTheme="minorEastAsia" w:hAnsiTheme="minorEastAsia"/>
          <w:sz w:val="24"/>
          <w:szCs w:val="24"/>
        </w:rPr>
      </w:pPr>
      <w:r w:rsidRPr="00EC66DE">
        <w:rPr>
          <w:rFonts w:asciiTheme="minorEastAsia" w:hAnsiTheme="minorEastAsia" w:hint="eastAsia"/>
          <w:sz w:val="24"/>
          <w:szCs w:val="24"/>
        </w:rPr>
        <w:t xml:space="preserve">　　（二）同一法人单位（申报主体）同</w:t>
      </w:r>
      <w:proofErr w:type="gramStart"/>
      <w:r w:rsidRPr="00EC66DE">
        <w:rPr>
          <w:rFonts w:asciiTheme="minorEastAsia" w:hAnsiTheme="minorEastAsia" w:hint="eastAsia"/>
          <w:sz w:val="24"/>
          <w:szCs w:val="24"/>
        </w:rPr>
        <w:t>一</w:t>
      </w:r>
      <w:proofErr w:type="gramEnd"/>
      <w:r w:rsidRPr="00EC66DE">
        <w:rPr>
          <w:rFonts w:asciiTheme="minorEastAsia" w:hAnsiTheme="minorEastAsia" w:hint="eastAsia"/>
          <w:sz w:val="24"/>
          <w:szCs w:val="24"/>
        </w:rPr>
        <w:t>年度只能申报一个项目。如有两个及两个以上项目单位联合申报，须确定承担主要法律关系义务、且投资比例占50%及以上的项目单位作为项目申报主体，合作单位应出具同意其作为申报主体的证明。</w:t>
      </w:r>
    </w:p>
    <w:p w:rsidR="00EC66DE" w:rsidRPr="00EC66DE" w:rsidRDefault="00EC66DE" w:rsidP="00EC66DE">
      <w:pPr>
        <w:rPr>
          <w:rFonts w:asciiTheme="minorEastAsia" w:hAnsiTheme="minorEastAsia"/>
          <w:sz w:val="24"/>
          <w:szCs w:val="24"/>
        </w:rPr>
      </w:pPr>
      <w:r w:rsidRPr="00EC66DE">
        <w:rPr>
          <w:rFonts w:asciiTheme="minorEastAsia" w:hAnsiTheme="minorEastAsia" w:hint="eastAsia"/>
          <w:sz w:val="24"/>
          <w:szCs w:val="24"/>
        </w:rPr>
        <w:t xml:space="preserve">　　四、支持方式</w:t>
      </w:r>
    </w:p>
    <w:p w:rsidR="00EC66DE" w:rsidRPr="00EC66DE" w:rsidRDefault="00EC66DE" w:rsidP="00EC66DE">
      <w:pPr>
        <w:rPr>
          <w:rFonts w:asciiTheme="minorEastAsia" w:hAnsiTheme="minorEastAsia"/>
          <w:sz w:val="24"/>
          <w:szCs w:val="24"/>
        </w:rPr>
      </w:pPr>
      <w:r w:rsidRPr="00EC66DE">
        <w:rPr>
          <w:rFonts w:asciiTheme="minorEastAsia" w:hAnsiTheme="minorEastAsia" w:hint="eastAsia"/>
          <w:sz w:val="24"/>
          <w:szCs w:val="24"/>
        </w:rPr>
        <w:t xml:space="preserve">　　主要采取项目补贴和奖励的支持方式。</w:t>
      </w:r>
    </w:p>
    <w:p w:rsidR="00EC66DE" w:rsidRPr="00EC66DE" w:rsidRDefault="00EC66DE" w:rsidP="00EC66DE">
      <w:pPr>
        <w:rPr>
          <w:rFonts w:asciiTheme="minorEastAsia" w:hAnsiTheme="minorEastAsia"/>
          <w:sz w:val="24"/>
          <w:szCs w:val="24"/>
        </w:rPr>
      </w:pPr>
      <w:r w:rsidRPr="00EC66DE">
        <w:rPr>
          <w:rFonts w:asciiTheme="minorEastAsia" w:hAnsiTheme="minorEastAsia" w:hint="eastAsia"/>
          <w:sz w:val="24"/>
          <w:szCs w:val="24"/>
        </w:rPr>
        <w:t xml:space="preserve">　　（一）、项目补贴</w:t>
      </w:r>
    </w:p>
    <w:p w:rsidR="00EC66DE" w:rsidRPr="00EC66DE" w:rsidRDefault="00EC66DE" w:rsidP="00EC66DE">
      <w:pPr>
        <w:rPr>
          <w:rFonts w:asciiTheme="minorEastAsia" w:hAnsiTheme="minorEastAsia"/>
          <w:sz w:val="24"/>
          <w:szCs w:val="24"/>
        </w:rPr>
      </w:pPr>
      <w:r w:rsidRPr="00EC66DE">
        <w:rPr>
          <w:rFonts w:asciiTheme="minorEastAsia" w:hAnsiTheme="minorEastAsia" w:hint="eastAsia"/>
          <w:sz w:val="24"/>
          <w:szCs w:val="24"/>
        </w:rPr>
        <w:t xml:space="preserve">　　项目补贴主要面向即将或正在实施、尚未完成的公益性文化项目，以及申报市级或国家级文化项目的前期培育辅导等。支持额度根据项目投入、产生效益、重要性等因素综合研究确定，社会单位项目一般不超过项目总投资额的30%，区属部门项目根据具体情况研究确定。</w:t>
      </w:r>
    </w:p>
    <w:p w:rsidR="00EC66DE" w:rsidRPr="00EC66DE" w:rsidRDefault="00EC66DE" w:rsidP="00EC66DE">
      <w:pPr>
        <w:rPr>
          <w:rFonts w:asciiTheme="minorEastAsia" w:hAnsiTheme="minorEastAsia"/>
          <w:sz w:val="24"/>
          <w:szCs w:val="24"/>
        </w:rPr>
      </w:pPr>
      <w:r w:rsidRPr="00EC66DE">
        <w:rPr>
          <w:rFonts w:asciiTheme="minorEastAsia" w:hAnsiTheme="minorEastAsia" w:hint="eastAsia"/>
          <w:sz w:val="24"/>
          <w:szCs w:val="24"/>
        </w:rPr>
        <w:t xml:space="preserve">　　五、申报材料</w:t>
      </w:r>
    </w:p>
    <w:p w:rsidR="00EC66DE" w:rsidRPr="00EC66DE" w:rsidRDefault="00EC66DE" w:rsidP="00EC66DE">
      <w:pPr>
        <w:rPr>
          <w:rFonts w:asciiTheme="minorEastAsia" w:hAnsiTheme="minorEastAsia"/>
          <w:sz w:val="24"/>
          <w:szCs w:val="24"/>
        </w:rPr>
      </w:pPr>
      <w:r w:rsidRPr="00EC66DE">
        <w:rPr>
          <w:rFonts w:asciiTheme="minorEastAsia" w:hAnsiTheme="minorEastAsia" w:hint="eastAsia"/>
          <w:sz w:val="24"/>
          <w:szCs w:val="24"/>
        </w:rPr>
        <w:t xml:space="preserve">　　（一）《海淀区文化发展专项资金项目申报书》；</w:t>
      </w:r>
    </w:p>
    <w:p w:rsidR="00EC66DE" w:rsidRPr="00EC66DE" w:rsidRDefault="00EC66DE" w:rsidP="00EC66DE">
      <w:pPr>
        <w:rPr>
          <w:rFonts w:asciiTheme="minorEastAsia" w:hAnsiTheme="minorEastAsia"/>
          <w:sz w:val="24"/>
          <w:szCs w:val="24"/>
        </w:rPr>
      </w:pPr>
      <w:r w:rsidRPr="00EC66DE">
        <w:rPr>
          <w:rFonts w:asciiTheme="minorEastAsia" w:hAnsiTheme="minorEastAsia" w:hint="eastAsia"/>
          <w:sz w:val="24"/>
          <w:szCs w:val="24"/>
        </w:rPr>
        <w:t xml:space="preserve">　　（二）申报书内规定的附件材料；</w:t>
      </w:r>
    </w:p>
    <w:p w:rsidR="00EC66DE" w:rsidRPr="00EC66DE" w:rsidRDefault="00EC66DE" w:rsidP="00EC66DE">
      <w:pPr>
        <w:rPr>
          <w:rFonts w:asciiTheme="minorEastAsia" w:hAnsiTheme="minorEastAsia"/>
          <w:sz w:val="24"/>
          <w:szCs w:val="24"/>
        </w:rPr>
      </w:pPr>
      <w:r w:rsidRPr="00EC66DE">
        <w:rPr>
          <w:rFonts w:asciiTheme="minorEastAsia" w:hAnsiTheme="minorEastAsia" w:hint="eastAsia"/>
          <w:sz w:val="24"/>
          <w:szCs w:val="24"/>
        </w:rPr>
        <w:t xml:space="preserve">　　（三）其他需补充说明的材料。</w:t>
      </w:r>
    </w:p>
    <w:p w:rsidR="00EC66DE" w:rsidRPr="00EC66DE" w:rsidRDefault="00EC66DE" w:rsidP="00EC66DE">
      <w:pPr>
        <w:rPr>
          <w:rFonts w:asciiTheme="minorEastAsia" w:hAnsiTheme="minorEastAsia"/>
          <w:sz w:val="24"/>
          <w:szCs w:val="24"/>
        </w:rPr>
      </w:pPr>
      <w:r w:rsidRPr="00EC66DE">
        <w:rPr>
          <w:rFonts w:asciiTheme="minorEastAsia" w:hAnsiTheme="minorEastAsia" w:hint="eastAsia"/>
          <w:sz w:val="24"/>
          <w:szCs w:val="24"/>
        </w:rPr>
        <w:lastRenderedPageBreak/>
        <w:t xml:space="preserve">　　六、其他事项</w:t>
      </w:r>
    </w:p>
    <w:p w:rsidR="00EC66DE" w:rsidRPr="00EC66DE" w:rsidRDefault="00EC66DE" w:rsidP="00EC66DE">
      <w:pPr>
        <w:rPr>
          <w:rFonts w:asciiTheme="minorEastAsia" w:hAnsiTheme="minorEastAsia"/>
          <w:sz w:val="24"/>
          <w:szCs w:val="24"/>
        </w:rPr>
      </w:pPr>
      <w:r w:rsidRPr="00EC66DE">
        <w:rPr>
          <w:rFonts w:asciiTheme="minorEastAsia" w:hAnsiTheme="minorEastAsia" w:hint="eastAsia"/>
          <w:sz w:val="24"/>
          <w:szCs w:val="24"/>
        </w:rPr>
        <w:t xml:space="preserve">　　（一）获得专项资金支持的项目单位须承诺从获得支持之日起5年内工商注册地、纳税地不迁出海淀；</w:t>
      </w:r>
    </w:p>
    <w:p w:rsidR="00EC66DE" w:rsidRPr="00EC66DE" w:rsidRDefault="00EC66DE" w:rsidP="00EC66DE">
      <w:pPr>
        <w:rPr>
          <w:rFonts w:asciiTheme="minorEastAsia" w:hAnsiTheme="minorEastAsia"/>
          <w:sz w:val="24"/>
          <w:szCs w:val="24"/>
        </w:rPr>
      </w:pPr>
      <w:r w:rsidRPr="00EC66DE">
        <w:rPr>
          <w:rFonts w:asciiTheme="minorEastAsia" w:hAnsiTheme="minorEastAsia" w:hint="eastAsia"/>
          <w:sz w:val="24"/>
          <w:szCs w:val="24"/>
        </w:rPr>
        <w:t xml:space="preserve">　　（二） 项目成果优先在海淀应用；</w:t>
      </w:r>
    </w:p>
    <w:p w:rsidR="00EC66DE" w:rsidRPr="00EC66DE" w:rsidRDefault="00EC66DE" w:rsidP="00EC66DE">
      <w:pPr>
        <w:rPr>
          <w:rFonts w:asciiTheme="minorEastAsia" w:hAnsiTheme="minorEastAsia"/>
          <w:sz w:val="24"/>
          <w:szCs w:val="24"/>
        </w:rPr>
      </w:pPr>
      <w:r w:rsidRPr="00EC66DE">
        <w:rPr>
          <w:rFonts w:asciiTheme="minorEastAsia" w:hAnsiTheme="minorEastAsia" w:hint="eastAsia"/>
          <w:sz w:val="24"/>
          <w:szCs w:val="24"/>
        </w:rPr>
        <w:t xml:space="preserve">　　（三）项目评审进展及有关情况持续在海淀</w:t>
      </w:r>
      <w:proofErr w:type="gramStart"/>
      <w:r w:rsidRPr="00EC66DE">
        <w:rPr>
          <w:rFonts w:asciiTheme="minorEastAsia" w:hAnsiTheme="minorEastAsia" w:hint="eastAsia"/>
          <w:sz w:val="24"/>
          <w:szCs w:val="24"/>
        </w:rPr>
        <w:t>区支持</w:t>
      </w:r>
      <w:proofErr w:type="gramEnd"/>
      <w:r w:rsidRPr="00EC66DE">
        <w:rPr>
          <w:rFonts w:asciiTheme="minorEastAsia" w:hAnsiTheme="minorEastAsia" w:hint="eastAsia"/>
          <w:sz w:val="24"/>
          <w:szCs w:val="24"/>
        </w:rPr>
        <w:t>核心区自主创新和产业发展专项资金项目申报平台进行公告公示，请注意及时查询；</w:t>
      </w:r>
    </w:p>
    <w:p w:rsidR="00EC66DE" w:rsidRPr="00EC66DE" w:rsidRDefault="00EC66DE" w:rsidP="00EC66DE">
      <w:pPr>
        <w:rPr>
          <w:rFonts w:asciiTheme="minorEastAsia" w:hAnsiTheme="minorEastAsia"/>
          <w:sz w:val="24"/>
          <w:szCs w:val="24"/>
        </w:rPr>
      </w:pPr>
      <w:r w:rsidRPr="00EC66DE">
        <w:rPr>
          <w:rFonts w:asciiTheme="minorEastAsia" w:hAnsiTheme="minorEastAsia" w:hint="eastAsia"/>
          <w:sz w:val="24"/>
          <w:szCs w:val="24"/>
        </w:rPr>
        <w:t xml:space="preserve">　　（四）各项目应按本公告要求自行申报，凡通过中介公司代理申请的一律无效；</w:t>
      </w:r>
    </w:p>
    <w:p w:rsidR="00EC66DE" w:rsidRPr="00EC66DE" w:rsidRDefault="00EC66DE" w:rsidP="00EC66DE">
      <w:pPr>
        <w:rPr>
          <w:rFonts w:asciiTheme="minorEastAsia" w:hAnsiTheme="minorEastAsia"/>
          <w:sz w:val="24"/>
          <w:szCs w:val="24"/>
        </w:rPr>
      </w:pPr>
      <w:r w:rsidRPr="00EC66DE">
        <w:rPr>
          <w:rFonts w:asciiTheme="minorEastAsia" w:hAnsiTheme="minorEastAsia" w:hint="eastAsia"/>
          <w:sz w:val="24"/>
          <w:szCs w:val="24"/>
        </w:rPr>
        <w:t xml:space="preserve">　　（五）本申报指南的最终解释权归海淀区文化发展领导小组办公室（区委宣传部）所有。</w:t>
      </w:r>
    </w:p>
    <w:p w:rsidR="00EC66DE" w:rsidRDefault="00EC66DE" w:rsidP="00EC66DE">
      <w:pPr>
        <w:ind w:firstLine="480"/>
        <w:rPr>
          <w:rFonts w:asciiTheme="minorEastAsia" w:hAnsiTheme="minorEastAsia"/>
          <w:sz w:val="24"/>
          <w:szCs w:val="24"/>
        </w:rPr>
      </w:pPr>
      <w:r w:rsidRPr="00EC66DE">
        <w:rPr>
          <w:rFonts w:asciiTheme="minorEastAsia" w:hAnsiTheme="minorEastAsia" w:hint="eastAsia"/>
          <w:sz w:val="24"/>
          <w:szCs w:val="24"/>
        </w:rPr>
        <w:t>联系人：</w:t>
      </w:r>
      <w:proofErr w:type="gramStart"/>
      <w:r w:rsidRPr="00EC66DE">
        <w:rPr>
          <w:rFonts w:asciiTheme="minorEastAsia" w:hAnsiTheme="minorEastAsia" w:hint="eastAsia"/>
          <w:sz w:val="24"/>
          <w:szCs w:val="24"/>
        </w:rPr>
        <w:t>李冶风</w:t>
      </w:r>
      <w:proofErr w:type="gramEnd"/>
      <w:r w:rsidRPr="00EC66DE">
        <w:rPr>
          <w:rFonts w:asciiTheme="minorEastAsia" w:hAnsiTheme="minorEastAsia" w:hint="eastAsia"/>
          <w:sz w:val="24"/>
          <w:szCs w:val="24"/>
        </w:rPr>
        <w:t xml:space="preserve">    联系电话：82468035</w:t>
      </w:r>
    </w:p>
    <w:p w:rsidR="00EC66DE" w:rsidRDefault="00EC66DE" w:rsidP="00EC66DE">
      <w:pPr>
        <w:ind w:firstLine="480"/>
        <w:rPr>
          <w:rFonts w:asciiTheme="minorEastAsia" w:hAnsiTheme="minorEastAsia"/>
          <w:sz w:val="24"/>
          <w:szCs w:val="24"/>
        </w:rPr>
      </w:pPr>
    </w:p>
    <w:p w:rsidR="00F771B0" w:rsidRDefault="00EC66DE" w:rsidP="00A11E0D">
      <w:pPr>
        <w:pStyle w:val="2"/>
        <w:rPr>
          <w:rFonts w:asciiTheme="minorEastAsia" w:hAnsiTheme="minorEastAsia"/>
          <w:b w:val="0"/>
          <w:sz w:val="24"/>
          <w:szCs w:val="24"/>
        </w:rPr>
      </w:pPr>
      <w:bookmarkStart w:id="74" w:name="_Toc372726623"/>
      <w:r w:rsidRPr="00EC66DE">
        <w:rPr>
          <w:rFonts w:asciiTheme="minorEastAsia" w:hAnsiTheme="minorEastAsia" w:hint="eastAsia"/>
          <w:b w:val="0"/>
          <w:sz w:val="24"/>
          <w:szCs w:val="24"/>
        </w:rPr>
        <w:t>10-11向上级科技部门推荐项目</w:t>
      </w:r>
      <w:bookmarkEnd w:id="74"/>
    </w:p>
    <w:p w:rsidR="00EC66DE" w:rsidRPr="00EC66DE" w:rsidRDefault="00EC66DE" w:rsidP="00EC66DE">
      <w:pPr>
        <w:rPr>
          <w:rFonts w:asciiTheme="minorEastAsia" w:hAnsiTheme="minorEastAsia"/>
          <w:sz w:val="24"/>
          <w:szCs w:val="24"/>
        </w:rPr>
      </w:pPr>
      <w:r w:rsidRPr="00EC66DE">
        <w:rPr>
          <w:rFonts w:asciiTheme="minorEastAsia" w:hAnsiTheme="minorEastAsia" w:hint="eastAsia"/>
          <w:sz w:val="24"/>
          <w:szCs w:val="24"/>
        </w:rPr>
        <w:t>（一）申报对象</w:t>
      </w:r>
    </w:p>
    <w:p w:rsidR="00EC66DE" w:rsidRPr="00EC66DE" w:rsidRDefault="00EC66DE" w:rsidP="00EC66DE">
      <w:pPr>
        <w:rPr>
          <w:rFonts w:asciiTheme="minorEastAsia" w:hAnsiTheme="minorEastAsia"/>
          <w:sz w:val="24"/>
          <w:szCs w:val="24"/>
        </w:rPr>
      </w:pPr>
      <w:r w:rsidRPr="00EC66DE">
        <w:rPr>
          <w:rFonts w:asciiTheme="minorEastAsia" w:hAnsiTheme="minorEastAsia" w:hint="eastAsia"/>
          <w:sz w:val="24"/>
          <w:szCs w:val="24"/>
        </w:rPr>
        <w:t xml:space="preserve">    1.申报单位应为企业或海淀区属事业单位、区行政机关、街道、乡镇等；</w:t>
      </w:r>
    </w:p>
    <w:p w:rsidR="00EC66DE" w:rsidRPr="00EC66DE" w:rsidRDefault="00EC66DE" w:rsidP="00EC66DE">
      <w:pPr>
        <w:rPr>
          <w:rFonts w:asciiTheme="minorEastAsia" w:hAnsiTheme="minorEastAsia"/>
          <w:sz w:val="24"/>
          <w:szCs w:val="24"/>
        </w:rPr>
      </w:pPr>
      <w:r w:rsidRPr="00EC66DE">
        <w:rPr>
          <w:rFonts w:asciiTheme="minorEastAsia" w:hAnsiTheme="minorEastAsia" w:hint="eastAsia"/>
          <w:sz w:val="24"/>
          <w:szCs w:val="24"/>
        </w:rPr>
        <w:t xml:space="preserve">　　2. 申报企业及相关单位须在海淀区办理工商注册并纳税，有满足项目正常实施所需的基本资金、基础和条件，有固定的场所，无知识产权纠纷；</w:t>
      </w:r>
    </w:p>
    <w:p w:rsidR="00EC66DE" w:rsidRPr="00EC66DE" w:rsidRDefault="00EC66DE" w:rsidP="00EC66DE">
      <w:pPr>
        <w:rPr>
          <w:rFonts w:asciiTheme="minorEastAsia" w:hAnsiTheme="minorEastAsia"/>
          <w:sz w:val="24"/>
          <w:szCs w:val="24"/>
        </w:rPr>
      </w:pPr>
      <w:r w:rsidRPr="00EC66DE">
        <w:rPr>
          <w:rFonts w:asciiTheme="minorEastAsia" w:hAnsiTheme="minorEastAsia" w:hint="eastAsia"/>
          <w:sz w:val="24"/>
          <w:szCs w:val="24"/>
        </w:rPr>
        <w:t xml:space="preserve">　　（二）受理单位</w:t>
      </w:r>
    </w:p>
    <w:p w:rsidR="00EC66DE" w:rsidRPr="00EC66DE" w:rsidRDefault="00EC66DE" w:rsidP="00EC66DE">
      <w:pPr>
        <w:rPr>
          <w:rFonts w:asciiTheme="minorEastAsia" w:hAnsiTheme="minorEastAsia"/>
          <w:sz w:val="24"/>
          <w:szCs w:val="24"/>
        </w:rPr>
      </w:pPr>
      <w:r w:rsidRPr="00EC66DE">
        <w:rPr>
          <w:rFonts w:asciiTheme="minorEastAsia" w:hAnsiTheme="minorEastAsia" w:hint="eastAsia"/>
          <w:sz w:val="24"/>
          <w:szCs w:val="24"/>
        </w:rPr>
        <w:t xml:space="preserve">　　</w:t>
      </w:r>
      <w:proofErr w:type="gramStart"/>
      <w:r w:rsidRPr="00EC66DE">
        <w:rPr>
          <w:rFonts w:asciiTheme="minorEastAsia" w:hAnsiTheme="minorEastAsia" w:hint="eastAsia"/>
          <w:sz w:val="24"/>
          <w:szCs w:val="24"/>
        </w:rPr>
        <w:t>海淀园</w:t>
      </w:r>
      <w:proofErr w:type="gramEnd"/>
      <w:r w:rsidRPr="00EC66DE">
        <w:rPr>
          <w:rFonts w:asciiTheme="minorEastAsia" w:hAnsiTheme="minorEastAsia" w:hint="eastAsia"/>
          <w:sz w:val="24"/>
          <w:szCs w:val="24"/>
        </w:rPr>
        <w:t>管委会（区科委）科技发展处</w:t>
      </w:r>
    </w:p>
    <w:p w:rsidR="00EC66DE" w:rsidRPr="00EC66DE" w:rsidRDefault="00EC66DE" w:rsidP="00EC66DE">
      <w:pPr>
        <w:rPr>
          <w:rFonts w:asciiTheme="minorEastAsia" w:hAnsiTheme="minorEastAsia"/>
          <w:sz w:val="24"/>
          <w:szCs w:val="24"/>
        </w:rPr>
      </w:pPr>
      <w:r w:rsidRPr="00EC66DE">
        <w:rPr>
          <w:rFonts w:asciiTheme="minorEastAsia" w:hAnsiTheme="minorEastAsia" w:hint="eastAsia"/>
          <w:sz w:val="24"/>
          <w:szCs w:val="24"/>
        </w:rPr>
        <w:t xml:space="preserve">　　联系人：</w:t>
      </w:r>
      <w:proofErr w:type="gramStart"/>
      <w:r w:rsidRPr="00EC66DE">
        <w:rPr>
          <w:rFonts w:asciiTheme="minorEastAsia" w:hAnsiTheme="minorEastAsia" w:hint="eastAsia"/>
          <w:sz w:val="24"/>
          <w:szCs w:val="24"/>
        </w:rPr>
        <w:t>王本禄</w:t>
      </w:r>
      <w:proofErr w:type="gramEnd"/>
      <w:r w:rsidRPr="00EC66DE">
        <w:rPr>
          <w:rFonts w:asciiTheme="minorEastAsia" w:hAnsiTheme="minorEastAsia" w:hint="eastAsia"/>
          <w:sz w:val="24"/>
          <w:szCs w:val="24"/>
        </w:rPr>
        <w:t xml:space="preserve">  王晶</w:t>
      </w:r>
    </w:p>
    <w:p w:rsidR="00EC66DE" w:rsidRPr="00EC66DE" w:rsidRDefault="00EC66DE" w:rsidP="00EC66DE">
      <w:pPr>
        <w:rPr>
          <w:rFonts w:asciiTheme="minorEastAsia" w:hAnsiTheme="minorEastAsia"/>
          <w:sz w:val="24"/>
          <w:szCs w:val="24"/>
        </w:rPr>
      </w:pPr>
      <w:r w:rsidRPr="00EC66DE">
        <w:rPr>
          <w:rFonts w:asciiTheme="minorEastAsia" w:hAnsiTheme="minorEastAsia" w:hint="eastAsia"/>
          <w:sz w:val="24"/>
          <w:szCs w:val="24"/>
        </w:rPr>
        <w:t xml:space="preserve">　　联系电话：88499061 88499405</w:t>
      </w:r>
    </w:p>
    <w:p w:rsidR="00EC66DE" w:rsidRPr="00EC66DE" w:rsidRDefault="00EC66DE" w:rsidP="00EC66DE">
      <w:pPr>
        <w:rPr>
          <w:rFonts w:asciiTheme="minorEastAsia" w:hAnsiTheme="minorEastAsia"/>
          <w:sz w:val="24"/>
          <w:szCs w:val="24"/>
        </w:rPr>
      </w:pPr>
      <w:r w:rsidRPr="00EC66DE">
        <w:rPr>
          <w:rFonts w:asciiTheme="minorEastAsia" w:hAnsiTheme="minorEastAsia" w:hint="eastAsia"/>
          <w:sz w:val="24"/>
          <w:szCs w:val="24"/>
        </w:rPr>
        <w:t xml:space="preserve">　　（三）申报流程</w:t>
      </w:r>
    </w:p>
    <w:p w:rsidR="00EC66DE" w:rsidRPr="00EC66DE" w:rsidRDefault="00EC66DE" w:rsidP="00EC66DE">
      <w:pPr>
        <w:rPr>
          <w:rFonts w:asciiTheme="minorEastAsia" w:hAnsiTheme="minorEastAsia"/>
          <w:sz w:val="24"/>
          <w:szCs w:val="24"/>
        </w:rPr>
      </w:pPr>
      <w:r w:rsidRPr="00EC66DE">
        <w:rPr>
          <w:rFonts w:asciiTheme="minorEastAsia" w:hAnsiTheme="minorEastAsia" w:hint="eastAsia"/>
          <w:sz w:val="24"/>
          <w:szCs w:val="24"/>
        </w:rPr>
        <w:t xml:space="preserve">　　向上级科技部门推荐项目请根据中关村</w:t>
      </w:r>
      <w:proofErr w:type="gramStart"/>
      <w:r w:rsidRPr="00EC66DE">
        <w:rPr>
          <w:rFonts w:asciiTheme="minorEastAsia" w:hAnsiTheme="minorEastAsia" w:hint="eastAsia"/>
          <w:sz w:val="24"/>
          <w:szCs w:val="24"/>
        </w:rPr>
        <w:t>海淀园</w:t>
      </w:r>
      <w:proofErr w:type="gramEnd"/>
      <w:r w:rsidRPr="00EC66DE">
        <w:rPr>
          <w:rFonts w:asciiTheme="minorEastAsia" w:hAnsiTheme="minorEastAsia" w:hint="eastAsia"/>
          <w:sz w:val="24"/>
          <w:szCs w:val="24"/>
        </w:rPr>
        <w:t>管委会网站http://www.zhsp.gov.cn/及海淀园（区科委）科技发展处网站http://www.hdkw.gov.cn/相关征集通知要求进行登记。登记后再按照上级科技部门项目征集要求准备相关材料。未登记的项目，将不予受理并推荐至上级科技部门。</w:t>
      </w:r>
    </w:p>
    <w:p w:rsidR="00EC66DE" w:rsidRPr="00EC66DE" w:rsidRDefault="00EC66DE" w:rsidP="00EC66DE">
      <w:pPr>
        <w:rPr>
          <w:rFonts w:asciiTheme="minorEastAsia" w:hAnsiTheme="minorEastAsia"/>
          <w:sz w:val="24"/>
          <w:szCs w:val="24"/>
        </w:rPr>
      </w:pPr>
      <w:r w:rsidRPr="00EC66DE">
        <w:rPr>
          <w:rFonts w:asciiTheme="minorEastAsia" w:hAnsiTheme="minorEastAsia" w:hint="eastAsia"/>
          <w:sz w:val="24"/>
          <w:szCs w:val="24"/>
        </w:rPr>
        <w:t xml:space="preserve">　　项目登记请进入海淀区专项资金网上申报统一入口（可从区政府</w:t>
      </w:r>
      <w:proofErr w:type="gramStart"/>
      <w:r w:rsidRPr="00EC66DE">
        <w:rPr>
          <w:rFonts w:asciiTheme="minorEastAsia" w:hAnsiTheme="minorEastAsia" w:hint="eastAsia"/>
          <w:sz w:val="24"/>
          <w:szCs w:val="24"/>
        </w:rPr>
        <w:t>网站专项</w:t>
      </w:r>
      <w:proofErr w:type="gramEnd"/>
      <w:r w:rsidRPr="00EC66DE">
        <w:rPr>
          <w:rFonts w:asciiTheme="minorEastAsia" w:hAnsiTheme="minorEastAsia" w:hint="eastAsia"/>
          <w:sz w:val="24"/>
          <w:szCs w:val="24"/>
        </w:rPr>
        <w:t>资金申报链接进入），查看专项申报指南。网络登录后（已是“海淀区人民政府行政办事中心”用户，可直接登录，否则请新注册用户），浏览事项说明，在线按要求填报并提交企业相关材料。</w:t>
      </w:r>
    </w:p>
    <w:p w:rsidR="00EC66DE" w:rsidRDefault="00EC66DE">
      <w:pPr>
        <w:rPr>
          <w:rFonts w:asciiTheme="minorEastAsia" w:hAnsiTheme="minorEastAsia"/>
          <w:b/>
          <w:sz w:val="24"/>
          <w:szCs w:val="24"/>
        </w:rPr>
      </w:pPr>
    </w:p>
    <w:p w:rsidR="00EC66DE" w:rsidRDefault="00EC66DE">
      <w:pPr>
        <w:rPr>
          <w:rFonts w:asciiTheme="minorEastAsia" w:hAnsiTheme="minorEastAsia"/>
          <w:b/>
          <w:sz w:val="24"/>
          <w:szCs w:val="24"/>
        </w:rPr>
      </w:pPr>
    </w:p>
    <w:p w:rsidR="00A11E0D" w:rsidRPr="009701F6" w:rsidRDefault="00771714" w:rsidP="009701F6">
      <w:pPr>
        <w:pStyle w:val="1"/>
        <w:rPr>
          <w:rFonts w:asciiTheme="minorEastAsia" w:hAnsiTheme="minorEastAsia"/>
          <w:sz w:val="24"/>
          <w:szCs w:val="24"/>
        </w:rPr>
      </w:pPr>
      <w:bookmarkStart w:id="75" w:name="_Toc372726624"/>
      <w:r w:rsidRPr="009701F6">
        <w:rPr>
          <w:rFonts w:asciiTheme="minorEastAsia" w:hAnsiTheme="minorEastAsia" w:hint="eastAsia"/>
          <w:sz w:val="24"/>
          <w:szCs w:val="24"/>
        </w:rPr>
        <w:t>2013年其他政策</w:t>
      </w:r>
      <w:bookmarkEnd w:id="75"/>
    </w:p>
    <w:p w:rsidR="009701F6" w:rsidRPr="00AD093F" w:rsidRDefault="009701F6" w:rsidP="009701F6">
      <w:pPr>
        <w:pStyle w:val="2"/>
        <w:rPr>
          <w:rFonts w:asciiTheme="minorEastAsia" w:eastAsiaTheme="minorEastAsia" w:hAnsiTheme="minorEastAsia" w:cs="宋体"/>
          <w:color w:val="000000"/>
          <w:kern w:val="0"/>
          <w:sz w:val="24"/>
          <w:szCs w:val="24"/>
        </w:rPr>
      </w:pPr>
      <w:bookmarkStart w:id="76" w:name="_Toc370143715"/>
      <w:bookmarkStart w:id="77" w:name="_Toc372200298"/>
      <w:bookmarkStart w:id="78" w:name="_Toc372726625"/>
      <w:r w:rsidRPr="00AD093F">
        <w:rPr>
          <w:rFonts w:asciiTheme="minorEastAsia" w:eastAsiaTheme="minorEastAsia" w:hAnsiTheme="minorEastAsia" w:cs="宋体"/>
          <w:bCs w:val="0"/>
          <w:color w:val="000000"/>
          <w:kern w:val="0"/>
          <w:sz w:val="24"/>
          <w:szCs w:val="24"/>
        </w:rPr>
        <w:t>2013年度海淀区标准化实施专项资金申报指南</w:t>
      </w:r>
      <w:bookmarkEnd w:id="76"/>
      <w:bookmarkEnd w:id="77"/>
      <w:bookmarkEnd w:id="78"/>
    </w:p>
    <w:p w:rsidR="00CF220A" w:rsidRPr="00767534" w:rsidRDefault="00CF220A" w:rsidP="00561BEF">
      <w:pPr>
        <w:widowControl/>
        <w:shd w:val="clear" w:color="auto" w:fill="FFFFFF"/>
        <w:spacing w:before="100" w:beforeAutospacing="1" w:after="100" w:afterAutospacing="1" w:line="375" w:lineRule="atLeast"/>
        <w:jc w:val="left"/>
        <w:rPr>
          <w:rFonts w:asciiTheme="minorEastAsia" w:hAnsiTheme="minorEastAsia" w:cs="宋体"/>
          <w:color w:val="000000"/>
          <w:kern w:val="0"/>
          <w:sz w:val="24"/>
          <w:szCs w:val="24"/>
        </w:rPr>
      </w:pPr>
      <w:r w:rsidRPr="00767534">
        <w:rPr>
          <w:rFonts w:asciiTheme="minorEastAsia" w:hAnsiTheme="minorEastAsia" w:cs="宋体"/>
          <w:color w:val="000000"/>
          <w:kern w:val="0"/>
          <w:sz w:val="24"/>
          <w:szCs w:val="24"/>
        </w:rPr>
        <w:t xml:space="preserve">　　为促进我区高新技术企业、产业技术联盟、协会等开展标准化工作，鼓励中关村示范区核心区企业标准创制，提升企业自主创新能力，现根据《海淀区促进企业创新发展支持办法》，发布海淀区标准化实施专项资金申报指南。</w:t>
      </w:r>
    </w:p>
    <w:p w:rsidR="00CF220A" w:rsidRPr="00767534" w:rsidRDefault="00CF220A" w:rsidP="00561BEF">
      <w:pPr>
        <w:widowControl/>
        <w:shd w:val="clear" w:color="auto" w:fill="FFFFFF"/>
        <w:spacing w:before="100" w:beforeAutospacing="1" w:after="100" w:afterAutospacing="1" w:line="375" w:lineRule="atLeast"/>
        <w:jc w:val="left"/>
        <w:rPr>
          <w:rFonts w:asciiTheme="minorEastAsia" w:hAnsiTheme="minorEastAsia" w:cs="宋体"/>
          <w:color w:val="000000"/>
          <w:kern w:val="0"/>
          <w:sz w:val="24"/>
          <w:szCs w:val="24"/>
        </w:rPr>
      </w:pPr>
      <w:r w:rsidRPr="00767534">
        <w:rPr>
          <w:rFonts w:asciiTheme="minorEastAsia" w:hAnsiTheme="minorEastAsia" w:cs="宋体"/>
          <w:color w:val="000000"/>
          <w:kern w:val="0"/>
          <w:sz w:val="24"/>
          <w:szCs w:val="24"/>
        </w:rPr>
        <w:t xml:space="preserve">　　</w:t>
      </w:r>
      <w:r w:rsidRPr="00767534">
        <w:rPr>
          <w:rFonts w:asciiTheme="minorEastAsia" w:hAnsiTheme="minorEastAsia" w:cs="宋体"/>
          <w:b/>
          <w:bCs/>
          <w:color w:val="000000"/>
          <w:kern w:val="0"/>
          <w:sz w:val="24"/>
          <w:szCs w:val="24"/>
        </w:rPr>
        <w:t xml:space="preserve">　一、支持范围</w:t>
      </w:r>
    </w:p>
    <w:p w:rsidR="00CF220A" w:rsidRPr="00767534" w:rsidRDefault="00CF220A" w:rsidP="00561BEF">
      <w:pPr>
        <w:widowControl/>
        <w:shd w:val="clear" w:color="auto" w:fill="FFFFFF"/>
        <w:spacing w:before="100" w:beforeAutospacing="1" w:after="100" w:afterAutospacing="1" w:line="375" w:lineRule="atLeast"/>
        <w:jc w:val="left"/>
        <w:rPr>
          <w:rFonts w:asciiTheme="minorEastAsia" w:hAnsiTheme="minorEastAsia" w:cs="宋体"/>
          <w:color w:val="000000"/>
          <w:kern w:val="0"/>
          <w:sz w:val="24"/>
          <w:szCs w:val="24"/>
        </w:rPr>
      </w:pPr>
      <w:r w:rsidRPr="00767534">
        <w:rPr>
          <w:rFonts w:asciiTheme="minorEastAsia" w:hAnsiTheme="minorEastAsia" w:cs="宋体"/>
          <w:color w:val="000000"/>
          <w:kern w:val="0"/>
          <w:sz w:val="24"/>
          <w:szCs w:val="24"/>
        </w:rPr>
        <w:t xml:space="preserve">　　（一）鼓励企业积极主导或参与制修订国际标准、国家标准和行业标准（以下简称“订标”）工作并给予“订标”奖励。</w:t>
      </w:r>
    </w:p>
    <w:p w:rsidR="00CF220A" w:rsidRPr="00767534" w:rsidRDefault="00CF220A" w:rsidP="00561BEF">
      <w:pPr>
        <w:widowControl/>
        <w:shd w:val="clear" w:color="auto" w:fill="FFFFFF"/>
        <w:spacing w:before="100" w:beforeAutospacing="1" w:after="100" w:afterAutospacing="1" w:line="375" w:lineRule="atLeast"/>
        <w:jc w:val="left"/>
        <w:rPr>
          <w:rFonts w:asciiTheme="minorEastAsia" w:hAnsiTheme="minorEastAsia" w:cs="宋体"/>
          <w:color w:val="000000"/>
          <w:kern w:val="0"/>
          <w:sz w:val="24"/>
          <w:szCs w:val="24"/>
        </w:rPr>
      </w:pPr>
      <w:r w:rsidRPr="00767534">
        <w:rPr>
          <w:rFonts w:asciiTheme="minorEastAsia" w:hAnsiTheme="minorEastAsia" w:cs="宋体"/>
          <w:color w:val="000000"/>
          <w:kern w:val="0"/>
          <w:sz w:val="24"/>
          <w:szCs w:val="24"/>
        </w:rPr>
        <w:t xml:space="preserve">　　（二）对获得“中国标准创新贡献奖”的企业给予奖励。</w:t>
      </w:r>
    </w:p>
    <w:p w:rsidR="00CF220A" w:rsidRPr="00767534" w:rsidRDefault="00CF220A" w:rsidP="00561BEF">
      <w:pPr>
        <w:widowControl/>
        <w:shd w:val="clear" w:color="auto" w:fill="FFFFFF"/>
        <w:spacing w:before="100" w:beforeAutospacing="1" w:after="100" w:afterAutospacing="1" w:line="375" w:lineRule="atLeast"/>
        <w:jc w:val="left"/>
        <w:rPr>
          <w:rFonts w:asciiTheme="minorEastAsia" w:hAnsiTheme="minorEastAsia" w:cs="宋体"/>
          <w:color w:val="000000"/>
          <w:kern w:val="0"/>
          <w:sz w:val="24"/>
          <w:szCs w:val="24"/>
        </w:rPr>
      </w:pPr>
      <w:r w:rsidRPr="00767534">
        <w:rPr>
          <w:rFonts w:asciiTheme="minorEastAsia" w:hAnsiTheme="minorEastAsia" w:cs="宋体"/>
          <w:color w:val="000000"/>
          <w:kern w:val="0"/>
          <w:sz w:val="24"/>
          <w:szCs w:val="24"/>
        </w:rPr>
        <w:t xml:space="preserve">　　</w:t>
      </w:r>
      <w:r w:rsidRPr="00767534">
        <w:rPr>
          <w:rFonts w:asciiTheme="minorEastAsia" w:hAnsiTheme="minorEastAsia" w:cs="宋体"/>
          <w:b/>
          <w:bCs/>
          <w:color w:val="000000"/>
          <w:kern w:val="0"/>
          <w:sz w:val="24"/>
          <w:szCs w:val="24"/>
        </w:rPr>
        <w:t xml:space="preserve">　二、项目申报条件</w:t>
      </w:r>
    </w:p>
    <w:p w:rsidR="00CF220A" w:rsidRPr="00767534" w:rsidRDefault="00CF220A" w:rsidP="00561BEF">
      <w:pPr>
        <w:widowControl/>
        <w:shd w:val="clear" w:color="auto" w:fill="FFFFFF"/>
        <w:spacing w:before="100" w:beforeAutospacing="1" w:after="100" w:afterAutospacing="1" w:line="375" w:lineRule="atLeast"/>
        <w:jc w:val="left"/>
        <w:rPr>
          <w:rFonts w:asciiTheme="minorEastAsia" w:hAnsiTheme="minorEastAsia" w:cs="宋体"/>
          <w:color w:val="000000"/>
          <w:kern w:val="0"/>
          <w:sz w:val="24"/>
          <w:szCs w:val="24"/>
        </w:rPr>
      </w:pPr>
      <w:r w:rsidRPr="00767534">
        <w:rPr>
          <w:rFonts w:asciiTheme="minorEastAsia" w:hAnsiTheme="minorEastAsia" w:cs="宋体"/>
          <w:color w:val="000000"/>
          <w:kern w:val="0"/>
          <w:sz w:val="24"/>
          <w:szCs w:val="24"/>
        </w:rPr>
        <w:lastRenderedPageBreak/>
        <w:t xml:space="preserve">　　</w:t>
      </w:r>
      <w:r w:rsidRPr="00767534">
        <w:rPr>
          <w:rFonts w:asciiTheme="minorEastAsia" w:hAnsiTheme="minorEastAsia" w:cs="宋体"/>
          <w:b/>
          <w:bCs/>
          <w:color w:val="000000"/>
          <w:kern w:val="0"/>
          <w:sz w:val="24"/>
          <w:szCs w:val="24"/>
        </w:rPr>
        <w:t xml:space="preserve">　（一）承担标准化实施项目支持的单位应具备的条件为：</w:t>
      </w:r>
    </w:p>
    <w:p w:rsidR="00CF220A" w:rsidRPr="00767534" w:rsidRDefault="00CF220A" w:rsidP="00561BEF">
      <w:pPr>
        <w:widowControl/>
        <w:shd w:val="clear" w:color="auto" w:fill="FFFFFF"/>
        <w:spacing w:before="100" w:beforeAutospacing="1" w:after="100" w:afterAutospacing="1" w:line="375" w:lineRule="atLeast"/>
        <w:jc w:val="left"/>
        <w:rPr>
          <w:rFonts w:asciiTheme="minorEastAsia" w:hAnsiTheme="minorEastAsia" w:cs="宋体"/>
          <w:color w:val="000000"/>
          <w:kern w:val="0"/>
          <w:sz w:val="24"/>
          <w:szCs w:val="24"/>
        </w:rPr>
      </w:pPr>
      <w:r w:rsidRPr="00767534">
        <w:rPr>
          <w:rFonts w:asciiTheme="minorEastAsia" w:hAnsiTheme="minorEastAsia" w:cs="宋体"/>
          <w:color w:val="000000"/>
          <w:kern w:val="0"/>
          <w:sz w:val="24"/>
          <w:szCs w:val="24"/>
        </w:rPr>
        <w:t xml:space="preserve">　　1.申请企业应是国家高新技术企业或中关村高新技术企业，在海淀区纳税。</w:t>
      </w:r>
    </w:p>
    <w:p w:rsidR="00CF220A" w:rsidRPr="00767534" w:rsidRDefault="00CF220A" w:rsidP="00561BEF">
      <w:pPr>
        <w:widowControl/>
        <w:shd w:val="clear" w:color="auto" w:fill="FFFFFF"/>
        <w:spacing w:before="100" w:beforeAutospacing="1" w:after="100" w:afterAutospacing="1" w:line="375" w:lineRule="atLeast"/>
        <w:jc w:val="left"/>
        <w:rPr>
          <w:rFonts w:asciiTheme="minorEastAsia" w:hAnsiTheme="minorEastAsia" w:cs="宋体"/>
          <w:color w:val="000000"/>
          <w:kern w:val="0"/>
          <w:sz w:val="24"/>
          <w:szCs w:val="24"/>
        </w:rPr>
      </w:pPr>
      <w:r w:rsidRPr="00767534">
        <w:rPr>
          <w:rFonts w:asciiTheme="minorEastAsia" w:hAnsiTheme="minorEastAsia" w:cs="宋体"/>
          <w:color w:val="000000"/>
          <w:kern w:val="0"/>
          <w:sz w:val="24"/>
          <w:szCs w:val="24"/>
        </w:rPr>
        <w:t xml:space="preserve">　　2.申请企业自主知识产权清晰，掌握高新技术领域核心技术，在行业内取得实质成果，同时具备项目顺利执行的科技力量、资金能力等条件。</w:t>
      </w:r>
    </w:p>
    <w:p w:rsidR="00CF220A" w:rsidRPr="00767534" w:rsidRDefault="00CF220A" w:rsidP="00561BEF">
      <w:pPr>
        <w:widowControl/>
        <w:shd w:val="clear" w:color="auto" w:fill="FFFFFF"/>
        <w:spacing w:before="100" w:beforeAutospacing="1" w:after="100" w:afterAutospacing="1" w:line="375" w:lineRule="atLeast"/>
        <w:jc w:val="left"/>
        <w:rPr>
          <w:rFonts w:asciiTheme="minorEastAsia" w:hAnsiTheme="minorEastAsia" w:cs="宋体"/>
          <w:color w:val="000000"/>
          <w:kern w:val="0"/>
          <w:sz w:val="24"/>
          <w:szCs w:val="24"/>
        </w:rPr>
      </w:pPr>
      <w:r w:rsidRPr="00767534">
        <w:rPr>
          <w:rFonts w:asciiTheme="minorEastAsia" w:hAnsiTheme="minorEastAsia" w:cs="宋体"/>
          <w:color w:val="000000"/>
          <w:kern w:val="0"/>
          <w:sz w:val="24"/>
          <w:szCs w:val="24"/>
        </w:rPr>
        <w:t xml:space="preserve">　　3.企业设有标准化管理部门，有统筹管理企业标准化工作的专职人员。</w:t>
      </w:r>
    </w:p>
    <w:p w:rsidR="00CF220A" w:rsidRPr="00767534" w:rsidRDefault="00CF220A" w:rsidP="00561BEF">
      <w:pPr>
        <w:widowControl/>
        <w:shd w:val="clear" w:color="auto" w:fill="FFFFFF"/>
        <w:spacing w:before="100" w:beforeAutospacing="1" w:after="100" w:afterAutospacing="1" w:line="375" w:lineRule="atLeast"/>
        <w:jc w:val="left"/>
        <w:rPr>
          <w:rFonts w:asciiTheme="minorEastAsia" w:hAnsiTheme="minorEastAsia" w:cs="宋体"/>
          <w:color w:val="000000"/>
          <w:kern w:val="0"/>
          <w:sz w:val="24"/>
          <w:szCs w:val="24"/>
        </w:rPr>
      </w:pPr>
      <w:r w:rsidRPr="00767534">
        <w:rPr>
          <w:rFonts w:asciiTheme="minorEastAsia" w:hAnsiTheme="minorEastAsia" w:cs="宋体"/>
          <w:color w:val="000000"/>
          <w:kern w:val="0"/>
          <w:sz w:val="24"/>
          <w:szCs w:val="24"/>
        </w:rPr>
        <w:t xml:space="preserve">　　</w:t>
      </w:r>
      <w:r w:rsidRPr="00767534">
        <w:rPr>
          <w:rFonts w:asciiTheme="minorEastAsia" w:hAnsiTheme="minorEastAsia" w:cs="宋体"/>
          <w:b/>
          <w:bCs/>
          <w:color w:val="000000"/>
          <w:kern w:val="0"/>
          <w:sz w:val="24"/>
          <w:szCs w:val="24"/>
        </w:rPr>
        <w:t xml:space="preserve">　（二）标准化实施项目支持的项目需符合以下条件：</w:t>
      </w:r>
    </w:p>
    <w:p w:rsidR="00CF220A" w:rsidRPr="00767534" w:rsidRDefault="00CF220A" w:rsidP="00561BEF">
      <w:pPr>
        <w:widowControl/>
        <w:shd w:val="clear" w:color="auto" w:fill="FFFFFF"/>
        <w:spacing w:before="100" w:beforeAutospacing="1" w:after="100" w:afterAutospacing="1" w:line="375" w:lineRule="atLeast"/>
        <w:jc w:val="left"/>
        <w:rPr>
          <w:rFonts w:asciiTheme="minorEastAsia" w:hAnsiTheme="minorEastAsia" w:cs="宋体"/>
          <w:color w:val="000000"/>
          <w:kern w:val="0"/>
          <w:sz w:val="24"/>
          <w:szCs w:val="24"/>
        </w:rPr>
      </w:pPr>
      <w:r w:rsidRPr="00767534">
        <w:rPr>
          <w:rFonts w:asciiTheme="minorEastAsia" w:hAnsiTheme="minorEastAsia" w:cs="宋体"/>
          <w:color w:val="000000"/>
          <w:kern w:val="0"/>
          <w:sz w:val="24"/>
          <w:szCs w:val="24"/>
        </w:rPr>
        <w:t xml:space="preserve">　　</w:t>
      </w:r>
      <w:r w:rsidRPr="00767534">
        <w:rPr>
          <w:rFonts w:asciiTheme="minorEastAsia" w:hAnsiTheme="minorEastAsia" w:cs="宋体"/>
          <w:b/>
          <w:bCs/>
          <w:color w:val="000000"/>
          <w:kern w:val="0"/>
          <w:sz w:val="24"/>
          <w:szCs w:val="24"/>
        </w:rPr>
        <w:t>1.“订标”奖励</w:t>
      </w:r>
    </w:p>
    <w:p w:rsidR="00CF220A" w:rsidRPr="00767534" w:rsidRDefault="00CF220A" w:rsidP="00561BEF">
      <w:pPr>
        <w:widowControl/>
        <w:shd w:val="clear" w:color="auto" w:fill="FFFFFF"/>
        <w:spacing w:before="100" w:beforeAutospacing="1" w:after="100" w:afterAutospacing="1" w:line="375" w:lineRule="atLeast"/>
        <w:jc w:val="left"/>
        <w:rPr>
          <w:rFonts w:asciiTheme="minorEastAsia" w:hAnsiTheme="minorEastAsia" w:cs="宋体"/>
          <w:color w:val="000000"/>
          <w:kern w:val="0"/>
          <w:sz w:val="24"/>
          <w:szCs w:val="24"/>
        </w:rPr>
      </w:pPr>
      <w:r w:rsidRPr="00767534">
        <w:rPr>
          <w:rFonts w:asciiTheme="minorEastAsia" w:hAnsiTheme="minorEastAsia" w:cs="宋体"/>
          <w:color w:val="000000"/>
          <w:kern w:val="0"/>
          <w:sz w:val="24"/>
          <w:szCs w:val="24"/>
        </w:rPr>
        <w:t xml:space="preserve">　　（1）申报的标准项目应属于</w:t>
      </w:r>
      <w:r w:rsidR="00CC7B01">
        <w:rPr>
          <w:rFonts w:asciiTheme="minorEastAsia" w:hAnsiTheme="minorEastAsia" w:cs="宋体"/>
          <w:color w:val="000000"/>
          <w:kern w:val="0"/>
          <w:sz w:val="24"/>
          <w:szCs w:val="24"/>
        </w:rPr>
        <w:t>2013</w:t>
      </w:r>
      <w:r w:rsidRPr="00767534">
        <w:rPr>
          <w:rFonts w:asciiTheme="minorEastAsia" w:hAnsiTheme="minorEastAsia" w:cs="宋体"/>
          <w:color w:val="000000"/>
          <w:kern w:val="0"/>
          <w:sz w:val="24"/>
          <w:szCs w:val="24"/>
        </w:rPr>
        <w:t>年1月1日至</w:t>
      </w:r>
      <w:r w:rsidR="00CC7B01">
        <w:rPr>
          <w:rFonts w:asciiTheme="minorEastAsia" w:hAnsiTheme="minorEastAsia" w:cs="宋体"/>
          <w:color w:val="000000"/>
          <w:kern w:val="0"/>
          <w:sz w:val="24"/>
          <w:szCs w:val="24"/>
        </w:rPr>
        <w:t>2013</w:t>
      </w:r>
      <w:r w:rsidRPr="00767534">
        <w:rPr>
          <w:rFonts w:asciiTheme="minorEastAsia" w:hAnsiTheme="minorEastAsia" w:cs="宋体"/>
          <w:color w:val="000000"/>
          <w:kern w:val="0"/>
          <w:sz w:val="24"/>
          <w:szCs w:val="24"/>
        </w:rPr>
        <w:t>年12月31日期间，获得批准发布的国际标准、国家标准和行业标准；</w:t>
      </w:r>
    </w:p>
    <w:p w:rsidR="00CF220A" w:rsidRPr="00767534" w:rsidRDefault="00CF220A" w:rsidP="00561BEF">
      <w:pPr>
        <w:widowControl/>
        <w:shd w:val="clear" w:color="auto" w:fill="FFFFFF"/>
        <w:spacing w:before="100" w:beforeAutospacing="1" w:after="100" w:afterAutospacing="1" w:line="375" w:lineRule="atLeast"/>
        <w:jc w:val="left"/>
        <w:rPr>
          <w:rFonts w:asciiTheme="minorEastAsia" w:hAnsiTheme="minorEastAsia" w:cs="宋体"/>
          <w:color w:val="000000"/>
          <w:kern w:val="0"/>
          <w:sz w:val="24"/>
          <w:szCs w:val="24"/>
        </w:rPr>
      </w:pPr>
      <w:r w:rsidRPr="00767534">
        <w:rPr>
          <w:rFonts w:asciiTheme="minorEastAsia" w:hAnsiTheme="minorEastAsia" w:cs="宋体"/>
          <w:color w:val="000000"/>
          <w:kern w:val="0"/>
          <w:sz w:val="24"/>
          <w:szCs w:val="24"/>
        </w:rPr>
        <w:t xml:space="preserve">　　（2）发布的标准文本中必须表明申请企业为标准起草单位的前五名；</w:t>
      </w:r>
    </w:p>
    <w:p w:rsidR="00CF220A" w:rsidRPr="00767534" w:rsidRDefault="00CF220A" w:rsidP="00561BEF">
      <w:pPr>
        <w:widowControl/>
        <w:shd w:val="clear" w:color="auto" w:fill="FFFFFF"/>
        <w:spacing w:before="100" w:beforeAutospacing="1" w:after="100" w:afterAutospacing="1" w:line="375" w:lineRule="atLeast"/>
        <w:jc w:val="left"/>
        <w:rPr>
          <w:rFonts w:asciiTheme="minorEastAsia" w:hAnsiTheme="minorEastAsia" w:cs="宋体"/>
          <w:color w:val="000000"/>
          <w:kern w:val="0"/>
          <w:sz w:val="24"/>
          <w:szCs w:val="24"/>
        </w:rPr>
      </w:pPr>
      <w:r w:rsidRPr="00767534">
        <w:rPr>
          <w:rFonts w:asciiTheme="minorEastAsia" w:hAnsiTheme="minorEastAsia" w:cs="宋体"/>
          <w:color w:val="000000"/>
          <w:kern w:val="0"/>
          <w:sz w:val="24"/>
          <w:szCs w:val="24"/>
        </w:rPr>
        <w:t xml:space="preserve">　　（3）发布的标准符合中关村科技园区</w:t>
      </w:r>
      <w:proofErr w:type="gramStart"/>
      <w:r w:rsidRPr="00767534">
        <w:rPr>
          <w:rFonts w:asciiTheme="minorEastAsia" w:hAnsiTheme="minorEastAsia" w:cs="宋体"/>
          <w:color w:val="000000"/>
          <w:kern w:val="0"/>
          <w:sz w:val="24"/>
          <w:szCs w:val="24"/>
        </w:rPr>
        <w:t>海淀园</w:t>
      </w:r>
      <w:proofErr w:type="gramEnd"/>
      <w:r w:rsidRPr="00767534">
        <w:rPr>
          <w:rFonts w:asciiTheme="minorEastAsia" w:hAnsiTheme="minorEastAsia" w:cs="宋体"/>
          <w:color w:val="000000"/>
          <w:kern w:val="0"/>
          <w:sz w:val="24"/>
          <w:szCs w:val="24"/>
        </w:rPr>
        <w:t>战略性新兴产业的重点发展方向，对促进产业升级和提高行业竞争力具有重要作用。</w:t>
      </w:r>
    </w:p>
    <w:p w:rsidR="00CF220A" w:rsidRPr="00767534" w:rsidRDefault="00CF220A" w:rsidP="00561BEF">
      <w:pPr>
        <w:widowControl/>
        <w:shd w:val="clear" w:color="auto" w:fill="FFFFFF"/>
        <w:spacing w:before="100" w:beforeAutospacing="1" w:after="100" w:afterAutospacing="1" w:line="375" w:lineRule="atLeast"/>
        <w:jc w:val="left"/>
        <w:rPr>
          <w:rFonts w:asciiTheme="minorEastAsia" w:hAnsiTheme="minorEastAsia" w:cs="宋体"/>
          <w:color w:val="000000"/>
          <w:kern w:val="0"/>
          <w:sz w:val="24"/>
          <w:szCs w:val="24"/>
        </w:rPr>
      </w:pPr>
      <w:r w:rsidRPr="00767534">
        <w:rPr>
          <w:rFonts w:asciiTheme="minorEastAsia" w:hAnsiTheme="minorEastAsia" w:cs="宋体"/>
          <w:color w:val="000000"/>
          <w:kern w:val="0"/>
          <w:sz w:val="24"/>
          <w:szCs w:val="24"/>
        </w:rPr>
        <w:t xml:space="preserve">　　</w:t>
      </w:r>
      <w:r w:rsidRPr="00767534">
        <w:rPr>
          <w:rFonts w:asciiTheme="minorEastAsia" w:hAnsiTheme="minorEastAsia" w:cs="宋体"/>
          <w:b/>
          <w:bCs/>
          <w:color w:val="000000"/>
          <w:kern w:val="0"/>
          <w:sz w:val="24"/>
          <w:szCs w:val="24"/>
        </w:rPr>
        <w:t xml:space="preserve">　2.“中国标准创新贡献奖”奖励</w:t>
      </w:r>
    </w:p>
    <w:p w:rsidR="00CF220A" w:rsidRPr="00767534" w:rsidRDefault="00CF220A" w:rsidP="00561BEF">
      <w:pPr>
        <w:widowControl/>
        <w:shd w:val="clear" w:color="auto" w:fill="FFFFFF"/>
        <w:spacing w:before="100" w:beforeAutospacing="1" w:after="100" w:afterAutospacing="1" w:line="375" w:lineRule="atLeast"/>
        <w:jc w:val="left"/>
        <w:rPr>
          <w:rFonts w:asciiTheme="minorEastAsia" w:hAnsiTheme="minorEastAsia" w:cs="宋体"/>
          <w:color w:val="000000"/>
          <w:kern w:val="0"/>
          <w:sz w:val="24"/>
          <w:szCs w:val="24"/>
        </w:rPr>
      </w:pPr>
      <w:r w:rsidRPr="00767534">
        <w:rPr>
          <w:rFonts w:asciiTheme="minorEastAsia" w:hAnsiTheme="minorEastAsia" w:cs="宋体"/>
          <w:color w:val="000000"/>
          <w:kern w:val="0"/>
          <w:sz w:val="24"/>
          <w:szCs w:val="24"/>
        </w:rPr>
        <w:t xml:space="preserve">　　2013年“中国标准创新贡献奖”的获奖证书原件及复印件；</w:t>
      </w:r>
    </w:p>
    <w:p w:rsidR="00CF220A" w:rsidRPr="00767534" w:rsidRDefault="00CF220A" w:rsidP="00561BEF">
      <w:pPr>
        <w:widowControl/>
        <w:shd w:val="clear" w:color="auto" w:fill="FFFFFF"/>
        <w:spacing w:before="100" w:beforeAutospacing="1" w:after="100" w:afterAutospacing="1" w:line="375" w:lineRule="atLeast"/>
        <w:jc w:val="left"/>
        <w:rPr>
          <w:rFonts w:asciiTheme="minorEastAsia" w:hAnsiTheme="minorEastAsia" w:cs="宋体"/>
          <w:color w:val="000000"/>
          <w:kern w:val="0"/>
          <w:sz w:val="24"/>
          <w:szCs w:val="24"/>
        </w:rPr>
      </w:pPr>
      <w:r w:rsidRPr="00767534">
        <w:rPr>
          <w:rFonts w:asciiTheme="minorEastAsia" w:hAnsiTheme="minorEastAsia" w:cs="宋体"/>
          <w:color w:val="000000"/>
          <w:kern w:val="0"/>
          <w:sz w:val="24"/>
          <w:szCs w:val="24"/>
        </w:rPr>
        <w:t xml:space="preserve">　　</w:t>
      </w:r>
      <w:r w:rsidRPr="00767534">
        <w:rPr>
          <w:rFonts w:asciiTheme="minorEastAsia" w:hAnsiTheme="minorEastAsia" w:cs="宋体"/>
          <w:b/>
          <w:bCs/>
          <w:color w:val="000000"/>
          <w:kern w:val="0"/>
          <w:sz w:val="24"/>
          <w:szCs w:val="24"/>
        </w:rPr>
        <w:t>（三）支持额度</w:t>
      </w:r>
    </w:p>
    <w:p w:rsidR="00CF220A" w:rsidRPr="00767534" w:rsidRDefault="00CF220A" w:rsidP="00561BEF">
      <w:pPr>
        <w:widowControl/>
        <w:shd w:val="clear" w:color="auto" w:fill="FFFFFF"/>
        <w:spacing w:before="100" w:beforeAutospacing="1" w:after="100" w:afterAutospacing="1" w:line="375" w:lineRule="atLeast"/>
        <w:jc w:val="left"/>
        <w:rPr>
          <w:rFonts w:asciiTheme="minorEastAsia" w:hAnsiTheme="minorEastAsia" w:cs="宋体"/>
          <w:color w:val="000000"/>
          <w:kern w:val="0"/>
          <w:sz w:val="24"/>
          <w:szCs w:val="24"/>
        </w:rPr>
      </w:pPr>
      <w:r w:rsidRPr="00767534">
        <w:rPr>
          <w:rFonts w:asciiTheme="minorEastAsia" w:hAnsiTheme="minorEastAsia" w:cs="宋体"/>
          <w:color w:val="000000"/>
          <w:kern w:val="0"/>
          <w:sz w:val="24"/>
          <w:szCs w:val="24"/>
        </w:rPr>
        <w:t xml:space="preserve">　　</w:t>
      </w:r>
      <w:r w:rsidRPr="00767534">
        <w:rPr>
          <w:rFonts w:asciiTheme="minorEastAsia" w:hAnsiTheme="minorEastAsia" w:cs="宋体"/>
          <w:b/>
          <w:bCs/>
          <w:color w:val="000000"/>
          <w:kern w:val="0"/>
          <w:sz w:val="24"/>
          <w:szCs w:val="24"/>
        </w:rPr>
        <w:t>1.“订标”奖励</w:t>
      </w:r>
    </w:p>
    <w:p w:rsidR="00CF220A" w:rsidRPr="00767534" w:rsidRDefault="00CF220A" w:rsidP="00561BEF">
      <w:pPr>
        <w:widowControl/>
        <w:shd w:val="clear" w:color="auto" w:fill="FFFFFF"/>
        <w:spacing w:before="100" w:beforeAutospacing="1" w:after="100" w:afterAutospacing="1" w:line="375" w:lineRule="atLeast"/>
        <w:jc w:val="left"/>
        <w:rPr>
          <w:rFonts w:asciiTheme="minorEastAsia" w:hAnsiTheme="minorEastAsia" w:cs="宋体"/>
          <w:color w:val="000000"/>
          <w:kern w:val="0"/>
          <w:sz w:val="24"/>
          <w:szCs w:val="24"/>
        </w:rPr>
      </w:pPr>
      <w:r w:rsidRPr="00767534">
        <w:rPr>
          <w:rFonts w:asciiTheme="minorEastAsia" w:hAnsiTheme="minorEastAsia" w:cs="宋体"/>
          <w:color w:val="000000"/>
          <w:kern w:val="0"/>
          <w:sz w:val="24"/>
          <w:szCs w:val="24"/>
        </w:rPr>
        <w:t xml:space="preserve">　　给予负责制修订和参与制修订国际标准的单位最高50万元补贴；给予负责制修订和参与制修订国家标准的单位最高20万元补贴；给予负责制修订和参与制修订行业标准的单位最高10万元补贴。</w:t>
      </w:r>
    </w:p>
    <w:p w:rsidR="00CF220A" w:rsidRPr="00767534" w:rsidRDefault="00CF220A" w:rsidP="00561BEF">
      <w:pPr>
        <w:widowControl/>
        <w:shd w:val="clear" w:color="auto" w:fill="FFFFFF"/>
        <w:spacing w:before="100" w:beforeAutospacing="1" w:after="100" w:afterAutospacing="1" w:line="375" w:lineRule="atLeast"/>
        <w:jc w:val="left"/>
        <w:rPr>
          <w:rFonts w:asciiTheme="minorEastAsia" w:hAnsiTheme="minorEastAsia" w:cs="宋体"/>
          <w:color w:val="000000"/>
          <w:kern w:val="0"/>
          <w:sz w:val="24"/>
          <w:szCs w:val="24"/>
        </w:rPr>
      </w:pPr>
      <w:r w:rsidRPr="00767534">
        <w:rPr>
          <w:rFonts w:asciiTheme="minorEastAsia" w:hAnsiTheme="minorEastAsia" w:cs="宋体"/>
          <w:color w:val="000000"/>
          <w:kern w:val="0"/>
          <w:sz w:val="24"/>
          <w:szCs w:val="24"/>
        </w:rPr>
        <w:t xml:space="preserve">　　</w:t>
      </w:r>
      <w:r w:rsidRPr="00767534">
        <w:rPr>
          <w:rFonts w:asciiTheme="minorEastAsia" w:hAnsiTheme="minorEastAsia" w:cs="宋体"/>
          <w:b/>
          <w:bCs/>
          <w:color w:val="000000"/>
          <w:kern w:val="0"/>
          <w:sz w:val="24"/>
          <w:szCs w:val="24"/>
        </w:rPr>
        <w:t xml:space="preserve">　2.“中国标准创新贡献奖”奖励</w:t>
      </w:r>
    </w:p>
    <w:p w:rsidR="00CF220A" w:rsidRPr="00767534" w:rsidRDefault="00CF220A" w:rsidP="00561BEF">
      <w:pPr>
        <w:widowControl/>
        <w:shd w:val="clear" w:color="auto" w:fill="FFFFFF"/>
        <w:spacing w:before="100" w:beforeAutospacing="1" w:after="100" w:afterAutospacing="1" w:line="375" w:lineRule="atLeast"/>
        <w:jc w:val="left"/>
        <w:rPr>
          <w:rFonts w:asciiTheme="minorEastAsia" w:hAnsiTheme="minorEastAsia" w:cs="宋体"/>
          <w:color w:val="000000"/>
          <w:kern w:val="0"/>
          <w:sz w:val="24"/>
          <w:szCs w:val="24"/>
        </w:rPr>
      </w:pPr>
      <w:r w:rsidRPr="00767534">
        <w:rPr>
          <w:rFonts w:asciiTheme="minorEastAsia" w:hAnsiTheme="minorEastAsia" w:cs="宋体"/>
          <w:color w:val="000000"/>
          <w:kern w:val="0"/>
          <w:sz w:val="24"/>
          <w:szCs w:val="24"/>
        </w:rPr>
        <w:t xml:space="preserve">　　对获得“中国标准创新贡献奖”一等奖的企业最高奖励30万元；获得二等奖的企业最高奖励20万元；获得三等奖的企业最高奖励10万元。</w:t>
      </w:r>
    </w:p>
    <w:p w:rsidR="00CF220A" w:rsidRPr="00767534" w:rsidRDefault="00CF220A" w:rsidP="00561BEF">
      <w:pPr>
        <w:widowControl/>
        <w:shd w:val="clear" w:color="auto" w:fill="FFFFFF"/>
        <w:spacing w:before="100" w:beforeAutospacing="1" w:after="100" w:afterAutospacing="1" w:line="375" w:lineRule="atLeast"/>
        <w:jc w:val="left"/>
        <w:rPr>
          <w:rFonts w:asciiTheme="minorEastAsia" w:hAnsiTheme="minorEastAsia" w:cs="宋体"/>
          <w:color w:val="000000"/>
          <w:kern w:val="0"/>
          <w:sz w:val="24"/>
          <w:szCs w:val="24"/>
        </w:rPr>
      </w:pPr>
      <w:r w:rsidRPr="00767534">
        <w:rPr>
          <w:rFonts w:asciiTheme="minorEastAsia" w:hAnsiTheme="minorEastAsia" w:cs="宋体"/>
          <w:color w:val="000000"/>
          <w:kern w:val="0"/>
          <w:sz w:val="24"/>
          <w:szCs w:val="24"/>
        </w:rPr>
        <w:t xml:space="preserve">　　</w:t>
      </w:r>
      <w:r w:rsidRPr="00767534">
        <w:rPr>
          <w:rFonts w:asciiTheme="minorEastAsia" w:hAnsiTheme="minorEastAsia" w:cs="宋体"/>
          <w:b/>
          <w:bCs/>
          <w:color w:val="000000"/>
          <w:kern w:val="0"/>
          <w:sz w:val="24"/>
          <w:szCs w:val="24"/>
        </w:rPr>
        <w:t xml:space="preserve">　三、申报流程</w:t>
      </w:r>
    </w:p>
    <w:p w:rsidR="00CF220A" w:rsidRPr="00767534" w:rsidRDefault="00CF220A" w:rsidP="00561BEF">
      <w:pPr>
        <w:widowControl/>
        <w:shd w:val="clear" w:color="auto" w:fill="FFFFFF"/>
        <w:spacing w:before="100" w:beforeAutospacing="1" w:after="100" w:afterAutospacing="1" w:line="375" w:lineRule="atLeast"/>
        <w:jc w:val="left"/>
        <w:rPr>
          <w:rFonts w:asciiTheme="minorEastAsia" w:hAnsiTheme="minorEastAsia" w:cs="宋体"/>
          <w:color w:val="000000"/>
          <w:kern w:val="0"/>
          <w:sz w:val="24"/>
          <w:szCs w:val="24"/>
        </w:rPr>
      </w:pPr>
      <w:r w:rsidRPr="00767534">
        <w:rPr>
          <w:rFonts w:asciiTheme="minorEastAsia" w:hAnsiTheme="minorEastAsia" w:cs="宋体"/>
          <w:color w:val="000000"/>
          <w:kern w:val="0"/>
          <w:sz w:val="24"/>
          <w:szCs w:val="24"/>
        </w:rPr>
        <w:t xml:space="preserve">　　见</w:t>
      </w:r>
      <w:proofErr w:type="gramStart"/>
      <w:r w:rsidRPr="00767534">
        <w:rPr>
          <w:rFonts w:asciiTheme="minorEastAsia" w:hAnsiTheme="minorEastAsia" w:cs="宋体"/>
          <w:color w:val="000000"/>
          <w:kern w:val="0"/>
          <w:sz w:val="24"/>
          <w:szCs w:val="24"/>
        </w:rPr>
        <w:t>海淀园</w:t>
      </w:r>
      <w:proofErr w:type="gramEnd"/>
      <w:r w:rsidRPr="00767534">
        <w:rPr>
          <w:rFonts w:asciiTheme="minorEastAsia" w:hAnsiTheme="minorEastAsia" w:cs="宋体"/>
          <w:color w:val="000000"/>
          <w:kern w:val="0"/>
          <w:sz w:val="24"/>
          <w:szCs w:val="24"/>
        </w:rPr>
        <w:t>管委会官方网站-海淀区专项资金统一申报平台中《操作指南》。</w:t>
      </w:r>
    </w:p>
    <w:p w:rsidR="00CF220A" w:rsidRPr="00767534" w:rsidRDefault="00CF220A" w:rsidP="00561BEF">
      <w:pPr>
        <w:widowControl/>
        <w:shd w:val="clear" w:color="auto" w:fill="FFFFFF"/>
        <w:spacing w:before="100" w:beforeAutospacing="1" w:after="100" w:afterAutospacing="1" w:line="375" w:lineRule="atLeast"/>
        <w:jc w:val="left"/>
        <w:rPr>
          <w:rFonts w:asciiTheme="minorEastAsia" w:hAnsiTheme="minorEastAsia" w:cs="宋体"/>
          <w:color w:val="000000"/>
          <w:kern w:val="0"/>
          <w:sz w:val="24"/>
          <w:szCs w:val="24"/>
        </w:rPr>
      </w:pPr>
      <w:r w:rsidRPr="00767534">
        <w:rPr>
          <w:rFonts w:asciiTheme="minorEastAsia" w:hAnsiTheme="minorEastAsia" w:cs="宋体"/>
          <w:color w:val="000000"/>
          <w:kern w:val="0"/>
          <w:sz w:val="24"/>
          <w:szCs w:val="24"/>
        </w:rPr>
        <w:t xml:space="preserve">　　</w:t>
      </w:r>
      <w:r w:rsidRPr="00767534">
        <w:rPr>
          <w:rFonts w:asciiTheme="minorEastAsia" w:hAnsiTheme="minorEastAsia" w:cs="宋体"/>
          <w:b/>
          <w:bCs/>
          <w:color w:val="000000"/>
          <w:kern w:val="0"/>
          <w:sz w:val="24"/>
          <w:szCs w:val="24"/>
        </w:rPr>
        <w:t xml:space="preserve">　四、需提交的申请材料</w:t>
      </w:r>
    </w:p>
    <w:p w:rsidR="00CF220A" w:rsidRPr="00767534" w:rsidRDefault="00CF220A" w:rsidP="00561BEF">
      <w:pPr>
        <w:widowControl/>
        <w:shd w:val="clear" w:color="auto" w:fill="FFFFFF"/>
        <w:spacing w:before="100" w:beforeAutospacing="1" w:after="100" w:afterAutospacing="1" w:line="375" w:lineRule="atLeast"/>
        <w:jc w:val="left"/>
        <w:rPr>
          <w:rFonts w:asciiTheme="minorEastAsia" w:hAnsiTheme="minorEastAsia" w:cs="宋体"/>
          <w:color w:val="000000"/>
          <w:kern w:val="0"/>
          <w:sz w:val="24"/>
          <w:szCs w:val="24"/>
        </w:rPr>
      </w:pPr>
      <w:r w:rsidRPr="00767534">
        <w:rPr>
          <w:rFonts w:asciiTheme="minorEastAsia" w:hAnsiTheme="minorEastAsia" w:cs="宋体"/>
          <w:color w:val="000000"/>
          <w:kern w:val="0"/>
          <w:sz w:val="24"/>
          <w:szCs w:val="24"/>
        </w:rPr>
        <w:t xml:space="preserve">　　</w:t>
      </w:r>
      <w:r w:rsidRPr="00767534">
        <w:rPr>
          <w:rFonts w:asciiTheme="minorEastAsia" w:hAnsiTheme="minorEastAsia" w:cs="宋体"/>
          <w:b/>
          <w:bCs/>
          <w:color w:val="000000"/>
          <w:kern w:val="0"/>
          <w:sz w:val="24"/>
          <w:szCs w:val="24"/>
        </w:rPr>
        <w:t>（一）申请“订标”奖励的企业需要提交以下材料</w:t>
      </w:r>
    </w:p>
    <w:p w:rsidR="00CF220A" w:rsidRPr="00767534" w:rsidRDefault="00CF220A" w:rsidP="00561BEF">
      <w:pPr>
        <w:widowControl/>
        <w:shd w:val="clear" w:color="auto" w:fill="FFFFFF"/>
        <w:spacing w:before="100" w:beforeAutospacing="1" w:after="100" w:afterAutospacing="1" w:line="375" w:lineRule="atLeast"/>
        <w:jc w:val="left"/>
        <w:rPr>
          <w:rFonts w:asciiTheme="minorEastAsia" w:hAnsiTheme="minorEastAsia" w:cs="宋体"/>
          <w:color w:val="000000"/>
          <w:kern w:val="0"/>
          <w:sz w:val="24"/>
          <w:szCs w:val="24"/>
        </w:rPr>
      </w:pPr>
      <w:r w:rsidRPr="00767534">
        <w:rPr>
          <w:rFonts w:asciiTheme="minorEastAsia" w:hAnsiTheme="minorEastAsia" w:cs="宋体"/>
          <w:color w:val="000000"/>
          <w:kern w:val="0"/>
          <w:sz w:val="24"/>
          <w:szCs w:val="24"/>
        </w:rPr>
        <w:t xml:space="preserve">　　1.《“订标”奖励申请书》（附件1）；</w:t>
      </w:r>
    </w:p>
    <w:p w:rsidR="00CF220A" w:rsidRPr="00767534" w:rsidRDefault="00CF220A" w:rsidP="00561BEF">
      <w:pPr>
        <w:widowControl/>
        <w:shd w:val="clear" w:color="auto" w:fill="FFFFFF"/>
        <w:spacing w:before="100" w:beforeAutospacing="1" w:after="100" w:afterAutospacing="1" w:line="375" w:lineRule="atLeast"/>
        <w:jc w:val="left"/>
        <w:rPr>
          <w:rFonts w:asciiTheme="minorEastAsia" w:hAnsiTheme="minorEastAsia" w:cs="宋体"/>
          <w:color w:val="000000"/>
          <w:kern w:val="0"/>
          <w:sz w:val="24"/>
          <w:szCs w:val="24"/>
        </w:rPr>
      </w:pPr>
      <w:r w:rsidRPr="00767534">
        <w:rPr>
          <w:rFonts w:asciiTheme="minorEastAsia" w:hAnsiTheme="minorEastAsia" w:cs="宋体"/>
          <w:color w:val="000000"/>
          <w:kern w:val="0"/>
          <w:sz w:val="24"/>
          <w:szCs w:val="24"/>
        </w:rPr>
        <w:t xml:space="preserve">　　2.企业法人营业执照复印件；</w:t>
      </w:r>
    </w:p>
    <w:p w:rsidR="00CF220A" w:rsidRPr="00767534" w:rsidRDefault="00CF220A" w:rsidP="00561BEF">
      <w:pPr>
        <w:widowControl/>
        <w:shd w:val="clear" w:color="auto" w:fill="FFFFFF"/>
        <w:spacing w:before="100" w:beforeAutospacing="1" w:after="100" w:afterAutospacing="1" w:line="375" w:lineRule="atLeast"/>
        <w:jc w:val="left"/>
        <w:rPr>
          <w:rFonts w:asciiTheme="minorEastAsia" w:hAnsiTheme="minorEastAsia" w:cs="宋体"/>
          <w:color w:val="000000"/>
          <w:kern w:val="0"/>
          <w:sz w:val="24"/>
          <w:szCs w:val="24"/>
        </w:rPr>
      </w:pPr>
      <w:r w:rsidRPr="00767534">
        <w:rPr>
          <w:rFonts w:asciiTheme="minorEastAsia" w:hAnsiTheme="minorEastAsia" w:cs="宋体"/>
          <w:color w:val="000000"/>
          <w:kern w:val="0"/>
          <w:sz w:val="24"/>
          <w:szCs w:val="24"/>
        </w:rPr>
        <w:t xml:space="preserve">　　3.高新技术企业证书复印件及中关村高新技术企业证书复印件；</w:t>
      </w:r>
    </w:p>
    <w:p w:rsidR="00CF220A" w:rsidRPr="00767534" w:rsidRDefault="00CF220A" w:rsidP="00561BEF">
      <w:pPr>
        <w:widowControl/>
        <w:shd w:val="clear" w:color="auto" w:fill="FFFFFF"/>
        <w:spacing w:before="100" w:beforeAutospacing="1" w:after="100" w:afterAutospacing="1" w:line="375" w:lineRule="atLeast"/>
        <w:jc w:val="left"/>
        <w:rPr>
          <w:rFonts w:asciiTheme="minorEastAsia" w:hAnsiTheme="minorEastAsia" w:cs="宋体"/>
          <w:color w:val="000000"/>
          <w:kern w:val="0"/>
          <w:sz w:val="24"/>
          <w:szCs w:val="24"/>
        </w:rPr>
      </w:pPr>
      <w:r w:rsidRPr="00767534">
        <w:rPr>
          <w:rFonts w:asciiTheme="minorEastAsia" w:hAnsiTheme="minorEastAsia" w:cs="宋体"/>
          <w:color w:val="000000"/>
          <w:kern w:val="0"/>
          <w:sz w:val="24"/>
          <w:szCs w:val="24"/>
        </w:rPr>
        <w:lastRenderedPageBreak/>
        <w:t xml:space="preserve">　　4.正式发布的标准文本；</w:t>
      </w:r>
    </w:p>
    <w:p w:rsidR="00CF220A" w:rsidRPr="00767534" w:rsidRDefault="00CF220A" w:rsidP="00561BEF">
      <w:pPr>
        <w:widowControl/>
        <w:shd w:val="clear" w:color="auto" w:fill="FFFFFF"/>
        <w:spacing w:before="100" w:beforeAutospacing="1" w:after="100" w:afterAutospacing="1" w:line="375" w:lineRule="atLeast"/>
        <w:jc w:val="left"/>
        <w:rPr>
          <w:rFonts w:asciiTheme="minorEastAsia" w:hAnsiTheme="minorEastAsia" w:cs="宋体"/>
          <w:color w:val="000000"/>
          <w:kern w:val="0"/>
          <w:sz w:val="24"/>
          <w:szCs w:val="24"/>
        </w:rPr>
      </w:pPr>
      <w:r w:rsidRPr="00767534">
        <w:rPr>
          <w:rFonts w:asciiTheme="minorEastAsia" w:hAnsiTheme="minorEastAsia" w:cs="宋体"/>
          <w:color w:val="000000"/>
          <w:kern w:val="0"/>
          <w:sz w:val="24"/>
          <w:szCs w:val="24"/>
        </w:rPr>
        <w:t xml:space="preserve">　　5. 企业标准化管理组织结构图、标准化部门人员名单及联系方式；</w:t>
      </w:r>
    </w:p>
    <w:p w:rsidR="00CF220A" w:rsidRPr="00767534" w:rsidRDefault="00CF220A" w:rsidP="00561BEF">
      <w:pPr>
        <w:widowControl/>
        <w:shd w:val="clear" w:color="auto" w:fill="FFFFFF"/>
        <w:spacing w:before="100" w:beforeAutospacing="1" w:after="100" w:afterAutospacing="1" w:line="375" w:lineRule="atLeast"/>
        <w:jc w:val="left"/>
        <w:rPr>
          <w:rFonts w:asciiTheme="minorEastAsia" w:hAnsiTheme="minorEastAsia" w:cs="宋体"/>
          <w:color w:val="000000"/>
          <w:kern w:val="0"/>
          <w:sz w:val="24"/>
          <w:szCs w:val="24"/>
        </w:rPr>
      </w:pPr>
      <w:r w:rsidRPr="00767534">
        <w:rPr>
          <w:rFonts w:asciiTheme="minorEastAsia" w:hAnsiTheme="minorEastAsia" w:cs="宋体"/>
          <w:color w:val="000000"/>
          <w:kern w:val="0"/>
          <w:sz w:val="24"/>
          <w:szCs w:val="24"/>
        </w:rPr>
        <w:t xml:space="preserve">　　6. 其它有关材料。</w:t>
      </w:r>
    </w:p>
    <w:p w:rsidR="00CF220A" w:rsidRPr="00767534" w:rsidRDefault="00CF220A" w:rsidP="00561BEF">
      <w:pPr>
        <w:widowControl/>
        <w:shd w:val="clear" w:color="auto" w:fill="FFFFFF"/>
        <w:spacing w:before="100" w:beforeAutospacing="1" w:after="100" w:afterAutospacing="1" w:line="375" w:lineRule="atLeast"/>
        <w:jc w:val="left"/>
        <w:rPr>
          <w:rFonts w:asciiTheme="minorEastAsia" w:hAnsiTheme="minorEastAsia" w:cs="宋体"/>
          <w:color w:val="000000"/>
          <w:kern w:val="0"/>
          <w:sz w:val="24"/>
          <w:szCs w:val="24"/>
        </w:rPr>
      </w:pPr>
      <w:r w:rsidRPr="00767534">
        <w:rPr>
          <w:rFonts w:asciiTheme="minorEastAsia" w:hAnsiTheme="minorEastAsia" w:cs="宋体"/>
          <w:color w:val="000000"/>
          <w:kern w:val="0"/>
          <w:sz w:val="24"/>
          <w:szCs w:val="24"/>
        </w:rPr>
        <w:t xml:space="preserve">　　以上材料一式两份，按A4纸型装订（附申请书电子版一份）。</w:t>
      </w:r>
    </w:p>
    <w:p w:rsidR="00CF220A" w:rsidRPr="00767534" w:rsidRDefault="00CF220A" w:rsidP="00561BEF">
      <w:pPr>
        <w:widowControl/>
        <w:shd w:val="clear" w:color="auto" w:fill="FFFFFF"/>
        <w:spacing w:before="100" w:beforeAutospacing="1" w:after="100" w:afterAutospacing="1" w:line="375" w:lineRule="atLeast"/>
        <w:jc w:val="left"/>
        <w:rPr>
          <w:rFonts w:asciiTheme="minorEastAsia" w:hAnsiTheme="minorEastAsia" w:cs="宋体"/>
          <w:color w:val="000000"/>
          <w:kern w:val="0"/>
          <w:sz w:val="24"/>
          <w:szCs w:val="24"/>
        </w:rPr>
      </w:pPr>
      <w:r w:rsidRPr="00767534">
        <w:rPr>
          <w:rFonts w:asciiTheme="minorEastAsia" w:hAnsiTheme="minorEastAsia" w:cs="宋体"/>
          <w:color w:val="000000"/>
          <w:kern w:val="0"/>
          <w:sz w:val="24"/>
          <w:szCs w:val="24"/>
        </w:rPr>
        <w:t xml:space="preserve">　　</w:t>
      </w:r>
      <w:r w:rsidRPr="00767534">
        <w:rPr>
          <w:rFonts w:asciiTheme="minorEastAsia" w:hAnsiTheme="minorEastAsia" w:cs="宋体"/>
          <w:b/>
          <w:bCs/>
          <w:color w:val="000000"/>
          <w:kern w:val="0"/>
          <w:sz w:val="24"/>
          <w:szCs w:val="24"/>
        </w:rPr>
        <w:t>（二）申请“中国标准创新贡献奖”奖励的企业需提交以下材料</w:t>
      </w:r>
    </w:p>
    <w:p w:rsidR="00CF220A" w:rsidRPr="00767534" w:rsidRDefault="00CF220A" w:rsidP="00561BEF">
      <w:pPr>
        <w:widowControl/>
        <w:shd w:val="clear" w:color="auto" w:fill="FFFFFF"/>
        <w:spacing w:before="100" w:beforeAutospacing="1" w:after="100" w:afterAutospacing="1" w:line="375" w:lineRule="atLeast"/>
        <w:jc w:val="left"/>
        <w:rPr>
          <w:rFonts w:asciiTheme="minorEastAsia" w:hAnsiTheme="minorEastAsia" w:cs="宋体"/>
          <w:color w:val="000000"/>
          <w:kern w:val="0"/>
          <w:sz w:val="24"/>
          <w:szCs w:val="24"/>
        </w:rPr>
      </w:pPr>
      <w:r w:rsidRPr="00767534">
        <w:rPr>
          <w:rFonts w:asciiTheme="minorEastAsia" w:hAnsiTheme="minorEastAsia" w:cs="宋体"/>
          <w:color w:val="000000"/>
          <w:kern w:val="0"/>
          <w:sz w:val="24"/>
          <w:szCs w:val="24"/>
        </w:rPr>
        <w:t xml:space="preserve">　　1.《“中国标准创新贡献奖”奖励申请书》（附件2）；</w:t>
      </w:r>
    </w:p>
    <w:p w:rsidR="00CF220A" w:rsidRPr="00767534" w:rsidRDefault="00CF220A" w:rsidP="00561BEF">
      <w:pPr>
        <w:widowControl/>
        <w:shd w:val="clear" w:color="auto" w:fill="FFFFFF"/>
        <w:spacing w:before="100" w:beforeAutospacing="1" w:after="100" w:afterAutospacing="1" w:line="375" w:lineRule="atLeast"/>
        <w:jc w:val="left"/>
        <w:rPr>
          <w:rFonts w:asciiTheme="minorEastAsia" w:hAnsiTheme="minorEastAsia" w:cs="宋体"/>
          <w:color w:val="000000"/>
          <w:kern w:val="0"/>
          <w:sz w:val="24"/>
          <w:szCs w:val="24"/>
        </w:rPr>
      </w:pPr>
      <w:r w:rsidRPr="00767534">
        <w:rPr>
          <w:rFonts w:asciiTheme="minorEastAsia" w:hAnsiTheme="minorEastAsia" w:cs="宋体"/>
          <w:color w:val="000000"/>
          <w:kern w:val="0"/>
          <w:sz w:val="24"/>
          <w:szCs w:val="24"/>
        </w:rPr>
        <w:t xml:space="preserve">　　2. 企业法人营业执照复印件；</w:t>
      </w:r>
    </w:p>
    <w:p w:rsidR="00CF220A" w:rsidRPr="00767534" w:rsidRDefault="00CF220A" w:rsidP="00561BEF">
      <w:pPr>
        <w:widowControl/>
        <w:shd w:val="clear" w:color="auto" w:fill="FFFFFF"/>
        <w:spacing w:before="100" w:beforeAutospacing="1" w:after="100" w:afterAutospacing="1" w:line="375" w:lineRule="atLeast"/>
        <w:jc w:val="left"/>
        <w:rPr>
          <w:rFonts w:asciiTheme="minorEastAsia" w:hAnsiTheme="minorEastAsia" w:cs="宋体"/>
          <w:color w:val="000000"/>
          <w:kern w:val="0"/>
          <w:sz w:val="24"/>
          <w:szCs w:val="24"/>
        </w:rPr>
      </w:pPr>
      <w:r w:rsidRPr="00767534">
        <w:rPr>
          <w:rFonts w:asciiTheme="minorEastAsia" w:hAnsiTheme="minorEastAsia" w:cs="宋体"/>
          <w:color w:val="000000"/>
          <w:kern w:val="0"/>
          <w:sz w:val="24"/>
          <w:szCs w:val="24"/>
        </w:rPr>
        <w:t xml:space="preserve">　　3．高新技术企业证书复印件及海淀</w:t>
      </w:r>
      <w:proofErr w:type="gramStart"/>
      <w:r w:rsidRPr="00767534">
        <w:rPr>
          <w:rFonts w:asciiTheme="minorEastAsia" w:hAnsiTheme="minorEastAsia" w:cs="宋体"/>
          <w:color w:val="000000"/>
          <w:kern w:val="0"/>
          <w:sz w:val="24"/>
          <w:szCs w:val="24"/>
        </w:rPr>
        <w:t>区创新</w:t>
      </w:r>
      <w:proofErr w:type="gramEnd"/>
      <w:r w:rsidRPr="00767534">
        <w:rPr>
          <w:rFonts w:asciiTheme="minorEastAsia" w:hAnsiTheme="minorEastAsia" w:cs="宋体"/>
          <w:color w:val="000000"/>
          <w:kern w:val="0"/>
          <w:sz w:val="24"/>
          <w:szCs w:val="24"/>
        </w:rPr>
        <w:t>企业证书复印件；</w:t>
      </w:r>
    </w:p>
    <w:p w:rsidR="00CF220A" w:rsidRPr="00767534" w:rsidRDefault="00CF220A" w:rsidP="00561BEF">
      <w:pPr>
        <w:widowControl/>
        <w:shd w:val="clear" w:color="auto" w:fill="FFFFFF"/>
        <w:spacing w:before="100" w:beforeAutospacing="1" w:after="100" w:afterAutospacing="1" w:line="375" w:lineRule="atLeast"/>
        <w:jc w:val="left"/>
        <w:rPr>
          <w:rFonts w:asciiTheme="minorEastAsia" w:hAnsiTheme="minorEastAsia" w:cs="宋体"/>
          <w:color w:val="000000"/>
          <w:kern w:val="0"/>
          <w:sz w:val="24"/>
          <w:szCs w:val="24"/>
        </w:rPr>
      </w:pPr>
      <w:r w:rsidRPr="00767534">
        <w:rPr>
          <w:rFonts w:asciiTheme="minorEastAsia" w:hAnsiTheme="minorEastAsia" w:cs="宋体"/>
          <w:color w:val="000000"/>
          <w:kern w:val="0"/>
          <w:sz w:val="24"/>
          <w:szCs w:val="24"/>
        </w:rPr>
        <w:t xml:space="preserve">　　4．《中国标准创新贡献奖》获奖证书复印件；</w:t>
      </w:r>
    </w:p>
    <w:p w:rsidR="00CF220A" w:rsidRPr="00767534" w:rsidRDefault="00CF220A" w:rsidP="00561BEF">
      <w:pPr>
        <w:widowControl/>
        <w:shd w:val="clear" w:color="auto" w:fill="FFFFFF"/>
        <w:spacing w:before="100" w:beforeAutospacing="1" w:after="100" w:afterAutospacing="1" w:line="375" w:lineRule="atLeast"/>
        <w:jc w:val="left"/>
        <w:rPr>
          <w:rFonts w:asciiTheme="minorEastAsia" w:hAnsiTheme="minorEastAsia" w:cs="宋体"/>
          <w:color w:val="000000"/>
          <w:kern w:val="0"/>
          <w:sz w:val="24"/>
          <w:szCs w:val="24"/>
        </w:rPr>
      </w:pPr>
      <w:r w:rsidRPr="00767534">
        <w:rPr>
          <w:rFonts w:asciiTheme="minorEastAsia" w:hAnsiTheme="minorEastAsia" w:cs="宋体"/>
          <w:color w:val="000000"/>
          <w:kern w:val="0"/>
          <w:sz w:val="24"/>
          <w:szCs w:val="24"/>
        </w:rPr>
        <w:t xml:space="preserve">　　5.企业标准化管理组织结构图、标准化部门人员名单及联系方式；</w:t>
      </w:r>
    </w:p>
    <w:p w:rsidR="00CF220A" w:rsidRPr="00767534" w:rsidRDefault="00CF220A" w:rsidP="00561BEF">
      <w:pPr>
        <w:widowControl/>
        <w:shd w:val="clear" w:color="auto" w:fill="FFFFFF"/>
        <w:spacing w:before="100" w:beforeAutospacing="1" w:after="100" w:afterAutospacing="1" w:line="375" w:lineRule="atLeast"/>
        <w:jc w:val="left"/>
        <w:rPr>
          <w:rFonts w:asciiTheme="minorEastAsia" w:hAnsiTheme="minorEastAsia" w:cs="宋体"/>
          <w:color w:val="000000"/>
          <w:kern w:val="0"/>
          <w:sz w:val="24"/>
          <w:szCs w:val="24"/>
        </w:rPr>
      </w:pPr>
      <w:r w:rsidRPr="00767534">
        <w:rPr>
          <w:rFonts w:asciiTheme="minorEastAsia" w:hAnsiTheme="minorEastAsia" w:cs="宋体"/>
          <w:color w:val="000000"/>
          <w:kern w:val="0"/>
          <w:sz w:val="24"/>
          <w:szCs w:val="24"/>
        </w:rPr>
        <w:t xml:space="preserve">　　6. 其它有关材料。</w:t>
      </w:r>
    </w:p>
    <w:p w:rsidR="00CF220A" w:rsidRPr="00767534" w:rsidRDefault="00CF220A" w:rsidP="00561BEF">
      <w:pPr>
        <w:widowControl/>
        <w:shd w:val="clear" w:color="auto" w:fill="FFFFFF"/>
        <w:spacing w:before="100" w:beforeAutospacing="1" w:after="100" w:afterAutospacing="1" w:line="375" w:lineRule="atLeast"/>
        <w:jc w:val="left"/>
        <w:rPr>
          <w:rFonts w:asciiTheme="minorEastAsia" w:hAnsiTheme="minorEastAsia" w:cs="宋体"/>
          <w:color w:val="000000"/>
          <w:kern w:val="0"/>
          <w:sz w:val="24"/>
          <w:szCs w:val="24"/>
        </w:rPr>
      </w:pPr>
      <w:r w:rsidRPr="00767534">
        <w:rPr>
          <w:rFonts w:asciiTheme="minorEastAsia" w:hAnsiTheme="minorEastAsia" w:cs="宋体"/>
          <w:color w:val="000000"/>
          <w:kern w:val="0"/>
          <w:sz w:val="24"/>
          <w:szCs w:val="24"/>
        </w:rPr>
        <w:t xml:space="preserve">　　以上材料一式两份，按A4纸型装订（附申请书电子版一份）。</w:t>
      </w:r>
    </w:p>
    <w:p w:rsidR="00CF220A" w:rsidRPr="00767534" w:rsidRDefault="00CF220A" w:rsidP="00561BEF">
      <w:pPr>
        <w:widowControl/>
        <w:shd w:val="clear" w:color="auto" w:fill="FFFFFF"/>
        <w:spacing w:before="100" w:beforeAutospacing="1" w:after="100" w:afterAutospacing="1" w:line="375" w:lineRule="atLeast"/>
        <w:jc w:val="left"/>
        <w:rPr>
          <w:rFonts w:asciiTheme="minorEastAsia" w:hAnsiTheme="minorEastAsia" w:cs="宋体"/>
          <w:color w:val="000000"/>
          <w:kern w:val="0"/>
          <w:sz w:val="24"/>
          <w:szCs w:val="24"/>
        </w:rPr>
      </w:pPr>
      <w:r w:rsidRPr="00767534">
        <w:rPr>
          <w:rFonts w:asciiTheme="minorEastAsia" w:hAnsiTheme="minorEastAsia" w:cs="宋体"/>
          <w:color w:val="000000"/>
          <w:kern w:val="0"/>
          <w:sz w:val="24"/>
          <w:szCs w:val="24"/>
        </w:rPr>
        <w:t xml:space="preserve">　　</w:t>
      </w:r>
      <w:r w:rsidRPr="00767534">
        <w:rPr>
          <w:rFonts w:asciiTheme="minorEastAsia" w:hAnsiTheme="minorEastAsia" w:cs="宋体"/>
          <w:b/>
          <w:bCs/>
          <w:color w:val="000000"/>
          <w:kern w:val="0"/>
          <w:sz w:val="24"/>
          <w:szCs w:val="24"/>
        </w:rPr>
        <w:t xml:space="preserve">　五、其它说明</w:t>
      </w:r>
    </w:p>
    <w:p w:rsidR="00CF220A" w:rsidRPr="00767534" w:rsidRDefault="00CF220A" w:rsidP="00561BEF">
      <w:pPr>
        <w:widowControl/>
        <w:shd w:val="clear" w:color="auto" w:fill="FFFFFF"/>
        <w:spacing w:before="100" w:beforeAutospacing="1" w:after="100" w:afterAutospacing="1" w:line="375" w:lineRule="atLeast"/>
        <w:jc w:val="left"/>
        <w:rPr>
          <w:rFonts w:asciiTheme="minorEastAsia" w:hAnsiTheme="minorEastAsia" w:cs="宋体"/>
          <w:color w:val="000000"/>
          <w:kern w:val="0"/>
          <w:sz w:val="24"/>
          <w:szCs w:val="24"/>
        </w:rPr>
      </w:pPr>
      <w:r w:rsidRPr="00767534">
        <w:rPr>
          <w:rFonts w:asciiTheme="minorEastAsia" w:hAnsiTheme="minorEastAsia" w:cs="宋体"/>
          <w:color w:val="000000"/>
          <w:kern w:val="0"/>
          <w:sz w:val="24"/>
          <w:szCs w:val="24"/>
        </w:rPr>
        <w:t xml:space="preserve">　　“订标”奖励和“中国标准创新贡献奖”奖励的申报项目数量不限，但多个项目要填写在一份申请书中，作为海淀区本年度最多申报三个项目的其中一个；</w:t>
      </w:r>
    </w:p>
    <w:p w:rsidR="00CF220A" w:rsidRPr="00767534" w:rsidRDefault="00CF220A" w:rsidP="00561BEF">
      <w:pPr>
        <w:widowControl/>
        <w:shd w:val="clear" w:color="auto" w:fill="FFFFFF"/>
        <w:spacing w:before="100" w:beforeAutospacing="1" w:after="100" w:afterAutospacing="1" w:line="375" w:lineRule="atLeast"/>
        <w:jc w:val="left"/>
        <w:rPr>
          <w:rFonts w:asciiTheme="minorEastAsia" w:hAnsiTheme="minorEastAsia" w:cs="宋体"/>
          <w:color w:val="000000"/>
          <w:kern w:val="0"/>
          <w:sz w:val="24"/>
          <w:szCs w:val="24"/>
        </w:rPr>
      </w:pPr>
      <w:r w:rsidRPr="00767534">
        <w:rPr>
          <w:rFonts w:asciiTheme="minorEastAsia" w:hAnsiTheme="minorEastAsia" w:cs="宋体"/>
          <w:color w:val="000000"/>
          <w:kern w:val="0"/>
          <w:sz w:val="24"/>
          <w:szCs w:val="24"/>
        </w:rPr>
        <w:t xml:space="preserve">　　如发现企业在申请项目存在弄虚作假等行为，将记入不良记录，列入黑名单;</w:t>
      </w:r>
    </w:p>
    <w:p w:rsidR="00CF220A" w:rsidRPr="00767534" w:rsidRDefault="00CF220A" w:rsidP="00561BEF">
      <w:pPr>
        <w:widowControl/>
        <w:shd w:val="clear" w:color="auto" w:fill="FFFFFF"/>
        <w:spacing w:before="100" w:beforeAutospacing="1" w:after="100" w:afterAutospacing="1" w:line="375" w:lineRule="atLeast"/>
        <w:jc w:val="left"/>
        <w:rPr>
          <w:rFonts w:asciiTheme="minorEastAsia" w:hAnsiTheme="minorEastAsia" w:cs="宋体"/>
          <w:color w:val="000000"/>
          <w:kern w:val="0"/>
          <w:sz w:val="24"/>
          <w:szCs w:val="24"/>
        </w:rPr>
      </w:pPr>
      <w:r w:rsidRPr="00767534">
        <w:rPr>
          <w:rFonts w:asciiTheme="minorEastAsia" w:hAnsiTheme="minorEastAsia" w:cs="宋体"/>
          <w:color w:val="000000"/>
          <w:kern w:val="0"/>
          <w:sz w:val="24"/>
          <w:szCs w:val="24"/>
        </w:rPr>
        <w:t xml:space="preserve">　　本指南由</w:t>
      </w:r>
      <w:proofErr w:type="gramStart"/>
      <w:r w:rsidRPr="00767534">
        <w:rPr>
          <w:rFonts w:asciiTheme="minorEastAsia" w:hAnsiTheme="minorEastAsia" w:cs="宋体"/>
          <w:color w:val="000000"/>
          <w:kern w:val="0"/>
          <w:sz w:val="24"/>
          <w:szCs w:val="24"/>
        </w:rPr>
        <w:t>海淀园</w:t>
      </w:r>
      <w:proofErr w:type="gramEnd"/>
      <w:r w:rsidRPr="00767534">
        <w:rPr>
          <w:rFonts w:asciiTheme="minorEastAsia" w:hAnsiTheme="minorEastAsia" w:cs="宋体"/>
          <w:color w:val="000000"/>
          <w:kern w:val="0"/>
          <w:sz w:val="24"/>
          <w:szCs w:val="24"/>
        </w:rPr>
        <w:t>管委会解释。</w:t>
      </w:r>
    </w:p>
    <w:p w:rsidR="00CF220A" w:rsidRPr="00767534" w:rsidRDefault="00CF220A" w:rsidP="00561BEF">
      <w:pPr>
        <w:widowControl/>
        <w:shd w:val="clear" w:color="auto" w:fill="FFFFFF"/>
        <w:spacing w:before="100" w:beforeAutospacing="1" w:after="100" w:afterAutospacing="1" w:line="375" w:lineRule="atLeast"/>
        <w:jc w:val="left"/>
        <w:rPr>
          <w:rFonts w:asciiTheme="minorEastAsia" w:hAnsiTheme="minorEastAsia" w:cs="宋体"/>
          <w:color w:val="000000"/>
          <w:kern w:val="0"/>
          <w:sz w:val="24"/>
          <w:szCs w:val="24"/>
        </w:rPr>
      </w:pPr>
      <w:r w:rsidRPr="00767534">
        <w:rPr>
          <w:rFonts w:asciiTheme="minorEastAsia" w:hAnsiTheme="minorEastAsia" w:cs="宋体"/>
          <w:color w:val="000000"/>
          <w:kern w:val="0"/>
          <w:sz w:val="24"/>
          <w:szCs w:val="24"/>
        </w:rPr>
        <w:t xml:space="preserve">　　</w:t>
      </w:r>
      <w:r w:rsidRPr="00767534">
        <w:rPr>
          <w:rFonts w:asciiTheme="minorEastAsia" w:hAnsiTheme="minorEastAsia" w:cs="宋体"/>
          <w:b/>
          <w:bCs/>
          <w:color w:val="000000"/>
          <w:kern w:val="0"/>
          <w:sz w:val="24"/>
          <w:szCs w:val="24"/>
        </w:rPr>
        <w:t>六、受理时间、受理单位及联系方式</w:t>
      </w:r>
    </w:p>
    <w:p w:rsidR="00CF220A" w:rsidRPr="00767534" w:rsidRDefault="00CF220A" w:rsidP="00561BEF">
      <w:pPr>
        <w:widowControl/>
        <w:shd w:val="clear" w:color="auto" w:fill="FFFFFF"/>
        <w:spacing w:before="100" w:beforeAutospacing="1" w:after="100" w:afterAutospacing="1" w:line="375" w:lineRule="atLeast"/>
        <w:jc w:val="left"/>
        <w:rPr>
          <w:rFonts w:asciiTheme="minorEastAsia" w:hAnsiTheme="minorEastAsia" w:cs="宋体"/>
          <w:color w:val="000000"/>
          <w:kern w:val="0"/>
          <w:sz w:val="24"/>
          <w:szCs w:val="24"/>
        </w:rPr>
      </w:pPr>
      <w:r w:rsidRPr="00767534">
        <w:rPr>
          <w:rFonts w:asciiTheme="minorEastAsia" w:hAnsiTheme="minorEastAsia" w:cs="宋体"/>
          <w:color w:val="000000"/>
          <w:kern w:val="0"/>
          <w:sz w:val="24"/>
          <w:szCs w:val="24"/>
        </w:rPr>
        <w:t xml:space="preserve">　　</w:t>
      </w:r>
      <w:r w:rsidRPr="00767534">
        <w:rPr>
          <w:rFonts w:asciiTheme="minorEastAsia" w:hAnsiTheme="minorEastAsia" w:cs="宋体"/>
          <w:b/>
          <w:bCs/>
          <w:color w:val="000000"/>
          <w:kern w:val="0"/>
          <w:sz w:val="24"/>
          <w:szCs w:val="24"/>
        </w:rPr>
        <w:t>（一）受理时间</w:t>
      </w:r>
    </w:p>
    <w:p w:rsidR="00CF220A" w:rsidRPr="00767534" w:rsidRDefault="00CF220A" w:rsidP="00561BEF">
      <w:pPr>
        <w:widowControl/>
        <w:shd w:val="clear" w:color="auto" w:fill="FFFFFF"/>
        <w:spacing w:before="100" w:beforeAutospacing="1" w:after="100" w:afterAutospacing="1" w:line="375" w:lineRule="atLeast"/>
        <w:jc w:val="left"/>
        <w:rPr>
          <w:rFonts w:asciiTheme="minorEastAsia" w:hAnsiTheme="minorEastAsia" w:cs="宋体"/>
          <w:color w:val="000000"/>
          <w:kern w:val="0"/>
          <w:sz w:val="24"/>
          <w:szCs w:val="24"/>
        </w:rPr>
      </w:pPr>
      <w:r w:rsidRPr="00767534">
        <w:rPr>
          <w:rFonts w:asciiTheme="minorEastAsia" w:hAnsiTheme="minorEastAsia" w:cs="宋体"/>
          <w:color w:val="000000"/>
          <w:kern w:val="0"/>
          <w:sz w:val="24"/>
          <w:szCs w:val="24"/>
        </w:rPr>
        <w:t xml:space="preserve">　　集中受理时间为2013年7月20日至2013年8月31日</w:t>
      </w:r>
    </w:p>
    <w:p w:rsidR="00CF220A" w:rsidRPr="00767534" w:rsidRDefault="00CF220A" w:rsidP="00561BEF">
      <w:pPr>
        <w:widowControl/>
        <w:shd w:val="clear" w:color="auto" w:fill="FFFFFF"/>
        <w:spacing w:before="100" w:beforeAutospacing="1" w:after="100" w:afterAutospacing="1" w:line="375" w:lineRule="atLeast"/>
        <w:jc w:val="left"/>
        <w:rPr>
          <w:rFonts w:asciiTheme="minorEastAsia" w:hAnsiTheme="minorEastAsia" w:cs="宋体"/>
          <w:color w:val="000000"/>
          <w:kern w:val="0"/>
          <w:sz w:val="24"/>
          <w:szCs w:val="24"/>
        </w:rPr>
      </w:pPr>
      <w:r w:rsidRPr="00767534">
        <w:rPr>
          <w:rFonts w:asciiTheme="minorEastAsia" w:hAnsiTheme="minorEastAsia" w:cs="宋体"/>
          <w:color w:val="000000"/>
          <w:kern w:val="0"/>
          <w:sz w:val="24"/>
          <w:szCs w:val="24"/>
        </w:rPr>
        <w:t xml:space="preserve">　　</w:t>
      </w:r>
      <w:r w:rsidRPr="00767534">
        <w:rPr>
          <w:rFonts w:asciiTheme="minorEastAsia" w:hAnsiTheme="minorEastAsia" w:cs="宋体"/>
          <w:b/>
          <w:bCs/>
          <w:color w:val="000000"/>
          <w:kern w:val="0"/>
          <w:sz w:val="24"/>
          <w:szCs w:val="24"/>
        </w:rPr>
        <w:t>（二）受理单位及联系方式</w:t>
      </w:r>
    </w:p>
    <w:p w:rsidR="00CF220A" w:rsidRPr="00767534" w:rsidRDefault="00CF220A" w:rsidP="00561BEF">
      <w:pPr>
        <w:widowControl/>
        <w:shd w:val="clear" w:color="auto" w:fill="FFFFFF"/>
        <w:spacing w:before="100" w:beforeAutospacing="1" w:after="100" w:afterAutospacing="1" w:line="375" w:lineRule="atLeast"/>
        <w:jc w:val="left"/>
        <w:rPr>
          <w:rFonts w:asciiTheme="minorEastAsia" w:hAnsiTheme="minorEastAsia" w:cs="宋体"/>
          <w:color w:val="000000"/>
          <w:kern w:val="0"/>
          <w:sz w:val="24"/>
          <w:szCs w:val="24"/>
        </w:rPr>
      </w:pPr>
      <w:r w:rsidRPr="00767534">
        <w:rPr>
          <w:rFonts w:asciiTheme="minorEastAsia" w:hAnsiTheme="minorEastAsia" w:cs="宋体"/>
          <w:color w:val="000000"/>
          <w:kern w:val="0"/>
          <w:sz w:val="24"/>
          <w:szCs w:val="24"/>
        </w:rPr>
        <w:t xml:space="preserve">　　受理单位：</w:t>
      </w:r>
      <w:proofErr w:type="gramStart"/>
      <w:r w:rsidRPr="00767534">
        <w:rPr>
          <w:rFonts w:asciiTheme="minorEastAsia" w:hAnsiTheme="minorEastAsia" w:cs="宋体"/>
          <w:color w:val="000000"/>
          <w:kern w:val="0"/>
          <w:sz w:val="24"/>
          <w:szCs w:val="24"/>
        </w:rPr>
        <w:t>海淀园</w:t>
      </w:r>
      <w:proofErr w:type="gramEnd"/>
      <w:r w:rsidRPr="00767534">
        <w:rPr>
          <w:rFonts w:asciiTheme="minorEastAsia" w:hAnsiTheme="minorEastAsia" w:cs="宋体"/>
          <w:color w:val="000000"/>
          <w:kern w:val="0"/>
          <w:sz w:val="24"/>
          <w:szCs w:val="24"/>
        </w:rPr>
        <w:t>管委会企业发展促进处</w:t>
      </w:r>
    </w:p>
    <w:p w:rsidR="00CF220A" w:rsidRPr="00767534" w:rsidRDefault="00CF220A" w:rsidP="00561BEF">
      <w:pPr>
        <w:widowControl/>
        <w:shd w:val="clear" w:color="auto" w:fill="FFFFFF"/>
        <w:spacing w:before="100" w:beforeAutospacing="1" w:after="100" w:afterAutospacing="1" w:line="375" w:lineRule="atLeast"/>
        <w:jc w:val="left"/>
        <w:rPr>
          <w:rFonts w:asciiTheme="minorEastAsia" w:hAnsiTheme="minorEastAsia" w:cs="宋体"/>
          <w:color w:val="000000"/>
          <w:kern w:val="0"/>
          <w:sz w:val="24"/>
          <w:szCs w:val="24"/>
        </w:rPr>
      </w:pPr>
      <w:r w:rsidRPr="00767534">
        <w:rPr>
          <w:rFonts w:asciiTheme="minorEastAsia" w:hAnsiTheme="minorEastAsia" w:cs="宋体"/>
          <w:color w:val="000000"/>
          <w:kern w:val="0"/>
          <w:sz w:val="24"/>
          <w:szCs w:val="24"/>
        </w:rPr>
        <w:t xml:space="preserve">　　受理地址：海淀招商大厦西516、513室</w:t>
      </w:r>
    </w:p>
    <w:p w:rsidR="00CF220A" w:rsidRPr="00767534" w:rsidRDefault="00CF220A" w:rsidP="00561BEF">
      <w:pPr>
        <w:widowControl/>
        <w:shd w:val="clear" w:color="auto" w:fill="FFFFFF"/>
        <w:spacing w:before="100" w:beforeAutospacing="1" w:after="100" w:afterAutospacing="1" w:line="375" w:lineRule="atLeast"/>
        <w:jc w:val="left"/>
        <w:rPr>
          <w:rFonts w:asciiTheme="minorEastAsia" w:hAnsiTheme="minorEastAsia" w:cs="宋体"/>
          <w:color w:val="000000"/>
          <w:kern w:val="0"/>
          <w:sz w:val="24"/>
          <w:szCs w:val="24"/>
        </w:rPr>
      </w:pPr>
      <w:r w:rsidRPr="00767534">
        <w:rPr>
          <w:rFonts w:asciiTheme="minorEastAsia" w:hAnsiTheme="minorEastAsia" w:cs="宋体"/>
          <w:color w:val="000000"/>
          <w:kern w:val="0"/>
          <w:sz w:val="24"/>
          <w:szCs w:val="24"/>
        </w:rPr>
        <w:t xml:space="preserve">　　联系人：  侯 硕    </w:t>
      </w:r>
      <w:proofErr w:type="gramStart"/>
      <w:r w:rsidRPr="00767534">
        <w:rPr>
          <w:rFonts w:asciiTheme="minorEastAsia" w:hAnsiTheme="minorEastAsia" w:cs="宋体"/>
          <w:color w:val="000000"/>
          <w:kern w:val="0"/>
          <w:sz w:val="24"/>
          <w:szCs w:val="24"/>
        </w:rPr>
        <w:t>崔</w:t>
      </w:r>
      <w:proofErr w:type="gramEnd"/>
      <w:r w:rsidRPr="00767534">
        <w:rPr>
          <w:rFonts w:asciiTheme="minorEastAsia" w:hAnsiTheme="minorEastAsia" w:cs="宋体"/>
          <w:color w:val="000000"/>
          <w:kern w:val="0"/>
          <w:sz w:val="24"/>
          <w:szCs w:val="24"/>
        </w:rPr>
        <w:t> 岩</w:t>
      </w:r>
    </w:p>
    <w:p w:rsidR="0010117F" w:rsidRDefault="00CF220A" w:rsidP="0010117F">
      <w:pPr>
        <w:widowControl/>
        <w:shd w:val="clear" w:color="auto" w:fill="FFFFFF"/>
        <w:spacing w:before="100" w:beforeAutospacing="1" w:after="100" w:afterAutospacing="1" w:line="375" w:lineRule="atLeast"/>
        <w:ind w:firstLine="480"/>
        <w:jc w:val="left"/>
        <w:rPr>
          <w:rFonts w:asciiTheme="minorEastAsia" w:hAnsiTheme="minorEastAsia" w:cs="宋体"/>
          <w:color w:val="000000"/>
          <w:kern w:val="0"/>
          <w:sz w:val="24"/>
          <w:szCs w:val="24"/>
        </w:rPr>
      </w:pPr>
      <w:r w:rsidRPr="00767534">
        <w:rPr>
          <w:rFonts w:asciiTheme="minorEastAsia" w:hAnsiTheme="minorEastAsia" w:cs="宋体"/>
          <w:color w:val="000000"/>
          <w:kern w:val="0"/>
          <w:sz w:val="24"/>
          <w:szCs w:val="24"/>
        </w:rPr>
        <w:t>联系电话: 88498231</w:t>
      </w:r>
      <w:proofErr w:type="gramStart"/>
      <w:r w:rsidRPr="00767534">
        <w:rPr>
          <w:rFonts w:asciiTheme="minorEastAsia" w:hAnsiTheme="minorEastAsia" w:cs="宋体"/>
          <w:color w:val="000000"/>
          <w:kern w:val="0"/>
          <w:sz w:val="24"/>
          <w:szCs w:val="24"/>
        </w:rPr>
        <w:t>  88498071</w:t>
      </w:r>
      <w:proofErr w:type="gramEnd"/>
    </w:p>
    <w:p w:rsidR="0010117F" w:rsidRDefault="0010117F" w:rsidP="001113A8">
      <w:pPr>
        <w:widowControl/>
        <w:shd w:val="clear" w:color="auto" w:fill="FFFFFF"/>
        <w:spacing w:before="100" w:beforeAutospacing="1" w:after="100" w:afterAutospacing="1" w:line="375" w:lineRule="atLeast"/>
        <w:jc w:val="left"/>
        <w:rPr>
          <w:rFonts w:asciiTheme="minorEastAsia" w:hAnsiTheme="minorEastAsia" w:cs="宋体"/>
          <w:color w:val="000000"/>
          <w:kern w:val="0"/>
          <w:sz w:val="24"/>
          <w:szCs w:val="24"/>
        </w:rPr>
      </w:pPr>
      <w:bookmarkStart w:id="79" w:name="_GoBack"/>
      <w:bookmarkEnd w:id="79"/>
    </w:p>
    <w:p w:rsidR="00CF220A" w:rsidRPr="0010117F" w:rsidRDefault="00CF220A" w:rsidP="001113A8">
      <w:pPr>
        <w:widowControl/>
        <w:shd w:val="clear" w:color="auto" w:fill="FFFFFF"/>
        <w:spacing w:before="100" w:beforeAutospacing="1" w:after="100" w:afterAutospacing="1" w:line="375" w:lineRule="atLeast"/>
        <w:jc w:val="left"/>
        <w:rPr>
          <w:rFonts w:asciiTheme="minorEastAsia" w:hAnsiTheme="minorEastAsia" w:cs="宋体"/>
          <w:color w:val="000000"/>
          <w:kern w:val="0"/>
          <w:sz w:val="24"/>
          <w:szCs w:val="24"/>
        </w:rPr>
      </w:pPr>
    </w:p>
    <w:p w:rsidR="00CF220A" w:rsidRPr="0010117F" w:rsidRDefault="00CF220A" w:rsidP="009701F6">
      <w:pPr>
        <w:pStyle w:val="2"/>
        <w:rPr>
          <w:rFonts w:asciiTheme="minorEastAsia" w:eastAsiaTheme="minorEastAsia" w:hAnsiTheme="minorEastAsia" w:cs="宋体"/>
          <w:color w:val="000000"/>
          <w:kern w:val="0"/>
          <w:sz w:val="24"/>
          <w:szCs w:val="24"/>
        </w:rPr>
      </w:pPr>
      <w:bookmarkStart w:id="80" w:name="_Toc370143731"/>
      <w:bookmarkStart w:id="81" w:name="_Toc372200309"/>
      <w:bookmarkStart w:id="82" w:name="_Toc372726626"/>
      <w:r w:rsidRPr="0010117F">
        <w:rPr>
          <w:rFonts w:asciiTheme="minorEastAsia" w:eastAsiaTheme="minorEastAsia" w:hAnsiTheme="minorEastAsia" w:cs="宋体"/>
          <w:bCs w:val="0"/>
          <w:color w:val="000000"/>
          <w:kern w:val="0"/>
          <w:sz w:val="24"/>
          <w:szCs w:val="24"/>
        </w:rPr>
        <w:lastRenderedPageBreak/>
        <w:t>2013年重大联合攻关项目研发资助及组织工作资助申报指南</w:t>
      </w:r>
      <w:bookmarkEnd w:id="80"/>
      <w:bookmarkEnd w:id="81"/>
      <w:bookmarkEnd w:id="82"/>
    </w:p>
    <w:p w:rsidR="00CF220A" w:rsidRPr="00767534" w:rsidRDefault="00CF220A" w:rsidP="00561BEF">
      <w:pPr>
        <w:widowControl/>
        <w:shd w:val="clear" w:color="auto" w:fill="FFFFFF"/>
        <w:spacing w:before="100" w:beforeAutospacing="1" w:after="100" w:afterAutospacing="1" w:line="250" w:lineRule="atLeast"/>
        <w:jc w:val="left"/>
        <w:rPr>
          <w:rFonts w:asciiTheme="minorEastAsia" w:hAnsiTheme="minorEastAsia" w:cs="宋体"/>
          <w:color w:val="000000"/>
          <w:kern w:val="0"/>
          <w:sz w:val="24"/>
          <w:szCs w:val="24"/>
        </w:rPr>
      </w:pPr>
      <w:r w:rsidRPr="00767534">
        <w:rPr>
          <w:rFonts w:asciiTheme="minorEastAsia" w:hAnsiTheme="minorEastAsia" w:cs="宋体"/>
          <w:color w:val="000000"/>
          <w:kern w:val="0"/>
          <w:sz w:val="24"/>
          <w:szCs w:val="24"/>
        </w:rPr>
        <w:t xml:space="preserve">　　为贯彻落实区委区政府《关于加快核心区自主创新和产业发展的若干意见》，实现核心区“具有全球影响力的科技创新中心”、“国家战略性新兴产业策源地”的定位与目标，加快培育战略性新兴产业，做大做强有竞争优势的重点产业，促进科技与文化融合发展，根据《海淀区促进重点产业发展支持办法》（海行规发〔</w:t>
      </w:r>
      <w:r w:rsidR="00CC7B01">
        <w:rPr>
          <w:rFonts w:asciiTheme="minorEastAsia" w:hAnsiTheme="minorEastAsia" w:cs="宋体"/>
          <w:color w:val="000000"/>
          <w:kern w:val="0"/>
          <w:sz w:val="24"/>
          <w:szCs w:val="24"/>
        </w:rPr>
        <w:t>2013</w:t>
      </w:r>
      <w:r w:rsidRPr="00767534">
        <w:rPr>
          <w:rFonts w:asciiTheme="minorEastAsia" w:hAnsiTheme="minorEastAsia" w:cs="宋体"/>
          <w:color w:val="000000"/>
          <w:kern w:val="0"/>
          <w:sz w:val="24"/>
          <w:szCs w:val="24"/>
        </w:rPr>
        <w:t>〕5号）发布2013年申报指南。</w:t>
      </w:r>
    </w:p>
    <w:p w:rsidR="00CF220A" w:rsidRPr="00767534" w:rsidRDefault="00CF220A" w:rsidP="00561BEF">
      <w:pPr>
        <w:widowControl/>
        <w:shd w:val="clear" w:color="auto" w:fill="FFFFFF"/>
        <w:spacing w:before="100" w:beforeAutospacing="1" w:after="100" w:afterAutospacing="1" w:line="250" w:lineRule="atLeast"/>
        <w:jc w:val="left"/>
        <w:rPr>
          <w:rFonts w:asciiTheme="minorEastAsia" w:hAnsiTheme="minorEastAsia" w:cs="宋体"/>
          <w:color w:val="000000"/>
          <w:kern w:val="0"/>
          <w:sz w:val="24"/>
          <w:szCs w:val="24"/>
        </w:rPr>
      </w:pPr>
      <w:r w:rsidRPr="00767534">
        <w:rPr>
          <w:rFonts w:asciiTheme="minorEastAsia" w:hAnsiTheme="minorEastAsia" w:cs="宋体"/>
          <w:color w:val="000000"/>
          <w:kern w:val="0"/>
          <w:sz w:val="24"/>
          <w:szCs w:val="24"/>
        </w:rPr>
        <w:t xml:space="preserve">　　</w:t>
      </w:r>
      <w:r w:rsidRPr="00767534">
        <w:rPr>
          <w:rFonts w:asciiTheme="minorEastAsia" w:hAnsiTheme="minorEastAsia" w:cs="宋体"/>
          <w:b/>
          <w:bCs/>
          <w:color w:val="000000"/>
          <w:kern w:val="0"/>
          <w:sz w:val="24"/>
          <w:szCs w:val="24"/>
        </w:rPr>
        <w:t>一、支持政策 </w:t>
      </w:r>
    </w:p>
    <w:p w:rsidR="00CF220A" w:rsidRPr="00767534" w:rsidRDefault="00CF220A" w:rsidP="00561BEF">
      <w:pPr>
        <w:widowControl/>
        <w:shd w:val="clear" w:color="auto" w:fill="FFFFFF"/>
        <w:spacing w:before="100" w:beforeAutospacing="1" w:after="100" w:afterAutospacing="1" w:line="250" w:lineRule="atLeast"/>
        <w:jc w:val="left"/>
        <w:rPr>
          <w:rFonts w:asciiTheme="minorEastAsia" w:hAnsiTheme="minorEastAsia" w:cs="宋体"/>
          <w:color w:val="000000"/>
          <w:kern w:val="0"/>
          <w:sz w:val="24"/>
          <w:szCs w:val="24"/>
        </w:rPr>
      </w:pPr>
      <w:r w:rsidRPr="00767534">
        <w:rPr>
          <w:rFonts w:asciiTheme="minorEastAsia" w:hAnsiTheme="minorEastAsia" w:cs="宋体"/>
          <w:color w:val="000000"/>
          <w:kern w:val="0"/>
          <w:sz w:val="24"/>
          <w:szCs w:val="24"/>
        </w:rPr>
        <w:t xml:space="preserve">　　1、鼓励产业联盟、行业协会等组织产业链上下游企业开展产业关键、核心技术联合攻关，对于有重大影响的研发项目，可按照研发投入资金的50%给予资助，最高资助金额500万元。 </w:t>
      </w:r>
    </w:p>
    <w:p w:rsidR="00CF220A" w:rsidRPr="00767534" w:rsidRDefault="00CF220A" w:rsidP="00561BEF">
      <w:pPr>
        <w:widowControl/>
        <w:shd w:val="clear" w:color="auto" w:fill="FFFFFF"/>
        <w:spacing w:before="100" w:beforeAutospacing="1" w:after="100" w:afterAutospacing="1" w:line="250" w:lineRule="atLeast"/>
        <w:jc w:val="left"/>
        <w:rPr>
          <w:rFonts w:asciiTheme="minorEastAsia" w:hAnsiTheme="minorEastAsia" w:cs="宋体"/>
          <w:color w:val="000000"/>
          <w:kern w:val="0"/>
          <w:sz w:val="24"/>
          <w:szCs w:val="24"/>
        </w:rPr>
      </w:pPr>
      <w:r w:rsidRPr="00767534">
        <w:rPr>
          <w:rFonts w:asciiTheme="minorEastAsia" w:hAnsiTheme="minorEastAsia" w:cs="宋体"/>
          <w:color w:val="000000"/>
          <w:kern w:val="0"/>
          <w:sz w:val="24"/>
          <w:szCs w:val="24"/>
        </w:rPr>
        <w:t xml:space="preserve">　　2、对于组织、培育企业联合获得国家重大专项资金支持的产业联盟、行业协会等机构，可对其组织工作投入给予一定资助。 </w:t>
      </w:r>
    </w:p>
    <w:p w:rsidR="00CF220A" w:rsidRPr="00767534" w:rsidRDefault="00CF220A" w:rsidP="00561BEF">
      <w:pPr>
        <w:widowControl/>
        <w:shd w:val="clear" w:color="auto" w:fill="FFFFFF"/>
        <w:spacing w:before="100" w:beforeAutospacing="1" w:after="100" w:afterAutospacing="1" w:line="250" w:lineRule="atLeast"/>
        <w:jc w:val="left"/>
        <w:rPr>
          <w:rFonts w:asciiTheme="minorEastAsia" w:hAnsiTheme="minorEastAsia" w:cs="宋体"/>
          <w:color w:val="000000"/>
          <w:kern w:val="0"/>
          <w:sz w:val="24"/>
          <w:szCs w:val="24"/>
        </w:rPr>
      </w:pPr>
      <w:r w:rsidRPr="00767534">
        <w:rPr>
          <w:rFonts w:asciiTheme="minorEastAsia" w:hAnsiTheme="minorEastAsia" w:cs="宋体"/>
          <w:color w:val="000000"/>
          <w:kern w:val="0"/>
          <w:sz w:val="24"/>
          <w:szCs w:val="24"/>
        </w:rPr>
        <w:t xml:space="preserve">　</w:t>
      </w:r>
      <w:r w:rsidRPr="00767534">
        <w:rPr>
          <w:rFonts w:asciiTheme="minorEastAsia" w:hAnsiTheme="minorEastAsia" w:cs="宋体"/>
          <w:b/>
          <w:bCs/>
          <w:color w:val="000000"/>
          <w:kern w:val="0"/>
          <w:sz w:val="24"/>
          <w:szCs w:val="24"/>
        </w:rPr>
        <w:t xml:space="preserve">　二、支持范围</w:t>
      </w:r>
    </w:p>
    <w:p w:rsidR="00CF220A" w:rsidRPr="00767534" w:rsidRDefault="00CF220A" w:rsidP="00561BEF">
      <w:pPr>
        <w:widowControl/>
        <w:shd w:val="clear" w:color="auto" w:fill="FFFFFF"/>
        <w:spacing w:before="100" w:beforeAutospacing="1" w:after="100" w:afterAutospacing="1" w:line="250" w:lineRule="atLeast"/>
        <w:jc w:val="left"/>
        <w:rPr>
          <w:rFonts w:asciiTheme="minorEastAsia" w:hAnsiTheme="minorEastAsia" w:cs="宋体"/>
          <w:color w:val="000000"/>
          <w:kern w:val="0"/>
          <w:sz w:val="24"/>
          <w:szCs w:val="24"/>
        </w:rPr>
      </w:pPr>
      <w:r w:rsidRPr="00767534">
        <w:rPr>
          <w:rFonts w:asciiTheme="minorEastAsia" w:hAnsiTheme="minorEastAsia" w:cs="宋体"/>
          <w:color w:val="000000"/>
          <w:kern w:val="0"/>
          <w:sz w:val="24"/>
          <w:szCs w:val="24"/>
        </w:rPr>
        <w:t xml:space="preserve">　　重点支持移动互联网和下一代互联网、导航与位置服务、云计算、集成电路设计、生物工程与新医药、新材料、新能源、节能环保等战略性新兴产业。</w:t>
      </w:r>
    </w:p>
    <w:p w:rsidR="00CF220A" w:rsidRPr="00767534" w:rsidRDefault="00CF220A" w:rsidP="00561BEF">
      <w:pPr>
        <w:widowControl/>
        <w:shd w:val="clear" w:color="auto" w:fill="FFFFFF"/>
        <w:spacing w:before="100" w:beforeAutospacing="1" w:after="100" w:afterAutospacing="1" w:line="250" w:lineRule="atLeast"/>
        <w:jc w:val="left"/>
        <w:rPr>
          <w:rFonts w:asciiTheme="minorEastAsia" w:hAnsiTheme="minorEastAsia" w:cs="宋体"/>
          <w:color w:val="000000"/>
          <w:kern w:val="0"/>
          <w:sz w:val="24"/>
          <w:szCs w:val="24"/>
        </w:rPr>
      </w:pPr>
      <w:r w:rsidRPr="00767534">
        <w:rPr>
          <w:rFonts w:asciiTheme="minorEastAsia" w:hAnsiTheme="minorEastAsia" w:cs="宋体"/>
          <w:color w:val="000000"/>
          <w:kern w:val="0"/>
          <w:sz w:val="24"/>
          <w:szCs w:val="24"/>
        </w:rPr>
        <w:t xml:space="preserve">　　</w:t>
      </w:r>
      <w:r w:rsidRPr="00767534">
        <w:rPr>
          <w:rFonts w:asciiTheme="minorEastAsia" w:hAnsiTheme="minorEastAsia" w:cs="宋体"/>
          <w:b/>
          <w:bCs/>
          <w:color w:val="000000"/>
          <w:kern w:val="0"/>
          <w:sz w:val="24"/>
          <w:szCs w:val="24"/>
        </w:rPr>
        <w:t>三、申报条件 </w:t>
      </w:r>
    </w:p>
    <w:p w:rsidR="00CF220A" w:rsidRPr="00767534" w:rsidRDefault="00CF220A" w:rsidP="00561BEF">
      <w:pPr>
        <w:widowControl/>
        <w:shd w:val="clear" w:color="auto" w:fill="FFFFFF"/>
        <w:spacing w:before="100" w:beforeAutospacing="1" w:after="100" w:afterAutospacing="1" w:line="250" w:lineRule="atLeast"/>
        <w:jc w:val="left"/>
        <w:rPr>
          <w:rFonts w:asciiTheme="minorEastAsia" w:hAnsiTheme="minorEastAsia" w:cs="宋体"/>
          <w:color w:val="000000"/>
          <w:kern w:val="0"/>
          <w:sz w:val="24"/>
          <w:szCs w:val="24"/>
        </w:rPr>
      </w:pPr>
      <w:r w:rsidRPr="00767534">
        <w:rPr>
          <w:rFonts w:asciiTheme="minorEastAsia" w:hAnsiTheme="minorEastAsia" w:cs="宋体"/>
          <w:color w:val="000000"/>
          <w:kern w:val="0"/>
          <w:sz w:val="24"/>
          <w:szCs w:val="24"/>
        </w:rPr>
        <w:t xml:space="preserve">　　</w:t>
      </w:r>
      <w:r w:rsidRPr="00767534">
        <w:rPr>
          <w:rFonts w:asciiTheme="minorEastAsia" w:hAnsiTheme="minorEastAsia" w:cs="宋体"/>
          <w:b/>
          <w:bCs/>
          <w:color w:val="000000"/>
          <w:kern w:val="0"/>
          <w:sz w:val="24"/>
          <w:szCs w:val="24"/>
        </w:rPr>
        <w:t>1、组织单位应符合以下条件</w:t>
      </w:r>
      <w:r w:rsidRPr="00767534">
        <w:rPr>
          <w:rFonts w:asciiTheme="minorEastAsia" w:hAnsiTheme="minorEastAsia" w:cs="宋体"/>
          <w:color w:val="000000"/>
          <w:kern w:val="0"/>
          <w:sz w:val="24"/>
          <w:szCs w:val="24"/>
        </w:rPr>
        <w:t>： </w:t>
      </w:r>
    </w:p>
    <w:p w:rsidR="00CF220A" w:rsidRPr="00767534" w:rsidRDefault="00CF220A" w:rsidP="00561BEF">
      <w:pPr>
        <w:widowControl/>
        <w:shd w:val="clear" w:color="auto" w:fill="FFFFFF"/>
        <w:spacing w:before="100" w:beforeAutospacing="1" w:after="100" w:afterAutospacing="1" w:line="250" w:lineRule="atLeast"/>
        <w:jc w:val="left"/>
        <w:rPr>
          <w:rFonts w:asciiTheme="minorEastAsia" w:hAnsiTheme="minorEastAsia" w:cs="宋体"/>
          <w:color w:val="000000"/>
          <w:kern w:val="0"/>
          <w:sz w:val="24"/>
          <w:szCs w:val="24"/>
        </w:rPr>
      </w:pPr>
      <w:r w:rsidRPr="00767534">
        <w:rPr>
          <w:rFonts w:asciiTheme="minorEastAsia" w:hAnsiTheme="minorEastAsia" w:cs="宋体"/>
          <w:color w:val="000000"/>
          <w:kern w:val="0"/>
          <w:sz w:val="24"/>
          <w:szCs w:val="24"/>
        </w:rPr>
        <w:t xml:space="preserve">　　（1）组织单位是经北京市、海淀区相关部门备案、认可的产业联盟、行业协会等社团组织，有明确的组织目标、工作成绩并定期组织活动。 </w:t>
      </w:r>
    </w:p>
    <w:p w:rsidR="00CF220A" w:rsidRPr="00767534" w:rsidRDefault="00CF220A" w:rsidP="00561BEF">
      <w:pPr>
        <w:widowControl/>
        <w:shd w:val="clear" w:color="auto" w:fill="FFFFFF"/>
        <w:spacing w:before="100" w:beforeAutospacing="1" w:after="100" w:afterAutospacing="1" w:line="250" w:lineRule="atLeast"/>
        <w:jc w:val="left"/>
        <w:rPr>
          <w:rFonts w:asciiTheme="minorEastAsia" w:hAnsiTheme="minorEastAsia" w:cs="宋体"/>
          <w:color w:val="000000"/>
          <w:kern w:val="0"/>
          <w:sz w:val="24"/>
          <w:szCs w:val="24"/>
        </w:rPr>
      </w:pPr>
      <w:r w:rsidRPr="00767534">
        <w:rPr>
          <w:rFonts w:asciiTheme="minorEastAsia" w:hAnsiTheme="minorEastAsia" w:cs="宋体"/>
          <w:color w:val="000000"/>
          <w:kern w:val="0"/>
          <w:sz w:val="24"/>
          <w:szCs w:val="24"/>
        </w:rPr>
        <w:t xml:space="preserve">　　（2）组织单位应组织</w:t>
      </w:r>
      <w:proofErr w:type="gramStart"/>
      <w:r w:rsidRPr="00767534">
        <w:rPr>
          <w:rFonts w:asciiTheme="minorEastAsia" w:hAnsiTheme="minorEastAsia" w:cs="宋体"/>
          <w:color w:val="000000"/>
          <w:kern w:val="0"/>
          <w:sz w:val="24"/>
          <w:szCs w:val="24"/>
        </w:rPr>
        <w:t>产业链各环节</w:t>
      </w:r>
      <w:proofErr w:type="gramEnd"/>
      <w:r w:rsidRPr="00767534">
        <w:rPr>
          <w:rFonts w:asciiTheme="minorEastAsia" w:hAnsiTheme="minorEastAsia" w:cs="宋体"/>
          <w:color w:val="000000"/>
          <w:kern w:val="0"/>
          <w:sz w:val="24"/>
          <w:szCs w:val="24"/>
        </w:rPr>
        <w:t>创新资源，开展重大项目顶层设计，积极对接国家及北京市重大专项、重点科技计划和海淀区确定的其他重点项目等，且在联合攻关项目中发挥重要作用。</w:t>
      </w:r>
    </w:p>
    <w:p w:rsidR="00CF220A" w:rsidRPr="00767534" w:rsidRDefault="00CF220A" w:rsidP="00561BEF">
      <w:pPr>
        <w:widowControl/>
        <w:shd w:val="clear" w:color="auto" w:fill="FFFFFF"/>
        <w:spacing w:before="100" w:beforeAutospacing="1" w:after="100" w:afterAutospacing="1" w:line="250" w:lineRule="atLeast"/>
        <w:jc w:val="left"/>
        <w:rPr>
          <w:rFonts w:asciiTheme="minorEastAsia" w:hAnsiTheme="minorEastAsia" w:cs="宋体"/>
          <w:color w:val="000000"/>
          <w:kern w:val="0"/>
          <w:sz w:val="24"/>
          <w:szCs w:val="24"/>
        </w:rPr>
      </w:pPr>
      <w:r w:rsidRPr="00767534">
        <w:rPr>
          <w:rFonts w:asciiTheme="minorEastAsia" w:hAnsiTheme="minorEastAsia" w:cs="宋体"/>
          <w:color w:val="000000"/>
          <w:kern w:val="0"/>
          <w:sz w:val="24"/>
          <w:szCs w:val="24"/>
        </w:rPr>
        <w:t xml:space="preserve">　　（3）申请组织工作资助的组织单位应在海淀区注册、纳税。 </w:t>
      </w:r>
    </w:p>
    <w:p w:rsidR="00CF220A" w:rsidRPr="00767534" w:rsidRDefault="00CF220A" w:rsidP="00561BEF">
      <w:pPr>
        <w:widowControl/>
        <w:shd w:val="clear" w:color="auto" w:fill="FFFFFF"/>
        <w:spacing w:before="100" w:beforeAutospacing="1" w:after="100" w:afterAutospacing="1" w:line="250" w:lineRule="atLeast"/>
        <w:jc w:val="left"/>
        <w:rPr>
          <w:rFonts w:asciiTheme="minorEastAsia" w:hAnsiTheme="minorEastAsia" w:cs="宋体"/>
          <w:color w:val="000000"/>
          <w:kern w:val="0"/>
          <w:sz w:val="24"/>
          <w:szCs w:val="24"/>
        </w:rPr>
      </w:pPr>
      <w:r w:rsidRPr="00767534">
        <w:rPr>
          <w:rFonts w:asciiTheme="minorEastAsia" w:hAnsiTheme="minorEastAsia" w:cs="宋体"/>
          <w:color w:val="000000"/>
          <w:kern w:val="0"/>
          <w:sz w:val="24"/>
          <w:szCs w:val="24"/>
        </w:rPr>
        <w:t xml:space="preserve">　　</w:t>
      </w:r>
      <w:r w:rsidRPr="00767534">
        <w:rPr>
          <w:rFonts w:asciiTheme="minorEastAsia" w:hAnsiTheme="minorEastAsia" w:cs="宋体"/>
          <w:b/>
          <w:bCs/>
          <w:color w:val="000000"/>
          <w:kern w:val="0"/>
          <w:sz w:val="24"/>
          <w:szCs w:val="24"/>
        </w:rPr>
        <w:t>2、联合攻关的企业应符合以下条件</w:t>
      </w:r>
      <w:r w:rsidRPr="00767534">
        <w:rPr>
          <w:rFonts w:asciiTheme="minorEastAsia" w:hAnsiTheme="minorEastAsia" w:cs="宋体"/>
          <w:color w:val="000000"/>
          <w:kern w:val="0"/>
          <w:sz w:val="24"/>
          <w:szCs w:val="24"/>
        </w:rPr>
        <w:t>： </w:t>
      </w:r>
    </w:p>
    <w:p w:rsidR="00CF220A" w:rsidRPr="00767534" w:rsidRDefault="00CF220A" w:rsidP="00561BEF">
      <w:pPr>
        <w:widowControl/>
        <w:shd w:val="clear" w:color="auto" w:fill="FFFFFF"/>
        <w:spacing w:before="100" w:beforeAutospacing="1" w:after="100" w:afterAutospacing="1" w:line="250" w:lineRule="atLeast"/>
        <w:jc w:val="left"/>
        <w:rPr>
          <w:rFonts w:asciiTheme="minorEastAsia" w:hAnsiTheme="minorEastAsia" w:cs="宋体"/>
          <w:color w:val="000000"/>
          <w:kern w:val="0"/>
          <w:sz w:val="24"/>
          <w:szCs w:val="24"/>
        </w:rPr>
      </w:pPr>
      <w:r w:rsidRPr="00767534">
        <w:rPr>
          <w:rFonts w:asciiTheme="minorEastAsia" w:hAnsiTheme="minorEastAsia" w:cs="宋体"/>
          <w:color w:val="000000"/>
          <w:kern w:val="0"/>
          <w:sz w:val="24"/>
          <w:szCs w:val="24"/>
        </w:rPr>
        <w:t xml:space="preserve">　　（1）企业在海淀区办理工商注册并纳税，并在资金能力、科技力量、产业基础、市场能力等方面具备较好基础，确保项目顺利执行。 </w:t>
      </w:r>
    </w:p>
    <w:p w:rsidR="00CF220A" w:rsidRPr="00767534" w:rsidRDefault="00CF220A" w:rsidP="00561BEF">
      <w:pPr>
        <w:widowControl/>
        <w:shd w:val="clear" w:color="auto" w:fill="FFFFFF"/>
        <w:spacing w:before="100" w:beforeAutospacing="1" w:after="100" w:afterAutospacing="1" w:line="250" w:lineRule="atLeast"/>
        <w:jc w:val="left"/>
        <w:rPr>
          <w:rFonts w:asciiTheme="minorEastAsia" w:hAnsiTheme="minorEastAsia" w:cs="宋体"/>
          <w:color w:val="000000"/>
          <w:kern w:val="0"/>
          <w:sz w:val="24"/>
          <w:szCs w:val="24"/>
        </w:rPr>
      </w:pPr>
      <w:r w:rsidRPr="00767534">
        <w:rPr>
          <w:rFonts w:asciiTheme="minorEastAsia" w:hAnsiTheme="minorEastAsia" w:cs="宋体"/>
          <w:color w:val="000000"/>
          <w:kern w:val="0"/>
          <w:sz w:val="24"/>
          <w:szCs w:val="24"/>
        </w:rPr>
        <w:t xml:space="preserve">　　（2）联合攻关企业数量不少于2家，并已签订合作协议。单个企业只能参与一个联合攻关项目的申报。</w:t>
      </w:r>
    </w:p>
    <w:p w:rsidR="00CF220A" w:rsidRPr="00767534" w:rsidRDefault="00CF220A" w:rsidP="00561BEF">
      <w:pPr>
        <w:widowControl/>
        <w:shd w:val="clear" w:color="auto" w:fill="FFFFFF"/>
        <w:spacing w:before="100" w:beforeAutospacing="1" w:after="100" w:afterAutospacing="1" w:line="250" w:lineRule="atLeast"/>
        <w:jc w:val="left"/>
        <w:rPr>
          <w:rFonts w:asciiTheme="minorEastAsia" w:hAnsiTheme="minorEastAsia" w:cs="宋体"/>
          <w:color w:val="000000"/>
          <w:kern w:val="0"/>
          <w:sz w:val="24"/>
          <w:szCs w:val="24"/>
        </w:rPr>
      </w:pPr>
      <w:r w:rsidRPr="00767534">
        <w:rPr>
          <w:rFonts w:asciiTheme="minorEastAsia" w:hAnsiTheme="minorEastAsia" w:cs="宋体"/>
          <w:color w:val="000000"/>
          <w:kern w:val="0"/>
          <w:sz w:val="24"/>
          <w:szCs w:val="24"/>
        </w:rPr>
        <w:t xml:space="preserve">　　</w:t>
      </w:r>
      <w:r w:rsidRPr="00767534">
        <w:rPr>
          <w:rFonts w:asciiTheme="minorEastAsia" w:hAnsiTheme="minorEastAsia" w:cs="宋体"/>
          <w:b/>
          <w:bCs/>
          <w:color w:val="000000"/>
          <w:kern w:val="0"/>
          <w:sz w:val="24"/>
          <w:szCs w:val="24"/>
        </w:rPr>
        <w:t>3、联合攻关项目应符合以下条件</w:t>
      </w:r>
      <w:r w:rsidRPr="00767534">
        <w:rPr>
          <w:rFonts w:asciiTheme="minorEastAsia" w:hAnsiTheme="minorEastAsia" w:cs="宋体"/>
          <w:color w:val="000000"/>
          <w:kern w:val="0"/>
          <w:sz w:val="24"/>
          <w:szCs w:val="24"/>
        </w:rPr>
        <w:t>： </w:t>
      </w:r>
    </w:p>
    <w:p w:rsidR="00CF220A" w:rsidRPr="00767534" w:rsidRDefault="00CF220A" w:rsidP="00561BEF">
      <w:pPr>
        <w:widowControl/>
        <w:shd w:val="clear" w:color="auto" w:fill="FFFFFF"/>
        <w:spacing w:before="100" w:beforeAutospacing="1" w:after="100" w:afterAutospacing="1" w:line="250" w:lineRule="atLeast"/>
        <w:jc w:val="left"/>
        <w:rPr>
          <w:rFonts w:asciiTheme="minorEastAsia" w:hAnsiTheme="minorEastAsia" w:cs="宋体"/>
          <w:color w:val="000000"/>
          <w:kern w:val="0"/>
          <w:sz w:val="24"/>
          <w:szCs w:val="24"/>
        </w:rPr>
      </w:pPr>
      <w:r w:rsidRPr="00767534">
        <w:rPr>
          <w:rFonts w:asciiTheme="minorEastAsia" w:hAnsiTheme="minorEastAsia" w:cs="宋体"/>
          <w:color w:val="000000"/>
          <w:kern w:val="0"/>
          <w:sz w:val="24"/>
          <w:szCs w:val="24"/>
        </w:rPr>
        <w:t xml:space="preserve">　　（1）组织单位应组织产业链上下游企业围绕海淀区重点培育和发展的战略性新兴产业关键技术、核心技术、共性技术等开展联合攻关，促进产业链协同创新和产业结构优化、升级。 </w:t>
      </w:r>
    </w:p>
    <w:p w:rsidR="00CF220A" w:rsidRPr="00767534" w:rsidRDefault="00CF220A" w:rsidP="00561BEF">
      <w:pPr>
        <w:widowControl/>
        <w:shd w:val="clear" w:color="auto" w:fill="FFFFFF"/>
        <w:spacing w:before="100" w:beforeAutospacing="1" w:after="100" w:afterAutospacing="1" w:line="250" w:lineRule="atLeast"/>
        <w:jc w:val="left"/>
        <w:rPr>
          <w:rFonts w:asciiTheme="minorEastAsia" w:hAnsiTheme="minorEastAsia" w:cs="宋体"/>
          <w:color w:val="000000"/>
          <w:kern w:val="0"/>
          <w:sz w:val="24"/>
          <w:szCs w:val="24"/>
        </w:rPr>
      </w:pPr>
      <w:r w:rsidRPr="00767534">
        <w:rPr>
          <w:rFonts w:asciiTheme="minorEastAsia" w:hAnsiTheme="minorEastAsia" w:cs="宋体"/>
          <w:color w:val="000000"/>
          <w:kern w:val="0"/>
          <w:sz w:val="24"/>
          <w:szCs w:val="24"/>
        </w:rPr>
        <w:t xml:space="preserve">　　（2）申请项目应具有自主知识产权，或合法取得知识产权。</w:t>
      </w:r>
    </w:p>
    <w:p w:rsidR="00CF220A" w:rsidRPr="00767534" w:rsidRDefault="00CF220A" w:rsidP="00561BEF">
      <w:pPr>
        <w:widowControl/>
        <w:shd w:val="clear" w:color="auto" w:fill="FFFFFF"/>
        <w:spacing w:before="100" w:beforeAutospacing="1" w:after="100" w:afterAutospacing="1" w:line="250" w:lineRule="atLeast"/>
        <w:jc w:val="left"/>
        <w:rPr>
          <w:rFonts w:asciiTheme="minorEastAsia" w:hAnsiTheme="minorEastAsia" w:cs="宋体"/>
          <w:color w:val="000000"/>
          <w:kern w:val="0"/>
          <w:sz w:val="24"/>
          <w:szCs w:val="24"/>
        </w:rPr>
      </w:pPr>
      <w:r w:rsidRPr="00767534">
        <w:rPr>
          <w:rFonts w:asciiTheme="minorEastAsia" w:hAnsiTheme="minorEastAsia" w:cs="宋体"/>
          <w:color w:val="000000"/>
          <w:kern w:val="0"/>
          <w:sz w:val="24"/>
          <w:szCs w:val="24"/>
        </w:rPr>
        <w:t xml:space="preserve">　　（3）项目须由组织单位进行推荐申报，并由组织单位在申报平台注册提交材料。项目已经立项并启动研发工作，立项时间为</w:t>
      </w:r>
      <w:r w:rsidR="00CC7B01">
        <w:rPr>
          <w:rFonts w:asciiTheme="minorEastAsia" w:hAnsiTheme="minorEastAsia" w:cs="宋体"/>
          <w:color w:val="000000"/>
          <w:kern w:val="0"/>
          <w:sz w:val="24"/>
          <w:szCs w:val="24"/>
        </w:rPr>
        <w:t>2013</w:t>
      </w:r>
      <w:r w:rsidRPr="00767534">
        <w:rPr>
          <w:rFonts w:asciiTheme="minorEastAsia" w:hAnsiTheme="minorEastAsia" w:cs="宋体"/>
          <w:color w:val="000000"/>
          <w:kern w:val="0"/>
          <w:sz w:val="24"/>
          <w:szCs w:val="24"/>
        </w:rPr>
        <w:t>年1月1日以后。 </w:t>
      </w:r>
    </w:p>
    <w:p w:rsidR="00CF220A" w:rsidRPr="00767534" w:rsidRDefault="00CF220A" w:rsidP="00561BEF">
      <w:pPr>
        <w:widowControl/>
        <w:shd w:val="clear" w:color="auto" w:fill="FFFFFF"/>
        <w:spacing w:before="100" w:beforeAutospacing="1" w:after="100" w:afterAutospacing="1" w:line="250" w:lineRule="atLeast"/>
        <w:jc w:val="left"/>
        <w:rPr>
          <w:rFonts w:asciiTheme="minorEastAsia" w:hAnsiTheme="minorEastAsia" w:cs="宋体"/>
          <w:color w:val="000000"/>
          <w:kern w:val="0"/>
          <w:sz w:val="24"/>
          <w:szCs w:val="24"/>
        </w:rPr>
      </w:pPr>
      <w:r w:rsidRPr="00767534">
        <w:rPr>
          <w:rFonts w:asciiTheme="minorEastAsia" w:hAnsiTheme="minorEastAsia" w:cs="宋体"/>
          <w:color w:val="000000"/>
          <w:kern w:val="0"/>
          <w:sz w:val="24"/>
          <w:szCs w:val="24"/>
        </w:rPr>
        <w:t xml:space="preserve">　</w:t>
      </w:r>
      <w:r w:rsidRPr="00767534">
        <w:rPr>
          <w:rFonts w:asciiTheme="minorEastAsia" w:hAnsiTheme="minorEastAsia" w:cs="宋体"/>
          <w:b/>
          <w:bCs/>
          <w:color w:val="000000"/>
          <w:kern w:val="0"/>
          <w:sz w:val="24"/>
          <w:szCs w:val="24"/>
        </w:rPr>
        <w:t xml:space="preserve">　四、申报材料及说明</w:t>
      </w:r>
      <w:r w:rsidRPr="00767534">
        <w:rPr>
          <w:rFonts w:asciiTheme="minorEastAsia" w:hAnsiTheme="minorEastAsia" w:cs="宋体"/>
          <w:color w:val="000000"/>
          <w:kern w:val="0"/>
          <w:sz w:val="24"/>
          <w:szCs w:val="24"/>
        </w:rPr>
        <w:t> </w:t>
      </w:r>
    </w:p>
    <w:p w:rsidR="00CF220A" w:rsidRPr="00767534" w:rsidRDefault="00CF220A" w:rsidP="00561BEF">
      <w:pPr>
        <w:widowControl/>
        <w:shd w:val="clear" w:color="auto" w:fill="FFFFFF"/>
        <w:spacing w:before="100" w:beforeAutospacing="1" w:after="100" w:afterAutospacing="1" w:line="250" w:lineRule="atLeast"/>
        <w:jc w:val="left"/>
        <w:rPr>
          <w:rFonts w:asciiTheme="minorEastAsia" w:hAnsiTheme="minorEastAsia" w:cs="宋体"/>
          <w:color w:val="000000"/>
          <w:kern w:val="0"/>
          <w:sz w:val="24"/>
          <w:szCs w:val="24"/>
        </w:rPr>
      </w:pPr>
      <w:r w:rsidRPr="00767534">
        <w:rPr>
          <w:rFonts w:asciiTheme="minorEastAsia" w:hAnsiTheme="minorEastAsia" w:cs="宋体"/>
          <w:color w:val="000000"/>
          <w:kern w:val="0"/>
          <w:sz w:val="24"/>
          <w:szCs w:val="24"/>
        </w:rPr>
        <w:lastRenderedPageBreak/>
        <w:t xml:space="preserve">　　1、《2013年海淀区重大联合攻关项目研发资助申请报告》及有关附件。 </w:t>
      </w:r>
    </w:p>
    <w:p w:rsidR="00CF220A" w:rsidRPr="00767534" w:rsidRDefault="00CF220A" w:rsidP="00561BEF">
      <w:pPr>
        <w:widowControl/>
        <w:shd w:val="clear" w:color="auto" w:fill="FFFFFF"/>
        <w:spacing w:before="100" w:beforeAutospacing="1" w:after="100" w:afterAutospacing="1" w:line="250" w:lineRule="atLeast"/>
        <w:jc w:val="left"/>
        <w:rPr>
          <w:rFonts w:asciiTheme="minorEastAsia" w:hAnsiTheme="minorEastAsia" w:cs="宋体"/>
          <w:color w:val="000000"/>
          <w:kern w:val="0"/>
          <w:sz w:val="24"/>
          <w:szCs w:val="24"/>
        </w:rPr>
      </w:pPr>
      <w:r w:rsidRPr="00767534">
        <w:rPr>
          <w:rFonts w:asciiTheme="minorEastAsia" w:hAnsiTheme="minorEastAsia" w:cs="宋体"/>
          <w:color w:val="000000"/>
          <w:kern w:val="0"/>
          <w:sz w:val="24"/>
          <w:szCs w:val="24"/>
        </w:rPr>
        <w:t xml:space="preserve">　　2、《2013年海淀区重大联合攻关项目组织工作资助申请报告》及有关附件。</w:t>
      </w:r>
    </w:p>
    <w:p w:rsidR="00CF220A" w:rsidRPr="00767534" w:rsidRDefault="00CF220A" w:rsidP="00561BEF">
      <w:pPr>
        <w:widowControl/>
        <w:shd w:val="clear" w:color="auto" w:fill="FFFFFF"/>
        <w:spacing w:before="100" w:beforeAutospacing="1" w:after="100" w:afterAutospacing="1" w:line="250" w:lineRule="atLeast"/>
        <w:jc w:val="left"/>
        <w:rPr>
          <w:rFonts w:asciiTheme="minorEastAsia" w:hAnsiTheme="minorEastAsia" w:cs="宋体"/>
          <w:color w:val="000000"/>
          <w:kern w:val="0"/>
          <w:sz w:val="24"/>
          <w:szCs w:val="24"/>
        </w:rPr>
      </w:pPr>
      <w:r w:rsidRPr="00767534">
        <w:rPr>
          <w:rFonts w:asciiTheme="minorEastAsia" w:hAnsiTheme="minorEastAsia" w:cs="宋体"/>
          <w:color w:val="000000"/>
          <w:kern w:val="0"/>
          <w:sz w:val="24"/>
          <w:szCs w:val="24"/>
        </w:rPr>
        <w:t xml:space="preserve">　　</w:t>
      </w:r>
      <w:r w:rsidRPr="00767534">
        <w:rPr>
          <w:rFonts w:asciiTheme="minorEastAsia" w:hAnsiTheme="minorEastAsia" w:cs="宋体"/>
          <w:b/>
          <w:bCs/>
          <w:color w:val="000000"/>
          <w:kern w:val="0"/>
          <w:sz w:val="24"/>
          <w:szCs w:val="24"/>
        </w:rPr>
        <w:t>五、申报时间及受理单位</w:t>
      </w:r>
      <w:r w:rsidRPr="00767534">
        <w:rPr>
          <w:rFonts w:asciiTheme="minorEastAsia" w:hAnsiTheme="minorEastAsia" w:cs="宋体"/>
          <w:color w:val="000000"/>
          <w:kern w:val="0"/>
          <w:sz w:val="24"/>
          <w:szCs w:val="24"/>
        </w:rPr>
        <w:t> </w:t>
      </w:r>
    </w:p>
    <w:p w:rsidR="00CF220A" w:rsidRPr="00767534" w:rsidRDefault="00CF220A" w:rsidP="00561BEF">
      <w:pPr>
        <w:widowControl/>
        <w:shd w:val="clear" w:color="auto" w:fill="FFFFFF"/>
        <w:spacing w:before="100" w:beforeAutospacing="1" w:after="100" w:afterAutospacing="1" w:line="250" w:lineRule="atLeast"/>
        <w:jc w:val="left"/>
        <w:rPr>
          <w:rFonts w:asciiTheme="minorEastAsia" w:hAnsiTheme="minorEastAsia" w:cs="宋体"/>
          <w:color w:val="000000"/>
          <w:kern w:val="0"/>
          <w:sz w:val="24"/>
          <w:szCs w:val="24"/>
        </w:rPr>
      </w:pPr>
      <w:r w:rsidRPr="00767534">
        <w:rPr>
          <w:rFonts w:asciiTheme="minorEastAsia" w:hAnsiTheme="minorEastAsia" w:cs="宋体"/>
          <w:color w:val="000000"/>
          <w:kern w:val="0"/>
          <w:sz w:val="24"/>
          <w:szCs w:val="24"/>
        </w:rPr>
        <w:t xml:space="preserve">　　申报时间：2013年7月20日至2013年8月31日</w:t>
      </w:r>
    </w:p>
    <w:p w:rsidR="00CF220A" w:rsidRPr="00767534" w:rsidRDefault="00CF220A" w:rsidP="00561BEF">
      <w:pPr>
        <w:widowControl/>
        <w:shd w:val="clear" w:color="auto" w:fill="FFFFFF"/>
        <w:spacing w:before="100" w:beforeAutospacing="1" w:after="100" w:afterAutospacing="1" w:line="250" w:lineRule="atLeast"/>
        <w:jc w:val="left"/>
        <w:rPr>
          <w:rFonts w:asciiTheme="minorEastAsia" w:hAnsiTheme="minorEastAsia" w:cs="宋体"/>
          <w:color w:val="000000"/>
          <w:kern w:val="0"/>
          <w:sz w:val="24"/>
          <w:szCs w:val="24"/>
        </w:rPr>
      </w:pPr>
      <w:r w:rsidRPr="00767534">
        <w:rPr>
          <w:rFonts w:asciiTheme="minorEastAsia" w:hAnsiTheme="minorEastAsia" w:cs="宋体"/>
          <w:color w:val="000000"/>
          <w:kern w:val="0"/>
          <w:sz w:val="24"/>
          <w:szCs w:val="24"/>
        </w:rPr>
        <w:t xml:space="preserve">　　受理单位：</w:t>
      </w:r>
      <w:proofErr w:type="gramStart"/>
      <w:r w:rsidRPr="00767534">
        <w:rPr>
          <w:rFonts w:asciiTheme="minorEastAsia" w:hAnsiTheme="minorEastAsia" w:cs="宋体"/>
          <w:color w:val="000000"/>
          <w:kern w:val="0"/>
          <w:sz w:val="24"/>
          <w:szCs w:val="24"/>
        </w:rPr>
        <w:t>海淀园</w:t>
      </w:r>
      <w:proofErr w:type="gramEnd"/>
      <w:r w:rsidRPr="00767534">
        <w:rPr>
          <w:rFonts w:asciiTheme="minorEastAsia" w:hAnsiTheme="minorEastAsia" w:cs="宋体"/>
          <w:color w:val="000000"/>
          <w:kern w:val="0"/>
          <w:sz w:val="24"/>
          <w:szCs w:val="24"/>
        </w:rPr>
        <w:t>管委会产</w:t>
      </w:r>
      <w:proofErr w:type="gramStart"/>
      <w:r w:rsidRPr="00767534">
        <w:rPr>
          <w:rFonts w:asciiTheme="minorEastAsia" w:hAnsiTheme="minorEastAsia" w:cs="宋体"/>
          <w:color w:val="000000"/>
          <w:kern w:val="0"/>
          <w:sz w:val="24"/>
          <w:szCs w:val="24"/>
        </w:rPr>
        <w:t>规</w:t>
      </w:r>
      <w:proofErr w:type="gramEnd"/>
      <w:r w:rsidRPr="00767534">
        <w:rPr>
          <w:rFonts w:asciiTheme="minorEastAsia" w:hAnsiTheme="minorEastAsia" w:cs="宋体"/>
          <w:color w:val="000000"/>
          <w:kern w:val="0"/>
          <w:sz w:val="24"/>
          <w:szCs w:val="24"/>
        </w:rPr>
        <w:t>处 </w:t>
      </w:r>
    </w:p>
    <w:p w:rsidR="00CF220A" w:rsidRPr="00767534" w:rsidRDefault="00CF220A" w:rsidP="00561BEF">
      <w:pPr>
        <w:widowControl/>
        <w:shd w:val="clear" w:color="auto" w:fill="FFFFFF"/>
        <w:spacing w:before="100" w:beforeAutospacing="1" w:after="100" w:afterAutospacing="1" w:line="250" w:lineRule="atLeast"/>
        <w:jc w:val="left"/>
        <w:rPr>
          <w:rFonts w:asciiTheme="minorEastAsia" w:hAnsiTheme="minorEastAsia" w:cs="宋体"/>
          <w:color w:val="000000"/>
          <w:kern w:val="0"/>
          <w:sz w:val="24"/>
          <w:szCs w:val="24"/>
        </w:rPr>
      </w:pPr>
      <w:r w:rsidRPr="00767534">
        <w:rPr>
          <w:rFonts w:asciiTheme="minorEastAsia" w:hAnsiTheme="minorEastAsia" w:cs="宋体"/>
          <w:color w:val="000000"/>
          <w:kern w:val="0"/>
          <w:sz w:val="24"/>
          <w:szCs w:val="24"/>
        </w:rPr>
        <w:t xml:space="preserve">　　联系人：  黎朝晖    李楠 </w:t>
      </w:r>
    </w:p>
    <w:p w:rsidR="00CF220A" w:rsidRPr="00767534" w:rsidRDefault="00CF220A" w:rsidP="00561BEF">
      <w:pPr>
        <w:widowControl/>
        <w:shd w:val="clear" w:color="auto" w:fill="FFFFFF"/>
        <w:spacing w:before="100" w:beforeAutospacing="1" w:after="100" w:afterAutospacing="1" w:line="250" w:lineRule="atLeast"/>
        <w:jc w:val="left"/>
        <w:rPr>
          <w:rFonts w:asciiTheme="minorEastAsia" w:hAnsiTheme="minorEastAsia" w:cs="宋体"/>
          <w:color w:val="000000"/>
          <w:kern w:val="0"/>
          <w:sz w:val="24"/>
          <w:szCs w:val="24"/>
        </w:rPr>
      </w:pPr>
      <w:r w:rsidRPr="00767534">
        <w:rPr>
          <w:rFonts w:asciiTheme="minorEastAsia" w:hAnsiTheme="minorEastAsia" w:cs="宋体"/>
          <w:color w:val="000000"/>
          <w:kern w:val="0"/>
          <w:sz w:val="24"/>
          <w:szCs w:val="24"/>
        </w:rPr>
        <w:t xml:space="preserve">　　联系电话：88498091</w:t>
      </w:r>
      <w:proofErr w:type="gramStart"/>
      <w:r w:rsidRPr="00767534">
        <w:rPr>
          <w:rFonts w:asciiTheme="minorEastAsia" w:hAnsiTheme="minorEastAsia" w:cs="宋体"/>
          <w:color w:val="000000"/>
          <w:kern w:val="0"/>
          <w:sz w:val="24"/>
          <w:szCs w:val="24"/>
        </w:rPr>
        <w:t>  88498261</w:t>
      </w:r>
      <w:proofErr w:type="gramEnd"/>
      <w:r w:rsidRPr="00767534">
        <w:rPr>
          <w:rFonts w:asciiTheme="minorEastAsia" w:hAnsiTheme="minorEastAsia" w:cs="宋体"/>
          <w:color w:val="000000"/>
          <w:kern w:val="0"/>
          <w:sz w:val="24"/>
          <w:szCs w:val="24"/>
        </w:rPr>
        <w:t> </w:t>
      </w:r>
    </w:p>
    <w:p w:rsidR="00CF220A" w:rsidRPr="00767534" w:rsidRDefault="00CF220A" w:rsidP="00561BEF">
      <w:pPr>
        <w:widowControl/>
        <w:shd w:val="clear" w:color="auto" w:fill="FFFFFF"/>
        <w:spacing w:before="100" w:beforeAutospacing="1" w:after="100" w:afterAutospacing="1" w:line="250" w:lineRule="atLeast"/>
        <w:jc w:val="left"/>
        <w:rPr>
          <w:rFonts w:asciiTheme="minorEastAsia" w:hAnsiTheme="minorEastAsia" w:cs="宋体"/>
          <w:color w:val="000000"/>
          <w:kern w:val="0"/>
          <w:sz w:val="24"/>
          <w:szCs w:val="24"/>
        </w:rPr>
      </w:pPr>
      <w:r w:rsidRPr="00767534">
        <w:rPr>
          <w:rFonts w:asciiTheme="minorEastAsia" w:hAnsiTheme="minorEastAsia" w:cs="宋体"/>
          <w:color w:val="000000"/>
          <w:kern w:val="0"/>
          <w:sz w:val="24"/>
          <w:szCs w:val="24"/>
        </w:rPr>
        <w:t xml:space="preserve">　　电子邮箱：</w:t>
      </w:r>
      <w:hyperlink r:id="rId35" w:tgtFrame="_blank" w:history="1">
        <w:r w:rsidRPr="00767534">
          <w:rPr>
            <w:rFonts w:asciiTheme="minorEastAsia" w:hAnsiTheme="minorEastAsia" w:cs="宋体"/>
            <w:color w:val="0000FF"/>
            <w:kern w:val="0"/>
            <w:sz w:val="24"/>
            <w:szCs w:val="24"/>
          </w:rPr>
          <w:t>hdycgc@126.com</w:t>
        </w:r>
      </w:hyperlink>
    </w:p>
    <w:p w:rsidR="00CF220A" w:rsidRPr="00767534" w:rsidRDefault="00CF220A" w:rsidP="00561BEF">
      <w:pPr>
        <w:widowControl/>
        <w:shd w:val="clear" w:color="auto" w:fill="FFFFFF"/>
        <w:spacing w:line="250" w:lineRule="atLeast"/>
        <w:jc w:val="left"/>
        <w:rPr>
          <w:rFonts w:asciiTheme="minorEastAsia" w:hAnsiTheme="minorEastAsia" w:cs="宋体"/>
          <w:color w:val="000000"/>
          <w:kern w:val="0"/>
          <w:sz w:val="24"/>
          <w:szCs w:val="24"/>
        </w:rPr>
      </w:pPr>
      <w:r w:rsidRPr="00767534">
        <w:rPr>
          <w:rFonts w:asciiTheme="minorEastAsia" w:hAnsiTheme="minorEastAsia" w:cs="宋体"/>
          <w:color w:val="000000"/>
          <w:kern w:val="0"/>
          <w:sz w:val="24"/>
          <w:szCs w:val="24"/>
        </w:rPr>
        <w:br/>
      </w:r>
      <w:r w:rsidRPr="00767534">
        <w:rPr>
          <w:rFonts w:asciiTheme="minorEastAsia" w:hAnsiTheme="minorEastAsia" w:cs="宋体"/>
          <w:b/>
          <w:bCs/>
          <w:color w:val="000000"/>
          <w:kern w:val="0"/>
          <w:sz w:val="24"/>
          <w:szCs w:val="24"/>
        </w:rPr>
        <w:t>附件下载</w:t>
      </w:r>
      <w:r w:rsidRPr="00767534">
        <w:rPr>
          <w:rFonts w:asciiTheme="minorEastAsia" w:hAnsiTheme="minorEastAsia" w:cs="宋体"/>
          <w:color w:val="000000"/>
          <w:kern w:val="0"/>
          <w:sz w:val="24"/>
          <w:szCs w:val="24"/>
        </w:rPr>
        <w:t xml:space="preserve"> </w:t>
      </w:r>
    </w:p>
    <w:p w:rsidR="00EB7B8F" w:rsidRDefault="00D13B14" w:rsidP="00E83C76">
      <w:pPr>
        <w:widowControl/>
        <w:shd w:val="clear" w:color="auto" w:fill="FFFFFF"/>
        <w:spacing w:before="100" w:beforeAutospacing="1" w:afterAutospacing="1" w:line="250" w:lineRule="atLeast"/>
        <w:jc w:val="left"/>
        <w:rPr>
          <w:rFonts w:asciiTheme="minorEastAsia" w:hAnsiTheme="minorEastAsia" w:cs="宋体"/>
          <w:color w:val="0000FF"/>
          <w:kern w:val="0"/>
          <w:sz w:val="24"/>
          <w:szCs w:val="24"/>
        </w:rPr>
      </w:pPr>
      <w:hyperlink r:id="rId36" w:history="1">
        <w:r w:rsidR="00CF220A" w:rsidRPr="00767534">
          <w:rPr>
            <w:rFonts w:asciiTheme="minorEastAsia" w:hAnsiTheme="minorEastAsia" w:cs="宋体"/>
            <w:color w:val="0000FF"/>
            <w:kern w:val="0"/>
            <w:sz w:val="24"/>
            <w:szCs w:val="24"/>
          </w:rPr>
          <w:t>附件1：《2013年海淀区重大联合攻关项目研发资助申请报告》及有关附件</w:t>
        </w:r>
      </w:hyperlink>
      <w:r w:rsidR="00CF220A" w:rsidRPr="00767534">
        <w:rPr>
          <w:rFonts w:asciiTheme="minorEastAsia" w:hAnsiTheme="minorEastAsia" w:cs="宋体"/>
          <w:color w:val="000000"/>
          <w:kern w:val="0"/>
          <w:sz w:val="24"/>
          <w:szCs w:val="24"/>
        </w:rPr>
        <w:br/>
      </w:r>
      <w:hyperlink r:id="rId37" w:history="1">
        <w:r w:rsidR="00CF220A" w:rsidRPr="00767534">
          <w:rPr>
            <w:rFonts w:asciiTheme="minorEastAsia" w:hAnsiTheme="minorEastAsia" w:cs="宋体"/>
            <w:color w:val="0000FF"/>
            <w:kern w:val="0"/>
            <w:sz w:val="24"/>
            <w:szCs w:val="24"/>
          </w:rPr>
          <w:t>附件2：《2013年海淀区重大联合攻关项目组织工作资助申请报告》及有关附件</w:t>
        </w:r>
      </w:hyperlink>
      <w:bookmarkStart w:id="83" w:name="_Toc370143732"/>
      <w:bookmarkStart w:id="84" w:name="_Toc372200310"/>
    </w:p>
    <w:p w:rsidR="00E83C76" w:rsidRPr="00E83C76" w:rsidRDefault="00E83C76" w:rsidP="00E83C76">
      <w:pPr>
        <w:widowControl/>
        <w:shd w:val="clear" w:color="auto" w:fill="FFFFFF"/>
        <w:spacing w:before="100" w:beforeAutospacing="1" w:afterAutospacing="1" w:line="250" w:lineRule="atLeast"/>
        <w:jc w:val="left"/>
        <w:rPr>
          <w:rFonts w:asciiTheme="minorEastAsia" w:hAnsiTheme="minorEastAsia" w:cs="宋体"/>
          <w:color w:val="000000"/>
          <w:kern w:val="0"/>
          <w:sz w:val="24"/>
          <w:szCs w:val="24"/>
        </w:rPr>
      </w:pPr>
    </w:p>
    <w:p w:rsidR="00CF220A" w:rsidRPr="00EB7B8F" w:rsidRDefault="00E05790" w:rsidP="009701F6">
      <w:pPr>
        <w:pStyle w:val="2"/>
        <w:rPr>
          <w:rFonts w:asciiTheme="minorEastAsia" w:eastAsiaTheme="minorEastAsia" w:hAnsiTheme="minorEastAsia" w:cs="宋体"/>
          <w:color w:val="000000"/>
          <w:kern w:val="0"/>
          <w:sz w:val="24"/>
          <w:szCs w:val="24"/>
        </w:rPr>
      </w:pPr>
      <w:bookmarkStart w:id="85" w:name="_Toc372726627"/>
      <w:r w:rsidRPr="00EB7B8F">
        <w:rPr>
          <w:rFonts w:asciiTheme="minorEastAsia" w:eastAsiaTheme="minorEastAsia" w:hAnsiTheme="minorEastAsia" w:cs="宋体" w:hint="eastAsia"/>
          <w:bCs w:val="0"/>
          <w:color w:val="000000"/>
          <w:kern w:val="0"/>
          <w:sz w:val="24"/>
          <w:szCs w:val="24"/>
        </w:rPr>
        <w:t>海淀区企业</w:t>
      </w:r>
      <w:proofErr w:type="gramStart"/>
      <w:r w:rsidR="00CF220A" w:rsidRPr="00EB7B8F">
        <w:rPr>
          <w:rFonts w:asciiTheme="minorEastAsia" w:eastAsiaTheme="minorEastAsia" w:hAnsiTheme="minorEastAsia" w:cs="宋体"/>
          <w:bCs w:val="0"/>
          <w:color w:val="000000"/>
          <w:kern w:val="0"/>
          <w:sz w:val="24"/>
          <w:szCs w:val="24"/>
        </w:rPr>
        <w:t>驰著名</w:t>
      </w:r>
      <w:proofErr w:type="gramEnd"/>
      <w:r w:rsidR="00CF220A" w:rsidRPr="00EB7B8F">
        <w:rPr>
          <w:rFonts w:asciiTheme="minorEastAsia" w:eastAsiaTheme="minorEastAsia" w:hAnsiTheme="minorEastAsia" w:cs="宋体"/>
          <w:bCs w:val="0"/>
          <w:color w:val="000000"/>
          <w:kern w:val="0"/>
          <w:sz w:val="24"/>
          <w:szCs w:val="24"/>
        </w:rPr>
        <w:t>商标奖励</w:t>
      </w:r>
      <w:bookmarkEnd w:id="83"/>
      <w:r w:rsidRPr="00EB7B8F">
        <w:rPr>
          <w:rFonts w:asciiTheme="minorEastAsia" w:eastAsiaTheme="minorEastAsia" w:hAnsiTheme="minorEastAsia" w:cs="宋体" w:hint="eastAsia"/>
          <w:bCs w:val="0"/>
          <w:color w:val="000000"/>
          <w:kern w:val="0"/>
          <w:sz w:val="24"/>
          <w:szCs w:val="24"/>
        </w:rPr>
        <w:t>专项资金</w:t>
      </w:r>
      <w:bookmarkEnd w:id="84"/>
      <w:bookmarkEnd w:id="85"/>
      <w:r w:rsidR="00CF220A" w:rsidRPr="00EB7B8F">
        <w:rPr>
          <w:rFonts w:asciiTheme="minorEastAsia" w:eastAsiaTheme="minorEastAsia" w:hAnsiTheme="minorEastAsia" w:cs="宋体"/>
          <w:bCs w:val="0"/>
          <w:color w:val="000000"/>
          <w:kern w:val="0"/>
          <w:sz w:val="24"/>
          <w:szCs w:val="24"/>
        </w:rPr>
        <w:t xml:space="preserve"> </w:t>
      </w:r>
    </w:p>
    <w:p w:rsidR="00CF220A" w:rsidRPr="00767534" w:rsidRDefault="00CF220A" w:rsidP="00561BEF">
      <w:pPr>
        <w:widowControl/>
        <w:shd w:val="clear" w:color="auto" w:fill="FFFFFF"/>
        <w:spacing w:before="100" w:beforeAutospacing="1" w:after="100" w:afterAutospacing="1" w:line="375" w:lineRule="atLeast"/>
        <w:jc w:val="left"/>
        <w:rPr>
          <w:rFonts w:asciiTheme="minorEastAsia" w:hAnsiTheme="minorEastAsia" w:cs="宋体"/>
          <w:color w:val="000000"/>
          <w:kern w:val="0"/>
          <w:sz w:val="24"/>
          <w:szCs w:val="24"/>
        </w:rPr>
      </w:pPr>
      <w:r w:rsidRPr="00767534">
        <w:rPr>
          <w:rFonts w:asciiTheme="minorEastAsia" w:hAnsiTheme="minorEastAsia" w:cs="宋体"/>
          <w:color w:val="000000"/>
          <w:kern w:val="0"/>
          <w:sz w:val="24"/>
          <w:szCs w:val="24"/>
        </w:rPr>
        <w:t xml:space="preserve">　</w:t>
      </w:r>
      <w:r w:rsidRPr="00767534">
        <w:rPr>
          <w:rFonts w:asciiTheme="minorEastAsia" w:hAnsiTheme="minorEastAsia" w:cs="宋体"/>
          <w:b/>
          <w:bCs/>
          <w:color w:val="000000"/>
          <w:kern w:val="0"/>
          <w:sz w:val="24"/>
          <w:szCs w:val="24"/>
        </w:rPr>
        <w:t xml:space="preserve">　一、支持范围  </w:t>
      </w:r>
    </w:p>
    <w:p w:rsidR="00CF220A" w:rsidRPr="00767534" w:rsidRDefault="00CF220A" w:rsidP="00561BEF">
      <w:pPr>
        <w:widowControl/>
        <w:shd w:val="clear" w:color="auto" w:fill="FFFFFF"/>
        <w:spacing w:before="100" w:beforeAutospacing="1" w:after="100" w:afterAutospacing="1" w:line="375" w:lineRule="atLeast"/>
        <w:jc w:val="left"/>
        <w:rPr>
          <w:rFonts w:asciiTheme="minorEastAsia" w:hAnsiTheme="minorEastAsia" w:cs="宋体"/>
          <w:color w:val="000000"/>
          <w:kern w:val="0"/>
          <w:sz w:val="24"/>
          <w:szCs w:val="24"/>
        </w:rPr>
      </w:pPr>
      <w:r w:rsidRPr="00767534">
        <w:rPr>
          <w:rFonts w:asciiTheme="minorEastAsia" w:hAnsiTheme="minorEastAsia" w:cs="宋体"/>
          <w:color w:val="000000"/>
          <w:kern w:val="0"/>
          <w:sz w:val="24"/>
          <w:szCs w:val="24"/>
        </w:rPr>
        <w:t xml:space="preserve">　　支持企业发展商标战略，创建和培育知名品牌，利用商标专用权进一步开拓市场，增强对知名品牌的保护，对取得北京市著名商标和中国驰名商标的企业予以奖励。 </w:t>
      </w:r>
    </w:p>
    <w:p w:rsidR="00CF220A" w:rsidRPr="00767534" w:rsidRDefault="00CF220A" w:rsidP="00561BEF">
      <w:pPr>
        <w:widowControl/>
        <w:shd w:val="clear" w:color="auto" w:fill="FFFFFF"/>
        <w:spacing w:before="100" w:beforeAutospacing="1" w:after="100" w:afterAutospacing="1" w:line="375" w:lineRule="atLeast"/>
        <w:jc w:val="left"/>
        <w:rPr>
          <w:rFonts w:asciiTheme="minorEastAsia" w:hAnsiTheme="minorEastAsia" w:cs="宋体"/>
          <w:color w:val="000000"/>
          <w:kern w:val="0"/>
          <w:sz w:val="24"/>
          <w:szCs w:val="24"/>
        </w:rPr>
      </w:pPr>
      <w:r w:rsidRPr="00767534">
        <w:rPr>
          <w:rFonts w:asciiTheme="minorEastAsia" w:hAnsiTheme="minorEastAsia" w:cs="宋体"/>
          <w:color w:val="000000"/>
          <w:kern w:val="0"/>
          <w:sz w:val="24"/>
          <w:szCs w:val="24"/>
        </w:rPr>
        <w:t xml:space="preserve">　　</w:t>
      </w:r>
      <w:r w:rsidRPr="00767534">
        <w:rPr>
          <w:rFonts w:asciiTheme="minorEastAsia" w:hAnsiTheme="minorEastAsia" w:cs="宋体"/>
          <w:b/>
          <w:bCs/>
          <w:color w:val="000000"/>
          <w:kern w:val="0"/>
          <w:sz w:val="24"/>
          <w:szCs w:val="24"/>
        </w:rPr>
        <w:t xml:space="preserve">二、申报对象  </w:t>
      </w:r>
    </w:p>
    <w:p w:rsidR="00CF220A" w:rsidRPr="00767534" w:rsidRDefault="00CF220A" w:rsidP="00561BEF">
      <w:pPr>
        <w:widowControl/>
        <w:shd w:val="clear" w:color="auto" w:fill="FFFFFF"/>
        <w:spacing w:before="100" w:beforeAutospacing="1" w:after="100" w:afterAutospacing="1" w:line="375" w:lineRule="atLeast"/>
        <w:jc w:val="left"/>
        <w:rPr>
          <w:rFonts w:asciiTheme="minorEastAsia" w:hAnsiTheme="minorEastAsia" w:cs="宋体"/>
          <w:color w:val="000000"/>
          <w:kern w:val="0"/>
          <w:sz w:val="24"/>
          <w:szCs w:val="24"/>
        </w:rPr>
      </w:pPr>
      <w:r w:rsidRPr="00767534">
        <w:rPr>
          <w:rFonts w:asciiTheme="minorEastAsia" w:hAnsiTheme="minorEastAsia" w:cs="宋体"/>
          <w:color w:val="000000"/>
          <w:kern w:val="0"/>
          <w:sz w:val="24"/>
          <w:szCs w:val="24"/>
        </w:rPr>
        <w:t xml:space="preserve">　　1.在海淀区办理工商注册并纳税的企业；  </w:t>
      </w:r>
    </w:p>
    <w:p w:rsidR="00CF220A" w:rsidRPr="00767534" w:rsidRDefault="00CF220A" w:rsidP="00561BEF">
      <w:pPr>
        <w:widowControl/>
        <w:shd w:val="clear" w:color="auto" w:fill="FFFFFF"/>
        <w:spacing w:before="100" w:beforeAutospacing="1" w:after="100" w:afterAutospacing="1" w:line="375" w:lineRule="atLeast"/>
        <w:jc w:val="left"/>
        <w:rPr>
          <w:rFonts w:asciiTheme="minorEastAsia" w:hAnsiTheme="minorEastAsia" w:cs="宋体"/>
          <w:color w:val="000000"/>
          <w:kern w:val="0"/>
          <w:sz w:val="24"/>
          <w:szCs w:val="24"/>
        </w:rPr>
      </w:pPr>
      <w:r w:rsidRPr="00767534">
        <w:rPr>
          <w:rFonts w:asciiTheme="minorEastAsia" w:hAnsiTheme="minorEastAsia" w:cs="宋体"/>
          <w:color w:val="000000"/>
          <w:kern w:val="0"/>
          <w:sz w:val="24"/>
          <w:szCs w:val="24"/>
        </w:rPr>
        <w:t xml:space="preserve">　　2.申报</w:t>
      </w:r>
      <w:proofErr w:type="gramStart"/>
      <w:r w:rsidRPr="00767534">
        <w:rPr>
          <w:rFonts w:asciiTheme="minorEastAsia" w:hAnsiTheme="minorEastAsia" w:cs="宋体"/>
          <w:color w:val="000000"/>
          <w:kern w:val="0"/>
          <w:sz w:val="24"/>
          <w:szCs w:val="24"/>
        </w:rPr>
        <w:t>驰著名</w:t>
      </w:r>
      <w:proofErr w:type="gramEnd"/>
      <w:r w:rsidRPr="00767534">
        <w:rPr>
          <w:rFonts w:asciiTheme="minorEastAsia" w:hAnsiTheme="minorEastAsia" w:cs="宋体"/>
          <w:color w:val="000000"/>
          <w:kern w:val="0"/>
          <w:sz w:val="24"/>
          <w:szCs w:val="24"/>
        </w:rPr>
        <w:t>商标奖励的企业，应重视商标战略，制定并实施了商标发展战略，具有明确的商标发展规划和较强的商标保护意识；</w:t>
      </w:r>
    </w:p>
    <w:p w:rsidR="00CF220A" w:rsidRPr="00767534" w:rsidRDefault="00CF220A" w:rsidP="00561BEF">
      <w:pPr>
        <w:widowControl/>
        <w:shd w:val="clear" w:color="auto" w:fill="FFFFFF"/>
        <w:spacing w:before="100" w:beforeAutospacing="1" w:after="100" w:afterAutospacing="1" w:line="375" w:lineRule="atLeast"/>
        <w:jc w:val="left"/>
        <w:rPr>
          <w:rFonts w:asciiTheme="minorEastAsia" w:hAnsiTheme="minorEastAsia" w:cs="宋体"/>
          <w:color w:val="000000"/>
          <w:kern w:val="0"/>
          <w:sz w:val="24"/>
          <w:szCs w:val="24"/>
        </w:rPr>
      </w:pPr>
      <w:r w:rsidRPr="00767534">
        <w:rPr>
          <w:rFonts w:asciiTheme="minorEastAsia" w:hAnsiTheme="minorEastAsia" w:cs="宋体"/>
          <w:color w:val="000000"/>
          <w:kern w:val="0"/>
          <w:sz w:val="24"/>
          <w:szCs w:val="24"/>
        </w:rPr>
        <w:t xml:space="preserve">　</w:t>
      </w:r>
      <w:r w:rsidRPr="00767534">
        <w:rPr>
          <w:rFonts w:asciiTheme="minorEastAsia" w:hAnsiTheme="minorEastAsia" w:cs="宋体"/>
          <w:b/>
          <w:bCs/>
          <w:color w:val="000000"/>
          <w:kern w:val="0"/>
          <w:sz w:val="24"/>
          <w:szCs w:val="24"/>
        </w:rPr>
        <w:t xml:space="preserve">　三、支持措施和项目申报  </w:t>
      </w:r>
    </w:p>
    <w:p w:rsidR="00CF220A" w:rsidRPr="00767534" w:rsidRDefault="00CF220A" w:rsidP="00561BEF">
      <w:pPr>
        <w:widowControl/>
        <w:shd w:val="clear" w:color="auto" w:fill="FFFFFF"/>
        <w:spacing w:before="100" w:beforeAutospacing="1" w:after="100" w:afterAutospacing="1" w:line="375" w:lineRule="atLeast"/>
        <w:jc w:val="left"/>
        <w:rPr>
          <w:rFonts w:asciiTheme="minorEastAsia" w:hAnsiTheme="minorEastAsia" w:cs="宋体"/>
          <w:color w:val="000000"/>
          <w:kern w:val="0"/>
          <w:sz w:val="24"/>
          <w:szCs w:val="24"/>
        </w:rPr>
      </w:pPr>
      <w:r w:rsidRPr="00767534">
        <w:rPr>
          <w:rFonts w:asciiTheme="minorEastAsia" w:hAnsiTheme="minorEastAsia" w:cs="宋体"/>
          <w:b/>
          <w:bCs/>
          <w:color w:val="000000"/>
          <w:kern w:val="0"/>
          <w:sz w:val="24"/>
          <w:szCs w:val="24"/>
        </w:rPr>
        <w:t xml:space="preserve">　　（一）支持政策  </w:t>
      </w:r>
    </w:p>
    <w:p w:rsidR="00CF220A" w:rsidRPr="00767534" w:rsidRDefault="00CF220A" w:rsidP="00561BEF">
      <w:pPr>
        <w:widowControl/>
        <w:shd w:val="clear" w:color="auto" w:fill="FFFFFF"/>
        <w:spacing w:before="100" w:beforeAutospacing="1" w:after="100" w:afterAutospacing="1" w:line="375" w:lineRule="atLeast"/>
        <w:jc w:val="left"/>
        <w:rPr>
          <w:rFonts w:asciiTheme="minorEastAsia" w:hAnsiTheme="minorEastAsia" w:cs="宋体"/>
          <w:color w:val="000000"/>
          <w:kern w:val="0"/>
          <w:sz w:val="24"/>
          <w:szCs w:val="24"/>
        </w:rPr>
      </w:pPr>
      <w:r w:rsidRPr="00767534">
        <w:rPr>
          <w:rFonts w:asciiTheme="minorEastAsia" w:hAnsiTheme="minorEastAsia" w:cs="宋体"/>
          <w:color w:val="000000"/>
          <w:kern w:val="0"/>
          <w:sz w:val="24"/>
          <w:szCs w:val="24"/>
        </w:rPr>
        <w:t xml:space="preserve">　　对于获得中国驰名商标（由国家工商总局商标局或国家商标评审委员会认定）的企业一次性给予 50 万元奖励，对于获得北京市著名商标的企业，一次性给予30万元奖励。 </w:t>
      </w:r>
    </w:p>
    <w:p w:rsidR="00CF220A" w:rsidRPr="00767534" w:rsidRDefault="00CF220A" w:rsidP="00561BEF">
      <w:pPr>
        <w:widowControl/>
        <w:shd w:val="clear" w:color="auto" w:fill="FFFFFF"/>
        <w:spacing w:before="100" w:beforeAutospacing="1" w:after="100" w:afterAutospacing="1" w:line="375" w:lineRule="atLeast"/>
        <w:jc w:val="left"/>
        <w:rPr>
          <w:rFonts w:asciiTheme="minorEastAsia" w:hAnsiTheme="minorEastAsia" w:cs="宋体"/>
          <w:color w:val="000000"/>
          <w:kern w:val="0"/>
          <w:sz w:val="24"/>
          <w:szCs w:val="24"/>
        </w:rPr>
      </w:pPr>
      <w:r w:rsidRPr="00767534">
        <w:rPr>
          <w:rFonts w:asciiTheme="minorEastAsia" w:hAnsiTheme="minorEastAsia" w:cs="宋体"/>
          <w:color w:val="000000"/>
          <w:kern w:val="0"/>
          <w:sz w:val="24"/>
          <w:szCs w:val="24"/>
        </w:rPr>
        <w:t xml:space="preserve">　　</w:t>
      </w:r>
      <w:r w:rsidRPr="00767534">
        <w:rPr>
          <w:rFonts w:asciiTheme="minorEastAsia" w:hAnsiTheme="minorEastAsia" w:cs="宋体"/>
          <w:b/>
          <w:bCs/>
          <w:color w:val="000000"/>
          <w:kern w:val="0"/>
          <w:sz w:val="24"/>
          <w:szCs w:val="24"/>
        </w:rPr>
        <w:t xml:space="preserve">（二）申报条件  </w:t>
      </w:r>
    </w:p>
    <w:p w:rsidR="00CF220A" w:rsidRPr="00767534" w:rsidRDefault="00CF220A" w:rsidP="00561BEF">
      <w:pPr>
        <w:widowControl/>
        <w:shd w:val="clear" w:color="auto" w:fill="FFFFFF"/>
        <w:spacing w:before="100" w:beforeAutospacing="1" w:after="100" w:afterAutospacing="1" w:line="375" w:lineRule="atLeast"/>
        <w:jc w:val="left"/>
        <w:rPr>
          <w:rFonts w:asciiTheme="minorEastAsia" w:hAnsiTheme="minorEastAsia" w:cs="宋体"/>
          <w:color w:val="000000"/>
          <w:kern w:val="0"/>
          <w:sz w:val="24"/>
          <w:szCs w:val="24"/>
        </w:rPr>
      </w:pPr>
      <w:r w:rsidRPr="00767534">
        <w:rPr>
          <w:rFonts w:asciiTheme="minorEastAsia" w:hAnsiTheme="minorEastAsia" w:cs="宋体"/>
          <w:color w:val="000000"/>
          <w:kern w:val="0"/>
          <w:sz w:val="24"/>
          <w:szCs w:val="24"/>
        </w:rPr>
        <w:t xml:space="preserve">　　1．申报</w:t>
      </w:r>
      <w:proofErr w:type="gramStart"/>
      <w:r w:rsidRPr="00767534">
        <w:rPr>
          <w:rFonts w:asciiTheme="minorEastAsia" w:hAnsiTheme="minorEastAsia" w:cs="宋体"/>
          <w:color w:val="000000"/>
          <w:kern w:val="0"/>
          <w:sz w:val="24"/>
          <w:szCs w:val="24"/>
        </w:rPr>
        <w:t>驰著名</w:t>
      </w:r>
      <w:proofErr w:type="gramEnd"/>
      <w:r w:rsidRPr="00767534">
        <w:rPr>
          <w:rFonts w:asciiTheme="minorEastAsia" w:hAnsiTheme="minorEastAsia" w:cs="宋体"/>
          <w:color w:val="000000"/>
          <w:kern w:val="0"/>
          <w:sz w:val="24"/>
          <w:szCs w:val="24"/>
        </w:rPr>
        <w:t>商标奖励的企业，应获得北京市著名商标和中国驰名商标称号（称号获得时间为</w:t>
      </w:r>
      <w:r w:rsidR="00CC7B01">
        <w:rPr>
          <w:rFonts w:asciiTheme="minorEastAsia" w:hAnsiTheme="minorEastAsia" w:cs="宋体"/>
          <w:color w:val="000000"/>
          <w:kern w:val="0"/>
          <w:sz w:val="24"/>
          <w:szCs w:val="24"/>
        </w:rPr>
        <w:t>2013</w:t>
      </w:r>
      <w:r w:rsidRPr="00767534">
        <w:rPr>
          <w:rFonts w:asciiTheme="minorEastAsia" w:hAnsiTheme="minorEastAsia" w:cs="宋体"/>
          <w:color w:val="000000"/>
          <w:kern w:val="0"/>
          <w:sz w:val="24"/>
          <w:szCs w:val="24"/>
        </w:rPr>
        <w:t xml:space="preserve">年8月—2013年7月）。 </w:t>
      </w:r>
    </w:p>
    <w:p w:rsidR="00CF220A" w:rsidRPr="00767534" w:rsidRDefault="00CF220A" w:rsidP="00561BEF">
      <w:pPr>
        <w:widowControl/>
        <w:shd w:val="clear" w:color="auto" w:fill="FFFFFF"/>
        <w:spacing w:before="100" w:beforeAutospacing="1" w:after="100" w:afterAutospacing="1" w:line="375" w:lineRule="atLeast"/>
        <w:jc w:val="left"/>
        <w:rPr>
          <w:rFonts w:asciiTheme="minorEastAsia" w:hAnsiTheme="minorEastAsia" w:cs="宋体"/>
          <w:color w:val="000000"/>
          <w:kern w:val="0"/>
          <w:sz w:val="24"/>
          <w:szCs w:val="24"/>
        </w:rPr>
      </w:pPr>
      <w:r w:rsidRPr="00767534">
        <w:rPr>
          <w:rFonts w:asciiTheme="minorEastAsia" w:hAnsiTheme="minorEastAsia" w:cs="宋体"/>
          <w:color w:val="000000"/>
          <w:kern w:val="0"/>
          <w:sz w:val="24"/>
          <w:szCs w:val="24"/>
        </w:rPr>
        <w:t xml:space="preserve">　　2.  优先支持符合区域重点产业发展方向的企业。 </w:t>
      </w:r>
    </w:p>
    <w:p w:rsidR="00CF220A" w:rsidRPr="00767534" w:rsidRDefault="00CF220A" w:rsidP="00561BEF">
      <w:pPr>
        <w:widowControl/>
        <w:shd w:val="clear" w:color="auto" w:fill="FFFFFF"/>
        <w:spacing w:before="100" w:beforeAutospacing="1" w:after="100" w:afterAutospacing="1" w:line="375" w:lineRule="atLeast"/>
        <w:jc w:val="left"/>
        <w:rPr>
          <w:rFonts w:asciiTheme="minorEastAsia" w:hAnsiTheme="minorEastAsia" w:cs="宋体"/>
          <w:color w:val="000000"/>
          <w:kern w:val="0"/>
          <w:sz w:val="24"/>
          <w:szCs w:val="24"/>
        </w:rPr>
      </w:pPr>
      <w:r w:rsidRPr="00767534">
        <w:rPr>
          <w:rFonts w:asciiTheme="minorEastAsia" w:hAnsiTheme="minorEastAsia" w:cs="宋体"/>
          <w:color w:val="000000"/>
          <w:kern w:val="0"/>
          <w:sz w:val="24"/>
          <w:szCs w:val="24"/>
        </w:rPr>
        <w:lastRenderedPageBreak/>
        <w:t xml:space="preserve">　</w:t>
      </w:r>
      <w:r w:rsidRPr="00767534">
        <w:rPr>
          <w:rFonts w:asciiTheme="minorEastAsia" w:hAnsiTheme="minorEastAsia" w:cs="宋体"/>
          <w:b/>
          <w:bCs/>
          <w:color w:val="000000"/>
          <w:kern w:val="0"/>
          <w:sz w:val="24"/>
          <w:szCs w:val="24"/>
        </w:rPr>
        <w:t xml:space="preserve">　（三）需提交的申报材料  </w:t>
      </w:r>
    </w:p>
    <w:p w:rsidR="00CF220A" w:rsidRPr="00767534" w:rsidRDefault="00CF220A" w:rsidP="00561BEF">
      <w:pPr>
        <w:widowControl/>
        <w:shd w:val="clear" w:color="auto" w:fill="FFFFFF"/>
        <w:spacing w:before="100" w:beforeAutospacing="1" w:after="100" w:afterAutospacing="1" w:line="375" w:lineRule="atLeast"/>
        <w:jc w:val="left"/>
        <w:rPr>
          <w:rFonts w:asciiTheme="minorEastAsia" w:hAnsiTheme="minorEastAsia" w:cs="宋体"/>
          <w:color w:val="000000"/>
          <w:kern w:val="0"/>
          <w:sz w:val="24"/>
          <w:szCs w:val="24"/>
        </w:rPr>
      </w:pPr>
      <w:r w:rsidRPr="00767534">
        <w:rPr>
          <w:rFonts w:asciiTheme="minorEastAsia" w:hAnsiTheme="minorEastAsia" w:cs="宋体"/>
          <w:color w:val="000000"/>
          <w:kern w:val="0"/>
          <w:sz w:val="24"/>
          <w:szCs w:val="24"/>
        </w:rPr>
        <w:t xml:space="preserve">　　1、申报企业，应提交《海淀区企业驰著名商标奖励专项资金申请表》  </w:t>
      </w:r>
    </w:p>
    <w:p w:rsidR="00CF220A" w:rsidRPr="00767534" w:rsidRDefault="00CF220A" w:rsidP="00561BEF">
      <w:pPr>
        <w:widowControl/>
        <w:shd w:val="clear" w:color="auto" w:fill="FFFFFF"/>
        <w:spacing w:before="100" w:beforeAutospacing="1" w:after="100" w:afterAutospacing="1" w:line="375" w:lineRule="atLeast"/>
        <w:jc w:val="left"/>
        <w:rPr>
          <w:rFonts w:asciiTheme="minorEastAsia" w:hAnsiTheme="minorEastAsia" w:cs="宋体"/>
          <w:color w:val="000000"/>
          <w:kern w:val="0"/>
          <w:sz w:val="24"/>
          <w:szCs w:val="24"/>
        </w:rPr>
      </w:pPr>
      <w:r w:rsidRPr="00767534">
        <w:rPr>
          <w:rFonts w:asciiTheme="minorEastAsia" w:hAnsiTheme="minorEastAsia" w:cs="宋体"/>
          <w:color w:val="000000"/>
          <w:kern w:val="0"/>
          <w:sz w:val="24"/>
          <w:szCs w:val="24"/>
        </w:rPr>
        <w:t xml:space="preserve">　　2、申请表内规定的附件材料。  </w:t>
      </w:r>
    </w:p>
    <w:p w:rsidR="00CF220A" w:rsidRPr="00767534" w:rsidRDefault="00CF220A" w:rsidP="00561BEF">
      <w:pPr>
        <w:widowControl/>
        <w:shd w:val="clear" w:color="auto" w:fill="FFFFFF"/>
        <w:spacing w:before="100" w:beforeAutospacing="1" w:after="100" w:afterAutospacing="1" w:line="375" w:lineRule="atLeast"/>
        <w:jc w:val="left"/>
        <w:rPr>
          <w:rFonts w:asciiTheme="minorEastAsia" w:hAnsiTheme="minorEastAsia" w:cs="宋体"/>
          <w:color w:val="000000"/>
          <w:kern w:val="0"/>
          <w:sz w:val="24"/>
          <w:szCs w:val="24"/>
        </w:rPr>
      </w:pPr>
      <w:r w:rsidRPr="00767534">
        <w:rPr>
          <w:rFonts w:asciiTheme="minorEastAsia" w:hAnsiTheme="minorEastAsia" w:cs="宋体"/>
          <w:color w:val="000000"/>
          <w:kern w:val="0"/>
          <w:sz w:val="24"/>
          <w:szCs w:val="24"/>
        </w:rPr>
        <w:t xml:space="preserve">　　</w:t>
      </w:r>
      <w:r w:rsidRPr="00767534">
        <w:rPr>
          <w:rFonts w:asciiTheme="minorEastAsia" w:hAnsiTheme="minorEastAsia" w:cs="宋体"/>
          <w:b/>
          <w:bCs/>
          <w:color w:val="000000"/>
          <w:kern w:val="0"/>
          <w:sz w:val="24"/>
          <w:szCs w:val="24"/>
        </w:rPr>
        <w:t xml:space="preserve">（四） 受理单位 </w:t>
      </w:r>
    </w:p>
    <w:p w:rsidR="00CF220A" w:rsidRPr="00767534" w:rsidRDefault="00CF220A" w:rsidP="00561BEF">
      <w:pPr>
        <w:widowControl/>
        <w:shd w:val="clear" w:color="auto" w:fill="FFFFFF"/>
        <w:spacing w:before="100" w:beforeAutospacing="1" w:after="100" w:afterAutospacing="1" w:line="375" w:lineRule="atLeast"/>
        <w:jc w:val="left"/>
        <w:rPr>
          <w:rFonts w:asciiTheme="minorEastAsia" w:hAnsiTheme="minorEastAsia" w:cs="宋体"/>
          <w:color w:val="000000"/>
          <w:kern w:val="0"/>
          <w:sz w:val="24"/>
          <w:szCs w:val="24"/>
        </w:rPr>
      </w:pPr>
      <w:r w:rsidRPr="00767534">
        <w:rPr>
          <w:rFonts w:asciiTheme="minorEastAsia" w:hAnsiTheme="minorEastAsia" w:cs="宋体"/>
          <w:color w:val="000000"/>
          <w:kern w:val="0"/>
          <w:sz w:val="24"/>
          <w:szCs w:val="24"/>
        </w:rPr>
        <w:t xml:space="preserve">　　</w:t>
      </w:r>
      <w:proofErr w:type="gramStart"/>
      <w:r w:rsidRPr="00767534">
        <w:rPr>
          <w:rFonts w:asciiTheme="minorEastAsia" w:hAnsiTheme="minorEastAsia" w:cs="宋体"/>
          <w:color w:val="000000"/>
          <w:kern w:val="0"/>
          <w:sz w:val="24"/>
          <w:szCs w:val="24"/>
        </w:rPr>
        <w:t>海淀园</w:t>
      </w:r>
      <w:proofErr w:type="gramEnd"/>
      <w:r w:rsidRPr="00767534">
        <w:rPr>
          <w:rFonts w:asciiTheme="minorEastAsia" w:hAnsiTheme="minorEastAsia" w:cs="宋体"/>
          <w:color w:val="000000"/>
          <w:kern w:val="0"/>
          <w:sz w:val="24"/>
          <w:szCs w:val="24"/>
        </w:rPr>
        <w:t>管委会（区科委）知识产权处  </w:t>
      </w:r>
    </w:p>
    <w:p w:rsidR="00CF220A" w:rsidRPr="00767534" w:rsidRDefault="00CF220A" w:rsidP="00561BEF">
      <w:pPr>
        <w:widowControl/>
        <w:shd w:val="clear" w:color="auto" w:fill="FFFFFF"/>
        <w:spacing w:before="100" w:beforeAutospacing="1" w:after="100" w:afterAutospacing="1" w:line="375" w:lineRule="atLeast"/>
        <w:jc w:val="left"/>
        <w:rPr>
          <w:rFonts w:asciiTheme="minorEastAsia" w:hAnsiTheme="minorEastAsia" w:cs="宋体"/>
          <w:color w:val="000000"/>
          <w:kern w:val="0"/>
          <w:sz w:val="24"/>
          <w:szCs w:val="24"/>
        </w:rPr>
      </w:pPr>
      <w:r w:rsidRPr="00767534">
        <w:rPr>
          <w:rFonts w:asciiTheme="minorEastAsia" w:hAnsiTheme="minorEastAsia" w:cs="宋体"/>
          <w:color w:val="000000"/>
          <w:kern w:val="0"/>
          <w:sz w:val="24"/>
          <w:szCs w:val="24"/>
        </w:rPr>
        <w:t xml:space="preserve">　　联系人：何云龙、李琳、张德金 </w:t>
      </w:r>
    </w:p>
    <w:p w:rsidR="00CF220A" w:rsidRPr="00767534" w:rsidRDefault="00CF220A" w:rsidP="00561BEF">
      <w:pPr>
        <w:widowControl/>
        <w:shd w:val="clear" w:color="auto" w:fill="FFFFFF"/>
        <w:spacing w:before="100" w:beforeAutospacing="1" w:after="100" w:afterAutospacing="1" w:line="375" w:lineRule="atLeast"/>
        <w:jc w:val="left"/>
        <w:rPr>
          <w:rFonts w:asciiTheme="minorEastAsia" w:hAnsiTheme="minorEastAsia" w:cs="宋体"/>
          <w:color w:val="000000"/>
          <w:kern w:val="0"/>
          <w:sz w:val="24"/>
          <w:szCs w:val="24"/>
        </w:rPr>
      </w:pPr>
      <w:r w:rsidRPr="00767534">
        <w:rPr>
          <w:rFonts w:asciiTheme="minorEastAsia" w:hAnsiTheme="minorEastAsia" w:cs="宋体"/>
          <w:color w:val="000000"/>
          <w:kern w:val="0"/>
          <w:sz w:val="24"/>
          <w:szCs w:val="24"/>
        </w:rPr>
        <w:t xml:space="preserve">　　联系电话：88499201、88499245、82690566 </w:t>
      </w:r>
    </w:p>
    <w:p w:rsidR="00CF220A" w:rsidRPr="00767534" w:rsidRDefault="00CF220A" w:rsidP="00561BEF">
      <w:pPr>
        <w:widowControl/>
        <w:shd w:val="clear" w:color="auto" w:fill="FFFFFF"/>
        <w:spacing w:before="100" w:beforeAutospacing="1" w:after="100" w:afterAutospacing="1" w:line="375" w:lineRule="atLeast"/>
        <w:jc w:val="left"/>
        <w:rPr>
          <w:rFonts w:asciiTheme="minorEastAsia" w:hAnsiTheme="minorEastAsia" w:cs="宋体"/>
          <w:color w:val="000000"/>
          <w:kern w:val="0"/>
          <w:sz w:val="24"/>
          <w:szCs w:val="24"/>
        </w:rPr>
      </w:pPr>
      <w:r w:rsidRPr="00767534">
        <w:rPr>
          <w:rFonts w:asciiTheme="minorEastAsia" w:hAnsiTheme="minorEastAsia" w:cs="宋体"/>
          <w:color w:val="000000"/>
          <w:kern w:val="0"/>
          <w:sz w:val="24"/>
          <w:szCs w:val="24"/>
        </w:rPr>
        <w:t xml:space="preserve">　　</w:t>
      </w:r>
      <w:r w:rsidRPr="00767534">
        <w:rPr>
          <w:rFonts w:asciiTheme="minorEastAsia" w:hAnsiTheme="minorEastAsia" w:cs="宋体"/>
          <w:b/>
          <w:bCs/>
          <w:color w:val="000000"/>
          <w:kern w:val="0"/>
          <w:sz w:val="24"/>
          <w:szCs w:val="24"/>
        </w:rPr>
        <w:t xml:space="preserve">（五）申报流程  </w:t>
      </w:r>
    </w:p>
    <w:p w:rsidR="00CF220A" w:rsidRPr="00767534" w:rsidRDefault="00CF220A" w:rsidP="00561BEF">
      <w:pPr>
        <w:widowControl/>
        <w:shd w:val="clear" w:color="auto" w:fill="FFFFFF"/>
        <w:spacing w:before="100" w:beforeAutospacing="1" w:after="100" w:afterAutospacing="1" w:line="375" w:lineRule="atLeast"/>
        <w:jc w:val="left"/>
        <w:rPr>
          <w:rFonts w:asciiTheme="minorEastAsia" w:hAnsiTheme="minorEastAsia" w:cs="宋体"/>
          <w:color w:val="000000"/>
          <w:kern w:val="0"/>
          <w:sz w:val="24"/>
          <w:szCs w:val="24"/>
        </w:rPr>
      </w:pPr>
      <w:r w:rsidRPr="00767534">
        <w:rPr>
          <w:rFonts w:asciiTheme="minorEastAsia" w:hAnsiTheme="minorEastAsia" w:cs="宋体"/>
          <w:color w:val="000000"/>
          <w:kern w:val="0"/>
          <w:sz w:val="24"/>
          <w:szCs w:val="24"/>
        </w:rPr>
        <w:t xml:space="preserve">　　1、项目申报  </w:t>
      </w:r>
    </w:p>
    <w:p w:rsidR="00CF220A" w:rsidRPr="00767534" w:rsidRDefault="00CF220A" w:rsidP="00561BEF">
      <w:pPr>
        <w:widowControl/>
        <w:shd w:val="clear" w:color="auto" w:fill="FFFFFF"/>
        <w:spacing w:before="100" w:beforeAutospacing="1" w:after="100" w:afterAutospacing="1" w:line="375" w:lineRule="atLeast"/>
        <w:jc w:val="left"/>
        <w:rPr>
          <w:rFonts w:asciiTheme="minorEastAsia" w:hAnsiTheme="minorEastAsia" w:cs="宋体"/>
          <w:color w:val="000000"/>
          <w:kern w:val="0"/>
          <w:sz w:val="24"/>
          <w:szCs w:val="24"/>
        </w:rPr>
      </w:pPr>
      <w:r w:rsidRPr="00767534">
        <w:rPr>
          <w:rFonts w:asciiTheme="minorEastAsia" w:hAnsiTheme="minorEastAsia" w:cs="宋体"/>
          <w:color w:val="000000"/>
          <w:kern w:val="0"/>
          <w:sz w:val="24"/>
          <w:szCs w:val="24"/>
        </w:rPr>
        <w:t xml:space="preserve">　　项目申报请进入海淀区专项资金网上申报统一入口（可从</w:t>
      </w:r>
      <w:proofErr w:type="gramStart"/>
      <w:r w:rsidRPr="00767534">
        <w:rPr>
          <w:rFonts w:asciiTheme="minorEastAsia" w:hAnsiTheme="minorEastAsia" w:cs="宋体"/>
          <w:color w:val="000000"/>
          <w:kern w:val="0"/>
          <w:sz w:val="24"/>
          <w:szCs w:val="24"/>
        </w:rPr>
        <w:t>海淀园</w:t>
      </w:r>
      <w:proofErr w:type="gramEnd"/>
      <w:r w:rsidRPr="00767534">
        <w:rPr>
          <w:rFonts w:asciiTheme="minorEastAsia" w:hAnsiTheme="minorEastAsia" w:cs="宋体"/>
          <w:color w:val="000000"/>
          <w:kern w:val="0"/>
          <w:sz w:val="24"/>
          <w:szCs w:val="24"/>
        </w:rPr>
        <w:t>管委会、区政府</w:t>
      </w:r>
      <w:proofErr w:type="gramStart"/>
      <w:r w:rsidRPr="00767534">
        <w:rPr>
          <w:rFonts w:asciiTheme="minorEastAsia" w:hAnsiTheme="minorEastAsia" w:cs="宋体"/>
          <w:color w:val="000000"/>
          <w:kern w:val="0"/>
          <w:sz w:val="24"/>
          <w:szCs w:val="24"/>
        </w:rPr>
        <w:t>网站专项</w:t>
      </w:r>
      <w:proofErr w:type="gramEnd"/>
      <w:r w:rsidRPr="00767534">
        <w:rPr>
          <w:rFonts w:asciiTheme="minorEastAsia" w:hAnsiTheme="minorEastAsia" w:cs="宋体"/>
          <w:color w:val="000000"/>
          <w:kern w:val="0"/>
          <w:sz w:val="24"/>
          <w:szCs w:val="24"/>
        </w:rPr>
        <w:t>资金申报链接进入），查看专项申报指南。如确定进行专项申报，</w:t>
      </w:r>
      <w:proofErr w:type="gramStart"/>
      <w:r w:rsidRPr="00767534">
        <w:rPr>
          <w:rFonts w:asciiTheme="minorEastAsia" w:hAnsiTheme="minorEastAsia" w:cs="宋体"/>
          <w:color w:val="000000"/>
          <w:kern w:val="0"/>
          <w:sz w:val="24"/>
          <w:szCs w:val="24"/>
        </w:rPr>
        <w:t>点击专项</w:t>
      </w:r>
      <w:proofErr w:type="gramEnd"/>
      <w:r w:rsidRPr="00767534">
        <w:rPr>
          <w:rFonts w:asciiTheme="minorEastAsia" w:hAnsiTheme="minorEastAsia" w:cs="宋体"/>
          <w:color w:val="000000"/>
          <w:kern w:val="0"/>
          <w:sz w:val="24"/>
          <w:szCs w:val="24"/>
        </w:rPr>
        <w:t xml:space="preserve">资金名称，网络登录后（已是“海淀区人民政府行政办事中心”用户，可直接登录，否则请新注册用户），浏览事项说明，在线按要求填报并提交企业相关材料。  </w:t>
      </w:r>
    </w:p>
    <w:p w:rsidR="00CF220A" w:rsidRPr="00767534" w:rsidRDefault="00CF220A" w:rsidP="00561BEF">
      <w:pPr>
        <w:widowControl/>
        <w:shd w:val="clear" w:color="auto" w:fill="FFFFFF"/>
        <w:spacing w:before="100" w:beforeAutospacing="1" w:after="100" w:afterAutospacing="1" w:line="375" w:lineRule="atLeast"/>
        <w:jc w:val="left"/>
        <w:rPr>
          <w:rFonts w:asciiTheme="minorEastAsia" w:hAnsiTheme="minorEastAsia" w:cs="宋体"/>
          <w:color w:val="000000"/>
          <w:kern w:val="0"/>
          <w:sz w:val="24"/>
          <w:szCs w:val="24"/>
        </w:rPr>
      </w:pPr>
      <w:r w:rsidRPr="00767534">
        <w:rPr>
          <w:rFonts w:asciiTheme="minorEastAsia" w:hAnsiTheme="minorEastAsia" w:cs="宋体"/>
          <w:color w:val="000000"/>
          <w:kern w:val="0"/>
          <w:sz w:val="24"/>
          <w:szCs w:val="24"/>
        </w:rPr>
        <w:t xml:space="preserve">　　2、到</w:t>
      </w:r>
      <w:proofErr w:type="gramStart"/>
      <w:r w:rsidRPr="00767534">
        <w:rPr>
          <w:rFonts w:asciiTheme="minorEastAsia" w:hAnsiTheme="minorEastAsia" w:cs="宋体"/>
          <w:color w:val="000000"/>
          <w:kern w:val="0"/>
          <w:sz w:val="24"/>
          <w:szCs w:val="24"/>
        </w:rPr>
        <w:t>海淀园</w:t>
      </w:r>
      <w:proofErr w:type="gramEnd"/>
      <w:r w:rsidRPr="00767534">
        <w:rPr>
          <w:rFonts w:asciiTheme="minorEastAsia" w:hAnsiTheme="minorEastAsia" w:cs="宋体"/>
          <w:color w:val="000000"/>
          <w:kern w:val="0"/>
          <w:sz w:val="24"/>
          <w:szCs w:val="24"/>
        </w:rPr>
        <w:t xml:space="preserve">管委会（区科委）知识产权处报送纸质材料  </w:t>
      </w:r>
    </w:p>
    <w:p w:rsidR="00CF220A" w:rsidRPr="00767534" w:rsidRDefault="00CF220A" w:rsidP="00561BEF">
      <w:pPr>
        <w:widowControl/>
        <w:shd w:val="clear" w:color="auto" w:fill="FFFFFF"/>
        <w:spacing w:before="100" w:beforeAutospacing="1" w:after="100" w:afterAutospacing="1" w:line="375" w:lineRule="atLeast"/>
        <w:jc w:val="left"/>
        <w:rPr>
          <w:rFonts w:asciiTheme="minorEastAsia" w:hAnsiTheme="minorEastAsia" w:cs="宋体"/>
          <w:color w:val="000000"/>
          <w:kern w:val="0"/>
          <w:sz w:val="24"/>
          <w:szCs w:val="24"/>
        </w:rPr>
      </w:pPr>
      <w:r w:rsidRPr="00767534">
        <w:rPr>
          <w:rFonts w:asciiTheme="minorEastAsia" w:hAnsiTheme="minorEastAsia" w:cs="宋体"/>
          <w:color w:val="000000"/>
          <w:kern w:val="0"/>
          <w:sz w:val="24"/>
          <w:szCs w:val="24"/>
        </w:rPr>
        <w:t xml:space="preserve">　　3、主管单位对申报材料进行审核或评审  </w:t>
      </w:r>
    </w:p>
    <w:p w:rsidR="00CF220A" w:rsidRPr="00767534" w:rsidRDefault="00CF220A" w:rsidP="00561BEF">
      <w:pPr>
        <w:widowControl/>
        <w:shd w:val="clear" w:color="auto" w:fill="FFFFFF"/>
        <w:spacing w:before="100" w:beforeAutospacing="1" w:after="100" w:afterAutospacing="1" w:line="375" w:lineRule="atLeast"/>
        <w:jc w:val="left"/>
        <w:rPr>
          <w:rFonts w:asciiTheme="minorEastAsia" w:hAnsiTheme="minorEastAsia" w:cs="宋体"/>
          <w:color w:val="000000"/>
          <w:kern w:val="0"/>
          <w:sz w:val="24"/>
          <w:szCs w:val="24"/>
        </w:rPr>
      </w:pPr>
      <w:r w:rsidRPr="00767534">
        <w:rPr>
          <w:rFonts w:asciiTheme="minorEastAsia" w:hAnsiTheme="minorEastAsia" w:cs="宋体"/>
          <w:color w:val="000000"/>
          <w:kern w:val="0"/>
          <w:sz w:val="24"/>
          <w:szCs w:val="24"/>
        </w:rPr>
        <w:t xml:space="preserve">　　4、按专项资金管理办法，办理支持资金拨付手续 </w:t>
      </w:r>
    </w:p>
    <w:p w:rsidR="00CF220A" w:rsidRPr="00767534" w:rsidRDefault="00CF220A">
      <w:pPr>
        <w:rPr>
          <w:rFonts w:asciiTheme="minorEastAsia" w:hAnsiTheme="minorEastAsia"/>
          <w:sz w:val="24"/>
          <w:szCs w:val="24"/>
        </w:rPr>
      </w:pPr>
    </w:p>
    <w:p w:rsidR="00CF220A" w:rsidRPr="00767534" w:rsidRDefault="00E05790" w:rsidP="009701F6">
      <w:pPr>
        <w:pStyle w:val="2"/>
        <w:rPr>
          <w:rFonts w:asciiTheme="minorEastAsia" w:eastAsiaTheme="minorEastAsia" w:hAnsiTheme="minorEastAsia" w:cs="宋体"/>
          <w:color w:val="000000"/>
          <w:kern w:val="0"/>
          <w:sz w:val="24"/>
          <w:szCs w:val="24"/>
        </w:rPr>
      </w:pPr>
      <w:bookmarkStart w:id="86" w:name="_Toc370143733"/>
      <w:bookmarkStart w:id="87" w:name="_Toc372200311"/>
      <w:bookmarkStart w:id="88" w:name="_Toc372726628"/>
      <w:r>
        <w:rPr>
          <w:rFonts w:asciiTheme="minorEastAsia" w:eastAsiaTheme="minorEastAsia" w:hAnsiTheme="minorEastAsia" w:cs="宋体" w:hint="eastAsia"/>
          <w:color w:val="000000"/>
          <w:kern w:val="0"/>
          <w:sz w:val="24"/>
          <w:szCs w:val="24"/>
        </w:rPr>
        <w:t>海淀</w:t>
      </w:r>
      <w:proofErr w:type="gramStart"/>
      <w:r>
        <w:rPr>
          <w:rFonts w:asciiTheme="minorEastAsia" w:eastAsiaTheme="minorEastAsia" w:hAnsiTheme="minorEastAsia" w:cs="宋体" w:hint="eastAsia"/>
          <w:color w:val="000000"/>
          <w:kern w:val="0"/>
          <w:sz w:val="24"/>
          <w:szCs w:val="24"/>
        </w:rPr>
        <w:t>区</w:t>
      </w:r>
      <w:r w:rsidR="00CF220A" w:rsidRPr="00767534">
        <w:rPr>
          <w:rFonts w:asciiTheme="minorEastAsia" w:eastAsiaTheme="minorEastAsia" w:hAnsiTheme="minorEastAsia" w:cs="宋体"/>
          <w:color w:val="000000"/>
          <w:kern w:val="0"/>
          <w:sz w:val="24"/>
          <w:szCs w:val="24"/>
        </w:rPr>
        <w:t>促进</w:t>
      </w:r>
      <w:proofErr w:type="gramEnd"/>
      <w:r w:rsidR="00CF220A" w:rsidRPr="00767534">
        <w:rPr>
          <w:rFonts w:asciiTheme="minorEastAsia" w:eastAsiaTheme="minorEastAsia" w:hAnsiTheme="minorEastAsia" w:cs="宋体"/>
          <w:color w:val="000000"/>
          <w:kern w:val="0"/>
          <w:sz w:val="24"/>
          <w:szCs w:val="24"/>
        </w:rPr>
        <w:t>产学研合作专项资金申报指南</w:t>
      </w:r>
      <w:bookmarkEnd w:id="86"/>
      <w:bookmarkEnd w:id="87"/>
      <w:bookmarkEnd w:id="88"/>
      <w:r w:rsidR="00CF220A" w:rsidRPr="00767534">
        <w:rPr>
          <w:rFonts w:asciiTheme="minorEastAsia" w:eastAsiaTheme="minorEastAsia" w:hAnsiTheme="minorEastAsia" w:cs="宋体"/>
          <w:color w:val="000000"/>
          <w:kern w:val="0"/>
          <w:sz w:val="24"/>
          <w:szCs w:val="24"/>
        </w:rPr>
        <w:t xml:space="preserve"> </w:t>
      </w:r>
    </w:p>
    <w:p w:rsidR="00CF220A" w:rsidRPr="00767534" w:rsidRDefault="00CF220A" w:rsidP="00561BEF">
      <w:pPr>
        <w:widowControl/>
        <w:shd w:val="clear" w:color="auto" w:fill="FFFFFF"/>
        <w:spacing w:before="100" w:beforeAutospacing="1" w:after="100" w:afterAutospacing="1" w:line="375" w:lineRule="atLeast"/>
        <w:rPr>
          <w:rFonts w:asciiTheme="minorEastAsia" w:hAnsiTheme="minorEastAsia" w:cs="宋体"/>
          <w:color w:val="000000"/>
          <w:kern w:val="0"/>
          <w:sz w:val="24"/>
          <w:szCs w:val="24"/>
        </w:rPr>
      </w:pPr>
      <w:r w:rsidRPr="00767534">
        <w:rPr>
          <w:rFonts w:asciiTheme="minorEastAsia" w:hAnsiTheme="minorEastAsia" w:cs="宋体"/>
          <w:color w:val="000000"/>
          <w:kern w:val="0"/>
          <w:sz w:val="24"/>
          <w:szCs w:val="24"/>
        </w:rPr>
        <w:br/>
        <w:t xml:space="preserve">（一）支持范围 </w:t>
      </w:r>
      <w:r w:rsidRPr="00767534">
        <w:rPr>
          <w:rFonts w:asciiTheme="minorEastAsia" w:hAnsiTheme="minorEastAsia" w:cs="宋体"/>
          <w:color w:val="000000"/>
          <w:kern w:val="0"/>
          <w:sz w:val="24"/>
          <w:szCs w:val="24"/>
        </w:rPr>
        <w:br/>
        <w:t xml:space="preserve">    对企业加强产学研协同创新，与高校、科研单位开展技术转让、委托开发、合作研发、共建研发机构和研发平台等多种类型合作给予支持。 </w:t>
      </w:r>
      <w:r w:rsidRPr="00767534">
        <w:rPr>
          <w:rFonts w:asciiTheme="minorEastAsia" w:hAnsiTheme="minorEastAsia" w:cs="宋体"/>
          <w:color w:val="000000"/>
          <w:kern w:val="0"/>
          <w:sz w:val="24"/>
          <w:szCs w:val="24"/>
        </w:rPr>
        <w:br/>
        <w:t xml:space="preserve">（二）申报对象 </w:t>
      </w:r>
      <w:r w:rsidRPr="00767534">
        <w:rPr>
          <w:rFonts w:asciiTheme="minorEastAsia" w:hAnsiTheme="minorEastAsia" w:cs="宋体"/>
          <w:color w:val="000000"/>
          <w:kern w:val="0"/>
          <w:sz w:val="24"/>
          <w:szCs w:val="24"/>
        </w:rPr>
        <w:br/>
        <w:t xml:space="preserve">    申报单位在海淀区注册并依法纳税，合作的高校或科研单位位于海淀区。 </w:t>
      </w:r>
      <w:r w:rsidRPr="00767534">
        <w:rPr>
          <w:rFonts w:asciiTheme="minorEastAsia" w:hAnsiTheme="minorEastAsia" w:cs="宋体"/>
          <w:color w:val="000000"/>
          <w:kern w:val="0"/>
          <w:sz w:val="24"/>
          <w:szCs w:val="24"/>
        </w:rPr>
        <w:br/>
        <w:t xml:space="preserve">（三）支持措施和项目申报 </w:t>
      </w:r>
      <w:r w:rsidRPr="00767534">
        <w:rPr>
          <w:rFonts w:asciiTheme="minorEastAsia" w:hAnsiTheme="minorEastAsia" w:cs="宋体"/>
          <w:color w:val="000000"/>
          <w:kern w:val="0"/>
          <w:sz w:val="24"/>
          <w:szCs w:val="24"/>
        </w:rPr>
        <w:br/>
        <w:t xml:space="preserve">    1、支持政策 </w:t>
      </w:r>
      <w:r w:rsidRPr="00767534">
        <w:rPr>
          <w:rFonts w:asciiTheme="minorEastAsia" w:hAnsiTheme="minorEastAsia" w:cs="宋体"/>
          <w:color w:val="000000"/>
          <w:kern w:val="0"/>
          <w:sz w:val="24"/>
          <w:szCs w:val="24"/>
        </w:rPr>
        <w:br/>
        <w:t xml:space="preserve">    </w:t>
      </w:r>
      <w:r w:rsidRPr="009E27F3">
        <w:rPr>
          <w:rFonts w:asciiTheme="minorEastAsia" w:hAnsiTheme="minorEastAsia" w:cs="宋体"/>
          <w:color w:val="000000"/>
          <w:kern w:val="0"/>
          <w:sz w:val="24"/>
          <w:szCs w:val="24"/>
        </w:rPr>
        <w:t xml:space="preserve">支持企业加强产学研协同创新，与高校、科研单位开展技术转让、委托开发、合作研发、共建研发机构和研发平台等多种类型合作。对产学研合作成效显著、取得较大经济效益的，授予海淀区产学研合作示范基地，给予企业100万元支持。 </w:t>
      </w:r>
      <w:r w:rsidRPr="009E27F3">
        <w:rPr>
          <w:rFonts w:asciiTheme="minorEastAsia" w:hAnsiTheme="minorEastAsia" w:cs="宋体"/>
          <w:color w:val="000000"/>
          <w:kern w:val="0"/>
          <w:sz w:val="24"/>
          <w:szCs w:val="24"/>
        </w:rPr>
        <w:br/>
        <w:t xml:space="preserve">    2、申报条件 </w:t>
      </w:r>
      <w:r w:rsidRPr="009E27F3">
        <w:rPr>
          <w:rFonts w:asciiTheme="minorEastAsia" w:hAnsiTheme="minorEastAsia" w:cs="宋体"/>
          <w:color w:val="000000"/>
          <w:kern w:val="0"/>
          <w:sz w:val="24"/>
          <w:szCs w:val="24"/>
        </w:rPr>
        <w:br/>
        <w:t>    产学研示范基地具备良好的“产学研”合作条件，在技术、资金、场地、人才、市场推广、项目管理等方面能够支撑“产学研”合作顺利开展，以共同开展项目研发、建立</w:t>
      </w:r>
      <w:proofErr w:type="gramStart"/>
      <w:r w:rsidRPr="009E27F3">
        <w:rPr>
          <w:rFonts w:asciiTheme="minorEastAsia" w:hAnsiTheme="minorEastAsia" w:cs="宋体"/>
          <w:color w:val="000000"/>
          <w:kern w:val="0"/>
          <w:sz w:val="24"/>
          <w:szCs w:val="24"/>
        </w:rPr>
        <w:t>企业院士</w:t>
      </w:r>
      <w:proofErr w:type="gramEnd"/>
      <w:r w:rsidRPr="009E27F3">
        <w:rPr>
          <w:rFonts w:asciiTheme="minorEastAsia" w:hAnsiTheme="minorEastAsia" w:cs="宋体"/>
          <w:color w:val="000000"/>
          <w:kern w:val="0"/>
          <w:sz w:val="24"/>
          <w:szCs w:val="24"/>
        </w:rPr>
        <w:t xml:space="preserve">专家工作站、博士后科研工作站、大学生创业实习基地、共建研发中心（或企业技术中心）等多种形式开展产学研合作。 </w:t>
      </w:r>
      <w:r w:rsidRPr="009E27F3">
        <w:rPr>
          <w:rFonts w:asciiTheme="minorEastAsia" w:hAnsiTheme="minorEastAsia" w:cs="宋体"/>
          <w:color w:val="000000"/>
          <w:kern w:val="0"/>
          <w:sz w:val="24"/>
          <w:szCs w:val="24"/>
        </w:rPr>
        <w:br/>
      </w:r>
      <w:r w:rsidRPr="009E27F3">
        <w:rPr>
          <w:rFonts w:asciiTheme="minorEastAsia" w:hAnsiTheme="minorEastAsia" w:cs="宋体"/>
          <w:color w:val="000000"/>
          <w:kern w:val="0"/>
          <w:sz w:val="24"/>
          <w:szCs w:val="24"/>
        </w:rPr>
        <w:lastRenderedPageBreak/>
        <w:t xml:space="preserve">   （1）2010年6月前，企业与高校或科研单位签订跨度3年以上“产学研”框架性合作协议，并且有来自合作单位的项目研发人员参与实际研发工作。 </w:t>
      </w:r>
      <w:r w:rsidRPr="009E27F3">
        <w:rPr>
          <w:rFonts w:asciiTheme="minorEastAsia" w:hAnsiTheme="minorEastAsia" w:cs="宋体"/>
          <w:color w:val="000000"/>
          <w:kern w:val="0"/>
          <w:sz w:val="24"/>
          <w:szCs w:val="24"/>
        </w:rPr>
        <w:br/>
        <w:t xml:space="preserve">   （2）企业与高校或科研院所的“产学研”合作框架性合作协议生效期间，有3个以上成功转化的“产学研”合作重点项目或10个以上一般项目，每个项目分别与高校或科研单位签订项目研发合同（已登记的技术开发或技术转让合同）。合作项目总收入达2000万元以上。 </w:t>
      </w:r>
      <w:r w:rsidRPr="009E27F3">
        <w:rPr>
          <w:rFonts w:asciiTheme="minorEastAsia" w:hAnsiTheme="minorEastAsia" w:cs="宋体"/>
          <w:color w:val="000000"/>
          <w:kern w:val="0"/>
          <w:sz w:val="24"/>
          <w:szCs w:val="24"/>
        </w:rPr>
        <w:br/>
        <w:t xml:space="preserve">   （3）企业上年度研究开发费用总额占销售收入总额的比例符合如下要求：①上年度销售收入小于5000万元的企业，比例不低于7%；②上年度销售收入在5000万元至20000万元的企业，比例不低于5%；③上年度销售收入在20000万元以上的企业，比例不低于4%。 </w:t>
      </w:r>
      <w:r w:rsidRPr="009E27F3">
        <w:rPr>
          <w:rFonts w:asciiTheme="minorEastAsia" w:hAnsiTheme="minorEastAsia" w:cs="宋体"/>
          <w:color w:val="000000"/>
          <w:kern w:val="0"/>
          <w:sz w:val="24"/>
          <w:szCs w:val="24"/>
        </w:rPr>
        <w:br/>
        <w:t>   （4）与高校、科研院所共同建立</w:t>
      </w:r>
      <w:proofErr w:type="gramStart"/>
      <w:r w:rsidRPr="009E27F3">
        <w:rPr>
          <w:rFonts w:asciiTheme="minorEastAsia" w:hAnsiTheme="minorEastAsia" w:cs="宋体"/>
          <w:color w:val="000000"/>
          <w:kern w:val="0"/>
          <w:sz w:val="24"/>
          <w:szCs w:val="24"/>
        </w:rPr>
        <w:t>企业院士</w:t>
      </w:r>
      <w:proofErr w:type="gramEnd"/>
      <w:r w:rsidRPr="009E27F3">
        <w:rPr>
          <w:rFonts w:asciiTheme="minorEastAsia" w:hAnsiTheme="minorEastAsia" w:cs="宋体"/>
          <w:color w:val="000000"/>
          <w:kern w:val="0"/>
          <w:sz w:val="24"/>
          <w:szCs w:val="24"/>
        </w:rPr>
        <w:t xml:space="preserve">专家工作站、博士后科研工作站、大学生创业实习基地、研发中心（或企业技术中心）等产学研合作平台的单位，予以优先支持。 </w:t>
      </w:r>
      <w:r w:rsidRPr="009E27F3">
        <w:rPr>
          <w:rFonts w:asciiTheme="minorEastAsia" w:hAnsiTheme="minorEastAsia" w:cs="宋体"/>
          <w:color w:val="000000"/>
          <w:kern w:val="0"/>
          <w:sz w:val="24"/>
          <w:szCs w:val="24"/>
        </w:rPr>
        <w:br/>
        <w:t xml:space="preserve">同一企业与多个高校、科研单位合作共建多个研发基地、产业化基地的，视为一个产学研示范基地；已认定为海淀区产学研合作示范基地的单位不重复支持；专项资金支持申请由合作双方共同提出；“海淀区产学研合作示范基地”有效期为5年。 </w:t>
      </w:r>
      <w:r w:rsidRPr="009E27F3">
        <w:rPr>
          <w:rFonts w:asciiTheme="minorEastAsia" w:hAnsiTheme="minorEastAsia" w:cs="宋体"/>
          <w:color w:val="000000"/>
          <w:kern w:val="0"/>
          <w:sz w:val="24"/>
          <w:szCs w:val="24"/>
        </w:rPr>
        <w:br/>
        <w:t xml:space="preserve">    3、需提交的申报材料 </w:t>
      </w:r>
      <w:r w:rsidRPr="009E27F3">
        <w:rPr>
          <w:rFonts w:asciiTheme="minorEastAsia" w:hAnsiTheme="minorEastAsia" w:cs="宋体"/>
          <w:color w:val="000000"/>
          <w:kern w:val="0"/>
          <w:sz w:val="24"/>
          <w:szCs w:val="24"/>
        </w:rPr>
        <w:br/>
        <w:t xml:space="preserve">   （1）《海淀区产学研合作示范基地资助申请书》。 </w:t>
      </w:r>
      <w:r w:rsidRPr="009E27F3">
        <w:rPr>
          <w:rFonts w:asciiTheme="minorEastAsia" w:hAnsiTheme="minorEastAsia" w:cs="宋体"/>
          <w:color w:val="000000"/>
          <w:kern w:val="0"/>
          <w:sz w:val="24"/>
          <w:szCs w:val="24"/>
        </w:rPr>
        <w:br/>
        <w:t xml:space="preserve">   （2）《申请书》内规定的附件材料。 </w:t>
      </w:r>
      <w:r w:rsidRPr="009E27F3">
        <w:rPr>
          <w:rFonts w:asciiTheme="minorEastAsia" w:hAnsiTheme="minorEastAsia" w:cs="宋体"/>
          <w:color w:val="000000"/>
          <w:kern w:val="0"/>
          <w:sz w:val="24"/>
          <w:szCs w:val="24"/>
        </w:rPr>
        <w:br/>
        <w:t xml:space="preserve">   （3）纸质材料一份。材料按A4纸型胶订制作；封面加盖企业和高校、科研院所公章；附加目录和页码，装订整齐、牢固；不同类型材料请加装彩色分页纸便于查找；在书脊上标注申报机构名称和专项名称。 </w:t>
      </w:r>
      <w:r w:rsidRPr="009E27F3">
        <w:rPr>
          <w:rFonts w:asciiTheme="minorEastAsia" w:hAnsiTheme="minorEastAsia" w:cs="宋体"/>
          <w:color w:val="000000"/>
          <w:kern w:val="0"/>
          <w:sz w:val="24"/>
          <w:szCs w:val="24"/>
        </w:rPr>
        <w:br/>
        <w:t>    4、受理单位</w:t>
      </w:r>
      <w:r w:rsidRPr="00767534">
        <w:rPr>
          <w:rFonts w:asciiTheme="minorEastAsia" w:hAnsiTheme="minorEastAsia" w:cs="宋体"/>
          <w:color w:val="000000"/>
          <w:kern w:val="0"/>
          <w:sz w:val="24"/>
          <w:szCs w:val="24"/>
        </w:rPr>
        <w:t xml:space="preserve"> </w:t>
      </w:r>
      <w:r w:rsidRPr="00767534">
        <w:rPr>
          <w:rFonts w:asciiTheme="minorEastAsia" w:hAnsiTheme="minorEastAsia" w:cs="宋体"/>
          <w:color w:val="000000"/>
          <w:kern w:val="0"/>
          <w:sz w:val="24"/>
          <w:szCs w:val="24"/>
        </w:rPr>
        <w:br/>
        <w:t xml:space="preserve">    </w:t>
      </w:r>
      <w:proofErr w:type="gramStart"/>
      <w:r w:rsidRPr="00767534">
        <w:rPr>
          <w:rFonts w:asciiTheme="minorEastAsia" w:hAnsiTheme="minorEastAsia" w:cs="宋体"/>
          <w:color w:val="000000"/>
          <w:kern w:val="0"/>
          <w:sz w:val="24"/>
          <w:szCs w:val="24"/>
        </w:rPr>
        <w:t>海淀园</w:t>
      </w:r>
      <w:proofErr w:type="gramEnd"/>
      <w:r w:rsidRPr="00767534">
        <w:rPr>
          <w:rFonts w:asciiTheme="minorEastAsia" w:hAnsiTheme="minorEastAsia" w:cs="宋体"/>
          <w:color w:val="000000"/>
          <w:kern w:val="0"/>
          <w:sz w:val="24"/>
          <w:szCs w:val="24"/>
        </w:rPr>
        <w:t xml:space="preserve">管委会（区科委）服务体系建设处 </w:t>
      </w:r>
      <w:r w:rsidRPr="00767534">
        <w:rPr>
          <w:rFonts w:asciiTheme="minorEastAsia" w:hAnsiTheme="minorEastAsia" w:cs="宋体"/>
          <w:color w:val="000000"/>
          <w:kern w:val="0"/>
          <w:sz w:val="24"/>
          <w:szCs w:val="24"/>
        </w:rPr>
        <w:br/>
        <w:t>    联 系 人：</w:t>
      </w:r>
      <w:proofErr w:type="gramStart"/>
      <w:r w:rsidRPr="00767534">
        <w:rPr>
          <w:rFonts w:asciiTheme="minorEastAsia" w:hAnsiTheme="minorEastAsia" w:cs="宋体"/>
          <w:color w:val="000000"/>
          <w:kern w:val="0"/>
          <w:sz w:val="24"/>
          <w:szCs w:val="24"/>
        </w:rPr>
        <w:t>韩正瑞</w:t>
      </w:r>
      <w:proofErr w:type="gramEnd"/>
      <w:r w:rsidRPr="00767534">
        <w:rPr>
          <w:rFonts w:asciiTheme="minorEastAsia" w:hAnsiTheme="minorEastAsia" w:cs="宋体"/>
          <w:color w:val="000000"/>
          <w:kern w:val="0"/>
          <w:sz w:val="24"/>
          <w:szCs w:val="24"/>
        </w:rPr>
        <w:t xml:space="preserve">、周志兰 </w:t>
      </w:r>
      <w:r w:rsidRPr="00767534">
        <w:rPr>
          <w:rFonts w:asciiTheme="minorEastAsia" w:hAnsiTheme="minorEastAsia" w:cs="宋体"/>
          <w:color w:val="000000"/>
          <w:kern w:val="0"/>
          <w:sz w:val="24"/>
          <w:szCs w:val="24"/>
        </w:rPr>
        <w:br/>
        <w:t xml:space="preserve">    联系电话：88498250、88498050 </w:t>
      </w:r>
      <w:r w:rsidRPr="00767534">
        <w:rPr>
          <w:rFonts w:asciiTheme="minorEastAsia" w:hAnsiTheme="minorEastAsia" w:cs="宋体"/>
          <w:color w:val="000000"/>
          <w:kern w:val="0"/>
          <w:sz w:val="24"/>
          <w:szCs w:val="24"/>
        </w:rPr>
        <w:br/>
        <w:t xml:space="preserve">    5、申报流程  </w:t>
      </w:r>
      <w:r w:rsidRPr="00767534">
        <w:rPr>
          <w:rFonts w:asciiTheme="minorEastAsia" w:hAnsiTheme="minorEastAsia" w:cs="宋体"/>
          <w:color w:val="000000"/>
          <w:kern w:val="0"/>
          <w:sz w:val="24"/>
          <w:szCs w:val="24"/>
        </w:rPr>
        <w:br/>
        <w:t>    项目申报请进入海淀区专项资金网上申报统一入口（可从区政府</w:t>
      </w:r>
      <w:proofErr w:type="gramStart"/>
      <w:r w:rsidRPr="00767534">
        <w:rPr>
          <w:rFonts w:asciiTheme="minorEastAsia" w:hAnsiTheme="minorEastAsia" w:cs="宋体"/>
          <w:color w:val="000000"/>
          <w:kern w:val="0"/>
          <w:sz w:val="24"/>
          <w:szCs w:val="24"/>
        </w:rPr>
        <w:t>网站专项</w:t>
      </w:r>
      <w:proofErr w:type="gramEnd"/>
      <w:r w:rsidRPr="00767534">
        <w:rPr>
          <w:rFonts w:asciiTheme="minorEastAsia" w:hAnsiTheme="minorEastAsia" w:cs="宋体"/>
          <w:color w:val="000000"/>
          <w:kern w:val="0"/>
          <w:sz w:val="24"/>
          <w:szCs w:val="24"/>
        </w:rPr>
        <w:t>资金申报链接进入），查看专项申报指南。如确定进行专项申报，</w:t>
      </w:r>
      <w:proofErr w:type="gramStart"/>
      <w:r w:rsidRPr="00767534">
        <w:rPr>
          <w:rFonts w:asciiTheme="minorEastAsia" w:hAnsiTheme="minorEastAsia" w:cs="宋体"/>
          <w:color w:val="000000"/>
          <w:kern w:val="0"/>
          <w:sz w:val="24"/>
          <w:szCs w:val="24"/>
        </w:rPr>
        <w:t>点击专项</w:t>
      </w:r>
      <w:proofErr w:type="gramEnd"/>
      <w:r w:rsidRPr="00767534">
        <w:rPr>
          <w:rFonts w:asciiTheme="minorEastAsia" w:hAnsiTheme="minorEastAsia" w:cs="宋体"/>
          <w:color w:val="000000"/>
          <w:kern w:val="0"/>
          <w:sz w:val="24"/>
          <w:szCs w:val="24"/>
        </w:rPr>
        <w:t xml:space="preserve">资金名称，网络登录后（已是“海淀区人民政府行政办事中心”用户，可直接登录，否则请新注册用户），浏览事项说明，在线按要求填报并提交企业相关材料。  </w:t>
      </w:r>
    </w:p>
    <w:p w:rsidR="00CF220A" w:rsidRPr="00767534" w:rsidRDefault="00CF220A">
      <w:pPr>
        <w:rPr>
          <w:rFonts w:asciiTheme="minorEastAsia" w:hAnsiTheme="minorEastAsia"/>
          <w:sz w:val="24"/>
          <w:szCs w:val="24"/>
        </w:rPr>
      </w:pPr>
    </w:p>
    <w:tbl>
      <w:tblPr>
        <w:tblpPr w:leftFromText="180" w:rightFromText="180" w:vertAnchor="text" w:horzAnchor="margin" w:tblpY="-3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1564"/>
        <w:gridCol w:w="1054"/>
        <w:gridCol w:w="1378"/>
        <w:gridCol w:w="1429"/>
        <w:gridCol w:w="1429"/>
      </w:tblGrid>
      <w:tr w:rsidR="009E27F3" w:rsidRPr="00767534" w:rsidTr="009E27F3">
        <w:tc>
          <w:tcPr>
            <w:tcW w:w="8522" w:type="dxa"/>
            <w:gridSpan w:val="6"/>
          </w:tcPr>
          <w:p w:rsidR="009E27F3" w:rsidRPr="00767534" w:rsidRDefault="009E27F3" w:rsidP="009E27F3">
            <w:pPr>
              <w:spacing w:beforeLines="50" w:before="158"/>
              <w:jc w:val="center"/>
              <w:rPr>
                <w:rFonts w:asciiTheme="minorEastAsia" w:hAnsiTheme="minorEastAsia"/>
                <w:b/>
                <w:sz w:val="24"/>
                <w:szCs w:val="24"/>
              </w:rPr>
            </w:pPr>
            <w:r w:rsidRPr="00767534">
              <w:rPr>
                <w:rFonts w:asciiTheme="minorEastAsia" w:hAnsiTheme="minorEastAsia" w:hint="eastAsia"/>
                <w:b/>
                <w:sz w:val="24"/>
                <w:szCs w:val="24"/>
              </w:rPr>
              <w:t>2013年支持核心区自主创新和产业发展专项资金培训参会回执</w:t>
            </w:r>
          </w:p>
        </w:tc>
      </w:tr>
      <w:tr w:rsidR="009E27F3" w:rsidRPr="00767534" w:rsidTr="009E27F3">
        <w:tc>
          <w:tcPr>
            <w:tcW w:w="1668" w:type="dxa"/>
          </w:tcPr>
          <w:p w:rsidR="009E27F3" w:rsidRPr="00767534" w:rsidRDefault="009E27F3" w:rsidP="009E27F3">
            <w:pPr>
              <w:spacing w:beforeLines="50" w:before="158"/>
              <w:rPr>
                <w:rFonts w:asciiTheme="minorEastAsia" w:hAnsiTheme="minorEastAsia"/>
                <w:sz w:val="24"/>
                <w:szCs w:val="24"/>
              </w:rPr>
            </w:pPr>
            <w:r w:rsidRPr="00767534">
              <w:rPr>
                <w:rFonts w:asciiTheme="minorEastAsia" w:hAnsiTheme="minorEastAsia" w:hint="eastAsia"/>
                <w:sz w:val="24"/>
                <w:szCs w:val="24"/>
              </w:rPr>
              <w:t>公司全称</w:t>
            </w:r>
          </w:p>
        </w:tc>
        <w:tc>
          <w:tcPr>
            <w:tcW w:w="1564" w:type="dxa"/>
          </w:tcPr>
          <w:p w:rsidR="009E27F3" w:rsidRPr="00767534" w:rsidRDefault="009E27F3" w:rsidP="009E27F3">
            <w:pPr>
              <w:spacing w:beforeLines="50" w:before="158"/>
              <w:rPr>
                <w:rFonts w:asciiTheme="minorEastAsia" w:hAnsiTheme="minorEastAsia"/>
                <w:sz w:val="24"/>
                <w:szCs w:val="24"/>
              </w:rPr>
            </w:pPr>
            <w:r w:rsidRPr="00767534">
              <w:rPr>
                <w:rFonts w:asciiTheme="minorEastAsia" w:hAnsiTheme="minorEastAsia" w:hint="eastAsia"/>
                <w:sz w:val="24"/>
                <w:szCs w:val="24"/>
              </w:rPr>
              <w:t>联系人</w:t>
            </w:r>
          </w:p>
        </w:tc>
        <w:tc>
          <w:tcPr>
            <w:tcW w:w="1054" w:type="dxa"/>
          </w:tcPr>
          <w:p w:rsidR="009E27F3" w:rsidRPr="00767534" w:rsidRDefault="009E27F3" w:rsidP="009E27F3">
            <w:pPr>
              <w:spacing w:beforeLines="50" w:before="158"/>
              <w:rPr>
                <w:rFonts w:asciiTheme="minorEastAsia" w:hAnsiTheme="minorEastAsia"/>
                <w:sz w:val="24"/>
                <w:szCs w:val="24"/>
              </w:rPr>
            </w:pPr>
            <w:r w:rsidRPr="00767534">
              <w:rPr>
                <w:rFonts w:asciiTheme="minorEastAsia" w:hAnsiTheme="minorEastAsia" w:hint="eastAsia"/>
                <w:sz w:val="24"/>
                <w:szCs w:val="24"/>
              </w:rPr>
              <w:t>职务</w:t>
            </w:r>
          </w:p>
        </w:tc>
        <w:tc>
          <w:tcPr>
            <w:tcW w:w="1378" w:type="dxa"/>
          </w:tcPr>
          <w:p w:rsidR="009E27F3" w:rsidRPr="00767534" w:rsidRDefault="009E27F3" w:rsidP="009E27F3">
            <w:pPr>
              <w:spacing w:beforeLines="50" w:before="158"/>
              <w:rPr>
                <w:rFonts w:asciiTheme="minorEastAsia" w:hAnsiTheme="minorEastAsia"/>
                <w:sz w:val="24"/>
                <w:szCs w:val="24"/>
              </w:rPr>
            </w:pPr>
            <w:r w:rsidRPr="00767534">
              <w:rPr>
                <w:rFonts w:asciiTheme="minorEastAsia" w:hAnsiTheme="minorEastAsia" w:hint="eastAsia"/>
                <w:sz w:val="24"/>
                <w:szCs w:val="24"/>
              </w:rPr>
              <w:t>联系电话</w:t>
            </w:r>
          </w:p>
        </w:tc>
        <w:tc>
          <w:tcPr>
            <w:tcW w:w="1429" w:type="dxa"/>
          </w:tcPr>
          <w:p w:rsidR="009E27F3" w:rsidRPr="00767534" w:rsidRDefault="009E27F3" w:rsidP="009E27F3">
            <w:pPr>
              <w:spacing w:beforeLines="50" w:before="158"/>
              <w:rPr>
                <w:rFonts w:asciiTheme="minorEastAsia" w:hAnsiTheme="minorEastAsia"/>
                <w:sz w:val="24"/>
                <w:szCs w:val="24"/>
              </w:rPr>
            </w:pPr>
            <w:r w:rsidRPr="00767534">
              <w:rPr>
                <w:rFonts w:asciiTheme="minorEastAsia" w:hAnsiTheme="minorEastAsia" w:hint="eastAsia"/>
                <w:sz w:val="24"/>
                <w:szCs w:val="24"/>
              </w:rPr>
              <w:t>手机</w:t>
            </w:r>
          </w:p>
        </w:tc>
        <w:tc>
          <w:tcPr>
            <w:tcW w:w="1429" w:type="dxa"/>
          </w:tcPr>
          <w:p w:rsidR="009E27F3" w:rsidRPr="00767534" w:rsidRDefault="009E27F3" w:rsidP="009E27F3">
            <w:pPr>
              <w:spacing w:beforeLines="50" w:before="158"/>
              <w:rPr>
                <w:rFonts w:asciiTheme="minorEastAsia" w:hAnsiTheme="minorEastAsia"/>
                <w:sz w:val="24"/>
                <w:szCs w:val="24"/>
              </w:rPr>
            </w:pPr>
            <w:r w:rsidRPr="00767534">
              <w:rPr>
                <w:rFonts w:asciiTheme="minorEastAsia" w:hAnsiTheme="minorEastAsia" w:hint="eastAsia"/>
                <w:sz w:val="24"/>
                <w:szCs w:val="24"/>
              </w:rPr>
              <w:t>邮箱</w:t>
            </w:r>
          </w:p>
        </w:tc>
      </w:tr>
      <w:tr w:rsidR="009E27F3" w:rsidRPr="00767534" w:rsidTr="009E27F3">
        <w:tc>
          <w:tcPr>
            <w:tcW w:w="1668" w:type="dxa"/>
          </w:tcPr>
          <w:p w:rsidR="009E27F3" w:rsidRPr="00767534" w:rsidRDefault="009E27F3" w:rsidP="009E27F3">
            <w:pPr>
              <w:spacing w:beforeLines="50" w:before="158"/>
              <w:rPr>
                <w:rFonts w:asciiTheme="minorEastAsia" w:hAnsiTheme="minorEastAsia"/>
                <w:sz w:val="24"/>
                <w:szCs w:val="24"/>
              </w:rPr>
            </w:pPr>
          </w:p>
          <w:p w:rsidR="009E27F3" w:rsidRPr="00767534" w:rsidRDefault="009E27F3" w:rsidP="009E27F3">
            <w:pPr>
              <w:spacing w:beforeLines="50" w:before="158"/>
              <w:rPr>
                <w:rFonts w:asciiTheme="minorEastAsia" w:hAnsiTheme="minorEastAsia"/>
                <w:sz w:val="24"/>
                <w:szCs w:val="24"/>
              </w:rPr>
            </w:pPr>
          </w:p>
        </w:tc>
        <w:tc>
          <w:tcPr>
            <w:tcW w:w="1564" w:type="dxa"/>
          </w:tcPr>
          <w:p w:rsidR="009E27F3" w:rsidRPr="00767534" w:rsidRDefault="009E27F3" w:rsidP="009E27F3">
            <w:pPr>
              <w:spacing w:beforeLines="50" w:before="158"/>
              <w:rPr>
                <w:rFonts w:asciiTheme="minorEastAsia" w:hAnsiTheme="minorEastAsia"/>
                <w:sz w:val="24"/>
                <w:szCs w:val="24"/>
              </w:rPr>
            </w:pPr>
          </w:p>
        </w:tc>
        <w:tc>
          <w:tcPr>
            <w:tcW w:w="1054" w:type="dxa"/>
          </w:tcPr>
          <w:p w:rsidR="009E27F3" w:rsidRPr="00767534" w:rsidRDefault="009E27F3" w:rsidP="009E27F3">
            <w:pPr>
              <w:spacing w:beforeLines="50" w:before="158"/>
              <w:rPr>
                <w:rFonts w:asciiTheme="minorEastAsia" w:hAnsiTheme="minorEastAsia"/>
                <w:sz w:val="24"/>
                <w:szCs w:val="24"/>
              </w:rPr>
            </w:pPr>
          </w:p>
        </w:tc>
        <w:tc>
          <w:tcPr>
            <w:tcW w:w="1378" w:type="dxa"/>
          </w:tcPr>
          <w:p w:rsidR="009E27F3" w:rsidRPr="00767534" w:rsidRDefault="009E27F3" w:rsidP="009E27F3">
            <w:pPr>
              <w:spacing w:beforeLines="50" w:before="158"/>
              <w:rPr>
                <w:rFonts w:asciiTheme="minorEastAsia" w:hAnsiTheme="minorEastAsia"/>
                <w:sz w:val="24"/>
                <w:szCs w:val="24"/>
              </w:rPr>
            </w:pPr>
          </w:p>
        </w:tc>
        <w:tc>
          <w:tcPr>
            <w:tcW w:w="1429" w:type="dxa"/>
          </w:tcPr>
          <w:p w:rsidR="009E27F3" w:rsidRPr="00767534" w:rsidRDefault="009E27F3" w:rsidP="009E27F3">
            <w:pPr>
              <w:spacing w:beforeLines="50" w:before="158"/>
              <w:rPr>
                <w:rFonts w:asciiTheme="minorEastAsia" w:hAnsiTheme="minorEastAsia"/>
                <w:sz w:val="24"/>
                <w:szCs w:val="24"/>
              </w:rPr>
            </w:pPr>
          </w:p>
        </w:tc>
        <w:tc>
          <w:tcPr>
            <w:tcW w:w="1429" w:type="dxa"/>
          </w:tcPr>
          <w:p w:rsidR="009E27F3" w:rsidRPr="00767534" w:rsidRDefault="009E27F3" w:rsidP="009E27F3">
            <w:pPr>
              <w:spacing w:beforeLines="50" w:before="158"/>
              <w:rPr>
                <w:rFonts w:asciiTheme="minorEastAsia" w:hAnsiTheme="minorEastAsia"/>
                <w:sz w:val="24"/>
                <w:szCs w:val="24"/>
              </w:rPr>
            </w:pPr>
          </w:p>
        </w:tc>
      </w:tr>
    </w:tbl>
    <w:p w:rsidR="00547FC6" w:rsidRPr="00767534" w:rsidRDefault="00CF220A" w:rsidP="009E27F3">
      <w:pPr>
        <w:spacing w:beforeLines="50" w:before="158"/>
        <w:ind w:right="480"/>
        <w:rPr>
          <w:rFonts w:asciiTheme="minorEastAsia" w:hAnsiTheme="minorEastAsia"/>
          <w:sz w:val="24"/>
          <w:szCs w:val="24"/>
        </w:rPr>
      </w:pPr>
      <w:r w:rsidRPr="00767534">
        <w:rPr>
          <w:rFonts w:asciiTheme="minorEastAsia" w:hAnsiTheme="minorEastAsia" w:hint="eastAsia"/>
          <w:sz w:val="24"/>
          <w:szCs w:val="24"/>
        </w:rPr>
        <w:t>请您填写全，以备我们及时通知您参会地点及时间。</w:t>
      </w:r>
      <w:bookmarkStart w:id="89" w:name="_Toc370143736"/>
    </w:p>
    <w:p w:rsidR="00547FC6" w:rsidRPr="00767534" w:rsidRDefault="00547FC6" w:rsidP="00F339F8">
      <w:pPr>
        <w:spacing w:beforeLines="50" w:before="158"/>
        <w:ind w:firstLineChars="250" w:firstLine="600"/>
        <w:rPr>
          <w:rFonts w:asciiTheme="minorEastAsia" w:hAnsiTheme="minorEastAsia"/>
          <w:sz w:val="24"/>
          <w:szCs w:val="24"/>
        </w:rPr>
      </w:pPr>
    </w:p>
    <w:bookmarkEnd w:id="89"/>
    <w:p w:rsidR="00CF220A" w:rsidRPr="00767534" w:rsidRDefault="00886204" w:rsidP="00561BEF">
      <w:pPr>
        <w:rPr>
          <w:rFonts w:asciiTheme="minorEastAsia" w:hAnsiTheme="minorEastAsia"/>
          <w:sz w:val="24"/>
          <w:szCs w:val="24"/>
        </w:rPr>
      </w:pPr>
      <w:r>
        <w:rPr>
          <w:rFonts w:asciiTheme="minorEastAsia" w:hAnsiTheme="minorEastAsia" w:hint="eastAsia"/>
          <w:sz w:val="24"/>
          <w:szCs w:val="24"/>
        </w:rPr>
        <w:t xml:space="preserve"> </w:t>
      </w:r>
    </w:p>
    <w:p w:rsidR="00CF220A" w:rsidRDefault="00D13B14">
      <w:pPr>
        <w:rPr>
          <w:rFonts w:asciiTheme="minorEastAsia" w:hAnsiTheme="minorEastAsia"/>
          <w:sz w:val="24"/>
          <w:szCs w:val="24"/>
        </w:rPr>
      </w:pPr>
      <w:hyperlink r:id="rId38" w:history="1">
        <w:r w:rsidR="00B72E82" w:rsidRPr="00B72E82">
          <w:rPr>
            <w:rStyle w:val="a7"/>
            <w:rFonts w:asciiTheme="minorEastAsia" w:hAnsiTheme="minorEastAsia"/>
            <w:sz w:val="24"/>
            <w:szCs w:val="24"/>
          </w:rPr>
          <w:t>附件附表\海淀区产学研合作示范基地资助申请书.</w:t>
        </w:r>
        <w:proofErr w:type="gramStart"/>
        <w:r w:rsidR="00B72E82" w:rsidRPr="00B72E82">
          <w:rPr>
            <w:rStyle w:val="a7"/>
            <w:rFonts w:asciiTheme="minorEastAsia" w:hAnsiTheme="minorEastAsia"/>
            <w:sz w:val="24"/>
            <w:szCs w:val="24"/>
          </w:rPr>
          <w:t>docx</w:t>
        </w:r>
        <w:proofErr w:type="gramEnd"/>
      </w:hyperlink>
    </w:p>
    <w:p w:rsidR="00B72E82" w:rsidRPr="00767534" w:rsidRDefault="00D13B14">
      <w:pPr>
        <w:rPr>
          <w:rFonts w:asciiTheme="minorEastAsia" w:hAnsiTheme="minorEastAsia"/>
          <w:sz w:val="24"/>
          <w:szCs w:val="24"/>
        </w:rPr>
      </w:pPr>
      <w:hyperlink r:id="rId39" w:history="1">
        <w:r w:rsidR="00B72E82" w:rsidRPr="00B72E82">
          <w:rPr>
            <w:rStyle w:val="a7"/>
            <w:rFonts w:asciiTheme="minorEastAsia" w:hAnsiTheme="minorEastAsia"/>
            <w:sz w:val="24"/>
            <w:szCs w:val="24"/>
          </w:rPr>
          <w:t>附件附表\2013年海淀区产学研合作示范基地综合评价表.</w:t>
        </w:r>
        <w:proofErr w:type="gramStart"/>
        <w:r w:rsidR="00B72E82" w:rsidRPr="00B72E82">
          <w:rPr>
            <w:rStyle w:val="a7"/>
            <w:rFonts w:asciiTheme="minorEastAsia" w:hAnsiTheme="minorEastAsia"/>
            <w:sz w:val="24"/>
            <w:szCs w:val="24"/>
          </w:rPr>
          <w:t>docx</w:t>
        </w:r>
        <w:proofErr w:type="gramEnd"/>
      </w:hyperlink>
    </w:p>
    <w:p w:rsidR="00CF220A" w:rsidRPr="009E27F3" w:rsidRDefault="00CF220A" w:rsidP="009701F6">
      <w:pPr>
        <w:pStyle w:val="2"/>
        <w:rPr>
          <w:rFonts w:asciiTheme="minorEastAsia" w:eastAsiaTheme="minorEastAsia" w:hAnsiTheme="minorEastAsia" w:cs="宋体"/>
          <w:bCs w:val="0"/>
          <w:color w:val="000000"/>
          <w:kern w:val="0"/>
          <w:sz w:val="24"/>
          <w:szCs w:val="24"/>
        </w:rPr>
      </w:pPr>
      <w:bookmarkStart w:id="90" w:name="_Toc370143740"/>
      <w:bookmarkStart w:id="91" w:name="_Toc372200316"/>
      <w:bookmarkStart w:id="92" w:name="_Toc372726629"/>
      <w:r w:rsidRPr="009E27F3">
        <w:rPr>
          <w:rFonts w:asciiTheme="minorEastAsia" w:eastAsiaTheme="minorEastAsia" w:hAnsiTheme="minorEastAsia" w:hint="eastAsia"/>
          <w:bCs w:val="0"/>
          <w:sz w:val="24"/>
          <w:szCs w:val="24"/>
        </w:rPr>
        <w:lastRenderedPageBreak/>
        <w:t>2013年度引进海外高层次人才需求</w:t>
      </w:r>
      <w:bookmarkEnd w:id="90"/>
      <w:bookmarkEnd w:id="91"/>
      <w:r w:rsidR="001447D6">
        <w:rPr>
          <w:rFonts w:asciiTheme="minorEastAsia" w:eastAsiaTheme="minorEastAsia" w:hAnsiTheme="minorEastAsia" w:hint="eastAsia"/>
          <w:bCs w:val="0"/>
          <w:sz w:val="24"/>
          <w:szCs w:val="24"/>
        </w:rPr>
        <w:t>项目</w:t>
      </w:r>
      <w:bookmarkEnd w:id="92"/>
    </w:p>
    <w:p w:rsidR="00CF220A" w:rsidRPr="00767534" w:rsidRDefault="00CF220A" w:rsidP="00561BEF">
      <w:pPr>
        <w:widowControl/>
        <w:shd w:val="clear" w:color="auto" w:fill="FFFFFF"/>
        <w:spacing w:line="375" w:lineRule="atLeast"/>
        <w:jc w:val="left"/>
        <w:rPr>
          <w:rFonts w:asciiTheme="minorEastAsia" w:hAnsiTheme="minorEastAsia" w:cs="宋体"/>
          <w:color w:val="000000"/>
          <w:kern w:val="0"/>
          <w:sz w:val="24"/>
          <w:szCs w:val="24"/>
        </w:rPr>
      </w:pPr>
      <w:r w:rsidRPr="00767534">
        <w:rPr>
          <w:rFonts w:asciiTheme="minorEastAsia" w:hAnsiTheme="minorEastAsia" w:cs="宋体" w:hint="eastAsia"/>
          <w:b/>
          <w:bCs/>
          <w:color w:val="000000"/>
          <w:kern w:val="0"/>
          <w:sz w:val="24"/>
          <w:szCs w:val="24"/>
        </w:rPr>
        <w:t>各企业及相关单位</w:t>
      </w:r>
      <w:r w:rsidRPr="00767534">
        <w:rPr>
          <w:rFonts w:asciiTheme="minorEastAsia" w:hAnsiTheme="minorEastAsia" w:cs="宋体" w:hint="eastAsia"/>
          <w:color w:val="000000"/>
          <w:kern w:val="0"/>
          <w:sz w:val="24"/>
          <w:szCs w:val="24"/>
        </w:rPr>
        <w:t xml:space="preserve">： </w:t>
      </w:r>
    </w:p>
    <w:p w:rsidR="00CF220A" w:rsidRPr="00767534" w:rsidRDefault="00CF220A" w:rsidP="00561BEF">
      <w:pPr>
        <w:widowControl/>
        <w:shd w:val="clear" w:color="auto" w:fill="FFFFFF"/>
        <w:spacing w:line="375"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接上级通知，现征集2013年海淀区引进海外高层次人才需求。请各单位积极参与，各协会和联盟负责通知到相关企业，各企业按要求单独填报。 </w:t>
      </w:r>
    </w:p>
    <w:p w:rsidR="00CF220A" w:rsidRPr="00767534" w:rsidRDefault="00CF220A" w:rsidP="00561BEF">
      <w:pPr>
        <w:widowControl/>
        <w:shd w:val="clear" w:color="auto" w:fill="FFFFFF"/>
        <w:spacing w:line="375"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w:t>
      </w:r>
      <w:r w:rsidRPr="00767534">
        <w:rPr>
          <w:rFonts w:asciiTheme="minorEastAsia" w:hAnsiTheme="minorEastAsia" w:cs="宋体" w:hint="eastAsia"/>
          <w:b/>
          <w:bCs/>
          <w:color w:val="000000"/>
          <w:kern w:val="0"/>
          <w:sz w:val="24"/>
          <w:szCs w:val="24"/>
        </w:rPr>
        <w:t>填报要求</w:t>
      </w:r>
      <w:r w:rsidRPr="00767534">
        <w:rPr>
          <w:rFonts w:asciiTheme="minorEastAsia" w:hAnsiTheme="minorEastAsia" w:cs="宋体" w:hint="eastAsia"/>
          <w:color w:val="000000"/>
          <w:kern w:val="0"/>
          <w:sz w:val="24"/>
          <w:szCs w:val="24"/>
        </w:rPr>
        <w:t xml:space="preserve">： </w:t>
      </w:r>
    </w:p>
    <w:p w:rsidR="00CF220A" w:rsidRPr="00767534" w:rsidRDefault="00CF220A" w:rsidP="00561BEF">
      <w:pPr>
        <w:widowControl/>
        <w:shd w:val="clear" w:color="auto" w:fill="FFFFFF"/>
        <w:spacing w:line="375"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1、企业拟引进初步满足“海聚工程”引才条件，在海外取得博士学位人才的，填写附件中《2013年度引进海外高层次人才计划表》； </w:t>
      </w:r>
    </w:p>
    <w:p w:rsidR="00CF220A" w:rsidRPr="00767534" w:rsidRDefault="00CF220A" w:rsidP="00561BEF">
      <w:pPr>
        <w:widowControl/>
        <w:shd w:val="clear" w:color="auto" w:fill="FFFFFF"/>
        <w:spacing w:line="375"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2、企业拟引进尚不满足“海聚工程”引才条件，在海外取得博士以下学位人才的，填写附件中《2013年度引进海外专业技术人才计划表》。 </w:t>
      </w:r>
    </w:p>
    <w:p w:rsidR="00CF220A" w:rsidRPr="00767534" w:rsidRDefault="00CF220A" w:rsidP="00561BEF">
      <w:pPr>
        <w:widowControl/>
        <w:shd w:val="clear" w:color="auto" w:fill="FFFFFF"/>
        <w:spacing w:line="375"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3、后附“海聚工程”选拔条件作为参考，申报高层次人才原则上必须取得海外博士学位，未取得博士学位者作为专业技术人才申报。 </w:t>
      </w:r>
    </w:p>
    <w:p w:rsidR="00CF220A" w:rsidRPr="00767534" w:rsidRDefault="00CF220A" w:rsidP="00561BEF">
      <w:pPr>
        <w:widowControl/>
        <w:shd w:val="clear" w:color="auto" w:fill="FFFFFF"/>
        <w:spacing w:line="375"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请于2013年3月6日（星期三）17：00前，将加盖单位公章的汇总表报送至</w:t>
      </w:r>
      <w:proofErr w:type="gramStart"/>
      <w:r w:rsidRPr="00767534">
        <w:rPr>
          <w:rFonts w:asciiTheme="minorEastAsia" w:hAnsiTheme="minorEastAsia" w:cs="宋体" w:hint="eastAsia"/>
          <w:color w:val="000000"/>
          <w:kern w:val="0"/>
          <w:sz w:val="24"/>
          <w:szCs w:val="24"/>
        </w:rPr>
        <w:t>海淀园</w:t>
      </w:r>
      <w:proofErr w:type="gramEnd"/>
      <w:r w:rsidRPr="00767534">
        <w:rPr>
          <w:rFonts w:asciiTheme="minorEastAsia" w:hAnsiTheme="minorEastAsia" w:cs="宋体" w:hint="eastAsia"/>
          <w:color w:val="000000"/>
          <w:kern w:val="0"/>
          <w:sz w:val="24"/>
          <w:szCs w:val="24"/>
        </w:rPr>
        <w:t xml:space="preserve">管委会服务体系建设处（海淀招商大厦东613室），电子版发至 </w:t>
      </w:r>
      <w:hyperlink r:id="rId40" w:history="1">
        <w:r w:rsidRPr="00767534">
          <w:rPr>
            <w:rFonts w:asciiTheme="minorEastAsia" w:hAnsiTheme="minorEastAsia" w:cs="宋体"/>
            <w:color w:val="000000"/>
            <w:kern w:val="0"/>
            <w:sz w:val="24"/>
            <w:szCs w:val="24"/>
          </w:rPr>
          <w:t>rczxzj@126.com</w:t>
        </w:r>
      </w:hyperlink>
      <w:r w:rsidRPr="00767534">
        <w:rPr>
          <w:rFonts w:asciiTheme="minorEastAsia" w:hAnsiTheme="minorEastAsia" w:cs="宋体" w:hint="eastAsia"/>
          <w:color w:val="000000"/>
          <w:kern w:val="0"/>
          <w:sz w:val="24"/>
          <w:szCs w:val="24"/>
        </w:rPr>
        <w:t xml:space="preserve">。 </w:t>
      </w:r>
    </w:p>
    <w:p w:rsidR="00CF220A" w:rsidRPr="00767534" w:rsidRDefault="00CF220A" w:rsidP="00561BEF">
      <w:pPr>
        <w:widowControl/>
        <w:shd w:val="clear" w:color="auto" w:fill="FFFFFF"/>
        <w:spacing w:line="375"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联系人：吴茜 </w:t>
      </w:r>
    </w:p>
    <w:p w:rsidR="00CF220A" w:rsidRPr="00767534" w:rsidRDefault="00CF220A" w:rsidP="00561BEF">
      <w:pPr>
        <w:widowControl/>
        <w:shd w:val="clear" w:color="auto" w:fill="FFFFFF"/>
        <w:spacing w:line="375"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联系电话：88499649 </w:t>
      </w:r>
    </w:p>
    <w:p w:rsidR="00CF220A" w:rsidRPr="00767534" w:rsidRDefault="00CF220A" w:rsidP="009E27F3">
      <w:pPr>
        <w:widowControl/>
        <w:shd w:val="clear" w:color="auto" w:fill="FFFFFF"/>
        <w:spacing w:line="375" w:lineRule="atLeast"/>
        <w:jc w:val="righ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w:t>
      </w:r>
    </w:p>
    <w:p w:rsidR="00CF220A" w:rsidRPr="00767534" w:rsidRDefault="00CF220A" w:rsidP="00561BEF">
      <w:pPr>
        <w:widowControl/>
        <w:shd w:val="clear" w:color="auto" w:fill="FFFFFF"/>
        <w:spacing w:line="375" w:lineRule="atLeast"/>
        <w:jc w:val="left"/>
        <w:rPr>
          <w:rFonts w:asciiTheme="minorEastAsia" w:hAnsiTheme="minorEastAsia" w:cs="宋体"/>
          <w:color w:val="000000"/>
          <w:kern w:val="0"/>
          <w:sz w:val="24"/>
          <w:szCs w:val="24"/>
        </w:rPr>
      </w:pPr>
    </w:p>
    <w:p w:rsidR="00CF220A" w:rsidRPr="00767534" w:rsidRDefault="009E27F3" w:rsidP="009E27F3">
      <w:pPr>
        <w:widowControl/>
        <w:shd w:val="clear" w:color="auto" w:fill="FFFFFF"/>
        <w:spacing w:line="375" w:lineRule="atLeast"/>
        <w:ind w:firstLineChars="900" w:firstLine="2160"/>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 xml:space="preserve">　</w:t>
      </w:r>
      <w:r w:rsidR="00CF220A" w:rsidRPr="00767534">
        <w:rPr>
          <w:rFonts w:asciiTheme="minorEastAsia" w:hAnsiTheme="minorEastAsia" w:cs="宋体" w:hint="eastAsia"/>
          <w:b/>
          <w:bCs/>
          <w:color w:val="000000"/>
          <w:kern w:val="0"/>
          <w:sz w:val="24"/>
          <w:szCs w:val="24"/>
        </w:rPr>
        <w:t xml:space="preserve">“海聚工程”选拔条件 </w:t>
      </w:r>
    </w:p>
    <w:p w:rsidR="00CF220A" w:rsidRPr="00767534" w:rsidRDefault="00CF220A" w:rsidP="00561BEF">
      <w:pPr>
        <w:widowControl/>
        <w:shd w:val="clear" w:color="auto" w:fill="FFFFFF"/>
        <w:spacing w:line="375" w:lineRule="atLeast"/>
        <w:jc w:val="left"/>
        <w:rPr>
          <w:rFonts w:asciiTheme="minorEastAsia" w:hAnsiTheme="minorEastAsia" w:cs="宋体"/>
          <w:color w:val="000000"/>
          <w:kern w:val="0"/>
          <w:sz w:val="24"/>
          <w:szCs w:val="24"/>
        </w:rPr>
      </w:pPr>
      <w:r w:rsidRPr="00767534">
        <w:rPr>
          <w:rFonts w:asciiTheme="minorEastAsia" w:hAnsiTheme="minorEastAsia" w:cs="宋体" w:hint="eastAsia"/>
          <w:b/>
          <w:bCs/>
          <w:color w:val="000000"/>
          <w:kern w:val="0"/>
          <w:sz w:val="24"/>
          <w:szCs w:val="24"/>
        </w:rPr>
        <w:t xml:space="preserve">　　一、基本条件 </w:t>
      </w:r>
    </w:p>
    <w:p w:rsidR="00CF220A" w:rsidRPr="00767534" w:rsidRDefault="00CF220A" w:rsidP="00561BEF">
      <w:pPr>
        <w:widowControl/>
        <w:shd w:val="clear" w:color="auto" w:fill="FFFFFF"/>
        <w:spacing w:line="375"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“海聚工程”引进的海外高层次人才一般应在海外取得博士学位，不超过55岁，引进后每年在京工作不少于6个月，并具备以下条件之一： </w:t>
      </w:r>
    </w:p>
    <w:p w:rsidR="00CF220A" w:rsidRPr="00767534" w:rsidRDefault="00CF220A" w:rsidP="00561BEF">
      <w:pPr>
        <w:widowControl/>
        <w:shd w:val="clear" w:color="auto" w:fill="FFFFFF"/>
        <w:spacing w:line="375"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（1）在国外著名高校、研究机构担任相当于副教授、副研究员及以上职务的专家、学者； </w:t>
      </w:r>
    </w:p>
    <w:p w:rsidR="00CF220A" w:rsidRPr="00767534" w:rsidRDefault="00CF220A" w:rsidP="00561BEF">
      <w:pPr>
        <w:widowControl/>
        <w:shd w:val="clear" w:color="auto" w:fill="FFFFFF"/>
        <w:spacing w:line="375"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（2）在国际知名企业、金融机构、知名律师（会计、审计）事务所担任高级技术职务，熟悉相关领域业务和国际规则，具有丰富实践经验的管理人才或研发技术人才； </w:t>
      </w:r>
    </w:p>
    <w:p w:rsidR="00CF220A" w:rsidRPr="00767534" w:rsidRDefault="00CF220A" w:rsidP="00561BEF">
      <w:pPr>
        <w:widowControl/>
        <w:shd w:val="clear" w:color="auto" w:fill="FFFFFF"/>
        <w:spacing w:line="375"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（3）在国际组织、国外政府机构、著名非政府机构中担任中高层管理职务的专家、学者； </w:t>
      </w:r>
    </w:p>
    <w:p w:rsidR="00CF220A" w:rsidRPr="00767534" w:rsidRDefault="00CF220A" w:rsidP="00561BEF">
      <w:pPr>
        <w:widowControl/>
        <w:shd w:val="clear" w:color="auto" w:fill="FFFFFF"/>
        <w:spacing w:line="375"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（4）主持过国际大型科研或工程项目，具有丰富的科研、工程技术经验的专家、学者和工程技术人员； </w:t>
      </w:r>
    </w:p>
    <w:p w:rsidR="00CF220A" w:rsidRPr="00767534" w:rsidRDefault="00CF220A" w:rsidP="00561BEF">
      <w:pPr>
        <w:widowControl/>
        <w:shd w:val="clear" w:color="auto" w:fill="FFFFFF"/>
        <w:spacing w:line="375"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（5）拥有符合北京市重点发展产业、行业、领域自主知识产权或掌握核心技术的专业技术人员； </w:t>
      </w:r>
    </w:p>
    <w:p w:rsidR="00CF220A" w:rsidRPr="00767534" w:rsidRDefault="00CF220A" w:rsidP="00561BEF">
      <w:pPr>
        <w:widowControl/>
        <w:shd w:val="clear" w:color="auto" w:fill="FFFFFF"/>
        <w:spacing w:line="375"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（6）首都文化创意产业发展需要的优秀人才； </w:t>
      </w:r>
    </w:p>
    <w:p w:rsidR="00CF220A" w:rsidRPr="00767534" w:rsidRDefault="00CF220A" w:rsidP="00561BEF">
      <w:pPr>
        <w:widowControl/>
        <w:shd w:val="clear" w:color="auto" w:fill="FFFFFF"/>
        <w:spacing w:line="375"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（7）发展潜力大、专业水平高的优秀出站博士后。 </w:t>
      </w:r>
    </w:p>
    <w:p w:rsidR="00CF220A" w:rsidRPr="00767534" w:rsidRDefault="00CF220A" w:rsidP="00561BEF">
      <w:pPr>
        <w:widowControl/>
        <w:shd w:val="clear" w:color="auto" w:fill="FFFFFF"/>
        <w:spacing w:line="375"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w:t>
      </w:r>
      <w:r w:rsidRPr="00767534">
        <w:rPr>
          <w:rFonts w:asciiTheme="minorEastAsia" w:hAnsiTheme="minorEastAsia" w:cs="宋体" w:hint="eastAsia"/>
          <w:b/>
          <w:bCs/>
          <w:color w:val="000000"/>
          <w:kern w:val="0"/>
          <w:sz w:val="24"/>
          <w:szCs w:val="24"/>
        </w:rPr>
        <w:t>二、创业类</w:t>
      </w:r>
      <w:r w:rsidRPr="00767534">
        <w:rPr>
          <w:rFonts w:asciiTheme="minorEastAsia" w:hAnsiTheme="minorEastAsia" w:cs="宋体" w:hint="eastAsia"/>
          <w:color w:val="000000"/>
          <w:kern w:val="0"/>
          <w:sz w:val="24"/>
          <w:szCs w:val="24"/>
        </w:rPr>
        <w:t xml:space="preserve"> </w:t>
      </w:r>
    </w:p>
    <w:p w:rsidR="00CF220A" w:rsidRPr="00767534" w:rsidRDefault="00CF220A" w:rsidP="00561BEF">
      <w:pPr>
        <w:widowControl/>
        <w:shd w:val="clear" w:color="auto" w:fill="FFFFFF"/>
        <w:spacing w:line="375"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1、一般应在海外取得学位。 </w:t>
      </w:r>
    </w:p>
    <w:p w:rsidR="00CF220A" w:rsidRPr="00767534" w:rsidRDefault="00CF220A" w:rsidP="00561BEF">
      <w:pPr>
        <w:widowControl/>
        <w:shd w:val="clear" w:color="auto" w:fill="FFFFFF"/>
        <w:spacing w:line="375"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2、拥有的自主知识产权或技术成果国际领先，具有产业化开发潜力。 </w:t>
      </w:r>
    </w:p>
    <w:p w:rsidR="00CF220A" w:rsidRPr="00767534" w:rsidRDefault="00CF220A" w:rsidP="00561BEF">
      <w:pPr>
        <w:widowControl/>
        <w:shd w:val="clear" w:color="auto" w:fill="FFFFFF"/>
        <w:spacing w:line="375"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3、有海外创业经验或国际知名企业的工作经历，有较强的经营管理能力。 </w:t>
      </w:r>
    </w:p>
    <w:p w:rsidR="00CF220A" w:rsidRPr="00767534" w:rsidRDefault="00CF220A" w:rsidP="00561BEF">
      <w:pPr>
        <w:widowControl/>
        <w:shd w:val="clear" w:color="auto" w:fill="FFFFFF"/>
        <w:spacing w:line="375"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4、申报人为所创办企业的主要创办人，且为第一大自然人股东，所占股权一般不低于30%。一家企业只能申报1名创业类人才。 </w:t>
      </w:r>
    </w:p>
    <w:p w:rsidR="00CF220A" w:rsidRPr="00767534" w:rsidRDefault="00CF220A" w:rsidP="00561BEF">
      <w:pPr>
        <w:widowControl/>
        <w:shd w:val="clear" w:color="auto" w:fill="FFFFFF"/>
        <w:spacing w:line="375"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5、所创办的企业成立时间在1年以上、5年以下，且其拥有核心技术的产品已经产业化或处于中试阶段。 </w:t>
      </w:r>
    </w:p>
    <w:p w:rsidR="00CF220A" w:rsidRPr="00767534" w:rsidRDefault="00CF220A" w:rsidP="00561BEF">
      <w:pPr>
        <w:widowControl/>
        <w:shd w:val="clear" w:color="auto" w:fill="FFFFFF"/>
        <w:spacing w:line="375"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w:t>
      </w:r>
      <w:r w:rsidRPr="00767534">
        <w:rPr>
          <w:rFonts w:asciiTheme="minorEastAsia" w:hAnsiTheme="minorEastAsia" w:cs="宋体" w:hint="eastAsia"/>
          <w:b/>
          <w:bCs/>
          <w:color w:val="000000"/>
          <w:kern w:val="0"/>
          <w:sz w:val="24"/>
          <w:szCs w:val="24"/>
        </w:rPr>
        <w:t xml:space="preserve">三、全职工作类 </w:t>
      </w:r>
    </w:p>
    <w:p w:rsidR="00CF220A" w:rsidRPr="00767534" w:rsidRDefault="00CF220A" w:rsidP="00561BEF">
      <w:pPr>
        <w:widowControl/>
        <w:shd w:val="clear" w:color="auto" w:fill="FFFFFF"/>
        <w:spacing w:line="375"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lastRenderedPageBreak/>
        <w:t xml:space="preserve">　　1、符合上述规定的基本条件。 </w:t>
      </w:r>
    </w:p>
    <w:p w:rsidR="00BE444A" w:rsidRDefault="00D13B14" w:rsidP="009701F6">
      <w:pPr>
        <w:widowControl/>
        <w:shd w:val="clear" w:color="auto" w:fill="FFFFFF"/>
        <w:spacing w:line="375" w:lineRule="atLeast"/>
        <w:jc w:val="left"/>
        <w:rPr>
          <w:rFonts w:asciiTheme="minorEastAsia" w:hAnsiTheme="minorEastAsia" w:cs="宋体"/>
          <w:color w:val="000000"/>
          <w:kern w:val="0"/>
          <w:sz w:val="24"/>
          <w:szCs w:val="24"/>
        </w:rPr>
      </w:pPr>
      <w:hyperlink r:id="rId41" w:history="1">
        <w:r w:rsidR="00CF220A" w:rsidRPr="00767534">
          <w:rPr>
            <w:rFonts w:asciiTheme="minorEastAsia" w:hAnsiTheme="minorEastAsia" w:cs="宋体"/>
            <w:color w:val="000000"/>
            <w:kern w:val="0"/>
            <w:sz w:val="24"/>
            <w:szCs w:val="24"/>
          </w:rPr>
          <w:t>附件1：2013年度引进海外高层次人才计划表（创业类）</w:t>
        </w:r>
      </w:hyperlink>
      <w:r w:rsidR="00CF220A" w:rsidRPr="00767534">
        <w:rPr>
          <w:rFonts w:asciiTheme="minorEastAsia" w:hAnsiTheme="minorEastAsia" w:cs="宋体" w:hint="eastAsia"/>
          <w:color w:val="000000"/>
          <w:kern w:val="0"/>
          <w:sz w:val="24"/>
          <w:szCs w:val="24"/>
        </w:rPr>
        <w:br/>
      </w:r>
      <w:hyperlink r:id="rId42" w:history="1">
        <w:r w:rsidR="00CF220A" w:rsidRPr="00767534">
          <w:rPr>
            <w:rFonts w:asciiTheme="minorEastAsia" w:hAnsiTheme="minorEastAsia" w:cs="宋体"/>
            <w:color w:val="000000"/>
            <w:kern w:val="0"/>
            <w:sz w:val="24"/>
            <w:szCs w:val="24"/>
          </w:rPr>
          <w:t>附件2：2013年度引进海外高层次人才计划表（工作类）</w:t>
        </w:r>
      </w:hyperlink>
      <w:r w:rsidR="00CF220A" w:rsidRPr="00767534">
        <w:rPr>
          <w:rFonts w:asciiTheme="minorEastAsia" w:hAnsiTheme="minorEastAsia" w:cs="宋体" w:hint="eastAsia"/>
          <w:color w:val="000000"/>
          <w:kern w:val="0"/>
          <w:sz w:val="24"/>
          <w:szCs w:val="24"/>
        </w:rPr>
        <w:br/>
      </w:r>
      <w:hyperlink r:id="rId43" w:history="1">
        <w:r w:rsidR="00CF220A" w:rsidRPr="00767534">
          <w:rPr>
            <w:rFonts w:asciiTheme="minorEastAsia" w:hAnsiTheme="minorEastAsia" w:cs="宋体"/>
            <w:color w:val="000000"/>
            <w:kern w:val="0"/>
            <w:sz w:val="24"/>
            <w:szCs w:val="24"/>
          </w:rPr>
          <w:t>附件3：2013年度引进海外专业技术人才计划表（创业类）</w:t>
        </w:r>
      </w:hyperlink>
      <w:r w:rsidR="00CF220A" w:rsidRPr="00767534">
        <w:rPr>
          <w:rFonts w:asciiTheme="minorEastAsia" w:hAnsiTheme="minorEastAsia" w:cs="宋体" w:hint="eastAsia"/>
          <w:color w:val="000000"/>
          <w:kern w:val="0"/>
          <w:sz w:val="24"/>
          <w:szCs w:val="24"/>
        </w:rPr>
        <w:br/>
      </w:r>
      <w:hyperlink r:id="rId44" w:history="1">
        <w:r w:rsidR="00CF220A" w:rsidRPr="00767534">
          <w:rPr>
            <w:rFonts w:asciiTheme="minorEastAsia" w:hAnsiTheme="minorEastAsia" w:cs="宋体"/>
            <w:color w:val="000000"/>
            <w:kern w:val="0"/>
            <w:sz w:val="24"/>
            <w:szCs w:val="24"/>
          </w:rPr>
          <w:t>附件4：2013年度引进海外专业技术人才计划表（工作类）</w:t>
        </w:r>
      </w:hyperlink>
      <w:bookmarkStart w:id="93" w:name="_Toc370143743"/>
      <w:bookmarkStart w:id="94" w:name="_Toc372200318"/>
    </w:p>
    <w:p w:rsidR="009701F6" w:rsidRDefault="009701F6" w:rsidP="009701F6">
      <w:pPr>
        <w:widowControl/>
        <w:shd w:val="clear" w:color="auto" w:fill="FFFFFF"/>
        <w:spacing w:line="375" w:lineRule="atLeast"/>
        <w:jc w:val="left"/>
        <w:rPr>
          <w:rFonts w:asciiTheme="minorEastAsia" w:hAnsiTheme="minorEastAsia" w:cs="宋体"/>
          <w:color w:val="000000"/>
          <w:kern w:val="0"/>
          <w:sz w:val="24"/>
          <w:szCs w:val="24"/>
        </w:rPr>
      </w:pPr>
    </w:p>
    <w:p w:rsidR="009701F6" w:rsidRPr="009701F6" w:rsidRDefault="009701F6" w:rsidP="009701F6">
      <w:pPr>
        <w:widowControl/>
        <w:shd w:val="clear" w:color="auto" w:fill="FFFFFF"/>
        <w:spacing w:line="375" w:lineRule="atLeast"/>
        <w:jc w:val="left"/>
        <w:rPr>
          <w:rFonts w:asciiTheme="minorEastAsia" w:hAnsiTheme="minorEastAsia" w:cs="宋体"/>
          <w:color w:val="000000"/>
          <w:kern w:val="0"/>
          <w:sz w:val="24"/>
          <w:szCs w:val="24"/>
        </w:rPr>
      </w:pPr>
    </w:p>
    <w:p w:rsidR="00CF220A" w:rsidRPr="00E83C76" w:rsidRDefault="00CF220A" w:rsidP="009701F6">
      <w:pPr>
        <w:pStyle w:val="2"/>
        <w:rPr>
          <w:rFonts w:asciiTheme="minorEastAsia" w:eastAsiaTheme="minorEastAsia" w:hAnsiTheme="minorEastAsia" w:cs="宋体"/>
          <w:color w:val="000000"/>
          <w:kern w:val="0"/>
          <w:sz w:val="24"/>
          <w:szCs w:val="24"/>
        </w:rPr>
      </w:pPr>
      <w:bookmarkStart w:id="95" w:name="_Toc372726630"/>
      <w:r w:rsidRPr="00E83C76">
        <w:rPr>
          <w:rFonts w:asciiTheme="minorEastAsia" w:eastAsiaTheme="minorEastAsia" w:hAnsiTheme="minorEastAsia" w:hint="eastAsia"/>
          <w:bCs w:val="0"/>
          <w:sz w:val="24"/>
          <w:szCs w:val="24"/>
        </w:rPr>
        <w:t>国际合作研发项目</w:t>
      </w:r>
      <w:bookmarkEnd w:id="93"/>
      <w:bookmarkEnd w:id="94"/>
      <w:bookmarkEnd w:id="95"/>
    </w:p>
    <w:p w:rsidR="00CF220A" w:rsidRPr="00767534" w:rsidRDefault="00CF220A" w:rsidP="00561BEF">
      <w:pPr>
        <w:widowControl/>
        <w:shd w:val="clear" w:color="auto" w:fill="FFFFFF"/>
        <w:spacing w:line="375"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（一）支持范围 </w:t>
      </w:r>
      <w:r w:rsidRPr="00767534">
        <w:rPr>
          <w:rFonts w:asciiTheme="minorEastAsia" w:hAnsiTheme="minorEastAsia" w:cs="宋体" w:hint="eastAsia"/>
          <w:color w:val="000000"/>
          <w:kern w:val="0"/>
          <w:sz w:val="24"/>
          <w:szCs w:val="24"/>
        </w:rPr>
        <w:br/>
        <w:t xml:space="preserve">国际合作研发项目 </w:t>
      </w:r>
    </w:p>
    <w:p w:rsidR="00CF220A" w:rsidRDefault="00CF220A" w:rsidP="00561BEF">
      <w:pPr>
        <w:widowControl/>
        <w:shd w:val="clear" w:color="auto" w:fill="FFFFFF"/>
        <w:spacing w:line="375" w:lineRule="atLeast"/>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（二）申报对象 </w:t>
      </w:r>
      <w:r w:rsidRPr="00767534">
        <w:rPr>
          <w:rFonts w:asciiTheme="minorEastAsia" w:hAnsiTheme="minorEastAsia" w:cs="宋体" w:hint="eastAsia"/>
          <w:color w:val="000000"/>
          <w:kern w:val="0"/>
          <w:sz w:val="24"/>
          <w:szCs w:val="24"/>
        </w:rPr>
        <w:br/>
        <w:t xml:space="preserve">申报企业要满足以下条件： </w:t>
      </w:r>
      <w:r w:rsidRPr="00767534">
        <w:rPr>
          <w:rFonts w:asciiTheme="minorEastAsia" w:hAnsiTheme="minorEastAsia" w:cs="宋体" w:hint="eastAsia"/>
          <w:color w:val="000000"/>
          <w:kern w:val="0"/>
          <w:sz w:val="24"/>
          <w:szCs w:val="24"/>
        </w:rPr>
        <w:br/>
        <w:t xml:space="preserve">1.在海淀区注册，税务登记地在海淀区的从事战略性新兴产业的企业； </w:t>
      </w:r>
      <w:r w:rsidRPr="00767534">
        <w:rPr>
          <w:rFonts w:asciiTheme="minorEastAsia" w:hAnsiTheme="minorEastAsia" w:cs="宋体" w:hint="eastAsia"/>
          <w:color w:val="000000"/>
          <w:kern w:val="0"/>
          <w:sz w:val="24"/>
          <w:szCs w:val="24"/>
        </w:rPr>
        <w:br/>
        <w:t xml:space="preserve">2.企业应当有专业国际市场开拓部门，编制有国际市场战略规划，有专职的国际市场开拓人员不少于2名，具有专门的国际市场开拓管理制度和资金预算； </w:t>
      </w:r>
      <w:r w:rsidRPr="00767534">
        <w:rPr>
          <w:rFonts w:asciiTheme="minorEastAsia" w:hAnsiTheme="minorEastAsia" w:cs="宋体" w:hint="eastAsia"/>
          <w:color w:val="000000"/>
          <w:kern w:val="0"/>
          <w:sz w:val="24"/>
          <w:szCs w:val="24"/>
        </w:rPr>
        <w:br/>
        <w:t xml:space="preserve">3.企业财务状况健康，拥有健全的财务管理部门、规范的财务管理制度和合格的财务管理人员； </w:t>
      </w:r>
      <w:r w:rsidRPr="00767534">
        <w:rPr>
          <w:rFonts w:asciiTheme="minorEastAsia" w:hAnsiTheme="minorEastAsia" w:cs="宋体" w:hint="eastAsia"/>
          <w:color w:val="000000"/>
          <w:kern w:val="0"/>
          <w:sz w:val="24"/>
          <w:szCs w:val="24"/>
        </w:rPr>
        <w:br/>
        <w:t xml:space="preserve">4.企业与外方合作单位应没有股权关系, 企业管理人员不能受雇于外方合作单位； </w:t>
      </w:r>
      <w:r w:rsidRPr="00767534">
        <w:rPr>
          <w:rFonts w:asciiTheme="minorEastAsia" w:hAnsiTheme="minorEastAsia" w:cs="宋体" w:hint="eastAsia"/>
          <w:color w:val="000000"/>
          <w:kern w:val="0"/>
          <w:sz w:val="24"/>
          <w:szCs w:val="24"/>
        </w:rPr>
        <w:br/>
        <w:t xml:space="preserve">5.在申报期间无知识产权纠纷； </w:t>
      </w:r>
      <w:r w:rsidRPr="00767534">
        <w:rPr>
          <w:rFonts w:asciiTheme="minorEastAsia" w:hAnsiTheme="minorEastAsia" w:cs="宋体" w:hint="eastAsia"/>
          <w:color w:val="000000"/>
          <w:kern w:val="0"/>
          <w:sz w:val="24"/>
          <w:szCs w:val="24"/>
        </w:rPr>
        <w:br/>
        <w:t xml:space="preserve">6.遵纪守法，诚实守信。 </w:t>
      </w:r>
      <w:r w:rsidRPr="00767534">
        <w:rPr>
          <w:rFonts w:asciiTheme="minorEastAsia" w:hAnsiTheme="minorEastAsia" w:cs="宋体" w:hint="eastAsia"/>
          <w:color w:val="000000"/>
          <w:kern w:val="0"/>
          <w:sz w:val="24"/>
          <w:szCs w:val="24"/>
        </w:rPr>
        <w:br/>
        <w:t xml:space="preserve">（三）支持措施和项目申报 </w:t>
      </w:r>
      <w:r w:rsidRPr="00767534">
        <w:rPr>
          <w:rFonts w:asciiTheme="minorEastAsia" w:hAnsiTheme="minorEastAsia" w:cs="宋体" w:hint="eastAsia"/>
          <w:color w:val="000000"/>
          <w:kern w:val="0"/>
          <w:sz w:val="24"/>
          <w:szCs w:val="24"/>
        </w:rPr>
        <w:br/>
        <w:t xml:space="preserve">1.支持措施 </w:t>
      </w:r>
      <w:r w:rsidRPr="00767534">
        <w:rPr>
          <w:rFonts w:asciiTheme="minorEastAsia" w:hAnsiTheme="minorEastAsia" w:cs="宋体" w:hint="eastAsia"/>
          <w:color w:val="000000"/>
          <w:kern w:val="0"/>
          <w:sz w:val="24"/>
          <w:szCs w:val="24"/>
        </w:rPr>
        <w:br/>
        <w:t xml:space="preserve">申报国际合作研发项目，对企业与境外企业、科技研发机构合作开展技术研发产生的研发费用、关键技术设备购置费用及购买用于引进消化吸收再创新的知识产权费用、关键人才引进费用，按照合同实际支出额的50％给予补贴，最高补贴金额200万元。 </w:t>
      </w:r>
      <w:r w:rsidRPr="00767534">
        <w:rPr>
          <w:rFonts w:asciiTheme="minorEastAsia" w:hAnsiTheme="minorEastAsia" w:cs="宋体" w:hint="eastAsia"/>
          <w:color w:val="000000"/>
          <w:kern w:val="0"/>
          <w:sz w:val="24"/>
          <w:szCs w:val="24"/>
        </w:rPr>
        <w:br/>
        <w:t xml:space="preserve">2、申报条件 </w:t>
      </w:r>
      <w:r w:rsidRPr="00767534">
        <w:rPr>
          <w:rFonts w:asciiTheme="minorEastAsia" w:hAnsiTheme="minorEastAsia" w:cs="宋体" w:hint="eastAsia"/>
          <w:color w:val="000000"/>
          <w:kern w:val="0"/>
          <w:sz w:val="24"/>
          <w:szCs w:val="24"/>
        </w:rPr>
        <w:br/>
        <w:t xml:space="preserve">海淀区企业与国外企业、机构共同开展国际合作研发项目。 </w:t>
      </w:r>
      <w:r w:rsidRPr="00767534">
        <w:rPr>
          <w:rFonts w:asciiTheme="minorEastAsia" w:hAnsiTheme="minorEastAsia" w:cs="宋体" w:hint="eastAsia"/>
          <w:color w:val="000000"/>
          <w:kern w:val="0"/>
          <w:sz w:val="24"/>
          <w:szCs w:val="24"/>
        </w:rPr>
        <w:br/>
        <w:t xml:space="preserve">（1）项目内容需满足下列情况之一： </w:t>
      </w:r>
      <w:r w:rsidRPr="00767534">
        <w:rPr>
          <w:rFonts w:asciiTheme="minorEastAsia" w:hAnsiTheme="minorEastAsia" w:cs="宋体" w:hint="eastAsia"/>
          <w:color w:val="000000"/>
          <w:kern w:val="0"/>
          <w:sz w:val="24"/>
          <w:szCs w:val="24"/>
        </w:rPr>
        <w:br/>
        <w:t xml:space="preserve">①中方企业引进国外的战略性新兴产业专利技术，对国外技术进行消化吸收再创新，并形成中方企业拥有的知识产权。 </w:t>
      </w:r>
      <w:r w:rsidRPr="00767534">
        <w:rPr>
          <w:rFonts w:asciiTheme="minorEastAsia" w:hAnsiTheme="minorEastAsia" w:cs="宋体" w:hint="eastAsia"/>
          <w:color w:val="000000"/>
          <w:kern w:val="0"/>
          <w:sz w:val="24"/>
          <w:szCs w:val="24"/>
        </w:rPr>
        <w:br/>
        <w:t xml:space="preserve">②中外合作研发，进行集成创新，中方企业单独或者共同拥有创新成果的知识产权。 </w:t>
      </w:r>
      <w:r w:rsidRPr="00767534">
        <w:rPr>
          <w:rFonts w:asciiTheme="minorEastAsia" w:hAnsiTheme="minorEastAsia" w:cs="宋体" w:hint="eastAsia"/>
          <w:color w:val="000000"/>
          <w:kern w:val="0"/>
          <w:sz w:val="24"/>
          <w:szCs w:val="24"/>
        </w:rPr>
        <w:br/>
        <w:t xml:space="preserve">（2）具有产业化前景，符合国家产业发展政策，符合环保要求； </w:t>
      </w:r>
      <w:r w:rsidRPr="00767534">
        <w:rPr>
          <w:rFonts w:asciiTheme="minorEastAsia" w:hAnsiTheme="minorEastAsia" w:cs="宋体" w:hint="eastAsia"/>
          <w:color w:val="000000"/>
          <w:kern w:val="0"/>
          <w:sz w:val="24"/>
          <w:szCs w:val="24"/>
        </w:rPr>
        <w:br/>
        <w:t xml:space="preserve">（3）合作各方签署有任务明确的合作协议； </w:t>
      </w:r>
      <w:r w:rsidRPr="00767534">
        <w:rPr>
          <w:rFonts w:asciiTheme="minorEastAsia" w:hAnsiTheme="minorEastAsia" w:cs="宋体" w:hint="eastAsia"/>
          <w:color w:val="000000"/>
          <w:kern w:val="0"/>
          <w:sz w:val="24"/>
          <w:szCs w:val="24"/>
        </w:rPr>
        <w:br/>
        <w:t xml:space="preserve">（4）项目引进的关键人才需在劳动合同约定有效期内负责核心技术研发主要领导工作； </w:t>
      </w:r>
      <w:r w:rsidRPr="00767534">
        <w:rPr>
          <w:rFonts w:asciiTheme="minorEastAsia" w:hAnsiTheme="minorEastAsia" w:cs="宋体" w:hint="eastAsia"/>
          <w:color w:val="000000"/>
          <w:kern w:val="0"/>
          <w:sz w:val="24"/>
          <w:szCs w:val="24"/>
        </w:rPr>
        <w:br/>
        <w:t xml:space="preserve">（5）海外合作方需在当地注册满三年，外方合作企业每年向当地政府机构缴纳税款。 </w:t>
      </w:r>
      <w:r w:rsidRPr="00767534">
        <w:rPr>
          <w:rFonts w:asciiTheme="minorEastAsia" w:hAnsiTheme="minorEastAsia" w:cs="宋体" w:hint="eastAsia"/>
          <w:color w:val="000000"/>
          <w:kern w:val="0"/>
          <w:sz w:val="24"/>
          <w:szCs w:val="24"/>
        </w:rPr>
        <w:br/>
        <w:t>国际合作研发项目支持2010年1月1日-</w:t>
      </w:r>
      <w:r w:rsidR="00CC7B01">
        <w:rPr>
          <w:rFonts w:asciiTheme="minorEastAsia" w:hAnsiTheme="minorEastAsia" w:cs="宋体" w:hint="eastAsia"/>
          <w:color w:val="000000"/>
          <w:kern w:val="0"/>
          <w:sz w:val="24"/>
          <w:szCs w:val="24"/>
        </w:rPr>
        <w:t>2013</w:t>
      </w:r>
      <w:r w:rsidRPr="00767534">
        <w:rPr>
          <w:rFonts w:asciiTheme="minorEastAsia" w:hAnsiTheme="minorEastAsia" w:cs="宋体" w:hint="eastAsia"/>
          <w:color w:val="000000"/>
          <w:kern w:val="0"/>
          <w:sz w:val="24"/>
          <w:szCs w:val="24"/>
        </w:rPr>
        <w:t xml:space="preserve">年6月30日完成的项目，支持费用为该时间段内发生的相关费用。 </w:t>
      </w:r>
      <w:r w:rsidRPr="00767534">
        <w:rPr>
          <w:rFonts w:asciiTheme="minorEastAsia" w:hAnsiTheme="minorEastAsia" w:cs="宋体" w:hint="eastAsia"/>
          <w:color w:val="000000"/>
          <w:kern w:val="0"/>
          <w:sz w:val="24"/>
          <w:szCs w:val="24"/>
        </w:rPr>
        <w:br/>
        <w:t xml:space="preserve">项目不支持： </w:t>
      </w:r>
      <w:r w:rsidRPr="00767534">
        <w:rPr>
          <w:rFonts w:asciiTheme="minorEastAsia" w:hAnsiTheme="minorEastAsia" w:cs="宋体" w:hint="eastAsia"/>
          <w:color w:val="000000"/>
          <w:kern w:val="0"/>
          <w:sz w:val="24"/>
          <w:szCs w:val="24"/>
        </w:rPr>
        <w:br/>
        <w:t xml:space="preserve">（1）中方企业与外方个人的合作项目； </w:t>
      </w:r>
      <w:r w:rsidRPr="00767534">
        <w:rPr>
          <w:rFonts w:asciiTheme="minorEastAsia" w:hAnsiTheme="minorEastAsia" w:cs="宋体" w:hint="eastAsia"/>
          <w:color w:val="000000"/>
          <w:kern w:val="0"/>
          <w:sz w:val="24"/>
          <w:szCs w:val="24"/>
        </w:rPr>
        <w:br/>
        <w:t xml:space="preserve">（2）外商投资企业与外方股东、或同一股东控股的其他企业的合作项目。 </w:t>
      </w:r>
      <w:r w:rsidRPr="00767534">
        <w:rPr>
          <w:rFonts w:asciiTheme="minorEastAsia" w:hAnsiTheme="minorEastAsia" w:cs="宋体" w:hint="eastAsia"/>
          <w:color w:val="000000"/>
          <w:kern w:val="0"/>
          <w:sz w:val="24"/>
          <w:szCs w:val="24"/>
        </w:rPr>
        <w:br/>
        <w:t xml:space="preserve">每个企业每年只能申报1项国际合作研发项目。 </w:t>
      </w:r>
      <w:r w:rsidRPr="00767534">
        <w:rPr>
          <w:rFonts w:asciiTheme="minorEastAsia" w:hAnsiTheme="minorEastAsia" w:cs="宋体" w:hint="eastAsia"/>
          <w:color w:val="000000"/>
          <w:kern w:val="0"/>
          <w:sz w:val="24"/>
          <w:szCs w:val="24"/>
        </w:rPr>
        <w:br/>
        <w:t xml:space="preserve">3、需提交的申报材料 </w:t>
      </w:r>
      <w:r w:rsidRPr="00767534">
        <w:rPr>
          <w:rFonts w:asciiTheme="minorEastAsia" w:hAnsiTheme="minorEastAsia" w:cs="宋体" w:hint="eastAsia"/>
          <w:color w:val="000000"/>
          <w:kern w:val="0"/>
          <w:sz w:val="24"/>
          <w:szCs w:val="24"/>
        </w:rPr>
        <w:br/>
      </w:r>
      <w:r w:rsidRPr="00767534">
        <w:rPr>
          <w:rFonts w:asciiTheme="minorEastAsia" w:hAnsiTheme="minorEastAsia" w:cs="宋体" w:hint="eastAsia"/>
          <w:color w:val="000000"/>
          <w:kern w:val="0"/>
          <w:sz w:val="24"/>
          <w:szCs w:val="24"/>
        </w:rPr>
        <w:lastRenderedPageBreak/>
        <w:t xml:space="preserve">《国际合作专项资金项目申请书》。 </w:t>
      </w:r>
      <w:r w:rsidRPr="00767534">
        <w:rPr>
          <w:rFonts w:asciiTheme="minorEastAsia" w:hAnsiTheme="minorEastAsia" w:cs="宋体" w:hint="eastAsia"/>
          <w:color w:val="000000"/>
          <w:kern w:val="0"/>
          <w:sz w:val="24"/>
          <w:szCs w:val="24"/>
        </w:rPr>
        <w:br/>
        <w:t xml:space="preserve"> </w:t>
      </w:r>
    </w:p>
    <w:p w:rsidR="00B72E82" w:rsidRPr="00767534" w:rsidRDefault="00D13B14" w:rsidP="00561BEF">
      <w:pPr>
        <w:widowControl/>
        <w:shd w:val="clear" w:color="auto" w:fill="FFFFFF"/>
        <w:spacing w:line="375" w:lineRule="atLeast"/>
        <w:jc w:val="left"/>
        <w:rPr>
          <w:rFonts w:asciiTheme="minorEastAsia" w:hAnsiTheme="minorEastAsia" w:cs="宋体"/>
          <w:color w:val="000000"/>
          <w:kern w:val="0"/>
          <w:sz w:val="24"/>
          <w:szCs w:val="24"/>
        </w:rPr>
      </w:pPr>
      <w:hyperlink r:id="rId45" w:history="1">
        <w:r w:rsidR="00B72E82" w:rsidRPr="00B72E82">
          <w:rPr>
            <w:rStyle w:val="a7"/>
            <w:rFonts w:asciiTheme="minorEastAsia" w:hAnsiTheme="minorEastAsia" w:cs="宋体"/>
            <w:kern w:val="0"/>
            <w:sz w:val="24"/>
            <w:szCs w:val="24"/>
          </w:rPr>
          <w:t>附件附表\国际合作专项资金项目申请书.</w:t>
        </w:r>
        <w:proofErr w:type="gramStart"/>
        <w:r w:rsidR="00B72E82" w:rsidRPr="00B72E82">
          <w:rPr>
            <w:rStyle w:val="a7"/>
            <w:rFonts w:asciiTheme="minorEastAsia" w:hAnsiTheme="minorEastAsia" w:cs="宋体"/>
            <w:kern w:val="0"/>
            <w:sz w:val="24"/>
            <w:szCs w:val="24"/>
          </w:rPr>
          <w:t>docx</w:t>
        </w:r>
        <w:proofErr w:type="gramEnd"/>
      </w:hyperlink>
    </w:p>
    <w:p w:rsidR="00CF220A" w:rsidRPr="00767534" w:rsidRDefault="00CF220A">
      <w:pPr>
        <w:rPr>
          <w:rFonts w:asciiTheme="minorEastAsia" w:hAnsiTheme="minorEastAsia"/>
          <w:sz w:val="24"/>
          <w:szCs w:val="24"/>
        </w:rPr>
      </w:pPr>
    </w:p>
    <w:p w:rsidR="00CF220A" w:rsidRPr="00767534" w:rsidRDefault="00CF220A" w:rsidP="009701F6">
      <w:pPr>
        <w:pStyle w:val="2"/>
        <w:rPr>
          <w:rFonts w:asciiTheme="minorEastAsia" w:eastAsiaTheme="minorEastAsia" w:hAnsiTheme="minorEastAsia" w:cs="宋体"/>
          <w:color w:val="000000"/>
          <w:kern w:val="0"/>
          <w:sz w:val="24"/>
          <w:szCs w:val="24"/>
        </w:rPr>
      </w:pPr>
      <w:bookmarkStart w:id="96" w:name="_Toc370143744"/>
      <w:bookmarkStart w:id="97" w:name="_Toc372200319"/>
      <w:bookmarkStart w:id="98" w:name="_Toc372726631"/>
      <w:r w:rsidRPr="00767534">
        <w:rPr>
          <w:rFonts w:asciiTheme="minorEastAsia" w:eastAsiaTheme="minorEastAsia" w:hAnsiTheme="minorEastAsia" w:cs="宋体"/>
          <w:b w:val="0"/>
          <w:bCs w:val="0"/>
          <w:color w:val="000000"/>
          <w:kern w:val="0"/>
          <w:sz w:val="24"/>
          <w:szCs w:val="24"/>
        </w:rPr>
        <w:t>国际化发展专项资金申报指南</w:t>
      </w:r>
      <w:bookmarkEnd w:id="96"/>
      <w:bookmarkEnd w:id="97"/>
      <w:bookmarkEnd w:id="98"/>
    </w:p>
    <w:p w:rsidR="00CF220A" w:rsidRPr="00767534" w:rsidRDefault="00CF220A" w:rsidP="00561BEF">
      <w:pPr>
        <w:widowControl/>
        <w:shd w:val="clear" w:color="auto" w:fill="FFFFFF"/>
        <w:spacing w:before="100" w:beforeAutospacing="1" w:after="100" w:afterAutospacing="1" w:line="375" w:lineRule="atLeast"/>
        <w:jc w:val="left"/>
        <w:rPr>
          <w:rFonts w:asciiTheme="minorEastAsia" w:hAnsiTheme="minorEastAsia" w:cs="宋体"/>
          <w:color w:val="000000"/>
          <w:kern w:val="0"/>
          <w:sz w:val="24"/>
          <w:szCs w:val="24"/>
        </w:rPr>
      </w:pPr>
      <w:r w:rsidRPr="00767534">
        <w:rPr>
          <w:rFonts w:asciiTheme="minorEastAsia" w:hAnsiTheme="minorEastAsia" w:cs="宋体"/>
          <w:color w:val="000000"/>
          <w:kern w:val="0"/>
          <w:sz w:val="24"/>
          <w:szCs w:val="24"/>
        </w:rPr>
        <w:t xml:space="preserve">　　</w:t>
      </w:r>
      <w:r w:rsidRPr="00767534">
        <w:rPr>
          <w:rFonts w:asciiTheme="minorEastAsia" w:hAnsiTheme="minorEastAsia" w:cs="宋体"/>
          <w:b/>
          <w:bCs/>
          <w:color w:val="000000"/>
          <w:kern w:val="0"/>
          <w:sz w:val="24"/>
          <w:szCs w:val="24"/>
        </w:rPr>
        <w:t>（一）支持范围</w:t>
      </w:r>
    </w:p>
    <w:p w:rsidR="00CF220A" w:rsidRPr="00767534" w:rsidRDefault="00CF220A" w:rsidP="00561BEF">
      <w:pPr>
        <w:widowControl/>
        <w:shd w:val="clear" w:color="auto" w:fill="FFFFFF"/>
        <w:spacing w:before="100" w:beforeAutospacing="1" w:after="100" w:afterAutospacing="1" w:line="375" w:lineRule="atLeast"/>
        <w:jc w:val="left"/>
        <w:rPr>
          <w:rFonts w:asciiTheme="minorEastAsia" w:hAnsiTheme="minorEastAsia" w:cs="宋体"/>
          <w:color w:val="000000"/>
          <w:kern w:val="0"/>
          <w:sz w:val="24"/>
          <w:szCs w:val="24"/>
        </w:rPr>
      </w:pPr>
      <w:r w:rsidRPr="00767534">
        <w:rPr>
          <w:rFonts w:asciiTheme="minorEastAsia" w:hAnsiTheme="minorEastAsia" w:cs="宋体"/>
          <w:color w:val="000000"/>
          <w:kern w:val="0"/>
          <w:sz w:val="24"/>
          <w:szCs w:val="24"/>
        </w:rPr>
        <w:t xml:space="preserve">　　</w:t>
      </w:r>
      <w:r w:rsidRPr="0083715F">
        <w:rPr>
          <w:rFonts w:asciiTheme="minorEastAsia" w:hAnsiTheme="minorEastAsia" w:cs="宋体"/>
          <w:b/>
          <w:bCs/>
          <w:color w:val="000000"/>
          <w:kern w:val="0"/>
          <w:sz w:val="24"/>
          <w:szCs w:val="24"/>
        </w:rPr>
        <w:t>1、国际合作研发项目</w:t>
      </w:r>
    </w:p>
    <w:p w:rsidR="00CF220A" w:rsidRPr="00767534" w:rsidRDefault="00CF220A" w:rsidP="00561BEF">
      <w:pPr>
        <w:widowControl/>
        <w:shd w:val="clear" w:color="auto" w:fill="FFFFFF"/>
        <w:spacing w:before="100" w:beforeAutospacing="1" w:after="100" w:afterAutospacing="1" w:line="375" w:lineRule="atLeast"/>
        <w:jc w:val="left"/>
        <w:rPr>
          <w:rFonts w:asciiTheme="minorEastAsia" w:hAnsiTheme="minorEastAsia" w:cs="宋体"/>
          <w:color w:val="000000"/>
          <w:kern w:val="0"/>
          <w:sz w:val="24"/>
          <w:szCs w:val="24"/>
        </w:rPr>
      </w:pPr>
      <w:r w:rsidRPr="00767534">
        <w:rPr>
          <w:rFonts w:asciiTheme="minorEastAsia" w:hAnsiTheme="minorEastAsia" w:cs="宋体"/>
          <w:b/>
          <w:bCs/>
          <w:color w:val="000000"/>
          <w:kern w:val="0"/>
          <w:sz w:val="24"/>
          <w:szCs w:val="24"/>
        </w:rPr>
        <w:t xml:space="preserve">　　2、境外拓展项目</w:t>
      </w:r>
    </w:p>
    <w:p w:rsidR="00CF220A" w:rsidRPr="00767534" w:rsidRDefault="00CF220A" w:rsidP="00561BEF">
      <w:pPr>
        <w:widowControl/>
        <w:shd w:val="clear" w:color="auto" w:fill="FFFFFF"/>
        <w:spacing w:before="100" w:beforeAutospacing="1" w:after="100" w:afterAutospacing="1" w:line="375" w:lineRule="atLeast"/>
        <w:jc w:val="left"/>
        <w:rPr>
          <w:rFonts w:asciiTheme="minorEastAsia" w:hAnsiTheme="minorEastAsia" w:cs="宋体"/>
          <w:color w:val="000000"/>
          <w:kern w:val="0"/>
          <w:sz w:val="24"/>
          <w:szCs w:val="24"/>
        </w:rPr>
      </w:pPr>
      <w:r w:rsidRPr="00767534">
        <w:rPr>
          <w:rFonts w:asciiTheme="minorEastAsia" w:hAnsiTheme="minorEastAsia" w:cs="宋体"/>
          <w:color w:val="000000"/>
          <w:kern w:val="0"/>
          <w:sz w:val="24"/>
          <w:szCs w:val="24"/>
        </w:rPr>
        <w:t xml:space="preserve">　　（1）建立海外研发基地及分支机构项目；</w:t>
      </w:r>
    </w:p>
    <w:p w:rsidR="00CF220A" w:rsidRPr="00767534" w:rsidRDefault="00CF220A" w:rsidP="00561BEF">
      <w:pPr>
        <w:widowControl/>
        <w:shd w:val="clear" w:color="auto" w:fill="FFFFFF"/>
        <w:spacing w:before="100" w:beforeAutospacing="1" w:after="100" w:afterAutospacing="1" w:line="375" w:lineRule="atLeast"/>
        <w:jc w:val="left"/>
        <w:rPr>
          <w:rFonts w:asciiTheme="minorEastAsia" w:hAnsiTheme="minorEastAsia" w:cs="宋体"/>
          <w:color w:val="000000"/>
          <w:kern w:val="0"/>
          <w:sz w:val="24"/>
          <w:szCs w:val="24"/>
        </w:rPr>
      </w:pPr>
      <w:r w:rsidRPr="00767534">
        <w:rPr>
          <w:rFonts w:asciiTheme="minorEastAsia" w:hAnsiTheme="minorEastAsia" w:cs="宋体"/>
          <w:color w:val="000000"/>
          <w:kern w:val="0"/>
          <w:sz w:val="24"/>
          <w:szCs w:val="24"/>
        </w:rPr>
        <w:t xml:space="preserve">　　（2）国际技术交流活动项目；</w:t>
      </w:r>
    </w:p>
    <w:p w:rsidR="00CF220A" w:rsidRPr="00767534" w:rsidRDefault="00CF220A" w:rsidP="00561BEF">
      <w:pPr>
        <w:widowControl/>
        <w:shd w:val="clear" w:color="auto" w:fill="FFFFFF"/>
        <w:spacing w:before="100" w:beforeAutospacing="1" w:after="100" w:afterAutospacing="1" w:line="375" w:lineRule="atLeast"/>
        <w:jc w:val="left"/>
        <w:rPr>
          <w:rFonts w:asciiTheme="minorEastAsia" w:hAnsiTheme="minorEastAsia" w:cs="宋体"/>
          <w:color w:val="000000"/>
          <w:kern w:val="0"/>
          <w:sz w:val="24"/>
          <w:szCs w:val="24"/>
        </w:rPr>
      </w:pPr>
      <w:r w:rsidRPr="00767534">
        <w:rPr>
          <w:rFonts w:asciiTheme="minorEastAsia" w:hAnsiTheme="minorEastAsia" w:cs="宋体"/>
          <w:color w:val="000000"/>
          <w:kern w:val="0"/>
          <w:sz w:val="24"/>
          <w:szCs w:val="24"/>
        </w:rPr>
        <w:t xml:space="preserve">　　（3）国际化平台建设项目；</w:t>
      </w:r>
    </w:p>
    <w:p w:rsidR="00CF220A" w:rsidRPr="00767534" w:rsidRDefault="00CF220A" w:rsidP="00561BEF">
      <w:pPr>
        <w:widowControl/>
        <w:shd w:val="clear" w:color="auto" w:fill="FFFFFF"/>
        <w:spacing w:before="100" w:beforeAutospacing="1" w:after="100" w:afterAutospacing="1" w:line="375" w:lineRule="atLeast"/>
        <w:jc w:val="left"/>
        <w:rPr>
          <w:rFonts w:asciiTheme="minorEastAsia" w:hAnsiTheme="minorEastAsia" w:cs="宋体"/>
          <w:color w:val="000000"/>
          <w:kern w:val="0"/>
          <w:sz w:val="24"/>
          <w:szCs w:val="24"/>
        </w:rPr>
      </w:pPr>
      <w:r w:rsidRPr="00767534">
        <w:rPr>
          <w:rFonts w:asciiTheme="minorEastAsia" w:hAnsiTheme="minorEastAsia" w:cs="宋体"/>
          <w:color w:val="000000"/>
          <w:kern w:val="0"/>
          <w:sz w:val="24"/>
          <w:szCs w:val="24"/>
        </w:rPr>
        <w:t xml:space="preserve">　　（4）国际化联盟项目。</w:t>
      </w:r>
    </w:p>
    <w:p w:rsidR="00CF220A" w:rsidRPr="00767534" w:rsidRDefault="00CF220A" w:rsidP="00561BEF">
      <w:pPr>
        <w:widowControl/>
        <w:shd w:val="clear" w:color="auto" w:fill="FFFFFF"/>
        <w:spacing w:before="100" w:beforeAutospacing="1" w:after="100" w:afterAutospacing="1" w:line="375" w:lineRule="atLeast"/>
        <w:jc w:val="left"/>
        <w:rPr>
          <w:rFonts w:asciiTheme="minorEastAsia" w:hAnsiTheme="minorEastAsia" w:cs="宋体"/>
          <w:color w:val="000000"/>
          <w:kern w:val="0"/>
          <w:sz w:val="24"/>
          <w:szCs w:val="24"/>
        </w:rPr>
      </w:pPr>
      <w:r w:rsidRPr="00767534">
        <w:rPr>
          <w:rFonts w:asciiTheme="minorEastAsia" w:hAnsiTheme="minorEastAsia" w:cs="宋体"/>
          <w:color w:val="000000"/>
          <w:kern w:val="0"/>
          <w:sz w:val="24"/>
          <w:szCs w:val="24"/>
        </w:rPr>
        <w:t xml:space="preserve">　　</w:t>
      </w:r>
      <w:r w:rsidRPr="00767534">
        <w:rPr>
          <w:rFonts w:asciiTheme="minorEastAsia" w:hAnsiTheme="minorEastAsia" w:cs="宋体"/>
          <w:b/>
          <w:bCs/>
          <w:color w:val="000000"/>
          <w:kern w:val="0"/>
          <w:sz w:val="24"/>
          <w:szCs w:val="24"/>
        </w:rPr>
        <w:t>（二）申报对象</w:t>
      </w:r>
    </w:p>
    <w:p w:rsidR="00CF220A" w:rsidRPr="00767534" w:rsidRDefault="00CF220A" w:rsidP="00561BEF">
      <w:pPr>
        <w:widowControl/>
        <w:shd w:val="clear" w:color="auto" w:fill="FFFFFF"/>
        <w:spacing w:before="100" w:beforeAutospacing="1" w:after="100" w:afterAutospacing="1" w:line="375" w:lineRule="atLeast"/>
        <w:jc w:val="left"/>
        <w:rPr>
          <w:rFonts w:asciiTheme="minorEastAsia" w:hAnsiTheme="minorEastAsia" w:cs="宋体"/>
          <w:color w:val="000000"/>
          <w:kern w:val="0"/>
          <w:sz w:val="24"/>
          <w:szCs w:val="24"/>
        </w:rPr>
      </w:pPr>
      <w:r w:rsidRPr="00767534">
        <w:rPr>
          <w:rFonts w:asciiTheme="minorEastAsia" w:hAnsiTheme="minorEastAsia" w:cs="宋体"/>
          <w:color w:val="000000"/>
          <w:kern w:val="0"/>
          <w:sz w:val="24"/>
          <w:szCs w:val="24"/>
        </w:rPr>
        <w:t xml:space="preserve">　</w:t>
      </w:r>
      <w:r w:rsidRPr="00767534">
        <w:rPr>
          <w:rFonts w:asciiTheme="minorEastAsia" w:hAnsiTheme="minorEastAsia" w:cs="宋体"/>
          <w:b/>
          <w:bCs/>
          <w:color w:val="000000"/>
          <w:kern w:val="0"/>
          <w:sz w:val="24"/>
          <w:szCs w:val="24"/>
        </w:rPr>
        <w:t xml:space="preserve">　1、企业</w:t>
      </w:r>
    </w:p>
    <w:p w:rsidR="00CF220A" w:rsidRPr="00767534" w:rsidRDefault="00CF220A" w:rsidP="00561BEF">
      <w:pPr>
        <w:widowControl/>
        <w:shd w:val="clear" w:color="auto" w:fill="FFFFFF"/>
        <w:spacing w:before="100" w:beforeAutospacing="1" w:after="100" w:afterAutospacing="1" w:line="375" w:lineRule="atLeast"/>
        <w:jc w:val="left"/>
        <w:rPr>
          <w:rFonts w:asciiTheme="minorEastAsia" w:hAnsiTheme="minorEastAsia" w:cs="宋体"/>
          <w:color w:val="000000"/>
          <w:kern w:val="0"/>
          <w:sz w:val="24"/>
          <w:szCs w:val="24"/>
        </w:rPr>
      </w:pPr>
      <w:r w:rsidRPr="00767534">
        <w:rPr>
          <w:rFonts w:asciiTheme="minorEastAsia" w:hAnsiTheme="minorEastAsia" w:cs="宋体"/>
          <w:color w:val="000000"/>
          <w:kern w:val="0"/>
          <w:sz w:val="24"/>
          <w:szCs w:val="24"/>
        </w:rPr>
        <w:t xml:space="preserve">　　在海淀区注册，税务登记地在海淀区，有自主知识产权；</w:t>
      </w:r>
    </w:p>
    <w:p w:rsidR="00CF220A" w:rsidRPr="00767534" w:rsidRDefault="00CF220A" w:rsidP="00561BEF">
      <w:pPr>
        <w:widowControl/>
        <w:shd w:val="clear" w:color="auto" w:fill="FFFFFF"/>
        <w:spacing w:before="100" w:beforeAutospacing="1" w:after="100" w:afterAutospacing="1" w:line="375" w:lineRule="atLeast"/>
        <w:jc w:val="left"/>
        <w:rPr>
          <w:rFonts w:asciiTheme="minorEastAsia" w:hAnsiTheme="minorEastAsia" w:cs="宋体"/>
          <w:color w:val="000000"/>
          <w:kern w:val="0"/>
          <w:sz w:val="24"/>
          <w:szCs w:val="24"/>
        </w:rPr>
      </w:pPr>
      <w:r w:rsidRPr="00767534">
        <w:rPr>
          <w:rFonts w:asciiTheme="minorEastAsia" w:hAnsiTheme="minorEastAsia" w:cs="宋体"/>
          <w:color w:val="000000"/>
          <w:kern w:val="0"/>
          <w:sz w:val="24"/>
          <w:szCs w:val="24"/>
        </w:rPr>
        <w:t xml:space="preserve">　　企业应当有专业国际市场开拓部门，编制有国际市场战略规划，有专职的国际市场开拓人员不少于2名，具有专门的国际市场开拓管理制度和资金预算；</w:t>
      </w:r>
    </w:p>
    <w:p w:rsidR="00CF220A" w:rsidRPr="00767534" w:rsidRDefault="00CF220A" w:rsidP="00561BEF">
      <w:pPr>
        <w:widowControl/>
        <w:shd w:val="clear" w:color="auto" w:fill="FFFFFF"/>
        <w:spacing w:before="100" w:beforeAutospacing="1" w:after="100" w:afterAutospacing="1" w:line="375" w:lineRule="atLeast"/>
        <w:jc w:val="left"/>
        <w:rPr>
          <w:rFonts w:asciiTheme="minorEastAsia" w:hAnsiTheme="minorEastAsia" w:cs="宋体"/>
          <w:color w:val="000000"/>
          <w:kern w:val="0"/>
          <w:sz w:val="24"/>
          <w:szCs w:val="24"/>
        </w:rPr>
      </w:pPr>
      <w:r w:rsidRPr="00767534">
        <w:rPr>
          <w:rFonts w:asciiTheme="minorEastAsia" w:hAnsiTheme="minorEastAsia" w:cs="宋体"/>
          <w:color w:val="000000"/>
          <w:kern w:val="0"/>
          <w:sz w:val="24"/>
          <w:szCs w:val="24"/>
        </w:rPr>
        <w:t xml:space="preserve">　　企业财务状况健康，拥有健全的财务管理部门、规范的财务管理制度和合格的财务管理人员；</w:t>
      </w:r>
    </w:p>
    <w:p w:rsidR="00CF220A" w:rsidRPr="00767534" w:rsidRDefault="00CF220A" w:rsidP="00561BEF">
      <w:pPr>
        <w:widowControl/>
        <w:shd w:val="clear" w:color="auto" w:fill="FFFFFF"/>
        <w:spacing w:before="100" w:beforeAutospacing="1" w:after="100" w:afterAutospacing="1" w:line="375" w:lineRule="atLeast"/>
        <w:jc w:val="left"/>
        <w:rPr>
          <w:rFonts w:asciiTheme="minorEastAsia" w:hAnsiTheme="minorEastAsia" w:cs="宋体"/>
          <w:color w:val="000000"/>
          <w:kern w:val="0"/>
          <w:sz w:val="24"/>
          <w:szCs w:val="24"/>
        </w:rPr>
      </w:pPr>
      <w:r w:rsidRPr="00767534">
        <w:rPr>
          <w:rFonts w:asciiTheme="minorEastAsia" w:hAnsiTheme="minorEastAsia" w:cs="宋体"/>
          <w:color w:val="000000"/>
          <w:kern w:val="0"/>
          <w:sz w:val="24"/>
          <w:szCs w:val="24"/>
        </w:rPr>
        <w:t xml:space="preserve">　　在申报期间无知识产权纠纷；</w:t>
      </w:r>
    </w:p>
    <w:p w:rsidR="00CF220A" w:rsidRPr="00767534" w:rsidRDefault="00CF220A" w:rsidP="00561BEF">
      <w:pPr>
        <w:widowControl/>
        <w:shd w:val="clear" w:color="auto" w:fill="FFFFFF"/>
        <w:spacing w:before="100" w:beforeAutospacing="1" w:after="100" w:afterAutospacing="1" w:line="375" w:lineRule="atLeast"/>
        <w:jc w:val="left"/>
        <w:rPr>
          <w:rFonts w:asciiTheme="minorEastAsia" w:hAnsiTheme="minorEastAsia" w:cs="宋体"/>
          <w:color w:val="000000"/>
          <w:kern w:val="0"/>
          <w:sz w:val="24"/>
          <w:szCs w:val="24"/>
        </w:rPr>
      </w:pPr>
      <w:r w:rsidRPr="00767534">
        <w:rPr>
          <w:rFonts w:asciiTheme="minorEastAsia" w:hAnsiTheme="minorEastAsia" w:cs="宋体"/>
          <w:color w:val="000000"/>
          <w:kern w:val="0"/>
          <w:sz w:val="24"/>
          <w:szCs w:val="24"/>
        </w:rPr>
        <w:t xml:space="preserve">　　遵纪守法，诚实守信，无违法违规行为。</w:t>
      </w:r>
    </w:p>
    <w:p w:rsidR="00CF220A" w:rsidRPr="00767534" w:rsidRDefault="00CF220A" w:rsidP="00561BEF">
      <w:pPr>
        <w:widowControl/>
        <w:shd w:val="clear" w:color="auto" w:fill="FFFFFF"/>
        <w:spacing w:before="100" w:beforeAutospacing="1" w:after="100" w:afterAutospacing="1" w:line="375" w:lineRule="atLeast"/>
        <w:jc w:val="left"/>
        <w:rPr>
          <w:rFonts w:asciiTheme="minorEastAsia" w:hAnsiTheme="minorEastAsia" w:cs="宋体"/>
          <w:color w:val="000000"/>
          <w:kern w:val="0"/>
          <w:sz w:val="24"/>
          <w:szCs w:val="24"/>
        </w:rPr>
      </w:pPr>
      <w:r w:rsidRPr="00767534">
        <w:rPr>
          <w:rFonts w:asciiTheme="minorEastAsia" w:hAnsiTheme="minorEastAsia" w:cs="宋体"/>
          <w:color w:val="000000"/>
          <w:kern w:val="0"/>
          <w:sz w:val="24"/>
          <w:szCs w:val="24"/>
        </w:rPr>
        <w:t xml:space="preserve">　</w:t>
      </w:r>
      <w:r w:rsidRPr="00767534">
        <w:rPr>
          <w:rFonts w:asciiTheme="minorEastAsia" w:hAnsiTheme="minorEastAsia" w:cs="宋体"/>
          <w:b/>
          <w:bCs/>
          <w:color w:val="000000"/>
          <w:kern w:val="0"/>
          <w:sz w:val="24"/>
          <w:szCs w:val="24"/>
        </w:rPr>
        <w:t xml:space="preserve">　2、行业协会</w:t>
      </w:r>
    </w:p>
    <w:p w:rsidR="00CF220A" w:rsidRPr="00767534" w:rsidRDefault="00CF220A" w:rsidP="00561BEF">
      <w:pPr>
        <w:widowControl/>
        <w:shd w:val="clear" w:color="auto" w:fill="FFFFFF"/>
        <w:spacing w:before="100" w:beforeAutospacing="1" w:after="100" w:afterAutospacing="1" w:line="375" w:lineRule="atLeast"/>
        <w:jc w:val="left"/>
        <w:rPr>
          <w:rFonts w:asciiTheme="minorEastAsia" w:hAnsiTheme="minorEastAsia" w:cs="宋体"/>
          <w:color w:val="000000"/>
          <w:kern w:val="0"/>
          <w:sz w:val="24"/>
          <w:szCs w:val="24"/>
        </w:rPr>
      </w:pPr>
      <w:r w:rsidRPr="00767534">
        <w:rPr>
          <w:rFonts w:asciiTheme="minorEastAsia" w:hAnsiTheme="minorEastAsia" w:cs="宋体"/>
          <w:color w:val="000000"/>
          <w:kern w:val="0"/>
          <w:sz w:val="24"/>
          <w:szCs w:val="24"/>
        </w:rPr>
        <w:t xml:space="preserve">　　在海淀区注册满1年（含1年）的行业协会，并已开展相关工作；</w:t>
      </w:r>
    </w:p>
    <w:p w:rsidR="00CF220A" w:rsidRPr="00767534" w:rsidRDefault="00CF220A" w:rsidP="00561BEF">
      <w:pPr>
        <w:widowControl/>
        <w:shd w:val="clear" w:color="auto" w:fill="FFFFFF"/>
        <w:spacing w:before="100" w:beforeAutospacing="1" w:after="100" w:afterAutospacing="1" w:line="375" w:lineRule="atLeast"/>
        <w:jc w:val="left"/>
        <w:rPr>
          <w:rFonts w:asciiTheme="minorEastAsia" w:hAnsiTheme="minorEastAsia" w:cs="宋体"/>
          <w:color w:val="000000"/>
          <w:kern w:val="0"/>
          <w:sz w:val="24"/>
          <w:szCs w:val="24"/>
        </w:rPr>
      </w:pPr>
      <w:r w:rsidRPr="00767534">
        <w:rPr>
          <w:rFonts w:asciiTheme="minorEastAsia" w:hAnsiTheme="minorEastAsia" w:cs="宋体"/>
          <w:color w:val="000000"/>
          <w:kern w:val="0"/>
          <w:sz w:val="24"/>
          <w:szCs w:val="24"/>
        </w:rPr>
        <w:t xml:space="preserve">　　较好服务于企业的国际化，并能发挥桥梁作用；</w:t>
      </w:r>
    </w:p>
    <w:p w:rsidR="00CF220A" w:rsidRPr="00767534" w:rsidRDefault="00CF220A" w:rsidP="00561BEF">
      <w:pPr>
        <w:widowControl/>
        <w:shd w:val="clear" w:color="auto" w:fill="FFFFFF"/>
        <w:spacing w:before="100" w:beforeAutospacing="1" w:after="100" w:afterAutospacing="1" w:line="375" w:lineRule="atLeast"/>
        <w:jc w:val="left"/>
        <w:rPr>
          <w:rFonts w:asciiTheme="minorEastAsia" w:hAnsiTheme="minorEastAsia" w:cs="宋体"/>
          <w:color w:val="000000"/>
          <w:kern w:val="0"/>
          <w:sz w:val="24"/>
          <w:szCs w:val="24"/>
        </w:rPr>
      </w:pPr>
      <w:r w:rsidRPr="00767534">
        <w:rPr>
          <w:rFonts w:asciiTheme="minorEastAsia" w:hAnsiTheme="minorEastAsia" w:cs="宋体"/>
          <w:color w:val="000000"/>
          <w:kern w:val="0"/>
          <w:sz w:val="24"/>
          <w:szCs w:val="24"/>
        </w:rPr>
        <w:t xml:space="preserve">　　民政部评级4A级以上行业协会，或参照民政部评级标准在基础条件、内部治理、工作绩效和财务管理等方面为国内领先的行业协会；</w:t>
      </w:r>
    </w:p>
    <w:p w:rsidR="00CF220A" w:rsidRPr="00767534" w:rsidRDefault="00CF220A" w:rsidP="00561BEF">
      <w:pPr>
        <w:widowControl/>
        <w:shd w:val="clear" w:color="auto" w:fill="FFFFFF"/>
        <w:spacing w:before="100" w:beforeAutospacing="1" w:after="100" w:afterAutospacing="1" w:line="375" w:lineRule="atLeast"/>
        <w:jc w:val="left"/>
        <w:rPr>
          <w:rFonts w:asciiTheme="minorEastAsia" w:hAnsiTheme="minorEastAsia" w:cs="宋体"/>
          <w:color w:val="000000"/>
          <w:kern w:val="0"/>
          <w:sz w:val="24"/>
          <w:szCs w:val="24"/>
        </w:rPr>
      </w:pPr>
      <w:r w:rsidRPr="00767534">
        <w:rPr>
          <w:rFonts w:asciiTheme="minorEastAsia" w:hAnsiTheme="minorEastAsia" w:cs="宋体"/>
          <w:color w:val="000000"/>
          <w:kern w:val="0"/>
          <w:sz w:val="24"/>
          <w:szCs w:val="24"/>
        </w:rPr>
        <w:t xml:space="preserve">　　组织机构和章程健全，有固定的办公地点和专职工作人员，工作范围明确。</w:t>
      </w:r>
    </w:p>
    <w:p w:rsidR="00CF220A" w:rsidRPr="00767534" w:rsidRDefault="00CF220A" w:rsidP="00561BEF">
      <w:pPr>
        <w:widowControl/>
        <w:shd w:val="clear" w:color="auto" w:fill="FFFFFF"/>
        <w:spacing w:before="100" w:beforeAutospacing="1" w:after="100" w:afterAutospacing="1" w:line="375" w:lineRule="atLeast"/>
        <w:jc w:val="left"/>
        <w:rPr>
          <w:rFonts w:asciiTheme="minorEastAsia" w:hAnsiTheme="minorEastAsia" w:cs="宋体"/>
          <w:color w:val="000000"/>
          <w:kern w:val="0"/>
          <w:sz w:val="24"/>
          <w:szCs w:val="24"/>
        </w:rPr>
      </w:pPr>
      <w:r w:rsidRPr="00767534">
        <w:rPr>
          <w:rFonts w:asciiTheme="minorEastAsia" w:hAnsiTheme="minorEastAsia" w:cs="宋体"/>
          <w:color w:val="000000"/>
          <w:kern w:val="0"/>
          <w:sz w:val="24"/>
          <w:szCs w:val="24"/>
        </w:rPr>
        <w:t xml:space="preserve">　　</w:t>
      </w:r>
      <w:r w:rsidRPr="00767534">
        <w:rPr>
          <w:rFonts w:asciiTheme="minorEastAsia" w:hAnsiTheme="minorEastAsia" w:cs="宋体"/>
          <w:b/>
          <w:bCs/>
          <w:color w:val="000000"/>
          <w:kern w:val="0"/>
          <w:sz w:val="24"/>
          <w:szCs w:val="24"/>
        </w:rPr>
        <w:t>（三）支持措施和项目申报</w:t>
      </w:r>
    </w:p>
    <w:p w:rsidR="00CF220A" w:rsidRPr="0083715F" w:rsidRDefault="00CF220A" w:rsidP="00561BEF">
      <w:pPr>
        <w:widowControl/>
        <w:shd w:val="clear" w:color="auto" w:fill="FFFFFF"/>
        <w:spacing w:before="100" w:beforeAutospacing="1" w:after="100" w:afterAutospacing="1" w:line="375" w:lineRule="atLeast"/>
        <w:jc w:val="left"/>
        <w:rPr>
          <w:rFonts w:asciiTheme="minorEastAsia" w:hAnsiTheme="minorEastAsia" w:cs="宋体"/>
          <w:color w:val="000000"/>
          <w:kern w:val="0"/>
          <w:sz w:val="24"/>
          <w:szCs w:val="24"/>
        </w:rPr>
      </w:pPr>
      <w:r w:rsidRPr="00767534">
        <w:rPr>
          <w:rFonts w:asciiTheme="minorEastAsia" w:hAnsiTheme="minorEastAsia" w:cs="宋体"/>
          <w:color w:val="000000"/>
          <w:kern w:val="0"/>
          <w:sz w:val="24"/>
          <w:szCs w:val="24"/>
        </w:rPr>
        <w:t xml:space="preserve">　</w:t>
      </w:r>
      <w:r w:rsidRPr="00767534">
        <w:rPr>
          <w:rFonts w:asciiTheme="minorEastAsia" w:hAnsiTheme="minorEastAsia" w:cs="宋体"/>
          <w:b/>
          <w:bCs/>
          <w:color w:val="000000"/>
          <w:kern w:val="0"/>
          <w:sz w:val="24"/>
          <w:szCs w:val="24"/>
        </w:rPr>
        <w:t xml:space="preserve">　</w:t>
      </w:r>
      <w:r w:rsidRPr="0083715F">
        <w:rPr>
          <w:rFonts w:asciiTheme="minorEastAsia" w:hAnsiTheme="minorEastAsia" w:cs="宋体"/>
          <w:b/>
          <w:bCs/>
          <w:color w:val="000000"/>
          <w:kern w:val="0"/>
          <w:sz w:val="24"/>
          <w:szCs w:val="24"/>
        </w:rPr>
        <w:t>1、申报国际合作研发项目</w:t>
      </w:r>
    </w:p>
    <w:p w:rsidR="00CF220A" w:rsidRPr="0083715F" w:rsidRDefault="00CF220A" w:rsidP="00561BEF">
      <w:pPr>
        <w:widowControl/>
        <w:shd w:val="clear" w:color="auto" w:fill="FFFFFF"/>
        <w:spacing w:before="100" w:beforeAutospacing="1" w:after="100" w:afterAutospacing="1" w:line="375" w:lineRule="atLeast"/>
        <w:jc w:val="left"/>
        <w:rPr>
          <w:rFonts w:asciiTheme="minorEastAsia" w:hAnsiTheme="minorEastAsia" w:cs="宋体"/>
          <w:color w:val="000000"/>
          <w:kern w:val="0"/>
          <w:sz w:val="24"/>
          <w:szCs w:val="24"/>
        </w:rPr>
      </w:pPr>
      <w:r w:rsidRPr="0083715F">
        <w:rPr>
          <w:rFonts w:asciiTheme="minorEastAsia" w:hAnsiTheme="minorEastAsia" w:cs="宋体"/>
          <w:color w:val="000000"/>
          <w:kern w:val="0"/>
          <w:sz w:val="24"/>
          <w:szCs w:val="24"/>
        </w:rPr>
        <w:lastRenderedPageBreak/>
        <w:t xml:space="preserve">　　海淀区企业与国外企业、机构共同开展国际合作研发项目。对企业与境外企业、科技研发机构合作开展技术研发产生的研发费用、关键技术设备购置费用及购买用于引进消化吸收再创新的知识产权费用、关键人才引进费用，按照50％的比例给予补贴，最高补贴金额200万元。</w:t>
      </w:r>
    </w:p>
    <w:p w:rsidR="00CF220A" w:rsidRPr="0083715F" w:rsidRDefault="00CF220A" w:rsidP="00561BEF">
      <w:pPr>
        <w:widowControl/>
        <w:shd w:val="clear" w:color="auto" w:fill="FFFFFF"/>
        <w:spacing w:before="100" w:beforeAutospacing="1" w:after="100" w:afterAutospacing="1" w:line="375" w:lineRule="atLeast"/>
        <w:jc w:val="left"/>
        <w:rPr>
          <w:rFonts w:asciiTheme="minorEastAsia" w:hAnsiTheme="minorEastAsia" w:cs="宋体"/>
          <w:color w:val="000000"/>
          <w:kern w:val="0"/>
          <w:sz w:val="24"/>
          <w:szCs w:val="24"/>
        </w:rPr>
      </w:pPr>
      <w:r w:rsidRPr="0083715F">
        <w:rPr>
          <w:rFonts w:asciiTheme="minorEastAsia" w:hAnsiTheme="minorEastAsia" w:cs="宋体"/>
          <w:color w:val="000000"/>
          <w:kern w:val="0"/>
          <w:sz w:val="24"/>
          <w:szCs w:val="24"/>
        </w:rPr>
        <w:t xml:space="preserve">　　（1）项目内容为中方企业引进国外的战略性新兴产业专利技术，对国外技术进行消化吸收再创新，并形成中方企业拥有的知识产权；或者中外合作研发，进行集成创新，中方企业单独或者共同拥有创新成果的知识产权。 </w:t>
      </w:r>
    </w:p>
    <w:p w:rsidR="00CF220A" w:rsidRPr="0083715F" w:rsidRDefault="00CF220A" w:rsidP="00561BEF">
      <w:pPr>
        <w:widowControl/>
        <w:shd w:val="clear" w:color="auto" w:fill="FFFFFF"/>
        <w:spacing w:before="100" w:beforeAutospacing="1" w:after="100" w:afterAutospacing="1" w:line="375" w:lineRule="atLeast"/>
        <w:jc w:val="left"/>
        <w:rPr>
          <w:rFonts w:asciiTheme="minorEastAsia" w:hAnsiTheme="minorEastAsia" w:cs="宋体"/>
          <w:color w:val="000000"/>
          <w:kern w:val="0"/>
          <w:sz w:val="24"/>
          <w:szCs w:val="24"/>
        </w:rPr>
      </w:pPr>
      <w:r w:rsidRPr="0083715F">
        <w:rPr>
          <w:rFonts w:asciiTheme="minorEastAsia" w:hAnsiTheme="minorEastAsia" w:cs="宋体"/>
          <w:color w:val="000000"/>
          <w:kern w:val="0"/>
          <w:sz w:val="24"/>
          <w:szCs w:val="24"/>
        </w:rPr>
        <w:t xml:space="preserve">　　（2）具有产业化前景，符合国家产业发展政策，符合环保要求；</w:t>
      </w:r>
    </w:p>
    <w:p w:rsidR="00CF220A" w:rsidRPr="0083715F" w:rsidRDefault="00CF220A" w:rsidP="00561BEF">
      <w:pPr>
        <w:widowControl/>
        <w:shd w:val="clear" w:color="auto" w:fill="FFFFFF"/>
        <w:spacing w:before="100" w:beforeAutospacing="1" w:after="100" w:afterAutospacing="1" w:line="375" w:lineRule="atLeast"/>
        <w:jc w:val="left"/>
        <w:rPr>
          <w:rFonts w:asciiTheme="minorEastAsia" w:hAnsiTheme="minorEastAsia" w:cs="宋体"/>
          <w:color w:val="000000"/>
          <w:kern w:val="0"/>
          <w:sz w:val="24"/>
          <w:szCs w:val="24"/>
        </w:rPr>
      </w:pPr>
      <w:r w:rsidRPr="0083715F">
        <w:rPr>
          <w:rFonts w:asciiTheme="minorEastAsia" w:hAnsiTheme="minorEastAsia" w:cs="宋体"/>
          <w:color w:val="000000"/>
          <w:kern w:val="0"/>
          <w:sz w:val="24"/>
          <w:szCs w:val="24"/>
        </w:rPr>
        <w:t xml:space="preserve">　　（3）合作各方签署有任务明确的合作协议；</w:t>
      </w:r>
    </w:p>
    <w:p w:rsidR="00CF220A" w:rsidRPr="0083715F" w:rsidRDefault="00CF220A" w:rsidP="00561BEF">
      <w:pPr>
        <w:widowControl/>
        <w:shd w:val="clear" w:color="auto" w:fill="FFFFFF"/>
        <w:spacing w:before="100" w:beforeAutospacing="1" w:after="100" w:afterAutospacing="1" w:line="375" w:lineRule="atLeast"/>
        <w:jc w:val="left"/>
        <w:rPr>
          <w:rFonts w:asciiTheme="minorEastAsia" w:hAnsiTheme="minorEastAsia" w:cs="宋体"/>
          <w:color w:val="000000"/>
          <w:kern w:val="0"/>
          <w:sz w:val="24"/>
          <w:szCs w:val="24"/>
        </w:rPr>
      </w:pPr>
      <w:r w:rsidRPr="0083715F">
        <w:rPr>
          <w:rFonts w:asciiTheme="minorEastAsia" w:hAnsiTheme="minorEastAsia" w:cs="宋体"/>
          <w:color w:val="000000"/>
          <w:kern w:val="0"/>
          <w:sz w:val="24"/>
          <w:szCs w:val="24"/>
        </w:rPr>
        <w:t xml:space="preserve">　　（4）项目引进的关键人才需在劳动合同约定有效期内负责核心技术研发主要领导工作；</w:t>
      </w:r>
    </w:p>
    <w:p w:rsidR="00CF220A" w:rsidRPr="0083715F" w:rsidRDefault="00CF220A" w:rsidP="00561BEF">
      <w:pPr>
        <w:widowControl/>
        <w:shd w:val="clear" w:color="auto" w:fill="FFFFFF"/>
        <w:spacing w:before="100" w:beforeAutospacing="1" w:after="100" w:afterAutospacing="1" w:line="375" w:lineRule="atLeast"/>
        <w:jc w:val="left"/>
        <w:rPr>
          <w:rFonts w:asciiTheme="minorEastAsia" w:hAnsiTheme="minorEastAsia" w:cs="宋体"/>
          <w:color w:val="000000"/>
          <w:kern w:val="0"/>
          <w:sz w:val="24"/>
          <w:szCs w:val="24"/>
        </w:rPr>
      </w:pPr>
      <w:r w:rsidRPr="0083715F">
        <w:rPr>
          <w:rFonts w:asciiTheme="minorEastAsia" w:hAnsiTheme="minorEastAsia" w:cs="宋体"/>
          <w:color w:val="000000"/>
          <w:kern w:val="0"/>
          <w:sz w:val="24"/>
          <w:szCs w:val="24"/>
        </w:rPr>
        <w:t xml:space="preserve">　　（5）海外合作方需在当地注册满三年，外方合作企业每年向当地政府机构缴纳税款；</w:t>
      </w:r>
    </w:p>
    <w:p w:rsidR="00CF220A" w:rsidRPr="0083715F" w:rsidRDefault="00CF220A" w:rsidP="00561BEF">
      <w:pPr>
        <w:widowControl/>
        <w:shd w:val="clear" w:color="auto" w:fill="FFFFFF"/>
        <w:spacing w:before="100" w:beforeAutospacing="1" w:after="100" w:afterAutospacing="1" w:line="375" w:lineRule="atLeast"/>
        <w:jc w:val="left"/>
        <w:rPr>
          <w:rFonts w:asciiTheme="minorEastAsia" w:hAnsiTheme="minorEastAsia" w:cs="宋体"/>
          <w:color w:val="000000"/>
          <w:kern w:val="0"/>
          <w:sz w:val="24"/>
          <w:szCs w:val="24"/>
        </w:rPr>
      </w:pPr>
      <w:r w:rsidRPr="0083715F">
        <w:rPr>
          <w:rFonts w:asciiTheme="minorEastAsia" w:hAnsiTheme="minorEastAsia" w:cs="宋体"/>
          <w:color w:val="000000"/>
          <w:kern w:val="0"/>
          <w:sz w:val="24"/>
          <w:szCs w:val="24"/>
        </w:rPr>
        <w:t xml:space="preserve">　　（6）企业与外方合作单位应没有股权关系, 企业管理人员不能受雇于外方合作单位。</w:t>
      </w:r>
    </w:p>
    <w:p w:rsidR="00CF220A" w:rsidRPr="0083715F" w:rsidRDefault="00CF220A" w:rsidP="00561BEF">
      <w:pPr>
        <w:widowControl/>
        <w:shd w:val="clear" w:color="auto" w:fill="FFFFFF"/>
        <w:spacing w:before="100" w:beforeAutospacing="1" w:after="100" w:afterAutospacing="1" w:line="375" w:lineRule="atLeast"/>
        <w:jc w:val="left"/>
        <w:rPr>
          <w:rFonts w:asciiTheme="minorEastAsia" w:hAnsiTheme="minorEastAsia" w:cs="宋体"/>
          <w:color w:val="000000"/>
          <w:kern w:val="0"/>
          <w:sz w:val="24"/>
          <w:szCs w:val="24"/>
        </w:rPr>
      </w:pPr>
      <w:r w:rsidRPr="0083715F">
        <w:rPr>
          <w:rFonts w:asciiTheme="minorEastAsia" w:hAnsiTheme="minorEastAsia" w:cs="宋体"/>
          <w:color w:val="000000"/>
          <w:kern w:val="0"/>
          <w:sz w:val="24"/>
          <w:szCs w:val="24"/>
        </w:rPr>
        <w:t xml:space="preserve">　　国际合作研发项目支持</w:t>
      </w:r>
      <w:r w:rsidR="00CC7B01" w:rsidRPr="0083715F">
        <w:rPr>
          <w:rFonts w:asciiTheme="minorEastAsia" w:hAnsiTheme="minorEastAsia" w:cs="宋体"/>
          <w:color w:val="000000"/>
          <w:kern w:val="0"/>
          <w:sz w:val="24"/>
          <w:szCs w:val="24"/>
        </w:rPr>
        <w:t>2013</w:t>
      </w:r>
      <w:r w:rsidRPr="0083715F">
        <w:rPr>
          <w:rFonts w:asciiTheme="minorEastAsia" w:hAnsiTheme="minorEastAsia" w:cs="宋体"/>
          <w:color w:val="000000"/>
          <w:kern w:val="0"/>
          <w:sz w:val="24"/>
          <w:szCs w:val="24"/>
        </w:rPr>
        <w:t>年1月1日-2013年6月30日完成的项目，支持费用为该时间段内发生的相关费用。</w:t>
      </w:r>
    </w:p>
    <w:p w:rsidR="00CF220A" w:rsidRPr="0083715F" w:rsidRDefault="00CF220A" w:rsidP="00561BEF">
      <w:pPr>
        <w:widowControl/>
        <w:shd w:val="clear" w:color="auto" w:fill="FFFFFF"/>
        <w:spacing w:before="100" w:beforeAutospacing="1" w:after="100" w:afterAutospacing="1" w:line="375" w:lineRule="atLeast"/>
        <w:jc w:val="left"/>
        <w:rPr>
          <w:rFonts w:asciiTheme="minorEastAsia" w:hAnsiTheme="minorEastAsia" w:cs="宋体"/>
          <w:color w:val="000000"/>
          <w:kern w:val="0"/>
          <w:sz w:val="24"/>
          <w:szCs w:val="24"/>
        </w:rPr>
      </w:pPr>
      <w:r w:rsidRPr="0083715F">
        <w:rPr>
          <w:rFonts w:asciiTheme="minorEastAsia" w:hAnsiTheme="minorEastAsia" w:cs="宋体"/>
          <w:color w:val="000000"/>
          <w:kern w:val="0"/>
          <w:sz w:val="24"/>
          <w:szCs w:val="24"/>
        </w:rPr>
        <w:t xml:space="preserve">　　项目不支持：</w:t>
      </w:r>
    </w:p>
    <w:p w:rsidR="00CF220A" w:rsidRPr="0083715F" w:rsidRDefault="00CF220A" w:rsidP="00561BEF">
      <w:pPr>
        <w:widowControl/>
        <w:shd w:val="clear" w:color="auto" w:fill="FFFFFF"/>
        <w:spacing w:before="100" w:beforeAutospacing="1" w:after="100" w:afterAutospacing="1" w:line="375" w:lineRule="atLeast"/>
        <w:jc w:val="left"/>
        <w:rPr>
          <w:rFonts w:asciiTheme="minorEastAsia" w:hAnsiTheme="minorEastAsia" w:cs="宋体"/>
          <w:color w:val="000000"/>
          <w:kern w:val="0"/>
          <w:sz w:val="24"/>
          <w:szCs w:val="24"/>
        </w:rPr>
      </w:pPr>
      <w:r w:rsidRPr="0083715F">
        <w:rPr>
          <w:rFonts w:asciiTheme="minorEastAsia" w:hAnsiTheme="minorEastAsia" w:cs="宋体"/>
          <w:color w:val="000000"/>
          <w:kern w:val="0"/>
          <w:sz w:val="24"/>
          <w:szCs w:val="24"/>
        </w:rPr>
        <w:t xml:space="preserve">　　（1）中方企业与外方个人的合作项目；</w:t>
      </w:r>
    </w:p>
    <w:p w:rsidR="00CF220A" w:rsidRPr="0083715F" w:rsidRDefault="00CF220A" w:rsidP="00561BEF">
      <w:pPr>
        <w:widowControl/>
        <w:shd w:val="clear" w:color="auto" w:fill="FFFFFF"/>
        <w:spacing w:before="100" w:beforeAutospacing="1" w:after="100" w:afterAutospacing="1" w:line="375" w:lineRule="atLeast"/>
        <w:jc w:val="left"/>
        <w:rPr>
          <w:rFonts w:asciiTheme="minorEastAsia" w:hAnsiTheme="minorEastAsia" w:cs="宋体"/>
          <w:color w:val="000000"/>
          <w:kern w:val="0"/>
          <w:sz w:val="24"/>
          <w:szCs w:val="24"/>
        </w:rPr>
      </w:pPr>
      <w:r w:rsidRPr="0083715F">
        <w:rPr>
          <w:rFonts w:asciiTheme="minorEastAsia" w:hAnsiTheme="minorEastAsia" w:cs="宋体"/>
          <w:color w:val="000000"/>
          <w:kern w:val="0"/>
          <w:sz w:val="24"/>
          <w:szCs w:val="24"/>
        </w:rPr>
        <w:t xml:space="preserve">　　（2）外商投资企业与外方股东、或同一股东控股的其他企业的合作项目。</w:t>
      </w:r>
    </w:p>
    <w:p w:rsidR="00CF220A" w:rsidRPr="0083715F" w:rsidRDefault="00CF220A" w:rsidP="00561BEF">
      <w:pPr>
        <w:widowControl/>
        <w:shd w:val="clear" w:color="auto" w:fill="FFFFFF"/>
        <w:spacing w:before="100" w:beforeAutospacing="1" w:after="100" w:afterAutospacing="1" w:line="375" w:lineRule="atLeast"/>
        <w:jc w:val="left"/>
        <w:rPr>
          <w:rFonts w:asciiTheme="minorEastAsia" w:hAnsiTheme="minorEastAsia" w:cs="宋体"/>
          <w:color w:val="000000"/>
          <w:kern w:val="0"/>
          <w:sz w:val="24"/>
          <w:szCs w:val="24"/>
        </w:rPr>
      </w:pPr>
      <w:r w:rsidRPr="0083715F">
        <w:rPr>
          <w:rFonts w:asciiTheme="minorEastAsia" w:hAnsiTheme="minorEastAsia" w:cs="宋体"/>
          <w:color w:val="000000"/>
          <w:kern w:val="0"/>
          <w:sz w:val="24"/>
          <w:szCs w:val="24"/>
        </w:rPr>
        <w:t xml:space="preserve">　　每个企业每年只能申报1项国际合作研发项目。</w:t>
      </w:r>
    </w:p>
    <w:p w:rsidR="00CF220A" w:rsidRPr="0083715F" w:rsidRDefault="00CF220A" w:rsidP="00561BEF">
      <w:pPr>
        <w:widowControl/>
        <w:shd w:val="clear" w:color="auto" w:fill="FFFFFF"/>
        <w:spacing w:before="100" w:beforeAutospacing="1" w:after="100" w:afterAutospacing="1" w:line="375" w:lineRule="atLeast"/>
        <w:jc w:val="left"/>
        <w:rPr>
          <w:rFonts w:asciiTheme="minorEastAsia" w:hAnsiTheme="minorEastAsia" w:cs="宋体"/>
          <w:color w:val="000000"/>
          <w:kern w:val="0"/>
          <w:sz w:val="24"/>
          <w:szCs w:val="24"/>
        </w:rPr>
      </w:pPr>
      <w:r w:rsidRPr="0083715F">
        <w:rPr>
          <w:rFonts w:asciiTheme="minorEastAsia" w:hAnsiTheme="minorEastAsia" w:cs="宋体"/>
          <w:color w:val="000000"/>
          <w:kern w:val="0"/>
          <w:sz w:val="24"/>
          <w:szCs w:val="24"/>
        </w:rPr>
        <w:t xml:space="preserve">　</w:t>
      </w:r>
      <w:r w:rsidRPr="0083715F">
        <w:rPr>
          <w:rFonts w:asciiTheme="minorEastAsia" w:hAnsiTheme="minorEastAsia" w:cs="宋体"/>
          <w:b/>
          <w:bCs/>
          <w:color w:val="000000"/>
          <w:kern w:val="0"/>
          <w:sz w:val="24"/>
          <w:szCs w:val="24"/>
        </w:rPr>
        <w:t xml:space="preserve">　2、申报境外拓展项目</w:t>
      </w:r>
    </w:p>
    <w:p w:rsidR="00CF220A" w:rsidRPr="0083715F" w:rsidRDefault="00CF220A" w:rsidP="00561BEF">
      <w:pPr>
        <w:widowControl/>
        <w:shd w:val="clear" w:color="auto" w:fill="FFFFFF"/>
        <w:spacing w:before="100" w:beforeAutospacing="1" w:after="100" w:afterAutospacing="1" w:line="375" w:lineRule="atLeast"/>
        <w:jc w:val="left"/>
        <w:rPr>
          <w:rFonts w:asciiTheme="minorEastAsia" w:hAnsiTheme="minorEastAsia" w:cs="宋体"/>
          <w:color w:val="000000"/>
          <w:kern w:val="0"/>
          <w:sz w:val="24"/>
          <w:szCs w:val="24"/>
        </w:rPr>
      </w:pPr>
      <w:r w:rsidRPr="0083715F">
        <w:rPr>
          <w:rFonts w:asciiTheme="minorEastAsia" w:hAnsiTheme="minorEastAsia" w:cs="宋体"/>
          <w:color w:val="000000"/>
          <w:kern w:val="0"/>
          <w:sz w:val="24"/>
          <w:szCs w:val="24"/>
        </w:rPr>
        <w:t xml:space="preserve">　　（1）建立海外研发基地及分支机构项目</w:t>
      </w:r>
    </w:p>
    <w:p w:rsidR="00CF220A" w:rsidRPr="0083715F" w:rsidRDefault="00CF220A" w:rsidP="00561BEF">
      <w:pPr>
        <w:widowControl/>
        <w:shd w:val="clear" w:color="auto" w:fill="FFFFFF"/>
        <w:spacing w:before="100" w:beforeAutospacing="1" w:after="100" w:afterAutospacing="1" w:line="375" w:lineRule="atLeast"/>
        <w:jc w:val="left"/>
        <w:rPr>
          <w:rFonts w:asciiTheme="minorEastAsia" w:hAnsiTheme="minorEastAsia" w:cs="宋体"/>
          <w:color w:val="000000"/>
          <w:kern w:val="0"/>
          <w:sz w:val="24"/>
          <w:szCs w:val="24"/>
        </w:rPr>
      </w:pPr>
      <w:r w:rsidRPr="0083715F">
        <w:rPr>
          <w:rFonts w:asciiTheme="minorEastAsia" w:hAnsiTheme="minorEastAsia" w:cs="宋体"/>
          <w:color w:val="000000"/>
          <w:kern w:val="0"/>
          <w:sz w:val="24"/>
          <w:szCs w:val="24"/>
        </w:rPr>
        <w:t xml:space="preserve">　　建立海外研发基地及分支机构，对于企业为开展项目所支付的咨询费、调研费、法律服务等中介服务费用，按照50%的比例给予补贴，最高补贴金额100万元。</w:t>
      </w:r>
    </w:p>
    <w:p w:rsidR="00CF220A" w:rsidRPr="0083715F" w:rsidRDefault="00CF220A" w:rsidP="00561BEF">
      <w:pPr>
        <w:widowControl/>
        <w:shd w:val="clear" w:color="auto" w:fill="FFFFFF"/>
        <w:spacing w:before="100" w:beforeAutospacing="1" w:after="100" w:afterAutospacing="1" w:line="375" w:lineRule="atLeast"/>
        <w:jc w:val="left"/>
        <w:rPr>
          <w:rFonts w:asciiTheme="minorEastAsia" w:hAnsiTheme="minorEastAsia" w:cs="宋体"/>
          <w:color w:val="000000"/>
          <w:kern w:val="0"/>
          <w:sz w:val="24"/>
          <w:szCs w:val="24"/>
        </w:rPr>
      </w:pPr>
      <w:r w:rsidRPr="0083715F">
        <w:rPr>
          <w:rFonts w:asciiTheme="minorEastAsia" w:hAnsiTheme="minorEastAsia" w:cs="宋体"/>
          <w:color w:val="000000"/>
          <w:kern w:val="0"/>
          <w:sz w:val="24"/>
          <w:szCs w:val="24"/>
        </w:rPr>
        <w:t xml:space="preserve">　　①企业按照国家法定程序在海外建立研发基地、设立分支机构等实质性海外拓展行为； </w:t>
      </w:r>
    </w:p>
    <w:p w:rsidR="00CF220A" w:rsidRPr="0083715F" w:rsidRDefault="00CF220A" w:rsidP="00561BEF">
      <w:pPr>
        <w:widowControl/>
        <w:shd w:val="clear" w:color="auto" w:fill="FFFFFF"/>
        <w:spacing w:before="100" w:beforeAutospacing="1" w:after="100" w:afterAutospacing="1" w:line="375" w:lineRule="atLeast"/>
        <w:jc w:val="left"/>
        <w:rPr>
          <w:rFonts w:asciiTheme="minorEastAsia" w:hAnsiTheme="minorEastAsia" w:cs="宋体"/>
          <w:color w:val="000000"/>
          <w:kern w:val="0"/>
          <w:sz w:val="24"/>
          <w:szCs w:val="24"/>
        </w:rPr>
      </w:pPr>
      <w:r w:rsidRPr="0083715F">
        <w:rPr>
          <w:rFonts w:asciiTheme="minorEastAsia" w:hAnsiTheme="minorEastAsia" w:cs="宋体"/>
          <w:color w:val="000000"/>
          <w:kern w:val="0"/>
          <w:sz w:val="24"/>
          <w:szCs w:val="24"/>
        </w:rPr>
        <w:t xml:space="preserve">　　②海外拓展业务已经产生科研成果或者产生销售收入； </w:t>
      </w:r>
    </w:p>
    <w:p w:rsidR="00CF220A" w:rsidRPr="0083715F" w:rsidRDefault="00CF220A" w:rsidP="00561BEF">
      <w:pPr>
        <w:widowControl/>
        <w:shd w:val="clear" w:color="auto" w:fill="FFFFFF"/>
        <w:spacing w:before="100" w:beforeAutospacing="1" w:after="100" w:afterAutospacing="1" w:line="375" w:lineRule="atLeast"/>
        <w:jc w:val="left"/>
        <w:rPr>
          <w:rFonts w:asciiTheme="minorEastAsia" w:hAnsiTheme="minorEastAsia" w:cs="宋体"/>
          <w:color w:val="000000"/>
          <w:kern w:val="0"/>
          <w:sz w:val="24"/>
          <w:szCs w:val="24"/>
        </w:rPr>
      </w:pPr>
      <w:r w:rsidRPr="0083715F">
        <w:rPr>
          <w:rFonts w:asciiTheme="minorEastAsia" w:hAnsiTheme="minorEastAsia" w:cs="宋体"/>
          <w:color w:val="000000"/>
          <w:kern w:val="0"/>
          <w:sz w:val="24"/>
          <w:szCs w:val="24"/>
        </w:rPr>
        <w:t xml:space="preserve">　　③形成了独立运行的海外工作团队，正式工作人员不少于3人； </w:t>
      </w:r>
    </w:p>
    <w:p w:rsidR="00CF220A" w:rsidRPr="0083715F" w:rsidRDefault="00CF220A" w:rsidP="00561BEF">
      <w:pPr>
        <w:widowControl/>
        <w:shd w:val="clear" w:color="auto" w:fill="FFFFFF"/>
        <w:spacing w:before="100" w:beforeAutospacing="1" w:after="100" w:afterAutospacing="1" w:line="375" w:lineRule="atLeast"/>
        <w:jc w:val="left"/>
        <w:rPr>
          <w:rFonts w:asciiTheme="minorEastAsia" w:hAnsiTheme="minorEastAsia" w:cs="宋体"/>
          <w:color w:val="000000"/>
          <w:kern w:val="0"/>
          <w:sz w:val="24"/>
          <w:szCs w:val="24"/>
        </w:rPr>
      </w:pPr>
      <w:r w:rsidRPr="0083715F">
        <w:rPr>
          <w:rFonts w:asciiTheme="minorEastAsia" w:hAnsiTheme="minorEastAsia" w:cs="宋体"/>
          <w:color w:val="000000"/>
          <w:kern w:val="0"/>
          <w:sz w:val="24"/>
          <w:szCs w:val="24"/>
        </w:rPr>
        <w:t xml:space="preserve">　　④在海外拓展过程中产生了前期费用。</w:t>
      </w:r>
    </w:p>
    <w:p w:rsidR="00CF220A" w:rsidRPr="00767534" w:rsidRDefault="00CF220A" w:rsidP="00561BEF">
      <w:pPr>
        <w:widowControl/>
        <w:shd w:val="clear" w:color="auto" w:fill="FFFFFF"/>
        <w:spacing w:before="100" w:beforeAutospacing="1" w:after="100" w:afterAutospacing="1" w:line="375" w:lineRule="atLeast"/>
        <w:jc w:val="left"/>
        <w:rPr>
          <w:rFonts w:asciiTheme="minorEastAsia" w:hAnsiTheme="minorEastAsia" w:cs="宋体"/>
          <w:color w:val="000000"/>
          <w:kern w:val="0"/>
          <w:sz w:val="24"/>
          <w:szCs w:val="24"/>
        </w:rPr>
      </w:pPr>
      <w:r w:rsidRPr="0083715F">
        <w:rPr>
          <w:rFonts w:asciiTheme="minorEastAsia" w:hAnsiTheme="minorEastAsia" w:cs="宋体"/>
          <w:color w:val="000000"/>
          <w:kern w:val="0"/>
          <w:sz w:val="24"/>
          <w:szCs w:val="24"/>
        </w:rPr>
        <w:lastRenderedPageBreak/>
        <w:t xml:space="preserve">　　建立海外研发基地及分支机构项目支持</w:t>
      </w:r>
      <w:r w:rsidR="00CC7B01" w:rsidRPr="0083715F">
        <w:rPr>
          <w:rFonts w:asciiTheme="minorEastAsia" w:hAnsiTheme="minorEastAsia" w:cs="宋体"/>
          <w:color w:val="000000"/>
          <w:kern w:val="0"/>
          <w:sz w:val="24"/>
          <w:szCs w:val="24"/>
        </w:rPr>
        <w:t>201</w:t>
      </w:r>
      <w:r w:rsidR="00CC7B01">
        <w:rPr>
          <w:rFonts w:asciiTheme="minorEastAsia" w:hAnsiTheme="minorEastAsia" w:cs="宋体"/>
          <w:color w:val="000000"/>
          <w:kern w:val="0"/>
          <w:sz w:val="24"/>
          <w:szCs w:val="24"/>
        </w:rPr>
        <w:t>3</w:t>
      </w:r>
      <w:r w:rsidRPr="00767534">
        <w:rPr>
          <w:rFonts w:asciiTheme="minorEastAsia" w:hAnsiTheme="minorEastAsia" w:cs="宋体"/>
          <w:color w:val="000000"/>
          <w:kern w:val="0"/>
          <w:sz w:val="24"/>
          <w:szCs w:val="24"/>
        </w:rPr>
        <w:t>年1月1日至2013年6月30日已经成立的研发基地及分支机构，支持经费为在此时间段内的相关费用。</w:t>
      </w:r>
    </w:p>
    <w:p w:rsidR="00CF220A" w:rsidRPr="00767534" w:rsidRDefault="00CF220A" w:rsidP="00561BEF">
      <w:pPr>
        <w:widowControl/>
        <w:shd w:val="clear" w:color="auto" w:fill="FFFFFF"/>
        <w:spacing w:before="100" w:beforeAutospacing="1" w:after="100" w:afterAutospacing="1" w:line="375" w:lineRule="atLeast"/>
        <w:jc w:val="left"/>
        <w:rPr>
          <w:rFonts w:asciiTheme="minorEastAsia" w:hAnsiTheme="minorEastAsia" w:cs="宋体"/>
          <w:color w:val="000000"/>
          <w:kern w:val="0"/>
          <w:sz w:val="24"/>
          <w:szCs w:val="24"/>
        </w:rPr>
      </w:pPr>
      <w:r w:rsidRPr="00767534">
        <w:rPr>
          <w:rFonts w:asciiTheme="minorEastAsia" w:hAnsiTheme="minorEastAsia" w:cs="宋体"/>
          <w:color w:val="000000"/>
          <w:kern w:val="0"/>
          <w:sz w:val="24"/>
          <w:szCs w:val="24"/>
        </w:rPr>
        <w:t xml:space="preserve">　　（2）国际技术交流活动项目</w:t>
      </w:r>
    </w:p>
    <w:p w:rsidR="00CF220A" w:rsidRPr="00767534" w:rsidRDefault="00CF220A" w:rsidP="00561BEF">
      <w:pPr>
        <w:widowControl/>
        <w:shd w:val="clear" w:color="auto" w:fill="FFFFFF"/>
        <w:spacing w:before="100" w:beforeAutospacing="1" w:after="100" w:afterAutospacing="1" w:line="375" w:lineRule="atLeast"/>
        <w:jc w:val="left"/>
        <w:rPr>
          <w:rFonts w:asciiTheme="minorEastAsia" w:hAnsiTheme="minorEastAsia" w:cs="宋体"/>
          <w:color w:val="000000"/>
          <w:kern w:val="0"/>
          <w:sz w:val="24"/>
          <w:szCs w:val="24"/>
        </w:rPr>
      </w:pPr>
      <w:r w:rsidRPr="00767534">
        <w:rPr>
          <w:rFonts w:asciiTheme="minorEastAsia" w:hAnsiTheme="minorEastAsia" w:cs="宋体"/>
          <w:color w:val="000000"/>
          <w:kern w:val="0"/>
          <w:sz w:val="24"/>
          <w:szCs w:val="24"/>
        </w:rPr>
        <w:t xml:space="preserve">　　国际技术交流活动，对于企业在活动中产生的广告宣传、场地租用、国际演讲嘉宾接待等相关费用，按照50％的比例给予补贴，补贴总额不超过100万元；</w:t>
      </w:r>
    </w:p>
    <w:p w:rsidR="00CF220A" w:rsidRPr="00767534" w:rsidRDefault="00CF220A" w:rsidP="00561BEF">
      <w:pPr>
        <w:widowControl/>
        <w:shd w:val="clear" w:color="auto" w:fill="FFFFFF"/>
        <w:spacing w:before="100" w:beforeAutospacing="1" w:after="100" w:afterAutospacing="1" w:line="375" w:lineRule="atLeast"/>
        <w:jc w:val="left"/>
        <w:rPr>
          <w:rFonts w:asciiTheme="minorEastAsia" w:hAnsiTheme="minorEastAsia" w:cs="宋体"/>
          <w:color w:val="000000"/>
          <w:kern w:val="0"/>
          <w:sz w:val="24"/>
          <w:szCs w:val="24"/>
        </w:rPr>
      </w:pPr>
      <w:r w:rsidRPr="00767534">
        <w:rPr>
          <w:rFonts w:asciiTheme="minorEastAsia" w:hAnsiTheme="minorEastAsia" w:cs="宋体"/>
          <w:color w:val="000000"/>
          <w:kern w:val="0"/>
          <w:sz w:val="24"/>
          <w:szCs w:val="24"/>
        </w:rPr>
        <w:t xml:space="preserve">　　①企业或行业协会举办战略性新兴产业技术创新相关的具有国际影响力的论坛、研讨会、交流会、培训、技术转移对接等活动；</w:t>
      </w:r>
    </w:p>
    <w:p w:rsidR="00CF220A" w:rsidRPr="00767534" w:rsidRDefault="00CF220A" w:rsidP="00561BEF">
      <w:pPr>
        <w:widowControl/>
        <w:shd w:val="clear" w:color="auto" w:fill="FFFFFF"/>
        <w:spacing w:before="100" w:beforeAutospacing="1" w:after="100" w:afterAutospacing="1" w:line="375" w:lineRule="atLeast"/>
        <w:jc w:val="left"/>
        <w:rPr>
          <w:rFonts w:asciiTheme="minorEastAsia" w:hAnsiTheme="minorEastAsia" w:cs="宋体"/>
          <w:color w:val="000000"/>
          <w:kern w:val="0"/>
          <w:sz w:val="24"/>
          <w:szCs w:val="24"/>
        </w:rPr>
      </w:pPr>
      <w:r w:rsidRPr="00767534">
        <w:rPr>
          <w:rFonts w:asciiTheme="minorEastAsia" w:hAnsiTheme="minorEastAsia" w:cs="宋体"/>
          <w:color w:val="000000"/>
          <w:kern w:val="0"/>
          <w:sz w:val="24"/>
          <w:szCs w:val="24"/>
        </w:rPr>
        <w:t xml:space="preserve">　　②企业拥有自主知识产权的核心产品或技术，企业的产品或服务具有较强的国际市场潜力； </w:t>
      </w:r>
    </w:p>
    <w:p w:rsidR="00CF220A" w:rsidRPr="00767534" w:rsidRDefault="00CF220A" w:rsidP="00561BEF">
      <w:pPr>
        <w:widowControl/>
        <w:shd w:val="clear" w:color="auto" w:fill="FFFFFF"/>
        <w:spacing w:before="100" w:beforeAutospacing="1" w:after="100" w:afterAutospacing="1" w:line="375" w:lineRule="atLeast"/>
        <w:jc w:val="left"/>
        <w:rPr>
          <w:rFonts w:asciiTheme="minorEastAsia" w:hAnsiTheme="minorEastAsia" w:cs="宋体"/>
          <w:color w:val="000000"/>
          <w:kern w:val="0"/>
          <w:sz w:val="24"/>
          <w:szCs w:val="24"/>
        </w:rPr>
      </w:pPr>
      <w:r w:rsidRPr="00767534">
        <w:rPr>
          <w:rFonts w:asciiTheme="minorEastAsia" w:hAnsiTheme="minorEastAsia" w:cs="宋体"/>
          <w:color w:val="000000"/>
          <w:kern w:val="0"/>
          <w:sz w:val="24"/>
          <w:szCs w:val="24"/>
        </w:rPr>
        <w:t xml:space="preserve">　　③具有明确的国际化活动目标，包括技术交流和推广、标准推广、教育培训等目标之一； </w:t>
      </w:r>
    </w:p>
    <w:p w:rsidR="00CF220A" w:rsidRPr="00767534" w:rsidRDefault="00CF220A" w:rsidP="00561BEF">
      <w:pPr>
        <w:widowControl/>
        <w:shd w:val="clear" w:color="auto" w:fill="FFFFFF"/>
        <w:spacing w:before="100" w:beforeAutospacing="1" w:after="100" w:afterAutospacing="1" w:line="375" w:lineRule="atLeast"/>
        <w:jc w:val="left"/>
        <w:rPr>
          <w:rFonts w:asciiTheme="minorEastAsia" w:hAnsiTheme="minorEastAsia" w:cs="宋体"/>
          <w:color w:val="000000"/>
          <w:kern w:val="0"/>
          <w:sz w:val="24"/>
          <w:szCs w:val="24"/>
        </w:rPr>
      </w:pPr>
      <w:r w:rsidRPr="00767534">
        <w:rPr>
          <w:rFonts w:asciiTheme="minorEastAsia" w:hAnsiTheme="minorEastAsia" w:cs="宋体"/>
          <w:color w:val="000000"/>
          <w:kern w:val="0"/>
          <w:sz w:val="24"/>
          <w:szCs w:val="24"/>
        </w:rPr>
        <w:t xml:space="preserve">　　④来自4个国家以上人员参与，每场超过50人。</w:t>
      </w:r>
    </w:p>
    <w:p w:rsidR="00CF220A" w:rsidRPr="00767534" w:rsidRDefault="00CF220A" w:rsidP="00561BEF">
      <w:pPr>
        <w:widowControl/>
        <w:shd w:val="clear" w:color="auto" w:fill="FFFFFF"/>
        <w:spacing w:before="100" w:beforeAutospacing="1" w:after="100" w:afterAutospacing="1" w:line="375" w:lineRule="atLeast"/>
        <w:jc w:val="left"/>
        <w:rPr>
          <w:rFonts w:asciiTheme="minorEastAsia" w:hAnsiTheme="minorEastAsia" w:cs="宋体"/>
          <w:color w:val="000000"/>
          <w:kern w:val="0"/>
          <w:sz w:val="24"/>
          <w:szCs w:val="24"/>
        </w:rPr>
      </w:pPr>
      <w:r w:rsidRPr="00767534">
        <w:rPr>
          <w:rFonts w:asciiTheme="minorEastAsia" w:hAnsiTheme="minorEastAsia" w:cs="宋体"/>
          <w:color w:val="000000"/>
          <w:kern w:val="0"/>
          <w:sz w:val="24"/>
          <w:szCs w:val="24"/>
        </w:rPr>
        <w:t xml:space="preserve">　　国际交流项目支持</w:t>
      </w:r>
      <w:r w:rsidR="00CC7B01">
        <w:rPr>
          <w:rFonts w:asciiTheme="minorEastAsia" w:hAnsiTheme="minorEastAsia" w:cs="宋体"/>
          <w:color w:val="000000"/>
          <w:kern w:val="0"/>
          <w:sz w:val="24"/>
          <w:szCs w:val="24"/>
        </w:rPr>
        <w:t>2013</w:t>
      </w:r>
      <w:r w:rsidRPr="00767534">
        <w:rPr>
          <w:rFonts w:asciiTheme="minorEastAsia" w:hAnsiTheme="minorEastAsia" w:cs="宋体"/>
          <w:color w:val="000000"/>
          <w:kern w:val="0"/>
          <w:sz w:val="24"/>
          <w:szCs w:val="24"/>
        </w:rPr>
        <w:t>年1月1日至2013年6月30日完成的项目。</w:t>
      </w:r>
    </w:p>
    <w:p w:rsidR="00CF220A" w:rsidRPr="00767534" w:rsidRDefault="00CF220A" w:rsidP="00561BEF">
      <w:pPr>
        <w:widowControl/>
        <w:shd w:val="clear" w:color="auto" w:fill="FFFFFF"/>
        <w:spacing w:before="100" w:beforeAutospacing="1" w:after="100" w:afterAutospacing="1" w:line="375" w:lineRule="atLeast"/>
        <w:jc w:val="left"/>
        <w:rPr>
          <w:rFonts w:asciiTheme="minorEastAsia" w:hAnsiTheme="minorEastAsia" w:cs="宋体"/>
          <w:color w:val="000000"/>
          <w:kern w:val="0"/>
          <w:sz w:val="24"/>
          <w:szCs w:val="24"/>
        </w:rPr>
      </w:pPr>
      <w:r w:rsidRPr="00767534">
        <w:rPr>
          <w:rFonts w:asciiTheme="minorEastAsia" w:hAnsiTheme="minorEastAsia" w:cs="宋体"/>
          <w:color w:val="000000"/>
          <w:kern w:val="0"/>
          <w:sz w:val="24"/>
          <w:szCs w:val="24"/>
        </w:rPr>
        <w:t xml:space="preserve">　　（3）申报国际化平台建设项目</w:t>
      </w:r>
    </w:p>
    <w:p w:rsidR="00CF220A" w:rsidRPr="00767534" w:rsidRDefault="00CF220A" w:rsidP="00561BEF">
      <w:pPr>
        <w:widowControl/>
        <w:shd w:val="clear" w:color="auto" w:fill="FFFFFF"/>
        <w:spacing w:before="100" w:beforeAutospacing="1" w:after="100" w:afterAutospacing="1" w:line="375" w:lineRule="atLeast"/>
        <w:jc w:val="left"/>
        <w:rPr>
          <w:rFonts w:asciiTheme="minorEastAsia" w:hAnsiTheme="minorEastAsia" w:cs="宋体"/>
          <w:color w:val="000000"/>
          <w:kern w:val="0"/>
          <w:sz w:val="24"/>
          <w:szCs w:val="24"/>
        </w:rPr>
      </w:pPr>
      <w:r w:rsidRPr="00767534">
        <w:rPr>
          <w:rFonts w:asciiTheme="minorEastAsia" w:hAnsiTheme="minorEastAsia" w:cs="宋体"/>
          <w:color w:val="000000"/>
          <w:kern w:val="0"/>
          <w:sz w:val="24"/>
          <w:szCs w:val="24"/>
        </w:rPr>
        <w:t xml:space="preserve">　　对于企业搭建海外信息服务网络平台的系统设计、信息资料采购、宽带租赁、软件购置等系统升级维护费用，以及建立海外科技园的项目策划、培训推介、物业管理等提升服务环境建设相关费用，按照50%的比例给予补贴，最高支持金额100万元；</w:t>
      </w:r>
    </w:p>
    <w:p w:rsidR="00CF220A" w:rsidRPr="00767534" w:rsidRDefault="00CF220A" w:rsidP="00561BEF">
      <w:pPr>
        <w:widowControl/>
        <w:shd w:val="clear" w:color="auto" w:fill="FFFFFF"/>
        <w:spacing w:before="100" w:beforeAutospacing="1" w:after="100" w:afterAutospacing="1" w:line="375" w:lineRule="atLeast"/>
        <w:jc w:val="left"/>
        <w:rPr>
          <w:rFonts w:asciiTheme="minorEastAsia" w:hAnsiTheme="minorEastAsia" w:cs="宋体"/>
          <w:color w:val="000000"/>
          <w:kern w:val="0"/>
          <w:sz w:val="24"/>
          <w:szCs w:val="24"/>
        </w:rPr>
      </w:pPr>
      <w:r w:rsidRPr="00767534">
        <w:rPr>
          <w:rFonts w:asciiTheme="minorEastAsia" w:hAnsiTheme="minorEastAsia" w:cs="宋体"/>
          <w:color w:val="000000"/>
          <w:kern w:val="0"/>
          <w:sz w:val="24"/>
          <w:szCs w:val="24"/>
        </w:rPr>
        <w:t xml:space="preserve">　　（1）企业搭建海外信息服务网络、建立海外科技园等资源对接平台；</w:t>
      </w:r>
    </w:p>
    <w:p w:rsidR="00CF220A" w:rsidRPr="00767534" w:rsidRDefault="00CF220A" w:rsidP="00561BEF">
      <w:pPr>
        <w:widowControl/>
        <w:shd w:val="clear" w:color="auto" w:fill="FFFFFF"/>
        <w:spacing w:before="100" w:beforeAutospacing="1" w:after="100" w:afterAutospacing="1" w:line="375" w:lineRule="atLeast"/>
        <w:jc w:val="left"/>
        <w:rPr>
          <w:rFonts w:asciiTheme="minorEastAsia" w:hAnsiTheme="minorEastAsia" w:cs="宋体"/>
          <w:color w:val="000000"/>
          <w:kern w:val="0"/>
          <w:sz w:val="24"/>
          <w:szCs w:val="24"/>
        </w:rPr>
      </w:pPr>
      <w:r w:rsidRPr="00767534">
        <w:rPr>
          <w:rFonts w:asciiTheme="minorEastAsia" w:hAnsiTheme="minorEastAsia" w:cs="宋体"/>
          <w:color w:val="000000"/>
          <w:kern w:val="0"/>
          <w:sz w:val="24"/>
          <w:szCs w:val="24"/>
        </w:rPr>
        <w:t xml:space="preserve">　　（2）搭建海外信息服务网络平台指为企业国际化提供科技资料、专利资料、技术标准资料等资源库，提供海外市场信息、法律法规、贸易政策等各项公共服务的网络平台；</w:t>
      </w:r>
    </w:p>
    <w:p w:rsidR="00CF220A" w:rsidRPr="00767534" w:rsidRDefault="00CF220A" w:rsidP="00561BEF">
      <w:pPr>
        <w:widowControl/>
        <w:shd w:val="clear" w:color="auto" w:fill="FFFFFF"/>
        <w:spacing w:before="100" w:beforeAutospacing="1" w:after="100" w:afterAutospacing="1" w:line="375" w:lineRule="atLeast"/>
        <w:jc w:val="left"/>
        <w:rPr>
          <w:rFonts w:asciiTheme="minorEastAsia" w:hAnsiTheme="minorEastAsia" w:cs="宋体"/>
          <w:color w:val="000000"/>
          <w:kern w:val="0"/>
          <w:sz w:val="24"/>
          <w:szCs w:val="24"/>
        </w:rPr>
      </w:pPr>
      <w:r w:rsidRPr="00767534">
        <w:rPr>
          <w:rFonts w:asciiTheme="minorEastAsia" w:hAnsiTheme="minorEastAsia" w:cs="宋体"/>
          <w:color w:val="000000"/>
          <w:kern w:val="0"/>
          <w:sz w:val="24"/>
          <w:szCs w:val="24"/>
        </w:rPr>
        <w:t xml:space="preserve">　　（3）建立的海外信息服务网络平台已经服务于海淀区战略性新兴产业企业，建立的海外科技园已有企业入驻；</w:t>
      </w:r>
    </w:p>
    <w:p w:rsidR="00CF220A" w:rsidRPr="00767534" w:rsidRDefault="00CF220A" w:rsidP="00561BEF">
      <w:pPr>
        <w:widowControl/>
        <w:shd w:val="clear" w:color="auto" w:fill="FFFFFF"/>
        <w:spacing w:before="100" w:beforeAutospacing="1" w:after="100" w:afterAutospacing="1" w:line="375" w:lineRule="atLeast"/>
        <w:jc w:val="left"/>
        <w:rPr>
          <w:rFonts w:asciiTheme="minorEastAsia" w:hAnsiTheme="minorEastAsia" w:cs="宋体"/>
          <w:color w:val="000000"/>
          <w:kern w:val="0"/>
          <w:sz w:val="24"/>
          <w:szCs w:val="24"/>
        </w:rPr>
      </w:pPr>
      <w:r w:rsidRPr="00767534">
        <w:rPr>
          <w:rFonts w:asciiTheme="minorEastAsia" w:hAnsiTheme="minorEastAsia" w:cs="宋体"/>
          <w:color w:val="000000"/>
          <w:kern w:val="0"/>
          <w:sz w:val="24"/>
          <w:szCs w:val="24"/>
        </w:rPr>
        <w:t xml:space="preserve">　　（4）国际化平台项目</w:t>
      </w:r>
      <w:proofErr w:type="gramStart"/>
      <w:r w:rsidRPr="00767534">
        <w:rPr>
          <w:rFonts w:asciiTheme="minorEastAsia" w:hAnsiTheme="minorEastAsia" w:cs="宋体"/>
          <w:color w:val="000000"/>
          <w:kern w:val="0"/>
          <w:sz w:val="24"/>
          <w:szCs w:val="24"/>
        </w:rPr>
        <w:t>需体现</w:t>
      </w:r>
      <w:proofErr w:type="gramEnd"/>
      <w:r w:rsidRPr="00767534">
        <w:rPr>
          <w:rFonts w:asciiTheme="minorEastAsia" w:hAnsiTheme="minorEastAsia" w:cs="宋体"/>
          <w:color w:val="000000"/>
          <w:kern w:val="0"/>
          <w:sz w:val="24"/>
          <w:szCs w:val="24"/>
        </w:rPr>
        <w:t>公共服务平台的特点；</w:t>
      </w:r>
    </w:p>
    <w:p w:rsidR="00CF220A" w:rsidRPr="00767534" w:rsidRDefault="00CF220A" w:rsidP="00561BEF">
      <w:pPr>
        <w:widowControl/>
        <w:shd w:val="clear" w:color="auto" w:fill="FFFFFF"/>
        <w:spacing w:before="100" w:beforeAutospacing="1" w:after="100" w:afterAutospacing="1" w:line="375" w:lineRule="atLeast"/>
        <w:jc w:val="left"/>
        <w:rPr>
          <w:rFonts w:asciiTheme="minorEastAsia" w:hAnsiTheme="minorEastAsia" w:cs="宋体"/>
          <w:color w:val="000000"/>
          <w:kern w:val="0"/>
          <w:sz w:val="24"/>
          <w:szCs w:val="24"/>
        </w:rPr>
      </w:pPr>
      <w:r w:rsidRPr="00767534">
        <w:rPr>
          <w:rFonts w:asciiTheme="minorEastAsia" w:hAnsiTheme="minorEastAsia" w:cs="宋体"/>
          <w:color w:val="000000"/>
          <w:kern w:val="0"/>
          <w:sz w:val="24"/>
          <w:szCs w:val="24"/>
        </w:rPr>
        <w:t xml:space="preserve">　　（5）国际化平台项目支持</w:t>
      </w:r>
      <w:r w:rsidR="00CC7B01">
        <w:rPr>
          <w:rFonts w:asciiTheme="minorEastAsia" w:hAnsiTheme="minorEastAsia" w:cs="宋体"/>
          <w:color w:val="000000"/>
          <w:kern w:val="0"/>
          <w:sz w:val="24"/>
          <w:szCs w:val="24"/>
        </w:rPr>
        <w:t>2013</w:t>
      </w:r>
      <w:r w:rsidRPr="00767534">
        <w:rPr>
          <w:rFonts w:asciiTheme="minorEastAsia" w:hAnsiTheme="minorEastAsia" w:cs="宋体"/>
          <w:color w:val="000000"/>
          <w:kern w:val="0"/>
          <w:sz w:val="24"/>
          <w:szCs w:val="24"/>
        </w:rPr>
        <w:t>年1月1日至2013年6月30日发生的费用。</w:t>
      </w:r>
    </w:p>
    <w:p w:rsidR="00CF220A" w:rsidRPr="00767534" w:rsidRDefault="00CF220A" w:rsidP="00561BEF">
      <w:pPr>
        <w:widowControl/>
        <w:shd w:val="clear" w:color="auto" w:fill="FFFFFF"/>
        <w:spacing w:before="100" w:beforeAutospacing="1" w:after="100" w:afterAutospacing="1" w:line="375" w:lineRule="atLeast"/>
        <w:jc w:val="left"/>
        <w:rPr>
          <w:rFonts w:asciiTheme="minorEastAsia" w:hAnsiTheme="minorEastAsia" w:cs="宋体"/>
          <w:color w:val="000000"/>
          <w:kern w:val="0"/>
          <w:sz w:val="24"/>
          <w:szCs w:val="24"/>
        </w:rPr>
      </w:pPr>
      <w:r w:rsidRPr="00767534">
        <w:rPr>
          <w:rFonts w:asciiTheme="minorEastAsia" w:hAnsiTheme="minorEastAsia" w:cs="宋体"/>
          <w:color w:val="000000"/>
          <w:kern w:val="0"/>
          <w:sz w:val="24"/>
          <w:szCs w:val="24"/>
        </w:rPr>
        <w:t xml:space="preserve">　　（4）申报国际化联盟项目</w:t>
      </w:r>
    </w:p>
    <w:p w:rsidR="00CF220A" w:rsidRPr="00767534" w:rsidRDefault="00CF220A" w:rsidP="00561BEF">
      <w:pPr>
        <w:widowControl/>
        <w:shd w:val="clear" w:color="auto" w:fill="FFFFFF"/>
        <w:spacing w:before="100" w:beforeAutospacing="1" w:after="100" w:afterAutospacing="1" w:line="375" w:lineRule="atLeast"/>
        <w:jc w:val="left"/>
        <w:rPr>
          <w:rFonts w:asciiTheme="minorEastAsia" w:hAnsiTheme="minorEastAsia" w:cs="宋体"/>
          <w:color w:val="000000"/>
          <w:kern w:val="0"/>
          <w:sz w:val="24"/>
          <w:szCs w:val="24"/>
        </w:rPr>
      </w:pPr>
      <w:r w:rsidRPr="00767534">
        <w:rPr>
          <w:rFonts w:asciiTheme="minorEastAsia" w:hAnsiTheme="minorEastAsia" w:cs="宋体"/>
          <w:color w:val="000000"/>
          <w:kern w:val="0"/>
          <w:sz w:val="24"/>
          <w:szCs w:val="24"/>
        </w:rPr>
        <w:t xml:space="preserve">　　对于企业牵头成立国际化联盟，对其在联盟成立过程中的国际市场开拓、项目对接等活动的所产生的海外考察、广告策划、宣传推广等相关服务费用，可按照50%的比例给予补贴，最高补贴金额50万元。 同一个联盟只支持一家牵头企业申报。</w:t>
      </w:r>
    </w:p>
    <w:p w:rsidR="00CF220A" w:rsidRPr="00767534" w:rsidRDefault="00CF220A" w:rsidP="00561BEF">
      <w:pPr>
        <w:widowControl/>
        <w:shd w:val="clear" w:color="auto" w:fill="FFFFFF"/>
        <w:spacing w:before="100" w:beforeAutospacing="1" w:after="100" w:afterAutospacing="1" w:line="375" w:lineRule="atLeast"/>
        <w:jc w:val="left"/>
        <w:rPr>
          <w:rFonts w:asciiTheme="minorEastAsia" w:hAnsiTheme="minorEastAsia" w:cs="宋体"/>
          <w:color w:val="000000"/>
          <w:kern w:val="0"/>
          <w:sz w:val="24"/>
          <w:szCs w:val="24"/>
        </w:rPr>
      </w:pPr>
      <w:r w:rsidRPr="00767534">
        <w:rPr>
          <w:rFonts w:asciiTheme="minorEastAsia" w:hAnsiTheme="minorEastAsia" w:cs="宋体"/>
          <w:color w:val="000000"/>
          <w:kern w:val="0"/>
          <w:sz w:val="24"/>
          <w:szCs w:val="24"/>
        </w:rPr>
        <w:t xml:space="preserve">　　（1）组织中方科技企业成立国际化联盟的项目，联盟必须要注册为法人单位，并且有海淀企业成为联盟核心成员（海淀企业不少于成员企业总数的1/4），技术</w:t>
      </w:r>
      <w:r w:rsidRPr="00767534">
        <w:rPr>
          <w:rFonts w:asciiTheme="minorEastAsia" w:hAnsiTheme="minorEastAsia" w:cs="宋体"/>
          <w:color w:val="000000"/>
          <w:kern w:val="0"/>
          <w:sz w:val="24"/>
          <w:szCs w:val="24"/>
        </w:rPr>
        <w:lastRenderedPageBreak/>
        <w:t>联盟具有10家以上、来自不少于4个国家和地区的海外法人成员。联盟开展了实质性国际化服务，证明企业的确从中受益；</w:t>
      </w:r>
    </w:p>
    <w:p w:rsidR="00CF220A" w:rsidRPr="00767534" w:rsidRDefault="00CF220A" w:rsidP="00561BEF">
      <w:pPr>
        <w:widowControl/>
        <w:shd w:val="clear" w:color="auto" w:fill="FFFFFF"/>
        <w:spacing w:before="100" w:beforeAutospacing="1" w:after="100" w:afterAutospacing="1" w:line="375" w:lineRule="atLeast"/>
        <w:jc w:val="left"/>
        <w:rPr>
          <w:rFonts w:asciiTheme="minorEastAsia" w:hAnsiTheme="minorEastAsia" w:cs="宋体"/>
          <w:color w:val="000000"/>
          <w:kern w:val="0"/>
          <w:sz w:val="24"/>
          <w:szCs w:val="24"/>
        </w:rPr>
      </w:pPr>
      <w:r w:rsidRPr="00767534">
        <w:rPr>
          <w:rFonts w:asciiTheme="minorEastAsia" w:hAnsiTheme="minorEastAsia" w:cs="宋体"/>
          <w:color w:val="000000"/>
          <w:kern w:val="0"/>
          <w:sz w:val="24"/>
          <w:szCs w:val="24"/>
        </w:rPr>
        <w:t xml:space="preserve">　　（2）国际化联盟项目支持</w:t>
      </w:r>
      <w:r w:rsidR="00CC7B01">
        <w:rPr>
          <w:rFonts w:asciiTheme="minorEastAsia" w:hAnsiTheme="minorEastAsia" w:cs="宋体"/>
          <w:color w:val="000000"/>
          <w:kern w:val="0"/>
          <w:sz w:val="24"/>
          <w:szCs w:val="24"/>
        </w:rPr>
        <w:t>2013</w:t>
      </w:r>
      <w:r w:rsidRPr="00767534">
        <w:rPr>
          <w:rFonts w:asciiTheme="minorEastAsia" w:hAnsiTheme="minorEastAsia" w:cs="宋体"/>
          <w:color w:val="000000"/>
          <w:kern w:val="0"/>
          <w:sz w:val="24"/>
          <w:szCs w:val="24"/>
        </w:rPr>
        <w:t>年1月1日至2013年6月30日注册为法人单位的联盟，支持经费为此时间段内的相关费用。</w:t>
      </w:r>
    </w:p>
    <w:p w:rsidR="00CF220A" w:rsidRPr="00767534" w:rsidRDefault="00CF220A" w:rsidP="00561BEF">
      <w:pPr>
        <w:widowControl/>
        <w:shd w:val="clear" w:color="auto" w:fill="FFFFFF"/>
        <w:spacing w:before="100" w:beforeAutospacing="1" w:after="100" w:afterAutospacing="1" w:line="375" w:lineRule="atLeast"/>
        <w:jc w:val="left"/>
        <w:rPr>
          <w:rFonts w:asciiTheme="minorEastAsia" w:hAnsiTheme="minorEastAsia" w:cs="宋体"/>
          <w:color w:val="000000"/>
          <w:kern w:val="0"/>
          <w:sz w:val="24"/>
          <w:szCs w:val="24"/>
        </w:rPr>
      </w:pPr>
      <w:r w:rsidRPr="00767534">
        <w:rPr>
          <w:rFonts w:asciiTheme="minorEastAsia" w:hAnsiTheme="minorEastAsia" w:cs="宋体"/>
          <w:color w:val="000000"/>
          <w:kern w:val="0"/>
          <w:sz w:val="24"/>
          <w:szCs w:val="24"/>
        </w:rPr>
        <w:t xml:space="preserve">　　</w:t>
      </w:r>
      <w:r w:rsidRPr="00767534">
        <w:rPr>
          <w:rFonts w:asciiTheme="minorEastAsia" w:hAnsiTheme="minorEastAsia" w:cs="宋体"/>
          <w:b/>
          <w:bCs/>
          <w:color w:val="000000"/>
          <w:kern w:val="0"/>
          <w:sz w:val="24"/>
          <w:szCs w:val="24"/>
        </w:rPr>
        <w:t>3、需提交的申报材料</w:t>
      </w:r>
    </w:p>
    <w:p w:rsidR="00CF220A" w:rsidRPr="00767534" w:rsidRDefault="00CF220A" w:rsidP="00561BEF">
      <w:pPr>
        <w:widowControl/>
        <w:shd w:val="clear" w:color="auto" w:fill="FFFFFF"/>
        <w:spacing w:before="100" w:beforeAutospacing="1" w:after="100" w:afterAutospacing="1" w:line="375" w:lineRule="atLeast"/>
        <w:jc w:val="left"/>
        <w:rPr>
          <w:rFonts w:asciiTheme="minorEastAsia" w:hAnsiTheme="minorEastAsia" w:cs="宋体"/>
          <w:color w:val="000000"/>
          <w:kern w:val="0"/>
          <w:sz w:val="24"/>
          <w:szCs w:val="24"/>
        </w:rPr>
      </w:pPr>
      <w:r w:rsidRPr="00767534">
        <w:rPr>
          <w:rFonts w:asciiTheme="minorEastAsia" w:hAnsiTheme="minorEastAsia" w:cs="宋体"/>
          <w:color w:val="000000"/>
          <w:kern w:val="0"/>
          <w:sz w:val="24"/>
          <w:szCs w:val="24"/>
        </w:rPr>
        <w:t xml:space="preserve">　　《国际合作专项资金项目申请书》。</w:t>
      </w:r>
    </w:p>
    <w:p w:rsidR="00CF220A" w:rsidRPr="00767534" w:rsidRDefault="00CF220A" w:rsidP="00561BEF">
      <w:pPr>
        <w:widowControl/>
        <w:shd w:val="clear" w:color="auto" w:fill="FFFFFF"/>
        <w:spacing w:before="100" w:beforeAutospacing="1" w:after="100" w:afterAutospacing="1" w:line="375" w:lineRule="atLeast"/>
        <w:jc w:val="left"/>
        <w:rPr>
          <w:rFonts w:asciiTheme="minorEastAsia" w:hAnsiTheme="minorEastAsia" w:cs="宋体"/>
          <w:color w:val="000000"/>
          <w:kern w:val="0"/>
          <w:sz w:val="24"/>
          <w:szCs w:val="24"/>
        </w:rPr>
      </w:pPr>
      <w:r w:rsidRPr="00767534">
        <w:rPr>
          <w:rFonts w:asciiTheme="minorEastAsia" w:hAnsiTheme="minorEastAsia" w:cs="宋体"/>
          <w:color w:val="000000"/>
          <w:kern w:val="0"/>
          <w:sz w:val="24"/>
          <w:szCs w:val="24"/>
        </w:rPr>
        <w:t xml:space="preserve">　　项目需提交一本装订完整的纸质申报材料，材料交至：海淀招商大厦西621办公室。</w:t>
      </w:r>
    </w:p>
    <w:p w:rsidR="00CF220A" w:rsidRPr="00767534" w:rsidRDefault="00CF220A" w:rsidP="00561BEF">
      <w:pPr>
        <w:widowControl/>
        <w:shd w:val="clear" w:color="auto" w:fill="FFFFFF"/>
        <w:spacing w:before="100" w:beforeAutospacing="1" w:after="100" w:afterAutospacing="1" w:line="375" w:lineRule="atLeast"/>
        <w:jc w:val="left"/>
        <w:rPr>
          <w:rFonts w:asciiTheme="minorEastAsia" w:hAnsiTheme="minorEastAsia" w:cs="宋体"/>
          <w:color w:val="000000"/>
          <w:kern w:val="0"/>
          <w:sz w:val="24"/>
          <w:szCs w:val="24"/>
        </w:rPr>
      </w:pPr>
      <w:r w:rsidRPr="00767534">
        <w:rPr>
          <w:rFonts w:asciiTheme="minorEastAsia" w:hAnsiTheme="minorEastAsia" w:cs="宋体"/>
          <w:color w:val="000000"/>
          <w:kern w:val="0"/>
          <w:sz w:val="24"/>
          <w:szCs w:val="24"/>
        </w:rPr>
        <w:t xml:space="preserve">　　</w:t>
      </w:r>
      <w:r w:rsidRPr="00767534">
        <w:rPr>
          <w:rFonts w:asciiTheme="minorEastAsia" w:hAnsiTheme="minorEastAsia" w:cs="宋体"/>
          <w:b/>
          <w:bCs/>
          <w:color w:val="000000"/>
          <w:kern w:val="0"/>
          <w:sz w:val="24"/>
          <w:szCs w:val="24"/>
        </w:rPr>
        <w:t>4、票据审核</w:t>
      </w:r>
    </w:p>
    <w:p w:rsidR="00CF220A" w:rsidRPr="00767534" w:rsidRDefault="00CF220A" w:rsidP="00561BEF">
      <w:pPr>
        <w:widowControl/>
        <w:shd w:val="clear" w:color="auto" w:fill="FFFFFF"/>
        <w:spacing w:before="100" w:beforeAutospacing="1" w:after="100" w:afterAutospacing="1" w:line="375" w:lineRule="atLeast"/>
        <w:jc w:val="left"/>
        <w:rPr>
          <w:rFonts w:asciiTheme="minorEastAsia" w:hAnsiTheme="minorEastAsia" w:cs="宋体"/>
          <w:color w:val="000000"/>
          <w:kern w:val="0"/>
          <w:sz w:val="24"/>
          <w:szCs w:val="24"/>
        </w:rPr>
      </w:pPr>
      <w:r w:rsidRPr="00767534">
        <w:rPr>
          <w:rFonts w:asciiTheme="minorEastAsia" w:hAnsiTheme="minorEastAsia" w:cs="宋体"/>
          <w:color w:val="000000"/>
          <w:kern w:val="0"/>
          <w:sz w:val="24"/>
          <w:szCs w:val="24"/>
        </w:rPr>
        <w:t xml:space="preserve">　　项目申报的票据、合同等相关资料项目初审期间现场审核</w:t>
      </w:r>
    </w:p>
    <w:p w:rsidR="00CF220A" w:rsidRPr="00767534" w:rsidRDefault="00CF220A">
      <w:pPr>
        <w:rPr>
          <w:rFonts w:asciiTheme="minorEastAsia" w:hAnsiTheme="minorEastAsia"/>
          <w:sz w:val="24"/>
          <w:szCs w:val="24"/>
        </w:rPr>
      </w:pPr>
    </w:p>
    <w:p w:rsidR="00CF220A" w:rsidRPr="00767534" w:rsidRDefault="00CF220A" w:rsidP="009701F6">
      <w:pPr>
        <w:pStyle w:val="2"/>
        <w:rPr>
          <w:rFonts w:asciiTheme="minorEastAsia" w:hAnsiTheme="minorEastAsia" w:cs="宋体"/>
          <w:color w:val="000000"/>
          <w:kern w:val="0"/>
          <w:sz w:val="24"/>
          <w:szCs w:val="24"/>
        </w:rPr>
      </w:pPr>
      <w:bookmarkStart w:id="99" w:name="_Toc372726632"/>
      <w:r w:rsidRPr="00767534">
        <w:rPr>
          <w:rFonts w:asciiTheme="minorEastAsia" w:hAnsiTheme="minorEastAsia" w:cs="宋体"/>
          <w:b w:val="0"/>
          <w:bCs w:val="0"/>
          <w:color w:val="000000"/>
          <w:kern w:val="0"/>
          <w:sz w:val="24"/>
          <w:szCs w:val="24"/>
        </w:rPr>
        <w:t>国内发明专利授权资助申报指南</w:t>
      </w:r>
      <w:bookmarkEnd w:id="99"/>
      <w:r w:rsidRPr="00767534">
        <w:rPr>
          <w:rFonts w:asciiTheme="minorEastAsia" w:hAnsiTheme="minorEastAsia" w:cs="宋体"/>
          <w:b w:val="0"/>
          <w:bCs w:val="0"/>
          <w:color w:val="000000"/>
          <w:kern w:val="0"/>
          <w:sz w:val="24"/>
          <w:szCs w:val="24"/>
        </w:rPr>
        <w:t xml:space="preserve"> </w:t>
      </w:r>
    </w:p>
    <w:p w:rsidR="00CF220A" w:rsidRPr="00767534" w:rsidRDefault="00CF220A" w:rsidP="00561BEF">
      <w:pPr>
        <w:widowControl/>
        <w:shd w:val="clear" w:color="auto" w:fill="FFFFFF"/>
        <w:spacing w:before="100" w:beforeAutospacing="1" w:after="100" w:afterAutospacing="1" w:line="375" w:lineRule="atLeast"/>
        <w:jc w:val="left"/>
        <w:rPr>
          <w:rFonts w:asciiTheme="minorEastAsia" w:hAnsiTheme="minorEastAsia" w:cs="宋体"/>
          <w:color w:val="000000"/>
          <w:kern w:val="0"/>
          <w:sz w:val="24"/>
          <w:szCs w:val="24"/>
        </w:rPr>
      </w:pPr>
      <w:r w:rsidRPr="00767534">
        <w:rPr>
          <w:rFonts w:asciiTheme="minorEastAsia" w:hAnsiTheme="minorEastAsia" w:cs="宋体"/>
          <w:color w:val="000000"/>
          <w:kern w:val="0"/>
          <w:sz w:val="24"/>
          <w:szCs w:val="24"/>
        </w:rPr>
        <w:t xml:space="preserve">　　</w:t>
      </w:r>
      <w:r w:rsidRPr="00767534">
        <w:rPr>
          <w:rFonts w:asciiTheme="minorEastAsia" w:hAnsiTheme="minorEastAsia" w:cs="宋体"/>
          <w:b/>
          <w:bCs/>
          <w:color w:val="000000"/>
          <w:kern w:val="0"/>
          <w:sz w:val="24"/>
          <w:szCs w:val="24"/>
        </w:rPr>
        <w:t xml:space="preserve">一、支持范围  </w:t>
      </w:r>
    </w:p>
    <w:p w:rsidR="00CF220A" w:rsidRPr="00767534" w:rsidRDefault="00CF220A" w:rsidP="00561BEF">
      <w:pPr>
        <w:widowControl/>
        <w:shd w:val="clear" w:color="auto" w:fill="FFFFFF"/>
        <w:spacing w:before="100" w:beforeAutospacing="1" w:after="100" w:afterAutospacing="1" w:line="375" w:lineRule="atLeast"/>
        <w:jc w:val="left"/>
        <w:rPr>
          <w:rFonts w:asciiTheme="minorEastAsia" w:hAnsiTheme="minorEastAsia" w:cs="宋体"/>
          <w:color w:val="000000"/>
          <w:kern w:val="0"/>
          <w:sz w:val="24"/>
          <w:szCs w:val="24"/>
        </w:rPr>
      </w:pPr>
      <w:r w:rsidRPr="00767534">
        <w:rPr>
          <w:rFonts w:asciiTheme="minorEastAsia" w:hAnsiTheme="minorEastAsia" w:cs="宋体"/>
          <w:color w:val="000000"/>
          <w:kern w:val="0"/>
          <w:sz w:val="24"/>
          <w:szCs w:val="24"/>
        </w:rPr>
        <w:t xml:space="preserve">　　支持企业通过加强知识产权管理提升知识产权创造能力，对企业获得国内发明专利授权予以资助。  </w:t>
      </w:r>
    </w:p>
    <w:p w:rsidR="00CF220A" w:rsidRPr="00767534" w:rsidRDefault="00CF220A" w:rsidP="00561BEF">
      <w:pPr>
        <w:widowControl/>
        <w:shd w:val="clear" w:color="auto" w:fill="FFFFFF"/>
        <w:spacing w:before="100" w:beforeAutospacing="1" w:after="100" w:afterAutospacing="1" w:line="375" w:lineRule="atLeast"/>
        <w:jc w:val="left"/>
        <w:rPr>
          <w:rFonts w:asciiTheme="minorEastAsia" w:hAnsiTheme="minorEastAsia" w:cs="宋体"/>
          <w:color w:val="000000"/>
          <w:kern w:val="0"/>
          <w:sz w:val="24"/>
          <w:szCs w:val="24"/>
        </w:rPr>
      </w:pPr>
      <w:r w:rsidRPr="00767534">
        <w:rPr>
          <w:rFonts w:asciiTheme="minorEastAsia" w:hAnsiTheme="minorEastAsia" w:cs="宋体"/>
          <w:color w:val="000000"/>
          <w:kern w:val="0"/>
          <w:sz w:val="24"/>
          <w:szCs w:val="24"/>
        </w:rPr>
        <w:t xml:space="preserve">　</w:t>
      </w:r>
      <w:r w:rsidRPr="00767534">
        <w:rPr>
          <w:rFonts w:asciiTheme="minorEastAsia" w:hAnsiTheme="minorEastAsia" w:cs="宋体"/>
          <w:b/>
          <w:bCs/>
          <w:color w:val="000000"/>
          <w:kern w:val="0"/>
          <w:sz w:val="24"/>
          <w:szCs w:val="24"/>
        </w:rPr>
        <w:t xml:space="preserve">　二、申报对象  </w:t>
      </w:r>
    </w:p>
    <w:p w:rsidR="00CF220A" w:rsidRPr="00767534" w:rsidRDefault="00CF220A" w:rsidP="00561BEF">
      <w:pPr>
        <w:widowControl/>
        <w:shd w:val="clear" w:color="auto" w:fill="FFFFFF"/>
        <w:spacing w:before="100" w:beforeAutospacing="1" w:after="100" w:afterAutospacing="1" w:line="375" w:lineRule="atLeast"/>
        <w:jc w:val="left"/>
        <w:rPr>
          <w:rFonts w:asciiTheme="minorEastAsia" w:hAnsiTheme="minorEastAsia" w:cs="宋体"/>
          <w:color w:val="000000"/>
          <w:kern w:val="0"/>
          <w:sz w:val="24"/>
          <w:szCs w:val="24"/>
        </w:rPr>
      </w:pPr>
      <w:r w:rsidRPr="00767534">
        <w:rPr>
          <w:rFonts w:asciiTheme="minorEastAsia" w:hAnsiTheme="minorEastAsia" w:cs="宋体"/>
          <w:color w:val="000000"/>
          <w:kern w:val="0"/>
          <w:sz w:val="24"/>
          <w:szCs w:val="24"/>
        </w:rPr>
        <w:t xml:space="preserve">　　在海淀区办理工商注册并纳税的企业。  </w:t>
      </w:r>
    </w:p>
    <w:p w:rsidR="00CF220A" w:rsidRPr="00767534" w:rsidRDefault="00CF220A" w:rsidP="00561BEF">
      <w:pPr>
        <w:widowControl/>
        <w:shd w:val="clear" w:color="auto" w:fill="FFFFFF"/>
        <w:spacing w:before="100" w:beforeAutospacing="1" w:after="100" w:afterAutospacing="1" w:line="375" w:lineRule="atLeast"/>
        <w:jc w:val="left"/>
        <w:rPr>
          <w:rFonts w:asciiTheme="minorEastAsia" w:hAnsiTheme="minorEastAsia" w:cs="宋体"/>
          <w:color w:val="000000"/>
          <w:kern w:val="0"/>
          <w:sz w:val="24"/>
          <w:szCs w:val="24"/>
        </w:rPr>
      </w:pPr>
      <w:r w:rsidRPr="00767534">
        <w:rPr>
          <w:rFonts w:asciiTheme="minorEastAsia" w:hAnsiTheme="minorEastAsia" w:cs="宋体"/>
          <w:color w:val="000000"/>
          <w:kern w:val="0"/>
          <w:sz w:val="24"/>
          <w:szCs w:val="24"/>
        </w:rPr>
        <w:t xml:space="preserve">　</w:t>
      </w:r>
      <w:r w:rsidRPr="00767534">
        <w:rPr>
          <w:rFonts w:asciiTheme="minorEastAsia" w:hAnsiTheme="minorEastAsia" w:cs="宋体"/>
          <w:b/>
          <w:bCs/>
          <w:color w:val="000000"/>
          <w:kern w:val="0"/>
          <w:sz w:val="24"/>
          <w:szCs w:val="24"/>
        </w:rPr>
        <w:t xml:space="preserve">　三、支持措施和项目申报  </w:t>
      </w:r>
    </w:p>
    <w:p w:rsidR="00CF220A" w:rsidRPr="00767534" w:rsidRDefault="00CF220A" w:rsidP="00561BEF">
      <w:pPr>
        <w:widowControl/>
        <w:shd w:val="clear" w:color="auto" w:fill="FFFFFF"/>
        <w:spacing w:before="100" w:beforeAutospacing="1" w:after="100" w:afterAutospacing="1" w:line="375" w:lineRule="atLeast"/>
        <w:jc w:val="left"/>
        <w:rPr>
          <w:rFonts w:asciiTheme="minorEastAsia" w:hAnsiTheme="minorEastAsia" w:cs="宋体"/>
          <w:color w:val="000000"/>
          <w:kern w:val="0"/>
          <w:sz w:val="24"/>
          <w:szCs w:val="24"/>
        </w:rPr>
      </w:pPr>
      <w:r w:rsidRPr="00767534">
        <w:rPr>
          <w:rFonts w:asciiTheme="minorEastAsia" w:hAnsiTheme="minorEastAsia" w:cs="宋体"/>
          <w:b/>
          <w:bCs/>
          <w:color w:val="000000"/>
          <w:kern w:val="0"/>
          <w:sz w:val="24"/>
          <w:szCs w:val="24"/>
        </w:rPr>
        <w:t xml:space="preserve">　　（一）支持政策  </w:t>
      </w:r>
    </w:p>
    <w:p w:rsidR="00CF220A" w:rsidRPr="00767534" w:rsidRDefault="00CF220A" w:rsidP="00561BEF">
      <w:pPr>
        <w:widowControl/>
        <w:shd w:val="clear" w:color="auto" w:fill="FFFFFF"/>
        <w:spacing w:before="100" w:beforeAutospacing="1" w:after="100" w:afterAutospacing="1" w:line="375" w:lineRule="atLeast"/>
        <w:jc w:val="left"/>
        <w:rPr>
          <w:rFonts w:asciiTheme="minorEastAsia" w:hAnsiTheme="minorEastAsia" w:cs="宋体"/>
          <w:color w:val="000000"/>
          <w:kern w:val="0"/>
          <w:sz w:val="24"/>
          <w:szCs w:val="24"/>
        </w:rPr>
      </w:pPr>
      <w:r w:rsidRPr="00767534">
        <w:rPr>
          <w:rFonts w:asciiTheme="minorEastAsia" w:hAnsiTheme="minorEastAsia" w:cs="宋体"/>
          <w:color w:val="000000"/>
          <w:kern w:val="0"/>
          <w:sz w:val="24"/>
          <w:szCs w:val="24"/>
        </w:rPr>
        <w:t xml:space="preserve">　　结合区域重点产业发展方向，对于专利申请、授权数量持续、稳定较快增长且知识产权制度健全、管理规范的企业，依据其上年度国内发明专利授权数量，给予最高50万元的资金支持。 </w:t>
      </w:r>
    </w:p>
    <w:p w:rsidR="00CF220A" w:rsidRPr="00767534" w:rsidRDefault="00CF220A" w:rsidP="00561BEF">
      <w:pPr>
        <w:widowControl/>
        <w:shd w:val="clear" w:color="auto" w:fill="FFFFFF"/>
        <w:spacing w:before="100" w:beforeAutospacing="1" w:after="100" w:afterAutospacing="1" w:line="375" w:lineRule="atLeast"/>
        <w:jc w:val="left"/>
        <w:rPr>
          <w:rFonts w:asciiTheme="minorEastAsia" w:hAnsiTheme="minorEastAsia" w:cs="宋体"/>
          <w:color w:val="000000"/>
          <w:kern w:val="0"/>
          <w:sz w:val="24"/>
          <w:szCs w:val="24"/>
        </w:rPr>
      </w:pPr>
      <w:r w:rsidRPr="00767534">
        <w:rPr>
          <w:rFonts w:asciiTheme="minorEastAsia" w:hAnsiTheme="minorEastAsia" w:cs="宋体"/>
          <w:color w:val="000000"/>
          <w:kern w:val="0"/>
          <w:sz w:val="24"/>
          <w:szCs w:val="24"/>
        </w:rPr>
        <w:t xml:space="preserve">　　</w:t>
      </w:r>
      <w:r w:rsidRPr="00767534">
        <w:rPr>
          <w:rFonts w:asciiTheme="minorEastAsia" w:hAnsiTheme="minorEastAsia" w:cs="宋体"/>
          <w:b/>
          <w:bCs/>
          <w:color w:val="000000"/>
          <w:kern w:val="0"/>
          <w:sz w:val="24"/>
          <w:szCs w:val="24"/>
        </w:rPr>
        <w:t>（二）资助企业数量及资助额度  </w:t>
      </w:r>
    </w:p>
    <w:p w:rsidR="00CF220A" w:rsidRPr="00767534" w:rsidRDefault="00CF220A" w:rsidP="00561BEF">
      <w:pPr>
        <w:widowControl/>
        <w:shd w:val="clear" w:color="auto" w:fill="FFFFFF"/>
        <w:spacing w:before="100" w:beforeAutospacing="1" w:after="100" w:afterAutospacing="1" w:line="375" w:lineRule="atLeast"/>
        <w:jc w:val="left"/>
        <w:rPr>
          <w:rFonts w:asciiTheme="minorEastAsia" w:hAnsiTheme="minorEastAsia" w:cs="宋体"/>
          <w:color w:val="000000"/>
          <w:kern w:val="0"/>
          <w:sz w:val="24"/>
          <w:szCs w:val="24"/>
        </w:rPr>
      </w:pPr>
      <w:r w:rsidRPr="00767534">
        <w:rPr>
          <w:rFonts w:asciiTheme="minorEastAsia" w:hAnsiTheme="minorEastAsia" w:cs="宋体"/>
          <w:color w:val="000000"/>
          <w:kern w:val="0"/>
          <w:sz w:val="24"/>
          <w:szCs w:val="24"/>
        </w:rPr>
        <w:t xml:space="preserve">　　根据年度专利资助资金总预算、企业发明专利授权量以及企业开展知识产权管理工作的情况，按照10万、30万、50</w:t>
      </w:r>
      <w:proofErr w:type="gramStart"/>
      <w:r w:rsidRPr="00767534">
        <w:rPr>
          <w:rFonts w:asciiTheme="minorEastAsia" w:hAnsiTheme="minorEastAsia" w:cs="宋体"/>
          <w:color w:val="000000"/>
          <w:kern w:val="0"/>
          <w:sz w:val="24"/>
          <w:szCs w:val="24"/>
        </w:rPr>
        <w:t>万三个</w:t>
      </w:r>
      <w:proofErr w:type="gramEnd"/>
      <w:r w:rsidRPr="00767534">
        <w:rPr>
          <w:rFonts w:asciiTheme="minorEastAsia" w:hAnsiTheme="minorEastAsia" w:cs="宋体"/>
          <w:color w:val="000000"/>
          <w:kern w:val="0"/>
          <w:sz w:val="24"/>
          <w:szCs w:val="24"/>
        </w:rPr>
        <w:t xml:space="preserve">标准，择优确定当年资助企业数量及具体资助额度。  </w:t>
      </w:r>
    </w:p>
    <w:p w:rsidR="00CF220A" w:rsidRPr="00767534" w:rsidRDefault="00CF220A" w:rsidP="00561BEF">
      <w:pPr>
        <w:widowControl/>
        <w:shd w:val="clear" w:color="auto" w:fill="FFFFFF"/>
        <w:spacing w:before="100" w:beforeAutospacing="1" w:after="100" w:afterAutospacing="1" w:line="375" w:lineRule="atLeast"/>
        <w:jc w:val="left"/>
        <w:rPr>
          <w:rFonts w:asciiTheme="minorEastAsia" w:hAnsiTheme="minorEastAsia" w:cs="宋体"/>
          <w:color w:val="000000"/>
          <w:kern w:val="0"/>
          <w:sz w:val="24"/>
          <w:szCs w:val="24"/>
        </w:rPr>
      </w:pPr>
      <w:r w:rsidRPr="00767534">
        <w:rPr>
          <w:rFonts w:asciiTheme="minorEastAsia" w:hAnsiTheme="minorEastAsia" w:cs="宋体"/>
          <w:color w:val="000000"/>
          <w:kern w:val="0"/>
          <w:sz w:val="24"/>
          <w:szCs w:val="24"/>
        </w:rPr>
        <w:t xml:space="preserve">　</w:t>
      </w:r>
      <w:r w:rsidRPr="00767534">
        <w:rPr>
          <w:rFonts w:asciiTheme="minorEastAsia" w:hAnsiTheme="minorEastAsia" w:cs="宋体"/>
          <w:b/>
          <w:bCs/>
          <w:color w:val="000000"/>
          <w:kern w:val="0"/>
          <w:sz w:val="24"/>
          <w:szCs w:val="24"/>
        </w:rPr>
        <w:t xml:space="preserve">　（三）申报条件  </w:t>
      </w:r>
    </w:p>
    <w:p w:rsidR="00CF220A" w:rsidRPr="00767534" w:rsidRDefault="00CF220A" w:rsidP="00561BEF">
      <w:pPr>
        <w:widowControl/>
        <w:shd w:val="clear" w:color="auto" w:fill="FFFFFF"/>
        <w:spacing w:before="100" w:beforeAutospacing="1" w:after="100" w:afterAutospacing="1" w:line="375" w:lineRule="atLeast"/>
        <w:jc w:val="left"/>
        <w:rPr>
          <w:rFonts w:asciiTheme="minorEastAsia" w:hAnsiTheme="minorEastAsia" w:cs="宋体"/>
          <w:color w:val="000000"/>
          <w:kern w:val="0"/>
          <w:sz w:val="24"/>
          <w:szCs w:val="24"/>
        </w:rPr>
      </w:pPr>
      <w:r w:rsidRPr="00767534">
        <w:rPr>
          <w:rFonts w:asciiTheme="minorEastAsia" w:hAnsiTheme="minorEastAsia" w:cs="宋体"/>
          <w:color w:val="000000"/>
          <w:kern w:val="0"/>
          <w:sz w:val="24"/>
          <w:szCs w:val="24"/>
        </w:rPr>
        <w:t xml:space="preserve">　　1．申请国内发明专利资助的企业需符合区域重点产业发展方向。 </w:t>
      </w:r>
    </w:p>
    <w:p w:rsidR="00CF220A" w:rsidRPr="00767534" w:rsidRDefault="00CF220A" w:rsidP="00561BEF">
      <w:pPr>
        <w:widowControl/>
        <w:shd w:val="clear" w:color="auto" w:fill="FFFFFF"/>
        <w:spacing w:before="100" w:beforeAutospacing="1" w:after="100" w:afterAutospacing="1" w:line="375" w:lineRule="atLeast"/>
        <w:jc w:val="left"/>
        <w:rPr>
          <w:rFonts w:asciiTheme="minorEastAsia" w:hAnsiTheme="minorEastAsia" w:cs="宋体"/>
          <w:color w:val="000000"/>
          <w:kern w:val="0"/>
          <w:sz w:val="24"/>
          <w:szCs w:val="24"/>
        </w:rPr>
      </w:pPr>
      <w:r w:rsidRPr="00767534">
        <w:rPr>
          <w:rFonts w:asciiTheme="minorEastAsia" w:hAnsiTheme="minorEastAsia" w:cs="宋体"/>
          <w:color w:val="000000"/>
          <w:kern w:val="0"/>
          <w:sz w:val="24"/>
          <w:szCs w:val="24"/>
        </w:rPr>
        <w:t xml:space="preserve">　　2．申请国内发明专利资助的企业，近3年的专利申请、授权数量持续、稳定增长，并且是授权发明专利的第一申请人及权利人。 </w:t>
      </w:r>
    </w:p>
    <w:p w:rsidR="00CF220A" w:rsidRPr="00767534" w:rsidRDefault="00CF220A" w:rsidP="00561BEF">
      <w:pPr>
        <w:widowControl/>
        <w:shd w:val="clear" w:color="auto" w:fill="FFFFFF"/>
        <w:spacing w:before="100" w:beforeAutospacing="1" w:after="100" w:afterAutospacing="1" w:line="375" w:lineRule="atLeast"/>
        <w:jc w:val="left"/>
        <w:rPr>
          <w:rFonts w:asciiTheme="minorEastAsia" w:hAnsiTheme="minorEastAsia" w:cs="宋体"/>
          <w:color w:val="000000"/>
          <w:kern w:val="0"/>
          <w:sz w:val="24"/>
          <w:szCs w:val="24"/>
        </w:rPr>
      </w:pPr>
      <w:r w:rsidRPr="00767534">
        <w:rPr>
          <w:rFonts w:asciiTheme="minorEastAsia" w:hAnsiTheme="minorEastAsia" w:cs="宋体"/>
          <w:color w:val="000000"/>
          <w:kern w:val="0"/>
          <w:sz w:val="24"/>
          <w:szCs w:val="24"/>
        </w:rPr>
        <w:lastRenderedPageBreak/>
        <w:t xml:space="preserve">　　3．企业具备以下方面条件，优先予以资助： </w:t>
      </w:r>
    </w:p>
    <w:p w:rsidR="00CF220A" w:rsidRPr="00767534" w:rsidRDefault="00CF220A" w:rsidP="00561BEF">
      <w:pPr>
        <w:widowControl/>
        <w:shd w:val="clear" w:color="auto" w:fill="FFFFFF"/>
        <w:spacing w:before="100" w:beforeAutospacing="1" w:after="100" w:afterAutospacing="1" w:line="375" w:lineRule="atLeast"/>
        <w:jc w:val="left"/>
        <w:rPr>
          <w:rFonts w:asciiTheme="minorEastAsia" w:hAnsiTheme="minorEastAsia" w:cs="宋体"/>
          <w:color w:val="000000"/>
          <w:kern w:val="0"/>
          <w:sz w:val="24"/>
          <w:szCs w:val="24"/>
        </w:rPr>
      </w:pPr>
      <w:r w:rsidRPr="00767534">
        <w:rPr>
          <w:rFonts w:asciiTheme="minorEastAsia" w:hAnsiTheme="minorEastAsia" w:cs="宋体"/>
          <w:color w:val="000000"/>
          <w:kern w:val="0"/>
          <w:sz w:val="24"/>
          <w:szCs w:val="24"/>
        </w:rPr>
        <w:t xml:space="preserve">　　（1）企业知识产权基础较好，积极开展企业知识产权管理标准化工作。  </w:t>
      </w:r>
    </w:p>
    <w:p w:rsidR="00CF220A" w:rsidRPr="00767534" w:rsidRDefault="00CF220A" w:rsidP="00561BEF">
      <w:pPr>
        <w:widowControl/>
        <w:shd w:val="clear" w:color="auto" w:fill="FFFFFF"/>
        <w:spacing w:before="100" w:beforeAutospacing="1" w:after="100" w:afterAutospacing="1" w:line="375" w:lineRule="atLeast"/>
        <w:jc w:val="left"/>
        <w:rPr>
          <w:rFonts w:asciiTheme="minorEastAsia" w:hAnsiTheme="minorEastAsia" w:cs="宋体"/>
          <w:color w:val="000000"/>
          <w:kern w:val="0"/>
          <w:sz w:val="24"/>
          <w:szCs w:val="24"/>
        </w:rPr>
      </w:pPr>
      <w:r w:rsidRPr="00767534">
        <w:rPr>
          <w:rFonts w:asciiTheme="minorEastAsia" w:hAnsiTheme="minorEastAsia" w:cs="宋体"/>
          <w:color w:val="000000"/>
          <w:kern w:val="0"/>
          <w:sz w:val="24"/>
          <w:szCs w:val="24"/>
        </w:rPr>
        <w:t xml:space="preserve">　　（2）企业在研发项目立项和产品销售、展览前积极开展知识产权检索、专利信息分析利用工作，效果较好的。 </w:t>
      </w:r>
    </w:p>
    <w:p w:rsidR="00CF220A" w:rsidRPr="00767534" w:rsidRDefault="00CF220A" w:rsidP="00561BEF">
      <w:pPr>
        <w:widowControl/>
        <w:shd w:val="clear" w:color="auto" w:fill="FFFFFF"/>
        <w:spacing w:before="100" w:beforeAutospacing="1" w:after="100" w:afterAutospacing="1" w:line="375" w:lineRule="atLeast"/>
        <w:jc w:val="left"/>
        <w:rPr>
          <w:rFonts w:asciiTheme="minorEastAsia" w:hAnsiTheme="minorEastAsia" w:cs="宋体"/>
          <w:color w:val="000000"/>
          <w:kern w:val="0"/>
          <w:sz w:val="24"/>
          <w:szCs w:val="24"/>
        </w:rPr>
      </w:pPr>
      <w:r w:rsidRPr="00767534">
        <w:rPr>
          <w:rFonts w:asciiTheme="minorEastAsia" w:hAnsiTheme="minorEastAsia" w:cs="宋体"/>
          <w:color w:val="000000"/>
          <w:kern w:val="0"/>
          <w:sz w:val="24"/>
          <w:szCs w:val="24"/>
        </w:rPr>
        <w:t xml:space="preserve">　　（3）企业开展知识产权成果转化、知识产权资本化运作工作，取得较好经济效益的。 </w:t>
      </w:r>
    </w:p>
    <w:p w:rsidR="00CF220A" w:rsidRPr="00767534" w:rsidRDefault="00CF220A" w:rsidP="00561BEF">
      <w:pPr>
        <w:widowControl/>
        <w:shd w:val="clear" w:color="auto" w:fill="FFFFFF"/>
        <w:spacing w:before="100" w:beforeAutospacing="1" w:after="100" w:afterAutospacing="1" w:line="375" w:lineRule="atLeast"/>
        <w:jc w:val="left"/>
        <w:rPr>
          <w:rFonts w:asciiTheme="minorEastAsia" w:hAnsiTheme="minorEastAsia" w:cs="宋体"/>
          <w:color w:val="000000"/>
          <w:kern w:val="0"/>
          <w:sz w:val="24"/>
          <w:szCs w:val="24"/>
        </w:rPr>
      </w:pPr>
      <w:r w:rsidRPr="00767534">
        <w:rPr>
          <w:rFonts w:asciiTheme="minorEastAsia" w:hAnsiTheme="minorEastAsia" w:cs="宋体"/>
          <w:color w:val="000000"/>
          <w:kern w:val="0"/>
          <w:sz w:val="24"/>
          <w:szCs w:val="24"/>
        </w:rPr>
        <w:t xml:space="preserve">　　（4）在专利质量提升、专利信息分析利用、知识产权运用等方面和知识产权专业机构开展合作，效果较好的。 </w:t>
      </w:r>
    </w:p>
    <w:p w:rsidR="00CF220A" w:rsidRPr="00767534" w:rsidRDefault="00CF220A" w:rsidP="00561BEF">
      <w:pPr>
        <w:widowControl/>
        <w:shd w:val="clear" w:color="auto" w:fill="FFFFFF"/>
        <w:spacing w:before="100" w:beforeAutospacing="1" w:after="100" w:afterAutospacing="1" w:line="375" w:lineRule="atLeast"/>
        <w:jc w:val="left"/>
        <w:rPr>
          <w:rFonts w:asciiTheme="minorEastAsia" w:hAnsiTheme="minorEastAsia" w:cs="宋体"/>
          <w:color w:val="000000"/>
          <w:kern w:val="0"/>
          <w:sz w:val="24"/>
          <w:szCs w:val="24"/>
        </w:rPr>
      </w:pPr>
      <w:r w:rsidRPr="00767534">
        <w:rPr>
          <w:rFonts w:asciiTheme="minorEastAsia" w:hAnsiTheme="minorEastAsia" w:cs="宋体"/>
          <w:color w:val="000000"/>
          <w:kern w:val="0"/>
          <w:sz w:val="24"/>
          <w:szCs w:val="24"/>
        </w:rPr>
        <w:t xml:space="preserve">　　（5）对区域经济发展贡献较大的。 </w:t>
      </w:r>
    </w:p>
    <w:p w:rsidR="00CF220A" w:rsidRPr="00767534" w:rsidRDefault="00CF220A" w:rsidP="00561BEF">
      <w:pPr>
        <w:widowControl/>
        <w:shd w:val="clear" w:color="auto" w:fill="FFFFFF"/>
        <w:spacing w:before="100" w:beforeAutospacing="1" w:after="100" w:afterAutospacing="1" w:line="375" w:lineRule="atLeast"/>
        <w:jc w:val="left"/>
        <w:rPr>
          <w:rFonts w:asciiTheme="minorEastAsia" w:hAnsiTheme="minorEastAsia" w:cs="宋体"/>
          <w:color w:val="000000"/>
          <w:kern w:val="0"/>
          <w:sz w:val="24"/>
          <w:szCs w:val="24"/>
        </w:rPr>
      </w:pPr>
      <w:r w:rsidRPr="00767534">
        <w:rPr>
          <w:rFonts w:asciiTheme="minorEastAsia" w:hAnsiTheme="minorEastAsia" w:cs="宋体"/>
          <w:color w:val="000000"/>
          <w:kern w:val="0"/>
          <w:sz w:val="24"/>
          <w:szCs w:val="24"/>
        </w:rPr>
        <w:t xml:space="preserve">　　</w:t>
      </w:r>
      <w:r w:rsidRPr="00767534">
        <w:rPr>
          <w:rFonts w:asciiTheme="minorEastAsia" w:hAnsiTheme="minorEastAsia" w:cs="宋体"/>
          <w:b/>
          <w:bCs/>
          <w:color w:val="000000"/>
          <w:kern w:val="0"/>
          <w:sz w:val="24"/>
          <w:szCs w:val="24"/>
        </w:rPr>
        <w:t xml:space="preserve">（四）需提交的申报材料  </w:t>
      </w:r>
    </w:p>
    <w:p w:rsidR="00CF220A" w:rsidRPr="00767534" w:rsidRDefault="00CF220A" w:rsidP="00561BEF">
      <w:pPr>
        <w:widowControl/>
        <w:shd w:val="clear" w:color="auto" w:fill="FFFFFF"/>
        <w:spacing w:before="100" w:beforeAutospacing="1" w:after="100" w:afterAutospacing="1" w:line="375" w:lineRule="atLeast"/>
        <w:jc w:val="left"/>
        <w:rPr>
          <w:rFonts w:asciiTheme="minorEastAsia" w:hAnsiTheme="minorEastAsia" w:cs="宋体"/>
          <w:color w:val="000000"/>
          <w:kern w:val="0"/>
          <w:sz w:val="24"/>
          <w:szCs w:val="24"/>
        </w:rPr>
      </w:pPr>
      <w:r w:rsidRPr="00767534">
        <w:rPr>
          <w:rFonts w:asciiTheme="minorEastAsia" w:hAnsiTheme="minorEastAsia" w:cs="宋体"/>
          <w:color w:val="000000"/>
          <w:kern w:val="0"/>
          <w:sz w:val="24"/>
          <w:szCs w:val="24"/>
        </w:rPr>
        <w:t xml:space="preserve">　　1．申请国内专利资助金的单位需提交《海淀区企业国内专利资助金申请表》。  </w:t>
      </w:r>
    </w:p>
    <w:p w:rsidR="00CF220A" w:rsidRPr="00767534" w:rsidRDefault="00CF220A" w:rsidP="00561BEF">
      <w:pPr>
        <w:widowControl/>
        <w:shd w:val="clear" w:color="auto" w:fill="FFFFFF"/>
        <w:spacing w:before="100" w:beforeAutospacing="1" w:after="100" w:afterAutospacing="1" w:line="375" w:lineRule="atLeast"/>
        <w:jc w:val="left"/>
        <w:rPr>
          <w:rFonts w:asciiTheme="minorEastAsia" w:hAnsiTheme="minorEastAsia" w:cs="宋体"/>
          <w:color w:val="000000"/>
          <w:kern w:val="0"/>
          <w:sz w:val="24"/>
          <w:szCs w:val="24"/>
        </w:rPr>
      </w:pPr>
      <w:r w:rsidRPr="00767534">
        <w:rPr>
          <w:rFonts w:asciiTheme="minorEastAsia" w:hAnsiTheme="minorEastAsia" w:cs="宋体"/>
          <w:color w:val="000000"/>
          <w:kern w:val="0"/>
          <w:sz w:val="24"/>
          <w:szCs w:val="24"/>
        </w:rPr>
        <w:t xml:space="preserve">　　2．申请表内规定的附件材料。  </w:t>
      </w:r>
    </w:p>
    <w:p w:rsidR="00CF220A" w:rsidRPr="00767534" w:rsidRDefault="00CF220A" w:rsidP="00561BEF">
      <w:pPr>
        <w:widowControl/>
        <w:shd w:val="clear" w:color="auto" w:fill="FFFFFF"/>
        <w:spacing w:before="100" w:beforeAutospacing="1" w:after="100" w:afterAutospacing="1" w:line="375" w:lineRule="atLeast"/>
        <w:jc w:val="left"/>
        <w:rPr>
          <w:rFonts w:asciiTheme="minorEastAsia" w:hAnsiTheme="minorEastAsia" w:cs="宋体"/>
          <w:color w:val="000000"/>
          <w:kern w:val="0"/>
          <w:sz w:val="24"/>
          <w:szCs w:val="24"/>
        </w:rPr>
      </w:pPr>
      <w:r w:rsidRPr="00767534">
        <w:rPr>
          <w:rFonts w:asciiTheme="minorEastAsia" w:hAnsiTheme="minorEastAsia" w:cs="宋体"/>
          <w:color w:val="000000"/>
          <w:kern w:val="0"/>
          <w:sz w:val="24"/>
          <w:szCs w:val="24"/>
        </w:rPr>
        <w:t xml:space="preserve">　　</w:t>
      </w:r>
      <w:r w:rsidRPr="00767534">
        <w:rPr>
          <w:rFonts w:asciiTheme="minorEastAsia" w:hAnsiTheme="minorEastAsia" w:cs="宋体"/>
          <w:b/>
          <w:bCs/>
          <w:color w:val="000000"/>
          <w:kern w:val="0"/>
          <w:sz w:val="24"/>
          <w:szCs w:val="24"/>
        </w:rPr>
        <w:t>（五） 受理单位</w:t>
      </w:r>
      <w:r w:rsidRPr="00767534">
        <w:rPr>
          <w:rFonts w:asciiTheme="minorEastAsia" w:hAnsiTheme="minorEastAsia" w:cs="宋体"/>
          <w:color w:val="000000"/>
          <w:kern w:val="0"/>
          <w:sz w:val="24"/>
          <w:szCs w:val="24"/>
        </w:rPr>
        <w:t xml:space="preserve"> </w:t>
      </w:r>
    </w:p>
    <w:p w:rsidR="00CF220A" w:rsidRPr="00767534" w:rsidRDefault="00CF220A" w:rsidP="00561BEF">
      <w:pPr>
        <w:widowControl/>
        <w:shd w:val="clear" w:color="auto" w:fill="FFFFFF"/>
        <w:spacing w:before="100" w:beforeAutospacing="1" w:after="100" w:afterAutospacing="1" w:line="375" w:lineRule="atLeast"/>
        <w:jc w:val="left"/>
        <w:rPr>
          <w:rFonts w:asciiTheme="minorEastAsia" w:hAnsiTheme="minorEastAsia" w:cs="宋体"/>
          <w:color w:val="000000"/>
          <w:kern w:val="0"/>
          <w:sz w:val="24"/>
          <w:szCs w:val="24"/>
        </w:rPr>
      </w:pPr>
      <w:r w:rsidRPr="00767534">
        <w:rPr>
          <w:rFonts w:asciiTheme="minorEastAsia" w:hAnsiTheme="minorEastAsia" w:cs="宋体"/>
          <w:color w:val="000000"/>
          <w:kern w:val="0"/>
          <w:sz w:val="24"/>
          <w:szCs w:val="24"/>
        </w:rPr>
        <w:t xml:space="preserve">　　</w:t>
      </w:r>
      <w:proofErr w:type="gramStart"/>
      <w:r w:rsidRPr="00767534">
        <w:rPr>
          <w:rFonts w:asciiTheme="minorEastAsia" w:hAnsiTheme="minorEastAsia" w:cs="宋体"/>
          <w:color w:val="000000"/>
          <w:kern w:val="0"/>
          <w:sz w:val="24"/>
          <w:szCs w:val="24"/>
        </w:rPr>
        <w:t>海淀园</w:t>
      </w:r>
      <w:proofErr w:type="gramEnd"/>
      <w:r w:rsidRPr="00767534">
        <w:rPr>
          <w:rFonts w:asciiTheme="minorEastAsia" w:hAnsiTheme="minorEastAsia" w:cs="宋体"/>
          <w:color w:val="000000"/>
          <w:kern w:val="0"/>
          <w:sz w:val="24"/>
          <w:szCs w:val="24"/>
        </w:rPr>
        <w:t>管委会（区科委）知识产权处 </w:t>
      </w:r>
    </w:p>
    <w:p w:rsidR="00CF220A" w:rsidRPr="00767534" w:rsidRDefault="00CF220A" w:rsidP="00561BEF">
      <w:pPr>
        <w:widowControl/>
        <w:shd w:val="clear" w:color="auto" w:fill="FFFFFF"/>
        <w:spacing w:before="100" w:beforeAutospacing="1" w:after="100" w:afterAutospacing="1" w:line="375" w:lineRule="atLeast"/>
        <w:jc w:val="left"/>
        <w:rPr>
          <w:rFonts w:asciiTheme="minorEastAsia" w:hAnsiTheme="minorEastAsia" w:cs="宋体"/>
          <w:color w:val="000000"/>
          <w:kern w:val="0"/>
          <w:sz w:val="24"/>
          <w:szCs w:val="24"/>
        </w:rPr>
      </w:pPr>
      <w:r w:rsidRPr="00767534">
        <w:rPr>
          <w:rFonts w:asciiTheme="minorEastAsia" w:hAnsiTheme="minorEastAsia" w:cs="宋体"/>
          <w:color w:val="000000"/>
          <w:kern w:val="0"/>
          <w:sz w:val="24"/>
          <w:szCs w:val="24"/>
        </w:rPr>
        <w:t xml:space="preserve">　　联系人：何云龙、李琳 </w:t>
      </w:r>
    </w:p>
    <w:p w:rsidR="00CF220A" w:rsidRPr="00767534" w:rsidRDefault="00CF220A" w:rsidP="00561BEF">
      <w:pPr>
        <w:widowControl/>
        <w:shd w:val="clear" w:color="auto" w:fill="FFFFFF"/>
        <w:spacing w:before="100" w:beforeAutospacing="1" w:after="100" w:afterAutospacing="1" w:line="375" w:lineRule="atLeast"/>
        <w:jc w:val="left"/>
        <w:rPr>
          <w:rFonts w:asciiTheme="minorEastAsia" w:hAnsiTheme="minorEastAsia" w:cs="宋体"/>
          <w:color w:val="000000"/>
          <w:kern w:val="0"/>
          <w:sz w:val="24"/>
          <w:szCs w:val="24"/>
        </w:rPr>
      </w:pPr>
      <w:r w:rsidRPr="00767534">
        <w:rPr>
          <w:rFonts w:asciiTheme="minorEastAsia" w:hAnsiTheme="minorEastAsia" w:cs="宋体"/>
          <w:color w:val="000000"/>
          <w:kern w:val="0"/>
          <w:sz w:val="24"/>
          <w:szCs w:val="24"/>
        </w:rPr>
        <w:t xml:space="preserve">　　联系电话：88499245、88499201  </w:t>
      </w:r>
    </w:p>
    <w:p w:rsidR="00CF220A" w:rsidRPr="00767534" w:rsidRDefault="00CF220A" w:rsidP="00561BEF">
      <w:pPr>
        <w:widowControl/>
        <w:shd w:val="clear" w:color="auto" w:fill="FFFFFF"/>
        <w:spacing w:before="100" w:beforeAutospacing="1" w:after="100" w:afterAutospacing="1" w:line="375" w:lineRule="atLeast"/>
        <w:jc w:val="left"/>
        <w:rPr>
          <w:rFonts w:asciiTheme="minorEastAsia" w:hAnsiTheme="minorEastAsia" w:cs="宋体"/>
          <w:color w:val="000000"/>
          <w:kern w:val="0"/>
          <w:sz w:val="24"/>
          <w:szCs w:val="24"/>
        </w:rPr>
      </w:pPr>
      <w:r w:rsidRPr="00767534">
        <w:rPr>
          <w:rFonts w:asciiTheme="minorEastAsia" w:hAnsiTheme="minorEastAsia" w:cs="宋体"/>
          <w:color w:val="000000"/>
          <w:kern w:val="0"/>
          <w:sz w:val="24"/>
          <w:szCs w:val="24"/>
        </w:rPr>
        <w:t xml:space="preserve">　　</w:t>
      </w:r>
      <w:r w:rsidRPr="00767534">
        <w:rPr>
          <w:rFonts w:asciiTheme="minorEastAsia" w:hAnsiTheme="minorEastAsia" w:cs="宋体"/>
          <w:b/>
          <w:bCs/>
          <w:color w:val="000000"/>
          <w:kern w:val="0"/>
          <w:sz w:val="24"/>
          <w:szCs w:val="24"/>
        </w:rPr>
        <w:t xml:space="preserve">（六）申报流程  </w:t>
      </w:r>
    </w:p>
    <w:p w:rsidR="00CF220A" w:rsidRPr="00767534" w:rsidRDefault="00CF220A" w:rsidP="00561BEF">
      <w:pPr>
        <w:widowControl/>
        <w:shd w:val="clear" w:color="auto" w:fill="FFFFFF"/>
        <w:spacing w:before="100" w:beforeAutospacing="1" w:after="100" w:afterAutospacing="1" w:line="375" w:lineRule="atLeast"/>
        <w:jc w:val="left"/>
        <w:rPr>
          <w:rFonts w:asciiTheme="minorEastAsia" w:hAnsiTheme="minorEastAsia" w:cs="宋体"/>
          <w:color w:val="000000"/>
          <w:kern w:val="0"/>
          <w:sz w:val="24"/>
          <w:szCs w:val="24"/>
        </w:rPr>
      </w:pPr>
      <w:r w:rsidRPr="00767534">
        <w:rPr>
          <w:rFonts w:asciiTheme="minorEastAsia" w:hAnsiTheme="minorEastAsia" w:cs="宋体"/>
          <w:color w:val="000000"/>
          <w:kern w:val="0"/>
          <w:sz w:val="24"/>
          <w:szCs w:val="24"/>
        </w:rPr>
        <w:t xml:space="preserve">　　1．项目申报  </w:t>
      </w:r>
    </w:p>
    <w:p w:rsidR="00CF220A" w:rsidRPr="00767534" w:rsidRDefault="00CF220A" w:rsidP="00561BEF">
      <w:pPr>
        <w:widowControl/>
        <w:shd w:val="clear" w:color="auto" w:fill="FFFFFF"/>
        <w:spacing w:before="100" w:beforeAutospacing="1" w:after="100" w:afterAutospacing="1" w:line="375" w:lineRule="atLeast"/>
        <w:jc w:val="left"/>
        <w:rPr>
          <w:rFonts w:asciiTheme="minorEastAsia" w:hAnsiTheme="minorEastAsia" w:cs="宋体"/>
          <w:color w:val="000000"/>
          <w:kern w:val="0"/>
          <w:sz w:val="24"/>
          <w:szCs w:val="24"/>
        </w:rPr>
      </w:pPr>
      <w:r w:rsidRPr="00767534">
        <w:rPr>
          <w:rFonts w:asciiTheme="minorEastAsia" w:hAnsiTheme="minorEastAsia" w:cs="宋体"/>
          <w:color w:val="000000"/>
          <w:kern w:val="0"/>
          <w:sz w:val="24"/>
          <w:szCs w:val="24"/>
        </w:rPr>
        <w:t xml:space="preserve">　　项目申报请进入海淀区专项资金网上申报统一入口（可从</w:t>
      </w:r>
      <w:proofErr w:type="gramStart"/>
      <w:r w:rsidRPr="00767534">
        <w:rPr>
          <w:rFonts w:asciiTheme="minorEastAsia" w:hAnsiTheme="minorEastAsia" w:cs="宋体"/>
          <w:color w:val="000000"/>
          <w:kern w:val="0"/>
          <w:sz w:val="24"/>
          <w:szCs w:val="24"/>
        </w:rPr>
        <w:t>海淀园</w:t>
      </w:r>
      <w:proofErr w:type="gramEnd"/>
      <w:r w:rsidRPr="00767534">
        <w:rPr>
          <w:rFonts w:asciiTheme="minorEastAsia" w:hAnsiTheme="minorEastAsia" w:cs="宋体"/>
          <w:color w:val="000000"/>
          <w:kern w:val="0"/>
          <w:sz w:val="24"/>
          <w:szCs w:val="24"/>
        </w:rPr>
        <w:t>管委会、区政府</w:t>
      </w:r>
      <w:proofErr w:type="gramStart"/>
      <w:r w:rsidRPr="00767534">
        <w:rPr>
          <w:rFonts w:asciiTheme="minorEastAsia" w:hAnsiTheme="minorEastAsia" w:cs="宋体"/>
          <w:color w:val="000000"/>
          <w:kern w:val="0"/>
          <w:sz w:val="24"/>
          <w:szCs w:val="24"/>
        </w:rPr>
        <w:t>网站专项</w:t>
      </w:r>
      <w:proofErr w:type="gramEnd"/>
      <w:r w:rsidRPr="00767534">
        <w:rPr>
          <w:rFonts w:asciiTheme="minorEastAsia" w:hAnsiTheme="minorEastAsia" w:cs="宋体"/>
          <w:color w:val="000000"/>
          <w:kern w:val="0"/>
          <w:sz w:val="24"/>
          <w:szCs w:val="24"/>
        </w:rPr>
        <w:t>资金申报链接进入），查看专项申报指南。如确定进行专项申报，</w:t>
      </w:r>
      <w:proofErr w:type="gramStart"/>
      <w:r w:rsidRPr="00767534">
        <w:rPr>
          <w:rFonts w:asciiTheme="minorEastAsia" w:hAnsiTheme="minorEastAsia" w:cs="宋体"/>
          <w:color w:val="000000"/>
          <w:kern w:val="0"/>
          <w:sz w:val="24"/>
          <w:szCs w:val="24"/>
        </w:rPr>
        <w:t>点击专项</w:t>
      </w:r>
      <w:proofErr w:type="gramEnd"/>
      <w:r w:rsidRPr="00767534">
        <w:rPr>
          <w:rFonts w:asciiTheme="minorEastAsia" w:hAnsiTheme="minorEastAsia" w:cs="宋体"/>
          <w:color w:val="000000"/>
          <w:kern w:val="0"/>
          <w:sz w:val="24"/>
          <w:szCs w:val="24"/>
        </w:rPr>
        <w:t xml:space="preserve">资金名称，网络登录后（已是“海淀区人民政府行政办事中心”用户，可直接登录，否则请新注册用户），浏览事项说明，在线按要求填报并提交企业相关材料。  </w:t>
      </w:r>
    </w:p>
    <w:p w:rsidR="00CF220A" w:rsidRPr="00767534" w:rsidRDefault="00CF220A" w:rsidP="00561BEF">
      <w:pPr>
        <w:widowControl/>
        <w:shd w:val="clear" w:color="auto" w:fill="FFFFFF"/>
        <w:spacing w:before="100" w:beforeAutospacing="1" w:after="100" w:afterAutospacing="1" w:line="375" w:lineRule="atLeast"/>
        <w:jc w:val="left"/>
        <w:rPr>
          <w:rFonts w:asciiTheme="minorEastAsia" w:hAnsiTheme="minorEastAsia" w:cs="宋体"/>
          <w:color w:val="000000"/>
          <w:kern w:val="0"/>
          <w:sz w:val="24"/>
          <w:szCs w:val="24"/>
        </w:rPr>
      </w:pPr>
      <w:r w:rsidRPr="00767534">
        <w:rPr>
          <w:rFonts w:asciiTheme="minorEastAsia" w:hAnsiTheme="minorEastAsia" w:cs="宋体"/>
          <w:color w:val="000000"/>
          <w:kern w:val="0"/>
          <w:sz w:val="24"/>
          <w:szCs w:val="24"/>
        </w:rPr>
        <w:t xml:space="preserve">　　2．到</w:t>
      </w:r>
      <w:proofErr w:type="gramStart"/>
      <w:r w:rsidRPr="00767534">
        <w:rPr>
          <w:rFonts w:asciiTheme="minorEastAsia" w:hAnsiTheme="minorEastAsia" w:cs="宋体"/>
          <w:color w:val="000000"/>
          <w:kern w:val="0"/>
          <w:sz w:val="24"/>
          <w:szCs w:val="24"/>
        </w:rPr>
        <w:t>海淀园</w:t>
      </w:r>
      <w:proofErr w:type="gramEnd"/>
      <w:r w:rsidRPr="00767534">
        <w:rPr>
          <w:rFonts w:asciiTheme="minorEastAsia" w:hAnsiTheme="minorEastAsia" w:cs="宋体"/>
          <w:color w:val="000000"/>
          <w:kern w:val="0"/>
          <w:sz w:val="24"/>
          <w:szCs w:val="24"/>
        </w:rPr>
        <w:t xml:space="preserve">管委会（区科委）知识产权处报送纸质材料  </w:t>
      </w:r>
    </w:p>
    <w:p w:rsidR="00CF220A" w:rsidRPr="00767534" w:rsidRDefault="00CF220A" w:rsidP="00561BEF">
      <w:pPr>
        <w:widowControl/>
        <w:shd w:val="clear" w:color="auto" w:fill="FFFFFF"/>
        <w:spacing w:before="100" w:beforeAutospacing="1" w:after="100" w:afterAutospacing="1" w:line="375" w:lineRule="atLeast"/>
        <w:jc w:val="left"/>
        <w:rPr>
          <w:rFonts w:asciiTheme="minorEastAsia" w:hAnsiTheme="minorEastAsia" w:cs="宋体"/>
          <w:color w:val="000000"/>
          <w:kern w:val="0"/>
          <w:sz w:val="24"/>
          <w:szCs w:val="24"/>
        </w:rPr>
      </w:pPr>
      <w:r w:rsidRPr="00767534">
        <w:rPr>
          <w:rFonts w:asciiTheme="minorEastAsia" w:hAnsiTheme="minorEastAsia" w:cs="宋体"/>
          <w:color w:val="000000"/>
          <w:kern w:val="0"/>
          <w:sz w:val="24"/>
          <w:szCs w:val="24"/>
        </w:rPr>
        <w:t xml:space="preserve">　　3．主管单位对申报材料进行审核或评审  </w:t>
      </w:r>
    </w:p>
    <w:p w:rsidR="00BE444A" w:rsidRDefault="00CF220A" w:rsidP="00E83C76">
      <w:pPr>
        <w:widowControl/>
        <w:shd w:val="clear" w:color="auto" w:fill="FFFFFF"/>
        <w:spacing w:before="100" w:beforeAutospacing="1" w:after="100" w:afterAutospacing="1" w:line="375" w:lineRule="atLeast"/>
        <w:ind w:firstLine="480"/>
        <w:jc w:val="left"/>
        <w:rPr>
          <w:rFonts w:asciiTheme="minorEastAsia" w:hAnsiTheme="minorEastAsia" w:cs="宋体"/>
          <w:color w:val="000000"/>
          <w:kern w:val="0"/>
          <w:sz w:val="24"/>
          <w:szCs w:val="24"/>
        </w:rPr>
      </w:pPr>
      <w:r w:rsidRPr="00767534">
        <w:rPr>
          <w:rFonts w:asciiTheme="minorEastAsia" w:hAnsiTheme="minorEastAsia" w:cs="宋体"/>
          <w:color w:val="000000"/>
          <w:kern w:val="0"/>
          <w:sz w:val="24"/>
          <w:szCs w:val="24"/>
        </w:rPr>
        <w:t>4．按专项资金管理办法，办理支持资金拨付手续</w:t>
      </w:r>
      <w:bookmarkStart w:id="100" w:name="_Toc370143745"/>
      <w:bookmarkStart w:id="101" w:name="_Toc372200320"/>
    </w:p>
    <w:p w:rsidR="00B72E82" w:rsidRDefault="00B72E82" w:rsidP="00E83C76">
      <w:pPr>
        <w:widowControl/>
        <w:shd w:val="clear" w:color="auto" w:fill="FFFFFF"/>
        <w:spacing w:before="100" w:beforeAutospacing="1" w:after="100" w:afterAutospacing="1" w:line="375" w:lineRule="atLeast"/>
        <w:ind w:firstLine="480"/>
        <w:jc w:val="left"/>
        <w:rPr>
          <w:rFonts w:asciiTheme="minorEastAsia" w:hAnsiTheme="minorEastAsia" w:cs="宋体"/>
          <w:color w:val="000000"/>
          <w:kern w:val="0"/>
          <w:sz w:val="24"/>
          <w:szCs w:val="24"/>
        </w:rPr>
      </w:pPr>
    </w:p>
    <w:p w:rsidR="00B72E82" w:rsidRDefault="00D13B14" w:rsidP="00E83C76">
      <w:pPr>
        <w:widowControl/>
        <w:shd w:val="clear" w:color="auto" w:fill="FFFFFF"/>
        <w:spacing w:before="100" w:beforeAutospacing="1" w:after="100" w:afterAutospacing="1" w:line="375" w:lineRule="atLeast"/>
        <w:ind w:firstLine="480"/>
        <w:jc w:val="left"/>
        <w:rPr>
          <w:rFonts w:asciiTheme="minorEastAsia" w:hAnsiTheme="minorEastAsia" w:cs="宋体"/>
          <w:color w:val="000000"/>
          <w:kern w:val="0"/>
          <w:sz w:val="24"/>
          <w:szCs w:val="24"/>
        </w:rPr>
      </w:pPr>
      <w:hyperlink r:id="rId46" w:history="1">
        <w:r w:rsidR="00B72E82" w:rsidRPr="00B72E82">
          <w:rPr>
            <w:rStyle w:val="a7"/>
            <w:rFonts w:asciiTheme="minorEastAsia" w:hAnsiTheme="minorEastAsia" w:cs="宋体"/>
            <w:kern w:val="0"/>
            <w:sz w:val="24"/>
            <w:szCs w:val="24"/>
          </w:rPr>
          <w:t>附件附表\海淀</w:t>
        </w:r>
        <w:proofErr w:type="gramStart"/>
        <w:r w:rsidR="00B72E82" w:rsidRPr="00B72E82">
          <w:rPr>
            <w:rStyle w:val="a7"/>
            <w:rFonts w:asciiTheme="minorEastAsia" w:hAnsiTheme="minorEastAsia" w:cs="宋体"/>
            <w:kern w:val="0"/>
            <w:sz w:val="24"/>
            <w:szCs w:val="24"/>
          </w:rPr>
          <w:t>区国内</w:t>
        </w:r>
        <w:proofErr w:type="gramEnd"/>
        <w:r w:rsidR="00B72E82" w:rsidRPr="00B72E82">
          <w:rPr>
            <w:rStyle w:val="a7"/>
            <w:rFonts w:asciiTheme="minorEastAsia" w:hAnsiTheme="minorEastAsia" w:cs="宋体"/>
            <w:kern w:val="0"/>
            <w:sz w:val="24"/>
            <w:szCs w:val="24"/>
          </w:rPr>
          <w:t>专利资助金申请表.</w:t>
        </w:r>
        <w:proofErr w:type="gramStart"/>
        <w:r w:rsidR="00B72E82" w:rsidRPr="00B72E82">
          <w:rPr>
            <w:rStyle w:val="a7"/>
            <w:rFonts w:asciiTheme="minorEastAsia" w:hAnsiTheme="minorEastAsia" w:cs="宋体"/>
            <w:kern w:val="0"/>
            <w:sz w:val="24"/>
            <w:szCs w:val="24"/>
          </w:rPr>
          <w:t>docx</w:t>
        </w:r>
        <w:proofErr w:type="gramEnd"/>
      </w:hyperlink>
    </w:p>
    <w:bookmarkEnd w:id="100"/>
    <w:bookmarkEnd w:id="101"/>
    <w:p w:rsidR="00CF220A" w:rsidRPr="00767534" w:rsidRDefault="00CF220A" w:rsidP="00541184">
      <w:pPr>
        <w:spacing w:line="560" w:lineRule="exact"/>
        <w:jc w:val="left"/>
        <w:rPr>
          <w:rFonts w:asciiTheme="minorEastAsia" w:hAnsiTheme="minorEastAsia"/>
          <w:b/>
          <w:bCs/>
          <w:sz w:val="24"/>
          <w:szCs w:val="24"/>
        </w:rPr>
      </w:pPr>
    </w:p>
    <w:p w:rsidR="00CF220A" w:rsidRPr="00767534" w:rsidRDefault="00CF220A" w:rsidP="00561BEF">
      <w:pPr>
        <w:spacing w:line="640" w:lineRule="exact"/>
        <w:rPr>
          <w:rFonts w:asciiTheme="minorEastAsia" w:hAnsiTheme="minorEastAsia"/>
          <w:sz w:val="24"/>
          <w:szCs w:val="24"/>
        </w:rPr>
      </w:pPr>
    </w:p>
    <w:p w:rsidR="00CF220A" w:rsidRPr="00541184" w:rsidRDefault="00CF220A" w:rsidP="009701F6">
      <w:pPr>
        <w:pStyle w:val="2"/>
        <w:rPr>
          <w:rFonts w:asciiTheme="minorEastAsia" w:eastAsiaTheme="minorEastAsia" w:hAnsiTheme="minorEastAsia" w:cs="宋体"/>
          <w:bCs w:val="0"/>
          <w:color w:val="000000"/>
          <w:kern w:val="0"/>
          <w:sz w:val="24"/>
          <w:szCs w:val="24"/>
        </w:rPr>
      </w:pPr>
      <w:bookmarkStart w:id="102" w:name="_Toc370143748"/>
      <w:bookmarkStart w:id="103" w:name="_Toc372200323"/>
      <w:bookmarkStart w:id="104" w:name="_Toc372726633"/>
      <w:r w:rsidRPr="00541184">
        <w:rPr>
          <w:rFonts w:asciiTheme="minorEastAsia" w:eastAsiaTheme="minorEastAsia" w:hAnsiTheme="minorEastAsia"/>
          <w:bCs w:val="0"/>
          <w:sz w:val="24"/>
          <w:szCs w:val="24"/>
        </w:rPr>
        <w:lastRenderedPageBreak/>
        <w:t>海淀区企业专利技术成果转化专项资金</w:t>
      </w:r>
      <w:bookmarkEnd w:id="102"/>
      <w:bookmarkEnd w:id="103"/>
      <w:bookmarkEnd w:id="104"/>
    </w:p>
    <w:p w:rsidR="00CF220A" w:rsidRPr="00767534" w:rsidRDefault="00CF220A" w:rsidP="00561BEF">
      <w:pPr>
        <w:widowControl/>
        <w:shd w:val="clear" w:color="auto" w:fill="FFFFFF"/>
        <w:spacing w:after="90" w:line="480" w:lineRule="auto"/>
        <w:jc w:val="left"/>
        <w:rPr>
          <w:rFonts w:asciiTheme="minorEastAsia" w:hAnsiTheme="minorEastAsia" w:cs="宋体"/>
          <w:color w:val="000000"/>
          <w:kern w:val="0"/>
          <w:sz w:val="24"/>
          <w:szCs w:val="24"/>
        </w:rPr>
      </w:pPr>
      <w:r w:rsidRPr="00767534">
        <w:rPr>
          <w:rFonts w:asciiTheme="minorEastAsia" w:hAnsiTheme="minorEastAsia" w:cs="宋体" w:hint="eastAsia"/>
          <w:b/>
          <w:bCs/>
          <w:color w:val="000000"/>
          <w:kern w:val="0"/>
          <w:sz w:val="24"/>
          <w:szCs w:val="24"/>
        </w:rPr>
        <w:t>（一）支持范围</w:t>
      </w:r>
    </w:p>
    <w:p w:rsidR="00CF220A" w:rsidRPr="00767534" w:rsidRDefault="00CF220A" w:rsidP="00561BEF">
      <w:pPr>
        <w:widowControl/>
        <w:shd w:val="clear" w:color="auto" w:fill="FFFFFF"/>
        <w:spacing w:before="90" w:after="90" w:line="480" w:lineRule="auto"/>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对于实施技术先进、市场需求度高并且取得实际货币收入在500万以上的专利技术成果转化项目的企业，根据其转化投入、经济效益及知识产权成果数量、企业知识产权建设情况等方面，给予资金支持。       </w:t>
      </w:r>
    </w:p>
    <w:p w:rsidR="00CF220A" w:rsidRPr="00767534" w:rsidRDefault="00CF220A" w:rsidP="00561BEF">
      <w:pPr>
        <w:widowControl/>
        <w:shd w:val="clear" w:color="auto" w:fill="FFFFFF"/>
        <w:spacing w:before="90" w:after="90" w:line="480" w:lineRule="auto"/>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w:t>
      </w:r>
      <w:r w:rsidRPr="00767534">
        <w:rPr>
          <w:rFonts w:asciiTheme="minorEastAsia" w:hAnsiTheme="minorEastAsia" w:cs="宋体" w:hint="eastAsia"/>
          <w:b/>
          <w:bCs/>
          <w:color w:val="000000"/>
          <w:kern w:val="0"/>
          <w:sz w:val="24"/>
          <w:szCs w:val="24"/>
        </w:rPr>
        <w:t>（二）申报对象</w:t>
      </w:r>
    </w:p>
    <w:p w:rsidR="00CF220A" w:rsidRPr="00767534" w:rsidRDefault="00CF220A" w:rsidP="00561BEF">
      <w:pPr>
        <w:widowControl/>
        <w:shd w:val="clear" w:color="auto" w:fill="FFFFFF"/>
        <w:spacing w:before="90" w:after="90" w:line="480" w:lineRule="auto"/>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在海淀区办理工商注册并纳税的企业。</w:t>
      </w:r>
    </w:p>
    <w:p w:rsidR="00CF220A" w:rsidRPr="00767534" w:rsidRDefault="00CF220A" w:rsidP="00561BEF">
      <w:pPr>
        <w:widowControl/>
        <w:shd w:val="clear" w:color="auto" w:fill="FFFFFF"/>
        <w:spacing w:before="90" w:after="90" w:line="480" w:lineRule="auto"/>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w:t>
      </w:r>
      <w:r w:rsidRPr="00767534">
        <w:rPr>
          <w:rFonts w:asciiTheme="minorEastAsia" w:hAnsiTheme="minorEastAsia" w:cs="宋体" w:hint="eastAsia"/>
          <w:b/>
          <w:bCs/>
          <w:color w:val="000000"/>
          <w:kern w:val="0"/>
          <w:sz w:val="24"/>
          <w:szCs w:val="24"/>
        </w:rPr>
        <w:t>（三）支持措施和项目申报 </w:t>
      </w:r>
    </w:p>
    <w:p w:rsidR="00CF220A" w:rsidRPr="00767534" w:rsidRDefault="00CF220A" w:rsidP="00561BEF">
      <w:pPr>
        <w:widowControl/>
        <w:shd w:val="clear" w:color="auto" w:fill="FFFFFF"/>
        <w:spacing w:before="90" w:after="90" w:line="480" w:lineRule="auto"/>
        <w:jc w:val="left"/>
        <w:rPr>
          <w:rFonts w:asciiTheme="minorEastAsia" w:hAnsiTheme="minorEastAsia" w:cs="宋体"/>
          <w:color w:val="000000"/>
          <w:kern w:val="0"/>
          <w:sz w:val="24"/>
          <w:szCs w:val="24"/>
        </w:rPr>
      </w:pPr>
      <w:r w:rsidRPr="00767534">
        <w:rPr>
          <w:rFonts w:asciiTheme="minorEastAsia" w:hAnsiTheme="minorEastAsia" w:cs="宋体" w:hint="eastAsia"/>
          <w:b/>
          <w:bCs/>
          <w:color w:val="000000"/>
          <w:kern w:val="0"/>
          <w:sz w:val="24"/>
          <w:szCs w:val="24"/>
        </w:rPr>
        <w:t xml:space="preserve">　　1、支持政策 </w:t>
      </w:r>
    </w:p>
    <w:p w:rsidR="00CF220A" w:rsidRPr="00767534" w:rsidRDefault="00CF220A" w:rsidP="00561BEF">
      <w:pPr>
        <w:widowControl/>
        <w:shd w:val="clear" w:color="auto" w:fill="FFFFFF"/>
        <w:spacing w:before="90" w:after="90" w:line="480" w:lineRule="auto"/>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支持企业推进专利技术成果转化。对于技术先进、市场需求度高并且实际货币收入在500万元以上的发明专利和实用新型专利项目，根据其专利交易成本、经济效益等给予资助，最高资助金额50万元。 </w:t>
      </w:r>
    </w:p>
    <w:p w:rsidR="00CF220A" w:rsidRPr="00767534" w:rsidRDefault="00CF220A" w:rsidP="00561BEF">
      <w:pPr>
        <w:widowControl/>
        <w:shd w:val="clear" w:color="auto" w:fill="FFFFFF"/>
        <w:spacing w:before="90" w:after="90" w:line="480" w:lineRule="auto"/>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w:t>
      </w:r>
      <w:r w:rsidRPr="00767534">
        <w:rPr>
          <w:rFonts w:asciiTheme="minorEastAsia" w:hAnsiTheme="minorEastAsia" w:cs="宋体" w:hint="eastAsia"/>
          <w:b/>
          <w:bCs/>
          <w:color w:val="000000"/>
          <w:kern w:val="0"/>
          <w:sz w:val="24"/>
          <w:szCs w:val="24"/>
        </w:rPr>
        <w:t>2、申报条件</w:t>
      </w:r>
    </w:p>
    <w:p w:rsidR="00CF220A" w:rsidRPr="00767534" w:rsidRDefault="00CF220A" w:rsidP="00561BEF">
      <w:pPr>
        <w:widowControl/>
        <w:shd w:val="clear" w:color="auto" w:fill="FFFFFF"/>
        <w:spacing w:before="90" w:after="90" w:line="480" w:lineRule="auto"/>
        <w:jc w:val="left"/>
        <w:rPr>
          <w:rFonts w:asciiTheme="minorEastAsia" w:hAnsiTheme="minorEastAsia" w:cs="宋体"/>
          <w:color w:val="000000"/>
          <w:kern w:val="0"/>
          <w:sz w:val="24"/>
          <w:szCs w:val="24"/>
        </w:rPr>
      </w:pPr>
      <w:r w:rsidRPr="00767534">
        <w:rPr>
          <w:rFonts w:asciiTheme="minorEastAsia" w:hAnsiTheme="minorEastAsia" w:cs="宋体" w:hint="eastAsia"/>
          <w:b/>
          <w:bCs/>
          <w:color w:val="000000"/>
          <w:kern w:val="0"/>
          <w:sz w:val="24"/>
          <w:szCs w:val="24"/>
        </w:rPr>
        <w:t xml:space="preserve">　　申报单位条件 </w:t>
      </w:r>
    </w:p>
    <w:p w:rsidR="00CF220A" w:rsidRPr="00767534" w:rsidRDefault="00CF220A" w:rsidP="00561BEF">
      <w:pPr>
        <w:widowControl/>
        <w:shd w:val="clear" w:color="auto" w:fill="FFFFFF"/>
        <w:spacing w:before="90" w:after="90" w:line="480" w:lineRule="auto"/>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（1）企业从事的生产经营活动符合海淀区的产业发展导向，具有良好的信誉。 </w:t>
      </w:r>
    </w:p>
    <w:p w:rsidR="00CF220A" w:rsidRPr="00767534" w:rsidRDefault="00CF220A" w:rsidP="00561BEF">
      <w:pPr>
        <w:widowControl/>
        <w:shd w:val="clear" w:color="auto" w:fill="FFFFFF"/>
        <w:spacing w:before="90" w:after="90" w:line="480" w:lineRule="auto"/>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（2）申报企业为专利权人，具备实施专利技术的相关条件（专利权人为公司成员个人、关联公司、子母公司的，不能申报该项目）。</w:t>
      </w:r>
    </w:p>
    <w:p w:rsidR="00CF220A" w:rsidRPr="00767534" w:rsidRDefault="00CF220A" w:rsidP="00561BEF">
      <w:pPr>
        <w:widowControl/>
        <w:shd w:val="clear" w:color="auto" w:fill="FFFFFF"/>
        <w:spacing w:before="90" w:after="90" w:line="480" w:lineRule="auto"/>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（3）企业领导重视知识产权工作，且知识产权机构健全、制度完善，每年有相应的资金用于知识产权的创造、管理、运用和保护，取得较好的成效。 </w:t>
      </w:r>
    </w:p>
    <w:p w:rsidR="00CF220A" w:rsidRPr="00767534" w:rsidRDefault="00CF220A" w:rsidP="00561BEF">
      <w:pPr>
        <w:widowControl/>
        <w:shd w:val="clear" w:color="auto" w:fill="FFFFFF"/>
        <w:spacing w:before="90" w:after="90" w:line="480" w:lineRule="auto"/>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w:t>
      </w:r>
      <w:r w:rsidRPr="00767534">
        <w:rPr>
          <w:rFonts w:asciiTheme="minorEastAsia" w:hAnsiTheme="minorEastAsia" w:cs="宋体" w:hint="eastAsia"/>
          <w:b/>
          <w:bCs/>
          <w:color w:val="000000"/>
          <w:kern w:val="0"/>
          <w:sz w:val="24"/>
          <w:szCs w:val="24"/>
        </w:rPr>
        <w:t>申报项目条件 </w:t>
      </w:r>
    </w:p>
    <w:p w:rsidR="00CF220A" w:rsidRPr="00767534" w:rsidRDefault="00CF220A" w:rsidP="00561BEF">
      <w:pPr>
        <w:widowControl/>
        <w:shd w:val="clear" w:color="auto" w:fill="FFFFFF"/>
        <w:spacing w:before="90" w:after="90" w:line="480" w:lineRule="auto"/>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（1）拟实施的专利必须是2010年1月1日以后获得授权的发明专利和实用新型专利(生物医药领域的专利可放宽至2009年1月1日以后获得授权)，并且该专利技术的产品在</w:t>
      </w:r>
      <w:r w:rsidR="00CC7B01">
        <w:rPr>
          <w:rFonts w:asciiTheme="minorEastAsia" w:hAnsiTheme="minorEastAsia" w:cs="宋体" w:hint="eastAsia"/>
          <w:color w:val="000000"/>
          <w:kern w:val="0"/>
          <w:sz w:val="24"/>
          <w:szCs w:val="24"/>
        </w:rPr>
        <w:t>2013</w:t>
      </w:r>
      <w:r w:rsidRPr="00767534">
        <w:rPr>
          <w:rFonts w:asciiTheme="minorEastAsia" w:hAnsiTheme="minorEastAsia" w:cs="宋体" w:hint="eastAsia"/>
          <w:color w:val="000000"/>
          <w:kern w:val="0"/>
          <w:sz w:val="24"/>
          <w:szCs w:val="24"/>
        </w:rPr>
        <w:t>年1至12月份已取得实际货币收入500万以上 （仅指本项目专利产品销售收入，附加的服务不计算在内）。 </w:t>
      </w:r>
    </w:p>
    <w:p w:rsidR="00CF220A" w:rsidRPr="00767534" w:rsidRDefault="00CF220A" w:rsidP="00561BEF">
      <w:pPr>
        <w:widowControl/>
        <w:shd w:val="clear" w:color="auto" w:fill="FFFFFF"/>
        <w:spacing w:before="90" w:after="90" w:line="480" w:lineRule="auto"/>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（2）项目专利技术需为高新技术领域核心技术。 </w:t>
      </w:r>
    </w:p>
    <w:p w:rsidR="00CF220A" w:rsidRPr="00767534" w:rsidRDefault="00CF220A" w:rsidP="00561BEF">
      <w:pPr>
        <w:widowControl/>
        <w:shd w:val="clear" w:color="auto" w:fill="FFFFFF"/>
        <w:spacing w:before="90" w:after="90" w:line="480" w:lineRule="auto"/>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lastRenderedPageBreak/>
        <w:t xml:space="preserve">　　（3）项目专利技术所属产业领域：导航与位置服务、移动互联与下一代互联网、集成电路设计、生物工程与新医药、云计算、新能源、新材料、节能环保以及适合海淀区经济发展特点的其他高新技术及其产品。 </w:t>
      </w:r>
    </w:p>
    <w:p w:rsidR="00CF220A" w:rsidRPr="00767534" w:rsidRDefault="00CF220A" w:rsidP="00561BEF">
      <w:pPr>
        <w:widowControl/>
        <w:shd w:val="clear" w:color="auto" w:fill="FFFFFF"/>
        <w:spacing w:before="90" w:after="90" w:line="480" w:lineRule="auto"/>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（4）项目研发立项前，核心专利需进行专利检索分析，产品上市前需进行市场分析，并提供分析报告及相应证明材料。</w:t>
      </w:r>
    </w:p>
    <w:p w:rsidR="00CF220A" w:rsidRPr="00767534" w:rsidRDefault="00CF220A" w:rsidP="00561BEF">
      <w:pPr>
        <w:widowControl/>
        <w:shd w:val="clear" w:color="auto" w:fill="FFFFFF"/>
        <w:spacing w:before="90" w:after="90" w:line="480" w:lineRule="auto"/>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（5）企业开展知识产权管理标准化建设、专利战略制定、专利数据库和专利预警平台建设等知识产权创造、管理、运用和保护工作，并取得较好成效的，优先考虑。</w:t>
      </w:r>
    </w:p>
    <w:p w:rsidR="00CF220A" w:rsidRPr="00767534" w:rsidRDefault="00CF220A" w:rsidP="00561BEF">
      <w:pPr>
        <w:widowControl/>
        <w:shd w:val="clear" w:color="auto" w:fill="FFFFFF"/>
        <w:spacing w:before="90" w:after="90" w:line="480" w:lineRule="auto"/>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3、需提交的申报材料 </w:t>
      </w:r>
    </w:p>
    <w:p w:rsidR="00CF220A" w:rsidRPr="00767534" w:rsidRDefault="00CF220A" w:rsidP="00561BEF">
      <w:pPr>
        <w:widowControl/>
        <w:shd w:val="clear" w:color="auto" w:fill="FFFFFF"/>
        <w:spacing w:before="90" w:after="90" w:line="480" w:lineRule="auto"/>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（1）《海淀区企业专利技术成果转化专项资金申请书》。 </w:t>
      </w:r>
    </w:p>
    <w:p w:rsidR="00CF220A" w:rsidRPr="00767534" w:rsidRDefault="00CF220A" w:rsidP="00561BEF">
      <w:pPr>
        <w:widowControl/>
        <w:shd w:val="clear" w:color="auto" w:fill="FFFFFF"/>
        <w:spacing w:before="90" w:after="90" w:line="480" w:lineRule="auto"/>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（2）申请书内规定的附件材料。 </w:t>
      </w:r>
    </w:p>
    <w:p w:rsidR="00CF220A" w:rsidRPr="00767534" w:rsidRDefault="00CF220A" w:rsidP="00561BEF">
      <w:pPr>
        <w:widowControl/>
        <w:shd w:val="clear" w:color="auto" w:fill="FFFFFF"/>
        <w:spacing w:before="90" w:after="90" w:line="480" w:lineRule="auto"/>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w:t>
      </w:r>
      <w:r w:rsidRPr="00767534">
        <w:rPr>
          <w:rFonts w:asciiTheme="minorEastAsia" w:hAnsiTheme="minorEastAsia" w:cs="宋体" w:hint="eastAsia"/>
          <w:b/>
          <w:bCs/>
          <w:color w:val="000000"/>
          <w:kern w:val="0"/>
          <w:sz w:val="24"/>
          <w:szCs w:val="24"/>
        </w:rPr>
        <w:t xml:space="preserve">　（四）政策咨询</w:t>
      </w:r>
    </w:p>
    <w:p w:rsidR="00CF220A" w:rsidRPr="00767534" w:rsidRDefault="00CF220A" w:rsidP="00561BEF">
      <w:pPr>
        <w:widowControl/>
        <w:shd w:val="clear" w:color="auto" w:fill="FFFFFF"/>
        <w:spacing w:before="90" w:after="90" w:line="480" w:lineRule="auto"/>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w:t>
      </w:r>
      <w:proofErr w:type="gramStart"/>
      <w:r w:rsidRPr="00767534">
        <w:rPr>
          <w:rFonts w:asciiTheme="minorEastAsia" w:hAnsiTheme="minorEastAsia" w:cs="宋体" w:hint="eastAsia"/>
          <w:color w:val="000000"/>
          <w:kern w:val="0"/>
          <w:sz w:val="24"/>
          <w:szCs w:val="24"/>
        </w:rPr>
        <w:t>海淀园</w:t>
      </w:r>
      <w:proofErr w:type="gramEnd"/>
      <w:r w:rsidRPr="00767534">
        <w:rPr>
          <w:rFonts w:asciiTheme="minorEastAsia" w:hAnsiTheme="minorEastAsia" w:cs="宋体" w:hint="eastAsia"/>
          <w:color w:val="000000"/>
          <w:kern w:val="0"/>
          <w:sz w:val="24"/>
          <w:szCs w:val="24"/>
        </w:rPr>
        <w:t>管委会（区科委）知识产权处 </w:t>
      </w:r>
    </w:p>
    <w:p w:rsidR="00CF220A" w:rsidRPr="00767534" w:rsidRDefault="00CF220A" w:rsidP="00561BEF">
      <w:pPr>
        <w:widowControl/>
        <w:shd w:val="clear" w:color="auto" w:fill="FFFFFF"/>
        <w:spacing w:before="90" w:after="90" w:line="480" w:lineRule="auto"/>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联系人：马慧泉、于玲 </w:t>
      </w:r>
    </w:p>
    <w:p w:rsidR="00CF220A" w:rsidRPr="00767534" w:rsidRDefault="00CF220A" w:rsidP="00561BEF">
      <w:pPr>
        <w:widowControl/>
        <w:shd w:val="clear" w:color="auto" w:fill="FFFFFF"/>
        <w:spacing w:before="90" w:after="90" w:line="480" w:lineRule="auto"/>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联系电话：88498265、88499265 </w:t>
      </w:r>
    </w:p>
    <w:p w:rsidR="00CF220A" w:rsidRPr="00767534" w:rsidRDefault="00CF220A" w:rsidP="00561BEF">
      <w:pPr>
        <w:widowControl/>
        <w:shd w:val="clear" w:color="auto" w:fill="FFFFFF"/>
        <w:spacing w:before="90" w:after="90" w:line="480" w:lineRule="auto"/>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传 真： 88498385 </w:t>
      </w:r>
    </w:p>
    <w:p w:rsidR="00CF220A" w:rsidRPr="00767534" w:rsidRDefault="00CF220A" w:rsidP="00561BEF">
      <w:pPr>
        <w:widowControl/>
        <w:shd w:val="clear" w:color="auto" w:fill="FFFFFF"/>
        <w:spacing w:before="90" w:after="90" w:line="480" w:lineRule="auto"/>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地 址：北京市海淀区四季青路6号 </w:t>
      </w:r>
    </w:p>
    <w:p w:rsidR="00CF220A" w:rsidRPr="00767534" w:rsidRDefault="00CF220A" w:rsidP="00561BEF">
      <w:pPr>
        <w:widowControl/>
        <w:shd w:val="clear" w:color="auto" w:fill="FFFFFF"/>
        <w:spacing w:before="90" w:after="90" w:line="480" w:lineRule="auto"/>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邮 编：100195 </w:t>
      </w:r>
    </w:p>
    <w:p w:rsidR="00CF220A" w:rsidRPr="00767534" w:rsidRDefault="00CF220A" w:rsidP="00561BEF">
      <w:pPr>
        <w:widowControl/>
        <w:shd w:val="clear" w:color="auto" w:fill="FFFFFF"/>
        <w:spacing w:before="90" w:after="90" w:line="480" w:lineRule="auto"/>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w:t>
      </w:r>
      <w:r w:rsidRPr="00767534">
        <w:rPr>
          <w:rFonts w:asciiTheme="minorEastAsia" w:hAnsiTheme="minorEastAsia" w:cs="宋体" w:hint="eastAsia"/>
          <w:b/>
          <w:bCs/>
          <w:color w:val="000000"/>
          <w:kern w:val="0"/>
          <w:sz w:val="24"/>
          <w:szCs w:val="24"/>
        </w:rPr>
        <w:t xml:space="preserve">　（五）申报流程</w:t>
      </w:r>
    </w:p>
    <w:p w:rsidR="00CF220A" w:rsidRPr="00767534" w:rsidRDefault="00CF220A" w:rsidP="00561BEF">
      <w:pPr>
        <w:widowControl/>
        <w:shd w:val="clear" w:color="auto" w:fill="FFFFFF"/>
        <w:spacing w:before="90" w:after="90" w:line="480" w:lineRule="auto"/>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1、项目申报 </w:t>
      </w:r>
    </w:p>
    <w:p w:rsidR="00CF220A" w:rsidRPr="00767534" w:rsidRDefault="00CF220A" w:rsidP="00561BEF">
      <w:pPr>
        <w:widowControl/>
        <w:shd w:val="clear" w:color="auto" w:fill="FFFFFF"/>
        <w:spacing w:before="90" w:after="90" w:line="480" w:lineRule="auto"/>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项目申报请进入海淀区专项资金网上申报统一入口（可从区政府</w:t>
      </w:r>
      <w:proofErr w:type="gramStart"/>
      <w:r w:rsidRPr="00767534">
        <w:rPr>
          <w:rFonts w:asciiTheme="minorEastAsia" w:hAnsiTheme="minorEastAsia" w:cs="宋体" w:hint="eastAsia"/>
          <w:color w:val="000000"/>
          <w:kern w:val="0"/>
          <w:sz w:val="24"/>
          <w:szCs w:val="24"/>
        </w:rPr>
        <w:t>网站专项</w:t>
      </w:r>
      <w:proofErr w:type="gramEnd"/>
      <w:r w:rsidRPr="00767534">
        <w:rPr>
          <w:rFonts w:asciiTheme="minorEastAsia" w:hAnsiTheme="minorEastAsia" w:cs="宋体" w:hint="eastAsia"/>
          <w:color w:val="000000"/>
          <w:kern w:val="0"/>
          <w:sz w:val="24"/>
          <w:szCs w:val="24"/>
        </w:rPr>
        <w:t>资金申报链接进入），查看专项申报指南。如确定进行专项申报，</w:t>
      </w:r>
      <w:proofErr w:type="gramStart"/>
      <w:r w:rsidRPr="00767534">
        <w:rPr>
          <w:rFonts w:asciiTheme="minorEastAsia" w:hAnsiTheme="minorEastAsia" w:cs="宋体" w:hint="eastAsia"/>
          <w:color w:val="000000"/>
          <w:kern w:val="0"/>
          <w:sz w:val="24"/>
          <w:szCs w:val="24"/>
        </w:rPr>
        <w:t>点击专项</w:t>
      </w:r>
      <w:proofErr w:type="gramEnd"/>
      <w:r w:rsidRPr="00767534">
        <w:rPr>
          <w:rFonts w:asciiTheme="minorEastAsia" w:hAnsiTheme="minorEastAsia" w:cs="宋体" w:hint="eastAsia"/>
          <w:color w:val="000000"/>
          <w:kern w:val="0"/>
          <w:sz w:val="24"/>
          <w:szCs w:val="24"/>
        </w:rPr>
        <w:t>资金名称，网络登录后（已是“海淀区人民政府行政办事中心”用户，可直接登录，否则请新注册用户），浏览事项说明，在线按要求填报并提交企业相关材料。 </w:t>
      </w:r>
    </w:p>
    <w:p w:rsidR="00CF220A" w:rsidRPr="00767534" w:rsidRDefault="00CF220A" w:rsidP="00561BEF">
      <w:pPr>
        <w:widowControl/>
        <w:shd w:val="clear" w:color="auto" w:fill="FFFFFF"/>
        <w:spacing w:before="90" w:after="90" w:line="480" w:lineRule="auto"/>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2、到</w:t>
      </w:r>
      <w:proofErr w:type="gramStart"/>
      <w:r w:rsidRPr="00767534">
        <w:rPr>
          <w:rFonts w:asciiTheme="minorEastAsia" w:hAnsiTheme="minorEastAsia" w:cs="宋体" w:hint="eastAsia"/>
          <w:color w:val="000000"/>
          <w:kern w:val="0"/>
          <w:sz w:val="24"/>
          <w:szCs w:val="24"/>
        </w:rPr>
        <w:t>海淀园</w:t>
      </w:r>
      <w:proofErr w:type="gramEnd"/>
      <w:r w:rsidRPr="00767534">
        <w:rPr>
          <w:rFonts w:asciiTheme="minorEastAsia" w:hAnsiTheme="minorEastAsia" w:cs="宋体" w:hint="eastAsia"/>
          <w:color w:val="000000"/>
          <w:kern w:val="0"/>
          <w:sz w:val="24"/>
          <w:szCs w:val="24"/>
        </w:rPr>
        <w:t>管委会（区科委）知识产权处报送纸质材料 </w:t>
      </w:r>
    </w:p>
    <w:p w:rsidR="00CF220A" w:rsidRPr="00767534" w:rsidRDefault="00CF220A" w:rsidP="00561BEF">
      <w:pPr>
        <w:widowControl/>
        <w:shd w:val="clear" w:color="auto" w:fill="FFFFFF"/>
        <w:spacing w:before="90" w:after="90" w:line="480" w:lineRule="auto"/>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lastRenderedPageBreak/>
        <w:t xml:space="preserve">　　3、主管单位对申报材料进行审核或评审  </w:t>
      </w:r>
    </w:p>
    <w:p w:rsidR="00CF220A" w:rsidRPr="00767534" w:rsidRDefault="00CF220A" w:rsidP="00561BEF">
      <w:pPr>
        <w:widowControl/>
        <w:shd w:val="clear" w:color="auto" w:fill="FFFFFF"/>
        <w:spacing w:before="90" w:after="90" w:line="480" w:lineRule="auto"/>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4、按专项资金管理办法，办理支持资金拨付手续 </w:t>
      </w:r>
    </w:p>
    <w:p w:rsidR="00CF220A" w:rsidRPr="00767534" w:rsidRDefault="00CF220A" w:rsidP="00561BEF">
      <w:pPr>
        <w:widowControl/>
        <w:shd w:val="clear" w:color="auto" w:fill="FFFFFF"/>
        <w:spacing w:before="90" w:line="480" w:lineRule="auto"/>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w:t>
      </w:r>
    </w:p>
    <w:p w:rsidR="00CF220A" w:rsidRPr="00767534" w:rsidRDefault="00CF220A" w:rsidP="00561BEF">
      <w:pPr>
        <w:widowControl/>
        <w:jc w:val="left"/>
        <w:rPr>
          <w:rFonts w:asciiTheme="minorEastAsia" w:hAnsiTheme="minorEastAsia" w:cs="宋体"/>
          <w:kern w:val="0"/>
          <w:sz w:val="24"/>
          <w:szCs w:val="24"/>
        </w:rPr>
      </w:pPr>
      <w:r w:rsidRPr="00767534">
        <w:rPr>
          <w:rFonts w:asciiTheme="minorEastAsia" w:hAnsiTheme="minorEastAsia" w:cs="宋体"/>
          <w:color w:val="000000"/>
          <w:kern w:val="0"/>
          <w:sz w:val="24"/>
          <w:szCs w:val="24"/>
        </w:rPr>
        <w:br/>
      </w:r>
      <w:r w:rsidRPr="00767534">
        <w:rPr>
          <w:rFonts w:asciiTheme="minorEastAsia" w:hAnsiTheme="minorEastAsia" w:cs="宋体"/>
          <w:b/>
          <w:bCs/>
          <w:color w:val="000000"/>
          <w:kern w:val="0"/>
          <w:sz w:val="24"/>
          <w:szCs w:val="24"/>
          <w:shd w:val="clear" w:color="auto" w:fill="FFFFFF"/>
        </w:rPr>
        <w:t>附件下载</w:t>
      </w:r>
    </w:p>
    <w:p w:rsidR="00CF220A" w:rsidRPr="0083715F" w:rsidRDefault="00D13B14" w:rsidP="00561BEF">
      <w:pPr>
        <w:widowControl/>
        <w:shd w:val="clear" w:color="auto" w:fill="FFFFFF"/>
        <w:spacing w:line="375" w:lineRule="atLeast"/>
        <w:jc w:val="left"/>
        <w:rPr>
          <w:rFonts w:asciiTheme="minorEastAsia" w:hAnsiTheme="minorEastAsia" w:cs="宋体"/>
          <w:kern w:val="0"/>
          <w:sz w:val="24"/>
          <w:szCs w:val="24"/>
        </w:rPr>
      </w:pPr>
      <w:hyperlink r:id="rId47" w:history="1">
        <w:r w:rsidR="00CF220A" w:rsidRPr="0083715F">
          <w:rPr>
            <w:rFonts w:asciiTheme="minorEastAsia" w:hAnsiTheme="minorEastAsia" w:cs="宋体"/>
            <w:kern w:val="0"/>
            <w:sz w:val="24"/>
            <w:szCs w:val="24"/>
          </w:rPr>
          <w:t>附件1：海淀区企业专利技术成果转化专项资金申报书（系统在线填写）</w:t>
        </w:r>
      </w:hyperlink>
      <w:r w:rsidR="00CF220A" w:rsidRPr="0083715F">
        <w:rPr>
          <w:rFonts w:asciiTheme="minorEastAsia" w:hAnsiTheme="minorEastAsia" w:cs="宋体"/>
          <w:kern w:val="0"/>
          <w:sz w:val="24"/>
          <w:szCs w:val="24"/>
        </w:rPr>
        <w:br/>
      </w:r>
      <w:hyperlink r:id="rId48" w:history="1">
        <w:r w:rsidR="00CF220A" w:rsidRPr="0083715F">
          <w:rPr>
            <w:rFonts w:asciiTheme="minorEastAsia" w:hAnsiTheme="minorEastAsia" w:cs="宋体"/>
            <w:kern w:val="0"/>
            <w:sz w:val="24"/>
            <w:szCs w:val="24"/>
          </w:rPr>
          <w:t>附件2：海淀区企业知识产权标准化管理指导规范</w:t>
        </w:r>
      </w:hyperlink>
      <w:r w:rsidR="00CF220A" w:rsidRPr="0083715F">
        <w:rPr>
          <w:rFonts w:asciiTheme="minorEastAsia" w:hAnsiTheme="minorEastAsia" w:cs="宋体"/>
          <w:kern w:val="0"/>
          <w:sz w:val="24"/>
          <w:szCs w:val="24"/>
        </w:rPr>
        <w:br/>
      </w:r>
      <w:hyperlink r:id="rId49" w:history="1">
        <w:r w:rsidR="00CF220A" w:rsidRPr="0083715F">
          <w:rPr>
            <w:rFonts w:asciiTheme="minorEastAsia" w:hAnsiTheme="minorEastAsia" w:cs="宋体"/>
            <w:kern w:val="0"/>
            <w:sz w:val="24"/>
            <w:szCs w:val="24"/>
          </w:rPr>
          <w:t>附件3：企业知识产权标准化管理情况汇总表（系统在线填写）</w:t>
        </w:r>
      </w:hyperlink>
    </w:p>
    <w:p w:rsidR="00CF220A" w:rsidRPr="00767534" w:rsidRDefault="00CF220A">
      <w:pPr>
        <w:rPr>
          <w:rFonts w:asciiTheme="minorEastAsia" w:hAnsiTheme="minorEastAsia"/>
          <w:sz w:val="24"/>
          <w:szCs w:val="24"/>
        </w:rPr>
      </w:pPr>
    </w:p>
    <w:p w:rsidR="00541184" w:rsidRDefault="00CF220A" w:rsidP="00541184">
      <w:pPr>
        <w:ind w:right="2080"/>
        <w:rPr>
          <w:rFonts w:asciiTheme="minorEastAsia" w:hAnsiTheme="minorEastAsia"/>
          <w:sz w:val="24"/>
          <w:szCs w:val="24"/>
        </w:rPr>
      </w:pPr>
      <w:r w:rsidRPr="00767534">
        <w:rPr>
          <w:rFonts w:asciiTheme="minorEastAsia" w:hAnsiTheme="minorEastAsia" w:cs="宋体"/>
          <w:kern w:val="0"/>
          <w:sz w:val="24"/>
          <w:szCs w:val="24"/>
        </w:rPr>
        <w:tab/>
      </w:r>
      <w:r w:rsidRPr="00767534">
        <w:rPr>
          <w:rFonts w:asciiTheme="minorEastAsia" w:hAnsiTheme="minorEastAsia" w:cs="宋体"/>
          <w:kern w:val="0"/>
          <w:sz w:val="24"/>
          <w:szCs w:val="24"/>
        </w:rPr>
        <w:tab/>
      </w:r>
      <w:r w:rsidRPr="00767534">
        <w:rPr>
          <w:rFonts w:asciiTheme="minorEastAsia" w:hAnsiTheme="minorEastAsia"/>
          <w:sz w:val="24"/>
          <w:szCs w:val="24"/>
        </w:rPr>
        <w:t xml:space="preserve">                  </w:t>
      </w:r>
      <w:bookmarkStart w:id="105" w:name="_Toc370143754"/>
      <w:bookmarkStart w:id="106" w:name="_Toc372200326"/>
    </w:p>
    <w:p w:rsidR="00541184" w:rsidRDefault="00541184" w:rsidP="00541184">
      <w:pPr>
        <w:ind w:right="2080" w:firstLineChars="700" w:firstLine="1680"/>
        <w:rPr>
          <w:rFonts w:asciiTheme="minorEastAsia" w:hAnsiTheme="minorEastAsia"/>
          <w:sz w:val="24"/>
          <w:szCs w:val="24"/>
        </w:rPr>
      </w:pPr>
    </w:p>
    <w:p w:rsidR="00541184" w:rsidRPr="00541184" w:rsidRDefault="00CF220A" w:rsidP="009701F6">
      <w:pPr>
        <w:pStyle w:val="2"/>
        <w:rPr>
          <w:rFonts w:asciiTheme="minorEastAsia" w:hAnsiTheme="minorEastAsia" w:cstheme="minorBidi"/>
          <w:sz w:val="24"/>
          <w:szCs w:val="24"/>
        </w:rPr>
      </w:pPr>
      <w:bookmarkStart w:id="107" w:name="_Toc372726634"/>
      <w:r w:rsidRPr="00767534">
        <w:rPr>
          <w:rFonts w:asciiTheme="minorEastAsia" w:eastAsiaTheme="minorEastAsia" w:hAnsiTheme="minorEastAsia" w:cs="宋体" w:hint="eastAsia"/>
          <w:b w:val="0"/>
          <w:bCs w:val="0"/>
          <w:color w:val="000000"/>
          <w:kern w:val="0"/>
          <w:sz w:val="24"/>
          <w:szCs w:val="24"/>
        </w:rPr>
        <w:t>海淀区文化和科技融合专项资金申报指南</w:t>
      </w:r>
      <w:bookmarkEnd w:id="105"/>
      <w:bookmarkEnd w:id="106"/>
      <w:bookmarkEnd w:id="107"/>
    </w:p>
    <w:p w:rsidR="00CF220A" w:rsidRPr="00767534" w:rsidRDefault="00CF220A" w:rsidP="00541184">
      <w:pPr>
        <w:widowControl/>
        <w:shd w:val="clear" w:color="auto" w:fill="FFFFFF"/>
        <w:spacing w:before="90" w:after="90" w:line="480" w:lineRule="auto"/>
        <w:ind w:firstLineChars="250" w:firstLine="600"/>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根据《中共北京市海淀区委关于率先形成文化大发展大繁荣新格局的实施意见》（京海发〔</w:t>
      </w:r>
      <w:r w:rsidR="00CC7B01">
        <w:rPr>
          <w:rFonts w:asciiTheme="minorEastAsia" w:hAnsiTheme="minorEastAsia" w:cs="宋体" w:hint="eastAsia"/>
          <w:color w:val="000000"/>
          <w:kern w:val="0"/>
          <w:sz w:val="24"/>
          <w:szCs w:val="24"/>
        </w:rPr>
        <w:t>2013</w:t>
      </w:r>
      <w:r w:rsidRPr="00767534">
        <w:rPr>
          <w:rFonts w:asciiTheme="minorEastAsia" w:hAnsiTheme="minorEastAsia" w:cs="宋体" w:hint="eastAsia"/>
          <w:color w:val="000000"/>
          <w:kern w:val="0"/>
          <w:sz w:val="24"/>
          <w:szCs w:val="24"/>
        </w:rPr>
        <w:t>〕4号）、《关于加快核心区自主创新和产业发展的若干意见》（京海发〔</w:t>
      </w:r>
      <w:r w:rsidR="00CC7B01">
        <w:rPr>
          <w:rFonts w:asciiTheme="minorEastAsia" w:hAnsiTheme="minorEastAsia" w:cs="宋体" w:hint="eastAsia"/>
          <w:color w:val="000000"/>
          <w:kern w:val="0"/>
          <w:sz w:val="24"/>
          <w:szCs w:val="24"/>
        </w:rPr>
        <w:t>2013</w:t>
      </w:r>
      <w:r w:rsidRPr="00767534">
        <w:rPr>
          <w:rFonts w:asciiTheme="minorEastAsia" w:hAnsiTheme="minorEastAsia" w:cs="宋体" w:hint="eastAsia"/>
          <w:color w:val="000000"/>
          <w:kern w:val="0"/>
          <w:sz w:val="24"/>
          <w:szCs w:val="24"/>
        </w:rPr>
        <w:t>〕12号）、《海淀区加快核心区自主创新和产业发展专项资金管理办法》（海行规发〔</w:t>
      </w:r>
      <w:r w:rsidR="00CC7B01">
        <w:rPr>
          <w:rFonts w:asciiTheme="minorEastAsia" w:hAnsiTheme="minorEastAsia" w:cs="宋体" w:hint="eastAsia"/>
          <w:color w:val="000000"/>
          <w:kern w:val="0"/>
          <w:sz w:val="24"/>
          <w:szCs w:val="24"/>
        </w:rPr>
        <w:t>2013</w:t>
      </w:r>
      <w:r w:rsidRPr="00767534">
        <w:rPr>
          <w:rFonts w:asciiTheme="minorEastAsia" w:hAnsiTheme="minorEastAsia" w:cs="宋体" w:hint="eastAsia"/>
          <w:color w:val="000000"/>
          <w:kern w:val="0"/>
          <w:sz w:val="24"/>
          <w:szCs w:val="24"/>
        </w:rPr>
        <w:t>〕11号）、《海淀区推动文化和科技融合发展行动计划（2013-2015年）》（京海发〔2013〕3号）等文件精神，中关村科技园区</w:t>
      </w:r>
      <w:proofErr w:type="gramStart"/>
      <w:r w:rsidRPr="00767534">
        <w:rPr>
          <w:rFonts w:asciiTheme="minorEastAsia" w:hAnsiTheme="minorEastAsia" w:cs="宋体" w:hint="eastAsia"/>
          <w:color w:val="000000"/>
          <w:kern w:val="0"/>
          <w:sz w:val="24"/>
          <w:szCs w:val="24"/>
        </w:rPr>
        <w:t>海淀园</w:t>
      </w:r>
      <w:proofErr w:type="gramEnd"/>
      <w:r w:rsidRPr="00767534">
        <w:rPr>
          <w:rFonts w:asciiTheme="minorEastAsia" w:hAnsiTheme="minorEastAsia" w:cs="宋体" w:hint="eastAsia"/>
          <w:color w:val="000000"/>
          <w:kern w:val="0"/>
          <w:sz w:val="24"/>
          <w:szCs w:val="24"/>
        </w:rPr>
        <w:t>管理委员会（以下简称“海淀园管委会”）面向社会征集2013年海淀区文化和科技融合专项资金(以下简称“专项资</w:t>
      </w:r>
    </w:p>
    <w:p w:rsidR="00CF220A" w:rsidRPr="00767534" w:rsidRDefault="00CF220A" w:rsidP="00561BEF">
      <w:pPr>
        <w:widowControl/>
        <w:shd w:val="clear" w:color="auto" w:fill="FFFFFF"/>
        <w:spacing w:before="90" w:after="90" w:line="480" w:lineRule="auto"/>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金</w:t>
      </w:r>
      <w:proofErr w:type="gramStart"/>
      <w:r w:rsidRPr="00767534">
        <w:rPr>
          <w:rFonts w:asciiTheme="minorEastAsia" w:hAnsiTheme="minorEastAsia" w:cs="宋体" w:hint="eastAsia"/>
          <w:color w:val="000000"/>
          <w:kern w:val="0"/>
          <w:sz w:val="24"/>
          <w:szCs w:val="24"/>
        </w:rPr>
        <w:t>”</w:t>
      </w:r>
      <w:proofErr w:type="gramEnd"/>
      <w:r w:rsidRPr="00767534">
        <w:rPr>
          <w:rFonts w:asciiTheme="minorEastAsia" w:hAnsiTheme="minorEastAsia" w:cs="宋体" w:hint="eastAsia"/>
          <w:color w:val="000000"/>
          <w:kern w:val="0"/>
          <w:sz w:val="24"/>
          <w:szCs w:val="24"/>
        </w:rPr>
        <w:t>)支持项目。现将有关事项公告如下：</w:t>
      </w:r>
    </w:p>
    <w:p w:rsidR="00CF220A" w:rsidRPr="00767534" w:rsidRDefault="00CF220A" w:rsidP="00561BEF">
      <w:pPr>
        <w:widowControl/>
        <w:shd w:val="clear" w:color="auto" w:fill="FFFFFF"/>
        <w:spacing w:before="90" w:after="90" w:line="480" w:lineRule="auto"/>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w:t>
      </w:r>
      <w:r w:rsidRPr="00767534">
        <w:rPr>
          <w:rFonts w:asciiTheme="minorEastAsia" w:hAnsiTheme="minorEastAsia" w:cs="宋体" w:hint="eastAsia"/>
          <w:b/>
          <w:bCs/>
          <w:color w:val="000000"/>
          <w:kern w:val="0"/>
          <w:sz w:val="24"/>
          <w:szCs w:val="24"/>
        </w:rPr>
        <w:t>一、重点支持方向和内容</w:t>
      </w:r>
    </w:p>
    <w:p w:rsidR="00CF220A" w:rsidRPr="00767534" w:rsidRDefault="00CF220A" w:rsidP="00561BEF">
      <w:pPr>
        <w:widowControl/>
        <w:shd w:val="clear" w:color="auto" w:fill="FFFFFF"/>
        <w:spacing w:before="90" w:after="90" w:line="480" w:lineRule="auto"/>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按照“鼓励文化和科技融合，支持文化内容生产，培育文化产业主体，发展文化消费市场”的发展思路，2013年专项资金支持文化和科技融合项目，优先支持以下方向：一是文化产业领域及服务于文化和科技融合的公共服务平台、园区、孵化器、行业组织及中介服务组织等平台类项目。二是重大文化和科技融合创新（创意）成果转化、新型商业模式应用、创新产品（技术）研发及应用、创新服务体系建设项目；</w:t>
      </w:r>
    </w:p>
    <w:p w:rsidR="00CF220A" w:rsidRPr="00767534" w:rsidRDefault="00CF220A" w:rsidP="00561BEF">
      <w:pPr>
        <w:widowControl/>
        <w:shd w:val="clear" w:color="auto" w:fill="FFFFFF"/>
        <w:spacing w:before="90" w:after="90" w:line="480" w:lineRule="auto"/>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重点支持方向和内容如下：</w:t>
      </w:r>
    </w:p>
    <w:p w:rsidR="00CF220A" w:rsidRPr="00767534" w:rsidRDefault="00CF220A" w:rsidP="00561BEF">
      <w:pPr>
        <w:widowControl/>
        <w:shd w:val="clear" w:color="auto" w:fill="FFFFFF"/>
        <w:spacing w:before="90" w:after="90" w:line="480" w:lineRule="auto"/>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w:t>
      </w:r>
      <w:r w:rsidRPr="00767534">
        <w:rPr>
          <w:rFonts w:asciiTheme="minorEastAsia" w:hAnsiTheme="minorEastAsia" w:cs="宋体" w:hint="eastAsia"/>
          <w:b/>
          <w:bCs/>
          <w:color w:val="000000"/>
          <w:kern w:val="0"/>
          <w:sz w:val="24"/>
          <w:szCs w:val="24"/>
        </w:rPr>
        <w:t>（一）平台类项目</w:t>
      </w:r>
    </w:p>
    <w:p w:rsidR="00CF220A" w:rsidRPr="00767534" w:rsidRDefault="00CF220A" w:rsidP="00561BEF">
      <w:pPr>
        <w:widowControl/>
        <w:shd w:val="clear" w:color="auto" w:fill="FFFFFF"/>
        <w:spacing w:before="90" w:after="90" w:line="480" w:lineRule="auto"/>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lastRenderedPageBreak/>
        <w:t xml:space="preserve">　　1.重点支持新媒体、网络应用、数字设计、数字出版、动漫游戏等文化和科技融合领域的技术成果转化、公共技术服务、人才培训、管理咨询、知识产权服务、品牌和市场推广、产品交易、投融资等公共服务平台建设。</w:t>
      </w:r>
    </w:p>
    <w:p w:rsidR="00CF220A" w:rsidRPr="00767534" w:rsidRDefault="00CF220A" w:rsidP="00561BEF">
      <w:pPr>
        <w:widowControl/>
        <w:shd w:val="clear" w:color="auto" w:fill="FFFFFF"/>
        <w:spacing w:before="90" w:after="90" w:line="480" w:lineRule="auto"/>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2.参照《海淀区文化科技园区及孵化器认定和管理办法》（</w:t>
      </w:r>
      <w:proofErr w:type="gramStart"/>
      <w:r w:rsidRPr="00767534">
        <w:rPr>
          <w:rFonts w:asciiTheme="minorEastAsia" w:hAnsiTheme="minorEastAsia" w:cs="宋体" w:hint="eastAsia"/>
          <w:color w:val="000000"/>
          <w:kern w:val="0"/>
          <w:sz w:val="24"/>
          <w:szCs w:val="24"/>
        </w:rPr>
        <w:t>海园发</w:t>
      </w:r>
      <w:proofErr w:type="gramEnd"/>
      <w:r w:rsidRPr="00767534">
        <w:rPr>
          <w:rFonts w:asciiTheme="minorEastAsia" w:hAnsiTheme="minorEastAsia" w:cs="宋体" w:hint="eastAsia"/>
          <w:color w:val="000000"/>
          <w:kern w:val="0"/>
          <w:sz w:val="24"/>
          <w:szCs w:val="24"/>
        </w:rPr>
        <w:t>〔2013〕16号），支持文化科技园区、孵化器建设。</w:t>
      </w:r>
    </w:p>
    <w:p w:rsidR="00CF220A" w:rsidRPr="00767534" w:rsidRDefault="00CF220A" w:rsidP="00561BEF">
      <w:pPr>
        <w:widowControl/>
        <w:shd w:val="clear" w:color="auto" w:fill="FFFFFF"/>
        <w:spacing w:before="90" w:after="90" w:line="480" w:lineRule="auto"/>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3.专业化机构运作的，对文化和科技融合新兴产业发展有重要促进作用的重大赛事、论坛、会展、政府决策咨询等活动。</w:t>
      </w:r>
    </w:p>
    <w:p w:rsidR="00CF220A" w:rsidRPr="00767534" w:rsidRDefault="00CF220A" w:rsidP="00561BEF">
      <w:pPr>
        <w:widowControl/>
        <w:shd w:val="clear" w:color="auto" w:fill="FFFFFF"/>
        <w:spacing w:before="90" w:after="90" w:line="480" w:lineRule="auto"/>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w:t>
      </w:r>
      <w:r w:rsidRPr="00767534">
        <w:rPr>
          <w:rFonts w:asciiTheme="minorEastAsia" w:hAnsiTheme="minorEastAsia" w:cs="宋体" w:hint="eastAsia"/>
          <w:b/>
          <w:bCs/>
          <w:color w:val="000000"/>
          <w:kern w:val="0"/>
          <w:sz w:val="24"/>
          <w:szCs w:val="24"/>
        </w:rPr>
        <w:t>（二）产业类项目</w:t>
      </w:r>
    </w:p>
    <w:p w:rsidR="00CF220A" w:rsidRPr="00767534" w:rsidRDefault="00CF220A" w:rsidP="00561BEF">
      <w:pPr>
        <w:widowControl/>
        <w:shd w:val="clear" w:color="auto" w:fill="FFFFFF"/>
        <w:spacing w:before="90" w:after="90" w:line="480" w:lineRule="auto"/>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w:t>
      </w:r>
      <w:r w:rsidRPr="00767534">
        <w:rPr>
          <w:rFonts w:asciiTheme="minorEastAsia" w:hAnsiTheme="minorEastAsia" w:cs="宋体" w:hint="eastAsia"/>
          <w:b/>
          <w:bCs/>
          <w:color w:val="000000"/>
          <w:kern w:val="0"/>
          <w:sz w:val="24"/>
          <w:szCs w:val="24"/>
        </w:rPr>
        <w:t xml:space="preserve">　1.新媒体产业</w:t>
      </w:r>
    </w:p>
    <w:p w:rsidR="00CF220A" w:rsidRPr="00767534" w:rsidRDefault="00CF220A" w:rsidP="00561BEF">
      <w:pPr>
        <w:widowControl/>
        <w:shd w:val="clear" w:color="auto" w:fill="FFFFFF"/>
        <w:spacing w:before="90" w:after="90" w:line="480" w:lineRule="auto"/>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支持基于三网融合、多屏融合的智能终端研发和产业化；支持数字电影技术和设备、音视频设备关键技术的研发及应用；支持新型信息服务、演出院线网络化协同等关键技术的开发和应用；支持传统演艺业改造升级和网络演出等新兴业态发展；支持新媒体技术在旅游等特色行业应用；其他新媒体创意和技术创新、成果转化、产业化项目。</w:t>
      </w:r>
    </w:p>
    <w:p w:rsidR="00CF220A" w:rsidRPr="00767534" w:rsidRDefault="00CF220A" w:rsidP="00561BEF">
      <w:pPr>
        <w:widowControl/>
        <w:shd w:val="clear" w:color="auto" w:fill="FFFFFF"/>
        <w:spacing w:before="90" w:after="90" w:line="480" w:lineRule="auto"/>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w:t>
      </w:r>
      <w:r w:rsidRPr="00767534">
        <w:rPr>
          <w:rFonts w:asciiTheme="minorEastAsia" w:hAnsiTheme="minorEastAsia" w:cs="宋体" w:hint="eastAsia"/>
          <w:b/>
          <w:bCs/>
          <w:color w:val="000000"/>
          <w:kern w:val="0"/>
          <w:sz w:val="24"/>
          <w:szCs w:val="24"/>
        </w:rPr>
        <w:t>2.网络应用产业</w:t>
      </w:r>
    </w:p>
    <w:p w:rsidR="00CF220A" w:rsidRPr="00767534" w:rsidRDefault="00CF220A" w:rsidP="00561BEF">
      <w:pPr>
        <w:widowControl/>
        <w:shd w:val="clear" w:color="auto" w:fill="FFFFFF"/>
        <w:spacing w:before="90" w:after="90" w:line="480" w:lineRule="auto"/>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支持面向旅游、交通、金融、医疗等特色行业的网络关键技术应用；支持网络文化服务模式创新；支持社交网站、信息搜索、社区网站、网络视频、内容聚合分发网站、</w:t>
      </w:r>
      <w:proofErr w:type="gramStart"/>
      <w:r w:rsidRPr="00767534">
        <w:rPr>
          <w:rFonts w:asciiTheme="minorEastAsia" w:hAnsiTheme="minorEastAsia" w:cs="宋体" w:hint="eastAsia"/>
          <w:color w:val="000000"/>
          <w:kern w:val="0"/>
          <w:sz w:val="24"/>
          <w:szCs w:val="24"/>
        </w:rPr>
        <w:t>微博等</w:t>
      </w:r>
      <w:proofErr w:type="gramEnd"/>
      <w:r w:rsidRPr="00767534">
        <w:rPr>
          <w:rFonts w:asciiTheme="minorEastAsia" w:hAnsiTheme="minorEastAsia" w:cs="宋体" w:hint="eastAsia"/>
          <w:color w:val="000000"/>
          <w:kern w:val="0"/>
          <w:sz w:val="24"/>
          <w:szCs w:val="24"/>
        </w:rPr>
        <w:t>新型业态发展。支持基于移动互联网的文化内容服务及应用；支持民族原创网络文化产品的创作和研发；其他网络应用创意和技术创新、成果转化、产业化项目。</w:t>
      </w:r>
    </w:p>
    <w:p w:rsidR="00CF220A" w:rsidRPr="00767534" w:rsidRDefault="00CF220A" w:rsidP="00561BEF">
      <w:pPr>
        <w:widowControl/>
        <w:shd w:val="clear" w:color="auto" w:fill="FFFFFF"/>
        <w:spacing w:before="90" w:after="90" w:line="480" w:lineRule="auto"/>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w:t>
      </w:r>
      <w:r w:rsidRPr="00767534">
        <w:rPr>
          <w:rFonts w:asciiTheme="minorEastAsia" w:hAnsiTheme="minorEastAsia" w:cs="宋体" w:hint="eastAsia"/>
          <w:b/>
          <w:bCs/>
          <w:color w:val="000000"/>
          <w:kern w:val="0"/>
          <w:sz w:val="24"/>
          <w:szCs w:val="24"/>
        </w:rPr>
        <w:t>3.数字设计产业</w:t>
      </w:r>
    </w:p>
    <w:p w:rsidR="00CF220A" w:rsidRPr="00767534" w:rsidRDefault="00CF220A" w:rsidP="00561BEF">
      <w:pPr>
        <w:widowControl/>
        <w:shd w:val="clear" w:color="auto" w:fill="FFFFFF"/>
        <w:spacing w:before="90" w:after="90" w:line="480" w:lineRule="auto"/>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支持自主基础软件创新平台、面向下一代信息网络的高端软件开发，新一代搜索引擎与浏览器等软件产品开发；支持面向文化和科技融合产业及交通、金融、医疗等传统行业的行业应用解决方案和软件设计服务；支持开展软件服务外包；支持工业设计、环境设计、平面设计等领域的数字设计软件、展示技术等共性关键技术开发；其他数字设计创意和技术创新、成果转化、产业化项目。</w:t>
      </w:r>
    </w:p>
    <w:p w:rsidR="00CF220A" w:rsidRPr="00767534" w:rsidRDefault="00CF220A" w:rsidP="00561BEF">
      <w:pPr>
        <w:widowControl/>
        <w:shd w:val="clear" w:color="auto" w:fill="FFFFFF"/>
        <w:spacing w:before="90" w:after="90" w:line="480" w:lineRule="auto"/>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lastRenderedPageBreak/>
        <w:t xml:space="preserve">　　</w:t>
      </w:r>
      <w:r w:rsidRPr="00767534">
        <w:rPr>
          <w:rFonts w:asciiTheme="minorEastAsia" w:hAnsiTheme="minorEastAsia" w:cs="宋体" w:hint="eastAsia"/>
          <w:b/>
          <w:bCs/>
          <w:color w:val="000000"/>
          <w:kern w:val="0"/>
          <w:sz w:val="24"/>
          <w:szCs w:val="24"/>
        </w:rPr>
        <w:t xml:space="preserve">　4.数字出版产业</w:t>
      </w:r>
    </w:p>
    <w:p w:rsidR="00CF220A" w:rsidRPr="00767534" w:rsidRDefault="00CF220A" w:rsidP="00561BEF">
      <w:pPr>
        <w:widowControl/>
        <w:shd w:val="clear" w:color="auto" w:fill="FFFFFF"/>
        <w:spacing w:before="90" w:after="90" w:line="480" w:lineRule="auto"/>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支持多文种文字识别技术、集成排版系统、网络出版整体解决方案、数字内容生成等技术研发。支持绿色印刷设备、智能终端阅读设备的研发和产业化；支持传统出版企业将存量资源进行数字化转换，支持书报刊出版单位采用新技术和现代生产方式改造传统出版流程、开展网络出版业务；支持以手机等移动终端为主要传播渠道和载体的数字出版产品的开发；支持电子书、电子书包等示范应用项目；其他数字出版创意和技术创新、成果转化、产业化项目。</w:t>
      </w:r>
    </w:p>
    <w:p w:rsidR="00CF220A" w:rsidRPr="00767534" w:rsidRDefault="00CF220A" w:rsidP="00561BEF">
      <w:pPr>
        <w:widowControl/>
        <w:shd w:val="clear" w:color="auto" w:fill="FFFFFF"/>
        <w:spacing w:before="90" w:after="90" w:line="480" w:lineRule="auto"/>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w:t>
      </w:r>
      <w:r w:rsidRPr="00767534">
        <w:rPr>
          <w:rFonts w:asciiTheme="minorEastAsia" w:hAnsiTheme="minorEastAsia" w:cs="宋体" w:hint="eastAsia"/>
          <w:b/>
          <w:bCs/>
          <w:color w:val="000000"/>
          <w:kern w:val="0"/>
          <w:sz w:val="24"/>
          <w:szCs w:val="24"/>
        </w:rPr>
        <w:t>5.动漫游戏产业</w:t>
      </w:r>
    </w:p>
    <w:p w:rsidR="00CF220A" w:rsidRPr="00767534" w:rsidRDefault="00CF220A" w:rsidP="00561BEF">
      <w:pPr>
        <w:widowControl/>
        <w:shd w:val="clear" w:color="auto" w:fill="FFFFFF"/>
        <w:spacing w:before="90" w:after="90" w:line="480" w:lineRule="auto"/>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支持图像矢量、动作捕捉、虚拟现实、实时渲染等关键技术研发，支持3D游戏、</w:t>
      </w:r>
      <w:proofErr w:type="gramStart"/>
      <w:r w:rsidRPr="00767534">
        <w:rPr>
          <w:rFonts w:asciiTheme="minorEastAsia" w:hAnsiTheme="minorEastAsia" w:cs="宋体" w:hint="eastAsia"/>
          <w:color w:val="000000"/>
          <w:kern w:val="0"/>
          <w:sz w:val="24"/>
          <w:szCs w:val="24"/>
        </w:rPr>
        <w:t>动漫引擎</w:t>
      </w:r>
      <w:proofErr w:type="gramEnd"/>
      <w:r w:rsidRPr="00767534">
        <w:rPr>
          <w:rFonts w:asciiTheme="minorEastAsia" w:hAnsiTheme="minorEastAsia" w:cs="宋体" w:hint="eastAsia"/>
          <w:color w:val="000000"/>
          <w:kern w:val="0"/>
          <w:sz w:val="24"/>
          <w:szCs w:val="24"/>
        </w:rPr>
        <w:t>等共性关键技术平台开发；支持网页游戏、手机游戏、</w:t>
      </w:r>
      <w:proofErr w:type="gramStart"/>
      <w:r w:rsidRPr="00767534">
        <w:rPr>
          <w:rFonts w:asciiTheme="minorEastAsia" w:hAnsiTheme="minorEastAsia" w:cs="宋体" w:hint="eastAsia"/>
          <w:color w:val="000000"/>
          <w:kern w:val="0"/>
          <w:sz w:val="24"/>
          <w:szCs w:val="24"/>
        </w:rPr>
        <w:t>微端游戏</w:t>
      </w:r>
      <w:proofErr w:type="gramEnd"/>
      <w:r w:rsidRPr="00767534">
        <w:rPr>
          <w:rFonts w:asciiTheme="minorEastAsia" w:hAnsiTheme="minorEastAsia" w:cs="宋体" w:hint="eastAsia"/>
          <w:color w:val="000000"/>
          <w:kern w:val="0"/>
          <w:sz w:val="24"/>
          <w:szCs w:val="24"/>
        </w:rPr>
        <w:t>等产品开发；支持面向安全救援、教育培训、健康管理、社会管理等应用的游戏产品；支持原创性强、体现时代特征的电视动画和动画电影创作；</w:t>
      </w:r>
      <w:proofErr w:type="gramStart"/>
      <w:r w:rsidRPr="00767534">
        <w:rPr>
          <w:rFonts w:asciiTheme="minorEastAsia" w:hAnsiTheme="minorEastAsia" w:cs="宋体" w:hint="eastAsia"/>
          <w:color w:val="000000"/>
          <w:kern w:val="0"/>
          <w:sz w:val="24"/>
          <w:szCs w:val="24"/>
        </w:rPr>
        <w:t>支持动漫创意</w:t>
      </w:r>
      <w:proofErr w:type="gramEnd"/>
      <w:r w:rsidRPr="00767534">
        <w:rPr>
          <w:rFonts w:asciiTheme="minorEastAsia" w:hAnsiTheme="minorEastAsia" w:cs="宋体" w:hint="eastAsia"/>
          <w:color w:val="000000"/>
          <w:kern w:val="0"/>
          <w:sz w:val="24"/>
          <w:szCs w:val="24"/>
        </w:rPr>
        <w:t>在教育科普、医疗卫生等领域的应用；其他动漫游戏创意和技术创新、成果转化、产业化及示范应用项目。</w:t>
      </w:r>
    </w:p>
    <w:p w:rsidR="00CF220A" w:rsidRPr="00767534" w:rsidRDefault="00CF220A" w:rsidP="00561BEF">
      <w:pPr>
        <w:widowControl/>
        <w:shd w:val="clear" w:color="auto" w:fill="FFFFFF"/>
        <w:spacing w:before="90" w:after="90" w:line="480" w:lineRule="auto"/>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w:t>
      </w:r>
      <w:r w:rsidRPr="00767534">
        <w:rPr>
          <w:rFonts w:asciiTheme="minorEastAsia" w:hAnsiTheme="minorEastAsia" w:cs="宋体" w:hint="eastAsia"/>
          <w:b/>
          <w:bCs/>
          <w:color w:val="000000"/>
          <w:kern w:val="0"/>
          <w:sz w:val="24"/>
          <w:szCs w:val="24"/>
        </w:rPr>
        <w:t>6.其他</w:t>
      </w:r>
    </w:p>
    <w:p w:rsidR="00CF220A" w:rsidRPr="00767534" w:rsidRDefault="00CF220A" w:rsidP="00561BEF">
      <w:pPr>
        <w:widowControl/>
        <w:shd w:val="clear" w:color="auto" w:fill="FFFFFF"/>
        <w:spacing w:before="90" w:after="90" w:line="480" w:lineRule="auto"/>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符合海淀</w:t>
      </w:r>
      <w:proofErr w:type="gramStart"/>
      <w:r w:rsidRPr="00767534">
        <w:rPr>
          <w:rFonts w:asciiTheme="minorEastAsia" w:hAnsiTheme="minorEastAsia" w:cs="宋体" w:hint="eastAsia"/>
          <w:color w:val="000000"/>
          <w:kern w:val="0"/>
          <w:sz w:val="24"/>
          <w:szCs w:val="24"/>
        </w:rPr>
        <w:t>区产业</w:t>
      </w:r>
      <w:proofErr w:type="gramEnd"/>
      <w:r w:rsidRPr="00767534">
        <w:rPr>
          <w:rFonts w:asciiTheme="minorEastAsia" w:hAnsiTheme="minorEastAsia" w:cs="宋体" w:hint="eastAsia"/>
          <w:color w:val="000000"/>
          <w:kern w:val="0"/>
          <w:sz w:val="24"/>
          <w:szCs w:val="24"/>
        </w:rPr>
        <w:t>发展定位、未被以上领域分类涵盖的文化和科技融合项目。</w:t>
      </w:r>
    </w:p>
    <w:p w:rsidR="00CF220A" w:rsidRPr="00767534" w:rsidRDefault="00CF220A" w:rsidP="00561BEF">
      <w:pPr>
        <w:widowControl/>
        <w:shd w:val="clear" w:color="auto" w:fill="FFFFFF"/>
        <w:spacing w:before="90" w:after="90" w:line="480" w:lineRule="auto"/>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w:t>
      </w:r>
      <w:r w:rsidRPr="00767534">
        <w:rPr>
          <w:rFonts w:asciiTheme="minorEastAsia" w:hAnsiTheme="minorEastAsia" w:cs="宋体" w:hint="eastAsia"/>
          <w:b/>
          <w:bCs/>
          <w:color w:val="000000"/>
          <w:kern w:val="0"/>
          <w:sz w:val="24"/>
          <w:szCs w:val="24"/>
        </w:rPr>
        <w:t xml:space="preserve">　二、申报方式和时间</w:t>
      </w:r>
    </w:p>
    <w:p w:rsidR="00CF220A" w:rsidRPr="00767534" w:rsidRDefault="00CF220A" w:rsidP="00561BEF">
      <w:pPr>
        <w:widowControl/>
        <w:shd w:val="clear" w:color="auto" w:fill="FFFFFF"/>
        <w:spacing w:before="90" w:after="90" w:line="480" w:lineRule="auto"/>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（一）自公告发布之日起，项目单位可准备相关申报资料，在海淀区管委会官方网站注册并申报项目。</w:t>
      </w:r>
    </w:p>
    <w:p w:rsidR="00CF220A" w:rsidRPr="00767534" w:rsidRDefault="00CF220A" w:rsidP="00561BEF">
      <w:pPr>
        <w:widowControl/>
        <w:shd w:val="clear" w:color="auto" w:fill="FFFFFF"/>
        <w:spacing w:before="90" w:after="90" w:line="480" w:lineRule="auto"/>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（二）</w:t>
      </w:r>
      <w:proofErr w:type="gramStart"/>
      <w:r w:rsidRPr="00767534">
        <w:rPr>
          <w:rFonts w:asciiTheme="minorEastAsia" w:hAnsiTheme="minorEastAsia" w:cs="宋体" w:hint="eastAsia"/>
          <w:color w:val="000000"/>
          <w:kern w:val="0"/>
          <w:sz w:val="24"/>
          <w:szCs w:val="24"/>
        </w:rPr>
        <w:t>海淀园</w:t>
      </w:r>
      <w:proofErr w:type="gramEnd"/>
      <w:r w:rsidRPr="00767534">
        <w:rPr>
          <w:rFonts w:asciiTheme="minorEastAsia" w:hAnsiTheme="minorEastAsia" w:cs="宋体" w:hint="eastAsia"/>
          <w:color w:val="000000"/>
          <w:kern w:val="0"/>
          <w:sz w:val="24"/>
          <w:szCs w:val="24"/>
        </w:rPr>
        <w:t>会同有关部门，组织专家对申报项目进行评审。</w:t>
      </w:r>
    </w:p>
    <w:p w:rsidR="00CF220A" w:rsidRPr="00767534" w:rsidRDefault="00CF220A" w:rsidP="00561BEF">
      <w:pPr>
        <w:widowControl/>
        <w:shd w:val="clear" w:color="auto" w:fill="FFFFFF"/>
        <w:spacing w:before="90" w:after="90" w:line="480" w:lineRule="auto"/>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（三）项目申报时间：2013年7月20日至2013年8月31日</w:t>
      </w:r>
    </w:p>
    <w:p w:rsidR="00CF220A" w:rsidRPr="00767534" w:rsidRDefault="00CF220A" w:rsidP="00561BEF">
      <w:pPr>
        <w:widowControl/>
        <w:shd w:val="clear" w:color="auto" w:fill="FFFFFF"/>
        <w:spacing w:before="90" w:after="90" w:line="480" w:lineRule="auto"/>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w:t>
      </w:r>
      <w:r w:rsidRPr="00767534">
        <w:rPr>
          <w:rFonts w:asciiTheme="minorEastAsia" w:hAnsiTheme="minorEastAsia" w:cs="宋体" w:hint="eastAsia"/>
          <w:b/>
          <w:bCs/>
          <w:color w:val="000000"/>
          <w:kern w:val="0"/>
          <w:sz w:val="24"/>
          <w:szCs w:val="24"/>
        </w:rPr>
        <w:t xml:space="preserve">　三、申报主体要求</w:t>
      </w:r>
    </w:p>
    <w:p w:rsidR="00CF220A" w:rsidRPr="00767534" w:rsidRDefault="00CF220A" w:rsidP="00561BEF">
      <w:pPr>
        <w:widowControl/>
        <w:shd w:val="clear" w:color="auto" w:fill="FFFFFF"/>
        <w:spacing w:before="90" w:after="90" w:line="480" w:lineRule="auto"/>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具有独立法人资格，国税、地税注册登记地及纳税均在海淀区的文化创意企业、文化科技类企业和相关机构。</w:t>
      </w:r>
    </w:p>
    <w:p w:rsidR="00CF220A" w:rsidRPr="00767534" w:rsidRDefault="00CF220A" w:rsidP="00561BEF">
      <w:pPr>
        <w:widowControl/>
        <w:shd w:val="clear" w:color="auto" w:fill="FFFFFF"/>
        <w:spacing w:before="90" w:after="90" w:line="480" w:lineRule="auto"/>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lastRenderedPageBreak/>
        <w:t xml:space="preserve">　　（一）申请专项资金的企业和相关机构应满足以下条件：注册资本不低于50万元人民币；项目单位须具有健全的法人治理结构,自主研发能力和独立核算的财务管理制度，财务状况良好。</w:t>
      </w:r>
    </w:p>
    <w:p w:rsidR="00CF220A" w:rsidRPr="00767534" w:rsidRDefault="00CF220A" w:rsidP="00561BEF">
      <w:pPr>
        <w:widowControl/>
        <w:shd w:val="clear" w:color="auto" w:fill="FFFFFF"/>
        <w:spacing w:before="90" w:after="90" w:line="480" w:lineRule="auto"/>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（二）同一法人单位（申报主体）同</w:t>
      </w:r>
      <w:proofErr w:type="gramStart"/>
      <w:r w:rsidRPr="00767534">
        <w:rPr>
          <w:rFonts w:asciiTheme="minorEastAsia" w:hAnsiTheme="minorEastAsia" w:cs="宋体" w:hint="eastAsia"/>
          <w:color w:val="000000"/>
          <w:kern w:val="0"/>
          <w:sz w:val="24"/>
          <w:szCs w:val="24"/>
        </w:rPr>
        <w:t>一</w:t>
      </w:r>
      <w:proofErr w:type="gramEnd"/>
      <w:r w:rsidRPr="00767534">
        <w:rPr>
          <w:rFonts w:asciiTheme="minorEastAsia" w:hAnsiTheme="minorEastAsia" w:cs="宋体" w:hint="eastAsia"/>
          <w:color w:val="000000"/>
          <w:kern w:val="0"/>
          <w:sz w:val="24"/>
          <w:szCs w:val="24"/>
        </w:rPr>
        <w:t>年度只能申报一个项目。如有两个及两个以上项目单位联合申报，须确定承担主要法律关系义务、且投资比例占50%及以上的项目单位作为项目申报主体，合作单位应出具同意其作为申报主体的证明。</w:t>
      </w:r>
    </w:p>
    <w:p w:rsidR="00CF220A" w:rsidRPr="00767534" w:rsidRDefault="00CF220A" w:rsidP="00561BEF">
      <w:pPr>
        <w:widowControl/>
        <w:shd w:val="clear" w:color="auto" w:fill="FFFFFF"/>
        <w:spacing w:before="90" w:after="90" w:line="480" w:lineRule="auto"/>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w:t>
      </w:r>
      <w:r w:rsidRPr="00767534">
        <w:rPr>
          <w:rFonts w:asciiTheme="minorEastAsia" w:hAnsiTheme="minorEastAsia" w:cs="宋体" w:hint="eastAsia"/>
          <w:b/>
          <w:bCs/>
          <w:color w:val="000000"/>
          <w:kern w:val="0"/>
          <w:sz w:val="24"/>
          <w:szCs w:val="24"/>
        </w:rPr>
        <w:t>四、支持方式</w:t>
      </w:r>
    </w:p>
    <w:p w:rsidR="00CF220A" w:rsidRPr="00767534" w:rsidRDefault="00CF220A" w:rsidP="00561BEF">
      <w:pPr>
        <w:widowControl/>
        <w:shd w:val="clear" w:color="auto" w:fill="FFFFFF"/>
        <w:spacing w:before="90" w:after="90" w:line="480" w:lineRule="auto"/>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主要采取项目补贴的支持方式。</w:t>
      </w:r>
    </w:p>
    <w:p w:rsidR="00CF220A" w:rsidRPr="00767534" w:rsidRDefault="00CF220A" w:rsidP="00561BEF">
      <w:pPr>
        <w:widowControl/>
        <w:shd w:val="clear" w:color="auto" w:fill="FFFFFF"/>
        <w:spacing w:before="90" w:after="90" w:line="480" w:lineRule="auto"/>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1.平台类项目，要求项目所提供的公共服务对文化和科技融合新兴产业的发展起到促进作用，可给予平台建设和运营一定的资金支持，最高200万元。</w:t>
      </w:r>
    </w:p>
    <w:p w:rsidR="00CF220A" w:rsidRPr="00767534" w:rsidRDefault="00CF220A" w:rsidP="00561BEF">
      <w:pPr>
        <w:widowControl/>
        <w:shd w:val="clear" w:color="auto" w:fill="FFFFFF"/>
        <w:spacing w:before="90" w:after="90" w:line="480" w:lineRule="auto"/>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2.产业类项目，要求项目文化科技融合特色鲜明，创新性强，商业模式新颖，具有较好的市场潜力和成长能力，能产生较好的社会效益和经济效益的项目，可根据项目实际投入给予不超过50%的补贴，最高</w:t>
      </w:r>
    </w:p>
    <w:p w:rsidR="00CF220A" w:rsidRPr="00767534" w:rsidRDefault="00CF220A" w:rsidP="00561BEF">
      <w:pPr>
        <w:widowControl/>
        <w:shd w:val="clear" w:color="auto" w:fill="FFFFFF"/>
        <w:spacing w:before="90" w:after="90" w:line="480" w:lineRule="auto"/>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100万元。</w:t>
      </w:r>
    </w:p>
    <w:p w:rsidR="00CF220A" w:rsidRPr="00767534" w:rsidRDefault="00CF220A" w:rsidP="00561BEF">
      <w:pPr>
        <w:widowControl/>
        <w:shd w:val="clear" w:color="auto" w:fill="FFFFFF"/>
        <w:spacing w:before="90" w:after="90" w:line="480" w:lineRule="auto"/>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w:t>
      </w:r>
      <w:r w:rsidRPr="00767534">
        <w:rPr>
          <w:rFonts w:asciiTheme="minorEastAsia" w:hAnsiTheme="minorEastAsia" w:cs="宋体" w:hint="eastAsia"/>
          <w:b/>
          <w:bCs/>
          <w:color w:val="000000"/>
          <w:kern w:val="0"/>
          <w:sz w:val="24"/>
          <w:szCs w:val="24"/>
        </w:rPr>
        <w:t>五、申报材料</w:t>
      </w:r>
    </w:p>
    <w:p w:rsidR="00CF220A" w:rsidRPr="00767534" w:rsidRDefault="00CF220A" w:rsidP="00561BEF">
      <w:pPr>
        <w:widowControl/>
        <w:shd w:val="clear" w:color="auto" w:fill="FFFFFF"/>
        <w:spacing w:before="90" w:after="90" w:line="480" w:lineRule="auto"/>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（一）《海淀区文化和科技融合专项项目申报书》；</w:t>
      </w:r>
    </w:p>
    <w:p w:rsidR="00CF220A" w:rsidRPr="00767534" w:rsidRDefault="00CF220A" w:rsidP="00561BEF">
      <w:pPr>
        <w:widowControl/>
        <w:shd w:val="clear" w:color="auto" w:fill="FFFFFF"/>
        <w:spacing w:before="90" w:after="90" w:line="480" w:lineRule="auto"/>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（二）申请书内规定的附件材料；</w:t>
      </w:r>
    </w:p>
    <w:p w:rsidR="00CF220A" w:rsidRPr="00767534" w:rsidRDefault="00CF220A" w:rsidP="00561BEF">
      <w:pPr>
        <w:widowControl/>
        <w:shd w:val="clear" w:color="auto" w:fill="FFFFFF"/>
        <w:spacing w:before="90" w:after="90" w:line="480" w:lineRule="auto"/>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（三）其他需补充说明的材料。</w:t>
      </w:r>
    </w:p>
    <w:p w:rsidR="00CF220A" w:rsidRPr="00767534" w:rsidRDefault="00CF220A" w:rsidP="00561BEF">
      <w:pPr>
        <w:widowControl/>
        <w:shd w:val="clear" w:color="auto" w:fill="FFFFFF"/>
        <w:spacing w:before="90" w:after="90" w:line="480" w:lineRule="auto"/>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w:t>
      </w:r>
      <w:r w:rsidRPr="00767534">
        <w:rPr>
          <w:rFonts w:asciiTheme="minorEastAsia" w:hAnsiTheme="minorEastAsia" w:cs="宋体" w:hint="eastAsia"/>
          <w:b/>
          <w:bCs/>
          <w:color w:val="000000"/>
          <w:kern w:val="0"/>
          <w:sz w:val="24"/>
          <w:szCs w:val="24"/>
        </w:rPr>
        <w:t xml:space="preserve">　六、受理单位</w:t>
      </w:r>
      <w:r w:rsidRPr="00767534">
        <w:rPr>
          <w:rFonts w:asciiTheme="minorEastAsia" w:hAnsiTheme="minorEastAsia" w:cs="宋体" w:hint="eastAsia"/>
          <w:color w:val="000000"/>
          <w:kern w:val="0"/>
          <w:sz w:val="24"/>
          <w:szCs w:val="24"/>
        </w:rPr>
        <w:t> </w:t>
      </w:r>
    </w:p>
    <w:p w:rsidR="00CF220A" w:rsidRPr="00767534" w:rsidRDefault="00CF220A" w:rsidP="00561BEF">
      <w:pPr>
        <w:widowControl/>
        <w:shd w:val="clear" w:color="auto" w:fill="FFFFFF"/>
        <w:spacing w:before="90" w:after="90" w:line="480" w:lineRule="auto"/>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w:t>
      </w:r>
      <w:proofErr w:type="gramStart"/>
      <w:r w:rsidRPr="00767534">
        <w:rPr>
          <w:rFonts w:asciiTheme="minorEastAsia" w:hAnsiTheme="minorEastAsia" w:cs="宋体" w:hint="eastAsia"/>
          <w:color w:val="000000"/>
          <w:kern w:val="0"/>
          <w:sz w:val="24"/>
          <w:szCs w:val="24"/>
        </w:rPr>
        <w:t>海淀园</w:t>
      </w:r>
      <w:proofErr w:type="gramEnd"/>
      <w:r w:rsidRPr="00767534">
        <w:rPr>
          <w:rFonts w:asciiTheme="minorEastAsia" w:hAnsiTheme="minorEastAsia" w:cs="宋体" w:hint="eastAsia"/>
          <w:color w:val="000000"/>
          <w:kern w:val="0"/>
          <w:sz w:val="24"/>
          <w:szCs w:val="24"/>
        </w:rPr>
        <w:t>管委会（区科委）科技发展处 </w:t>
      </w:r>
    </w:p>
    <w:p w:rsidR="00CF220A" w:rsidRPr="00767534" w:rsidRDefault="00CF220A" w:rsidP="00561BEF">
      <w:pPr>
        <w:widowControl/>
        <w:shd w:val="clear" w:color="auto" w:fill="FFFFFF"/>
        <w:spacing w:before="90" w:after="90" w:line="480" w:lineRule="auto"/>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联系人：王本禄、王晶</w:t>
      </w:r>
    </w:p>
    <w:p w:rsidR="00CF220A" w:rsidRPr="00767534" w:rsidRDefault="00CF220A" w:rsidP="00561BEF">
      <w:pPr>
        <w:widowControl/>
        <w:shd w:val="clear" w:color="auto" w:fill="FFFFFF"/>
        <w:spacing w:before="90" w:after="90" w:line="480" w:lineRule="auto"/>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联系电话：88499061\88499405</w:t>
      </w:r>
    </w:p>
    <w:p w:rsidR="00CF220A" w:rsidRPr="00767534" w:rsidRDefault="00CF220A" w:rsidP="00561BEF">
      <w:pPr>
        <w:widowControl/>
        <w:shd w:val="clear" w:color="auto" w:fill="FFFFFF"/>
        <w:spacing w:before="90" w:after="90" w:line="480" w:lineRule="auto"/>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w:t>
      </w:r>
      <w:r w:rsidRPr="00767534">
        <w:rPr>
          <w:rFonts w:asciiTheme="minorEastAsia" w:hAnsiTheme="minorEastAsia" w:cs="宋体" w:hint="eastAsia"/>
          <w:b/>
          <w:bCs/>
          <w:color w:val="000000"/>
          <w:kern w:val="0"/>
          <w:sz w:val="24"/>
          <w:szCs w:val="24"/>
        </w:rPr>
        <w:t>七、申报流程 </w:t>
      </w:r>
    </w:p>
    <w:p w:rsidR="00CF220A" w:rsidRPr="00767534" w:rsidRDefault="00CF220A" w:rsidP="00561BEF">
      <w:pPr>
        <w:widowControl/>
        <w:shd w:val="clear" w:color="auto" w:fill="FFFFFF"/>
        <w:spacing w:before="90" w:after="90" w:line="480" w:lineRule="auto"/>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项目申报请进入海淀区专项资金网上申报统一入口（可从区政府</w:t>
      </w:r>
      <w:proofErr w:type="gramStart"/>
      <w:r w:rsidRPr="00767534">
        <w:rPr>
          <w:rFonts w:asciiTheme="minorEastAsia" w:hAnsiTheme="minorEastAsia" w:cs="宋体" w:hint="eastAsia"/>
          <w:color w:val="000000"/>
          <w:kern w:val="0"/>
          <w:sz w:val="24"/>
          <w:szCs w:val="24"/>
        </w:rPr>
        <w:t>网站专项</w:t>
      </w:r>
      <w:proofErr w:type="gramEnd"/>
      <w:r w:rsidRPr="00767534">
        <w:rPr>
          <w:rFonts w:asciiTheme="minorEastAsia" w:hAnsiTheme="minorEastAsia" w:cs="宋体" w:hint="eastAsia"/>
          <w:color w:val="000000"/>
          <w:kern w:val="0"/>
          <w:sz w:val="24"/>
          <w:szCs w:val="24"/>
        </w:rPr>
        <w:t>资金申报链接进入），查看专项申报指南。如确定进行专项申报，</w:t>
      </w:r>
      <w:proofErr w:type="gramStart"/>
      <w:r w:rsidRPr="00767534">
        <w:rPr>
          <w:rFonts w:asciiTheme="minorEastAsia" w:hAnsiTheme="minorEastAsia" w:cs="宋体" w:hint="eastAsia"/>
          <w:color w:val="000000"/>
          <w:kern w:val="0"/>
          <w:sz w:val="24"/>
          <w:szCs w:val="24"/>
        </w:rPr>
        <w:t>点击专项</w:t>
      </w:r>
      <w:proofErr w:type="gramEnd"/>
      <w:r w:rsidRPr="00767534">
        <w:rPr>
          <w:rFonts w:asciiTheme="minorEastAsia" w:hAnsiTheme="minorEastAsia" w:cs="宋体" w:hint="eastAsia"/>
          <w:color w:val="000000"/>
          <w:kern w:val="0"/>
          <w:sz w:val="24"/>
          <w:szCs w:val="24"/>
        </w:rPr>
        <w:t>资金名称，</w:t>
      </w:r>
      <w:r w:rsidRPr="00767534">
        <w:rPr>
          <w:rFonts w:asciiTheme="minorEastAsia" w:hAnsiTheme="minorEastAsia" w:cs="宋体" w:hint="eastAsia"/>
          <w:color w:val="000000"/>
          <w:kern w:val="0"/>
          <w:sz w:val="24"/>
          <w:szCs w:val="24"/>
        </w:rPr>
        <w:lastRenderedPageBreak/>
        <w:t>网络登录后（已是“海淀区人民政府行政办事中心”用户，可直接登录，否则请新注册用户），浏览事项说明，在线按要求填报并提交企业相关材料。</w:t>
      </w:r>
    </w:p>
    <w:p w:rsidR="00CF220A" w:rsidRPr="00767534" w:rsidRDefault="00CF220A" w:rsidP="00561BEF">
      <w:pPr>
        <w:widowControl/>
        <w:shd w:val="clear" w:color="auto" w:fill="FFFFFF"/>
        <w:spacing w:before="90" w:after="90" w:line="480" w:lineRule="auto"/>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w:t>
      </w:r>
      <w:r w:rsidRPr="00767534">
        <w:rPr>
          <w:rFonts w:asciiTheme="minorEastAsia" w:hAnsiTheme="minorEastAsia" w:cs="宋体" w:hint="eastAsia"/>
          <w:b/>
          <w:bCs/>
          <w:color w:val="000000"/>
          <w:kern w:val="0"/>
          <w:sz w:val="24"/>
          <w:szCs w:val="24"/>
        </w:rPr>
        <w:t xml:space="preserve">　八、其他事项</w:t>
      </w:r>
    </w:p>
    <w:p w:rsidR="00CF220A" w:rsidRPr="00767534" w:rsidRDefault="00CF220A" w:rsidP="00561BEF">
      <w:pPr>
        <w:widowControl/>
        <w:shd w:val="clear" w:color="auto" w:fill="FFFFFF"/>
        <w:spacing w:before="90" w:after="90" w:line="480" w:lineRule="auto"/>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（一）获得专项资金支持的项目单位须承诺从获得支持之日起5年内工商注册地、纳税地不迁出海淀；</w:t>
      </w:r>
    </w:p>
    <w:p w:rsidR="00CF220A" w:rsidRPr="00767534" w:rsidRDefault="00CF220A" w:rsidP="00561BEF">
      <w:pPr>
        <w:widowControl/>
        <w:shd w:val="clear" w:color="auto" w:fill="FFFFFF"/>
        <w:spacing w:before="90" w:after="90" w:line="480" w:lineRule="auto"/>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（二）项目评审进展及有关情况持续在海淀区专项资金统一申报平台进行公告公示，请注意及时查询； </w:t>
      </w:r>
    </w:p>
    <w:p w:rsidR="00CF220A" w:rsidRPr="00767534" w:rsidRDefault="00CF220A" w:rsidP="00561BEF">
      <w:pPr>
        <w:widowControl/>
        <w:shd w:val="clear" w:color="auto" w:fill="FFFFFF"/>
        <w:spacing w:before="90" w:line="480" w:lineRule="auto"/>
        <w:jc w:val="left"/>
        <w:rPr>
          <w:rFonts w:asciiTheme="minorEastAsia" w:hAnsiTheme="minorEastAsia" w:cs="宋体"/>
          <w:color w:val="000000"/>
          <w:kern w:val="0"/>
          <w:sz w:val="24"/>
          <w:szCs w:val="24"/>
        </w:rPr>
      </w:pPr>
      <w:r w:rsidRPr="00767534">
        <w:rPr>
          <w:rFonts w:asciiTheme="minorEastAsia" w:hAnsiTheme="minorEastAsia" w:cs="宋体" w:hint="eastAsia"/>
          <w:color w:val="000000"/>
          <w:kern w:val="0"/>
          <w:sz w:val="24"/>
          <w:szCs w:val="24"/>
        </w:rPr>
        <w:t xml:space="preserve">　　（三）各项目应按本公告要求自行申报，凡通过中介公司代理申请的一律无效。</w:t>
      </w:r>
    </w:p>
    <w:p w:rsidR="00CF220A" w:rsidRPr="00767534" w:rsidRDefault="00CF220A" w:rsidP="00561BEF">
      <w:pPr>
        <w:widowControl/>
        <w:jc w:val="left"/>
        <w:rPr>
          <w:rFonts w:asciiTheme="minorEastAsia" w:hAnsiTheme="minorEastAsia" w:cs="宋体"/>
          <w:kern w:val="0"/>
          <w:sz w:val="24"/>
          <w:szCs w:val="24"/>
        </w:rPr>
      </w:pPr>
      <w:r w:rsidRPr="00767534">
        <w:rPr>
          <w:rFonts w:asciiTheme="minorEastAsia" w:hAnsiTheme="minorEastAsia" w:cs="宋体"/>
          <w:color w:val="000000"/>
          <w:kern w:val="0"/>
          <w:sz w:val="24"/>
          <w:szCs w:val="24"/>
        </w:rPr>
        <w:br/>
      </w:r>
      <w:r w:rsidRPr="00767534">
        <w:rPr>
          <w:rFonts w:asciiTheme="minorEastAsia" w:hAnsiTheme="minorEastAsia" w:cs="宋体"/>
          <w:b/>
          <w:bCs/>
          <w:color w:val="000000"/>
          <w:kern w:val="0"/>
          <w:sz w:val="24"/>
          <w:szCs w:val="24"/>
          <w:shd w:val="clear" w:color="auto" w:fill="FFFFFF"/>
        </w:rPr>
        <w:t>附件下载</w:t>
      </w:r>
    </w:p>
    <w:p w:rsidR="00CF220A" w:rsidRPr="002F4000" w:rsidRDefault="00D13B14" w:rsidP="00561BEF">
      <w:pPr>
        <w:widowControl/>
        <w:shd w:val="clear" w:color="auto" w:fill="FFFFFF"/>
        <w:spacing w:line="375" w:lineRule="atLeast"/>
        <w:jc w:val="left"/>
        <w:rPr>
          <w:rFonts w:asciiTheme="minorEastAsia" w:hAnsiTheme="minorEastAsia" w:cs="宋体"/>
          <w:kern w:val="0"/>
          <w:sz w:val="24"/>
          <w:szCs w:val="24"/>
        </w:rPr>
      </w:pPr>
      <w:hyperlink r:id="rId50" w:history="1">
        <w:r w:rsidR="00CF220A" w:rsidRPr="002F4000">
          <w:rPr>
            <w:rFonts w:asciiTheme="minorEastAsia" w:hAnsiTheme="minorEastAsia" w:cs="宋体"/>
            <w:kern w:val="0"/>
            <w:sz w:val="24"/>
            <w:szCs w:val="24"/>
          </w:rPr>
          <w:t>附件：海淀区文化和科技融合专项项目申报书</w:t>
        </w:r>
      </w:hyperlink>
    </w:p>
    <w:p w:rsidR="00CF220A" w:rsidRPr="00767534" w:rsidRDefault="00CF220A">
      <w:pPr>
        <w:rPr>
          <w:rFonts w:asciiTheme="minorEastAsia" w:hAnsiTheme="minorEastAsia"/>
          <w:sz w:val="24"/>
          <w:szCs w:val="24"/>
        </w:rPr>
      </w:pPr>
    </w:p>
    <w:p w:rsidR="00CF220A" w:rsidRPr="00767534" w:rsidRDefault="00CF220A">
      <w:pPr>
        <w:rPr>
          <w:rFonts w:asciiTheme="minorEastAsia" w:hAnsiTheme="minorEastAsia"/>
          <w:sz w:val="24"/>
          <w:szCs w:val="24"/>
        </w:rPr>
      </w:pPr>
    </w:p>
    <w:p w:rsidR="00CF220A" w:rsidRPr="00767534" w:rsidRDefault="00CF220A" w:rsidP="009701F6">
      <w:pPr>
        <w:pStyle w:val="a6"/>
        <w:shd w:val="clear" w:color="auto" w:fill="F7FAFF"/>
        <w:spacing w:line="330" w:lineRule="atLeast"/>
        <w:jc w:val="center"/>
        <w:outlineLvl w:val="1"/>
        <w:rPr>
          <w:rFonts w:asciiTheme="minorEastAsia" w:eastAsiaTheme="minorEastAsia" w:hAnsiTheme="minorEastAsia"/>
          <w:b/>
          <w:color w:val="000000"/>
        </w:rPr>
      </w:pPr>
      <w:bookmarkStart w:id="108" w:name="_Toc370143756"/>
      <w:bookmarkStart w:id="109" w:name="_Toc372200328"/>
      <w:bookmarkStart w:id="110" w:name="_Toc372726635"/>
      <w:r w:rsidRPr="00767534">
        <w:rPr>
          <w:rFonts w:asciiTheme="minorEastAsia" w:eastAsiaTheme="minorEastAsia" w:hAnsiTheme="minorEastAsia" w:hint="eastAsia"/>
          <w:b/>
          <w:color w:val="000000"/>
        </w:rPr>
        <w:t>海淀区战略性新兴产业技术路线图</w:t>
      </w:r>
      <w:bookmarkEnd w:id="108"/>
      <w:bookmarkEnd w:id="109"/>
      <w:bookmarkEnd w:id="110"/>
    </w:p>
    <w:p w:rsidR="00CF220A" w:rsidRPr="00767534" w:rsidRDefault="00CF220A" w:rsidP="00561BEF">
      <w:pPr>
        <w:pStyle w:val="a6"/>
        <w:shd w:val="clear" w:color="auto" w:fill="F7FAFF"/>
        <w:spacing w:line="330" w:lineRule="atLeast"/>
        <w:rPr>
          <w:rFonts w:asciiTheme="minorEastAsia" w:eastAsiaTheme="minorEastAsia" w:hAnsiTheme="minorEastAsia"/>
          <w:color w:val="000000"/>
        </w:rPr>
      </w:pPr>
      <w:r w:rsidRPr="00767534">
        <w:rPr>
          <w:rFonts w:asciiTheme="minorEastAsia" w:eastAsiaTheme="minorEastAsia" w:hAnsiTheme="minorEastAsia"/>
          <w:color w:val="000000"/>
        </w:rPr>
        <w:t>一、移动互联网与下一代互联网产业</w:t>
      </w:r>
    </w:p>
    <w:p w:rsidR="00CF220A" w:rsidRPr="00767534" w:rsidRDefault="00CF220A" w:rsidP="00561BEF">
      <w:pPr>
        <w:pStyle w:val="a6"/>
        <w:shd w:val="clear" w:color="auto" w:fill="F7FAFF"/>
        <w:spacing w:line="330" w:lineRule="atLeast"/>
        <w:rPr>
          <w:rFonts w:asciiTheme="minorEastAsia" w:eastAsiaTheme="minorEastAsia" w:hAnsiTheme="minorEastAsia"/>
          <w:color w:val="000000"/>
        </w:rPr>
      </w:pPr>
      <w:r w:rsidRPr="00767534">
        <w:rPr>
          <w:rFonts w:asciiTheme="minorEastAsia" w:eastAsiaTheme="minorEastAsia" w:hAnsiTheme="minorEastAsia"/>
          <w:color w:val="000000"/>
        </w:rPr>
        <w:t xml:space="preserve">　　</w:t>
      </w:r>
      <w:r w:rsidRPr="00767534">
        <w:rPr>
          <w:rFonts w:asciiTheme="minorEastAsia" w:eastAsiaTheme="minorEastAsia" w:hAnsiTheme="minorEastAsia" w:hint="eastAsia"/>
          <w:color w:val="000000"/>
        </w:rPr>
        <w:t>★</w:t>
      </w:r>
      <w:r w:rsidRPr="00767534">
        <w:rPr>
          <w:rFonts w:asciiTheme="minorEastAsia" w:eastAsiaTheme="minorEastAsia" w:hAnsiTheme="minorEastAsia"/>
          <w:color w:val="000000"/>
        </w:rPr>
        <w:t>重点发展领域和方向</w:t>
      </w:r>
    </w:p>
    <w:p w:rsidR="00CF220A" w:rsidRPr="00767534" w:rsidRDefault="00CF220A" w:rsidP="00561BEF">
      <w:pPr>
        <w:pStyle w:val="a6"/>
        <w:shd w:val="clear" w:color="auto" w:fill="F7FAFF"/>
        <w:spacing w:line="330" w:lineRule="atLeast"/>
        <w:rPr>
          <w:rFonts w:asciiTheme="minorEastAsia" w:eastAsiaTheme="minorEastAsia" w:hAnsiTheme="minorEastAsia"/>
          <w:color w:val="000000"/>
        </w:rPr>
      </w:pPr>
      <w:r w:rsidRPr="00767534">
        <w:rPr>
          <w:rFonts w:asciiTheme="minorEastAsia" w:eastAsiaTheme="minorEastAsia" w:hAnsiTheme="minorEastAsia"/>
          <w:color w:val="000000"/>
        </w:rPr>
        <w:t xml:space="preserve">　　共6个重点领域的13个重点发展方向。</w:t>
      </w:r>
    </w:p>
    <w:p w:rsidR="00CF220A" w:rsidRPr="00767534" w:rsidRDefault="00CF220A" w:rsidP="00561BEF">
      <w:pPr>
        <w:pStyle w:val="a6"/>
        <w:shd w:val="clear" w:color="auto" w:fill="F7FAFF"/>
        <w:spacing w:line="330" w:lineRule="atLeast"/>
        <w:rPr>
          <w:rFonts w:asciiTheme="minorEastAsia" w:eastAsiaTheme="minorEastAsia" w:hAnsiTheme="minorEastAsia"/>
          <w:color w:val="000000"/>
        </w:rPr>
      </w:pPr>
      <w:r w:rsidRPr="00767534">
        <w:rPr>
          <w:rFonts w:asciiTheme="minorEastAsia" w:eastAsiaTheme="minorEastAsia" w:hAnsiTheme="minorEastAsia"/>
          <w:color w:val="000000"/>
        </w:rPr>
        <w:t xml:space="preserve">　　硬件领域——宽带无线专网应用、网络过渡</w:t>
      </w:r>
    </w:p>
    <w:p w:rsidR="00CF220A" w:rsidRPr="00767534" w:rsidRDefault="00CF220A" w:rsidP="00561BEF">
      <w:pPr>
        <w:pStyle w:val="a6"/>
        <w:shd w:val="clear" w:color="auto" w:fill="F7FAFF"/>
        <w:spacing w:line="330" w:lineRule="atLeast"/>
        <w:rPr>
          <w:rFonts w:asciiTheme="minorEastAsia" w:eastAsiaTheme="minorEastAsia" w:hAnsiTheme="minorEastAsia"/>
          <w:color w:val="000000"/>
        </w:rPr>
      </w:pPr>
      <w:r w:rsidRPr="00767534">
        <w:rPr>
          <w:rFonts w:asciiTheme="minorEastAsia" w:eastAsiaTheme="minorEastAsia" w:hAnsiTheme="minorEastAsia"/>
          <w:color w:val="000000"/>
        </w:rPr>
        <w:t xml:space="preserve">　　运营领域——运营支撑、业务支撑和能源综合管理</w:t>
      </w:r>
    </w:p>
    <w:p w:rsidR="00CF220A" w:rsidRPr="00767534" w:rsidRDefault="00CF220A" w:rsidP="00561BEF">
      <w:pPr>
        <w:pStyle w:val="a6"/>
        <w:shd w:val="clear" w:color="auto" w:fill="F7FAFF"/>
        <w:spacing w:line="330" w:lineRule="atLeast"/>
        <w:rPr>
          <w:rFonts w:asciiTheme="minorEastAsia" w:eastAsiaTheme="minorEastAsia" w:hAnsiTheme="minorEastAsia"/>
          <w:color w:val="000000"/>
        </w:rPr>
      </w:pPr>
      <w:r w:rsidRPr="00767534">
        <w:rPr>
          <w:rFonts w:asciiTheme="minorEastAsia" w:eastAsiaTheme="minorEastAsia" w:hAnsiTheme="minorEastAsia"/>
          <w:color w:val="000000"/>
        </w:rPr>
        <w:t xml:space="preserve">　　信息安全领域——网络安全设备、网络安全检测</w:t>
      </w:r>
    </w:p>
    <w:p w:rsidR="00CF220A" w:rsidRPr="00767534" w:rsidRDefault="00CF220A" w:rsidP="00561BEF">
      <w:pPr>
        <w:pStyle w:val="a6"/>
        <w:shd w:val="clear" w:color="auto" w:fill="F7FAFF"/>
        <w:spacing w:line="330" w:lineRule="atLeast"/>
        <w:rPr>
          <w:rFonts w:asciiTheme="minorEastAsia" w:eastAsiaTheme="minorEastAsia" w:hAnsiTheme="minorEastAsia"/>
          <w:color w:val="000000"/>
        </w:rPr>
      </w:pPr>
      <w:r w:rsidRPr="00767534">
        <w:rPr>
          <w:rFonts w:asciiTheme="minorEastAsia" w:eastAsiaTheme="minorEastAsia" w:hAnsiTheme="minorEastAsia"/>
          <w:color w:val="000000"/>
        </w:rPr>
        <w:t xml:space="preserve">　　接入领域——接入网设备和服务</w:t>
      </w:r>
    </w:p>
    <w:p w:rsidR="00CF220A" w:rsidRPr="00767534" w:rsidRDefault="00CF220A" w:rsidP="00561BEF">
      <w:pPr>
        <w:pStyle w:val="a6"/>
        <w:shd w:val="clear" w:color="auto" w:fill="F7FAFF"/>
        <w:spacing w:line="330" w:lineRule="atLeast"/>
        <w:rPr>
          <w:rFonts w:asciiTheme="minorEastAsia" w:eastAsiaTheme="minorEastAsia" w:hAnsiTheme="minorEastAsia"/>
          <w:color w:val="000000"/>
        </w:rPr>
      </w:pPr>
      <w:r w:rsidRPr="00767534">
        <w:rPr>
          <w:rFonts w:asciiTheme="minorEastAsia" w:eastAsiaTheme="minorEastAsia" w:hAnsiTheme="minorEastAsia"/>
          <w:color w:val="000000"/>
        </w:rPr>
        <w:t xml:space="preserve">　　终端领域——终端产品产业化、平台性软件和周边设备</w:t>
      </w:r>
    </w:p>
    <w:p w:rsidR="00CF220A" w:rsidRPr="00767534" w:rsidRDefault="00CF220A" w:rsidP="00561BEF">
      <w:pPr>
        <w:pStyle w:val="a6"/>
        <w:shd w:val="clear" w:color="auto" w:fill="F7FAFF"/>
        <w:spacing w:line="330" w:lineRule="atLeast"/>
        <w:rPr>
          <w:rFonts w:asciiTheme="minorEastAsia" w:eastAsiaTheme="minorEastAsia" w:hAnsiTheme="minorEastAsia"/>
          <w:color w:val="000000"/>
        </w:rPr>
      </w:pPr>
      <w:r w:rsidRPr="00767534">
        <w:rPr>
          <w:rFonts w:asciiTheme="minorEastAsia" w:eastAsiaTheme="minorEastAsia" w:hAnsiTheme="minorEastAsia"/>
          <w:color w:val="000000"/>
        </w:rPr>
        <w:t xml:space="preserve">　　应用服务领域——应用服务平台、应用服务开发</w:t>
      </w:r>
    </w:p>
    <w:p w:rsidR="00CF220A" w:rsidRPr="00767534" w:rsidRDefault="00CF220A" w:rsidP="00561BEF">
      <w:pPr>
        <w:pStyle w:val="a6"/>
        <w:shd w:val="clear" w:color="auto" w:fill="F7FAFF"/>
        <w:spacing w:line="330" w:lineRule="atLeast"/>
        <w:rPr>
          <w:rFonts w:asciiTheme="minorEastAsia" w:eastAsiaTheme="minorEastAsia" w:hAnsiTheme="minorEastAsia"/>
          <w:color w:val="000000"/>
        </w:rPr>
      </w:pPr>
      <w:r w:rsidRPr="00767534">
        <w:rPr>
          <w:rFonts w:asciiTheme="minorEastAsia" w:eastAsiaTheme="minorEastAsia" w:hAnsiTheme="minorEastAsia"/>
          <w:color w:val="000000"/>
        </w:rPr>
        <w:t xml:space="preserve">　　</w:t>
      </w:r>
      <w:r w:rsidRPr="00767534">
        <w:rPr>
          <w:rFonts w:asciiTheme="minorEastAsia" w:eastAsiaTheme="minorEastAsia" w:hAnsiTheme="minorEastAsia" w:hint="eastAsia"/>
          <w:color w:val="000000"/>
        </w:rPr>
        <w:t>★</w:t>
      </w:r>
      <w:r w:rsidRPr="00767534">
        <w:rPr>
          <w:rFonts w:asciiTheme="minorEastAsia" w:eastAsiaTheme="minorEastAsia" w:hAnsiTheme="minorEastAsia"/>
          <w:color w:val="000000"/>
        </w:rPr>
        <w:t>发展目标</w:t>
      </w:r>
    </w:p>
    <w:p w:rsidR="00CF220A" w:rsidRPr="00767534" w:rsidRDefault="00CF220A" w:rsidP="00561BEF">
      <w:pPr>
        <w:pStyle w:val="a6"/>
        <w:shd w:val="clear" w:color="auto" w:fill="F7FAFF"/>
        <w:spacing w:line="330" w:lineRule="atLeast"/>
        <w:rPr>
          <w:rFonts w:asciiTheme="minorEastAsia" w:eastAsiaTheme="minorEastAsia" w:hAnsiTheme="minorEastAsia"/>
          <w:color w:val="000000"/>
        </w:rPr>
      </w:pPr>
      <w:r w:rsidRPr="00767534">
        <w:rPr>
          <w:rFonts w:asciiTheme="minorEastAsia" w:eastAsiaTheme="minorEastAsia" w:hAnsiTheme="minorEastAsia"/>
          <w:color w:val="000000"/>
        </w:rPr>
        <w:t xml:space="preserve">　　（一）2015年——移动互联网与下一代互联网产业收入达到4000亿元。在运营平台、软件、终端产品、硬件设备、应用服务等技术领域突破一批技术瓶颈，取得一批重要研究成果，创制一批国际技术标准；培育一批龙头示范企业、高成长的瞪</w:t>
      </w:r>
      <w:proofErr w:type="gramStart"/>
      <w:r w:rsidRPr="00767534">
        <w:rPr>
          <w:rFonts w:asciiTheme="minorEastAsia" w:eastAsiaTheme="minorEastAsia" w:hAnsiTheme="minorEastAsia"/>
          <w:color w:val="000000"/>
        </w:rPr>
        <w:t>羚</w:t>
      </w:r>
      <w:proofErr w:type="gramEnd"/>
      <w:r w:rsidRPr="00767534">
        <w:rPr>
          <w:rFonts w:asciiTheme="minorEastAsia" w:eastAsiaTheme="minorEastAsia" w:hAnsiTheme="minorEastAsia"/>
          <w:color w:val="000000"/>
        </w:rPr>
        <w:t>企业；应用水平显著提高，完成一批应用示范项目和工程。其中，12个重点发展方向的收入规模达到1182亿元。</w:t>
      </w:r>
    </w:p>
    <w:p w:rsidR="00CF220A" w:rsidRPr="00767534" w:rsidRDefault="00CF220A" w:rsidP="00561BEF">
      <w:pPr>
        <w:pStyle w:val="a6"/>
        <w:shd w:val="clear" w:color="auto" w:fill="F7FAFF"/>
        <w:spacing w:line="330" w:lineRule="atLeast"/>
        <w:rPr>
          <w:rFonts w:asciiTheme="minorEastAsia" w:eastAsiaTheme="minorEastAsia" w:hAnsiTheme="minorEastAsia"/>
          <w:color w:val="000000"/>
        </w:rPr>
      </w:pPr>
      <w:r w:rsidRPr="00767534">
        <w:rPr>
          <w:rFonts w:asciiTheme="minorEastAsia" w:eastAsiaTheme="minorEastAsia" w:hAnsiTheme="minorEastAsia"/>
          <w:color w:val="000000"/>
        </w:rPr>
        <w:t xml:space="preserve">　　（二）2020年——建成国内领先、世界先进的网络基础设施，使区内70%以上的企业接入到IPv6网络；将海淀区移动互联网与下一代互联网产业发展成为拥有全球技术主导权的产业集群。 </w:t>
      </w:r>
    </w:p>
    <w:p w:rsidR="00CF220A" w:rsidRPr="00767534" w:rsidRDefault="00CF220A" w:rsidP="00561BEF">
      <w:pPr>
        <w:pStyle w:val="a6"/>
        <w:shd w:val="clear" w:color="auto" w:fill="F7FAFF"/>
        <w:spacing w:line="330" w:lineRule="atLeast"/>
        <w:rPr>
          <w:rFonts w:asciiTheme="minorEastAsia" w:eastAsiaTheme="minorEastAsia" w:hAnsiTheme="minorEastAsia"/>
          <w:color w:val="000000"/>
        </w:rPr>
      </w:pPr>
      <w:r w:rsidRPr="00767534">
        <w:rPr>
          <w:rFonts w:asciiTheme="minorEastAsia" w:eastAsiaTheme="minorEastAsia" w:hAnsiTheme="minorEastAsia"/>
          <w:color w:val="000000"/>
        </w:rPr>
        <w:lastRenderedPageBreak/>
        <w:t xml:space="preserve">　　二、北斗及空间信息产业</w:t>
      </w:r>
    </w:p>
    <w:p w:rsidR="00CF220A" w:rsidRPr="00767534" w:rsidRDefault="00CF220A" w:rsidP="00561BEF">
      <w:pPr>
        <w:pStyle w:val="a6"/>
        <w:shd w:val="clear" w:color="auto" w:fill="F7FAFF"/>
        <w:spacing w:line="330" w:lineRule="atLeast"/>
        <w:rPr>
          <w:rFonts w:asciiTheme="minorEastAsia" w:eastAsiaTheme="minorEastAsia" w:hAnsiTheme="minorEastAsia"/>
          <w:color w:val="000000"/>
        </w:rPr>
      </w:pPr>
      <w:r w:rsidRPr="00767534">
        <w:rPr>
          <w:rFonts w:asciiTheme="minorEastAsia" w:eastAsiaTheme="minorEastAsia" w:hAnsiTheme="minorEastAsia"/>
          <w:color w:val="000000"/>
        </w:rPr>
        <w:t xml:space="preserve">　　</w:t>
      </w:r>
      <w:r w:rsidRPr="00767534">
        <w:rPr>
          <w:rFonts w:asciiTheme="minorEastAsia" w:eastAsiaTheme="minorEastAsia" w:hAnsiTheme="minorEastAsia" w:hint="eastAsia"/>
          <w:color w:val="000000"/>
        </w:rPr>
        <w:t>★</w:t>
      </w:r>
      <w:r w:rsidRPr="00767534">
        <w:rPr>
          <w:rFonts w:asciiTheme="minorEastAsia" w:eastAsiaTheme="minorEastAsia" w:hAnsiTheme="minorEastAsia"/>
          <w:color w:val="000000"/>
        </w:rPr>
        <w:t>重点发展领域和方向</w:t>
      </w:r>
    </w:p>
    <w:p w:rsidR="00CF220A" w:rsidRPr="00767534" w:rsidRDefault="00CF220A" w:rsidP="00561BEF">
      <w:pPr>
        <w:pStyle w:val="a6"/>
        <w:shd w:val="clear" w:color="auto" w:fill="F7FAFF"/>
        <w:spacing w:line="330" w:lineRule="atLeast"/>
        <w:rPr>
          <w:rFonts w:asciiTheme="minorEastAsia" w:eastAsiaTheme="minorEastAsia" w:hAnsiTheme="minorEastAsia"/>
          <w:color w:val="000000"/>
        </w:rPr>
      </w:pPr>
      <w:r w:rsidRPr="00767534">
        <w:rPr>
          <w:rFonts w:asciiTheme="minorEastAsia" w:eastAsiaTheme="minorEastAsia" w:hAnsiTheme="minorEastAsia"/>
          <w:color w:val="000000"/>
        </w:rPr>
        <w:t xml:space="preserve">　　共3个重点领域的6个重点发展方向。</w:t>
      </w:r>
    </w:p>
    <w:p w:rsidR="00CF220A" w:rsidRPr="00767534" w:rsidRDefault="00CF220A" w:rsidP="00561BEF">
      <w:pPr>
        <w:pStyle w:val="a6"/>
        <w:shd w:val="clear" w:color="auto" w:fill="F7FAFF"/>
        <w:spacing w:line="330" w:lineRule="atLeast"/>
        <w:rPr>
          <w:rFonts w:asciiTheme="minorEastAsia" w:eastAsiaTheme="minorEastAsia" w:hAnsiTheme="minorEastAsia"/>
          <w:color w:val="000000"/>
        </w:rPr>
      </w:pPr>
      <w:r w:rsidRPr="00767534">
        <w:rPr>
          <w:rFonts w:asciiTheme="minorEastAsia" w:eastAsiaTheme="minorEastAsia" w:hAnsiTheme="minorEastAsia"/>
          <w:color w:val="000000"/>
        </w:rPr>
        <w:t xml:space="preserve">　　卫星导航与位置服务领域——北斗兼容系统集成、运营服务</w:t>
      </w:r>
    </w:p>
    <w:p w:rsidR="00CF220A" w:rsidRPr="00767534" w:rsidRDefault="00CF220A" w:rsidP="00561BEF">
      <w:pPr>
        <w:pStyle w:val="a6"/>
        <w:shd w:val="clear" w:color="auto" w:fill="F7FAFF"/>
        <w:spacing w:line="330" w:lineRule="atLeast"/>
        <w:rPr>
          <w:rFonts w:asciiTheme="minorEastAsia" w:eastAsiaTheme="minorEastAsia" w:hAnsiTheme="minorEastAsia"/>
          <w:color w:val="000000"/>
        </w:rPr>
      </w:pPr>
      <w:r w:rsidRPr="00767534">
        <w:rPr>
          <w:rFonts w:asciiTheme="minorEastAsia" w:eastAsiaTheme="minorEastAsia" w:hAnsiTheme="minorEastAsia"/>
          <w:color w:val="000000"/>
        </w:rPr>
        <w:t xml:space="preserve">　　地理信息领域——地理信息数据采集、地理信息智能服务</w:t>
      </w:r>
    </w:p>
    <w:p w:rsidR="00CF220A" w:rsidRPr="00767534" w:rsidRDefault="00CF220A" w:rsidP="00561BEF">
      <w:pPr>
        <w:pStyle w:val="a6"/>
        <w:shd w:val="clear" w:color="auto" w:fill="F7FAFF"/>
        <w:spacing w:line="330" w:lineRule="atLeast"/>
        <w:rPr>
          <w:rFonts w:asciiTheme="minorEastAsia" w:eastAsiaTheme="minorEastAsia" w:hAnsiTheme="minorEastAsia"/>
          <w:color w:val="000000"/>
        </w:rPr>
      </w:pPr>
      <w:r w:rsidRPr="00767534">
        <w:rPr>
          <w:rFonts w:asciiTheme="minorEastAsia" w:eastAsiaTheme="minorEastAsia" w:hAnsiTheme="minorEastAsia"/>
          <w:color w:val="000000"/>
        </w:rPr>
        <w:t xml:space="preserve">　　遥感领域——遥感数据处理、遥感应用服务</w:t>
      </w:r>
    </w:p>
    <w:p w:rsidR="00CF220A" w:rsidRPr="00767534" w:rsidRDefault="00CF220A" w:rsidP="00561BEF">
      <w:pPr>
        <w:pStyle w:val="a6"/>
        <w:shd w:val="clear" w:color="auto" w:fill="F7FAFF"/>
        <w:spacing w:line="330" w:lineRule="atLeast"/>
        <w:rPr>
          <w:rFonts w:asciiTheme="minorEastAsia" w:eastAsiaTheme="minorEastAsia" w:hAnsiTheme="minorEastAsia"/>
          <w:color w:val="000000"/>
        </w:rPr>
      </w:pPr>
      <w:r w:rsidRPr="00767534">
        <w:rPr>
          <w:rFonts w:asciiTheme="minorEastAsia" w:eastAsiaTheme="minorEastAsia" w:hAnsiTheme="minorEastAsia"/>
          <w:color w:val="000000"/>
        </w:rPr>
        <w:t xml:space="preserve">　　</w:t>
      </w:r>
      <w:r w:rsidRPr="00767534">
        <w:rPr>
          <w:rFonts w:asciiTheme="minorEastAsia" w:eastAsiaTheme="minorEastAsia" w:hAnsiTheme="minorEastAsia" w:hint="eastAsia"/>
          <w:color w:val="000000"/>
        </w:rPr>
        <w:t>★</w:t>
      </w:r>
      <w:r w:rsidRPr="00767534">
        <w:rPr>
          <w:rFonts w:asciiTheme="minorEastAsia" w:eastAsiaTheme="minorEastAsia" w:hAnsiTheme="minorEastAsia"/>
          <w:color w:val="000000"/>
        </w:rPr>
        <w:t>发展目标</w:t>
      </w:r>
    </w:p>
    <w:p w:rsidR="00CF220A" w:rsidRPr="00767534" w:rsidRDefault="00CF220A" w:rsidP="00561BEF">
      <w:pPr>
        <w:pStyle w:val="a6"/>
        <w:shd w:val="clear" w:color="auto" w:fill="F7FAFF"/>
        <w:spacing w:line="330" w:lineRule="atLeast"/>
        <w:rPr>
          <w:rFonts w:asciiTheme="minorEastAsia" w:eastAsiaTheme="minorEastAsia" w:hAnsiTheme="minorEastAsia"/>
          <w:color w:val="000000"/>
        </w:rPr>
      </w:pPr>
      <w:r w:rsidRPr="00767534">
        <w:rPr>
          <w:rFonts w:asciiTheme="minorEastAsia" w:eastAsiaTheme="minorEastAsia" w:hAnsiTheme="minorEastAsia"/>
          <w:color w:val="000000"/>
        </w:rPr>
        <w:t xml:space="preserve">　　（一）完成三大任务</w:t>
      </w:r>
    </w:p>
    <w:p w:rsidR="00CF220A" w:rsidRPr="00767534" w:rsidRDefault="00CF220A" w:rsidP="00561BEF">
      <w:pPr>
        <w:pStyle w:val="a6"/>
        <w:shd w:val="clear" w:color="auto" w:fill="F7FAFF"/>
        <w:spacing w:line="330" w:lineRule="atLeast"/>
        <w:rPr>
          <w:rFonts w:asciiTheme="minorEastAsia" w:eastAsiaTheme="minorEastAsia" w:hAnsiTheme="minorEastAsia"/>
          <w:color w:val="000000"/>
        </w:rPr>
      </w:pPr>
      <w:r w:rsidRPr="00767534">
        <w:rPr>
          <w:rFonts w:asciiTheme="minorEastAsia" w:eastAsiaTheme="minorEastAsia" w:hAnsiTheme="minorEastAsia"/>
          <w:color w:val="000000"/>
        </w:rPr>
        <w:t xml:space="preserve">　　产业发展保障体系建设：持续的产业战略研究、产业发展路线图设计、体制机制创新建设、高端人才专项、科技公共服务大平台建设，为产业高水平高效益的持续发展奠定基础。</w:t>
      </w:r>
    </w:p>
    <w:p w:rsidR="00CF220A" w:rsidRPr="00767534" w:rsidRDefault="00CF220A" w:rsidP="00561BEF">
      <w:pPr>
        <w:pStyle w:val="a6"/>
        <w:shd w:val="clear" w:color="auto" w:fill="F7FAFF"/>
        <w:spacing w:line="330" w:lineRule="atLeast"/>
        <w:rPr>
          <w:rFonts w:asciiTheme="minorEastAsia" w:eastAsiaTheme="minorEastAsia" w:hAnsiTheme="minorEastAsia"/>
          <w:color w:val="000000"/>
        </w:rPr>
      </w:pPr>
      <w:r w:rsidRPr="00767534">
        <w:rPr>
          <w:rFonts w:asciiTheme="minorEastAsia" w:eastAsiaTheme="minorEastAsia" w:hAnsiTheme="minorEastAsia"/>
          <w:color w:val="000000"/>
        </w:rPr>
        <w:t xml:space="preserve">　　产业链建设：北斗与空间信息产业园区建设、扶持产业</w:t>
      </w:r>
      <w:proofErr w:type="gramStart"/>
      <w:r w:rsidRPr="00767534">
        <w:rPr>
          <w:rFonts w:asciiTheme="minorEastAsia" w:eastAsiaTheme="minorEastAsia" w:hAnsiTheme="minorEastAsia"/>
          <w:color w:val="000000"/>
        </w:rPr>
        <w:t>链关键</w:t>
      </w:r>
      <w:proofErr w:type="gramEnd"/>
      <w:r w:rsidRPr="00767534">
        <w:rPr>
          <w:rFonts w:asciiTheme="minorEastAsia" w:eastAsiaTheme="minorEastAsia" w:hAnsiTheme="minorEastAsia"/>
          <w:color w:val="000000"/>
        </w:rPr>
        <w:t>环节优势企业、打造一批行业龙头骨干企业、重点实验室、工程中心，成为全国北斗与空间信息产业的主要研发基地、重要高端服务集成应用基地。</w:t>
      </w:r>
    </w:p>
    <w:p w:rsidR="00CF220A" w:rsidRPr="00767534" w:rsidRDefault="00CF220A" w:rsidP="00561BEF">
      <w:pPr>
        <w:pStyle w:val="a6"/>
        <w:shd w:val="clear" w:color="auto" w:fill="F7FAFF"/>
        <w:spacing w:line="330" w:lineRule="atLeast"/>
        <w:rPr>
          <w:rFonts w:asciiTheme="minorEastAsia" w:eastAsiaTheme="minorEastAsia" w:hAnsiTheme="minorEastAsia"/>
          <w:color w:val="000000"/>
        </w:rPr>
      </w:pPr>
      <w:r w:rsidRPr="00767534">
        <w:rPr>
          <w:rFonts w:asciiTheme="minorEastAsia" w:eastAsiaTheme="minorEastAsia" w:hAnsiTheme="minorEastAsia"/>
          <w:color w:val="000000"/>
        </w:rPr>
        <w:t xml:space="preserve">　　重点科技攻关项目、重大应用示范与应用工程建设：攻克一批北斗与空间信息核心关键技术，完成一批应用示范工程。</w:t>
      </w:r>
    </w:p>
    <w:p w:rsidR="00CF220A" w:rsidRPr="00767534" w:rsidRDefault="00CF220A" w:rsidP="00561BEF">
      <w:pPr>
        <w:pStyle w:val="a6"/>
        <w:shd w:val="clear" w:color="auto" w:fill="F7FAFF"/>
        <w:spacing w:line="330" w:lineRule="atLeast"/>
        <w:rPr>
          <w:rFonts w:asciiTheme="minorEastAsia" w:eastAsiaTheme="minorEastAsia" w:hAnsiTheme="minorEastAsia"/>
          <w:color w:val="000000"/>
        </w:rPr>
      </w:pPr>
      <w:r w:rsidRPr="00767534">
        <w:rPr>
          <w:rFonts w:asciiTheme="minorEastAsia" w:eastAsiaTheme="minorEastAsia" w:hAnsiTheme="minorEastAsia"/>
          <w:color w:val="000000"/>
        </w:rPr>
        <w:t xml:space="preserve">　　（二）2015年——北斗与空间信息产业收入达到450亿元，其中，6个重点发展方向的收入规模达到290亿元。</w:t>
      </w:r>
    </w:p>
    <w:p w:rsidR="00CF220A" w:rsidRPr="00767534" w:rsidRDefault="00CF220A" w:rsidP="00561BEF">
      <w:pPr>
        <w:pStyle w:val="a6"/>
        <w:shd w:val="clear" w:color="auto" w:fill="F7FAFF"/>
        <w:spacing w:line="330" w:lineRule="atLeast"/>
        <w:rPr>
          <w:rFonts w:asciiTheme="minorEastAsia" w:eastAsiaTheme="minorEastAsia" w:hAnsiTheme="minorEastAsia"/>
          <w:color w:val="000000"/>
        </w:rPr>
      </w:pPr>
      <w:r w:rsidRPr="00767534">
        <w:rPr>
          <w:rFonts w:asciiTheme="minorEastAsia" w:eastAsiaTheme="minorEastAsia" w:hAnsiTheme="minorEastAsia"/>
          <w:color w:val="000000"/>
        </w:rPr>
        <w:t xml:space="preserve">　　（三）2020年——实现海淀区在全国北斗与空间信息服务产业发展中的整体领先，将海淀区北斗与空间信息</w:t>
      </w:r>
      <w:proofErr w:type="gramStart"/>
      <w:r w:rsidRPr="00767534">
        <w:rPr>
          <w:rFonts w:asciiTheme="minorEastAsia" w:eastAsiaTheme="minorEastAsia" w:hAnsiTheme="minorEastAsia"/>
          <w:color w:val="000000"/>
        </w:rPr>
        <w:t>产业产业</w:t>
      </w:r>
      <w:proofErr w:type="gramEnd"/>
      <w:r w:rsidRPr="00767534">
        <w:rPr>
          <w:rFonts w:asciiTheme="minorEastAsia" w:eastAsiaTheme="minorEastAsia" w:hAnsiTheme="minorEastAsia"/>
          <w:color w:val="000000"/>
        </w:rPr>
        <w:t>发展成为拥有全球技术主导权的产业集群。</w:t>
      </w:r>
    </w:p>
    <w:p w:rsidR="00CF220A" w:rsidRPr="00767534" w:rsidRDefault="00CF220A" w:rsidP="00561BEF">
      <w:pPr>
        <w:pStyle w:val="a6"/>
        <w:shd w:val="clear" w:color="auto" w:fill="F7FAFF"/>
        <w:spacing w:line="330" w:lineRule="atLeast"/>
        <w:rPr>
          <w:rFonts w:asciiTheme="minorEastAsia" w:eastAsiaTheme="minorEastAsia" w:hAnsiTheme="minorEastAsia"/>
          <w:color w:val="000000"/>
        </w:rPr>
      </w:pPr>
      <w:r w:rsidRPr="00767534">
        <w:rPr>
          <w:rFonts w:asciiTheme="minorEastAsia" w:eastAsiaTheme="minorEastAsia" w:hAnsiTheme="minorEastAsia"/>
          <w:color w:val="000000"/>
        </w:rPr>
        <w:t xml:space="preserve">　　三、</w:t>
      </w:r>
      <w:proofErr w:type="gramStart"/>
      <w:r w:rsidRPr="00767534">
        <w:rPr>
          <w:rFonts w:asciiTheme="minorEastAsia" w:eastAsiaTheme="minorEastAsia" w:hAnsiTheme="minorEastAsia"/>
          <w:color w:val="000000"/>
        </w:rPr>
        <w:t>云计算</w:t>
      </w:r>
      <w:proofErr w:type="gramEnd"/>
      <w:r w:rsidRPr="00767534">
        <w:rPr>
          <w:rFonts w:asciiTheme="minorEastAsia" w:eastAsiaTheme="minorEastAsia" w:hAnsiTheme="minorEastAsia"/>
          <w:color w:val="000000"/>
        </w:rPr>
        <w:t>产业</w:t>
      </w:r>
    </w:p>
    <w:p w:rsidR="00CF220A" w:rsidRPr="00767534" w:rsidRDefault="00CF220A" w:rsidP="00561BEF">
      <w:pPr>
        <w:pStyle w:val="a6"/>
        <w:shd w:val="clear" w:color="auto" w:fill="F7FAFF"/>
        <w:spacing w:line="330" w:lineRule="atLeast"/>
        <w:rPr>
          <w:rFonts w:asciiTheme="minorEastAsia" w:eastAsiaTheme="minorEastAsia" w:hAnsiTheme="minorEastAsia"/>
          <w:color w:val="000000"/>
        </w:rPr>
      </w:pPr>
      <w:r w:rsidRPr="00767534">
        <w:rPr>
          <w:rFonts w:asciiTheme="minorEastAsia" w:eastAsiaTheme="minorEastAsia" w:hAnsiTheme="minorEastAsia"/>
          <w:color w:val="000000"/>
        </w:rPr>
        <w:t xml:space="preserve">　　</w:t>
      </w:r>
      <w:r w:rsidRPr="00767534">
        <w:rPr>
          <w:rFonts w:asciiTheme="minorEastAsia" w:eastAsiaTheme="minorEastAsia" w:hAnsiTheme="minorEastAsia" w:hint="eastAsia"/>
          <w:color w:val="000000"/>
        </w:rPr>
        <w:t>★</w:t>
      </w:r>
      <w:r w:rsidRPr="00767534">
        <w:rPr>
          <w:rFonts w:asciiTheme="minorEastAsia" w:eastAsiaTheme="minorEastAsia" w:hAnsiTheme="minorEastAsia"/>
          <w:color w:val="000000"/>
        </w:rPr>
        <w:t>重点产业发展领域和方向</w:t>
      </w:r>
    </w:p>
    <w:p w:rsidR="00CF220A" w:rsidRPr="00767534" w:rsidRDefault="00CF220A" w:rsidP="00561BEF">
      <w:pPr>
        <w:pStyle w:val="a6"/>
        <w:shd w:val="clear" w:color="auto" w:fill="F7FAFF"/>
        <w:spacing w:line="330" w:lineRule="atLeast"/>
        <w:rPr>
          <w:rFonts w:asciiTheme="minorEastAsia" w:eastAsiaTheme="minorEastAsia" w:hAnsiTheme="minorEastAsia"/>
          <w:color w:val="000000"/>
        </w:rPr>
      </w:pPr>
      <w:r w:rsidRPr="00767534">
        <w:rPr>
          <w:rFonts w:asciiTheme="minorEastAsia" w:eastAsiaTheme="minorEastAsia" w:hAnsiTheme="minorEastAsia"/>
          <w:color w:val="000000"/>
        </w:rPr>
        <w:t xml:space="preserve">　　共4个重点领域的10个重点发展方向。</w:t>
      </w:r>
    </w:p>
    <w:p w:rsidR="00CF220A" w:rsidRPr="00767534" w:rsidRDefault="00CF220A" w:rsidP="00561BEF">
      <w:pPr>
        <w:pStyle w:val="a6"/>
        <w:shd w:val="clear" w:color="auto" w:fill="F7FAFF"/>
        <w:spacing w:line="330" w:lineRule="atLeast"/>
        <w:rPr>
          <w:rFonts w:asciiTheme="minorEastAsia" w:eastAsiaTheme="minorEastAsia" w:hAnsiTheme="minorEastAsia"/>
          <w:color w:val="000000"/>
        </w:rPr>
      </w:pPr>
      <w:r w:rsidRPr="00767534">
        <w:rPr>
          <w:rFonts w:asciiTheme="minorEastAsia" w:eastAsiaTheme="minorEastAsia" w:hAnsiTheme="minorEastAsia"/>
          <w:color w:val="000000"/>
        </w:rPr>
        <w:t xml:space="preserve">　　</w:t>
      </w:r>
      <w:proofErr w:type="gramStart"/>
      <w:r w:rsidRPr="00767534">
        <w:rPr>
          <w:rFonts w:asciiTheme="minorEastAsia" w:eastAsiaTheme="minorEastAsia" w:hAnsiTheme="minorEastAsia"/>
          <w:color w:val="000000"/>
        </w:rPr>
        <w:t>云计算</w:t>
      </w:r>
      <w:proofErr w:type="gramEnd"/>
      <w:r w:rsidRPr="00767534">
        <w:rPr>
          <w:rFonts w:asciiTheme="minorEastAsia" w:eastAsiaTheme="minorEastAsia" w:hAnsiTheme="minorEastAsia"/>
          <w:color w:val="000000"/>
        </w:rPr>
        <w:t>服务和解决方案领域——</w:t>
      </w:r>
      <w:proofErr w:type="gramStart"/>
      <w:r w:rsidRPr="00767534">
        <w:rPr>
          <w:rFonts w:asciiTheme="minorEastAsia" w:eastAsiaTheme="minorEastAsia" w:hAnsiTheme="minorEastAsia"/>
          <w:color w:val="000000"/>
        </w:rPr>
        <w:t>公共云</w:t>
      </w:r>
      <w:proofErr w:type="gramEnd"/>
      <w:r w:rsidRPr="00767534">
        <w:rPr>
          <w:rFonts w:asciiTheme="minorEastAsia" w:eastAsiaTheme="minorEastAsia" w:hAnsiTheme="minorEastAsia"/>
          <w:color w:val="000000"/>
        </w:rPr>
        <w:t>服务、行业云和政务云平台、企业大数据应用</w:t>
      </w:r>
    </w:p>
    <w:p w:rsidR="00CF220A" w:rsidRPr="00767534" w:rsidRDefault="00CF220A" w:rsidP="00561BEF">
      <w:pPr>
        <w:pStyle w:val="a6"/>
        <w:shd w:val="clear" w:color="auto" w:fill="F7FAFF"/>
        <w:spacing w:line="330" w:lineRule="atLeast"/>
        <w:rPr>
          <w:rFonts w:asciiTheme="minorEastAsia" w:eastAsiaTheme="minorEastAsia" w:hAnsiTheme="minorEastAsia"/>
          <w:color w:val="000000"/>
        </w:rPr>
      </w:pPr>
      <w:r w:rsidRPr="00767534">
        <w:rPr>
          <w:rFonts w:asciiTheme="minorEastAsia" w:eastAsiaTheme="minorEastAsia" w:hAnsiTheme="minorEastAsia"/>
          <w:color w:val="000000"/>
        </w:rPr>
        <w:t xml:space="preserve">　　</w:t>
      </w:r>
      <w:proofErr w:type="gramStart"/>
      <w:r w:rsidRPr="00767534">
        <w:rPr>
          <w:rFonts w:asciiTheme="minorEastAsia" w:eastAsiaTheme="minorEastAsia" w:hAnsiTheme="minorEastAsia"/>
          <w:color w:val="000000"/>
        </w:rPr>
        <w:t>云计算</w:t>
      </w:r>
      <w:proofErr w:type="gramEnd"/>
      <w:r w:rsidRPr="00767534">
        <w:rPr>
          <w:rFonts w:asciiTheme="minorEastAsia" w:eastAsiaTheme="minorEastAsia" w:hAnsiTheme="minorEastAsia"/>
          <w:color w:val="000000"/>
        </w:rPr>
        <w:t>软硬件产品领域——</w:t>
      </w:r>
      <w:proofErr w:type="gramStart"/>
      <w:r w:rsidRPr="00767534">
        <w:rPr>
          <w:rFonts w:asciiTheme="minorEastAsia" w:eastAsiaTheme="minorEastAsia" w:hAnsiTheme="minorEastAsia"/>
          <w:color w:val="000000"/>
        </w:rPr>
        <w:t>云计算</w:t>
      </w:r>
      <w:proofErr w:type="gramEnd"/>
      <w:r w:rsidRPr="00767534">
        <w:rPr>
          <w:rFonts w:asciiTheme="minorEastAsia" w:eastAsiaTheme="minorEastAsia" w:hAnsiTheme="minorEastAsia"/>
          <w:color w:val="000000"/>
        </w:rPr>
        <w:t>服务器、大规模分布式存储、大规模</w:t>
      </w:r>
      <w:proofErr w:type="gramStart"/>
      <w:r w:rsidRPr="00767534">
        <w:rPr>
          <w:rFonts w:asciiTheme="minorEastAsia" w:eastAsiaTheme="minorEastAsia" w:hAnsiTheme="minorEastAsia"/>
          <w:color w:val="000000"/>
        </w:rPr>
        <w:t>云计算</w:t>
      </w:r>
      <w:proofErr w:type="gramEnd"/>
      <w:r w:rsidRPr="00767534">
        <w:rPr>
          <w:rFonts w:asciiTheme="minorEastAsia" w:eastAsiaTheme="minorEastAsia" w:hAnsiTheme="minorEastAsia"/>
          <w:color w:val="000000"/>
        </w:rPr>
        <w:t>资源管理系统、</w:t>
      </w:r>
      <w:proofErr w:type="gramStart"/>
      <w:r w:rsidRPr="00767534">
        <w:rPr>
          <w:rFonts w:asciiTheme="minorEastAsia" w:eastAsiaTheme="minorEastAsia" w:hAnsiTheme="minorEastAsia"/>
          <w:color w:val="000000"/>
        </w:rPr>
        <w:t>云计算</w:t>
      </w:r>
      <w:proofErr w:type="gramEnd"/>
      <w:r w:rsidRPr="00767534">
        <w:rPr>
          <w:rFonts w:asciiTheme="minorEastAsia" w:eastAsiaTheme="minorEastAsia" w:hAnsiTheme="minorEastAsia"/>
          <w:color w:val="000000"/>
        </w:rPr>
        <w:t>安全产品</w:t>
      </w:r>
    </w:p>
    <w:p w:rsidR="00CF220A" w:rsidRPr="00767534" w:rsidRDefault="00CF220A" w:rsidP="00561BEF">
      <w:pPr>
        <w:pStyle w:val="a6"/>
        <w:shd w:val="clear" w:color="auto" w:fill="F7FAFF"/>
        <w:spacing w:line="330" w:lineRule="atLeast"/>
        <w:rPr>
          <w:rFonts w:asciiTheme="minorEastAsia" w:eastAsiaTheme="minorEastAsia" w:hAnsiTheme="minorEastAsia"/>
          <w:color w:val="000000"/>
        </w:rPr>
      </w:pPr>
      <w:r w:rsidRPr="00767534">
        <w:rPr>
          <w:rFonts w:asciiTheme="minorEastAsia" w:eastAsiaTheme="minorEastAsia" w:hAnsiTheme="minorEastAsia"/>
          <w:color w:val="000000"/>
        </w:rPr>
        <w:t xml:space="preserve">　　基础设施领域——绿色数据中心、</w:t>
      </w:r>
      <w:proofErr w:type="gramStart"/>
      <w:r w:rsidRPr="00767534">
        <w:rPr>
          <w:rFonts w:asciiTheme="minorEastAsia" w:eastAsiaTheme="minorEastAsia" w:hAnsiTheme="minorEastAsia"/>
          <w:color w:val="000000"/>
        </w:rPr>
        <w:t>云计算</w:t>
      </w:r>
      <w:proofErr w:type="gramEnd"/>
      <w:r w:rsidRPr="00767534">
        <w:rPr>
          <w:rFonts w:asciiTheme="minorEastAsia" w:eastAsiaTheme="minorEastAsia" w:hAnsiTheme="minorEastAsia"/>
          <w:color w:val="000000"/>
        </w:rPr>
        <w:t>公共服务支撑平台</w:t>
      </w:r>
    </w:p>
    <w:p w:rsidR="00CF220A" w:rsidRPr="00767534" w:rsidRDefault="00CF220A" w:rsidP="00561BEF">
      <w:pPr>
        <w:pStyle w:val="a6"/>
        <w:shd w:val="clear" w:color="auto" w:fill="F7FAFF"/>
        <w:spacing w:line="330" w:lineRule="atLeast"/>
        <w:rPr>
          <w:rFonts w:asciiTheme="minorEastAsia" w:eastAsiaTheme="minorEastAsia" w:hAnsiTheme="minorEastAsia"/>
          <w:color w:val="000000"/>
        </w:rPr>
      </w:pPr>
      <w:r w:rsidRPr="00767534">
        <w:rPr>
          <w:rFonts w:asciiTheme="minorEastAsia" w:eastAsiaTheme="minorEastAsia" w:hAnsiTheme="minorEastAsia"/>
          <w:color w:val="000000"/>
        </w:rPr>
        <w:t xml:space="preserve">　　感知技术领域——自主研发高性能传感器、传感网</w:t>
      </w:r>
    </w:p>
    <w:p w:rsidR="00CF220A" w:rsidRPr="00767534" w:rsidRDefault="00CF220A" w:rsidP="00561BEF">
      <w:pPr>
        <w:pStyle w:val="a6"/>
        <w:shd w:val="clear" w:color="auto" w:fill="F7FAFF"/>
        <w:spacing w:line="330" w:lineRule="atLeast"/>
        <w:rPr>
          <w:rFonts w:asciiTheme="minorEastAsia" w:eastAsiaTheme="minorEastAsia" w:hAnsiTheme="minorEastAsia"/>
          <w:color w:val="000000"/>
        </w:rPr>
      </w:pPr>
      <w:r w:rsidRPr="00767534">
        <w:rPr>
          <w:rFonts w:asciiTheme="minorEastAsia" w:eastAsiaTheme="minorEastAsia" w:hAnsiTheme="minorEastAsia"/>
          <w:color w:val="000000"/>
        </w:rPr>
        <w:t xml:space="preserve">　　</w:t>
      </w:r>
      <w:r w:rsidRPr="00767534">
        <w:rPr>
          <w:rFonts w:asciiTheme="minorEastAsia" w:eastAsiaTheme="minorEastAsia" w:hAnsiTheme="minorEastAsia" w:hint="eastAsia"/>
          <w:color w:val="000000"/>
        </w:rPr>
        <w:t>★</w:t>
      </w:r>
      <w:r w:rsidRPr="00767534">
        <w:rPr>
          <w:rFonts w:asciiTheme="minorEastAsia" w:eastAsiaTheme="minorEastAsia" w:hAnsiTheme="minorEastAsia"/>
          <w:color w:val="000000"/>
        </w:rPr>
        <w:t>发展目标</w:t>
      </w:r>
    </w:p>
    <w:p w:rsidR="00CF220A" w:rsidRPr="00767534" w:rsidRDefault="00CF220A" w:rsidP="00561BEF">
      <w:pPr>
        <w:pStyle w:val="a6"/>
        <w:shd w:val="clear" w:color="auto" w:fill="F7FAFF"/>
        <w:spacing w:line="330" w:lineRule="atLeast"/>
        <w:rPr>
          <w:rFonts w:asciiTheme="minorEastAsia" w:eastAsiaTheme="minorEastAsia" w:hAnsiTheme="minorEastAsia"/>
          <w:color w:val="000000"/>
        </w:rPr>
      </w:pPr>
      <w:r w:rsidRPr="00767534">
        <w:rPr>
          <w:rFonts w:asciiTheme="minorEastAsia" w:eastAsiaTheme="minorEastAsia" w:hAnsiTheme="minorEastAsia"/>
          <w:color w:val="000000"/>
        </w:rPr>
        <w:t xml:space="preserve">　　（一）未来三年——大力促进</w:t>
      </w:r>
      <w:proofErr w:type="gramStart"/>
      <w:r w:rsidRPr="00767534">
        <w:rPr>
          <w:rFonts w:asciiTheme="minorEastAsia" w:eastAsiaTheme="minorEastAsia" w:hAnsiTheme="minorEastAsia"/>
          <w:color w:val="000000"/>
        </w:rPr>
        <w:t>云计算</w:t>
      </w:r>
      <w:proofErr w:type="gramEnd"/>
      <w:r w:rsidRPr="00767534">
        <w:rPr>
          <w:rFonts w:asciiTheme="minorEastAsia" w:eastAsiaTheme="minorEastAsia" w:hAnsiTheme="minorEastAsia"/>
          <w:color w:val="000000"/>
        </w:rPr>
        <w:t>与物联网产业融合，实现智能传感器、微型低功耗芯片、虚拟化技术、云操作系统、超大规模数据存储与分析等关键共性技术突破，顺利实施一批面向两化融合及智慧城市的应用示范，初步建成面向全行业的</w:t>
      </w:r>
      <w:proofErr w:type="gramStart"/>
      <w:r w:rsidRPr="00767534">
        <w:rPr>
          <w:rFonts w:asciiTheme="minorEastAsia" w:eastAsiaTheme="minorEastAsia" w:hAnsiTheme="minorEastAsia"/>
          <w:color w:val="000000"/>
        </w:rPr>
        <w:t>公共云服务</w:t>
      </w:r>
      <w:proofErr w:type="gramEnd"/>
      <w:r w:rsidRPr="00767534">
        <w:rPr>
          <w:rFonts w:asciiTheme="minorEastAsia" w:eastAsiaTheme="minorEastAsia" w:hAnsiTheme="minorEastAsia"/>
          <w:color w:val="000000"/>
        </w:rPr>
        <w:t>平台体系及创新服务体系。</w:t>
      </w:r>
    </w:p>
    <w:p w:rsidR="00CF220A" w:rsidRPr="00767534" w:rsidRDefault="00CF220A" w:rsidP="00561BEF">
      <w:pPr>
        <w:pStyle w:val="a6"/>
        <w:shd w:val="clear" w:color="auto" w:fill="F7FAFF"/>
        <w:spacing w:line="330" w:lineRule="atLeast"/>
        <w:rPr>
          <w:rFonts w:asciiTheme="minorEastAsia" w:eastAsiaTheme="minorEastAsia" w:hAnsiTheme="minorEastAsia"/>
          <w:color w:val="000000"/>
        </w:rPr>
      </w:pPr>
      <w:r w:rsidRPr="00767534">
        <w:rPr>
          <w:rFonts w:asciiTheme="minorEastAsia" w:eastAsiaTheme="minorEastAsia" w:hAnsiTheme="minorEastAsia"/>
          <w:color w:val="000000"/>
        </w:rPr>
        <w:lastRenderedPageBreak/>
        <w:t xml:space="preserve">　　（二）2015年——实现产业产值突破2300亿元，形成35家十亿以上级别龙头企业，其中五十亿级10家，百亿级5家；一亿以下</w:t>
      </w:r>
      <w:proofErr w:type="gramStart"/>
      <w:r w:rsidRPr="00767534">
        <w:rPr>
          <w:rFonts w:asciiTheme="minorEastAsia" w:eastAsiaTheme="minorEastAsia" w:hAnsiTheme="minorEastAsia"/>
          <w:color w:val="000000"/>
        </w:rPr>
        <w:t>云计算</w:t>
      </w:r>
      <w:proofErr w:type="gramEnd"/>
      <w:r w:rsidRPr="00767534">
        <w:rPr>
          <w:rFonts w:asciiTheme="minorEastAsia" w:eastAsiaTheme="minorEastAsia" w:hAnsiTheme="minorEastAsia"/>
          <w:color w:val="000000"/>
        </w:rPr>
        <w:t>中小创新企业100家。</w:t>
      </w:r>
    </w:p>
    <w:p w:rsidR="00CF220A" w:rsidRPr="00767534" w:rsidRDefault="00CF220A" w:rsidP="00561BEF">
      <w:pPr>
        <w:pStyle w:val="a6"/>
        <w:shd w:val="clear" w:color="auto" w:fill="F7FAFF"/>
        <w:spacing w:line="330" w:lineRule="atLeast"/>
        <w:rPr>
          <w:rFonts w:asciiTheme="minorEastAsia" w:eastAsiaTheme="minorEastAsia" w:hAnsiTheme="minorEastAsia"/>
          <w:color w:val="000000"/>
        </w:rPr>
      </w:pPr>
      <w:r w:rsidRPr="00767534">
        <w:rPr>
          <w:rFonts w:asciiTheme="minorEastAsia" w:eastAsiaTheme="minorEastAsia" w:hAnsiTheme="minorEastAsia"/>
          <w:color w:val="000000"/>
        </w:rPr>
        <w:t xml:space="preserve">　　（三）2020年——争取海淀区</w:t>
      </w:r>
      <w:proofErr w:type="gramStart"/>
      <w:r w:rsidRPr="00767534">
        <w:rPr>
          <w:rFonts w:asciiTheme="minorEastAsia" w:eastAsiaTheme="minorEastAsia" w:hAnsiTheme="minorEastAsia"/>
          <w:color w:val="000000"/>
        </w:rPr>
        <w:t>云计算</w:t>
      </w:r>
      <w:proofErr w:type="gramEnd"/>
      <w:r w:rsidRPr="00767534">
        <w:rPr>
          <w:rFonts w:asciiTheme="minorEastAsia" w:eastAsiaTheme="minorEastAsia" w:hAnsiTheme="minorEastAsia"/>
          <w:color w:val="000000"/>
        </w:rPr>
        <w:t>产业相关产值突破万亿大关，实现产业年均增速35%。打造国际一流的</w:t>
      </w:r>
      <w:proofErr w:type="gramStart"/>
      <w:r w:rsidRPr="00767534">
        <w:rPr>
          <w:rFonts w:asciiTheme="minorEastAsia" w:eastAsiaTheme="minorEastAsia" w:hAnsiTheme="minorEastAsia"/>
          <w:color w:val="000000"/>
        </w:rPr>
        <w:t>云计算</w:t>
      </w:r>
      <w:proofErr w:type="gramEnd"/>
      <w:r w:rsidRPr="00767534">
        <w:rPr>
          <w:rFonts w:asciiTheme="minorEastAsia" w:eastAsiaTheme="minorEastAsia" w:hAnsiTheme="minorEastAsia"/>
          <w:color w:val="000000"/>
        </w:rPr>
        <w:t>产业基地。</w:t>
      </w:r>
    </w:p>
    <w:p w:rsidR="00CF220A" w:rsidRPr="00767534" w:rsidRDefault="00CF220A" w:rsidP="00561BEF">
      <w:pPr>
        <w:pStyle w:val="a6"/>
        <w:shd w:val="clear" w:color="auto" w:fill="F7FAFF"/>
        <w:spacing w:line="330" w:lineRule="atLeast"/>
        <w:rPr>
          <w:rFonts w:asciiTheme="minorEastAsia" w:eastAsiaTheme="minorEastAsia" w:hAnsiTheme="minorEastAsia"/>
          <w:color w:val="000000"/>
        </w:rPr>
      </w:pPr>
      <w:r w:rsidRPr="00767534">
        <w:rPr>
          <w:rFonts w:asciiTheme="minorEastAsia" w:eastAsiaTheme="minorEastAsia" w:hAnsiTheme="minorEastAsia"/>
          <w:color w:val="000000"/>
        </w:rPr>
        <w:t xml:space="preserve">　　四、集成电路设计产业</w:t>
      </w:r>
    </w:p>
    <w:p w:rsidR="00CF220A" w:rsidRPr="00767534" w:rsidRDefault="00CF220A" w:rsidP="00561BEF">
      <w:pPr>
        <w:pStyle w:val="a6"/>
        <w:shd w:val="clear" w:color="auto" w:fill="F7FAFF"/>
        <w:spacing w:line="330" w:lineRule="atLeast"/>
        <w:rPr>
          <w:rFonts w:asciiTheme="minorEastAsia" w:eastAsiaTheme="minorEastAsia" w:hAnsiTheme="minorEastAsia"/>
          <w:color w:val="000000"/>
        </w:rPr>
      </w:pPr>
      <w:r w:rsidRPr="00767534">
        <w:rPr>
          <w:rFonts w:asciiTheme="minorEastAsia" w:eastAsiaTheme="minorEastAsia" w:hAnsiTheme="minorEastAsia"/>
          <w:color w:val="000000"/>
        </w:rPr>
        <w:t xml:space="preserve">　　</w:t>
      </w:r>
      <w:r w:rsidRPr="00767534">
        <w:rPr>
          <w:rFonts w:asciiTheme="minorEastAsia" w:eastAsiaTheme="minorEastAsia" w:hAnsiTheme="minorEastAsia" w:hint="eastAsia"/>
          <w:color w:val="000000"/>
        </w:rPr>
        <w:t>★</w:t>
      </w:r>
      <w:r w:rsidRPr="00767534">
        <w:rPr>
          <w:rFonts w:asciiTheme="minorEastAsia" w:eastAsiaTheme="minorEastAsia" w:hAnsiTheme="minorEastAsia"/>
          <w:color w:val="000000"/>
        </w:rPr>
        <w:t>重点产业领域和方向</w:t>
      </w:r>
    </w:p>
    <w:p w:rsidR="00CF220A" w:rsidRPr="00767534" w:rsidRDefault="00CF220A" w:rsidP="00561BEF">
      <w:pPr>
        <w:pStyle w:val="a6"/>
        <w:shd w:val="clear" w:color="auto" w:fill="F7FAFF"/>
        <w:spacing w:line="330" w:lineRule="atLeast"/>
        <w:rPr>
          <w:rFonts w:asciiTheme="minorEastAsia" w:eastAsiaTheme="minorEastAsia" w:hAnsiTheme="minorEastAsia"/>
          <w:color w:val="000000"/>
        </w:rPr>
      </w:pPr>
      <w:r w:rsidRPr="00767534">
        <w:rPr>
          <w:rFonts w:asciiTheme="minorEastAsia" w:eastAsiaTheme="minorEastAsia" w:hAnsiTheme="minorEastAsia"/>
          <w:color w:val="000000"/>
        </w:rPr>
        <w:t xml:space="preserve">　　共3个重点领域的12个重点发展方向。</w:t>
      </w:r>
    </w:p>
    <w:p w:rsidR="00CF220A" w:rsidRPr="00767534" w:rsidRDefault="00CF220A" w:rsidP="00561BEF">
      <w:pPr>
        <w:pStyle w:val="a6"/>
        <w:shd w:val="clear" w:color="auto" w:fill="F7FAFF"/>
        <w:spacing w:line="330" w:lineRule="atLeast"/>
        <w:rPr>
          <w:rFonts w:asciiTheme="minorEastAsia" w:eastAsiaTheme="minorEastAsia" w:hAnsiTheme="minorEastAsia"/>
          <w:color w:val="000000"/>
        </w:rPr>
      </w:pPr>
      <w:r w:rsidRPr="00767534">
        <w:rPr>
          <w:rFonts w:asciiTheme="minorEastAsia" w:eastAsiaTheme="minorEastAsia" w:hAnsiTheme="minorEastAsia"/>
          <w:color w:val="000000"/>
        </w:rPr>
        <w:t xml:space="preserve">　　高端基础应用领域——共性关键技术（IP核）、存储器芯片、嵌入式处理器芯片、FPGA</w:t>
      </w:r>
    </w:p>
    <w:p w:rsidR="00CF220A" w:rsidRPr="00767534" w:rsidRDefault="00CF220A" w:rsidP="00561BEF">
      <w:pPr>
        <w:pStyle w:val="a6"/>
        <w:shd w:val="clear" w:color="auto" w:fill="F7FAFF"/>
        <w:spacing w:line="330" w:lineRule="atLeast"/>
        <w:rPr>
          <w:rFonts w:asciiTheme="minorEastAsia" w:eastAsiaTheme="minorEastAsia" w:hAnsiTheme="minorEastAsia"/>
          <w:color w:val="000000"/>
        </w:rPr>
      </w:pPr>
      <w:r w:rsidRPr="00767534">
        <w:rPr>
          <w:rFonts w:asciiTheme="minorEastAsia" w:eastAsiaTheme="minorEastAsia" w:hAnsiTheme="minorEastAsia"/>
          <w:color w:val="000000"/>
        </w:rPr>
        <w:t xml:space="preserve">　　量大面</w:t>
      </w:r>
      <w:proofErr w:type="gramStart"/>
      <w:r w:rsidRPr="00767534">
        <w:rPr>
          <w:rFonts w:asciiTheme="minorEastAsia" w:eastAsiaTheme="minorEastAsia" w:hAnsiTheme="minorEastAsia"/>
          <w:color w:val="000000"/>
        </w:rPr>
        <w:t>广消费</w:t>
      </w:r>
      <w:proofErr w:type="gramEnd"/>
      <w:r w:rsidRPr="00767534">
        <w:rPr>
          <w:rFonts w:asciiTheme="minorEastAsia" w:eastAsiaTheme="minorEastAsia" w:hAnsiTheme="minorEastAsia"/>
          <w:color w:val="000000"/>
        </w:rPr>
        <w:t>应用领域——TD-LTE芯片、网络标准、高性能MCU、智能卡芯片、触控IC和LED芯片、数字电视芯片</w:t>
      </w:r>
    </w:p>
    <w:p w:rsidR="00CF220A" w:rsidRPr="00767534" w:rsidRDefault="00CF220A" w:rsidP="00561BEF">
      <w:pPr>
        <w:pStyle w:val="a6"/>
        <w:shd w:val="clear" w:color="auto" w:fill="F7FAFF"/>
        <w:spacing w:line="330" w:lineRule="atLeast"/>
        <w:rPr>
          <w:rFonts w:asciiTheme="minorEastAsia" w:eastAsiaTheme="minorEastAsia" w:hAnsiTheme="minorEastAsia"/>
          <w:color w:val="000000"/>
        </w:rPr>
      </w:pPr>
      <w:r w:rsidRPr="00767534">
        <w:rPr>
          <w:rFonts w:asciiTheme="minorEastAsia" w:eastAsiaTheme="minorEastAsia" w:hAnsiTheme="minorEastAsia"/>
          <w:color w:val="000000"/>
        </w:rPr>
        <w:t xml:space="preserve">　　新兴专业应用领域——北斗导航芯片、智能电网芯片</w:t>
      </w:r>
    </w:p>
    <w:p w:rsidR="00CF220A" w:rsidRPr="00767534" w:rsidRDefault="00CF220A" w:rsidP="00561BEF">
      <w:pPr>
        <w:pStyle w:val="a6"/>
        <w:shd w:val="clear" w:color="auto" w:fill="F7FAFF"/>
        <w:spacing w:line="330" w:lineRule="atLeast"/>
        <w:rPr>
          <w:rFonts w:asciiTheme="minorEastAsia" w:eastAsiaTheme="minorEastAsia" w:hAnsiTheme="minorEastAsia"/>
          <w:color w:val="000000"/>
        </w:rPr>
      </w:pPr>
      <w:r w:rsidRPr="00767534">
        <w:rPr>
          <w:rFonts w:asciiTheme="minorEastAsia" w:eastAsiaTheme="minorEastAsia" w:hAnsiTheme="minorEastAsia"/>
          <w:color w:val="000000"/>
        </w:rPr>
        <w:t xml:space="preserve">　　</w:t>
      </w:r>
      <w:r w:rsidRPr="00767534">
        <w:rPr>
          <w:rFonts w:asciiTheme="minorEastAsia" w:eastAsiaTheme="minorEastAsia" w:hAnsiTheme="minorEastAsia" w:hint="eastAsia"/>
          <w:color w:val="000000"/>
        </w:rPr>
        <w:t>★</w:t>
      </w:r>
      <w:r w:rsidRPr="00767534">
        <w:rPr>
          <w:rFonts w:asciiTheme="minorEastAsia" w:eastAsiaTheme="minorEastAsia" w:hAnsiTheme="minorEastAsia"/>
          <w:color w:val="000000"/>
        </w:rPr>
        <w:t>发展目标</w:t>
      </w:r>
    </w:p>
    <w:p w:rsidR="00CF220A" w:rsidRPr="00767534" w:rsidRDefault="00CF220A" w:rsidP="00561BEF">
      <w:pPr>
        <w:pStyle w:val="a6"/>
        <w:shd w:val="clear" w:color="auto" w:fill="F7FAFF"/>
        <w:spacing w:line="330" w:lineRule="atLeast"/>
        <w:rPr>
          <w:rFonts w:asciiTheme="minorEastAsia" w:eastAsiaTheme="minorEastAsia" w:hAnsiTheme="minorEastAsia"/>
          <w:color w:val="000000"/>
        </w:rPr>
      </w:pPr>
      <w:r w:rsidRPr="00767534">
        <w:rPr>
          <w:rFonts w:asciiTheme="minorEastAsia" w:eastAsiaTheme="minorEastAsia" w:hAnsiTheme="minorEastAsia"/>
          <w:color w:val="000000"/>
        </w:rPr>
        <w:t xml:space="preserve">　　（一）2015年——集成电路产业实现销售收入约200亿元，培育出5家年销售额超过10亿元，30家销售额超过1亿的企业。15家企业进入国家规划布局内的重点集成电路设计企业。</w:t>
      </w:r>
    </w:p>
    <w:p w:rsidR="00CF220A" w:rsidRPr="00767534" w:rsidRDefault="00CF220A" w:rsidP="00561BEF">
      <w:pPr>
        <w:pStyle w:val="a6"/>
        <w:shd w:val="clear" w:color="auto" w:fill="F7FAFF"/>
        <w:spacing w:line="330" w:lineRule="atLeast"/>
        <w:rPr>
          <w:rFonts w:asciiTheme="minorEastAsia" w:eastAsiaTheme="minorEastAsia" w:hAnsiTheme="minorEastAsia"/>
          <w:color w:val="000000"/>
        </w:rPr>
      </w:pPr>
      <w:r w:rsidRPr="00767534">
        <w:rPr>
          <w:rFonts w:asciiTheme="minorEastAsia" w:eastAsiaTheme="minorEastAsia" w:hAnsiTheme="minorEastAsia"/>
          <w:color w:val="000000"/>
        </w:rPr>
        <w:t xml:space="preserve">　　（二）市场方面——产品结构实现由智能卡“单一支柱”向“多极支撑”的转变，培育出智能电视、移动终端、智能电网、北斗导航等领域的“拳头产品”。在中远期，实现对处理器和存储器等高端通用芯片产品的进口替代。在技术方面，近期目标是建设有效的IP公共服务平台和专利池，中远期对前沿战略性技术进行重点研发，尤其是要突破高端通用CPU、存储器领域等关键技术。</w:t>
      </w:r>
    </w:p>
    <w:p w:rsidR="00CF220A" w:rsidRPr="00767534" w:rsidRDefault="00CF220A" w:rsidP="00561BEF">
      <w:pPr>
        <w:pStyle w:val="a6"/>
        <w:shd w:val="clear" w:color="auto" w:fill="F7FAFF"/>
        <w:spacing w:line="330" w:lineRule="atLeast"/>
        <w:rPr>
          <w:rFonts w:asciiTheme="minorEastAsia" w:eastAsiaTheme="minorEastAsia" w:hAnsiTheme="minorEastAsia"/>
          <w:color w:val="000000"/>
        </w:rPr>
      </w:pPr>
      <w:r w:rsidRPr="00767534">
        <w:rPr>
          <w:rFonts w:asciiTheme="minorEastAsia" w:eastAsiaTheme="minorEastAsia" w:hAnsiTheme="minorEastAsia"/>
          <w:color w:val="000000"/>
        </w:rPr>
        <w:t xml:space="preserve">　　五、生物工程与医药产业</w:t>
      </w:r>
    </w:p>
    <w:p w:rsidR="00CF220A" w:rsidRPr="00767534" w:rsidRDefault="00CF220A" w:rsidP="00561BEF">
      <w:pPr>
        <w:pStyle w:val="a6"/>
        <w:shd w:val="clear" w:color="auto" w:fill="F7FAFF"/>
        <w:spacing w:line="330" w:lineRule="atLeast"/>
        <w:rPr>
          <w:rFonts w:asciiTheme="minorEastAsia" w:eastAsiaTheme="minorEastAsia" w:hAnsiTheme="minorEastAsia"/>
          <w:color w:val="000000"/>
        </w:rPr>
      </w:pPr>
      <w:r w:rsidRPr="00767534">
        <w:rPr>
          <w:rFonts w:asciiTheme="minorEastAsia" w:eastAsiaTheme="minorEastAsia" w:hAnsiTheme="minorEastAsia"/>
          <w:color w:val="000000"/>
        </w:rPr>
        <w:t xml:space="preserve">　　</w:t>
      </w:r>
      <w:r w:rsidRPr="00767534">
        <w:rPr>
          <w:rFonts w:asciiTheme="minorEastAsia" w:eastAsiaTheme="minorEastAsia" w:hAnsiTheme="minorEastAsia" w:hint="eastAsia"/>
          <w:color w:val="000000"/>
        </w:rPr>
        <w:t>★</w:t>
      </w:r>
      <w:r w:rsidRPr="00767534">
        <w:rPr>
          <w:rFonts w:asciiTheme="minorEastAsia" w:eastAsiaTheme="minorEastAsia" w:hAnsiTheme="minorEastAsia"/>
          <w:color w:val="000000"/>
        </w:rPr>
        <w:t>重点产业方向</w:t>
      </w:r>
    </w:p>
    <w:p w:rsidR="00CF220A" w:rsidRPr="00767534" w:rsidRDefault="00CF220A" w:rsidP="00561BEF">
      <w:pPr>
        <w:pStyle w:val="a6"/>
        <w:shd w:val="clear" w:color="auto" w:fill="F7FAFF"/>
        <w:spacing w:line="330" w:lineRule="atLeast"/>
        <w:rPr>
          <w:rFonts w:asciiTheme="minorEastAsia" w:eastAsiaTheme="minorEastAsia" w:hAnsiTheme="minorEastAsia"/>
          <w:color w:val="000000"/>
        </w:rPr>
      </w:pPr>
      <w:r w:rsidRPr="00767534">
        <w:rPr>
          <w:rFonts w:asciiTheme="minorEastAsia" w:eastAsiaTheme="minorEastAsia" w:hAnsiTheme="minorEastAsia"/>
          <w:color w:val="000000"/>
        </w:rPr>
        <w:t xml:space="preserve">　　共四大领域。</w:t>
      </w:r>
    </w:p>
    <w:p w:rsidR="00CF220A" w:rsidRPr="00767534" w:rsidRDefault="00CF220A" w:rsidP="00561BEF">
      <w:pPr>
        <w:pStyle w:val="a6"/>
        <w:shd w:val="clear" w:color="auto" w:fill="F7FAFF"/>
        <w:spacing w:line="330" w:lineRule="atLeast"/>
        <w:rPr>
          <w:rFonts w:asciiTheme="minorEastAsia" w:eastAsiaTheme="minorEastAsia" w:hAnsiTheme="minorEastAsia"/>
          <w:color w:val="000000"/>
        </w:rPr>
      </w:pPr>
      <w:r w:rsidRPr="00767534">
        <w:rPr>
          <w:rFonts w:asciiTheme="minorEastAsia" w:eastAsiaTheme="minorEastAsia" w:hAnsiTheme="minorEastAsia"/>
          <w:color w:val="000000"/>
        </w:rPr>
        <w:t xml:space="preserve">　　化药、中药、生物</w:t>
      </w:r>
      <w:proofErr w:type="gramStart"/>
      <w:r w:rsidRPr="00767534">
        <w:rPr>
          <w:rFonts w:asciiTheme="minorEastAsia" w:eastAsiaTheme="minorEastAsia" w:hAnsiTheme="minorEastAsia"/>
          <w:color w:val="000000"/>
        </w:rPr>
        <w:t>药领域</w:t>
      </w:r>
      <w:proofErr w:type="gramEnd"/>
      <w:r w:rsidRPr="00767534">
        <w:rPr>
          <w:rFonts w:asciiTheme="minorEastAsia" w:eastAsiaTheme="minorEastAsia" w:hAnsiTheme="minorEastAsia"/>
          <w:color w:val="000000"/>
        </w:rPr>
        <w:t>——用于治疗恶性肿瘤、心脑血管疾病、神经系统疾病、糖尿病、炎症等重大及常见多发病治疗用药物制剂创新品种，以及创新递药技术，鼓励开发新型人用疫苗产品</w:t>
      </w:r>
    </w:p>
    <w:p w:rsidR="00CF220A" w:rsidRPr="00767534" w:rsidRDefault="00CF220A" w:rsidP="00561BEF">
      <w:pPr>
        <w:pStyle w:val="a6"/>
        <w:shd w:val="clear" w:color="auto" w:fill="F7FAFF"/>
        <w:spacing w:line="330" w:lineRule="atLeast"/>
        <w:rPr>
          <w:rFonts w:asciiTheme="minorEastAsia" w:eastAsiaTheme="minorEastAsia" w:hAnsiTheme="minorEastAsia"/>
          <w:color w:val="000000"/>
        </w:rPr>
      </w:pPr>
      <w:r w:rsidRPr="00767534">
        <w:rPr>
          <w:rFonts w:asciiTheme="minorEastAsia" w:eastAsiaTheme="minorEastAsia" w:hAnsiTheme="minorEastAsia"/>
          <w:color w:val="000000"/>
        </w:rPr>
        <w:t xml:space="preserve">　　高端医疗器械领域——新型诊断试剂、高端生物医学材料、高端临床诊断与治疗用设备等细分产业方向</w:t>
      </w:r>
    </w:p>
    <w:p w:rsidR="00CF220A" w:rsidRPr="00767534" w:rsidRDefault="00CF220A" w:rsidP="00561BEF">
      <w:pPr>
        <w:pStyle w:val="a6"/>
        <w:shd w:val="clear" w:color="auto" w:fill="F7FAFF"/>
        <w:spacing w:line="330" w:lineRule="atLeast"/>
        <w:rPr>
          <w:rFonts w:asciiTheme="minorEastAsia" w:eastAsiaTheme="minorEastAsia" w:hAnsiTheme="minorEastAsia"/>
          <w:color w:val="000000"/>
        </w:rPr>
      </w:pPr>
      <w:r w:rsidRPr="00767534">
        <w:rPr>
          <w:rFonts w:asciiTheme="minorEastAsia" w:eastAsiaTheme="minorEastAsia" w:hAnsiTheme="minorEastAsia"/>
          <w:color w:val="000000"/>
        </w:rPr>
        <w:t xml:space="preserve">　　生物农业领域——</w:t>
      </w:r>
      <w:proofErr w:type="gramStart"/>
      <w:r w:rsidRPr="00767534">
        <w:rPr>
          <w:rFonts w:asciiTheme="minorEastAsia" w:eastAsiaTheme="minorEastAsia" w:hAnsiTheme="minorEastAsia"/>
          <w:color w:val="000000"/>
        </w:rPr>
        <w:t>创新型重大</w:t>
      </w:r>
      <w:proofErr w:type="gramEnd"/>
      <w:r w:rsidRPr="00767534">
        <w:rPr>
          <w:rFonts w:asciiTheme="minorEastAsia" w:eastAsiaTheme="minorEastAsia" w:hAnsiTheme="minorEastAsia"/>
          <w:color w:val="000000"/>
        </w:rPr>
        <w:t>农业产品，包括生物育种、畜禽多发疫病的诊断/预防与治疗用产品、药物替代型饲料添加剂、</w:t>
      </w:r>
      <w:proofErr w:type="gramStart"/>
      <w:r w:rsidRPr="00767534">
        <w:rPr>
          <w:rFonts w:asciiTheme="minorEastAsia" w:eastAsiaTheme="minorEastAsia" w:hAnsiTheme="minorEastAsia"/>
          <w:color w:val="000000"/>
        </w:rPr>
        <w:t>专用与</w:t>
      </w:r>
      <w:proofErr w:type="gramEnd"/>
      <w:r w:rsidRPr="00767534">
        <w:rPr>
          <w:rFonts w:asciiTheme="minorEastAsia" w:eastAsiaTheme="minorEastAsia" w:hAnsiTheme="minorEastAsia"/>
          <w:color w:val="000000"/>
        </w:rPr>
        <w:t>功能性微生物肥料、以及新型生物农药制剂等产业方向</w:t>
      </w:r>
    </w:p>
    <w:p w:rsidR="00CF220A" w:rsidRPr="00767534" w:rsidRDefault="00CF220A" w:rsidP="00561BEF">
      <w:pPr>
        <w:pStyle w:val="a6"/>
        <w:shd w:val="clear" w:color="auto" w:fill="F7FAFF"/>
        <w:spacing w:line="330" w:lineRule="atLeast"/>
        <w:rPr>
          <w:rFonts w:asciiTheme="minorEastAsia" w:eastAsiaTheme="minorEastAsia" w:hAnsiTheme="minorEastAsia"/>
          <w:color w:val="000000"/>
        </w:rPr>
      </w:pPr>
      <w:r w:rsidRPr="00767534">
        <w:rPr>
          <w:rFonts w:asciiTheme="minorEastAsia" w:eastAsiaTheme="minorEastAsia" w:hAnsiTheme="minorEastAsia"/>
          <w:color w:val="000000"/>
        </w:rPr>
        <w:t xml:space="preserve">　　生物服务领域——创新研发外包服务、农业生物技术服务、专业化技术转移服务和现代健康医疗服务等</w:t>
      </w:r>
    </w:p>
    <w:p w:rsidR="00CF220A" w:rsidRPr="00767534" w:rsidRDefault="00CF220A" w:rsidP="00561BEF">
      <w:pPr>
        <w:pStyle w:val="a6"/>
        <w:shd w:val="clear" w:color="auto" w:fill="F7FAFF"/>
        <w:spacing w:line="330" w:lineRule="atLeast"/>
        <w:rPr>
          <w:rFonts w:asciiTheme="minorEastAsia" w:eastAsiaTheme="minorEastAsia" w:hAnsiTheme="minorEastAsia"/>
          <w:color w:val="000000"/>
        </w:rPr>
      </w:pPr>
      <w:r w:rsidRPr="00767534">
        <w:rPr>
          <w:rFonts w:asciiTheme="minorEastAsia" w:eastAsiaTheme="minorEastAsia" w:hAnsiTheme="minorEastAsia"/>
          <w:color w:val="000000"/>
        </w:rPr>
        <w:t xml:space="preserve">　　</w:t>
      </w:r>
      <w:r w:rsidRPr="00767534">
        <w:rPr>
          <w:rFonts w:asciiTheme="minorEastAsia" w:eastAsiaTheme="minorEastAsia" w:hAnsiTheme="minorEastAsia" w:hint="eastAsia"/>
          <w:color w:val="000000"/>
        </w:rPr>
        <w:t>★</w:t>
      </w:r>
      <w:r w:rsidRPr="00767534">
        <w:rPr>
          <w:rFonts w:asciiTheme="minorEastAsia" w:eastAsiaTheme="minorEastAsia" w:hAnsiTheme="minorEastAsia"/>
          <w:color w:val="000000"/>
        </w:rPr>
        <w:t>产业发展目标</w:t>
      </w:r>
    </w:p>
    <w:p w:rsidR="00CF220A" w:rsidRPr="00767534" w:rsidRDefault="00CF220A" w:rsidP="00561BEF">
      <w:pPr>
        <w:pStyle w:val="a6"/>
        <w:shd w:val="clear" w:color="auto" w:fill="F7FAFF"/>
        <w:spacing w:line="330" w:lineRule="atLeast"/>
        <w:rPr>
          <w:rFonts w:asciiTheme="minorEastAsia" w:eastAsiaTheme="minorEastAsia" w:hAnsiTheme="minorEastAsia"/>
          <w:color w:val="000000"/>
        </w:rPr>
      </w:pPr>
      <w:r w:rsidRPr="00767534">
        <w:rPr>
          <w:rFonts w:asciiTheme="minorEastAsia" w:eastAsiaTheme="minorEastAsia" w:hAnsiTheme="minorEastAsia"/>
          <w:color w:val="000000"/>
        </w:rPr>
        <w:t xml:space="preserve">　　（一）总体发展目标</w:t>
      </w:r>
    </w:p>
    <w:p w:rsidR="00CF220A" w:rsidRPr="00767534" w:rsidRDefault="00CF220A" w:rsidP="00561BEF">
      <w:pPr>
        <w:pStyle w:val="a6"/>
        <w:shd w:val="clear" w:color="auto" w:fill="F7FAFF"/>
        <w:spacing w:line="330" w:lineRule="atLeast"/>
        <w:rPr>
          <w:rFonts w:asciiTheme="minorEastAsia" w:eastAsiaTheme="minorEastAsia" w:hAnsiTheme="minorEastAsia"/>
          <w:color w:val="000000"/>
        </w:rPr>
      </w:pPr>
      <w:r w:rsidRPr="00767534">
        <w:rPr>
          <w:rFonts w:asciiTheme="minorEastAsia" w:eastAsiaTheme="minorEastAsia" w:hAnsiTheme="minorEastAsia"/>
          <w:color w:val="000000"/>
        </w:rPr>
        <w:lastRenderedPageBreak/>
        <w:t xml:space="preserve">　　通过培育与引进并举，形成一批具有国际竞争力水平的龙头企业和富有创新活力的中小企业，从而完成优势产业链的整体打造，将海淀区打造成为全国生物工程和新医药产业重要的研发创新中心和总部基地。</w:t>
      </w:r>
    </w:p>
    <w:p w:rsidR="00CF220A" w:rsidRPr="00767534" w:rsidRDefault="00CF220A" w:rsidP="00561BEF">
      <w:pPr>
        <w:pStyle w:val="a6"/>
        <w:shd w:val="clear" w:color="auto" w:fill="F7FAFF"/>
        <w:spacing w:line="330" w:lineRule="atLeast"/>
        <w:rPr>
          <w:rFonts w:asciiTheme="minorEastAsia" w:eastAsiaTheme="minorEastAsia" w:hAnsiTheme="minorEastAsia"/>
          <w:color w:val="000000"/>
        </w:rPr>
      </w:pPr>
      <w:r w:rsidRPr="00767534">
        <w:rPr>
          <w:rFonts w:asciiTheme="minorEastAsia" w:eastAsiaTheme="minorEastAsia" w:hAnsiTheme="minorEastAsia"/>
          <w:color w:val="000000"/>
        </w:rPr>
        <w:t xml:space="preserve">　　2015年——全区生物工程和新医药产业实现总收入560亿元，年复合增长率20%以上，其中2013年目标总收入为380亿元。2014年目标总收入为460亿元。</w:t>
      </w:r>
    </w:p>
    <w:p w:rsidR="00CF220A" w:rsidRPr="00767534" w:rsidRDefault="00CF220A" w:rsidP="00561BEF">
      <w:pPr>
        <w:pStyle w:val="a6"/>
        <w:shd w:val="clear" w:color="auto" w:fill="F7FAFF"/>
        <w:spacing w:line="330" w:lineRule="atLeast"/>
        <w:rPr>
          <w:rFonts w:asciiTheme="minorEastAsia" w:eastAsiaTheme="minorEastAsia" w:hAnsiTheme="minorEastAsia"/>
          <w:color w:val="000000"/>
        </w:rPr>
      </w:pPr>
      <w:r w:rsidRPr="00767534">
        <w:rPr>
          <w:rFonts w:asciiTheme="minorEastAsia" w:eastAsiaTheme="minorEastAsia" w:hAnsiTheme="minorEastAsia"/>
          <w:color w:val="000000"/>
        </w:rPr>
        <w:t xml:space="preserve">　　（二）2015年具体目标</w:t>
      </w:r>
    </w:p>
    <w:p w:rsidR="00CF220A" w:rsidRPr="00767534" w:rsidRDefault="00CF220A" w:rsidP="00561BEF">
      <w:pPr>
        <w:pStyle w:val="a6"/>
        <w:shd w:val="clear" w:color="auto" w:fill="F7FAFF"/>
        <w:spacing w:line="330" w:lineRule="atLeast"/>
        <w:rPr>
          <w:rFonts w:asciiTheme="minorEastAsia" w:eastAsiaTheme="minorEastAsia" w:hAnsiTheme="minorEastAsia"/>
          <w:color w:val="000000"/>
        </w:rPr>
      </w:pPr>
      <w:r w:rsidRPr="00767534">
        <w:rPr>
          <w:rFonts w:asciiTheme="minorEastAsia" w:eastAsiaTheme="minorEastAsia" w:hAnsiTheme="minorEastAsia"/>
          <w:color w:val="000000"/>
        </w:rPr>
        <w:t xml:space="preserve">　　1、全区实现10个以上重大创新产品的商品化、产业化，30个以上重大品种完成中试研发；新培育20个超亿元的骨干企业、5个超10亿元的明星企业，G20企业从9家增加到12家；推动3-5家企业上市。</w:t>
      </w:r>
    </w:p>
    <w:p w:rsidR="00CF220A" w:rsidRPr="00767534" w:rsidRDefault="00CF220A" w:rsidP="00561BEF">
      <w:pPr>
        <w:pStyle w:val="a6"/>
        <w:shd w:val="clear" w:color="auto" w:fill="F7FAFF"/>
        <w:spacing w:line="330" w:lineRule="atLeast"/>
        <w:rPr>
          <w:rFonts w:asciiTheme="minorEastAsia" w:eastAsiaTheme="minorEastAsia" w:hAnsiTheme="minorEastAsia"/>
          <w:color w:val="000000"/>
        </w:rPr>
      </w:pPr>
      <w:r w:rsidRPr="00767534">
        <w:rPr>
          <w:rFonts w:asciiTheme="minorEastAsia" w:eastAsiaTheme="minorEastAsia" w:hAnsiTheme="minorEastAsia"/>
          <w:color w:val="000000"/>
        </w:rPr>
        <w:t xml:space="preserve">　　2、全区化学制药全年总收入达到35亿元，现代中药全年总收入达到27亿元，生物制药全年总收入达到34亿元，高端医疗器械全年总收入达到80亿元，生物农业全年总收入达到380亿元，生物服务业经重点培育全年总收入达到6亿元。</w:t>
      </w:r>
    </w:p>
    <w:p w:rsidR="00CF220A" w:rsidRPr="00767534" w:rsidRDefault="00CF220A" w:rsidP="00561BEF">
      <w:pPr>
        <w:pStyle w:val="a6"/>
        <w:shd w:val="clear" w:color="auto" w:fill="F7FAFF"/>
        <w:spacing w:line="330" w:lineRule="atLeast"/>
        <w:rPr>
          <w:rFonts w:asciiTheme="minorEastAsia" w:eastAsiaTheme="minorEastAsia" w:hAnsiTheme="minorEastAsia"/>
          <w:color w:val="000000"/>
        </w:rPr>
      </w:pPr>
      <w:r w:rsidRPr="00767534">
        <w:rPr>
          <w:rFonts w:asciiTheme="minorEastAsia" w:eastAsiaTheme="minorEastAsia" w:hAnsiTheme="minorEastAsia"/>
          <w:color w:val="000000"/>
        </w:rPr>
        <w:t xml:space="preserve">　　3、全区完成三座示范性产业集群的构建，其中包括以现代中药与医疗器械为主营方向的永丰基地、以发展生物制药、化学制药、生物农业为特色的翠湖科技园（</w:t>
      </w:r>
      <w:proofErr w:type="gramStart"/>
      <w:r w:rsidRPr="00767534">
        <w:rPr>
          <w:rFonts w:asciiTheme="minorEastAsia" w:eastAsiaTheme="minorEastAsia" w:hAnsiTheme="minorEastAsia"/>
          <w:color w:val="000000"/>
        </w:rPr>
        <w:t>苏家坨与温泉</w:t>
      </w:r>
      <w:proofErr w:type="gramEnd"/>
      <w:r w:rsidRPr="00767534">
        <w:rPr>
          <w:rFonts w:asciiTheme="minorEastAsia" w:eastAsiaTheme="minorEastAsia" w:hAnsiTheme="minorEastAsia"/>
          <w:color w:val="000000"/>
        </w:rPr>
        <w:t>片区）、以发展生物科技服务和总部经济为特色中关村科学城。</w:t>
      </w:r>
    </w:p>
    <w:p w:rsidR="00CF220A" w:rsidRPr="00767534" w:rsidRDefault="00CF220A" w:rsidP="00561BEF">
      <w:pPr>
        <w:pStyle w:val="a6"/>
        <w:shd w:val="clear" w:color="auto" w:fill="F7FAFF"/>
        <w:spacing w:line="330" w:lineRule="atLeast"/>
        <w:rPr>
          <w:rFonts w:asciiTheme="minorEastAsia" w:eastAsiaTheme="minorEastAsia" w:hAnsiTheme="minorEastAsia"/>
          <w:color w:val="000000"/>
        </w:rPr>
      </w:pPr>
      <w:r w:rsidRPr="00767534">
        <w:rPr>
          <w:rFonts w:asciiTheme="minorEastAsia" w:eastAsiaTheme="minorEastAsia" w:hAnsiTheme="minorEastAsia"/>
          <w:color w:val="000000"/>
        </w:rPr>
        <w:t xml:space="preserve">　　4、全区新增1-2家生物医药专业孵化器，新成立1-2个产业联盟，引进10个以上高端人才团队。</w:t>
      </w:r>
    </w:p>
    <w:p w:rsidR="00CF220A" w:rsidRPr="00767534" w:rsidRDefault="00CF220A" w:rsidP="00561BEF">
      <w:pPr>
        <w:pStyle w:val="a6"/>
        <w:shd w:val="clear" w:color="auto" w:fill="F7FAFF"/>
        <w:spacing w:line="330" w:lineRule="atLeast"/>
        <w:rPr>
          <w:rFonts w:asciiTheme="minorEastAsia" w:eastAsiaTheme="minorEastAsia" w:hAnsiTheme="minorEastAsia"/>
          <w:color w:val="000000"/>
        </w:rPr>
      </w:pPr>
      <w:r w:rsidRPr="00767534">
        <w:rPr>
          <w:rFonts w:asciiTheme="minorEastAsia" w:eastAsiaTheme="minorEastAsia" w:hAnsiTheme="minorEastAsia"/>
          <w:color w:val="000000"/>
        </w:rPr>
        <w:t xml:space="preserve">　　六、新材料、新能源及高效节能、环境 保护产业</w:t>
      </w:r>
    </w:p>
    <w:p w:rsidR="00CF220A" w:rsidRPr="00767534" w:rsidRDefault="00CF220A" w:rsidP="00561BEF">
      <w:pPr>
        <w:pStyle w:val="a6"/>
        <w:shd w:val="clear" w:color="auto" w:fill="F7FAFF"/>
        <w:spacing w:line="330" w:lineRule="atLeast"/>
        <w:rPr>
          <w:rFonts w:asciiTheme="minorEastAsia" w:eastAsiaTheme="minorEastAsia" w:hAnsiTheme="minorEastAsia"/>
          <w:color w:val="000000"/>
        </w:rPr>
      </w:pPr>
      <w:r w:rsidRPr="00767534">
        <w:rPr>
          <w:rFonts w:asciiTheme="minorEastAsia" w:eastAsiaTheme="minorEastAsia" w:hAnsiTheme="minorEastAsia"/>
          <w:color w:val="000000"/>
        </w:rPr>
        <w:t xml:space="preserve">　　（一）新材料部分</w:t>
      </w:r>
    </w:p>
    <w:p w:rsidR="00CF220A" w:rsidRPr="00767534" w:rsidRDefault="00CF220A" w:rsidP="00561BEF">
      <w:pPr>
        <w:pStyle w:val="a6"/>
        <w:shd w:val="clear" w:color="auto" w:fill="F7FAFF"/>
        <w:spacing w:line="330" w:lineRule="atLeast"/>
        <w:rPr>
          <w:rFonts w:asciiTheme="minorEastAsia" w:eastAsiaTheme="minorEastAsia" w:hAnsiTheme="minorEastAsia"/>
          <w:color w:val="000000"/>
        </w:rPr>
      </w:pPr>
      <w:r w:rsidRPr="00767534">
        <w:rPr>
          <w:rFonts w:asciiTheme="minorEastAsia" w:eastAsiaTheme="minorEastAsia" w:hAnsiTheme="minorEastAsia"/>
          <w:color w:val="000000"/>
        </w:rPr>
        <w:t xml:space="preserve">　　</w:t>
      </w:r>
      <w:r w:rsidRPr="00767534">
        <w:rPr>
          <w:rFonts w:asciiTheme="minorEastAsia" w:eastAsiaTheme="minorEastAsia" w:hAnsiTheme="minorEastAsia" w:hint="eastAsia"/>
          <w:color w:val="000000"/>
        </w:rPr>
        <w:t>★</w:t>
      </w:r>
      <w:r w:rsidRPr="00767534">
        <w:rPr>
          <w:rFonts w:asciiTheme="minorEastAsia" w:eastAsiaTheme="minorEastAsia" w:hAnsiTheme="minorEastAsia"/>
          <w:color w:val="000000"/>
        </w:rPr>
        <w:t>重点发展领域和方向</w:t>
      </w:r>
    </w:p>
    <w:p w:rsidR="00CF220A" w:rsidRPr="00767534" w:rsidRDefault="00CF220A" w:rsidP="00561BEF">
      <w:pPr>
        <w:pStyle w:val="a6"/>
        <w:shd w:val="clear" w:color="auto" w:fill="F7FAFF"/>
        <w:spacing w:line="330" w:lineRule="atLeast"/>
        <w:rPr>
          <w:rFonts w:asciiTheme="minorEastAsia" w:eastAsiaTheme="minorEastAsia" w:hAnsiTheme="minorEastAsia"/>
          <w:color w:val="000000"/>
        </w:rPr>
      </w:pPr>
      <w:r w:rsidRPr="00767534">
        <w:rPr>
          <w:rFonts w:asciiTheme="minorEastAsia" w:eastAsiaTheme="minorEastAsia" w:hAnsiTheme="minorEastAsia"/>
          <w:color w:val="000000"/>
        </w:rPr>
        <w:t xml:space="preserve">　　高性能金属材料领域——稀土功能材料、半导体材料、高品质特殊钢</w:t>
      </w:r>
    </w:p>
    <w:p w:rsidR="00CF220A" w:rsidRPr="00767534" w:rsidRDefault="00CF220A" w:rsidP="00561BEF">
      <w:pPr>
        <w:pStyle w:val="a6"/>
        <w:shd w:val="clear" w:color="auto" w:fill="F7FAFF"/>
        <w:spacing w:line="330" w:lineRule="atLeast"/>
        <w:rPr>
          <w:rFonts w:asciiTheme="minorEastAsia" w:eastAsiaTheme="minorEastAsia" w:hAnsiTheme="minorEastAsia"/>
          <w:color w:val="000000"/>
        </w:rPr>
      </w:pPr>
      <w:r w:rsidRPr="00767534">
        <w:rPr>
          <w:rFonts w:asciiTheme="minorEastAsia" w:eastAsiaTheme="minorEastAsia" w:hAnsiTheme="minorEastAsia"/>
          <w:color w:val="000000"/>
        </w:rPr>
        <w:t xml:space="preserve">　　先进高分子材料领域——先进高分子材料</w:t>
      </w:r>
    </w:p>
    <w:p w:rsidR="00CF220A" w:rsidRPr="00767534" w:rsidRDefault="00CF220A" w:rsidP="00561BEF">
      <w:pPr>
        <w:pStyle w:val="a6"/>
        <w:shd w:val="clear" w:color="auto" w:fill="F7FAFF"/>
        <w:spacing w:line="330" w:lineRule="atLeast"/>
        <w:rPr>
          <w:rFonts w:asciiTheme="minorEastAsia" w:eastAsiaTheme="minorEastAsia" w:hAnsiTheme="minorEastAsia"/>
          <w:color w:val="000000"/>
        </w:rPr>
      </w:pPr>
      <w:r w:rsidRPr="00767534">
        <w:rPr>
          <w:rFonts w:asciiTheme="minorEastAsia" w:eastAsiaTheme="minorEastAsia" w:hAnsiTheme="minorEastAsia"/>
          <w:color w:val="000000"/>
        </w:rPr>
        <w:t xml:space="preserve">　　无机非金属材料领域——无机非金属材料</w:t>
      </w:r>
    </w:p>
    <w:p w:rsidR="00CF220A" w:rsidRPr="00767534" w:rsidRDefault="00CF220A" w:rsidP="00561BEF">
      <w:pPr>
        <w:pStyle w:val="a6"/>
        <w:shd w:val="clear" w:color="auto" w:fill="F7FAFF"/>
        <w:spacing w:line="330" w:lineRule="atLeast"/>
        <w:rPr>
          <w:rFonts w:asciiTheme="minorEastAsia" w:eastAsiaTheme="minorEastAsia" w:hAnsiTheme="minorEastAsia"/>
          <w:color w:val="000000"/>
        </w:rPr>
      </w:pPr>
      <w:r w:rsidRPr="00767534">
        <w:rPr>
          <w:rFonts w:asciiTheme="minorEastAsia" w:eastAsiaTheme="minorEastAsia" w:hAnsiTheme="minorEastAsia"/>
          <w:color w:val="000000"/>
        </w:rPr>
        <w:t xml:space="preserve">　　新型复合材料领域——新型复合材料</w:t>
      </w:r>
    </w:p>
    <w:p w:rsidR="00CF220A" w:rsidRPr="00767534" w:rsidRDefault="00CF220A" w:rsidP="00561BEF">
      <w:pPr>
        <w:pStyle w:val="a6"/>
        <w:shd w:val="clear" w:color="auto" w:fill="F7FAFF"/>
        <w:spacing w:line="330" w:lineRule="atLeast"/>
        <w:rPr>
          <w:rFonts w:asciiTheme="minorEastAsia" w:eastAsiaTheme="minorEastAsia" w:hAnsiTheme="minorEastAsia"/>
          <w:color w:val="000000"/>
        </w:rPr>
      </w:pPr>
      <w:r w:rsidRPr="00767534">
        <w:rPr>
          <w:rFonts w:asciiTheme="minorEastAsia" w:eastAsiaTheme="minorEastAsia" w:hAnsiTheme="minorEastAsia"/>
          <w:color w:val="000000"/>
        </w:rPr>
        <w:t xml:space="preserve">　　</w:t>
      </w:r>
      <w:r w:rsidRPr="00767534">
        <w:rPr>
          <w:rFonts w:asciiTheme="minorEastAsia" w:eastAsiaTheme="minorEastAsia" w:hAnsiTheme="minorEastAsia" w:hint="eastAsia"/>
          <w:color w:val="000000"/>
        </w:rPr>
        <w:t>★</w:t>
      </w:r>
      <w:r w:rsidRPr="00767534">
        <w:rPr>
          <w:rFonts w:asciiTheme="minorEastAsia" w:eastAsiaTheme="minorEastAsia" w:hAnsiTheme="minorEastAsia"/>
          <w:color w:val="000000"/>
        </w:rPr>
        <w:t>发展目标</w:t>
      </w:r>
    </w:p>
    <w:p w:rsidR="00CF220A" w:rsidRPr="00767534" w:rsidRDefault="00CF220A" w:rsidP="00561BEF">
      <w:pPr>
        <w:pStyle w:val="a6"/>
        <w:shd w:val="clear" w:color="auto" w:fill="F7FAFF"/>
        <w:spacing w:line="330" w:lineRule="atLeast"/>
        <w:rPr>
          <w:rFonts w:asciiTheme="minorEastAsia" w:eastAsiaTheme="minorEastAsia" w:hAnsiTheme="minorEastAsia"/>
          <w:color w:val="000000"/>
        </w:rPr>
      </w:pPr>
      <w:r w:rsidRPr="00767534">
        <w:rPr>
          <w:rFonts w:asciiTheme="minorEastAsia" w:eastAsiaTheme="minorEastAsia" w:hAnsiTheme="minorEastAsia"/>
          <w:color w:val="000000"/>
        </w:rPr>
        <w:t xml:space="preserve">　　1、2015年规划总目标</w:t>
      </w:r>
    </w:p>
    <w:p w:rsidR="00CF220A" w:rsidRPr="00767534" w:rsidRDefault="00CF220A" w:rsidP="00561BEF">
      <w:pPr>
        <w:pStyle w:val="a6"/>
        <w:shd w:val="clear" w:color="auto" w:fill="F7FAFF"/>
        <w:spacing w:line="330" w:lineRule="atLeast"/>
        <w:rPr>
          <w:rFonts w:asciiTheme="minorEastAsia" w:eastAsiaTheme="minorEastAsia" w:hAnsiTheme="minorEastAsia"/>
          <w:color w:val="000000"/>
        </w:rPr>
      </w:pPr>
      <w:r w:rsidRPr="00767534">
        <w:rPr>
          <w:rFonts w:asciiTheme="minorEastAsia" w:eastAsiaTheme="minorEastAsia" w:hAnsiTheme="minorEastAsia"/>
          <w:color w:val="000000"/>
        </w:rPr>
        <w:t xml:space="preserve">　　</w:t>
      </w:r>
      <w:r w:rsidRPr="00767534">
        <w:rPr>
          <w:rFonts w:asciiTheme="minorEastAsia" w:eastAsiaTheme="minorEastAsia" w:hAnsiTheme="minorEastAsia" w:hint="eastAsia"/>
          <w:color w:val="000000"/>
        </w:rPr>
        <w:t>①</w:t>
      </w:r>
      <w:r w:rsidRPr="00767534">
        <w:rPr>
          <w:rFonts w:asciiTheme="minorEastAsia" w:eastAsiaTheme="minorEastAsia" w:hAnsiTheme="minorEastAsia"/>
          <w:color w:val="000000"/>
        </w:rPr>
        <w:t>政府从追求招商引资等GDP生产型政府向追求技术进步带动GDP发展创新型政府转型。</w:t>
      </w:r>
    </w:p>
    <w:p w:rsidR="00CF220A" w:rsidRPr="00767534" w:rsidRDefault="00CF220A" w:rsidP="00561BEF">
      <w:pPr>
        <w:pStyle w:val="a6"/>
        <w:shd w:val="clear" w:color="auto" w:fill="F7FAFF"/>
        <w:spacing w:line="330" w:lineRule="atLeast"/>
        <w:rPr>
          <w:rFonts w:asciiTheme="minorEastAsia" w:eastAsiaTheme="minorEastAsia" w:hAnsiTheme="minorEastAsia"/>
          <w:color w:val="000000"/>
        </w:rPr>
      </w:pPr>
      <w:r w:rsidRPr="00767534">
        <w:rPr>
          <w:rFonts w:asciiTheme="minorEastAsia" w:eastAsiaTheme="minorEastAsia" w:hAnsiTheme="minorEastAsia"/>
          <w:color w:val="000000"/>
        </w:rPr>
        <w:t xml:space="preserve">　　</w:t>
      </w:r>
      <w:r w:rsidRPr="00767534">
        <w:rPr>
          <w:rFonts w:asciiTheme="minorEastAsia" w:eastAsiaTheme="minorEastAsia" w:hAnsiTheme="minorEastAsia" w:hint="eastAsia"/>
          <w:color w:val="000000"/>
        </w:rPr>
        <w:t>②</w:t>
      </w:r>
      <w:r w:rsidRPr="00767534">
        <w:rPr>
          <w:rFonts w:asciiTheme="minorEastAsia" w:eastAsiaTheme="minorEastAsia" w:hAnsiTheme="minorEastAsia"/>
          <w:color w:val="000000"/>
        </w:rPr>
        <w:t>打造海淀区成为全国新材料产业的研发创新中心、总部注册中心和产业化辐射中心。</w:t>
      </w:r>
    </w:p>
    <w:p w:rsidR="00CF220A" w:rsidRPr="00767534" w:rsidRDefault="00CF220A" w:rsidP="00561BEF">
      <w:pPr>
        <w:pStyle w:val="a6"/>
        <w:shd w:val="clear" w:color="auto" w:fill="F7FAFF"/>
        <w:spacing w:line="330" w:lineRule="atLeast"/>
        <w:rPr>
          <w:rFonts w:asciiTheme="minorEastAsia" w:eastAsiaTheme="minorEastAsia" w:hAnsiTheme="minorEastAsia"/>
          <w:color w:val="000000"/>
        </w:rPr>
      </w:pPr>
      <w:r w:rsidRPr="00767534">
        <w:rPr>
          <w:rFonts w:asciiTheme="minorEastAsia" w:eastAsiaTheme="minorEastAsia" w:hAnsiTheme="minorEastAsia"/>
          <w:color w:val="000000"/>
        </w:rPr>
        <w:t xml:space="preserve">　　</w:t>
      </w:r>
      <w:r w:rsidRPr="00767534">
        <w:rPr>
          <w:rFonts w:asciiTheme="minorEastAsia" w:eastAsiaTheme="minorEastAsia" w:hAnsiTheme="minorEastAsia" w:hint="eastAsia"/>
          <w:color w:val="000000"/>
        </w:rPr>
        <w:t>③</w:t>
      </w:r>
      <w:r w:rsidRPr="00767534">
        <w:rPr>
          <w:rFonts w:asciiTheme="minorEastAsia" w:eastAsiaTheme="minorEastAsia" w:hAnsiTheme="minorEastAsia"/>
          <w:color w:val="000000"/>
        </w:rPr>
        <w:t>推动海淀区新材料产业研发环节国际化发展。</w:t>
      </w:r>
    </w:p>
    <w:p w:rsidR="00CF220A" w:rsidRPr="00767534" w:rsidRDefault="00CF220A" w:rsidP="00561BEF">
      <w:pPr>
        <w:pStyle w:val="a6"/>
        <w:shd w:val="clear" w:color="auto" w:fill="F7FAFF"/>
        <w:spacing w:line="330" w:lineRule="atLeast"/>
        <w:rPr>
          <w:rFonts w:asciiTheme="minorEastAsia" w:eastAsiaTheme="minorEastAsia" w:hAnsiTheme="minorEastAsia"/>
          <w:color w:val="000000"/>
        </w:rPr>
      </w:pPr>
      <w:r w:rsidRPr="00767534">
        <w:rPr>
          <w:rFonts w:asciiTheme="minorEastAsia" w:eastAsiaTheme="minorEastAsia" w:hAnsiTheme="minorEastAsia"/>
          <w:color w:val="000000"/>
        </w:rPr>
        <w:t xml:space="preserve">　　</w:t>
      </w:r>
      <w:r w:rsidRPr="00767534">
        <w:rPr>
          <w:rFonts w:asciiTheme="minorEastAsia" w:eastAsiaTheme="minorEastAsia" w:hAnsiTheme="minorEastAsia" w:hint="eastAsia"/>
          <w:color w:val="000000"/>
        </w:rPr>
        <w:t>④</w:t>
      </w:r>
      <w:r w:rsidRPr="00767534">
        <w:rPr>
          <w:rFonts w:asciiTheme="minorEastAsia" w:eastAsiaTheme="minorEastAsia" w:hAnsiTheme="minorEastAsia"/>
          <w:color w:val="000000"/>
        </w:rPr>
        <w:t>加强政产学研合作进行重大技术难题联合攻关。</w:t>
      </w:r>
    </w:p>
    <w:p w:rsidR="00CF220A" w:rsidRPr="00767534" w:rsidRDefault="00CF220A" w:rsidP="00561BEF">
      <w:pPr>
        <w:pStyle w:val="a6"/>
        <w:shd w:val="clear" w:color="auto" w:fill="F7FAFF"/>
        <w:spacing w:line="330" w:lineRule="atLeast"/>
        <w:rPr>
          <w:rFonts w:asciiTheme="minorEastAsia" w:eastAsiaTheme="minorEastAsia" w:hAnsiTheme="minorEastAsia"/>
          <w:color w:val="000000"/>
        </w:rPr>
      </w:pPr>
      <w:r w:rsidRPr="00767534">
        <w:rPr>
          <w:rFonts w:asciiTheme="minorEastAsia" w:eastAsiaTheme="minorEastAsia" w:hAnsiTheme="minorEastAsia"/>
          <w:color w:val="000000"/>
        </w:rPr>
        <w:t xml:space="preserve">　　</w:t>
      </w:r>
      <w:r w:rsidRPr="00767534">
        <w:rPr>
          <w:rFonts w:asciiTheme="minorEastAsia" w:eastAsiaTheme="minorEastAsia" w:hAnsiTheme="minorEastAsia" w:hint="eastAsia"/>
          <w:color w:val="000000"/>
        </w:rPr>
        <w:t>⑤</w:t>
      </w:r>
      <w:r w:rsidRPr="00767534">
        <w:rPr>
          <w:rFonts w:asciiTheme="minorEastAsia" w:eastAsiaTheme="minorEastAsia" w:hAnsiTheme="minorEastAsia"/>
          <w:color w:val="000000"/>
        </w:rPr>
        <w:t>总收入从2013年和2014年1079亿、1241亿，增加到2015年的1427亿元，年均复合增长率约为15%。</w:t>
      </w:r>
    </w:p>
    <w:p w:rsidR="00CF220A" w:rsidRPr="00767534" w:rsidRDefault="00CF220A" w:rsidP="00561BEF">
      <w:pPr>
        <w:pStyle w:val="a6"/>
        <w:shd w:val="clear" w:color="auto" w:fill="F7FAFF"/>
        <w:spacing w:line="330" w:lineRule="atLeast"/>
        <w:rPr>
          <w:rFonts w:asciiTheme="minorEastAsia" w:eastAsiaTheme="minorEastAsia" w:hAnsiTheme="minorEastAsia"/>
          <w:color w:val="000000"/>
        </w:rPr>
      </w:pPr>
      <w:r w:rsidRPr="00767534">
        <w:rPr>
          <w:rFonts w:asciiTheme="minorEastAsia" w:eastAsiaTheme="minorEastAsia" w:hAnsiTheme="minorEastAsia"/>
          <w:color w:val="000000"/>
        </w:rPr>
        <w:lastRenderedPageBreak/>
        <w:t xml:space="preserve">　　2、2015年具体目标</w:t>
      </w:r>
    </w:p>
    <w:p w:rsidR="00CF220A" w:rsidRPr="00767534" w:rsidRDefault="00CF220A" w:rsidP="00561BEF">
      <w:pPr>
        <w:pStyle w:val="a6"/>
        <w:shd w:val="clear" w:color="auto" w:fill="F7FAFF"/>
        <w:spacing w:line="330" w:lineRule="atLeast"/>
        <w:rPr>
          <w:rFonts w:asciiTheme="minorEastAsia" w:eastAsiaTheme="minorEastAsia" w:hAnsiTheme="minorEastAsia"/>
          <w:color w:val="000000"/>
        </w:rPr>
      </w:pPr>
      <w:r w:rsidRPr="00767534">
        <w:rPr>
          <w:rFonts w:asciiTheme="minorEastAsia" w:eastAsiaTheme="minorEastAsia" w:hAnsiTheme="minorEastAsia"/>
          <w:color w:val="000000"/>
        </w:rPr>
        <w:t xml:space="preserve">　　支持企业重点研发项目创新，适时推动产业化示范工程；打造8个创新能力强、具有核心竞争力、新材料销售收入超100亿元的综合性龙头企业；培育15个新材料销售收入超过50亿元的专业性骨干企业，80个十亿规模以上的行业领军企业。</w:t>
      </w:r>
    </w:p>
    <w:p w:rsidR="00CF220A" w:rsidRPr="00767534" w:rsidRDefault="00CF220A" w:rsidP="00561BEF">
      <w:pPr>
        <w:pStyle w:val="a6"/>
        <w:shd w:val="clear" w:color="auto" w:fill="F7FAFF"/>
        <w:spacing w:line="330" w:lineRule="atLeast"/>
        <w:rPr>
          <w:rFonts w:asciiTheme="minorEastAsia" w:eastAsiaTheme="minorEastAsia" w:hAnsiTheme="minorEastAsia"/>
          <w:color w:val="000000"/>
        </w:rPr>
      </w:pPr>
      <w:r w:rsidRPr="00767534">
        <w:rPr>
          <w:rFonts w:asciiTheme="minorEastAsia" w:eastAsiaTheme="minorEastAsia" w:hAnsiTheme="minorEastAsia"/>
          <w:color w:val="000000"/>
        </w:rPr>
        <w:t xml:space="preserve">　　（二）新能源和高效节能部分</w:t>
      </w:r>
    </w:p>
    <w:p w:rsidR="00CF220A" w:rsidRPr="00767534" w:rsidRDefault="00CF220A" w:rsidP="00561BEF">
      <w:pPr>
        <w:pStyle w:val="a6"/>
        <w:shd w:val="clear" w:color="auto" w:fill="F7FAFF"/>
        <w:spacing w:line="330" w:lineRule="atLeast"/>
        <w:rPr>
          <w:rFonts w:asciiTheme="minorEastAsia" w:eastAsiaTheme="minorEastAsia" w:hAnsiTheme="minorEastAsia"/>
          <w:color w:val="000000"/>
        </w:rPr>
      </w:pPr>
      <w:r w:rsidRPr="00767534">
        <w:rPr>
          <w:rFonts w:asciiTheme="minorEastAsia" w:eastAsiaTheme="minorEastAsia" w:hAnsiTheme="minorEastAsia"/>
          <w:color w:val="000000"/>
        </w:rPr>
        <w:t xml:space="preserve">　　</w:t>
      </w:r>
      <w:r w:rsidRPr="00767534">
        <w:rPr>
          <w:rFonts w:asciiTheme="minorEastAsia" w:eastAsiaTheme="minorEastAsia" w:hAnsiTheme="minorEastAsia" w:hint="eastAsia"/>
          <w:color w:val="000000"/>
        </w:rPr>
        <w:t>★</w:t>
      </w:r>
      <w:r w:rsidRPr="00767534">
        <w:rPr>
          <w:rFonts w:asciiTheme="minorEastAsia" w:eastAsiaTheme="minorEastAsia" w:hAnsiTheme="minorEastAsia"/>
          <w:color w:val="000000"/>
        </w:rPr>
        <w:t>重点发展领域和方向</w:t>
      </w:r>
    </w:p>
    <w:p w:rsidR="00CF220A" w:rsidRPr="00767534" w:rsidRDefault="00CF220A" w:rsidP="00561BEF">
      <w:pPr>
        <w:pStyle w:val="a6"/>
        <w:shd w:val="clear" w:color="auto" w:fill="F7FAFF"/>
        <w:spacing w:line="330" w:lineRule="atLeast"/>
        <w:rPr>
          <w:rFonts w:asciiTheme="minorEastAsia" w:eastAsiaTheme="minorEastAsia" w:hAnsiTheme="minorEastAsia"/>
          <w:color w:val="000000"/>
        </w:rPr>
      </w:pPr>
      <w:r w:rsidRPr="00767534">
        <w:rPr>
          <w:rFonts w:asciiTheme="minorEastAsia" w:eastAsiaTheme="minorEastAsia" w:hAnsiTheme="minorEastAsia"/>
          <w:color w:val="000000"/>
        </w:rPr>
        <w:t xml:space="preserve">　　新能源产业领域——分布式光伏发电、智能电网、大容量储能电池、生物质能转化、大规模制氢储氢能力、新一代核能</w:t>
      </w:r>
    </w:p>
    <w:p w:rsidR="00CF220A" w:rsidRPr="00767534" w:rsidRDefault="00CF220A" w:rsidP="00561BEF">
      <w:pPr>
        <w:pStyle w:val="a6"/>
        <w:shd w:val="clear" w:color="auto" w:fill="F7FAFF"/>
        <w:spacing w:line="330" w:lineRule="atLeast"/>
        <w:rPr>
          <w:rFonts w:asciiTheme="minorEastAsia" w:eastAsiaTheme="minorEastAsia" w:hAnsiTheme="minorEastAsia"/>
          <w:color w:val="000000"/>
        </w:rPr>
      </w:pPr>
      <w:r w:rsidRPr="00767534">
        <w:rPr>
          <w:rFonts w:asciiTheme="minorEastAsia" w:eastAsiaTheme="minorEastAsia" w:hAnsiTheme="minorEastAsia"/>
          <w:color w:val="000000"/>
        </w:rPr>
        <w:t xml:space="preserve">　　高效节能产业领域——工业节能、建筑节能、交通节能、能源管理</w:t>
      </w:r>
    </w:p>
    <w:p w:rsidR="00CF220A" w:rsidRPr="00767534" w:rsidRDefault="00CF220A" w:rsidP="00561BEF">
      <w:pPr>
        <w:pStyle w:val="a6"/>
        <w:shd w:val="clear" w:color="auto" w:fill="F7FAFF"/>
        <w:spacing w:line="330" w:lineRule="atLeast"/>
        <w:rPr>
          <w:rFonts w:asciiTheme="minorEastAsia" w:eastAsiaTheme="minorEastAsia" w:hAnsiTheme="minorEastAsia"/>
          <w:color w:val="000000"/>
        </w:rPr>
      </w:pPr>
      <w:r w:rsidRPr="00767534">
        <w:rPr>
          <w:rFonts w:asciiTheme="minorEastAsia" w:eastAsiaTheme="minorEastAsia" w:hAnsiTheme="minorEastAsia"/>
          <w:color w:val="000000"/>
        </w:rPr>
        <w:t xml:space="preserve">　　</w:t>
      </w:r>
      <w:r w:rsidRPr="00767534">
        <w:rPr>
          <w:rFonts w:asciiTheme="minorEastAsia" w:eastAsiaTheme="minorEastAsia" w:hAnsiTheme="minorEastAsia" w:hint="eastAsia"/>
          <w:color w:val="000000"/>
        </w:rPr>
        <w:t>★</w:t>
      </w:r>
      <w:r w:rsidRPr="00767534">
        <w:rPr>
          <w:rFonts w:asciiTheme="minorEastAsia" w:eastAsiaTheme="minorEastAsia" w:hAnsiTheme="minorEastAsia"/>
          <w:color w:val="000000"/>
        </w:rPr>
        <w:t>发展目标</w:t>
      </w:r>
    </w:p>
    <w:p w:rsidR="00CF220A" w:rsidRPr="00767534" w:rsidRDefault="00CF220A" w:rsidP="00561BEF">
      <w:pPr>
        <w:pStyle w:val="a6"/>
        <w:shd w:val="clear" w:color="auto" w:fill="F7FAFF"/>
        <w:spacing w:line="330" w:lineRule="atLeast"/>
        <w:rPr>
          <w:rFonts w:asciiTheme="minorEastAsia" w:eastAsiaTheme="minorEastAsia" w:hAnsiTheme="minorEastAsia"/>
          <w:color w:val="000000"/>
        </w:rPr>
      </w:pPr>
      <w:r w:rsidRPr="00767534">
        <w:rPr>
          <w:rFonts w:asciiTheme="minorEastAsia" w:eastAsiaTheme="minorEastAsia" w:hAnsiTheme="minorEastAsia"/>
          <w:color w:val="000000"/>
        </w:rPr>
        <w:t xml:space="preserve">　　1、产业总收入将从2013年的1477亿增加到2015年的1953亿元。</w:t>
      </w:r>
    </w:p>
    <w:p w:rsidR="00CF220A" w:rsidRPr="00767534" w:rsidRDefault="00CF220A" w:rsidP="00561BEF">
      <w:pPr>
        <w:pStyle w:val="a6"/>
        <w:shd w:val="clear" w:color="auto" w:fill="F7FAFF"/>
        <w:spacing w:line="330" w:lineRule="atLeast"/>
        <w:rPr>
          <w:rFonts w:asciiTheme="minorEastAsia" w:eastAsiaTheme="minorEastAsia" w:hAnsiTheme="minorEastAsia"/>
          <w:color w:val="000000"/>
        </w:rPr>
      </w:pPr>
      <w:r w:rsidRPr="00767534">
        <w:rPr>
          <w:rFonts w:asciiTheme="minorEastAsia" w:eastAsiaTheme="minorEastAsia" w:hAnsiTheme="minorEastAsia"/>
          <w:color w:val="000000"/>
        </w:rPr>
        <w:t xml:space="preserve">　　2、 新建3-4个国家级新能源和可再生能源实验室和技术研发平台，在智能电网、大容量储能电池、生物质能转化、大规模制氢储氢能力、新一代核能等产业领域内取得关键技术突破。</w:t>
      </w:r>
    </w:p>
    <w:p w:rsidR="00CF220A" w:rsidRPr="00767534" w:rsidRDefault="00CF220A" w:rsidP="00561BEF">
      <w:pPr>
        <w:pStyle w:val="a6"/>
        <w:shd w:val="clear" w:color="auto" w:fill="F7FAFF"/>
        <w:spacing w:line="330" w:lineRule="atLeast"/>
        <w:rPr>
          <w:rFonts w:asciiTheme="minorEastAsia" w:eastAsiaTheme="minorEastAsia" w:hAnsiTheme="minorEastAsia"/>
          <w:color w:val="000000"/>
        </w:rPr>
      </w:pPr>
      <w:r w:rsidRPr="00767534">
        <w:rPr>
          <w:rFonts w:asciiTheme="minorEastAsia" w:eastAsiaTheme="minorEastAsia" w:hAnsiTheme="minorEastAsia"/>
          <w:color w:val="000000"/>
        </w:rPr>
        <w:t xml:space="preserve">　　3、 培育18家新能源及高效节能企业成为中关村“十百千工程”企业。新建1个国家级检测中心，培育3-7个具国际影响力的产品认证、技术咨询、人才培训等机构。 </w:t>
      </w:r>
    </w:p>
    <w:p w:rsidR="00CF220A" w:rsidRPr="00767534" w:rsidRDefault="00CF220A" w:rsidP="00561BEF">
      <w:pPr>
        <w:pStyle w:val="a6"/>
        <w:shd w:val="clear" w:color="auto" w:fill="F7FAFF"/>
        <w:spacing w:line="330" w:lineRule="atLeast"/>
        <w:rPr>
          <w:rFonts w:asciiTheme="minorEastAsia" w:eastAsiaTheme="minorEastAsia" w:hAnsiTheme="minorEastAsia"/>
          <w:color w:val="000000"/>
        </w:rPr>
      </w:pPr>
      <w:r w:rsidRPr="00767534">
        <w:rPr>
          <w:rFonts w:asciiTheme="minorEastAsia" w:eastAsiaTheme="minorEastAsia" w:hAnsiTheme="minorEastAsia"/>
          <w:color w:val="000000"/>
        </w:rPr>
        <w:t xml:space="preserve">　　（三）环保部分</w:t>
      </w:r>
    </w:p>
    <w:p w:rsidR="00CF220A" w:rsidRPr="00767534" w:rsidRDefault="00CF220A" w:rsidP="00561BEF">
      <w:pPr>
        <w:pStyle w:val="a6"/>
        <w:shd w:val="clear" w:color="auto" w:fill="F7FAFF"/>
        <w:spacing w:line="330" w:lineRule="atLeast"/>
        <w:rPr>
          <w:rFonts w:asciiTheme="minorEastAsia" w:eastAsiaTheme="minorEastAsia" w:hAnsiTheme="minorEastAsia"/>
          <w:color w:val="000000"/>
        </w:rPr>
      </w:pPr>
      <w:r w:rsidRPr="00767534">
        <w:rPr>
          <w:rFonts w:asciiTheme="minorEastAsia" w:eastAsiaTheme="minorEastAsia" w:hAnsiTheme="minorEastAsia"/>
          <w:color w:val="000000"/>
        </w:rPr>
        <w:t xml:space="preserve">　　</w:t>
      </w:r>
      <w:r w:rsidRPr="00767534">
        <w:rPr>
          <w:rFonts w:asciiTheme="minorEastAsia" w:eastAsiaTheme="minorEastAsia" w:hAnsiTheme="minorEastAsia" w:hint="eastAsia"/>
          <w:color w:val="000000"/>
        </w:rPr>
        <w:t>★</w:t>
      </w:r>
      <w:r w:rsidRPr="00767534">
        <w:rPr>
          <w:rFonts w:asciiTheme="minorEastAsia" w:eastAsiaTheme="minorEastAsia" w:hAnsiTheme="minorEastAsia"/>
          <w:color w:val="000000"/>
        </w:rPr>
        <w:t>重点发展领域和方向</w:t>
      </w:r>
    </w:p>
    <w:p w:rsidR="00CF220A" w:rsidRPr="00767534" w:rsidRDefault="00CF220A" w:rsidP="00561BEF">
      <w:pPr>
        <w:pStyle w:val="a6"/>
        <w:shd w:val="clear" w:color="auto" w:fill="F7FAFF"/>
        <w:spacing w:line="330" w:lineRule="atLeast"/>
        <w:rPr>
          <w:rFonts w:asciiTheme="minorEastAsia" w:eastAsiaTheme="minorEastAsia" w:hAnsiTheme="minorEastAsia"/>
          <w:color w:val="000000"/>
        </w:rPr>
      </w:pPr>
      <w:r w:rsidRPr="00767534">
        <w:rPr>
          <w:rFonts w:asciiTheme="minorEastAsia" w:eastAsiaTheme="minorEastAsia" w:hAnsiTheme="minorEastAsia"/>
          <w:color w:val="000000"/>
        </w:rPr>
        <w:t xml:space="preserve">　　大气污染治理领域——环境监测、工业废气减排和降污、汽车尾气净化</w:t>
      </w:r>
    </w:p>
    <w:p w:rsidR="00CF220A" w:rsidRPr="00767534" w:rsidRDefault="00CF220A" w:rsidP="00561BEF">
      <w:pPr>
        <w:pStyle w:val="a6"/>
        <w:shd w:val="clear" w:color="auto" w:fill="F7FAFF"/>
        <w:spacing w:line="330" w:lineRule="atLeast"/>
        <w:rPr>
          <w:rFonts w:asciiTheme="minorEastAsia" w:eastAsiaTheme="minorEastAsia" w:hAnsiTheme="minorEastAsia"/>
          <w:color w:val="000000"/>
        </w:rPr>
      </w:pPr>
      <w:r w:rsidRPr="00767534">
        <w:rPr>
          <w:rFonts w:asciiTheme="minorEastAsia" w:eastAsiaTheme="minorEastAsia" w:hAnsiTheme="minorEastAsia"/>
          <w:color w:val="000000"/>
        </w:rPr>
        <w:t xml:space="preserve">　　污水处理领域——污水处理</w:t>
      </w:r>
    </w:p>
    <w:p w:rsidR="00CF220A" w:rsidRPr="00767534" w:rsidRDefault="00CF220A" w:rsidP="00561BEF">
      <w:pPr>
        <w:pStyle w:val="a6"/>
        <w:shd w:val="clear" w:color="auto" w:fill="F7FAFF"/>
        <w:spacing w:line="330" w:lineRule="atLeast"/>
        <w:rPr>
          <w:rFonts w:asciiTheme="minorEastAsia" w:eastAsiaTheme="minorEastAsia" w:hAnsiTheme="minorEastAsia"/>
          <w:color w:val="000000"/>
        </w:rPr>
      </w:pPr>
      <w:r w:rsidRPr="00767534">
        <w:rPr>
          <w:rFonts w:asciiTheme="minorEastAsia" w:eastAsiaTheme="minorEastAsia" w:hAnsiTheme="minorEastAsia"/>
          <w:color w:val="000000"/>
        </w:rPr>
        <w:t xml:space="preserve">　　固</w:t>
      </w:r>
      <w:proofErr w:type="gramStart"/>
      <w:r w:rsidRPr="00767534">
        <w:rPr>
          <w:rFonts w:asciiTheme="minorEastAsia" w:eastAsiaTheme="minorEastAsia" w:hAnsiTheme="minorEastAsia"/>
          <w:color w:val="000000"/>
        </w:rPr>
        <w:t>废处理</w:t>
      </w:r>
      <w:proofErr w:type="gramEnd"/>
      <w:r w:rsidRPr="00767534">
        <w:rPr>
          <w:rFonts w:asciiTheme="minorEastAsia" w:eastAsiaTheme="minorEastAsia" w:hAnsiTheme="minorEastAsia"/>
          <w:color w:val="000000"/>
        </w:rPr>
        <w:t>及资源化——固废资源化利用</w:t>
      </w:r>
    </w:p>
    <w:p w:rsidR="00CF220A" w:rsidRPr="00767534" w:rsidRDefault="00CF220A" w:rsidP="00561BEF">
      <w:pPr>
        <w:pStyle w:val="a6"/>
        <w:shd w:val="clear" w:color="auto" w:fill="F7FAFF"/>
        <w:spacing w:line="330" w:lineRule="atLeast"/>
        <w:rPr>
          <w:rFonts w:asciiTheme="minorEastAsia" w:eastAsiaTheme="minorEastAsia" w:hAnsiTheme="minorEastAsia"/>
          <w:color w:val="000000"/>
        </w:rPr>
      </w:pPr>
      <w:r w:rsidRPr="00767534">
        <w:rPr>
          <w:rFonts w:asciiTheme="minorEastAsia" w:eastAsiaTheme="minorEastAsia" w:hAnsiTheme="minorEastAsia"/>
          <w:color w:val="000000"/>
        </w:rPr>
        <w:t xml:space="preserve">　　环境服务——生态修复和环境治理</w:t>
      </w:r>
    </w:p>
    <w:p w:rsidR="00CF220A" w:rsidRPr="00767534" w:rsidRDefault="00CF220A" w:rsidP="00561BEF">
      <w:pPr>
        <w:pStyle w:val="a6"/>
        <w:shd w:val="clear" w:color="auto" w:fill="F7FAFF"/>
        <w:spacing w:line="330" w:lineRule="atLeast"/>
        <w:rPr>
          <w:rFonts w:asciiTheme="minorEastAsia" w:eastAsiaTheme="minorEastAsia" w:hAnsiTheme="minorEastAsia"/>
          <w:color w:val="000000"/>
        </w:rPr>
      </w:pPr>
      <w:r w:rsidRPr="00767534">
        <w:rPr>
          <w:rFonts w:asciiTheme="minorEastAsia" w:eastAsiaTheme="minorEastAsia" w:hAnsiTheme="minorEastAsia"/>
          <w:color w:val="000000"/>
        </w:rPr>
        <w:t xml:space="preserve">　　</w:t>
      </w:r>
      <w:r w:rsidRPr="00767534">
        <w:rPr>
          <w:rFonts w:asciiTheme="minorEastAsia" w:eastAsiaTheme="minorEastAsia" w:hAnsiTheme="minorEastAsia" w:hint="eastAsia"/>
          <w:color w:val="000000"/>
        </w:rPr>
        <w:t>★</w:t>
      </w:r>
      <w:r w:rsidRPr="00767534">
        <w:rPr>
          <w:rFonts w:asciiTheme="minorEastAsia" w:eastAsiaTheme="minorEastAsia" w:hAnsiTheme="minorEastAsia"/>
          <w:color w:val="000000"/>
        </w:rPr>
        <w:t>发展目标</w:t>
      </w:r>
    </w:p>
    <w:p w:rsidR="00CF220A" w:rsidRPr="00767534" w:rsidRDefault="00CF220A" w:rsidP="00561BEF">
      <w:pPr>
        <w:pStyle w:val="a6"/>
        <w:shd w:val="clear" w:color="auto" w:fill="F7FAFF"/>
        <w:spacing w:line="330" w:lineRule="atLeast"/>
        <w:rPr>
          <w:rFonts w:asciiTheme="minorEastAsia" w:eastAsiaTheme="minorEastAsia" w:hAnsiTheme="minorEastAsia"/>
          <w:color w:val="000000"/>
        </w:rPr>
      </w:pPr>
      <w:r w:rsidRPr="00767534">
        <w:rPr>
          <w:rFonts w:asciiTheme="minorEastAsia" w:eastAsiaTheme="minorEastAsia" w:hAnsiTheme="minorEastAsia"/>
          <w:color w:val="000000"/>
        </w:rPr>
        <w:t xml:space="preserve">　　1、 产业总收入从2013年和2014年的253亿和290亿，在2015年达到334亿元。</w:t>
      </w:r>
    </w:p>
    <w:p w:rsidR="00CF220A" w:rsidRPr="00767534" w:rsidRDefault="00CF220A" w:rsidP="00561BEF">
      <w:pPr>
        <w:pStyle w:val="a6"/>
        <w:shd w:val="clear" w:color="auto" w:fill="F7FAFF"/>
        <w:spacing w:line="330" w:lineRule="atLeast"/>
        <w:rPr>
          <w:rFonts w:asciiTheme="minorEastAsia" w:eastAsiaTheme="minorEastAsia" w:hAnsiTheme="minorEastAsia"/>
          <w:color w:val="000000"/>
        </w:rPr>
      </w:pPr>
      <w:r w:rsidRPr="00767534">
        <w:rPr>
          <w:rFonts w:asciiTheme="minorEastAsia" w:eastAsiaTheme="minorEastAsia" w:hAnsiTheme="minorEastAsia"/>
          <w:color w:val="000000"/>
        </w:rPr>
        <w:t xml:space="preserve">　　2、 打造海淀区成为环保产业研发中心。新建2-3个国家级环保实验室和技术研发平台，加强政产学研合作进行重大技术难题联合攻关。</w:t>
      </w:r>
    </w:p>
    <w:p w:rsidR="00CF220A" w:rsidRPr="00767534" w:rsidRDefault="00CF220A" w:rsidP="00561BEF">
      <w:pPr>
        <w:pStyle w:val="a6"/>
        <w:shd w:val="clear" w:color="auto" w:fill="F7FAFF"/>
        <w:spacing w:line="330" w:lineRule="atLeast"/>
        <w:rPr>
          <w:rFonts w:asciiTheme="minorEastAsia" w:eastAsiaTheme="minorEastAsia" w:hAnsiTheme="minorEastAsia"/>
          <w:color w:val="000000"/>
        </w:rPr>
      </w:pPr>
      <w:r w:rsidRPr="00767534">
        <w:rPr>
          <w:rFonts w:asciiTheme="minorEastAsia" w:eastAsiaTheme="minorEastAsia" w:hAnsiTheme="minorEastAsia"/>
          <w:color w:val="000000"/>
        </w:rPr>
        <w:t xml:space="preserve">　　3、 发展环保产业集群，力争成为全国乃至全球的系统解决方案中心。</w:t>
      </w:r>
    </w:p>
    <w:p w:rsidR="00CF220A" w:rsidRPr="00767534" w:rsidRDefault="00CF220A" w:rsidP="00561BEF">
      <w:pPr>
        <w:pStyle w:val="a6"/>
        <w:shd w:val="clear" w:color="auto" w:fill="F7FAFF"/>
        <w:spacing w:line="330" w:lineRule="atLeast"/>
        <w:rPr>
          <w:rFonts w:asciiTheme="minorEastAsia" w:eastAsiaTheme="minorEastAsia" w:hAnsiTheme="minorEastAsia"/>
          <w:color w:val="000000"/>
        </w:rPr>
      </w:pPr>
      <w:r w:rsidRPr="00767534">
        <w:rPr>
          <w:rFonts w:asciiTheme="minorEastAsia" w:eastAsiaTheme="minorEastAsia" w:hAnsiTheme="minorEastAsia"/>
          <w:color w:val="000000"/>
        </w:rPr>
        <w:t xml:space="preserve">　　4、 实施4-5项环保技术商业化应用示范工程。</w:t>
      </w:r>
    </w:p>
    <w:p w:rsidR="00CF220A" w:rsidRPr="00767534" w:rsidRDefault="00CF220A" w:rsidP="00561BEF">
      <w:pPr>
        <w:pStyle w:val="a6"/>
        <w:shd w:val="clear" w:color="auto" w:fill="F7FAFF"/>
        <w:spacing w:line="330" w:lineRule="atLeast"/>
        <w:rPr>
          <w:rFonts w:asciiTheme="minorEastAsia" w:eastAsiaTheme="minorEastAsia" w:hAnsiTheme="minorEastAsia"/>
          <w:color w:val="000000"/>
        </w:rPr>
      </w:pPr>
      <w:r w:rsidRPr="00767534">
        <w:rPr>
          <w:rFonts w:asciiTheme="minorEastAsia" w:eastAsiaTheme="minorEastAsia" w:hAnsiTheme="minorEastAsia"/>
          <w:color w:val="000000"/>
        </w:rPr>
        <w:t xml:space="preserve">　　5、 推动海淀区环保产业国际化发展。</w:t>
      </w:r>
    </w:p>
    <w:p w:rsidR="00CF220A" w:rsidRPr="00767534" w:rsidRDefault="00CF220A" w:rsidP="00561BEF">
      <w:pPr>
        <w:pStyle w:val="a6"/>
        <w:shd w:val="clear" w:color="auto" w:fill="F7FAFF"/>
        <w:spacing w:line="330" w:lineRule="atLeast"/>
        <w:rPr>
          <w:rFonts w:asciiTheme="minorEastAsia" w:eastAsiaTheme="minorEastAsia" w:hAnsiTheme="minorEastAsia"/>
          <w:color w:val="000000"/>
        </w:rPr>
      </w:pPr>
      <w:r w:rsidRPr="00767534">
        <w:rPr>
          <w:rFonts w:asciiTheme="minorEastAsia" w:eastAsiaTheme="minorEastAsia" w:hAnsiTheme="minorEastAsia"/>
          <w:color w:val="000000"/>
        </w:rPr>
        <w:t xml:space="preserve">　　七、文化和科技融合产业</w:t>
      </w:r>
    </w:p>
    <w:p w:rsidR="00CF220A" w:rsidRPr="00767534" w:rsidRDefault="00CF220A" w:rsidP="00561BEF">
      <w:pPr>
        <w:pStyle w:val="a6"/>
        <w:shd w:val="clear" w:color="auto" w:fill="F7FAFF"/>
        <w:spacing w:line="330" w:lineRule="atLeast"/>
        <w:rPr>
          <w:rFonts w:asciiTheme="minorEastAsia" w:eastAsiaTheme="minorEastAsia" w:hAnsiTheme="minorEastAsia"/>
          <w:color w:val="000000"/>
        </w:rPr>
      </w:pPr>
      <w:r w:rsidRPr="00767534">
        <w:rPr>
          <w:rFonts w:asciiTheme="minorEastAsia" w:eastAsiaTheme="minorEastAsia" w:hAnsiTheme="minorEastAsia"/>
          <w:color w:val="000000"/>
        </w:rPr>
        <w:lastRenderedPageBreak/>
        <w:t xml:space="preserve">　　</w:t>
      </w:r>
      <w:r w:rsidRPr="00767534">
        <w:rPr>
          <w:rFonts w:asciiTheme="minorEastAsia" w:eastAsiaTheme="minorEastAsia" w:hAnsiTheme="minorEastAsia" w:hint="eastAsia"/>
          <w:color w:val="000000"/>
        </w:rPr>
        <w:t>★</w:t>
      </w:r>
      <w:r w:rsidRPr="00767534">
        <w:rPr>
          <w:rFonts w:asciiTheme="minorEastAsia" w:eastAsiaTheme="minorEastAsia" w:hAnsiTheme="minorEastAsia"/>
          <w:color w:val="000000"/>
        </w:rPr>
        <w:t>重点产业方向</w:t>
      </w:r>
    </w:p>
    <w:p w:rsidR="00CF220A" w:rsidRPr="00767534" w:rsidRDefault="00CF220A" w:rsidP="00561BEF">
      <w:pPr>
        <w:pStyle w:val="a6"/>
        <w:shd w:val="clear" w:color="auto" w:fill="F7FAFF"/>
        <w:spacing w:line="330" w:lineRule="atLeast"/>
        <w:rPr>
          <w:rFonts w:asciiTheme="minorEastAsia" w:eastAsiaTheme="minorEastAsia" w:hAnsiTheme="minorEastAsia"/>
          <w:color w:val="000000"/>
        </w:rPr>
      </w:pPr>
      <w:r w:rsidRPr="00767534">
        <w:rPr>
          <w:rFonts w:asciiTheme="minorEastAsia" w:eastAsiaTheme="minorEastAsia" w:hAnsiTheme="minorEastAsia"/>
          <w:color w:val="000000"/>
        </w:rPr>
        <w:t xml:space="preserve">　　海淀区优先发展数字内容产业、大力发展文化装备产业、积极改造升级传统文化产业。现阶段海淀区文化和科技融合产业应重点发展五个细分产业：新媒体、网络应用、数字设计、数字出版、动漫游戏。</w:t>
      </w:r>
    </w:p>
    <w:p w:rsidR="00CF220A" w:rsidRPr="00767534" w:rsidRDefault="00CF220A" w:rsidP="00561BEF">
      <w:pPr>
        <w:pStyle w:val="a6"/>
        <w:shd w:val="clear" w:color="auto" w:fill="F7FAFF"/>
        <w:spacing w:line="330" w:lineRule="atLeast"/>
        <w:rPr>
          <w:rFonts w:asciiTheme="minorEastAsia" w:eastAsiaTheme="minorEastAsia" w:hAnsiTheme="minorEastAsia"/>
          <w:color w:val="000000"/>
        </w:rPr>
      </w:pPr>
      <w:r w:rsidRPr="00767534">
        <w:rPr>
          <w:rFonts w:asciiTheme="minorEastAsia" w:eastAsiaTheme="minorEastAsia" w:hAnsiTheme="minorEastAsia"/>
          <w:color w:val="000000"/>
        </w:rPr>
        <w:t xml:space="preserve">　　</w:t>
      </w:r>
      <w:r w:rsidRPr="00767534">
        <w:rPr>
          <w:rFonts w:asciiTheme="minorEastAsia" w:eastAsiaTheme="minorEastAsia" w:hAnsiTheme="minorEastAsia" w:hint="eastAsia"/>
          <w:color w:val="000000"/>
        </w:rPr>
        <w:t>★</w:t>
      </w:r>
      <w:r w:rsidRPr="00767534">
        <w:rPr>
          <w:rFonts w:asciiTheme="minorEastAsia" w:eastAsiaTheme="minorEastAsia" w:hAnsiTheme="minorEastAsia"/>
          <w:color w:val="000000"/>
        </w:rPr>
        <w:t>发展目标</w:t>
      </w:r>
    </w:p>
    <w:p w:rsidR="00CF220A" w:rsidRPr="00767534" w:rsidRDefault="00CF220A" w:rsidP="00561BEF">
      <w:pPr>
        <w:pStyle w:val="a6"/>
        <w:shd w:val="clear" w:color="auto" w:fill="F7FAFF"/>
        <w:spacing w:line="330" w:lineRule="atLeast"/>
        <w:rPr>
          <w:rFonts w:asciiTheme="minorEastAsia" w:eastAsiaTheme="minorEastAsia" w:hAnsiTheme="minorEastAsia"/>
          <w:color w:val="000000"/>
        </w:rPr>
      </w:pPr>
      <w:r w:rsidRPr="00767534">
        <w:rPr>
          <w:rFonts w:asciiTheme="minorEastAsia" w:eastAsiaTheme="minorEastAsia" w:hAnsiTheme="minorEastAsia"/>
          <w:color w:val="000000"/>
        </w:rPr>
        <w:t xml:space="preserve">　　2015年——文化和科技融合产业增加值占全区地区生产总值比重达到20%以上，在网络应用、数字出版等领域突破一批关键核心技术，形成10项以上具有重大影响力自主创新成果，塑造若干享誉海内外的文化科技品牌，培育和集聚</w:t>
      </w:r>
      <w:proofErr w:type="gramStart"/>
      <w:r w:rsidRPr="00767534">
        <w:rPr>
          <w:rFonts w:asciiTheme="minorEastAsia" w:eastAsiaTheme="minorEastAsia" w:hAnsiTheme="minorEastAsia"/>
          <w:color w:val="000000"/>
        </w:rPr>
        <w:t>一</w:t>
      </w:r>
      <w:proofErr w:type="gramEnd"/>
      <w:r w:rsidRPr="00767534">
        <w:rPr>
          <w:rFonts w:asciiTheme="minorEastAsia" w:eastAsiaTheme="minorEastAsia" w:hAnsiTheme="minorEastAsia"/>
          <w:color w:val="000000"/>
        </w:rPr>
        <w:t>批文化科技领域领军人才和团队，培育出若干家千亿级、一批百亿级文化科技企业，涌现出一大批“专、特、精、新”的文化科技中小企业，在数字设计、新媒体等领域形成1-2个千亿级、8-10个百亿级产业集群，将海淀打造成为国家新媒体产业发展示范区、网络应用技术和业态策源地、数字设计创意辐射区、数字出版内容创造核心区和动漫游</w:t>
      </w:r>
      <w:proofErr w:type="gramStart"/>
      <w:r w:rsidRPr="00767534">
        <w:rPr>
          <w:rFonts w:asciiTheme="minorEastAsia" w:eastAsiaTheme="minorEastAsia" w:hAnsiTheme="minorEastAsia"/>
          <w:color w:val="000000"/>
        </w:rPr>
        <w:t>戏应用</w:t>
      </w:r>
      <w:proofErr w:type="gramEnd"/>
      <w:r w:rsidRPr="00767534">
        <w:rPr>
          <w:rFonts w:asciiTheme="minorEastAsia" w:eastAsiaTheme="minorEastAsia" w:hAnsiTheme="minorEastAsia"/>
          <w:color w:val="000000"/>
        </w:rPr>
        <w:t>模范区，成为我国文化和科技融合产业发展先行区。</w:t>
      </w:r>
    </w:p>
    <w:p w:rsidR="00CF220A" w:rsidRPr="00767534" w:rsidRDefault="00CF220A">
      <w:pPr>
        <w:rPr>
          <w:rFonts w:asciiTheme="minorEastAsia" w:hAnsiTheme="minorEastAsia"/>
          <w:sz w:val="24"/>
          <w:szCs w:val="24"/>
        </w:rPr>
      </w:pPr>
    </w:p>
    <w:p w:rsidR="00CF220A" w:rsidRPr="00B35D65" w:rsidRDefault="00CF220A" w:rsidP="009701F6">
      <w:pPr>
        <w:pStyle w:val="2"/>
        <w:rPr>
          <w:rFonts w:asciiTheme="minorEastAsia" w:eastAsiaTheme="minorEastAsia" w:hAnsiTheme="minorEastAsia" w:cs="宋体"/>
          <w:color w:val="000000"/>
          <w:kern w:val="0"/>
          <w:sz w:val="24"/>
          <w:szCs w:val="24"/>
        </w:rPr>
      </w:pPr>
      <w:bookmarkStart w:id="111" w:name="_Toc370143757"/>
      <w:bookmarkStart w:id="112" w:name="_Toc372200329"/>
      <w:bookmarkStart w:id="113" w:name="_Toc372726636"/>
      <w:r w:rsidRPr="00767534">
        <w:rPr>
          <w:rFonts w:asciiTheme="minorEastAsia" w:eastAsiaTheme="minorEastAsia" w:hAnsiTheme="minorEastAsia" w:cs="宋体"/>
          <w:b w:val="0"/>
          <w:bCs w:val="0"/>
          <w:color w:val="000000"/>
          <w:kern w:val="0"/>
          <w:sz w:val="24"/>
          <w:szCs w:val="24"/>
        </w:rPr>
        <w:t>技术转移信息服务平台资助</w:t>
      </w:r>
      <w:bookmarkEnd w:id="111"/>
      <w:bookmarkEnd w:id="112"/>
      <w:bookmarkEnd w:id="113"/>
    </w:p>
    <w:p w:rsidR="00CF220A" w:rsidRPr="00767534" w:rsidRDefault="00CF220A" w:rsidP="00561BEF">
      <w:pPr>
        <w:widowControl/>
        <w:shd w:val="clear" w:color="auto" w:fill="FFFFFF"/>
        <w:spacing w:before="100" w:beforeAutospacing="1" w:after="100" w:afterAutospacing="1" w:line="375" w:lineRule="atLeast"/>
        <w:jc w:val="left"/>
        <w:rPr>
          <w:rFonts w:asciiTheme="minorEastAsia" w:hAnsiTheme="minorEastAsia" w:cs="宋体"/>
          <w:color w:val="000000"/>
          <w:kern w:val="0"/>
          <w:sz w:val="24"/>
          <w:szCs w:val="24"/>
        </w:rPr>
      </w:pPr>
      <w:r w:rsidRPr="00767534">
        <w:rPr>
          <w:rFonts w:asciiTheme="minorEastAsia" w:hAnsiTheme="minorEastAsia" w:cs="宋体"/>
          <w:color w:val="000000"/>
          <w:kern w:val="0"/>
          <w:sz w:val="24"/>
          <w:szCs w:val="24"/>
        </w:rPr>
        <w:t xml:space="preserve">　</w:t>
      </w:r>
      <w:r w:rsidRPr="00767534">
        <w:rPr>
          <w:rFonts w:asciiTheme="minorEastAsia" w:hAnsiTheme="minorEastAsia" w:cs="宋体"/>
          <w:b/>
          <w:bCs/>
          <w:color w:val="000000"/>
          <w:kern w:val="0"/>
          <w:sz w:val="24"/>
          <w:szCs w:val="24"/>
        </w:rPr>
        <w:t xml:space="preserve">　一、支持措施</w:t>
      </w:r>
    </w:p>
    <w:p w:rsidR="00CF220A" w:rsidRPr="00767534" w:rsidRDefault="00CF220A" w:rsidP="00561BEF">
      <w:pPr>
        <w:widowControl/>
        <w:shd w:val="clear" w:color="auto" w:fill="FFFFFF"/>
        <w:spacing w:before="100" w:beforeAutospacing="1" w:after="100" w:afterAutospacing="1" w:line="375" w:lineRule="atLeast"/>
        <w:jc w:val="left"/>
        <w:rPr>
          <w:rFonts w:asciiTheme="minorEastAsia" w:hAnsiTheme="minorEastAsia" w:cs="宋体"/>
          <w:color w:val="000000"/>
          <w:kern w:val="0"/>
          <w:sz w:val="24"/>
          <w:szCs w:val="24"/>
        </w:rPr>
      </w:pPr>
      <w:r w:rsidRPr="00767534">
        <w:rPr>
          <w:rFonts w:asciiTheme="minorEastAsia" w:hAnsiTheme="minorEastAsia" w:cs="宋体"/>
          <w:color w:val="000000"/>
          <w:kern w:val="0"/>
          <w:sz w:val="24"/>
          <w:szCs w:val="24"/>
        </w:rPr>
        <w:t xml:space="preserve">　　鼓励技术转移机构、知识产权服务机构与高校院所、科技金融机构、企业开展合作，搭建技术转移、知识产权服务平台。对运行良好、服务效果显著的平台或机构，根据其服务的园区企业数量、服务质量、平台建设投入等给予一定奖励，最高奖励金额50万元。已享受相关房租补贴支持的，不再重复享受。</w:t>
      </w:r>
    </w:p>
    <w:p w:rsidR="00CF220A" w:rsidRPr="00767534" w:rsidRDefault="00CF220A" w:rsidP="00561BEF">
      <w:pPr>
        <w:widowControl/>
        <w:shd w:val="clear" w:color="auto" w:fill="FFFFFF"/>
        <w:spacing w:before="100" w:beforeAutospacing="1" w:after="100" w:afterAutospacing="1" w:line="375" w:lineRule="atLeast"/>
        <w:jc w:val="left"/>
        <w:rPr>
          <w:rFonts w:asciiTheme="minorEastAsia" w:hAnsiTheme="minorEastAsia" w:cs="宋体"/>
          <w:color w:val="000000"/>
          <w:kern w:val="0"/>
          <w:sz w:val="24"/>
          <w:szCs w:val="24"/>
        </w:rPr>
      </w:pPr>
      <w:r w:rsidRPr="00767534">
        <w:rPr>
          <w:rFonts w:asciiTheme="minorEastAsia" w:hAnsiTheme="minorEastAsia" w:cs="宋体"/>
          <w:color w:val="000000"/>
          <w:kern w:val="0"/>
          <w:sz w:val="24"/>
          <w:szCs w:val="24"/>
        </w:rPr>
        <w:t xml:space="preserve">　</w:t>
      </w:r>
      <w:r w:rsidRPr="00767534">
        <w:rPr>
          <w:rFonts w:asciiTheme="minorEastAsia" w:hAnsiTheme="minorEastAsia" w:cs="宋体"/>
          <w:b/>
          <w:bCs/>
          <w:color w:val="000000"/>
          <w:kern w:val="0"/>
          <w:sz w:val="24"/>
          <w:szCs w:val="24"/>
        </w:rPr>
        <w:t xml:space="preserve">　二、申报条件</w:t>
      </w:r>
    </w:p>
    <w:p w:rsidR="00CF220A" w:rsidRPr="00767534" w:rsidRDefault="00CF220A" w:rsidP="00561BEF">
      <w:pPr>
        <w:widowControl/>
        <w:shd w:val="clear" w:color="auto" w:fill="FFFFFF"/>
        <w:spacing w:before="100" w:beforeAutospacing="1" w:after="100" w:afterAutospacing="1" w:line="375" w:lineRule="atLeast"/>
        <w:jc w:val="left"/>
        <w:rPr>
          <w:rFonts w:asciiTheme="minorEastAsia" w:hAnsiTheme="minorEastAsia" w:cs="宋体"/>
          <w:color w:val="000000"/>
          <w:kern w:val="0"/>
          <w:sz w:val="24"/>
          <w:szCs w:val="24"/>
        </w:rPr>
      </w:pPr>
      <w:r w:rsidRPr="00767534">
        <w:rPr>
          <w:rFonts w:asciiTheme="minorEastAsia" w:hAnsiTheme="minorEastAsia" w:cs="宋体"/>
          <w:color w:val="000000"/>
          <w:kern w:val="0"/>
          <w:sz w:val="24"/>
          <w:szCs w:val="24"/>
        </w:rPr>
        <w:t xml:space="preserve">　</w:t>
      </w:r>
      <w:r w:rsidRPr="00767534">
        <w:rPr>
          <w:rFonts w:asciiTheme="minorEastAsia" w:hAnsiTheme="minorEastAsia" w:cs="宋体"/>
          <w:b/>
          <w:bCs/>
          <w:color w:val="000000"/>
          <w:kern w:val="0"/>
          <w:sz w:val="24"/>
          <w:szCs w:val="24"/>
        </w:rPr>
        <w:t xml:space="preserve">　(</w:t>
      </w:r>
      <w:proofErr w:type="gramStart"/>
      <w:r w:rsidRPr="00767534">
        <w:rPr>
          <w:rFonts w:asciiTheme="minorEastAsia" w:hAnsiTheme="minorEastAsia" w:cs="宋体"/>
          <w:b/>
          <w:bCs/>
          <w:color w:val="000000"/>
          <w:kern w:val="0"/>
          <w:sz w:val="24"/>
          <w:szCs w:val="24"/>
        </w:rPr>
        <w:t>一</w:t>
      </w:r>
      <w:proofErr w:type="gramEnd"/>
      <w:r w:rsidRPr="00767534">
        <w:rPr>
          <w:rFonts w:asciiTheme="minorEastAsia" w:hAnsiTheme="minorEastAsia" w:cs="宋体"/>
          <w:b/>
          <w:bCs/>
          <w:color w:val="000000"/>
          <w:kern w:val="0"/>
          <w:sz w:val="24"/>
          <w:szCs w:val="24"/>
        </w:rPr>
        <w:t>)技术转移信息服务平台资助</w:t>
      </w:r>
    </w:p>
    <w:p w:rsidR="00CF220A" w:rsidRPr="00767534" w:rsidRDefault="00CF220A" w:rsidP="00561BEF">
      <w:pPr>
        <w:widowControl/>
        <w:shd w:val="clear" w:color="auto" w:fill="FFFFFF"/>
        <w:spacing w:before="100" w:beforeAutospacing="1" w:after="100" w:afterAutospacing="1" w:line="375" w:lineRule="atLeast"/>
        <w:jc w:val="left"/>
        <w:rPr>
          <w:rFonts w:asciiTheme="minorEastAsia" w:hAnsiTheme="minorEastAsia" w:cs="宋体"/>
          <w:color w:val="000000"/>
          <w:kern w:val="0"/>
          <w:sz w:val="24"/>
          <w:szCs w:val="24"/>
        </w:rPr>
      </w:pPr>
      <w:r w:rsidRPr="00767534">
        <w:rPr>
          <w:rFonts w:asciiTheme="minorEastAsia" w:hAnsiTheme="minorEastAsia" w:cs="宋体"/>
          <w:b/>
          <w:bCs/>
          <w:color w:val="000000"/>
          <w:kern w:val="0"/>
          <w:sz w:val="24"/>
          <w:szCs w:val="24"/>
        </w:rPr>
        <w:t xml:space="preserve">　</w:t>
      </w:r>
      <w:r w:rsidRPr="00767534">
        <w:rPr>
          <w:rFonts w:asciiTheme="minorEastAsia" w:hAnsiTheme="minorEastAsia" w:cs="宋体"/>
          <w:color w:val="000000"/>
          <w:kern w:val="0"/>
          <w:sz w:val="24"/>
          <w:szCs w:val="24"/>
        </w:rPr>
        <w:t xml:space="preserve">　1、申报单位条件</w:t>
      </w:r>
    </w:p>
    <w:p w:rsidR="00CF220A" w:rsidRPr="00767534" w:rsidRDefault="00CF220A" w:rsidP="00561BEF">
      <w:pPr>
        <w:widowControl/>
        <w:shd w:val="clear" w:color="auto" w:fill="FFFFFF"/>
        <w:spacing w:before="100" w:beforeAutospacing="1" w:after="100" w:afterAutospacing="1" w:line="375" w:lineRule="atLeast"/>
        <w:jc w:val="left"/>
        <w:rPr>
          <w:rFonts w:asciiTheme="minorEastAsia" w:hAnsiTheme="minorEastAsia" w:cs="宋体"/>
          <w:color w:val="000000"/>
          <w:kern w:val="0"/>
          <w:sz w:val="24"/>
          <w:szCs w:val="24"/>
        </w:rPr>
      </w:pPr>
      <w:r w:rsidRPr="00767534">
        <w:rPr>
          <w:rFonts w:asciiTheme="minorEastAsia" w:hAnsiTheme="minorEastAsia" w:cs="宋体"/>
          <w:color w:val="000000"/>
          <w:kern w:val="0"/>
          <w:sz w:val="24"/>
          <w:szCs w:val="24"/>
        </w:rPr>
        <w:t xml:space="preserve">　　（1）在海淀区办理工商注册并纳税的技术转移机构，具有开展相关业务的资质。</w:t>
      </w:r>
    </w:p>
    <w:p w:rsidR="00CF220A" w:rsidRPr="00767534" w:rsidRDefault="00CF220A" w:rsidP="00561BEF">
      <w:pPr>
        <w:widowControl/>
        <w:shd w:val="clear" w:color="auto" w:fill="FFFFFF"/>
        <w:spacing w:before="100" w:beforeAutospacing="1" w:after="100" w:afterAutospacing="1" w:line="375" w:lineRule="atLeast"/>
        <w:jc w:val="left"/>
        <w:rPr>
          <w:rFonts w:asciiTheme="minorEastAsia" w:hAnsiTheme="minorEastAsia" w:cs="宋体"/>
          <w:color w:val="000000"/>
          <w:kern w:val="0"/>
          <w:sz w:val="24"/>
          <w:szCs w:val="24"/>
        </w:rPr>
      </w:pPr>
      <w:r w:rsidRPr="00767534">
        <w:rPr>
          <w:rFonts w:asciiTheme="minorEastAsia" w:hAnsiTheme="minorEastAsia" w:cs="宋体"/>
          <w:color w:val="000000"/>
          <w:kern w:val="0"/>
          <w:sz w:val="24"/>
          <w:szCs w:val="24"/>
        </w:rPr>
        <w:t xml:space="preserve">　　（2）有符合条件的经营场所；有满足经营要求的办公设备和条件；有独立的网站；有稳定的客户群及长期合作伙伴；机构主要领导者具有较强的开拓创新精神、丰富的实践经验及较高的管理水平。</w:t>
      </w:r>
    </w:p>
    <w:p w:rsidR="00CF220A" w:rsidRPr="00767534" w:rsidRDefault="00CF220A" w:rsidP="00561BEF">
      <w:pPr>
        <w:widowControl/>
        <w:shd w:val="clear" w:color="auto" w:fill="FFFFFF"/>
        <w:spacing w:before="100" w:beforeAutospacing="1" w:after="100" w:afterAutospacing="1" w:line="375" w:lineRule="atLeast"/>
        <w:jc w:val="left"/>
        <w:rPr>
          <w:rFonts w:asciiTheme="minorEastAsia" w:hAnsiTheme="minorEastAsia" w:cs="宋体"/>
          <w:color w:val="000000"/>
          <w:kern w:val="0"/>
          <w:sz w:val="24"/>
          <w:szCs w:val="24"/>
        </w:rPr>
      </w:pPr>
      <w:r w:rsidRPr="00767534">
        <w:rPr>
          <w:rFonts w:asciiTheme="minorEastAsia" w:hAnsiTheme="minorEastAsia" w:cs="宋体"/>
          <w:color w:val="000000"/>
          <w:kern w:val="0"/>
          <w:sz w:val="24"/>
          <w:szCs w:val="24"/>
        </w:rPr>
        <w:t xml:space="preserve">　　（3）有符合规定的专职人员，综合性技术转移机构专职人员在20人以上；人员结构及部门设置合理，管理人员中具有大专以上学历的占80%以上；科技人员的比例不得低于本机构从业人员总数的60%。</w:t>
      </w:r>
    </w:p>
    <w:p w:rsidR="00CF220A" w:rsidRPr="00767534" w:rsidRDefault="00CF220A" w:rsidP="00561BEF">
      <w:pPr>
        <w:widowControl/>
        <w:shd w:val="clear" w:color="auto" w:fill="FFFFFF"/>
        <w:spacing w:before="100" w:beforeAutospacing="1" w:after="100" w:afterAutospacing="1" w:line="375" w:lineRule="atLeast"/>
        <w:jc w:val="left"/>
        <w:rPr>
          <w:rFonts w:asciiTheme="minorEastAsia" w:hAnsiTheme="minorEastAsia" w:cs="宋体"/>
          <w:color w:val="000000"/>
          <w:kern w:val="0"/>
          <w:sz w:val="24"/>
          <w:szCs w:val="24"/>
        </w:rPr>
      </w:pPr>
      <w:r w:rsidRPr="00767534">
        <w:rPr>
          <w:rFonts w:asciiTheme="minorEastAsia" w:hAnsiTheme="minorEastAsia" w:cs="宋体"/>
          <w:color w:val="000000"/>
          <w:kern w:val="0"/>
          <w:sz w:val="24"/>
          <w:szCs w:val="24"/>
        </w:rPr>
        <w:t xml:space="preserve">　　（4）管理规范，规章制度健全，有明确的从事技术转移服务的章程、客户管理服务规范和程序、健全的内部管理制度、科学合理的员工激励和惩处制度；有较显著的服务业绩，经营状况良好；在行业内有较高的认知度和知名度。</w:t>
      </w:r>
    </w:p>
    <w:p w:rsidR="00CF220A" w:rsidRPr="00767534" w:rsidRDefault="00CF220A" w:rsidP="00561BEF">
      <w:pPr>
        <w:widowControl/>
        <w:shd w:val="clear" w:color="auto" w:fill="FFFFFF"/>
        <w:spacing w:before="100" w:beforeAutospacing="1" w:after="100" w:afterAutospacing="1" w:line="375" w:lineRule="atLeast"/>
        <w:jc w:val="left"/>
        <w:rPr>
          <w:rFonts w:asciiTheme="minorEastAsia" w:hAnsiTheme="minorEastAsia" w:cs="宋体"/>
          <w:color w:val="000000"/>
          <w:kern w:val="0"/>
          <w:sz w:val="24"/>
          <w:szCs w:val="24"/>
        </w:rPr>
      </w:pPr>
      <w:r w:rsidRPr="00767534">
        <w:rPr>
          <w:rFonts w:asciiTheme="minorEastAsia" w:hAnsiTheme="minorEastAsia" w:cs="宋体"/>
          <w:color w:val="000000"/>
          <w:kern w:val="0"/>
          <w:sz w:val="24"/>
          <w:szCs w:val="24"/>
        </w:rPr>
        <w:t xml:space="preserve">　　（5）连续两年无投诉、无诉讼，或有投诉但机构无责任，有诉讼但从未败诉。</w:t>
      </w:r>
    </w:p>
    <w:p w:rsidR="00CF220A" w:rsidRPr="00767534" w:rsidRDefault="00CF220A" w:rsidP="00561BEF">
      <w:pPr>
        <w:widowControl/>
        <w:shd w:val="clear" w:color="auto" w:fill="FFFFFF"/>
        <w:spacing w:before="100" w:beforeAutospacing="1" w:after="100" w:afterAutospacing="1" w:line="375" w:lineRule="atLeast"/>
        <w:jc w:val="left"/>
        <w:rPr>
          <w:rFonts w:asciiTheme="minorEastAsia" w:hAnsiTheme="minorEastAsia" w:cs="宋体"/>
          <w:color w:val="000000"/>
          <w:kern w:val="0"/>
          <w:sz w:val="24"/>
          <w:szCs w:val="24"/>
        </w:rPr>
      </w:pPr>
      <w:r w:rsidRPr="00767534">
        <w:rPr>
          <w:rFonts w:asciiTheme="minorEastAsia" w:hAnsiTheme="minorEastAsia" w:cs="宋体"/>
          <w:color w:val="000000"/>
          <w:kern w:val="0"/>
          <w:sz w:val="24"/>
          <w:szCs w:val="24"/>
        </w:rPr>
        <w:t xml:space="preserve">　　（6）列为国家技术转移示范机构的单位，优先考虑。</w:t>
      </w:r>
    </w:p>
    <w:p w:rsidR="00CF220A" w:rsidRPr="00767534" w:rsidRDefault="00CF220A" w:rsidP="00561BEF">
      <w:pPr>
        <w:widowControl/>
        <w:shd w:val="clear" w:color="auto" w:fill="FFFFFF"/>
        <w:spacing w:before="100" w:beforeAutospacing="1" w:after="100" w:afterAutospacing="1" w:line="375" w:lineRule="atLeast"/>
        <w:jc w:val="left"/>
        <w:rPr>
          <w:rFonts w:asciiTheme="minorEastAsia" w:hAnsiTheme="minorEastAsia" w:cs="宋体"/>
          <w:color w:val="000000"/>
          <w:kern w:val="0"/>
          <w:sz w:val="24"/>
          <w:szCs w:val="24"/>
        </w:rPr>
      </w:pPr>
      <w:r w:rsidRPr="00767534">
        <w:rPr>
          <w:rFonts w:asciiTheme="minorEastAsia" w:hAnsiTheme="minorEastAsia" w:cs="宋体"/>
          <w:color w:val="000000"/>
          <w:kern w:val="0"/>
          <w:sz w:val="24"/>
          <w:szCs w:val="24"/>
        </w:rPr>
        <w:lastRenderedPageBreak/>
        <w:t xml:space="preserve">　　（7）搭建的技术转移公共服务平台具有面向各类技术转移参与主体提供政策咨询服务、技术和信息创新资源、工作网络和协作等功能。</w:t>
      </w:r>
    </w:p>
    <w:p w:rsidR="00CF220A" w:rsidRPr="00767534" w:rsidRDefault="00CF220A" w:rsidP="00561BEF">
      <w:pPr>
        <w:widowControl/>
        <w:shd w:val="clear" w:color="auto" w:fill="FFFFFF"/>
        <w:spacing w:before="100" w:beforeAutospacing="1" w:after="100" w:afterAutospacing="1" w:line="375" w:lineRule="atLeast"/>
        <w:jc w:val="left"/>
        <w:rPr>
          <w:rFonts w:asciiTheme="minorEastAsia" w:hAnsiTheme="minorEastAsia" w:cs="宋体"/>
          <w:color w:val="000000"/>
          <w:kern w:val="0"/>
          <w:sz w:val="24"/>
          <w:szCs w:val="24"/>
        </w:rPr>
      </w:pPr>
      <w:r w:rsidRPr="00767534">
        <w:rPr>
          <w:rFonts w:asciiTheme="minorEastAsia" w:hAnsiTheme="minorEastAsia" w:cs="宋体"/>
          <w:color w:val="000000"/>
          <w:kern w:val="0"/>
          <w:sz w:val="24"/>
          <w:szCs w:val="24"/>
        </w:rPr>
        <w:t xml:space="preserve">　　（8）平台建设投资补贴仅限于购置平台搭建设备、平台建设所需软、硬件相关费用以及开展增值服务而支付第三方机构的相关费用，但不包括员工工资、装修改造费用以及日常办公经费等内部管理费。</w:t>
      </w:r>
    </w:p>
    <w:p w:rsidR="00CF220A" w:rsidRPr="00767534" w:rsidRDefault="00CF220A" w:rsidP="00561BEF">
      <w:pPr>
        <w:widowControl/>
        <w:shd w:val="clear" w:color="auto" w:fill="FFFFFF"/>
        <w:spacing w:before="100" w:beforeAutospacing="1" w:after="100" w:afterAutospacing="1" w:line="375" w:lineRule="atLeast"/>
        <w:jc w:val="left"/>
        <w:rPr>
          <w:rFonts w:asciiTheme="minorEastAsia" w:hAnsiTheme="minorEastAsia" w:cs="宋体"/>
          <w:color w:val="000000"/>
          <w:kern w:val="0"/>
          <w:sz w:val="24"/>
          <w:szCs w:val="24"/>
        </w:rPr>
      </w:pPr>
      <w:r w:rsidRPr="00767534">
        <w:rPr>
          <w:rFonts w:asciiTheme="minorEastAsia" w:hAnsiTheme="minorEastAsia" w:cs="宋体"/>
          <w:color w:val="000000"/>
          <w:kern w:val="0"/>
          <w:sz w:val="24"/>
          <w:szCs w:val="24"/>
        </w:rPr>
        <w:t xml:space="preserve">　　（9）本专项按照平台建设实际投入经费的50%予以补贴，最高补贴金额50万元。平台建设各类经费投入为申报年度实际发生费用，并能够提供服务投入相应的费用说明、票据、财务支出凭证等。</w:t>
      </w:r>
    </w:p>
    <w:p w:rsidR="00CF220A" w:rsidRPr="00767534" w:rsidRDefault="00CF220A" w:rsidP="00561BEF">
      <w:pPr>
        <w:widowControl/>
        <w:shd w:val="clear" w:color="auto" w:fill="FFFFFF"/>
        <w:spacing w:before="100" w:beforeAutospacing="1" w:after="100" w:afterAutospacing="1" w:line="375" w:lineRule="atLeast"/>
        <w:jc w:val="left"/>
        <w:rPr>
          <w:rFonts w:asciiTheme="minorEastAsia" w:hAnsiTheme="minorEastAsia" w:cs="宋体"/>
          <w:color w:val="000000"/>
          <w:kern w:val="0"/>
          <w:sz w:val="24"/>
          <w:szCs w:val="24"/>
        </w:rPr>
      </w:pPr>
      <w:r w:rsidRPr="00767534">
        <w:rPr>
          <w:rFonts w:asciiTheme="minorEastAsia" w:hAnsiTheme="minorEastAsia" w:cs="宋体"/>
          <w:color w:val="000000"/>
          <w:kern w:val="0"/>
          <w:sz w:val="24"/>
          <w:szCs w:val="24"/>
        </w:rPr>
        <w:t xml:space="preserve">　　</w:t>
      </w:r>
      <w:r w:rsidRPr="00767534">
        <w:rPr>
          <w:rFonts w:asciiTheme="minorEastAsia" w:hAnsiTheme="minorEastAsia" w:cs="宋体"/>
          <w:b/>
          <w:bCs/>
          <w:color w:val="000000"/>
          <w:kern w:val="0"/>
          <w:sz w:val="24"/>
          <w:szCs w:val="24"/>
        </w:rPr>
        <w:t>(三)需提交的申报材料</w:t>
      </w:r>
    </w:p>
    <w:p w:rsidR="00CF220A" w:rsidRPr="00767534" w:rsidRDefault="00CF220A" w:rsidP="00561BEF">
      <w:pPr>
        <w:widowControl/>
        <w:shd w:val="clear" w:color="auto" w:fill="FFFFFF"/>
        <w:spacing w:before="100" w:beforeAutospacing="1" w:after="100" w:afterAutospacing="1" w:line="375" w:lineRule="atLeast"/>
        <w:jc w:val="left"/>
        <w:rPr>
          <w:rFonts w:asciiTheme="minorEastAsia" w:hAnsiTheme="minorEastAsia" w:cs="宋体"/>
          <w:color w:val="000000"/>
          <w:kern w:val="0"/>
          <w:sz w:val="24"/>
          <w:szCs w:val="24"/>
        </w:rPr>
      </w:pPr>
      <w:r w:rsidRPr="00767534">
        <w:rPr>
          <w:rFonts w:asciiTheme="minorEastAsia" w:hAnsiTheme="minorEastAsia" w:cs="宋体"/>
          <w:color w:val="000000"/>
          <w:kern w:val="0"/>
          <w:sz w:val="24"/>
          <w:szCs w:val="24"/>
        </w:rPr>
        <w:t xml:space="preserve">　　1、申请技术转移信息服务平台资助的单位需提交《海淀区技术转移信息服务平台资助申请书》</w:t>
      </w:r>
    </w:p>
    <w:p w:rsidR="00CF220A" w:rsidRPr="00767534" w:rsidRDefault="00CF220A" w:rsidP="00561BEF">
      <w:pPr>
        <w:widowControl/>
        <w:shd w:val="clear" w:color="auto" w:fill="FFFFFF"/>
        <w:spacing w:before="100" w:beforeAutospacing="1" w:after="100" w:afterAutospacing="1" w:line="375" w:lineRule="atLeast"/>
        <w:jc w:val="left"/>
        <w:rPr>
          <w:rFonts w:asciiTheme="minorEastAsia" w:hAnsiTheme="minorEastAsia" w:cs="宋体"/>
          <w:color w:val="000000"/>
          <w:kern w:val="0"/>
          <w:sz w:val="24"/>
          <w:szCs w:val="24"/>
        </w:rPr>
      </w:pPr>
      <w:r w:rsidRPr="00767534">
        <w:rPr>
          <w:rFonts w:asciiTheme="minorEastAsia" w:hAnsiTheme="minorEastAsia" w:cs="宋体"/>
          <w:color w:val="000000"/>
          <w:kern w:val="0"/>
          <w:sz w:val="24"/>
          <w:szCs w:val="24"/>
        </w:rPr>
        <w:t xml:space="preserve">　　2、申请书内规定的附件材料。</w:t>
      </w:r>
    </w:p>
    <w:p w:rsidR="00CF220A" w:rsidRPr="00767534" w:rsidRDefault="00CF220A" w:rsidP="00561BEF">
      <w:pPr>
        <w:widowControl/>
        <w:shd w:val="clear" w:color="auto" w:fill="FFFFFF"/>
        <w:spacing w:before="100" w:beforeAutospacing="1" w:after="100" w:afterAutospacing="1" w:line="375" w:lineRule="atLeast"/>
        <w:jc w:val="left"/>
        <w:rPr>
          <w:rFonts w:asciiTheme="minorEastAsia" w:hAnsiTheme="minorEastAsia" w:cs="宋体"/>
          <w:color w:val="000000"/>
          <w:kern w:val="0"/>
          <w:sz w:val="24"/>
          <w:szCs w:val="24"/>
        </w:rPr>
      </w:pPr>
      <w:r w:rsidRPr="00767534">
        <w:rPr>
          <w:rFonts w:asciiTheme="minorEastAsia" w:hAnsiTheme="minorEastAsia" w:cs="宋体"/>
          <w:color w:val="000000"/>
          <w:kern w:val="0"/>
          <w:sz w:val="24"/>
          <w:szCs w:val="24"/>
        </w:rPr>
        <w:t xml:space="preserve">　　</w:t>
      </w:r>
      <w:r w:rsidRPr="00767534">
        <w:rPr>
          <w:rFonts w:asciiTheme="minorEastAsia" w:hAnsiTheme="minorEastAsia" w:cs="宋体"/>
          <w:b/>
          <w:bCs/>
          <w:color w:val="000000"/>
          <w:kern w:val="0"/>
          <w:sz w:val="24"/>
          <w:szCs w:val="24"/>
        </w:rPr>
        <w:t>(四)受理单位</w:t>
      </w:r>
    </w:p>
    <w:p w:rsidR="00CF220A" w:rsidRPr="00767534" w:rsidRDefault="00CF220A" w:rsidP="00561BEF">
      <w:pPr>
        <w:widowControl/>
        <w:shd w:val="clear" w:color="auto" w:fill="FFFFFF"/>
        <w:spacing w:before="100" w:beforeAutospacing="1" w:after="100" w:afterAutospacing="1" w:line="375" w:lineRule="atLeast"/>
        <w:jc w:val="left"/>
        <w:rPr>
          <w:rFonts w:asciiTheme="minorEastAsia" w:hAnsiTheme="minorEastAsia" w:cs="宋体"/>
          <w:color w:val="000000"/>
          <w:kern w:val="0"/>
          <w:sz w:val="24"/>
          <w:szCs w:val="24"/>
        </w:rPr>
      </w:pPr>
      <w:r w:rsidRPr="00767534">
        <w:rPr>
          <w:rFonts w:asciiTheme="minorEastAsia" w:hAnsiTheme="minorEastAsia" w:cs="宋体"/>
          <w:color w:val="000000"/>
          <w:kern w:val="0"/>
          <w:sz w:val="24"/>
          <w:szCs w:val="24"/>
        </w:rPr>
        <w:t xml:space="preserve">　　</w:t>
      </w:r>
      <w:proofErr w:type="gramStart"/>
      <w:r w:rsidRPr="00767534">
        <w:rPr>
          <w:rFonts w:asciiTheme="minorEastAsia" w:hAnsiTheme="minorEastAsia" w:cs="宋体"/>
          <w:color w:val="000000"/>
          <w:kern w:val="0"/>
          <w:sz w:val="24"/>
          <w:szCs w:val="24"/>
        </w:rPr>
        <w:t>海淀园</w:t>
      </w:r>
      <w:proofErr w:type="gramEnd"/>
      <w:r w:rsidRPr="00767534">
        <w:rPr>
          <w:rFonts w:asciiTheme="minorEastAsia" w:hAnsiTheme="minorEastAsia" w:cs="宋体"/>
          <w:color w:val="000000"/>
          <w:kern w:val="0"/>
          <w:sz w:val="24"/>
          <w:szCs w:val="24"/>
        </w:rPr>
        <w:t>管委会（区科委）知识产权处</w:t>
      </w:r>
    </w:p>
    <w:p w:rsidR="00CF220A" w:rsidRPr="00767534" w:rsidRDefault="00CF220A" w:rsidP="00561BEF">
      <w:pPr>
        <w:widowControl/>
        <w:shd w:val="clear" w:color="auto" w:fill="FFFFFF"/>
        <w:spacing w:before="100" w:beforeAutospacing="1" w:after="100" w:afterAutospacing="1" w:line="375" w:lineRule="atLeast"/>
        <w:jc w:val="left"/>
        <w:rPr>
          <w:rFonts w:asciiTheme="minorEastAsia" w:hAnsiTheme="minorEastAsia" w:cs="宋体"/>
          <w:color w:val="000000"/>
          <w:kern w:val="0"/>
          <w:sz w:val="24"/>
          <w:szCs w:val="24"/>
        </w:rPr>
      </w:pPr>
      <w:r w:rsidRPr="00767534">
        <w:rPr>
          <w:rFonts w:asciiTheme="minorEastAsia" w:hAnsiTheme="minorEastAsia" w:cs="宋体"/>
          <w:color w:val="000000"/>
          <w:kern w:val="0"/>
          <w:sz w:val="24"/>
          <w:szCs w:val="24"/>
        </w:rPr>
        <w:t xml:space="preserve">　　</w:t>
      </w:r>
      <w:r w:rsidRPr="00767534">
        <w:rPr>
          <w:rFonts w:asciiTheme="minorEastAsia" w:hAnsiTheme="minorEastAsia" w:cs="宋体"/>
          <w:b/>
          <w:bCs/>
          <w:color w:val="000000"/>
          <w:kern w:val="0"/>
          <w:sz w:val="24"/>
          <w:szCs w:val="24"/>
        </w:rPr>
        <w:t>(五)申报流程</w:t>
      </w:r>
    </w:p>
    <w:p w:rsidR="00CF220A" w:rsidRPr="00767534" w:rsidRDefault="00CF220A" w:rsidP="00561BEF">
      <w:pPr>
        <w:widowControl/>
        <w:shd w:val="clear" w:color="auto" w:fill="FFFFFF"/>
        <w:spacing w:before="100" w:beforeAutospacing="1" w:after="100" w:afterAutospacing="1" w:line="375" w:lineRule="atLeast"/>
        <w:jc w:val="left"/>
        <w:rPr>
          <w:rFonts w:asciiTheme="minorEastAsia" w:hAnsiTheme="minorEastAsia" w:cs="宋体"/>
          <w:color w:val="000000"/>
          <w:kern w:val="0"/>
          <w:sz w:val="24"/>
          <w:szCs w:val="24"/>
        </w:rPr>
      </w:pPr>
      <w:r w:rsidRPr="00767534">
        <w:rPr>
          <w:rFonts w:asciiTheme="minorEastAsia" w:hAnsiTheme="minorEastAsia" w:cs="宋体"/>
          <w:color w:val="000000"/>
          <w:kern w:val="0"/>
          <w:sz w:val="24"/>
          <w:szCs w:val="24"/>
        </w:rPr>
        <w:t xml:space="preserve">　　1、项目申报</w:t>
      </w:r>
    </w:p>
    <w:p w:rsidR="00CF220A" w:rsidRPr="00767534" w:rsidRDefault="00CF220A" w:rsidP="00561BEF">
      <w:pPr>
        <w:widowControl/>
        <w:shd w:val="clear" w:color="auto" w:fill="FFFFFF"/>
        <w:spacing w:before="100" w:beforeAutospacing="1" w:after="100" w:afterAutospacing="1" w:line="375" w:lineRule="atLeast"/>
        <w:jc w:val="left"/>
        <w:rPr>
          <w:rFonts w:asciiTheme="minorEastAsia" w:hAnsiTheme="minorEastAsia" w:cs="宋体"/>
          <w:color w:val="000000"/>
          <w:kern w:val="0"/>
          <w:sz w:val="24"/>
          <w:szCs w:val="24"/>
        </w:rPr>
      </w:pPr>
      <w:r w:rsidRPr="00767534">
        <w:rPr>
          <w:rFonts w:asciiTheme="minorEastAsia" w:hAnsiTheme="minorEastAsia" w:cs="宋体"/>
          <w:color w:val="000000"/>
          <w:kern w:val="0"/>
          <w:sz w:val="24"/>
          <w:szCs w:val="24"/>
        </w:rPr>
        <w:t xml:space="preserve">　　项目申报请进入海淀区专项资金网上申报统一入口（可从区政府</w:t>
      </w:r>
      <w:proofErr w:type="gramStart"/>
      <w:r w:rsidRPr="00767534">
        <w:rPr>
          <w:rFonts w:asciiTheme="minorEastAsia" w:hAnsiTheme="minorEastAsia" w:cs="宋体"/>
          <w:color w:val="000000"/>
          <w:kern w:val="0"/>
          <w:sz w:val="24"/>
          <w:szCs w:val="24"/>
        </w:rPr>
        <w:t>网站专项</w:t>
      </w:r>
      <w:proofErr w:type="gramEnd"/>
      <w:r w:rsidRPr="00767534">
        <w:rPr>
          <w:rFonts w:asciiTheme="minorEastAsia" w:hAnsiTheme="minorEastAsia" w:cs="宋体"/>
          <w:color w:val="000000"/>
          <w:kern w:val="0"/>
          <w:sz w:val="24"/>
          <w:szCs w:val="24"/>
        </w:rPr>
        <w:t>资金申报链接进入），查看专项申报指南。如确定进行专项申报，</w:t>
      </w:r>
      <w:proofErr w:type="gramStart"/>
      <w:r w:rsidRPr="00767534">
        <w:rPr>
          <w:rFonts w:asciiTheme="minorEastAsia" w:hAnsiTheme="minorEastAsia" w:cs="宋体"/>
          <w:color w:val="000000"/>
          <w:kern w:val="0"/>
          <w:sz w:val="24"/>
          <w:szCs w:val="24"/>
        </w:rPr>
        <w:t>点击专项</w:t>
      </w:r>
      <w:proofErr w:type="gramEnd"/>
      <w:r w:rsidRPr="00767534">
        <w:rPr>
          <w:rFonts w:asciiTheme="minorEastAsia" w:hAnsiTheme="minorEastAsia" w:cs="宋体"/>
          <w:color w:val="000000"/>
          <w:kern w:val="0"/>
          <w:sz w:val="24"/>
          <w:szCs w:val="24"/>
        </w:rPr>
        <w:t>资金名称，网络登录后（已是“海淀区人民政府行政办事中心”用户，可直接登录，否则请新注册用户），浏览事项说明，在线按要求填报并提交企业相关材料。</w:t>
      </w:r>
    </w:p>
    <w:p w:rsidR="00CF220A" w:rsidRPr="00767534" w:rsidRDefault="00CF220A" w:rsidP="00561BEF">
      <w:pPr>
        <w:widowControl/>
        <w:shd w:val="clear" w:color="auto" w:fill="FFFFFF"/>
        <w:spacing w:before="100" w:beforeAutospacing="1" w:after="100" w:afterAutospacing="1" w:line="375" w:lineRule="atLeast"/>
        <w:jc w:val="left"/>
        <w:rPr>
          <w:rFonts w:asciiTheme="minorEastAsia" w:hAnsiTheme="minorEastAsia" w:cs="宋体"/>
          <w:color w:val="000000"/>
          <w:kern w:val="0"/>
          <w:sz w:val="24"/>
          <w:szCs w:val="24"/>
        </w:rPr>
      </w:pPr>
      <w:r w:rsidRPr="00767534">
        <w:rPr>
          <w:rFonts w:asciiTheme="minorEastAsia" w:hAnsiTheme="minorEastAsia" w:cs="宋体"/>
          <w:color w:val="000000"/>
          <w:kern w:val="0"/>
          <w:sz w:val="24"/>
          <w:szCs w:val="24"/>
        </w:rPr>
        <w:t xml:space="preserve">　　2、到</w:t>
      </w:r>
      <w:proofErr w:type="gramStart"/>
      <w:r w:rsidRPr="00767534">
        <w:rPr>
          <w:rFonts w:asciiTheme="minorEastAsia" w:hAnsiTheme="minorEastAsia" w:cs="宋体"/>
          <w:color w:val="000000"/>
          <w:kern w:val="0"/>
          <w:sz w:val="24"/>
          <w:szCs w:val="24"/>
        </w:rPr>
        <w:t>海淀园</w:t>
      </w:r>
      <w:proofErr w:type="gramEnd"/>
      <w:r w:rsidRPr="00767534">
        <w:rPr>
          <w:rFonts w:asciiTheme="minorEastAsia" w:hAnsiTheme="minorEastAsia" w:cs="宋体"/>
          <w:color w:val="000000"/>
          <w:kern w:val="0"/>
          <w:sz w:val="24"/>
          <w:szCs w:val="24"/>
        </w:rPr>
        <w:t>管委会（区科委）知识产权处报送纸质材料</w:t>
      </w:r>
    </w:p>
    <w:p w:rsidR="00CF220A" w:rsidRPr="00767534" w:rsidRDefault="00CF220A" w:rsidP="00561BEF">
      <w:pPr>
        <w:widowControl/>
        <w:shd w:val="clear" w:color="auto" w:fill="FFFFFF"/>
        <w:spacing w:before="100" w:beforeAutospacing="1" w:after="100" w:afterAutospacing="1" w:line="375" w:lineRule="atLeast"/>
        <w:jc w:val="left"/>
        <w:rPr>
          <w:rFonts w:asciiTheme="minorEastAsia" w:hAnsiTheme="minorEastAsia" w:cs="宋体"/>
          <w:color w:val="000000"/>
          <w:kern w:val="0"/>
          <w:sz w:val="24"/>
          <w:szCs w:val="24"/>
        </w:rPr>
      </w:pPr>
      <w:r w:rsidRPr="00767534">
        <w:rPr>
          <w:rFonts w:asciiTheme="minorEastAsia" w:hAnsiTheme="minorEastAsia" w:cs="宋体"/>
          <w:color w:val="000000"/>
          <w:kern w:val="0"/>
          <w:sz w:val="24"/>
          <w:szCs w:val="24"/>
        </w:rPr>
        <w:t xml:space="preserve">　　3、主管单位对申报材料进行审核或评审</w:t>
      </w:r>
    </w:p>
    <w:p w:rsidR="00CF220A" w:rsidRPr="00B35D65" w:rsidRDefault="00CF220A" w:rsidP="00B35D65">
      <w:pPr>
        <w:widowControl/>
        <w:shd w:val="clear" w:color="auto" w:fill="FFFFFF"/>
        <w:spacing w:before="100" w:beforeAutospacing="1" w:after="100" w:afterAutospacing="1" w:line="375" w:lineRule="atLeast"/>
        <w:jc w:val="left"/>
        <w:rPr>
          <w:rFonts w:asciiTheme="minorEastAsia" w:hAnsiTheme="minorEastAsia" w:cs="宋体"/>
          <w:color w:val="000000"/>
          <w:kern w:val="0"/>
          <w:sz w:val="24"/>
          <w:szCs w:val="24"/>
        </w:rPr>
      </w:pPr>
      <w:r w:rsidRPr="00767534">
        <w:rPr>
          <w:rFonts w:asciiTheme="minorEastAsia" w:hAnsiTheme="minorEastAsia" w:cs="宋体"/>
          <w:color w:val="000000"/>
          <w:kern w:val="0"/>
          <w:sz w:val="24"/>
          <w:szCs w:val="24"/>
        </w:rPr>
        <w:t xml:space="preserve">　　4、按专项资金管理办法，办理支持资金拨付手续</w:t>
      </w:r>
      <w:r w:rsidRPr="00767534">
        <w:rPr>
          <w:rFonts w:asciiTheme="minorEastAsia" w:hAnsiTheme="minorEastAsia"/>
          <w:kern w:val="0"/>
          <w:sz w:val="24"/>
          <w:szCs w:val="24"/>
        </w:rPr>
        <w:tab/>
      </w:r>
      <w:r w:rsidRPr="00767534">
        <w:rPr>
          <w:rFonts w:asciiTheme="minorEastAsia" w:hAnsiTheme="minorEastAsia"/>
          <w:kern w:val="0"/>
          <w:sz w:val="24"/>
          <w:szCs w:val="24"/>
        </w:rPr>
        <w:tab/>
      </w:r>
      <w:r w:rsidRPr="00767534">
        <w:rPr>
          <w:rFonts w:asciiTheme="minorEastAsia" w:hAnsiTheme="minorEastAsia"/>
          <w:kern w:val="0"/>
          <w:sz w:val="24"/>
          <w:szCs w:val="24"/>
        </w:rPr>
        <w:tab/>
      </w:r>
      <w:r w:rsidRPr="00767534">
        <w:rPr>
          <w:rFonts w:asciiTheme="minorEastAsia" w:hAnsiTheme="minorEastAsia"/>
          <w:kern w:val="0"/>
          <w:sz w:val="24"/>
          <w:szCs w:val="24"/>
        </w:rPr>
        <w:tab/>
      </w:r>
      <w:r w:rsidRPr="00767534">
        <w:rPr>
          <w:rFonts w:asciiTheme="minorEastAsia" w:hAnsiTheme="minorEastAsia"/>
          <w:kern w:val="0"/>
          <w:sz w:val="24"/>
          <w:szCs w:val="24"/>
        </w:rPr>
        <w:tab/>
      </w:r>
      <w:r w:rsidRPr="00767534">
        <w:rPr>
          <w:rFonts w:asciiTheme="minorEastAsia" w:hAnsiTheme="minorEastAsia"/>
          <w:kern w:val="0"/>
          <w:sz w:val="24"/>
          <w:szCs w:val="24"/>
        </w:rPr>
        <w:tab/>
      </w:r>
      <w:r w:rsidRPr="00767534">
        <w:rPr>
          <w:rFonts w:asciiTheme="minorEastAsia" w:hAnsiTheme="minorEastAsia"/>
          <w:kern w:val="0"/>
          <w:sz w:val="24"/>
          <w:szCs w:val="24"/>
        </w:rPr>
        <w:tab/>
      </w:r>
      <w:r w:rsidRPr="00767534">
        <w:rPr>
          <w:rFonts w:asciiTheme="minorEastAsia" w:hAnsiTheme="minorEastAsia"/>
          <w:kern w:val="0"/>
          <w:sz w:val="24"/>
          <w:szCs w:val="24"/>
        </w:rPr>
        <w:tab/>
      </w:r>
      <w:r w:rsidRPr="00767534">
        <w:rPr>
          <w:rFonts w:asciiTheme="minorEastAsia" w:hAnsiTheme="minorEastAsia"/>
          <w:kern w:val="0"/>
          <w:sz w:val="24"/>
          <w:szCs w:val="24"/>
        </w:rPr>
        <w:tab/>
      </w:r>
      <w:r w:rsidRPr="00767534">
        <w:rPr>
          <w:rFonts w:asciiTheme="minorEastAsia" w:hAnsiTheme="minorEastAsia"/>
          <w:kern w:val="0"/>
          <w:sz w:val="24"/>
          <w:szCs w:val="24"/>
        </w:rPr>
        <w:tab/>
      </w:r>
    </w:p>
    <w:p w:rsidR="00CF220A" w:rsidRPr="00B35D65" w:rsidRDefault="00CF220A" w:rsidP="009701F6">
      <w:pPr>
        <w:pStyle w:val="2"/>
        <w:rPr>
          <w:rFonts w:asciiTheme="minorEastAsia" w:eastAsiaTheme="minorEastAsia" w:hAnsiTheme="minorEastAsia" w:cs="宋体"/>
          <w:color w:val="000000"/>
          <w:kern w:val="0"/>
          <w:sz w:val="24"/>
          <w:szCs w:val="24"/>
        </w:rPr>
      </w:pPr>
      <w:bookmarkStart w:id="114" w:name="_Toc370143764"/>
      <w:bookmarkStart w:id="115" w:name="_Toc372200332"/>
      <w:bookmarkStart w:id="116" w:name="_Toc372726637"/>
      <w:r w:rsidRPr="00B35D65">
        <w:rPr>
          <w:rFonts w:asciiTheme="minorEastAsia" w:eastAsiaTheme="minorEastAsia" w:hAnsiTheme="minorEastAsia" w:cs="宋体"/>
          <w:bCs w:val="0"/>
          <w:color w:val="000000"/>
          <w:kern w:val="0"/>
          <w:sz w:val="24"/>
          <w:szCs w:val="24"/>
        </w:rPr>
        <w:t>企业研发中心研发投入补贴专项资金申报指南</w:t>
      </w:r>
      <w:bookmarkEnd w:id="114"/>
      <w:bookmarkEnd w:id="115"/>
      <w:bookmarkEnd w:id="116"/>
      <w:r w:rsidRPr="00B35D65">
        <w:rPr>
          <w:rFonts w:asciiTheme="minorEastAsia" w:eastAsiaTheme="minorEastAsia" w:hAnsiTheme="minorEastAsia" w:cs="宋体"/>
          <w:bCs w:val="0"/>
          <w:color w:val="000000"/>
          <w:kern w:val="0"/>
          <w:sz w:val="24"/>
          <w:szCs w:val="24"/>
        </w:rPr>
        <w:t xml:space="preserve"> </w:t>
      </w:r>
    </w:p>
    <w:p w:rsidR="00CF220A" w:rsidRPr="00767534" w:rsidRDefault="00CF220A" w:rsidP="00561BEF">
      <w:pPr>
        <w:widowControl/>
        <w:shd w:val="clear" w:color="auto" w:fill="FFFFFF"/>
        <w:spacing w:before="100" w:beforeAutospacing="1" w:after="100" w:afterAutospacing="1" w:line="375" w:lineRule="atLeast"/>
        <w:jc w:val="left"/>
        <w:rPr>
          <w:rFonts w:asciiTheme="minorEastAsia" w:hAnsiTheme="minorEastAsia" w:cs="宋体"/>
          <w:color w:val="000000"/>
          <w:kern w:val="0"/>
          <w:sz w:val="24"/>
          <w:szCs w:val="24"/>
        </w:rPr>
      </w:pPr>
      <w:r w:rsidRPr="00767534">
        <w:rPr>
          <w:rFonts w:asciiTheme="minorEastAsia" w:hAnsiTheme="minorEastAsia" w:cs="宋体"/>
          <w:color w:val="000000"/>
          <w:kern w:val="0"/>
          <w:sz w:val="24"/>
          <w:szCs w:val="24"/>
        </w:rPr>
        <w:t xml:space="preserve">　</w:t>
      </w:r>
      <w:r w:rsidRPr="00767534">
        <w:rPr>
          <w:rFonts w:asciiTheme="minorEastAsia" w:hAnsiTheme="minorEastAsia" w:cs="宋体"/>
          <w:b/>
          <w:bCs/>
          <w:color w:val="000000"/>
          <w:kern w:val="0"/>
          <w:sz w:val="24"/>
          <w:szCs w:val="24"/>
        </w:rPr>
        <w:t xml:space="preserve">　（一）支持范围 </w:t>
      </w:r>
    </w:p>
    <w:p w:rsidR="00CF220A" w:rsidRPr="00767534" w:rsidRDefault="00CF220A" w:rsidP="00561BEF">
      <w:pPr>
        <w:widowControl/>
        <w:shd w:val="clear" w:color="auto" w:fill="FFFFFF"/>
        <w:spacing w:before="100" w:beforeAutospacing="1" w:after="100" w:afterAutospacing="1" w:line="375" w:lineRule="atLeast"/>
        <w:jc w:val="left"/>
        <w:rPr>
          <w:rFonts w:asciiTheme="minorEastAsia" w:hAnsiTheme="minorEastAsia" w:cs="宋体"/>
          <w:color w:val="000000"/>
          <w:kern w:val="0"/>
          <w:sz w:val="24"/>
          <w:szCs w:val="24"/>
        </w:rPr>
      </w:pPr>
      <w:r w:rsidRPr="00767534">
        <w:rPr>
          <w:rFonts w:asciiTheme="minorEastAsia" w:hAnsiTheme="minorEastAsia" w:cs="宋体"/>
          <w:color w:val="000000"/>
          <w:kern w:val="0"/>
          <w:sz w:val="24"/>
          <w:szCs w:val="24"/>
        </w:rPr>
        <w:t xml:space="preserve">　　对企业建设国家级或市级企业研发中心并持续加大研发投入给予支持。 </w:t>
      </w:r>
    </w:p>
    <w:p w:rsidR="00CF220A" w:rsidRPr="00767534" w:rsidRDefault="00CF220A" w:rsidP="00561BEF">
      <w:pPr>
        <w:widowControl/>
        <w:shd w:val="clear" w:color="auto" w:fill="FFFFFF"/>
        <w:spacing w:before="100" w:beforeAutospacing="1" w:after="100" w:afterAutospacing="1" w:line="375" w:lineRule="atLeast"/>
        <w:jc w:val="left"/>
        <w:rPr>
          <w:rFonts w:asciiTheme="minorEastAsia" w:hAnsiTheme="minorEastAsia" w:cs="宋体"/>
          <w:color w:val="000000"/>
          <w:kern w:val="0"/>
          <w:sz w:val="24"/>
          <w:szCs w:val="24"/>
        </w:rPr>
      </w:pPr>
      <w:r w:rsidRPr="00767534">
        <w:rPr>
          <w:rFonts w:asciiTheme="minorEastAsia" w:hAnsiTheme="minorEastAsia" w:cs="宋体"/>
          <w:color w:val="000000"/>
          <w:kern w:val="0"/>
          <w:sz w:val="24"/>
          <w:szCs w:val="24"/>
        </w:rPr>
        <w:t xml:space="preserve">　　</w:t>
      </w:r>
      <w:r w:rsidRPr="00767534">
        <w:rPr>
          <w:rFonts w:asciiTheme="minorEastAsia" w:hAnsiTheme="minorEastAsia" w:cs="宋体"/>
          <w:b/>
          <w:bCs/>
          <w:color w:val="000000"/>
          <w:kern w:val="0"/>
          <w:sz w:val="24"/>
          <w:szCs w:val="24"/>
        </w:rPr>
        <w:t xml:space="preserve">（二）申报对象 </w:t>
      </w:r>
    </w:p>
    <w:p w:rsidR="00CF220A" w:rsidRPr="00767534" w:rsidRDefault="00CF220A" w:rsidP="00561BEF">
      <w:pPr>
        <w:widowControl/>
        <w:shd w:val="clear" w:color="auto" w:fill="FFFFFF"/>
        <w:spacing w:before="100" w:beforeAutospacing="1" w:after="100" w:afterAutospacing="1" w:line="375" w:lineRule="atLeast"/>
        <w:jc w:val="left"/>
        <w:rPr>
          <w:rFonts w:asciiTheme="minorEastAsia" w:hAnsiTheme="minorEastAsia" w:cs="宋体"/>
          <w:color w:val="000000"/>
          <w:kern w:val="0"/>
          <w:sz w:val="24"/>
          <w:szCs w:val="24"/>
        </w:rPr>
      </w:pPr>
      <w:r w:rsidRPr="00767534">
        <w:rPr>
          <w:rFonts w:asciiTheme="minorEastAsia" w:hAnsiTheme="minorEastAsia" w:cs="宋体"/>
          <w:color w:val="000000"/>
          <w:kern w:val="0"/>
          <w:sz w:val="24"/>
          <w:szCs w:val="24"/>
        </w:rPr>
        <w:t xml:space="preserve">　　须同时满足以下条件： </w:t>
      </w:r>
    </w:p>
    <w:p w:rsidR="00CF220A" w:rsidRPr="00767534" w:rsidRDefault="00CF220A" w:rsidP="00561BEF">
      <w:pPr>
        <w:widowControl/>
        <w:shd w:val="clear" w:color="auto" w:fill="FFFFFF"/>
        <w:spacing w:before="100" w:beforeAutospacing="1" w:after="100" w:afterAutospacing="1" w:line="375" w:lineRule="atLeast"/>
        <w:jc w:val="left"/>
        <w:rPr>
          <w:rFonts w:asciiTheme="minorEastAsia" w:hAnsiTheme="minorEastAsia" w:cs="宋体"/>
          <w:color w:val="000000"/>
          <w:kern w:val="0"/>
          <w:sz w:val="24"/>
          <w:szCs w:val="24"/>
        </w:rPr>
      </w:pPr>
      <w:r w:rsidRPr="00767534">
        <w:rPr>
          <w:rFonts w:asciiTheme="minorEastAsia" w:hAnsiTheme="minorEastAsia" w:cs="宋体"/>
          <w:color w:val="000000"/>
          <w:kern w:val="0"/>
          <w:sz w:val="24"/>
          <w:szCs w:val="24"/>
        </w:rPr>
        <w:t xml:space="preserve">　　1.在海淀区办理工商注册并依法纳税的企业； </w:t>
      </w:r>
    </w:p>
    <w:p w:rsidR="00CF220A" w:rsidRPr="00767534" w:rsidRDefault="00CF220A" w:rsidP="00561BEF">
      <w:pPr>
        <w:widowControl/>
        <w:shd w:val="clear" w:color="auto" w:fill="FFFFFF"/>
        <w:spacing w:before="100" w:beforeAutospacing="1" w:after="100" w:afterAutospacing="1" w:line="375" w:lineRule="atLeast"/>
        <w:jc w:val="left"/>
        <w:rPr>
          <w:rFonts w:asciiTheme="minorEastAsia" w:hAnsiTheme="minorEastAsia" w:cs="宋体"/>
          <w:color w:val="000000"/>
          <w:kern w:val="0"/>
          <w:sz w:val="24"/>
          <w:szCs w:val="24"/>
        </w:rPr>
      </w:pPr>
      <w:r w:rsidRPr="00767534">
        <w:rPr>
          <w:rFonts w:asciiTheme="minorEastAsia" w:hAnsiTheme="minorEastAsia" w:cs="宋体"/>
          <w:color w:val="000000"/>
          <w:kern w:val="0"/>
          <w:sz w:val="24"/>
          <w:szCs w:val="24"/>
        </w:rPr>
        <w:lastRenderedPageBreak/>
        <w:t xml:space="preserve">　　2.具有经相关政府部门认定的国家重点实验室、国家工程技术研究中心等国家级研发中心资质或者北京科技研究开发机构、北京市企业技术中心等市级研发中心资质。 </w:t>
      </w:r>
    </w:p>
    <w:p w:rsidR="00CF220A" w:rsidRPr="00767534" w:rsidRDefault="00CF220A" w:rsidP="00561BEF">
      <w:pPr>
        <w:widowControl/>
        <w:shd w:val="clear" w:color="auto" w:fill="FFFFFF"/>
        <w:spacing w:before="100" w:beforeAutospacing="1" w:after="100" w:afterAutospacing="1" w:line="375" w:lineRule="atLeast"/>
        <w:jc w:val="left"/>
        <w:rPr>
          <w:rFonts w:asciiTheme="minorEastAsia" w:hAnsiTheme="minorEastAsia" w:cs="宋体"/>
          <w:color w:val="000000"/>
          <w:kern w:val="0"/>
          <w:sz w:val="24"/>
          <w:szCs w:val="24"/>
        </w:rPr>
      </w:pPr>
      <w:r w:rsidRPr="00767534">
        <w:rPr>
          <w:rFonts w:asciiTheme="minorEastAsia" w:hAnsiTheme="minorEastAsia" w:cs="宋体"/>
          <w:color w:val="000000"/>
          <w:kern w:val="0"/>
          <w:sz w:val="24"/>
          <w:szCs w:val="24"/>
        </w:rPr>
        <w:t xml:space="preserve">　</w:t>
      </w:r>
      <w:r w:rsidRPr="00767534">
        <w:rPr>
          <w:rFonts w:asciiTheme="minorEastAsia" w:hAnsiTheme="minorEastAsia" w:cs="宋体"/>
          <w:b/>
          <w:bCs/>
          <w:color w:val="000000"/>
          <w:kern w:val="0"/>
          <w:sz w:val="24"/>
          <w:szCs w:val="24"/>
        </w:rPr>
        <w:t xml:space="preserve">　（三）支持措施和项目申报 </w:t>
      </w:r>
    </w:p>
    <w:p w:rsidR="00CF220A" w:rsidRPr="00767534" w:rsidRDefault="00CF220A" w:rsidP="00561BEF">
      <w:pPr>
        <w:widowControl/>
        <w:shd w:val="clear" w:color="auto" w:fill="FFFFFF"/>
        <w:spacing w:before="100" w:beforeAutospacing="1" w:after="100" w:afterAutospacing="1" w:line="375" w:lineRule="atLeast"/>
        <w:jc w:val="left"/>
        <w:rPr>
          <w:rFonts w:asciiTheme="minorEastAsia" w:hAnsiTheme="minorEastAsia" w:cs="宋体"/>
          <w:color w:val="000000"/>
          <w:kern w:val="0"/>
          <w:sz w:val="24"/>
          <w:szCs w:val="24"/>
        </w:rPr>
      </w:pPr>
      <w:r w:rsidRPr="00767534">
        <w:rPr>
          <w:rFonts w:asciiTheme="minorEastAsia" w:hAnsiTheme="minorEastAsia" w:cs="宋体"/>
          <w:b/>
          <w:bCs/>
          <w:color w:val="000000"/>
          <w:kern w:val="0"/>
          <w:sz w:val="24"/>
          <w:szCs w:val="24"/>
        </w:rPr>
        <w:t xml:space="preserve">　　1、支持政策 </w:t>
      </w:r>
    </w:p>
    <w:p w:rsidR="00CF220A" w:rsidRPr="00767534" w:rsidRDefault="00CF220A" w:rsidP="00561BEF">
      <w:pPr>
        <w:widowControl/>
        <w:shd w:val="clear" w:color="auto" w:fill="FFFFFF"/>
        <w:spacing w:before="100" w:beforeAutospacing="1" w:after="100" w:afterAutospacing="1" w:line="375" w:lineRule="atLeast"/>
        <w:jc w:val="left"/>
        <w:rPr>
          <w:rFonts w:asciiTheme="minorEastAsia" w:hAnsiTheme="minorEastAsia" w:cs="宋体"/>
          <w:color w:val="000000"/>
          <w:kern w:val="0"/>
          <w:sz w:val="24"/>
          <w:szCs w:val="24"/>
        </w:rPr>
      </w:pPr>
      <w:r w:rsidRPr="00767534">
        <w:rPr>
          <w:rFonts w:asciiTheme="minorEastAsia" w:hAnsiTheme="minorEastAsia" w:cs="宋体"/>
          <w:color w:val="000000"/>
          <w:kern w:val="0"/>
          <w:sz w:val="24"/>
          <w:szCs w:val="24"/>
        </w:rPr>
        <w:t xml:space="preserve">　　根据《海淀区促进企业创新发展支持办法》（海行规发〔</w:t>
      </w:r>
      <w:r w:rsidR="00CC7B01">
        <w:rPr>
          <w:rFonts w:asciiTheme="minorEastAsia" w:hAnsiTheme="minorEastAsia" w:cs="宋体"/>
          <w:color w:val="000000"/>
          <w:kern w:val="0"/>
          <w:sz w:val="24"/>
          <w:szCs w:val="24"/>
        </w:rPr>
        <w:t>2013</w:t>
      </w:r>
      <w:r w:rsidRPr="00767534">
        <w:rPr>
          <w:rFonts w:asciiTheme="minorEastAsia" w:hAnsiTheme="minorEastAsia" w:cs="宋体"/>
          <w:color w:val="000000"/>
          <w:kern w:val="0"/>
          <w:sz w:val="24"/>
          <w:szCs w:val="24"/>
        </w:rPr>
        <w:t xml:space="preserve">〕2号）第六条“支持企业建设国家重点实验室、国家工程技术研究中心及市级研发中心，不断加大研发投入。对于连续增加研发投入、成果转化效果显著的企业研发中心，可按其上年新增研发经费30%比例给予补贴，最高补贴金额200万元”。 </w:t>
      </w:r>
    </w:p>
    <w:p w:rsidR="00CF220A" w:rsidRPr="00767534" w:rsidRDefault="00CF220A" w:rsidP="00561BEF">
      <w:pPr>
        <w:widowControl/>
        <w:shd w:val="clear" w:color="auto" w:fill="FFFFFF"/>
        <w:spacing w:before="100" w:beforeAutospacing="1" w:after="100" w:afterAutospacing="1" w:line="375" w:lineRule="atLeast"/>
        <w:jc w:val="left"/>
        <w:rPr>
          <w:rFonts w:asciiTheme="minorEastAsia" w:hAnsiTheme="minorEastAsia" w:cs="宋体"/>
          <w:color w:val="000000"/>
          <w:kern w:val="0"/>
          <w:sz w:val="24"/>
          <w:szCs w:val="24"/>
        </w:rPr>
      </w:pPr>
      <w:r w:rsidRPr="00767534">
        <w:rPr>
          <w:rFonts w:asciiTheme="minorEastAsia" w:hAnsiTheme="minorEastAsia" w:cs="宋体"/>
          <w:color w:val="000000"/>
          <w:kern w:val="0"/>
          <w:sz w:val="24"/>
          <w:szCs w:val="24"/>
        </w:rPr>
        <w:t xml:space="preserve">　</w:t>
      </w:r>
      <w:r w:rsidRPr="00767534">
        <w:rPr>
          <w:rFonts w:asciiTheme="minorEastAsia" w:hAnsiTheme="minorEastAsia" w:cs="宋体"/>
          <w:b/>
          <w:bCs/>
          <w:color w:val="000000"/>
          <w:kern w:val="0"/>
          <w:sz w:val="24"/>
          <w:szCs w:val="24"/>
        </w:rPr>
        <w:t xml:space="preserve">　2、申报条件 </w:t>
      </w:r>
    </w:p>
    <w:p w:rsidR="00CF220A" w:rsidRPr="00767534" w:rsidRDefault="00CF220A" w:rsidP="00561BEF">
      <w:pPr>
        <w:widowControl/>
        <w:shd w:val="clear" w:color="auto" w:fill="FFFFFF"/>
        <w:spacing w:before="100" w:beforeAutospacing="1" w:after="100" w:afterAutospacing="1" w:line="375" w:lineRule="atLeast"/>
        <w:jc w:val="left"/>
        <w:rPr>
          <w:rFonts w:asciiTheme="minorEastAsia" w:hAnsiTheme="minorEastAsia" w:cs="宋体"/>
          <w:color w:val="000000"/>
          <w:kern w:val="0"/>
          <w:sz w:val="24"/>
          <w:szCs w:val="24"/>
        </w:rPr>
      </w:pPr>
      <w:r w:rsidRPr="00767534">
        <w:rPr>
          <w:rFonts w:asciiTheme="minorEastAsia" w:hAnsiTheme="minorEastAsia" w:cs="宋体"/>
          <w:color w:val="000000"/>
          <w:kern w:val="0"/>
          <w:sz w:val="24"/>
          <w:szCs w:val="24"/>
        </w:rPr>
        <w:t xml:space="preserve">　　须同时满足以下条件： </w:t>
      </w:r>
    </w:p>
    <w:p w:rsidR="00CF220A" w:rsidRPr="00767534" w:rsidRDefault="00CF220A" w:rsidP="00561BEF">
      <w:pPr>
        <w:widowControl/>
        <w:shd w:val="clear" w:color="auto" w:fill="FFFFFF"/>
        <w:spacing w:before="100" w:beforeAutospacing="1" w:after="100" w:afterAutospacing="1" w:line="375" w:lineRule="atLeast"/>
        <w:jc w:val="left"/>
        <w:rPr>
          <w:rFonts w:asciiTheme="minorEastAsia" w:hAnsiTheme="minorEastAsia" w:cs="宋体"/>
          <w:color w:val="000000"/>
          <w:kern w:val="0"/>
          <w:sz w:val="24"/>
          <w:szCs w:val="24"/>
        </w:rPr>
      </w:pPr>
      <w:r w:rsidRPr="00767534">
        <w:rPr>
          <w:rFonts w:asciiTheme="minorEastAsia" w:hAnsiTheme="minorEastAsia" w:cs="宋体"/>
          <w:color w:val="000000"/>
          <w:kern w:val="0"/>
          <w:sz w:val="24"/>
          <w:szCs w:val="24"/>
        </w:rPr>
        <w:t xml:space="preserve">　　（1）企业2011年、</w:t>
      </w:r>
      <w:r w:rsidR="00CC7B01">
        <w:rPr>
          <w:rFonts w:asciiTheme="minorEastAsia" w:hAnsiTheme="minorEastAsia" w:cs="宋体"/>
          <w:color w:val="000000"/>
          <w:kern w:val="0"/>
          <w:sz w:val="24"/>
          <w:szCs w:val="24"/>
        </w:rPr>
        <w:t>2013</w:t>
      </w:r>
      <w:r w:rsidRPr="00767534">
        <w:rPr>
          <w:rFonts w:asciiTheme="minorEastAsia" w:hAnsiTheme="minorEastAsia" w:cs="宋体"/>
          <w:color w:val="000000"/>
          <w:kern w:val="0"/>
          <w:sz w:val="24"/>
          <w:szCs w:val="24"/>
        </w:rPr>
        <w:t xml:space="preserve">年连续两年研发投入增幅分别不低于30%； </w:t>
      </w:r>
    </w:p>
    <w:p w:rsidR="00CF220A" w:rsidRPr="00767534" w:rsidRDefault="00CF220A" w:rsidP="00561BEF">
      <w:pPr>
        <w:widowControl/>
        <w:shd w:val="clear" w:color="auto" w:fill="FFFFFF"/>
        <w:spacing w:before="100" w:beforeAutospacing="1" w:after="100" w:afterAutospacing="1" w:line="375" w:lineRule="atLeast"/>
        <w:jc w:val="left"/>
        <w:rPr>
          <w:rFonts w:asciiTheme="minorEastAsia" w:hAnsiTheme="minorEastAsia" w:cs="宋体"/>
          <w:color w:val="000000"/>
          <w:kern w:val="0"/>
          <w:sz w:val="24"/>
          <w:szCs w:val="24"/>
        </w:rPr>
      </w:pPr>
      <w:r w:rsidRPr="00767534">
        <w:rPr>
          <w:rFonts w:asciiTheme="minorEastAsia" w:hAnsiTheme="minorEastAsia" w:cs="宋体"/>
          <w:color w:val="000000"/>
          <w:kern w:val="0"/>
          <w:sz w:val="24"/>
          <w:szCs w:val="24"/>
        </w:rPr>
        <w:t xml:space="preserve">　　（2）企业</w:t>
      </w:r>
      <w:r w:rsidR="00CC7B01">
        <w:rPr>
          <w:rFonts w:asciiTheme="minorEastAsia" w:hAnsiTheme="minorEastAsia" w:cs="宋体"/>
          <w:color w:val="000000"/>
          <w:kern w:val="0"/>
          <w:sz w:val="24"/>
          <w:szCs w:val="24"/>
        </w:rPr>
        <w:t>2013</w:t>
      </w:r>
      <w:r w:rsidRPr="00767534">
        <w:rPr>
          <w:rFonts w:asciiTheme="minorEastAsia" w:hAnsiTheme="minorEastAsia" w:cs="宋体"/>
          <w:color w:val="000000"/>
          <w:kern w:val="0"/>
          <w:sz w:val="24"/>
          <w:szCs w:val="24"/>
        </w:rPr>
        <w:t xml:space="preserve">年研发投入比2011年实际增加500万元以上； </w:t>
      </w:r>
    </w:p>
    <w:p w:rsidR="00CF220A" w:rsidRPr="00767534" w:rsidRDefault="00CF220A" w:rsidP="00561BEF">
      <w:pPr>
        <w:widowControl/>
        <w:shd w:val="clear" w:color="auto" w:fill="FFFFFF"/>
        <w:spacing w:before="100" w:beforeAutospacing="1" w:after="100" w:afterAutospacing="1" w:line="375" w:lineRule="atLeast"/>
        <w:jc w:val="left"/>
        <w:rPr>
          <w:rFonts w:asciiTheme="minorEastAsia" w:hAnsiTheme="minorEastAsia" w:cs="宋体"/>
          <w:color w:val="000000"/>
          <w:kern w:val="0"/>
          <w:sz w:val="24"/>
          <w:szCs w:val="24"/>
        </w:rPr>
      </w:pPr>
      <w:r w:rsidRPr="00767534">
        <w:rPr>
          <w:rFonts w:asciiTheme="minorEastAsia" w:hAnsiTheme="minorEastAsia" w:cs="宋体"/>
          <w:color w:val="000000"/>
          <w:kern w:val="0"/>
          <w:sz w:val="24"/>
          <w:szCs w:val="24"/>
        </w:rPr>
        <w:t xml:space="preserve">　　（3）企业</w:t>
      </w:r>
      <w:r w:rsidR="00CC7B01">
        <w:rPr>
          <w:rFonts w:asciiTheme="minorEastAsia" w:hAnsiTheme="minorEastAsia" w:cs="宋体"/>
          <w:color w:val="000000"/>
          <w:kern w:val="0"/>
          <w:sz w:val="24"/>
          <w:szCs w:val="24"/>
        </w:rPr>
        <w:t>2013</w:t>
      </w:r>
      <w:r w:rsidRPr="00767534">
        <w:rPr>
          <w:rFonts w:asciiTheme="minorEastAsia" w:hAnsiTheme="minorEastAsia" w:cs="宋体"/>
          <w:color w:val="000000"/>
          <w:kern w:val="0"/>
          <w:sz w:val="24"/>
          <w:szCs w:val="24"/>
        </w:rPr>
        <w:t xml:space="preserve">年实现应用的自主研发成果数量不少于5项，实现技术性收入不低于3000万元。 </w:t>
      </w:r>
    </w:p>
    <w:p w:rsidR="00CF220A" w:rsidRPr="00767534" w:rsidRDefault="00CF220A" w:rsidP="00561BEF">
      <w:pPr>
        <w:widowControl/>
        <w:shd w:val="clear" w:color="auto" w:fill="FFFFFF"/>
        <w:spacing w:before="100" w:beforeAutospacing="1" w:after="100" w:afterAutospacing="1" w:line="375" w:lineRule="atLeast"/>
        <w:jc w:val="left"/>
        <w:rPr>
          <w:rFonts w:asciiTheme="minorEastAsia" w:hAnsiTheme="minorEastAsia" w:cs="宋体"/>
          <w:color w:val="000000"/>
          <w:kern w:val="0"/>
          <w:sz w:val="24"/>
          <w:szCs w:val="24"/>
        </w:rPr>
      </w:pPr>
      <w:r w:rsidRPr="00767534">
        <w:rPr>
          <w:rFonts w:asciiTheme="minorEastAsia" w:hAnsiTheme="minorEastAsia" w:cs="宋体"/>
          <w:color w:val="000000"/>
          <w:kern w:val="0"/>
          <w:sz w:val="24"/>
          <w:szCs w:val="24"/>
        </w:rPr>
        <w:t xml:space="preserve">　　</w:t>
      </w:r>
      <w:r w:rsidRPr="00767534">
        <w:rPr>
          <w:rFonts w:asciiTheme="minorEastAsia" w:hAnsiTheme="minorEastAsia" w:cs="宋体"/>
          <w:b/>
          <w:bCs/>
          <w:color w:val="000000"/>
          <w:kern w:val="0"/>
          <w:sz w:val="24"/>
          <w:szCs w:val="24"/>
        </w:rPr>
        <w:t xml:space="preserve">3、需提交的申报材料 </w:t>
      </w:r>
    </w:p>
    <w:p w:rsidR="00CF220A" w:rsidRPr="00767534" w:rsidRDefault="00CF220A" w:rsidP="00561BEF">
      <w:pPr>
        <w:widowControl/>
        <w:shd w:val="clear" w:color="auto" w:fill="FFFFFF"/>
        <w:spacing w:before="100" w:beforeAutospacing="1" w:after="100" w:afterAutospacing="1" w:line="375" w:lineRule="atLeast"/>
        <w:jc w:val="left"/>
        <w:rPr>
          <w:rFonts w:asciiTheme="minorEastAsia" w:hAnsiTheme="minorEastAsia" w:cs="宋体"/>
          <w:color w:val="000000"/>
          <w:kern w:val="0"/>
          <w:sz w:val="24"/>
          <w:szCs w:val="24"/>
        </w:rPr>
      </w:pPr>
      <w:r w:rsidRPr="00767534">
        <w:rPr>
          <w:rFonts w:asciiTheme="minorEastAsia" w:hAnsiTheme="minorEastAsia" w:cs="宋体"/>
          <w:color w:val="000000"/>
          <w:kern w:val="0"/>
          <w:sz w:val="24"/>
          <w:szCs w:val="24"/>
        </w:rPr>
        <w:t xml:space="preserve">　　申报企业研发中心研发投入补贴专项资金需提交《海淀区企业研发中心研发投入补贴申请报告》</w:t>
      </w:r>
    </w:p>
    <w:p w:rsidR="00CF220A" w:rsidRPr="00767534" w:rsidRDefault="00CF220A" w:rsidP="00561BEF">
      <w:pPr>
        <w:widowControl/>
        <w:shd w:val="clear" w:color="auto" w:fill="FFFFFF"/>
        <w:spacing w:before="100" w:beforeAutospacing="1" w:after="100" w:afterAutospacing="1" w:line="375" w:lineRule="atLeast"/>
        <w:jc w:val="left"/>
        <w:rPr>
          <w:rFonts w:asciiTheme="minorEastAsia" w:hAnsiTheme="minorEastAsia" w:cs="宋体"/>
          <w:color w:val="000000"/>
          <w:kern w:val="0"/>
          <w:sz w:val="24"/>
          <w:szCs w:val="24"/>
        </w:rPr>
      </w:pPr>
      <w:r w:rsidRPr="00767534">
        <w:rPr>
          <w:rFonts w:asciiTheme="minorEastAsia" w:hAnsiTheme="minorEastAsia" w:cs="宋体"/>
          <w:color w:val="000000"/>
          <w:kern w:val="0"/>
          <w:sz w:val="24"/>
          <w:szCs w:val="24"/>
        </w:rPr>
        <w:t xml:space="preserve">　　</w:t>
      </w:r>
      <w:r w:rsidRPr="00767534">
        <w:rPr>
          <w:rFonts w:asciiTheme="minorEastAsia" w:hAnsiTheme="minorEastAsia" w:cs="宋体"/>
          <w:b/>
          <w:bCs/>
          <w:color w:val="000000"/>
          <w:kern w:val="0"/>
          <w:sz w:val="24"/>
          <w:szCs w:val="24"/>
        </w:rPr>
        <w:t>4、受理单位</w:t>
      </w:r>
      <w:r w:rsidRPr="00767534">
        <w:rPr>
          <w:rFonts w:asciiTheme="minorEastAsia" w:hAnsiTheme="minorEastAsia" w:cs="宋体"/>
          <w:color w:val="000000"/>
          <w:kern w:val="0"/>
          <w:sz w:val="24"/>
          <w:szCs w:val="24"/>
        </w:rPr>
        <w:t xml:space="preserve"> </w:t>
      </w:r>
    </w:p>
    <w:p w:rsidR="00CF220A" w:rsidRPr="00767534" w:rsidRDefault="00C93596" w:rsidP="00561BEF">
      <w:pPr>
        <w:widowControl/>
        <w:shd w:val="clear" w:color="auto" w:fill="FFFFFF"/>
        <w:spacing w:before="100" w:beforeAutospacing="1" w:after="100" w:afterAutospacing="1" w:line="375" w:lineRule="atLeast"/>
        <w:jc w:val="left"/>
        <w:rPr>
          <w:rFonts w:asciiTheme="minorEastAsia" w:hAnsiTheme="minorEastAsia" w:cs="宋体"/>
          <w:color w:val="000000"/>
          <w:kern w:val="0"/>
          <w:sz w:val="24"/>
          <w:szCs w:val="24"/>
        </w:rPr>
      </w:pPr>
      <w:r>
        <w:rPr>
          <w:rFonts w:asciiTheme="minorEastAsia" w:hAnsiTheme="minorEastAsia" w:cs="宋体"/>
          <w:color w:val="000000"/>
          <w:kern w:val="0"/>
          <w:sz w:val="24"/>
          <w:szCs w:val="24"/>
        </w:rPr>
        <w:t>  </w:t>
      </w:r>
      <w:proofErr w:type="gramStart"/>
      <w:r w:rsidR="00CF220A" w:rsidRPr="00767534">
        <w:rPr>
          <w:rFonts w:asciiTheme="minorEastAsia" w:hAnsiTheme="minorEastAsia" w:cs="宋体"/>
          <w:color w:val="000000"/>
          <w:kern w:val="0"/>
          <w:sz w:val="24"/>
          <w:szCs w:val="24"/>
        </w:rPr>
        <w:t>海淀园</w:t>
      </w:r>
      <w:proofErr w:type="gramEnd"/>
      <w:r w:rsidR="00CF220A" w:rsidRPr="00767534">
        <w:rPr>
          <w:rFonts w:asciiTheme="minorEastAsia" w:hAnsiTheme="minorEastAsia" w:cs="宋体"/>
          <w:color w:val="000000"/>
          <w:kern w:val="0"/>
          <w:sz w:val="24"/>
          <w:szCs w:val="24"/>
        </w:rPr>
        <w:t>管委会（区科委）科技发展处</w:t>
      </w:r>
      <w:r w:rsidR="00CF220A" w:rsidRPr="00C93596">
        <w:rPr>
          <w:rFonts w:asciiTheme="minorEastAsia" w:hAnsiTheme="minorEastAsia" w:cs="宋体"/>
          <w:color w:val="000000"/>
          <w:kern w:val="0"/>
          <w:sz w:val="24"/>
          <w:szCs w:val="24"/>
        </w:rPr>
        <w:t xml:space="preserve"> </w:t>
      </w:r>
    </w:p>
    <w:p w:rsidR="00CF220A" w:rsidRPr="00767534" w:rsidRDefault="00CF220A" w:rsidP="00561BEF">
      <w:pPr>
        <w:widowControl/>
        <w:shd w:val="clear" w:color="auto" w:fill="FFFFFF"/>
        <w:spacing w:before="100" w:beforeAutospacing="1" w:after="100" w:afterAutospacing="1" w:line="375" w:lineRule="atLeast"/>
        <w:jc w:val="left"/>
        <w:rPr>
          <w:rFonts w:asciiTheme="minorEastAsia" w:hAnsiTheme="minorEastAsia" w:cs="宋体"/>
          <w:color w:val="000000"/>
          <w:kern w:val="0"/>
          <w:sz w:val="24"/>
          <w:szCs w:val="24"/>
        </w:rPr>
      </w:pPr>
      <w:r w:rsidRPr="00767534">
        <w:rPr>
          <w:rFonts w:asciiTheme="minorEastAsia" w:hAnsiTheme="minorEastAsia" w:cs="宋体"/>
          <w:color w:val="000000"/>
          <w:kern w:val="0"/>
          <w:sz w:val="24"/>
          <w:szCs w:val="24"/>
        </w:rPr>
        <w:t xml:space="preserve">　　联系人：王本禄、王晶</w:t>
      </w:r>
    </w:p>
    <w:p w:rsidR="00CF220A" w:rsidRPr="00767534" w:rsidRDefault="00CF220A" w:rsidP="00561BEF">
      <w:pPr>
        <w:widowControl/>
        <w:shd w:val="clear" w:color="auto" w:fill="FFFFFF"/>
        <w:spacing w:before="100" w:beforeAutospacing="1" w:after="100" w:afterAutospacing="1" w:line="375" w:lineRule="atLeast"/>
        <w:jc w:val="left"/>
        <w:rPr>
          <w:rFonts w:asciiTheme="minorEastAsia" w:hAnsiTheme="minorEastAsia" w:cs="宋体"/>
          <w:color w:val="000000"/>
          <w:kern w:val="0"/>
          <w:sz w:val="24"/>
          <w:szCs w:val="24"/>
        </w:rPr>
      </w:pPr>
      <w:r w:rsidRPr="00767534">
        <w:rPr>
          <w:rFonts w:asciiTheme="minorEastAsia" w:hAnsiTheme="minorEastAsia" w:cs="宋体"/>
          <w:color w:val="000000"/>
          <w:kern w:val="0"/>
          <w:sz w:val="24"/>
          <w:szCs w:val="24"/>
        </w:rPr>
        <w:t xml:space="preserve">　　联系电话：88499061\88499405</w:t>
      </w:r>
    </w:p>
    <w:p w:rsidR="00CF220A" w:rsidRPr="00767534" w:rsidRDefault="00CF220A" w:rsidP="00561BEF">
      <w:pPr>
        <w:widowControl/>
        <w:shd w:val="clear" w:color="auto" w:fill="FFFFFF"/>
        <w:spacing w:before="100" w:beforeAutospacing="1" w:after="100" w:afterAutospacing="1" w:line="375" w:lineRule="atLeast"/>
        <w:jc w:val="left"/>
        <w:rPr>
          <w:rFonts w:asciiTheme="minorEastAsia" w:hAnsiTheme="minorEastAsia" w:cs="宋体"/>
          <w:color w:val="000000"/>
          <w:kern w:val="0"/>
          <w:sz w:val="24"/>
          <w:szCs w:val="24"/>
        </w:rPr>
      </w:pPr>
      <w:r w:rsidRPr="00767534">
        <w:rPr>
          <w:rFonts w:asciiTheme="minorEastAsia" w:hAnsiTheme="minorEastAsia" w:cs="宋体"/>
          <w:color w:val="000000"/>
          <w:kern w:val="0"/>
          <w:sz w:val="24"/>
          <w:szCs w:val="24"/>
        </w:rPr>
        <w:t xml:space="preserve">　　</w:t>
      </w:r>
      <w:r w:rsidRPr="00767534">
        <w:rPr>
          <w:rFonts w:asciiTheme="minorEastAsia" w:hAnsiTheme="minorEastAsia" w:cs="宋体"/>
          <w:b/>
          <w:bCs/>
          <w:color w:val="000000"/>
          <w:kern w:val="0"/>
          <w:sz w:val="24"/>
          <w:szCs w:val="24"/>
        </w:rPr>
        <w:t xml:space="preserve">　5、申报流程 </w:t>
      </w:r>
    </w:p>
    <w:p w:rsidR="00CF220A" w:rsidRPr="00767534" w:rsidRDefault="00CF220A" w:rsidP="00561BEF">
      <w:pPr>
        <w:widowControl/>
        <w:shd w:val="clear" w:color="auto" w:fill="FFFFFF"/>
        <w:spacing w:before="100" w:beforeAutospacing="1" w:after="100" w:afterAutospacing="1" w:line="375" w:lineRule="atLeast"/>
        <w:jc w:val="left"/>
        <w:rPr>
          <w:rFonts w:asciiTheme="minorEastAsia" w:hAnsiTheme="minorEastAsia" w:cs="宋体"/>
          <w:color w:val="000000"/>
          <w:kern w:val="0"/>
          <w:sz w:val="24"/>
          <w:szCs w:val="24"/>
        </w:rPr>
      </w:pPr>
      <w:r w:rsidRPr="00767534">
        <w:rPr>
          <w:rFonts w:asciiTheme="minorEastAsia" w:hAnsiTheme="minorEastAsia" w:cs="宋体"/>
          <w:color w:val="000000"/>
          <w:kern w:val="0"/>
          <w:sz w:val="24"/>
          <w:szCs w:val="24"/>
        </w:rPr>
        <w:t xml:space="preserve">　　项目申报请进入海淀区专项资金网上申报统一入口（可从区政府</w:t>
      </w:r>
      <w:proofErr w:type="gramStart"/>
      <w:r w:rsidRPr="00767534">
        <w:rPr>
          <w:rFonts w:asciiTheme="minorEastAsia" w:hAnsiTheme="minorEastAsia" w:cs="宋体"/>
          <w:color w:val="000000"/>
          <w:kern w:val="0"/>
          <w:sz w:val="24"/>
          <w:szCs w:val="24"/>
        </w:rPr>
        <w:t>网站专项</w:t>
      </w:r>
      <w:proofErr w:type="gramEnd"/>
      <w:r w:rsidRPr="00767534">
        <w:rPr>
          <w:rFonts w:asciiTheme="minorEastAsia" w:hAnsiTheme="minorEastAsia" w:cs="宋体"/>
          <w:color w:val="000000"/>
          <w:kern w:val="0"/>
          <w:sz w:val="24"/>
          <w:szCs w:val="24"/>
        </w:rPr>
        <w:t>资金申报链接进入），查看专项申报指南。如确定进行专项申报，</w:t>
      </w:r>
      <w:proofErr w:type="gramStart"/>
      <w:r w:rsidRPr="00767534">
        <w:rPr>
          <w:rFonts w:asciiTheme="minorEastAsia" w:hAnsiTheme="minorEastAsia" w:cs="宋体"/>
          <w:color w:val="000000"/>
          <w:kern w:val="0"/>
          <w:sz w:val="24"/>
          <w:szCs w:val="24"/>
        </w:rPr>
        <w:t>点击专项</w:t>
      </w:r>
      <w:proofErr w:type="gramEnd"/>
      <w:r w:rsidRPr="00767534">
        <w:rPr>
          <w:rFonts w:asciiTheme="minorEastAsia" w:hAnsiTheme="minorEastAsia" w:cs="宋体"/>
          <w:color w:val="000000"/>
          <w:kern w:val="0"/>
          <w:sz w:val="24"/>
          <w:szCs w:val="24"/>
        </w:rPr>
        <w:t xml:space="preserve">资金名称，网络登录后（已是“海淀区人民政府行政办事中心”用户，可直接登录，否则请新注册用户），浏览事项说明，在线按要求填报并提交企业相关材料。 </w:t>
      </w:r>
    </w:p>
    <w:p w:rsidR="00CF220A" w:rsidRPr="00767534" w:rsidRDefault="00CF220A">
      <w:pPr>
        <w:rPr>
          <w:rFonts w:asciiTheme="minorEastAsia" w:hAnsiTheme="minorEastAsia"/>
          <w:sz w:val="24"/>
          <w:szCs w:val="24"/>
        </w:rPr>
      </w:pPr>
    </w:p>
    <w:p w:rsidR="00CF220A" w:rsidRPr="00767534" w:rsidRDefault="00CF220A" w:rsidP="009701F6">
      <w:pPr>
        <w:pStyle w:val="2"/>
        <w:rPr>
          <w:rFonts w:asciiTheme="minorEastAsia" w:eastAsiaTheme="minorEastAsia" w:hAnsiTheme="minorEastAsia" w:cs="宋体"/>
          <w:color w:val="000000"/>
          <w:kern w:val="0"/>
          <w:sz w:val="24"/>
          <w:szCs w:val="24"/>
        </w:rPr>
      </w:pPr>
      <w:bookmarkStart w:id="117" w:name="_Toc370143765"/>
      <w:bookmarkStart w:id="118" w:name="_Toc372200333"/>
      <w:bookmarkStart w:id="119" w:name="_Toc372726638"/>
      <w:r w:rsidRPr="00767534">
        <w:rPr>
          <w:rFonts w:asciiTheme="minorEastAsia" w:eastAsiaTheme="minorEastAsia" w:hAnsiTheme="minorEastAsia" w:cs="宋体"/>
          <w:color w:val="000000"/>
          <w:kern w:val="0"/>
          <w:sz w:val="24"/>
          <w:szCs w:val="24"/>
        </w:rPr>
        <w:t>2013年重大科技成果产业化项目资助申报指南</w:t>
      </w:r>
      <w:bookmarkEnd w:id="117"/>
      <w:bookmarkEnd w:id="118"/>
      <w:bookmarkEnd w:id="119"/>
    </w:p>
    <w:p w:rsidR="00CF220A" w:rsidRPr="00767534" w:rsidRDefault="00CF220A" w:rsidP="00561BEF">
      <w:pPr>
        <w:widowControl/>
        <w:shd w:val="clear" w:color="auto" w:fill="FFFFFF"/>
        <w:spacing w:line="375" w:lineRule="atLeast"/>
        <w:jc w:val="left"/>
        <w:rPr>
          <w:rFonts w:asciiTheme="minorEastAsia" w:hAnsiTheme="minorEastAsia" w:cs="宋体"/>
          <w:color w:val="000000"/>
          <w:kern w:val="0"/>
          <w:sz w:val="24"/>
          <w:szCs w:val="24"/>
        </w:rPr>
      </w:pPr>
      <w:r w:rsidRPr="00767534">
        <w:rPr>
          <w:rFonts w:asciiTheme="minorEastAsia" w:hAnsiTheme="minorEastAsia" w:cs="宋体"/>
          <w:color w:val="000000"/>
          <w:kern w:val="0"/>
          <w:sz w:val="24"/>
          <w:szCs w:val="24"/>
        </w:rPr>
        <w:t xml:space="preserve">　　为贯彻落实区委区政府《关于加快核心区自主创新和产业发展的若干意见》，实现核心区“具有全球影响力的科技创新中心”、“国家战略性新兴产业策源地”</w:t>
      </w:r>
      <w:r w:rsidRPr="00767534">
        <w:rPr>
          <w:rFonts w:asciiTheme="minorEastAsia" w:hAnsiTheme="minorEastAsia" w:cs="宋体"/>
          <w:color w:val="000000"/>
          <w:kern w:val="0"/>
          <w:sz w:val="24"/>
          <w:szCs w:val="24"/>
        </w:rPr>
        <w:lastRenderedPageBreak/>
        <w:t>的定位与目标，加快培育战略性新兴产业，做大做强有竞争优势的重点产业，促进</w:t>
      </w:r>
      <w:r w:rsidRPr="00C93596">
        <w:rPr>
          <w:rFonts w:asciiTheme="minorEastAsia" w:hAnsiTheme="minorEastAsia" w:cs="宋体"/>
          <w:color w:val="000000"/>
          <w:kern w:val="0"/>
          <w:sz w:val="24"/>
          <w:szCs w:val="24"/>
        </w:rPr>
        <w:t>科技与文化融合</w:t>
      </w:r>
      <w:r w:rsidRPr="00767534">
        <w:rPr>
          <w:rFonts w:asciiTheme="minorEastAsia" w:hAnsiTheme="minorEastAsia" w:cs="宋体"/>
          <w:color w:val="000000"/>
          <w:kern w:val="0"/>
          <w:sz w:val="24"/>
          <w:szCs w:val="24"/>
        </w:rPr>
        <w:t>发展，根据《海淀区促进重点产业发展支持办法》（海行规发〔</w:t>
      </w:r>
      <w:r w:rsidR="00CC7B01">
        <w:rPr>
          <w:rFonts w:asciiTheme="minorEastAsia" w:hAnsiTheme="minorEastAsia" w:cs="宋体"/>
          <w:color w:val="000000"/>
          <w:kern w:val="0"/>
          <w:sz w:val="24"/>
          <w:szCs w:val="24"/>
        </w:rPr>
        <w:t>2013</w:t>
      </w:r>
      <w:r w:rsidRPr="00767534">
        <w:rPr>
          <w:rFonts w:asciiTheme="minorEastAsia" w:hAnsiTheme="minorEastAsia" w:cs="宋体"/>
          <w:color w:val="000000"/>
          <w:kern w:val="0"/>
          <w:sz w:val="24"/>
          <w:szCs w:val="24"/>
        </w:rPr>
        <w:t>〕5号）发布2013年申报指南。</w:t>
      </w:r>
    </w:p>
    <w:p w:rsidR="00CF220A" w:rsidRPr="00767534" w:rsidRDefault="00CF220A" w:rsidP="00561BEF">
      <w:pPr>
        <w:widowControl/>
        <w:shd w:val="clear" w:color="auto" w:fill="FFFFFF"/>
        <w:spacing w:line="375" w:lineRule="atLeast"/>
        <w:jc w:val="left"/>
        <w:rPr>
          <w:rFonts w:asciiTheme="minorEastAsia" w:hAnsiTheme="minorEastAsia" w:cs="宋体"/>
          <w:color w:val="000000"/>
          <w:kern w:val="0"/>
          <w:sz w:val="24"/>
          <w:szCs w:val="24"/>
        </w:rPr>
      </w:pPr>
      <w:r w:rsidRPr="00767534">
        <w:rPr>
          <w:rFonts w:asciiTheme="minorEastAsia" w:hAnsiTheme="minorEastAsia" w:cs="宋体"/>
          <w:color w:val="000000"/>
          <w:kern w:val="0"/>
          <w:sz w:val="24"/>
          <w:szCs w:val="24"/>
        </w:rPr>
        <w:t xml:space="preserve">　　一、支持政策</w:t>
      </w:r>
    </w:p>
    <w:p w:rsidR="00CF220A" w:rsidRPr="00767534" w:rsidRDefault="00CF220A" w:rsidP="00561BEF">
      <w:pPr>
        <w:widowControl/>
        <w:shd w:val="clear" w:color="auto" w:fill="FFFFFF"/>
        <w:spacing w:line="375" w:lineRule="atLeast"/>
        <w:jc w:val="left"/>
        <w:rPr>
          <w:rFonts w:asciiTheme="minorEastAsia" w:hAnsiTheme="minorEastAsia" w:cs="宋体"/>
          <w:color w:val="000000"/>
          <w:kern w:val="0"/>
          <w:sz w:val="24"/>
          <w:szCs w:val="24"/>
        </w:rPr>
      </w:pPr>
      <w:r w:rsidRPr="00767534">
        <w:rPr>
          <w:rFonts w:asciiTheme="minorEastAsia" w:hAnsiTheme="minorEastAsia" w:cs="宋体"/>
          <w:color w:val="000000"/>
          <w:kern w:val="0"/>
          <w:sz w:val="24"/>
          <w:szCs w:val="24"/>
        </w:rPr>
        <w:t xml:space="preserve">　　在海淀区重点产业领域内筛选具有自主知识产权、处于国内领先或国际先进水平的重大成果产业化项目，给予最高1000万元的资金支持。</w:t>
      </w:r>
    </w:p>
    <w:p w:rsidR="00CF220A" w:rsidRPr="00767534" w:rsidRDefault="00CF220A" w:rsidP="00561BEF">
      <w:pPr>
        <w:widowControl/>
        <w:shd w:val="clear" w:color="auto" w:fill="FFFFFF"/>
        <w:spacing w:line="375" w:lineRule="atLeast"/>
        <w:jc w:val="left"/>
        <w:rPr>
          <w:rFonts w:asciiTheme="minorEastAsia" w:hAnsiTheme="minorEastAsia" w:cs="宋体"/>
          <w:color w:val="000000"/>
          <w:kern w:val="0"/>
          <w:sz w:val="24"/>
          <w:szCs w:val="24"/>
        </w:rPr>
      </w:pPr>
      <w:r w:rsidRPr="00767534">
        <w:rPr>
          <w:rFonts w:asciiTheme="minorEastAsia" w:hAnsiTheme="minorEastAsia" w:cs="宋体"/>
          <w:color w:val="000000"/>
          <w:kern w:val="0"/>
          <w:sz w:val="24"/>
          <w:szCs w:val="24"/>
        </w:rPr>
        <w:t xml:space="preserve">　　二、支持范围</w:t>
      </w:r>
    </w:p>
    <w:p w:rsidR="00CF220A" w:rsidRPr="00767534" w:rsidRDefault="00CF220A" w:rsidP="00561BEF">
      <w:pPr>
        <w:widowControl/>
        <w:shd w:val="clear" w:color="auto" w:fill="FFFFFF"/>
        <w:spacing w:line="375" w:lineRule="atLeast"/>
        <w:jc w:val="left"/>
        <w:rPr>
          <w:rFonts w:asciiTheme="minorEastAsia" w:hAnsiTheme="minorEastAsia" w:cs="宋体"/>
          <w:color w:val="000000"/>
          <w:kern w:val="0"/>
          <w:sz w:val="24"/>
          <w:szCs w:val="24"/>
        </w:rPr>
      </w:pPr>
      <w:r w:rsidRPr="00767534">
        <w:rPr>
          <w:rFonts w:asciiTheme="minorEastAsia" w:hAnsiTheme="minorEastAsia" w:cs="宋体"/>
          <w:color w:val="000000"/>
          <w:kern w:val="0"/>
          <w:sz w:val="24"/>
          <w:szCs w:val="24"/>
        </w:rPr>
        <w:t xml:space="preserve">　　重点支持移动互联网和下一代互联网、导航与位置服务、云计算、集成电路设计、生物工程与新医药、新材料、新能源、节能环保等战略性新兴产业。</w:t>
      </w:r>
    </w:p>
    <w:p w:rsidR="00CF220A" w:rsidRPr="00767534" w:rsidRDefault="00CF220A" w:rsidP="00561BEF">
      <w:pPr>
        <w:widowControl/>
        <w:shd w:val="clear" w:color="auto" w:fill="FFFFFF"/>
        <w:spacing w:line="375" w:lineRule="atLeast"/>
        <w:jc w:val="left"/>
        <w:rPr>
          <w:rFonts w:asciiTheme="minorEastAsia" w:hAnsiTheme="minorEastAsia" w:cs="宋体"/>
          <w:color w:val="000000"/>
          <w:kern w:val="0"/>
          <w:sz w:val="24"/>
          <w:szCs w:val="24"/>
        </w:rPr>
      </w:pPr>
      <w:r w:rsidRPr="00767534">
        <w:rPr>
          <w:rFonts w:asciiTheme="minorEastAsia" w:hAnsiTheme="minorEastAsia" w:cs="宋体"/>
          <w:color w:val="000000"/>
          <w:kern w:val="0"/>
          <w:sz w:val="24"/>
          <w:szCs w:val="24"/>
        </w:rPr>
        <w:t xml:space="preserve">　　三、申报对象</w:t>
      </w:r>
    </w:p>
    <w:p w:rsidR="00CF220A" w:rsidRPr="00767534" w:rsidRDefault="00CF220A" w:rsidP="00561BEF">
      <w:pPr>
        <w:widowControl/>
        <w:shd w:val="clear" w:color="auto" w:fill="FFFFFF"/>
        <w:spacing w:line="375" w:lineRule="atLeast"/>
        <w:jc w:val="left"/>
        <w:rPr>
          <w:rFonts w:asciiTheme="minorEastAsia" w:hAnsiTheme="minorEastAsia" w:cs="宋体"/>
          <w:color w:val="000000"/>
          <w:kern w:val="0"/>
          <w:sz w:val="24"/>
          <w:szCs w:val="24"/>
        </w:rPr>
      </w:pPr>
      <w:r w:rsidRPr="00767534">
        <w:rPr>
          <w:rFonts w:asciiTheme="minorEastAsia" w:hAnsiTheme="minorEastAsia" w:cs="宋体"/>
          <w:color w:val="000000"/>
          <w:kern w:val="0"/>
          <w:sz w:val="24"/>
          <w:szCs w:val="24"/>
        </w:rPr>
        <w:t xml:space="preserve">　　在海淀区注册和纳税、符合支持范围的高新技术企业，重点支持“</w:t>
      </w:r>
      <w:r w:rsidRPr="00C93596">
        <w:rPr>
          <w:rFonts w:asciiTheme="minorEastAsia" w:hAnsiTheme="minorEastAsia" w:cs="宋体"/>
          <w:color w:val="000000"/>
          <w:kern w:val="0"/>
          <w:sz w:val="24"/>
          <w:szCs w:val="24"/>
        </w:rPr>
        <w:t>十百千工程”重点培育企业</w:t>
      </w:r>
      <w:r w:rsidRPr="00767534">
        <w:rPr>
          <w:rFonts w:asciiTheme="minorEastAsia" w:hAnsiTheme="minorEastAsia" w:cs="宋体"/>
          <w:color w:val="000000"/>
          <w:kern w:val="0"/>
          <w:sz w:val="24"/>
          <w:szCs w:val="24"/>
        </w:rPr>
        <w:t>和总部注册在海淀区的境内外科技型上市公司等单位。</w:t>
      </w:r>
    </w:p>
    <w:p w:rsidR="00CF220A" w:rsidRPr="00767534" w:rsidRDefault="00CF220A" w:rsidP="00561BEF">
      <w:pPr>
        <w:widowControl/>
        <w:shd w:val="clear" w:color="auto" w:fill="FFFFFF"/>
        <w:spacing w:line="375" w:lineRule="atLeast"/>
        <w:jc w:val="left"/>
        <w:rPr>
          <w:rFonts w:asciiTheme="minorEastAsia" w:hAnsiTheme="minorEastAsia" w:cs="宋体"/>
          <w:color w:val="000000"/>
          <w:kern w:val="0"/>
          <w:sz w:val="24"/>
          <w:szCs w:val="24"/>
        </w:rPr>
      </w:pPr>
      <w:r w:rsidRPr="00767534">
        <w:rPr>
          <w:rFonts w:asciiTheme="minorEastAsia" w:hAnsiTheme="minorEastAsia" w:cs="宋体"/>
          <w:color w:val="000000"/>
          <w:kern w:val="0"/>
          <w:sz w:val="24"/>
          <w:szCs w:val="24"/>
        </w:rPr>
        <w:t xml:space="preserve">　　申请项目应具有自主知识产权，或合法取得知识产权。</w:t>
      </w:r>
    </w:p>
    <w:p w:rsidR="00CF220A" w:rsidRPr="00767534" w:rsidRDefault="00CF220A" w:rsidP="00561BEF">
      <w:pPr>
        <w:widowControl/>
        <w:shd w:val="clear" w:color="auto" w:fill="FFFFFF"/>
        <w:spacing w:line="375" w:lineRule="atLeast"/>
        <w:jc w:val="left"/>
        <w:rPr>
          <w:rFonts w:asciiTheme="minorEastAsia" w:hAnsiTheme="minorEastAsia" w:cs="宋体"/>
          <w:color w:val="000000"/>
          <w:kern w:val="0"/>
          <w:sz w:val="24"/>
          <w:szCs w:val="24"/>
        </w:rPr>
      </w:pPr>
      <w:r w:rsidRPr="00767534">
        <w:rPr>
          <w:rFonts w:asciiTheme="minorEastAsia" w:hAnsiTheme="minorEastAsia" w:cs="宋体"/>
          <w:color w:val="000000"/>
          <w:kern w:val="0"/>
          <w:sz w:val="24"/>
          <w:szCs w:val="24"/>
        </w:rPr>
        <w:t xml:space="preserve">　　四、申报条件</w:t>
      </w:r>
    </w:p>
    <w:p w:rsidR="00CF220A" w:rsidRPr="00767534" w:rsidRDefault="00CF220A" w:rsidP="00561BEF">
      <w:pPr>
        <w:widowControl/>
        <w:shd w:val="clear" w:color="auto" w:fill="FFFFFF"/>
        <w:spacing w:line="375" w:lineRule="atLeast"/>
        <w:jc w:val="left"/>
        <w:rPr>
          <w:rFonts w:asciiTheme="minorEastAsia" w:hAnsiTheme="minorEastAsia" w:cs="宋体"/>
          <w:color w:val="000000"/>
          <w:kern w:val="0"/>
          <w:sz w:val="24"/>
          <w:szCs w:val="24"/>
        </w:rPr>
      </w:pPr>
      <w:r w:rsidRPr="00767534">
        <w:rPr>
          <w:rFonts w:asciiTheme="minorEastAsia" w:hAnsiTheme="minorEastAsia" w:cs="宋体"/>
          <w:color w:val="000000"/>
          <w:kern w:val="0"/>
          <w:sz w:val="24"/>
          <w:szCs w:val="24"/>
        </w:rPr>
        <w:t xml:space="preserve">　　（1）重点支持</w:t>
      </w:r>
      <w:r w:rsidRPr="00C93596">
        <w:rPr>
          <w:rFonts w:asciiTheme="minorEastAsia" w:hAnsiTheme="minorEastAsia" w:cs="宋体"/>
          <w:color w:val="000000"/>
          <w:kern w:val="0"/>
          <w:sz w:val="24"/>
          <w:szCs w:val="24"/>
        </w:rPr>
        <w:t>列入国家重大科技专项、国家高技术研究发展计划（863计划）、国家科技支撑计划、获得国家科学技术进步二等奖以上、国家技术发明一等奖的项目。</w:t>
      </w:r>
    </w:p>
    <w:p w:rsidR="00CF220A" w:rsidRPr="00767534" w:rsidRDefault="00CF220A" w:rsidP="00561BEF">
      <w:pPr>
        <w:widowControl/>
        <w:shd w:val="clear" w:color="auto" w:fill="FFFFFF"/>
        <w:spacing w:line="375" w:lineRule="atLeast"/>
        <w:jc w:val="left"/>
        <w:rPr>
          <w:rFonts w:asciiTheme="minorEastAsia" w:hAnsiTheme="minorEastAsia" w:cs="宋体"/>
          <w:color w:val="000000"/>
          <w:kern w:val="0"/>
          <w:sz w:val="24"/>
          <w:szCs w:val="24"/>
        </w:rPr>
      </w:pPr>
      <w:r w:rsidRPr="00767534">
        <w:rPr>
          <w:rFonts w:asciiTheme="minorEastAsia" w:hAnsiTheme="minorEastAsia" w:cs="宋体"/>
          <w:color w:val="000000"/>
          <w:kern w:val="0"/>
          <w:sz w:val="24"/>
          <w:szCs w:val="24"/>
        </w:rPr>
        <w:t xml:space="preserve">　　（2）科技成果代表当前产业技术发展方向，具有重大原始创新价值或重大关键技术突破，技术水平达到</w:t>
      </w:r>
      <w:r w:rsidRPr="00C93596">
        <w:rPr>
          <w:rFonts w:asciiTheme="minorEastAsia" w:hAnsiTheme="minorEastAsia" w:cs="宋体"/>
          <w:color w:val="000000"/>
          <w:kern w:val="0"/>
          <w:sz w:val="24"/>
          <w:szCs w:val="24"/>
        </w:rPr>
        <w:t>国际先进水</w:t>
      </w:r>
      <w:r w:rsidRPr="00767534">
        <w:rPr>
          <w:rFonts w:asciiTheme="minorEastAsia" w:hAnsiTheme="minorEastAsia" w:cs="宋体"/>
          <w:color w:val="000000"/>
          <w:kern w:val="0"/>
          <w:sz w:val="24"/>
          <w:szCs w:val="24"/>
        </w:rPr>
        <w:t>平；项目市场前景广阔，具有显著的经济效益和社会效益。</w:t>
      </w:r>
    </w:p>
    <w:p w:rsidR="00CF220A" w:rsidRPr="00767534" w:rsidRDefault="00CF220A" w:rsidP="00561BEF">
      <w:pPr>
        <w:widowControl/>
        <w:shd w:val="clear" w:color="auto" w:fill="FFFFFF"/>
        <w:spacing w:line="375" w:lineRule="atLeast"/>
        <w:jc w:val="left"/>
        <w:rPr>
          <w:rFonts w:asciiTheme="minorEastAsia" w:hAnsiTheme="minorEastAsia" w:cs="宋体"/>
          <w:color w:val="000000"/>
          <w:kern w:val="0"/>
          <w:sz w:val="24"/>
          <w:szCs w:val="24"/>
        </w:rPr>
      </w:pPr>
      <w:r w:rsidRPr="00767534">
        <w:rPr>
          <w:rFonts w:asciiTheme="minorEastAsia" w:hAnsiTheme="minorEastAsia" w:cs="宋体"/>
          <w:color w:val="000000"/>
          <w:kern w:val="0"/>
          <w:sz w:val="24"/>
          <w:szCs w:val="24"/>
        </w:rPr>
        <w:t xml:space="preserve">　　（3）项目能够在2年内形成较大生产规模，</w:t>
      </w:r>
      <w:r w:rsidRPr="00C93596">
        <w:rPr>
          <w:rFonts w:asciiTheme="minorEastAsia" w:hAnsiTheme="minorEastAsia" w:cs="宋体"/>
          <w:color w:val="000000"/>
          <w:kern w:val="0"/>
          <w:sz w:val="24"/>
          <w:szCs w:val="24"/>
        </w:rPr>
        <w:t>2年累计实现5000万元以上销售规模。</w:t>
      </w:r>
    </w:p>
    <w:p w:rsidR="00CF220A" w:rsidRPr="00767534" w:rsidRDefault="00CF220A" w:rsidP="00561BEF">
      <w:pPr>
        <w:widowControl/>
        <w:shd w:val="clear" w:color="auto" w:fill="FFFFFF"/>
        <w:spacing w:line="375" w:lineRule="atLeast"/>
        <w:jc w:val="left"/>
        <w:rPr>
          <w:rFonts w:asciiTheme="minorEastAsia" w:hAnsiTheme="minorEastAsia" w:cs="宋体"/>
          <w:color w:val="000000"/>
          <w:kern w:val="0"/>
          <w:sz w:val="24"/>
          <w:szCs w:val="24"/>
        </w:rPr>
      </w:pPr>
      <w:r w:rsidRPr="00767534">
        <w:rPr>
          <w:rFonts w:asciiTheme="minorEastAsia" w:hAnsiTheme="minorEastAsia" w:cs="宋体"/>
          <w:color w:val="000000"/>
          <w:kern w:val="0"/>
          <w:sz w:val="24"/>
          <w:szCs w:val="24"/>
        </w:rPr>
        <w:t xml:space="preserve">　　五、申报材料</w:t>
      </w:r>
    </w:p>
    <w:p w:rsidR="00CF220A" w:rsidRPr="00767534" w:rsidRDefault="00CF220A" w:rsidP="00561BEF">
      <w:pPr>
        <w:widowControl/>
        <w:shd w:val="clear" w:color="auto" w:fill="FFFFFF"/>
        <w:spacing w:line="375" w:lineRule="atLeast"/>
        <w:jc w:val="left"/>
        <w:rPr>
          <w:rFonts w:asciiTheme="minorEastAsia" w:hAnsiTheme="minorEastAsia" w:cs="宋体"/>
          <w:color w:val="000000"/>
          <w:kern w:val="0"/>
          <w:sz w:val="24"/>
          <w:szCs w:val="24"/>
        </w:rPr>
      </w:pPr>
      <w:r w:rsidRPr="00767534">
        <w:rPr>
          <w:rFonts w:asciiTheme="minorEastAsia" w:hAnsiTheme="minorEastAsia" w:cs="宋体"/>
          <w:color w:val="000000"/>
          <w:kern w:val="0"/>
          <w:sz w:val="24"/>
          <w:szCs w:val="24"/>
        </w:rPr>
        <w:t xml:space="preserve">　　《2013年海淀区重大科技成果转化和产业化项目专项资金申请报告》及有关附件。</w:t>
      </w:r>
    </w:p>
    <w:p w:rsidR="00CF220A" w:rsidRPr="00767534" w:rsidRDefault="00CF220A" w:rsidP="00561BEF">
      <w:pPr>
        <w:widowControl/>
        <w:shd w:val="clear" w:color="auto" w:fill="FFFFFF"/>
        <w:spacing w:line="375" w:lineRule="atLeast"/>
        <w:jc w:val="left"/>
        <w:rPr>
          <w:rFonts w:asciiTheme="minorEastAsia" w:hAnsiTheme="minorEastAsia" w:cs="宋体"/>
          <w:color w:val="000000"/>
          <w:kern w:val="0"/>
          <w:sz w:val="24"/>
          <w:szCs w:val="24"/>
        </w:rPr>
      </w:pPr>
      <w:r w:rsidRPr="00767534">
        <w:rPr>
          <w:rFonts w:asciiTheme="minorEastAsia" w:hAnsiTheme="minorEastAsia" w:cs="宋体"/>
          <w:color w:val="000000"/>
          <w:kern w:val="0"/>
          <w:sz w:val="24"/>
          <w:szCs w:val="24"/>
        </w:rPr>
        <w:t xml:space="preserve">　　六、申报时间及受理单位</w:t>
      </w:r>
    </w:p>
    <w:p w:rsidR="00CF220A" w:rsidRPr="00767534" w:rsidRDefault="00CF220A" w:rsidP="00561BEF">
      <w:pPr>
        <w:widowControl/>
        <w:shd w:val="clear" w:color="auto" w:fill="FFFFFF"/>
        <w:spacing w:line="375" w:lineRule="atLeast"/>
        <w:jc w:val="left"/>
        <w:rPr>
          <w:rFonts w:asciiTheme="minorEastAsia" w:hAnsiTheme="minorEastAsia" w:cs="宋体"/>
          <w:color w:val="000000"/>
          <w:kern w:val="0"/>
          <w:sz w:val="24"/>
          <w:szCs w:val="24"/>
        </w:rPr>
      </w:pPr>
      <w:r w:rsidRPr="00767534">
        <w:rPr>
          <w:rFonts w:asciiTheme="minorEastAsia" w:hAnsiTheme="minorEastAsia" w:cs="宋体"/>
          <w:color w:val="000000"/>
          <w:kern w:val="0"/>
          <w:sz w:val="24"/>
          <w:szCs w:val="24"/>
        </w:rPr>
        <w:t xml:space="preserve">　　申报时间： 2013年7月20日至2013年8月31日</w:t>
      </w:r>
    </w:p>
    <w:p w:rsidR="00CF220A" w:rsidRPr="00767534" w:rsidRDefault="00CF220A" w:rsidP="00561BEF">
      <w:pPr>
        <w:widowControl/>
        <w:shd w:val="clear" w:color="auto" w:fill="FFFFFF"/>
        <w:spacing w:line="375" w:lineRule="atLeast"/>
        <w:jc w:val="left"/>
        <w:rPr>
          <w:rFonts w:asciiTheme="minorEastAsia" w:hAnsiTheme="minorEastAsia" w:cs="宋体"/>
          <w:color w:val="000000"/>
          <w:kern w:val="0"/>
          <w:sz w:val="24"/>
          <w:szCs w:val="24"/>
        </w:rPr>
      </w:pPr>
      <w:r w:rsidRPr="00767534">
        <w:rPr>
          <w:rFonts w:asciiTheme="minorEastAsia" w:hAnsiTheme="minorEastAsia" w:cs="宋体"/>
          <w:color w:val="000000"/>
          <w:kern w:val="0"/>
          <w:sz w:val="24"/>
          <w:szCs w:val="24"/>
        </w:rPr>
        <w:t xml:space="preserve">　　受理单位：</w:t>
      </w:r>
      <w:proofErr w:type="gramStart"/>
      <w:r w:rsidRPr="00767534">
        <w:rPr>
          <w:rFonts w:asciiTheme="minorEastAsia" w:hAnsiTheme="minorEastAsia" w:cs="宋体"/>
          <w:color w:val="000000"/>
          <w:kern w:val="0"/>
          <w:sz w:val="24"/>
          <w:szCs w:val="24"/>
        </w:rPr>
        <w:t>海淀园</w:t>
      </w:r>
      <w:proofErr w:type="gramEnd"/>
      <w:r w:rsidRPr="00767534">
        <w:rPr>
          <w:rFonts w:asciiTheme="minorEastAsia" w:hAnsiTheme="minorEastAsia" w:cs="宋体"/>
          <w:color w:val="000000"/>
          <w:kern w:val="0"/>
          <w:sz w:val="24"/>
          <w:szCs w:val="24"/>
        </w:rPr>
        <w:t>管委会</w:t>
      </w:r>
      <w:r w:rsidRPr="00C93596">
        <w:rPr>
          <w:rFonts w:asciiTheme="minorEastAsia" w:hAnsiTheme="minorEastAsia" w:cs="宋体"/>
          <w:color w:val="000000"/>
          <w:kern w:val="0"/>
          <w:sz w:val="24"/>
          <w:szCs w:val="24"/>
        </w:rPr>
        <w:t>产</w:t>
      </w:r>
      <w:proofErr w:type="gramStart"/>
      <w:r w:rsidRPr="00C93596">
        <w:rPr>
          <w:rFonts w:asciiTheme="minorEastAsia" w:hAnsiTheme="minorEastAsia" w:cs="宋体"/>
          <w:color w:val="000000"/>
          <w:kern w:val="0"/>
          <w:sz w:val="24"/>
          <w:szCs w:val="24"/>
        </w:rPr>
        <w:t>规</w:t>
      </w:r>
      <w:proofErr w:type="gramEnd"/>
      <w:r w:rsidRPr="00C93596">
        <w:rPr>
          <w:rFonts w:asciiTheme="minorEastAsia" w:hAnsiTheme="minorEastAsia" w:cs="宋体"/>
          <w:color w:val="000000"/>
          <w:kern w:val="0"/>
          <w:sz w:val="24"/>
          <w:szCs w:val="24"/>
        </w:rPr>
        <w:t>处</w:t>
      </w:r>
    </w:p>
    <w:p w:rsidR="00CF220A" w:rsidRPr="00767534" w:rsidRDefault="00CF220A" w:rsidP="00561BEF">
      <w:pPr>
        <w:widowControl/>
        <w:shd w:val="clear" w:color="auto" w:fill="FFFFFF"/>
        <w:spacing w:line="375" w:lineRule="atLeast"/>
        <w:jc w:val="left"/>
        <w:rPr>
          <w:rFonts w:asciiTheme="minorEastAsia" w:hAnsiTheme="minorEastAsia" w:cs="宋体"/>
          <w:color w:val="000000"/>
          <w:kern w:val="0"/>
          <w:sz w:val="24"/>
          <w:szCs w:val="24"/>
        </w:rPr>
      </w:pPr>
      <w:r w:rsidRPr="00767534">
        <w:rPr>
          <w:rFonts w:asciiTheme="minorEastAsia" w:hAnsiTheme="minorEastAsia" w:cs="宋体"/>
          <w:color w:val="000000"/>
          <w:kern w:val="0"/>
          <w:sz w:val="24"/>
          <w:szCs w:val="24"/>
        </w:rPr>
        <w:t xml:space="preserve">　　联系人：  陈建宇  黎朝晖  </w:t>
      </w:r>
    </w:p>
    <w:p w:rsidR="00CF220A" w:rsidRPr="00767534" w:rsidRDefault="00CF220A" w:rsidP="00561BEF">
      <w:pPr>
        <w:widowControl/>
        <w:shd w:val="clear" w:color="auto" w:fill="FFFFFF"/>
        <w:spacing w:line="375" w:lineRule="atLeast"/>
        <w:jc w:val="left"/>
        <w:rPr>
          <w:rFonts w:asciiTheme="minorEastAsia" w:hAnsiTheme="minorEastAsia" w:cs="宋体"/>
          <w:color w:val="000000"/>
          <w:kern w:val="0"/>
          <w:sz w:val="24"/>
          <w:szCs w:val="24"/>
        </w:rPr>
      </w:pPr>
      <w:r w:rsidRPr="00767534">
        <w:rPr>
          <w:rFonts w:asciiTheme="minorEastAsia" w:hAnsiTheme="minorEastAsia" w:cs="宋体"/>
          <w:color w:val="000000"/>
          <w:kern w:val="0"/>
          <w:sz w:val="24"/>
          <w:szCs w:val="24"/>
        </w:rPr>
        <w:t xml:space="preserve">　　联系电话：88498131</w:t>
      </w:r>
      <w:proofErr w:type="gramStart"/>
      <w:r w:rsidRPr="00767534">
        <w:rPr>
          <w:rFonts w:asciiTheme="minorEastAsia" w:hAnsiTheme="minorEastAsia" w:cs="宋体"/>
          <w:color w:val="000000"/>
          <w:kern w:val="0"/>
          <w:sz w:val="24"/>
          <w:szCs w:val="24"/>
        </w:rPr>
        <w:t>  88498091</w:t>
      </w:r>
      <w:proofErr w:type="gramEnd"/>
      <w:r w:rsidRPr="00767534">
        <w:rPr>
          <w:rFonts w:asciiTheme="minorEastAsia" w:hAnsiTheme="minorEastAsia" w:cs="宋体"/>
          <w:color w:val="000000"/>
          <w:kern w:val="0"/>
          <w:sz w:val="24"/>
          <w:szCs w:val="24"/>
        </w:rPr>
        <w:t>  </w:t>
      </w:r>
    </w:p>
    <w:p w:rsidR="00CF220A" w:rsidRPr="00767534" w:rsidRDefault="00CF220A" w:rsidP="00561BEF">
      <w:pPr>
        <w:widowControl/>
        <w:shd w:val="clear" w:color="auto" w:fill="FFFFFF"/>
        <w:spacing w:line="375" w:lineRule="atLeast"/>
        <w:jc w:val="left"/>
        <w:rPr>
          <w:rFonts w:asciiTheme="minorEastAsia" w:hAnsiTheme="minorEastAsia" w:cs="宋体"/>
          <w:color w:val="000000"/>
          <w:kern w:val="0"/>
          <w:sz w:val="24"/>
          <w:szCs w:val="24"/>
        </w:rPr>
      </w:pPr>
      <w:r w:rsidRPr="00767534">
        <w:rPr>
          <w:rFonts w:asciiTheme="minorEastAsia" w:hAnsiTheme="minorEastAsia" w:cs="宋体"/>
          <w:color w:val="000000"/>
          <w:kern w:val="0"/>
          <w:sz w:val="24"/>
          <w:szCs w:val="24"/>
        </w:rPr>
        <w:t xml:space="preserve">　　电子邮箱：hdycgc@126.co</w:t>
      </w:r>
    </w:p>
    <w:p w:rsidR="0084572F" w:rsidRPr="007D03FA" w:rsidRDefault="0084572F" w:rsidP="007D03FA">
      <w:pPr>
        <w:widowControl/>
        <w:shd w:val="clear" w:color="auto" w:fill="FFFFFF"/>
        <w:spacing w:line="375" w:lineRule="atLeast"/>
        <w:jc w:val="left"/>
        <w:rPr>
          <w:rFonts w:asciiTheme="minorEastAsia" w:hAnsiTheme="minorEastAsia" w:cs="宋体"/>
          <w:color w:val="000000"/>
          <w:kern w:val="0"/>
          <w:sz w:val="24"/>
          <w:szCs w:val="24"/>
        </w:rPr>
      </w:pPr>
    </w:p>
    <w:sectPr w:rsidR="0084572F" w:rsidRPr="007D03FA" w:rsidSect="00A614DA">
      <w:headerReference w:type="even" r:id="rId51"/>
      <w:headerReference w:type="default" r:id="rId52"/>
      <w:pgSz w:w="12240" w:h="20160" w:code="5"/>
      <w:pgMar w:top="1440" w:right="1800" w:bottom="1440" w:left="1800" w:header="851" w:footer="992" w:gutter="0"/>
      <w:cols w:space="425"/>
      <w:docGrid w:type="lines" w:linePitch="316" w:charSpace="149"/>
    </w:sectPr>
  </w:body>
</w:document>
</file>

<file path=word/customizations.xml><?xml version="1.0" encoding="utf-8"?>
<wne:tcg xmlns:r="http://schemas.openxmlformats.org/officeDocument/2006/relationships" xmlns:wne="http://schemas.microsoft.com/office/word/2006/wordml">
  <wne:keymaps>
    <wne:keymap wne:kcmPrimary="0170">
      <wne:fci wne:fciName="FormattingProperties" wne:swArg="0000"/>
    </wne:keymap>
    <wne:keymap wne:kcmPrimary="0230">
      <wne:fci wne:fciName="OpenOrCloseUpPara" wne:swArg="0000"/>
    </wne:keymap>
    <wne:keymap wne:kcmPrimary="0232">
      <wne:fci wne:fciName="SpacePara2" wne:swArg="0000"/>
    </wne:keymap>
    <wne:keymap wne:kcmPrimary="0235">
      <wne:fci wne:fciName="SpacePara15" wne:swArg="0000"/>
    </wne:keymap>
    <wne:keymap wne:kcmPrimary="02DB">
      <wne:fci wne:fciName="ShrinkFontOnePoint" wne:swArg="0000"/>
    </wne:keymap>
    <wne:keymap wne:kcmPrimary="02DD">
      <wne:fci wne:fciName="GrowFontOnePoint" wne:swArg="0000"/>
    </wne:keymap>
    <wne:keymap wne:kcmPrimary="0346">
      <wne:fci wne:fciName="Font" wne:swArg="0000"/>
    </wne:keymap>
    <wne:keymap wne:kcmPrimary="0631">
      <wne:fci wne:fciName="ApplyHeading1" wne:swArg="0000"/>
    </wne:keymap>
    <wne:keymap wne:kcmPrimary="0632">
      <wne:fci wne:fciName="ApplyHeading2" wne:swArg="0000"/>
    </wne:keymap>
    <wne:keymap wne:kcmPrimary="0633">
      <wne:fci wne:fciName="ApplyHeading3" wne:swArg="0000"/>
    </wne:keymap>
  </wne:keymap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3B14" w:rsidRDefault="00D13B14" w:rsidP="00A614DA">
      <w:r>
        <w:separator/>
      </w:r>
    </w:p>
  </w:endnote>
  <w:endnote w:type="continuationSeparator" w:id="0">
    <w:p w:rsidR="00D13B14" w:rsidRDefault="00D13B14" w:rsidP="00A614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仿宋_GB2312">
    <w:altName w:val="仿宋"/>
    <w:panose1 w:val="00000000000000000000"/>
    <w:charset w:val="86"/>
    <w:family w:val="roman"/>
    <w:notTrueType/>
    <w:pitch w:val="default"/>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6"/>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imsun">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3B14" w:rsidRDefault="00D13B14" w:rsidP="00A614DA">
      <w:r>
        <w:separator/>
      </w:r>
    </w:p>
  </w:footnote>
  <w:footnote w:type="continuationSeparator" w:id="0">
    <w:p w:rsidR="00D13B14" w:rsidRDefault="00D13B14" w:rsidP="00A614D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64B4" w:rsidRDefault="00A564B4" w:rsidP="00A614DA">
    <w:pPr>
      <w:pStyle w:val="a3"/>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64B4" w:rsidRDefault="00A564B4" w:rsidP="00A614DA">
    <w:pPr>
      <w:pStyle w:val="a3"/>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7"/>
    <w:multiLevelType w:val="singleLevel"/>
    <w:tmpl w:val="00000007"/>
    <w:lvl w:ilvl="0">
      <w:start w:val="5"/>
      <w:numFmt w:val="bullet"/>
      <w:lvlText w:val="□"/>
      <w:lvlJc w:val="left"/>
      <w:pPr>
        <w:ind w:left="420" w:hanging="420"/>
      </w:pPr>
      <w:rPr>
        <w:rFonts w:hint="eastAsia"/>
      </w:rPr>
    </w:lvl>
  </w:abstractNum>
  <w:abstractNum w:abstractNumId="1">
    <w:nsid w:val="0000000A"/>
    <w:multiLevelType w:val="multilevel"/>
    <w:tmpl w:val="0000000A"/>
    <w:lvl w:ilvl="0">
      <w:start w:val="1"/>
      <w:numFmt w:val="decimal"/>
      <w:lvlText w:val="%1."/>
      <w:lvlJc w:val="left"/>
      <w:pPr>
        <w:tabs>
          <w:tab w:val="num" w:pos="840"/>
        </w:tabs>
        <w:ind w:left="840" w:hanging="480"/>
      </w:pPr>
      <w:rPr>
        <w:rFonts w:hint="default"/>
      </w:rPr>
    </w:lvl>
    <w:lvl w:ilvl="1">
      <w:start w:val="1"/>
      <w:numFmt w:val="decimal"/>
      <w:lvlText w:val="%2)"/>
      <w:lvlJc w:val="left"/>
      <w:pPr>
        <w:tabs>
          <w:tab w:val="num" w:pos="1140"/>
        </w:tabs>
        <w:ind w:left="1140" w:hanging="360"/>
      </w:pPr>
      <w:rPr>
        <w:rFonts w:hint="default"/>
        <w:color w:val="000000"/>
      </w:rPr>
    </w:lvl>
    <w:lvl w:ilvl="2">
      <w:start w:val="1"/>
      <w:numFmt w:val="decimal"/>
      <w:lvlText w:val="%3、"/>
      <w:lvlJc w:val="left"/>
      <w:pPr>
        <w:ind w:left="1920" w:hanging="720"/>
      </w:pPr>
      <w:rPr>
        <w:rFonts w:hint="default"/>
      </w:rPr>
    </w:lvl>
    <w:lvl w:ilvl="3">
      <w:start w:val="1"/>
      <w:numFmt w:val="decimal"/>
      <w:lvlText w:val="%4."/>
      <w:lvlJc w:val="left"/>
      <w:pPr>
        <w:tabs>
          <w:tab w:val="num" w:pos="2040"/>
        </w:tabs>
        <w:ind w:left="2040" w:hanging="420"/>
      </w:pPr>
    </w:lvl>
    <w:lvl w:ilvl="4">
      <w:start w:val="1"/>
      <w:numFmt w:val="lowerLetter"/>
      <w:lvlText w:val="%5)"/>
      <w:lvlJc w:val="left"/>
      <w:pPr>
        <w:tabs>
          <w:tab w:val="num" w:pos="2460"/>
        </w:tabs>
        <w:ind w:left="2460" w:hanging="420"/>
      </w:pPr>
    </w:lvl>
    <w:lvl w:ilvl="5">
      <w:start w:val="1"/>
      <w:numFmt w:val="lowerRoman"/>
      <w:lvlText w:val="%6."/>
      <w:lvlJc w:val="right"/>
      <w:pPr>
        <w:tabs>
          <w:tab w:val="num" w:pos="2880"/>
        </w:tabs>
        <w:ind w:left="2880" w:hanging="420"/>
      </w:pPr>
    </w:lvl>
    <w:lvl w:ilvl="6">
      <w:start w:val="1"/>
      <w:numFmt w:val="decimal"/>
      <w:lvlText w:val="%7."/>
      <w:lvlJc w:val="left"/>
      <w:pPr>
        <w:tabs>
          <w:tab w:val="num" w:pos="3300"/>
        </w:tabs>
        <w:ind w:left="3300" w:hanging="420"/>
      </w:pPr>
    </w:lvl>
    <w:lvl w:ilvl="7">
      <w:start w:val="1"/>
      <w:numFmt w:val="lowerLetter"/>
      <w:lvlText w:val="%8)"/>
      <w:lvlJc w:val="left"/>
      <w:pPr>
        <w:tabs>
          <w:tab w:val="num" w:pos="3720"/>
        </w:tabs>
        <w:ind w:left="3720" w:hanging="420"/>
      </w:pPr>
    </w:lvl>
    <w:lvl w:ilvl="8">
      <w:start w:val="1"/>
      <w:numFmt w:val="lowerRoman"/>
      <w:lvlText w:val="%9."/>
      <w:lvlJc w:val="right"/>
      <w:pPr>
        <w:tabs>
          <w:tab w:val="num" w:pos="4140"/>
        </w:tabs>
        <w:ind w:left="4140" w:hanging="420"/>
      </w:pPr>
    </w:lvl>
  </w:abstractNum>
  <w:abstractNum w:abstractNumId="2">
    <w:nsid w:val="0000000F"/>
    <w:multiLevelType w:val="singleLevel"/>
    <w:tmpl w:val="0000000F"/>
    <w:lvl w:ilvl="0">
      <w:start w:val="3"/>
      <w:numFmt w:val="chineseCounting"/>
      <w:suff w:val="nothing"/>
      <w:lvlText w:val="%1、"/>
      <w:lvlJc w:val="left"/>
    </w:lvl>
  </w:abstractNum>
  <w:abstractNum w:abstractNumId="3">
    <w:nsid w:val="00000011"/>
    <w:multiLevelType w:val="multilevel"/>
    <w:tmpl w:val="00000011"/>
    <w:lvl w:ilvl="0">
      <w:start w:val="1"/>
      <w:numFmt w:val="decimal"/>
      <w:lvlText w:val="%1、"/>
      <w:lvlJc w:val="left"/>
      <w:pPr>
        <w:tabs>
          <w:tab w:val="num" w:pos="1245"/>
        </w:tabs>
        <w:ind w:left="1245" w:hanging="825"/>
      </w:pPr>
      <w:rPr>
        <w:rFont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4">
    <w:nsid w:val="00000013"/>
    <w:multiLevelType w:val="multilevel"/>
    <w:tmpl w:val="00000013"/>
    <w:lvl w:ilvl="0">
      <w:start w:val="1"/>
      <w:numFmt w:val="decimal"/>
      <w:lvlText w:val="%1)"/>
      <w:lvlJc w:val="left"/>
      <w:pPr>
        <w:ind w:left="1620" w:hanging="420"/>
      </w:pPr>
    </w:lvl>
    <w:lvl w:ilvl="1">
      <w:start w:val="1"/>
      <w:numFmt w:val="japaneseCounting"/>
      <w:lvlText w:val="%2、"/>
      <w:lvlJc w:val="left"/>
      <w:pPr>
        <w:ind w:left="2412" w:hanging="792"/>
      </w:pPr>
      <w:rPr>
        <w:rFonts w:ascii="黑体" w:eastAsia="黑体" w:hint="default"/>
        <w:color w:val="000000"/>
        <w:sz w:val="32"/>
      </w:rPr>
    </w:lvl>
    <w:lvl w:ilvl="2">
      <w:start w:val="1"/>
      <w:numFmt w:val="decimal"/>
      <w:lvlText w:val="%3)"/>
      <w:lvlJc w:val="left"/>
      <w:pPr>
        <w:ind w:left="2460" w:hanging="420"/>
      </w:pPr>
      <w:rPr>
        <w:rFonts w:hint="eastAsia"/>
        <w:b w:val="0"/>
        <w:i w:val="0"/>
      </w:rPr>
    </w:lvl>
    <w:lvl w:ilvl="3">
      <w:start w:val="1"/>
      <w:numFmt w:val="decimal"/>
      <w:lvlText w:val="%4."/>
      <w:lvlJc w:val="left"/>
      <w:pPr>
        <w:ind w:left="2880" w:hanging="420"/>
      </w:pPr>
    </w:lvl>
    <w:lvl w:ilvl="4">
      <w:start w:val="1"/>
      <w:numFmt w:val="lowerLetter"/>
      <w:lvlText w:val="%5)"/>
      <w:lvlJc w:val="left"/>
      <w:pPr>
        <w:ind w:left="3300" w:hanging="420"/>
      </w:pPr>
    </w:lvl>
    <w:lvl w:ilvl="5">
      <w:start w:val="1"/>
      <w:numFmt w:val="lowerRoman"/>
      <w:lvlText w:val="%6."/>
      <w:lvlJc w:val="right"/>
      <w:pPr>
        <w:ind w:left="3720" w:hanging="420"/>
      </w:pPr>
    </w:lvl>
    <w:lvl w:ilvl="6">
      <w:start w:val="1"/>
      <w:numFmt w:val="decimal"/>
      <w:lvlText w:val="%7."/>
      <w:lvlJc w:val="left"/>
      <w:pPr>
        <w:ind w:left="4140" w:hanging="420"/>
      </w:pPr>
    </w:lvl>
    <w:lvl w:ilvl="7">
      <w:start w:val="1"/>
      <w:numFmt w:val="lowerLetter"/>
      <w:lvlText w:val="%8)"/>
      <w:lvlJc w:val="left"/>
      <w:pPr>
        <w:ind w:left="4560" w:hanging="420"/>
      </w:pPr>
    </w:lvl>
    <w:lvl w:ilvl="8">
      <w:start w:val="1"/>
      <w:numFmt w:val="lowerRoman"/>
      <w:lvlText w:val="%9."/>
      <w:lvlJc w:val="right"/>
      <w:pPr>
        <w:ind w:left="4980" w:hanging="420"/>
      </w:pPr>
    </w:lvl>
  </w:abstractNum>
  <w:abstractNum w:abstractNumId="5">
    <w:nsid w:val="00000017"/>
    <w:multiLevelType w:val="multilevel"/>
    <w:tmpl w:val="00000017"/>
    <w:lvl w:ilvl="0">
      <w:start w:val="1"/>
      <w:numFmt w:val="decimal"/>
      <w:lvlText w:val="%1."/>
      <w:lvlJc w:val="left"/>
      <w:pPr>
        <w:tabs>
          <w:tab w:val="num" w:pos="840"/>
        </w:tabs>
        <w:ind w:left="840" w:hanging="480"/>
      </w:pPr>
      <w:rPr>
        <w:rFonts w:hint="default"/>
      </w:rPr>
    </w:lvl>
    <w:lvl w:ilvl="1">
      <w:start w:val="1"/>
      <w:numFmt w:val="decimal"/>
      <w:lvlText w:val="%2)"/>
      <w:lvlJc w:val="left"/>
      <w:pPr>
        <w:tabs>
          <w:tab w:val="num" w:pos="1140"/>
        </w:tabs>
        <w:ind w:left="1140" w:hanging="360"/>
      </w:pPr>
      <w:rPr>
        <w:rFonts w:hint="default"/>
        <w:color w:val="000000"/>
      </w:rPr>
    </w:lvl>
    <w:lvl w:ilvl="2">
      <w:start w:val="1"/>
      <w:numFmt w:val="decimal"/>
      <w:lvlText w:val="%3、"/>
      <w:lvlJc w:val="left"/>
      <w:pPr>
        <w:ind w:left="1920" w:hanging="720"/>
      </w:pPr>
      <w:rPr>
        <w:rFonts w:hint="default"/>
      </w:rPr>
    </w:lvl>
    <w:lvl w:ilvl="3">
      <w:start w:val="1"/>
      <w:numFmt w:val="decimal"/>
      <w:lvlText w:val="%4."/>
      <w:lvlJc w:val="left"/>
      <w:pPr>
        <w:tabs>
          <w:tab w:val="num" w:pos="2040"/>
        </w:tabs>
        <w:ind w:left="2040" w:hanging="420"/>
      </w:pPr>
    </w:lvl>
    <w:lvl w:ilvl="4">
      <w:start w:val="1"/>
      <w:numFmt w:val="lowerLetter"/>
      <w:lvlText w:val="%5)"/>
      <w:lvlJc w:val="left"/>
      <w:pPr>
        <w:tabs>
          <w:tab w:val="num" w:pos="2460"/>
        </w:tabs>
        <w:ind w:left="2460" w:hanging="420"/>
      </w:pPr>
    </w:lvl>
    <w:lvl w:ilvl="5">
      <w:start w:val="1"/>
      <w:numFmt w:val="lowerRoman"/>
      <w:lvlText w:val="%6."/>
      <w:lvlJc w:val="right"/>
      <w:pPr>
        <w:tabs>
          <w:tab w:val="num" w:pos="2880"/>
        </w:tabs>
        <w:ind w:left="2880" w:hanging="420"/>
      </w:pPr>
    </w:lvl>
    <w:lvl w:ilvl="6">
      <w:start w:val="1"/>
      <w:numFmt w:val="decimal"/>
      <w:lvlText w:val="%7."/>
      <w:lvlJc w:val="left"/>
      <w:pPr>
        <w:tabs>
          <w:tab w:val="num" w:pos="3300"/>
        </w:tabs>
        <w:ind w:left="3300" w:hanging="420"/>
      </w:pPr>
    </w:lvl>
    <w:lvl w:ilvl="7">
      <w:start w:val="1"/>
      <w:numFmt w:val="lowerLetter"/>
      <w:lvlText w:val="%8)"/>
      <w:lvlJc w:val="left"/>
      <w:pPr>
        <w:tabs>
          <w:tab w:val="num" w:pos="3720"/>
        </w:tabs>
        <w:ind w:left="3720" w:hanging="420"/>
      </w:pPr>
    </w:lvl>
    <w:lvl w:ilvl="8">
      <w:start w:val="1"/>
      <w:numFmt w:val="lowerRoman"/>
      <w:lvlText w:val="%9."/>
      <w:lvlJc w:val="right"/>
      <w:pPr>
        <w:tabs>
          <w:tab w:val="num" w:pos="4140"/>
        </w:tabs>
        <w:ind w:left="4140" w:hanging="420"/>
      </w:pPr>
    </w:lvl>
  </w:abstractNum>
  <w:abstractNum w:abstractNumId="6">
    <w:nsid w:val="0000001B"/>
    <w:multiLevelType w:val="singleLevel"/>
    <w:tmpl w:val="0000001B"/>
    <w:lvl w:ilvl="0">
      <w:start w:val="1"/>
      <w:numFmt w:val="chineseCounting"/>
      <w:suff w:val="nothing"/>
      <w:lvlText w:val="%1、"/>
      <w:lvlJc w:val="left"/>
    </w:lvl>
  </w:abstractNum>
  <w:abstractNum w:abstractNumId="7">
    <w:nsid w:val="0000001C"/>
    <w:multiLevelType w:val="singleLevel"/>
    <w:tmpl w:val="96D4CE20"/>
    <w:lvl w:ilvl="0">
      <w:start w:val="2"/>
      <w:numFmt w:val="decimal"/>
      <w:suff w:val="nothing"/>
      <w:lvlText w:val="%1）"/>
      <w:lvlJc w:val="left"/>
      <w:rPr>
        <w:rFonts w:ascii="宋体" w:eastAsia="宋体" w:hAnsi="宋体" w:cs="Times New Roman"/>
      </w:rPr>
    </w:lvl>
  </w:abstractNum>
  <w:abstractNum w:abstractNumId="8">
    <w:nsid w:val="01024757"/>
    <w:multiLevelType w:val="hybridMultilevel"/>
    <w:tmpl w:val="124E93F0"/>
    <w:lvl w:ilvl="0" w:tplc="ED78C248">
      <w:start w:val="1"/>
      <w:numFmt w:val="bullet"/>
      <w:lvlText w:val=""/>
      <w:lvlJc w:val="left"/>
      <w:pPr>
        <w:tabs>
          <w:tab w:val="num" w:pos="720"/>
        </w:tabs>
        <w:ind w:left="720" w:hanging="360"/>
      </w:pPr>
      <w:rPr>
        <w:rFonts w:ascii="Wingdings" w:hAnsi="Wingdings" w:hint="default"/>
      </w:rPr>
    </w:lvl>
    <w:lvl w:ilvl="1" w:tplc="FB9AED86">
      <w:start w:val="1"/>
      <w:numFmt w:val="bullet"/>
      <w:lvlText w:val=""/>
      <w:lvlJc w:val="left"/>
      <w:pPr>
        <w:tabs>
          <w:tab w:val="num" w:pos="1440"/>
        </w:tabs>
        <w:ind w:left="1440" w:hanging="360"/>
      </w:pPr>
      <w:rPr>
        <w:rFonts w:ascii="Wingdings" w:hAnsi="Wingdings" w:hint="default"/>
      </w:rPr>
    </w:lvl>
    <w:lvl w:ilvl="2" w:tplc="F69EBA06" w:tentative="1">
      <w:start w:val="1"/>
      <w:numFmt w:val="bullet"/>
      <w:lvlText w:val=""/>
      <w:lvlJc w:val="left"/>
      <w:pPr>
        <w:tabs>
          <w:tab w:val="num" w:pos="2160"/>
        </w:tabs>
        <w:ind w:left="2160" w:hanging="360"/>
      </w:pPr>
      <w:rPr>
        <w:rFonts w:ascii="Wingdings" w:hAnsi="Wingdings" w:hint="default"/>
      </w:rPr>
    </w:lvl>
    <w:lvl w:ilvl="3" w:tplc="ED2C6EC2" w:tentative="1">
      <w:start w:val="1"/>
      <w:numFmt w:val="bullet"/>
      <w:lvlText w:val=""/>
      <w:lvlJc w:val="left"/>
      <w:pPr>
        <w:tabs>
          <w:tab w:val="num" w:pos="2880"/>
        </w:tabs>
        <w:ind w:left="2880" w:hanging="360"/>
      </w:pPr>
      <w:rPr>
        <w:rFonts w:ascii="Wingdings" w:hAnsi="Wingdings" w:hint="default"/>
      </w:rPr>
    </w:lvl>
    <w:lvl w:ilvl="4" w:tplc="A230AA18" w:tentative="1">
      <w:start w:val="1"/>
      <w:numFmt w:val="bullet"/>
      <w:lvlText w:val=""/>
      <w:lvlJc w:val="left"/>
      <w:pPr>
        <w:tabs>
          <w:tab w:val="num" w:pos="3600"/>
        </w:tabs>
        <w:ind w:left="3600" w:hanging="360"/>
      </w:pPr>
      <w:rPr>
        <w:rFonts w:ascii="Wingdings" w:hAnsi="Wingdings" w:hint="default"/>
      </w:rPr>
    </w:lvl>
    <w:lvl w:ilvl="5" w:tplc="F61E834A" w:tentative="1">
      <w:start w:val="1"/>
      <w:numFmt w:val="bullet"/>
      <w:lvlText w:val=""/>
      <w:lvlJc w:val="left"/>
      <w:pPr>
        <w:tabs>
          <w:tab w:val="num" w:pos="4320"/>
        </w:tabs>
        <w:ind w:left="4320" w:hanging="360"/>
      </w:pPr>
      <w:rPr>
        <w:rFonts w:ascii="Wingdings" w:hAnsi="Wingdings" w:hint="default"/>
      </w:rPr>
    </w:lvl>
    <w:lvl w:ilvl="6" w:tplc="36F4A912" w:tentative="1">
      <w:start w:val="1"/>
      <w:numFmt w:val="bullet"/>
      <w:lvlText w:val=""/>
      <w:lvlJc w:val="left"/>
      <w:pPr>
        <w:tabs>
          <w:tab w:val="num" w:pos="5040"/>
        </w:tabs>
        <w:ind w:left="5040" w:hanging="360"/>
      </w:pPr>
      <w:rPr>
        <w:rFonts w:ascii="Wingdings" w:hAnsi="Wingdings" w:hint="default"/>
      </w:rPr>
    </w:lvl>
    <w:lvl w:ilvl="7" w:tplc="9AC61CBA" w:tentative="1">
      <w:start w:val="1"/>
      <w:numFmt w:val="bullet"/>
      <w:lvlText w:val=""/>
      <w:lvlJc w:val="left"/>
      <w:pPr>
        <w:tabs>
          <w:tab w:val="num" w:pos="5760"/>
        </w:tabs>
        <w:ind w:left="5760" w:hanging="360"/>
      </w:pPr>
      <w:rPr>
        <w:rFonts w:ascii="Wingdings" w:hAnsi="Wingdings" w:hint="default"/>
      </w:rPr>
    </w:lvl>
    <w:lvl w:ilvl="8" w:tplc="8C866D2C" w:tentative="1">
      <w:start w:val="1"/>
      <w:numFmt w:val="bullet"/>
      <w:lvlText w:val=""/>
      <w:lvlJc w:val="left"/>
      <w:pPr>
        <w:tabs>
          <w:tab w:val="num" w:pos="6480"/>
        </w:tabs>
        <w:ind w:left="6480" w:hanging="360"/>
      </w:pPr>
      <w:rPr>
        <w:rFonts w:ascii="Wingdings" w:hAnsi="Wingdings" w:hint="default"/>
      </w:rPr>
    </w:lvl>
  </w:abstractNum>
  <w:abstractNum w:abstractNumId="9">
    <w:nsid w:val="026B60B5"/>
    <w:multiLevelType w:val="hybridMultilevel"/>
    <w:tmpl w:val="B9765E06"/>
    <w:lvl w:ilvl="0" w:tplc="776E3CF6">
      <w:start w:val="1"/>
      <w:numFmt w:val="decimal"/>
      <w:lvlText w:val="%1、"/>
      <w:lvlJc w:val="left"/>
      <w:pPr>
        <w:ind w:left="14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nsid w:val="123F2254"/>
    <w:multiLevelType w:val="hybridMultilevel"/>
    <w:tmpl w:val="59D4B06A"/>
    <w:lvl w:ilvl="0" w:tplc="00000007">
      <w:start w:val="5"/>
      <w:numFmt w:val="bullet"/>
      <w:lvlText w:val="□"/>
      <w:lvlJc w:val="left"/>
      <w:pPr>
        <w:ind w:left="420" w:hanging="420"/>
      </w:pPr>
      <w:rPr>
        <w:rFonts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1AEC0FB8"/>
    <w:multiLevelType w:val="hybridMultilevel"/>
    <w:tmpl w:val="E7B0EEA2"/>
    <w:lvl w:ilvl="0" w:tplc="121062C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01168DD"/>
    <w:multiLevelType w:val="hybridMultilevel"/>
    <w:tmpl w:val="DC041C3E"/>
    <w:lvl w:ilvl="0" w:tplc="B94AC75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80B768A"/>
    <w:multiLevelType w:val="hybridMultilevel"/>
    <w:tmpl w:val="06B0D5A2"/>
    <w:lvl w:ilvl="0" w:tplc="52C848CA">
      <w:start w:val="1"/>
      <w:numFmt w:val="decimal"/>
      <w:lvlText w:val="%1、"/>
      <w:lvlJc w:val="left"/>
      <w:pPr>
        <w:tabs>
          <w:tab w:val="num" w:pos="360"/>
        </w:tabs>
        <w:ind w:left="360" w:hanging="360"/>
      </w:pPr>
      <w:rPr>
        <w:rFonts w:ascii="Times New Roman" w:eastAsia="Times New Roman" w:hAnsi="Times New Roman" w:cs="Times New Roman"/>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nsid w:val="2ED97845"/>
    <w:multiLevelType w:val="hybridMultilevel"/>
    <w:tmpl w:val="AC1AF3DC"/>
    <w:lvl w:ilvl="0" w:tplc="8AE02FE4">
      <w:start w:val="1"/>
      <w:numFmt w:val="decimal"/>
      <w:lvlText w:val="%1."/>
      <w:lvlJc w:val="left"/>
      <w:pPr>
        <w:tabs>
          <w:tab w:val="num" w:pos="898"/>
        </w:tabs>
        <w:ind w:left="898" w:hanging="360"/>
      </w:pPr>
      <w:rPr>
        <w:rFonts w:hint="default"/>
      </w:rPr>
    </w:lvl>
    <w:lvl w:ilvl="1" w:tplc="04090019" w:tentative="1">
      <w:start w:val="1"/>
      <w:numFmt w:val="lowerLetter"/>
      <w:lvlText w:val="%2)"/>
      <w:lvlJc w:val="left"/>
      <w:pPr>
        <w:tabs>
          <w:tab w:val="num" w:pos="1378"/>
        </w:tabs>
        <w:ind w:left="1378" w:hanging="420"/>
      </w:pPr>
    </w:lvl>
    <w:lvl w:ilvl="2" w:tplc="0409001B" w:tentative="1">
      <w:start w:val="1"/>
      <w:numFmt w:val="lowerRoman"/>
      <w:lvlText w:val="%3."/>
      <w:lvlJc w:val="right"/>
      <w:pPr>
        <w:tabs>
          <w:tab w:val="num" w:pos="1798"/>
        </w:tabs>
        <w:ind w:left="1798" w:hanging="420"/>
      </w:pPr>
    </w:lvl>
    <w:lvl w:ilvl="3" w:tplc="0409000F" w:tentative="1">
      <w:start w:val="1"/>
      <w:numFmt w:val="decimal"/>
      <w:lvlText w:val="%4."/>
      <w:lvlJc w:val="left"/>
      <w:pPr>
        <w:tabs>
          <w:tab w:val="num" w:pos="2218"/>
        </w:tabs>
        <w:ind w:left="2218" w:hanging="420"/>
      </w:pPr>
    </w:lvl>
    <w:lvl w:ilvl="4" w:tplc="04090019" w:tentative="1">
      <w:start w:val="1"/>
      <w:numFmt w:val="lowerLetter"/>
      <w:lvlText w:val="%5)"/>
      <w:lvlJc w:val="left"/>
      <w:pPr>
        <w:tabs>
          <w:tab w:val="num" w:pos="2638"/>
        </w:tabs>
        <w:ind w:left="2638" w:hanging="420"/>
      </w:pPr>
    </w:lvl>
    <w:lvl w:ilvl="5" w:tplc="0409001B" w:tentative="1">
      <w:start w:val="1"/>
      <w:numFmt w:val="lowerRoman"/>
      <w:lvlText w:val="%6."/>
      <w:lvlJc w:val="right"/>
      <w:pPr>
        <w:tabs>
          <w:tab w:val="num" w:pos="3058"/>
        </w:tabs>
        <w:ind w:left="3058" w:hanging="420"/>
      </w:pPr>
    </w:lvl>
    <w:lvl w:ilvl="6" w:tplc="0409000F" w:tentative="1">
      <w:start w:val="1"/>
      <w:numFmt w:val="decimal"/>
      <w:lvlText w:val="%7."/>
      <w:lvlJc w:val="left"/>
      <w:pPr>
        <w:tabs>
          <w:tab w:val="num" w:pos="3478"/>
        </w:tabs>
        <w:ind w:left="3478" w:hanging="420"/>
      </w:pPr>
    </w:lvl>
    <w:lvl w:ilvl="7" w:tplc="04090019" w:tentative="1">
      <w:start w:val="1"/>
      <w:numFmt w:val="lowerLetter"/>
      <w:lvlText w:val="%8)"/>
      <w:lvlJc w:val="left"/>
      <w:pPr>
        <w:tabs>
          <w:tab w:val="num" w:pos="3898"/>
        </w:tabs>
        <w:ind w:left="3898" w:hanging="420"/>
      </w:pPr>
    </w:lvl>
    <w:lvl w:ilvl="8" w:tplc="0409001B" w:tentative="1">
      <w:start w:val="1"/>
      <w:numFmt w:val="lowerRoman"/>
      <w:lvlText w:val="%9."/>
      <w:lvlJc w:val="right"/>
      <w:pPr>
        <w:tabs>
          <w:tab w:val="num" w:pos="4318"/>
        </w:tabs>
        <w:ind w:left="4318" w:hanging="420"/>
      </w:pPr>
    </w:lvl>
  </w:abstractNum>
  <w:abstractNum w:abstractNumId="15">
    <w:nsid w:val="2FA039B5"/>
    <w:multiLevelType w:val="hybridMultilevel"/>
    <w:tmpl w:val="0B90DB36"/>
    <w:lvl w:ilvl="0" w:tplc="23F248AC">
      <w:start w:val="1"/>
      <w:numFmt w:val="japaneseCounting"/>
      <w:lvlText w:val="%1、"/>
      <w:lvlJc w:val="left"/>
      <w:pPr>
        <w:ind w:left="135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nsid w:val="351C3532"/>
    <w:multiLevelType w:val="hybridMultilevel"/>
    <w:tmpl w:val="EFDC88DA"/>
    <w:lvl w:ilvl="0" w:tplc="776E3CF6">
      <w:start w:val="1"/>
      <w:numFmt w:val="decimal"/>
      <w:lvlText w:val="%1、"/>
      <w:lvlJc w:val="left"/>
      <w:pPr>
        <w:ind w:left="14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nsid w:val="3812585D"/>
    <w:multiLevelType w:val="hybridMultilevel"/>
    <w:tmpl w:val="7EB2FA60"/>
    <w:lvl w:ilvl="0" w:tplc="313C1C2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C4564FB"/>
    <w:multiLevelType w:val="hybridMultilevel"/>
    <w:tmpl w:val="6D46ACD2"/>
    <w:lvl w:ilvl="0" w:tplc="F63ACD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01949ED"/>
    <w:multiLevelType w:val="hybridMultilevel"/>
    <w:tmpl w:val="B74E9FCC"/>
    <w:lvl w:ilvl="0" w:tplc="00000007">
      <w:start w:val="5"/>
      <w:numFmt w:val="bullet"/>
      <w:lvlText w:val="□"/>
      <w:lvlJc w:val="left"/>
      <w:pPr>
        <w:ind w:left="420" w:hanging="420"/>
      </w:pPr>
      <w:rPr>
        <w:rFonts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479D1D87"/>
    <w:multiLevelType w:val="hybridMultilevel"/>
    <w:tmpl w:val="178A89E4"/>
    <w:lvl w:ilvl="0" w:tplc="2DEE60F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82B5A6E"/>
    <w:multiLevelType w:val="hybridMultilevel"/>
    <w:tmpl w:val="7EB2FA60"/>
    <w:lvl w:ilvl="0" w:tplc="313C1C2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51B27088"/>
    <w:multiLevelType w:val="hybridMultilevel"/>
    <w:tmpl w:val="B7E2F9C0"/>
    <w:lvl w:ilvl="0" w:tplc="E79E46B6">
      <w:start w:val="1"/>
      <w:numFmt w:val="japaneseCounting"/>
      <w:lvlText w:val="%1、"/>
      <w:lvlJc w:val="left"/>
      <w:pPr>
        <w:tabs>
          <w:tab w:val="num" w:pos="1350"/>
        </w:tabs>
        <w:ind w:left="1350" w:hanging="720"/>
      </w:pPr>
      <w:rPr>
        <w:rFonts w:hint="default"/>
      </w:rPr>
    </w:lvl>
    <w:lvl w:ilvl="1" w:tplc="04090019">
      <w:start w:val="1"/>
      <w:numFmt w:val="lowerLetter"/>
      <w:lvlText w:val="%2)"/>
      <w:lvlJc w:val="left"/>
      <w:pPr>
        <w:tabs>
          <w:tab w:val="num" w:pos="1470"/>
        </w:tabs>
        <w:ind w:left="1470" w:hanging="420"/>
      </w:pPr>
    </w:lvl>
    <w:lvl w:ilvl="2" w:tplc="0409001B">
      <w:start w:val="1"/>
      <w:numFmt w:val="lowerRoman"/>
      <w:lvlText w:val="%3."/>
      <w:lvlJc w:val="right"/>
      <w:pPr>
        <w:tabs>
          <w:tab w:val="num" w:pos="1890"/>
        </w:tabs>
        <w:ind w:left="1890" w:hanging="420"/>
      </w:pPr>
    </w:lvl>
    <w:lvl w:ilvl="3" w:tplc="0409000F">
      <w:start w:val="1"/>
      <w:numFmt w:val="decimal"/>
      <w:lvlText w:val="%4."/>
      <w:lvlJc w:val="left"/>
      <w:pPr>
        <w:tabs>
          <w:tab w:val="num" w:pos="2310"/>
        </w:tabs>
        <w:ind w:left="2310" w:hanging="420"/>
      </w:pPr>
    </w:lvl>
    <w:lvl w:ilvl="4" w:tplc="04090019">
      <w:start w:val="1"/>
      <w:numFmt w:val="lowerLetter"/>
      <w:lvlText w:val="%5)"/>
      <w:lvlJc w:val="left"/>
      <w:pPr>
        <w:tabs>
          <w:tab w:val="num" w:pos="2730"/>
        </w:tabs>
        <w:ind w:left="2730" w:hanging="420"/>
      </w:pPr>
    </w:lvl>
    <w:lvl w:ilvl="5" w:tplc="0409001B">
      <w:start w:val="1"/>
      <w:numFmt w:val="lowerRoman"/>
      <w:lvlText w:val="%6."/>
      <w:lvlJc w:val="right"/>
      <w:pPr>
        <w:tabs>
          <w:tab w:val="num" w:pos="3150"/>
        </w:tabs>
        <w:ind w:left="3150" w:hanging="420"/>
      </w:pPr>
    </w:lvl>
    <w:lvl w:ilvl="6" w:tplc="0409000F">
      <w:start w:val="1"/>
      <w:numFmt w:val="decimal"/>
      <w:lvlText w:val="%7."/>
      <w:lvlJc w:val="left"/>
      <w:pPr>
        <w:tabs>
          <w:tab w:val="num" w:pos="3570"/>
        </w:tabs>
        <w:ind w:left="3570" w:hanging="420"/>
      </w:pPr>
    </w:lvl>
    <w:lvl w:ilvl="7" w:tplc="04090019">
      <w:start w:val="1"/>
      <w:numFmt w:val="lowerLetter"/>
      <w:lvlText w:val="%8)"/>
      <w:lvlJc w:val="left"/>
      <w:pPr>
        <w:tabs>
          <w:tab w:val="num" w:pos="3990"/>
        </w:tabs>
        <w:ind w:left="3990" w:hanging="420"/>
      </w:pPr>
    </w:lvl>
    <w:lvl w:ilvl="8" w:tplc="0409001B">
      <w:start w:val="1"/>
      <w:numFmt w:val="lowerRoman"/>
      <w:lvlText w:val="%9."/>
      <w:lvlJc w:val="right"/>
      <w:pPr>
        <w:tabs>
          <w:tab w:val="num" w:pos="4410"/>
        </w:tabs>
        <w:ind w:left="4410" w:hanging="420"/>
      </w:pPr>
    </w:lvl>
  </w:abstractNum>
  <w:abstractNum w:abstractNumId="23">
    <w:nsid w:val="530D62BF"/>
    <w:multiLevelType w:val="hybridMultilevel"/>
    <w:tmpl w:val="237234EC"/>
    <w:lvl w:ilvl="0" w:tplc="F844DDEC">
      <w:start w:val="1"/>
      <w:numFmt w:val="decimal"/>
      <w:lvlText w:val="%1、"/>
      <w:lvlJc w:val="left"/>
      <w:pPr>
        <w:ind w:left="360" w:hanging="360"/>
      </w:pPr>
      <w:rPr>
        <w:rFonts w:hint="default"/>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5CD76FD9"/>
    <w:multiLevelType w:val="hybridMultilevel"/>
    <w:tmpl w:val="3892AD4E"/>
    <w:lvl w:ilvl="0" w:tplc="8F86B332">
      <w:start w:val="1"/>
      <w:numFmt w:val="decimal"/>
      <w:lvlText w:val="%1、"/>
      <w:lvlJc w:val="left"/>
      <w:pPr>
        <w:ind w:left="360" w:hanging="360"/>
      </w:pPr>
      <w:rPr>
        <w:rFonts w:hint="default"/>
        <w:color w:val="000000"/>
        <w:u w:val="no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5E786D3C"/>
    <w:multiLevelType w:val="hybridMultilevel"/>
    <w:tmpl w:val="5678B826"/>
    <w:lvl w:ilvl="0" w:tplc="5036C0AE">
      <w:start w:val="1"/>
      <w:numFmt w:val="decimal"/>
      <w:lvlText w:val="%1、"/>
      <w:lvlJc w:val="left"/>
      <w:pPr>
        <w:ind w:left="360" w:hanging="360"/>
      </w:pPr>
      <w:rPr>
        <w:rFonts w:hint="default"/>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604E5B70"/>
    <w:multiLevelType w:val="hybridMultilevel"/>
    <w:tmpl w:val="16EEFD98"/>
    <w:lvl w:ilvl="0" w:tplc="8014F888">
      <w:start w:val="1"/>
      <w:numFmt w:val="japaneseCounting"/>
      <w:lvlText w:val="（%1）"/>
      <w:lvlJc w:val="left"/>
      <w:pPr>
        <w:ind w:left="1720" w:hanging="108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27">
    <w:nsid w:val="68AA068C"/>
    <w:multiLevelType w:val="hybridMultilevel"/>
    <w:tmpl w:val="FBBA98EC"/>
    <w:lvl w:ilvl="0" w:tplc="0409000F">
      <w:start w:val="1"/>
      <w:numFmt w:val="decimal"/>
      <w:lvlText w:val="%1."/>
      <w:lvlJc w:val="left"/>
      <w:pPr>
        <w:ind w:left="420" w:hanging="420"/>
      </w:pPr>
      <w:rPr>
        <w:rFonts w:cs="Times New Roman"/>
      </w:rPr>
    </w:lvl>
    <w:lvl w:ilvl="1" w:tplc="04090019">
      <w:start w:val="1"/>
      <w:numFmt w:val="lowerLetter"/>
      <w:lvlText w:val="%2)"/>
      <w:lvlJc w:val="left"/>
      <w:pPr>
        <w:ind w:left="840" w:hanging="420"/>
      </w:pPr>
      <w:rPr>
        <w:rFonts w:cs="Times New Roman"/>
      </w:rPr>
    </w:lvl>
    <w:lvl w:ilvl="2" w:tplc="0409001B">
      <w:start w:val="1"/>
      <w:numFmt w:val="lowerRoman"/>
      <w:lvlText w:val="%3."/>
      <w:lvlJc w:val="right"/>
      <w:pPr>
        <w:ind w:left="1260" w:hanging="420"/>
      </w:pPr>
      <w:rPr>
        <w:rFonts w:cs="Times New Roman"/>
      </w:rPr>
    </w:lvl>
    <w:lvl w:ilvl="3" w:tplc="0409000F">
      <w:start w:val="1"/>
      <w:numFmt w:val="decimal"/>
      <w:lvlText w:val="%4."/>
      <w:lvlJc w:val="left"/>
      <w:pPr>
        <w:ind w:left="1680" w:hanging="420"/>
      </w:pPr>
      <w:rPr>
        <w:rFonts w:cs="Times New Roman"/>
      </w:rPr>
    </w:lvl>
    <w:lvl w:ilvl="4" w:tplc="04090019">
      <w:start w:val="1"/>
      <w:numFmt w:val="lowerLetter"/>
      <w:lvlText w:val="%5)"/>
      <w:lvlJc w:val="left"/>
      <w:pPr>
        <w:ind w:left="2100" w:hanging="420"/>
      </w:pPr>
      <w:rPr>
        <w:rFonts w:cs="Times New Roman"/>
      </w:rPr>
    </w:lvl>
    <w:lvl w:ilvl="5" w:tplc="0409001B">
      <w:start w:val="1"/>
      <w:numFmt w:val="lowerRoman"/>
      <w:lvlText w:val="%6."/>
      <w:lvlJc w:val="right"/>
      <w:pPr>
        <w:ind w:left="2520" w:hanging="420"/>
      </w:pPr>
      <w:rPr>
        <w:rFonts w:cs="Times New Roman"/>
      </w:rPr>
    </w:lvl>
    <w:lvl w:ilvl="6" w:tplc="0409000F">
      <w:start w:val="1"/>
      <w:numFmt w:val="decimal"/>
      <w:lvlText w:val="%7."/>
      <w:lvlJc w:val="left"/>
      <w:pPr>
        <w:ind w:left="2940" w:hanging="420"/>
      </w:pPr>
      <w:rPr>
        <w:rFonts w:cs="Times New Roman"/>
      </w:rPr>
    </w:lvl>
    <w:lvl w:ilvl="7" w:tplc="04090019">
      <w:start w:val="1"/>
      <w:numFmt w:val="lowerLetter"/>
      <w:lvlText w:val="%8)"/>
      <w:lvlJc w:val="left"/>
      <w:pPr>
        <w:ind w:left="3360" w:hanging="420"/>
      </w:pPr>
      <w:rPr>
        <w:rFonts w:cs="Times New Roman"/>
      </w:rPr>
    </w:lvl>
    <w:lvl w:ilvl="8" w:tplc="0409001B">
      <w:start w:val="1"/>
      <w:numFmt w:val="lowerRoman"/>
      <w:lvlText w:val="%9."/>
      <w:lvlJc w:val="right"/>
      <w:pPr>
        <w:ind w:left="3780" w:hanging="420"/>
      </w:pPr>
      <w:rPr>
        <w:rFonts w:cs="Times New Roman"/>
      </w:rPr>
    </w:lvl>
  </w:abstractNum>
  <w:abstractNum w:abstractNumId="28">
    <w:nsid w:val="70C225A7"/>
    <w:multiLevelType w:val="hybridMultilevel"/>
    <w:tmpl w:val="CE983F0A"/>
    <w:lvl w:ilvl="0" w:tplc="B9F0DC72">
      <w:start w:val="1"/>
      <w:numFmt w:val="chineseCountingThousand"/>
      <w:lvlText w:val="第%1条"/>
      <w:lvlJc w:val="left"/>
      <w:pPr>
        <w:tabs>
          <w:tab w:val="num" w:pos="1060"/>
        </w:tabs>
        <w:ind w:left="1060" w:hanging="420"/>
      </w:pPr>
      <w:rPr>
        <w:rFonts w:ascii="仿宋_GB2312" w:eastAsia="仿宋_GB2312" w:hint="eastAsia"/>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nsid w:val="72A86982"/>
    <w:multiLevelType w:val="singleLevel"/>
    <w:tmpl w:val="C46E6988"/>
    <w:lvl w:ilvl="0">
      <w:start w:val="1"/>
      <w:numFmt w:val="decimal"/>
      <w:lvlText w:val="%1."/>
      <w:lvlJc w:val="left"/>
      <w:pPr>
        <w:tabs>
          <w:tab w:val="num" w:pos="930"/>
        </w:tabs>
        <w:ind w:left="930" w:hanging="360"/>
      </w:pPr>
      <w:rPr>
        <w:rFonts w:hint="eastAsia"/>
      </w:rPr>
    </w:lvl>
  </w:abstractNum>
  <w:abstractNum w:abstractNumId="30">
    <w:nsid w:val="76125A43"/>
    <w:multiLevelType w:val="hybridMultilevel"/>
    <w:tmpl w:val="124C2F46"/>
    <w:lvl w:ilvl="0" w:tplc="E772B3D8">
      <w:start w:val="1"/>
      <w:numFmt w:val="decimal"/>
      <w:lvlText w:val="%1、"/>
      <w:lvlJc w:val="left"/>
      <w:pPr>
        <w:ind w:left="360" w:hanging="360"/>
      </w:pPr>
      <w:rPr>
        <w:rFonts w:hint="default"/>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77E73234"/>
    <w:multiLevelType w:val="hybridMultilevel"/>
    <w:tmpl w:val="187E11E8"/>
    <w:lvl w:ilvl="0" w:tplc="AE58DCCC">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781C182D"/>
    <w:multiLevelType w:val="hybridMultilevel"/>
    <w:tmpl w:val="EE3E5420"/>
    <w:lvl w:ilvl="0" w:tplc="77ACA0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7CD712E3"/>
    <w:multiLevelType w:val="hybridMultilevel"/>
    <w:tmpl w:val="D018E6D8"/>
    <w:lvl w:ilvl="0" w:tplc="2ED86F8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2"/>
  </w:num>
  <w:num w:numId="2">
    <w:abstractNumId w:val="28"/>
  </w:num>
  <w:num w:numId="3">
    <w:abstractNumId w:val="26"/>
  </w:num>
  <w:num w:numId="4">
    <w:abstractNumId w:val="25"/>
  </w:num>
  <w:num w:numId="5">
    <w:abstractNumId w:val="30"/>
  </w:num>
  <w:num w:numId="6">
    <w:abstractNumId w:val="11"/>
  </w:num>
  <w:num w:numId="7">
    <w:abstractNumId w:val="33"/>
  </w:num>
  <w:num w:numId="8">
    <w:abstractNumId w:val="20"/>
  </w:num>
  <w:num w:numId="9">
    <w:abstractNumId w:val="17"/>
  </w:num>
  <w:num w:numId="10">
    <w:abstractNumId w:val="21"/>
  </w:num>
  <w:num w:numId="11">
    <w:abstractNumId w:val="23"/>
  </w:num>
  <w:num w:numId="12">
    <w:abstractNumId w:val="18"/>
  </w:num>
  <w:num w:numId="13">
    <w:abstractNumId w:val="12"/>
  </w:num>
  <w:num w:numId="14">
    <w:abstractNumId w:val="13"/>
  </w:num>
  <w:num w:numId="15">
    <w:abstractNumId w:val="16"/>
  </w:num>
  <w:num w:numId="16">
    <w:abstractNumId w:val="15"/>
  </w:num>
  <w:num w:numId="17">
    <w:abstractNumId w:val="9"/>
  </w:num>
  <w:num w:numId="18">
    <w:abstractNumId w:val="3"/>
  </w:num>
  <w:num w:numId="19">
    <w:abstractNumId w:val="0"/>
  </w:num>
  <w:num w:numId="20">
    <w:abstractNumId w:val="6"/>
  </w:num>
  <w:num w:numId="21">
    <w:abstractNumId w:val="4"/>
  </w:num>
  <w:num w:numId="22">
    <w:abstractNumId w:val="1"/>
  </w:num>
  <w:num w:numId="23">
    <w:abstractNumId w:val="2"/>
  </w:num>
  <w:num w:numId="24">
    <w:abstractNumId w:val="7"/>
  </w:num>
  <w:num w:numId="25">
    <w:abstractNumId w:val="5"/>
  </w:num>
  <w:num w:numId="26">
    <w:abstractNumId w:val="29"/>
  </w:num>
  <w:num w:numId="27">
    <w:abstractNumId w:val="14"/>
  </w:num>
  <w:num w:numId="28">
    <w:abstractNumId w:val="27"/>
  </w:num>
  <w:num w:numId="29">
    <w:abstractNumId w:val="19"/>
  </w:num>
  <w:num w:numId="30">
    <w:abstractNumId w:val="10"/>
  </w:num>
  <w:num w:numId="31">
    <w:abstractNumId w:val="8"/>
  </w:num>
  <w:num w:numId="32">
    <w:abstractNumId w:val="31"/>
  </w:num>
  <w:num w:numId="33">
    <w:abstractNumId w:val="24"/>
  </w:num>
  <w:num w:numId="3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hideSpellingErrors/>
  <w:proofState w:grammar="clean"/>
  <w:defaultTabStop w:val="420"/>
  <w:drawingGridHorizontalSpacing w:val="211"/>
  <w:drawingGridVerticalSpacing w:val="158"/>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3031C"/>
    <w:rsid w:val="00022D7A"/>
    <w:rsid w:val="000258D0"/>
    <w:rsid w:val="00047999"/>
    <w:rsid w:val="00076C92"/>
    <w:rsid w:val="00083EE6"/>
    <w:rsid w:val="00097CB5"/>
    <w:rsid w:val="000D591B"/>
    <w:rsid w:val="0010117F"/>
    <w:rsid w:val="001113A8"/>
    <w:rsid w:val="0014079A"/>
    <w:rsid w:val="0014189D"/>
    <w:rsid w:val="001447D6"/>
    <w:rsid w:val="00164EAD"/>
    <w:rsid w:val="00186FE1"/>
    <w:rsid w:val="00187CD8"/>
    <w:rsid w:val="001B4C35"/>
    <w:rsid w:val="001F1965"/>
    <w:rsid w:val="001F1DE4"/>
    <w:rsid w:val="00207334"/>
    <w:rsid w:val="00243E46"/>
    <w:rsid w:val="0025418D"/>
    <w:rsid w:val="002B5B7A"/>
    <w:rsid w:val="002E1499"/>
    <w:rsid w:val="002F4000"/>
    <w:rsid w:val="00306956"/>
    <w:rsid w:val="00320598"/>
    <w:rsid w:val="00322D39"/>
    <w:rsid w:val="00343CAF"/>
    <w:rsid w:val="00377AEF"/>
    <w:rsid w:val="003970AE"/>
    <w:rsid w:val="003D2F92"/>
    <w:rsid w:val="00416EE4"/>
    <w:rsid w:val="00426ACA"/>
    <w:rsid w:val="004316E5"/>
    <w:rsid w:val="00475A22"/>
    <w:rsid w:val="004C00C3"/>
    <w:rsid w:val="004F350E"/>
    <w:rsid w:val="00501B61"/>
    <w:rsid w:val="00506777"/>
    <w:rsid w:val="00514917"/>
    <w:rsid w:val="00532DA4"/>
    <w:rsid w:val="00533666"/>
    <w:rsid w:val="00537046"/>
    <w:rsid w:val="00541184"/>
    <w:rsid w:val="005460E8"/>
    <w:rsid w:val="00547FC6"/>
    <w:rsid w:val="00560C76"/>
    <w:rsid w:val="00561BEF"/>
    <w:rsid w:val="005916C7"/>
    <w:rsid w:val="005A4190"/>
    <w:rsid w:val="005A5448"/>
    <w:rsid w:val="005D16E2"/>
    <w:rsid w:val="005E3E54"/>
    <w:rsid w:val="005F6D13"/>
    <w:rsid w:val="006338BB"/>
    <w:rsid w:val="006367A4"/>
    <w:rsid w:val="006838D9"/>
    <w:rsid w:val="00684A6A"/>
    <w:rsid w:val="00695DD9"/>
    <w:rsid w:val="006A2507"/>
    <w:rsid w:val="006A5DFE"/>
    <w:rsid w:val="006A5F45"/>
    <w:rsid w:val="006C11CC"/>
    <w:rsid w:val="006E78E4"/>
    <w:rsid w:val="006F0095"/>
    <w:rsid w:val="0073031C"/>
    <w:rsid w:val="00745023"/>
    <w:rsid w:val="0074785C"/>
    <w:rsid w:val="0075077D"/>
    <w:rsid w:val="0076025F"/>
    <w:rsid w:val="00767534"/>
    <w:rsid w:val="0077019E"/>
    <w:rsid w:val="00771714"/>
    <w:rsid w:val="00772F42"/>
    <w:rsid w:val="00774924"/>
    <w:rsid w:val="007C5538"/>
    <w:rsid w:val="007D03FA"/>
    <w:rsid w:val="007D6936"/>
    <w:rsid w:val="007F43EF"/>
    <w:rsid w:val="007F749A"/>
    <w:rsid w:val="00800FDD"/>
    <w:rsid w:val="008132F1"/>
    <w:rsid w:val="0083715F"/>
    <w:rsid w:val="0084572F"/>
    <w:rsid w:val="00873747"/>
    <w:rsid w:val="00873F46"/>
    <w:rsid w:val="00886204"/>
    <w:rsid w:val="00886CB6"/>
    <w:rsid w:val="00892076"/>
    <w:rsid w:val="008A278C"/>
    <w:rsid w:val="008F2358"/>
    <w:rsid w:val="008F4C0D"/>
    <w:rsid w:val="00913BE3"/>
    <w:rsid w:val="00923DBA"/>
    <w:rsid w:val="009701F6"/>
    <w:rsid w:val="00985C7C"/>
    <w:rsid w:val="009A69CD"/>
    <w:rsid w:val="009E27F3"/>
    <w:rsid w:val="009E2847"/>
    <w:rsid w:val="009F138E"/>
    <w:rsid w:val="00A0791A"/>
    <w:rsid w:val="00A11E0D"/>
    <w:rsid w:val="00A13391"/>
    <w:rsid w:val="00A2730C"/>
    <w:rsid w:val="00A56092"/>
    <w:rsid w:val="00A564B4"/>
    <w:rsid w:val="00A614DA"/>
    <w:rsid w:val="00A93BC8"/>
    <w:rsid w:val="00AD093F"/>
    <w:rsid w:val="00AD34A4"/>
    <w:rsid w:val="00AF4BDF"/>
    <w:rsid w:val="00AF758E"/>
    <w:rsid w:val="00B02F41"/>
    <w:rsid w:val="00B1097D"/>
    <w:rsid w:val="00B35D65"/>
    <w:rsid w:val="00B415E4"/>
    <w:rsid w:val="00B438E7"/>
    <w:rsid w:val="00B63155"/>
    <w:rsid w:val="00B72E82"/>
    <w:rsid w:val="00BA0595"/>
    <w:rsid w:val="00BA0E97"/>
    <w:rsid w:val="00BC44A0"/>
    <w:rsid w:val="00BE15EF"/>
    <w:rsid w:val="00BE444A"/>
    <w:rsid w:val="00C03B09"/>
    <w:rsid w:val="00C10518"/>
    <w:rsid w:val="00C46434"/>
    <w:rsid w:val="00C50813"/>
    <w:rsid w:val="00C60791"/>
    <w:rsid w:val="00C62EDC"/>
    <w:rsid w:val="00C71B1C"/>
    <w:rsid w:val="00C860E8"/>
    <w:rsid w:val="00C93596"/>
    <w:rsid w:val="00CB1204"/>
    <w:rsid w:val="00CB23E4"/>
    <w:rsid w:val="00CB7E39"/>
    <w:rsid w:val="00CC7B01"/>
    <w:rsid w:val="00CE1B6B"/>
    <w:rsid w:val="00CE7F49"/>
    <w:rsid w:val="00CF220A"/>
    <w:rsid w:val="00D07EE0"/>
    <w:rsid w:val="00D13B14"/>
    <w:rsid w:val="00D17FF4"/>
    <w:rsid w:val="00D31A3A"/>
    <w:rsid w:val="00D41043"/>
    <w:rsid w:val="00D7016F"/>
    <w:rsid w:val="00D810B3"/>
    <w:rsid w:val="00D97FDC"/>
    <w:rsid w:val="00DB04BE"/>
    <w:rsid w:val="00DC4391"/>
    <w:rsid w:val="00DC6008"/>
    <w:rsid w:val="00DC7354"/>
    <w:rsid w:val="00DD1BC2"/>
    <w:rsid w:val="00DD315C"/>
    <w:rsid w:val="00DF5378"/>
    <w:rsid w:val="00E05790"/>
    <w:rsid w:val="00E06950"/>
    <w:rsid w:val="00E33C7D"/>
    <w:rsid w:val="00E33D2A"/>
    <w:rsid w:val="00E46835"/>
    <w:rsid w:val="00E563B0"/>
    <w:rsid w:val="00E6308D"/>
    <w:rsid w:val="00E83C76"/>
    <w:rsid w:val="00E842E5"/>
    <w:rsid w:val="00EB6186"/>
    <w:rsid w:val="00EB7B8F"/>
    <w:rsid w:val="00EC66DE"/>
    <w:rsid w:val="00EE3522"/>
    <w:rsid w:val="00EF1218"/>
    <w:rsid w:val="00EF5BF5"/>
    <w:rsid w:val="00F1321F"/>
    <w:rsid w:val="00F339F8"/>
    <w:rsid w:val="00F771B0"/>
    <w:rsid w:val="00F969BA"/>
    <w:rsid w:val="00FC16F9"/>
    <w:rsid w:val="00FD2530"/>
    <w:rsid w:val="00FD64C0"/>
    <w:rsid w:val="00FE1B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footer" w:uiPriority="0"/>
    <w:lsdException w:name="caption" w:uiPriority="0"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01B61"/>
    <w:pPr>
      <w:widowControl w:val="0"/>
      <w:jc w:val="both"/>
    </w:pPr>
  </w:style>
  <w:style w:type="paragraph" w:styleId="1">
    <w:name w:val="heading 1"/>
    <w:basedOn w:val="a"/>
    <w:next w:val="a"/>
    <w:link w:val="1Char"/>
    <w:uiPriority w:val="9"/>
    <w:qFormat/>
    <w:rsid w:val="002E149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E149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73747"/>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985C7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E1499"/>
    <w:rPr>
      <w:b/>
      <w:bCs/>
      <w:kern w:val="44"/>
      <w:sz w:val="44"/>
      <w:szCs w:val="44"/>
    </w:rPr>
  </w:style>
  <w:style w:type="character" w:customStyle="1" w:styleId="2Char">
    <w:name w:val="标题 2 Char"/>
    <w:basedOn w:val="a0"/>
    <w:link w:val="2"/>
    <w:uiPriority w:val="9"/>
    <w:rsid w:val="002E1499"/>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73747"/>
    <w:rPr>
      <w:b/>
      <w:bCs/>
      <w:sz w:val="32"/>
      <w:szCs w:val="32"/>
    </w:rPr>
  </w:style>
  <w:style w:type="paragraph" w:styleId="a3">
    <w:name w:val="header"/>
    <w:basedOn w:val="a"/>
    <w:link w:val="Char"/>
    <w:unhideWhenUsed/>
    <w:rsid w:val="00A614D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614DA"/>
    <w:rPr>
      <w:sz w:val="18"/>
      <w:szCs w:val="18"/>
    </w:rPr>
  </w:style>
  <w:style w:type="paragraph" w:styleId="a4">
    <w:name w:val="footer"/>
    <w:basedOn w:val="a"/>
    <w:link w:val="Char0"/>
    <w:unhideWhenUsed/>
    <w:rsid w:val="00A614DA"/>
    <w:pPr>
      <w:tabs>
        <w:tab w:val="center" w:pos="4153"/>
        <w:tab w:val="right" w:pos="8306"/>
      </w:tabs>
      <w:snapToGrid w:val="0"/>
      <w:jc w:val="left"/>
    </w:pPr>
    <w:rPr>
      <w:sz w:val="18"/>
      <w:szCs w:val="18"/>
    </w:rPr>
  </w:style>
  <w:style w:type="character" w:customStyle="1" w:styleId="Char0">
    <w:name w:val="页脚 Char"/>
    <w:basedOn w:val="a0"/>
    <w:link w:val="a4"/>
    <w:uiPriority w:val="99"/>
    <w:rsid w:val="00A614DA"/>
    <w:rPr>
      <w:sz w:val="18"/>
      <w:szCs w:val="18"/>
    </w:rPr>
  </w:style>
  <w:style w:type="paragraph" w:styleId="a5">
    <w:name w:val="Date"/>
    <w:basedOn w:val="a"/>
    <w:next w:val="a"/>
    <w:link w:val="Char1"/>
    <w:uiPriority w:val="99"/>
    <w:semiHidden/>
    <w:unhideWhenUsed/>
    <w:rsid w:val="00D41043"/>
    <w:pPr>
      <w:ind w:leftChars="2500" w:left="100"/>
    </w:pPr>
  </w:style>
  <w:style w:type="character" w:customStyle="1" w:styleId="Char1">
    <w:name w:val="日期 Char"/>
    <w:basedOn w:val="a0"/>
    <w:link w:val="a5"/>
    <w:uiPriority w:val="99"/>
    <w:semiHidden/>
    <w:rsid w:val="00D41043"/>
  </w:style>
  <w:style w:type="paragraph" w:styleId="a6">
    <w:name w:val="Normal (Web)"/>
    <w:basedOn w:val="a"/>
    <w:uiPriority w:val="99"/>
    <w:unhideWhenUsed/>
    <w:rsid w:val="001B4C35"/>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unhideWhenUsed/>
    <w:rsid w:val="001B4C35"/>
    <w:rPr>
      <w:color w:val="0000FF"/>
      <w:u w:val="single"/>
    </w:rPr>
  </w:style>
  <w:style w:type="paragraph" w:styleId="a8">
    <w:name w:val="Balloon Text"/>
    <w:basedOn w:val="a"/>
    <w:link w:val="Char2"/>
    <w:uiPriority w:val="99"/>
    <w:semiHidden/>
    <w:unhideWhenUsed/>
    <w:rsid w:val="001B4C35"/>
    <w:rPr>
      <w:sz w:val="18"/>
      <w:szCs w:val="18"/>
    </w:rPr>
  </w:style>
  <w:style w:type="character" w:customStyle="1" w:styleId="Char2">
    <w:name w:val="批注框文本 Char"/>
    <w:basedOn w:val="a0"/>
    <w:link w:val="a8"/>
    <w:uiPriority w:val="99"/>
    <w:semiHidden/>
    <w:rsid w:val="001B4C35"/>
    <w:rPr>
      <w:sz w:val="18"/>
      <w:szCs w:val="18"/>
    </w:rPr>
  </w:style>
  <w:style w:type="character" w:customStyle="1" w:styleId="zh">
    <w:name w:val="zh"/>
    <w:basedOn w:val="a0"/>
    <w:rsid w:val="00CF220A"/>
    <w:rPr>
      <w:rFonts w:ascii="宋体" w:eastAsia="宋体" w:hAnsi="宋体" w:hint="eastAsia"/>
      <w:sz w:val="21"/>
      <w:szCs w:val="21"/>
    </w:rPr>
  </w:style>
  <w:style w:type="paragraph" w:styleId="a9">
    <w:name w:val="List Paragraph"/>
    <w:basedOn w:val="a"/>
    <w:uiPriority w:val="99"/>
    <w:qFormat/>
    <w:rsid w:val="00CF220A"/>
    <w:pPr>
      <w:ind w:firstLineChars="200" w:firstLine="420"/>
    </w:pPr>
  </w:style>
  <w:style w:type="character" w:styleId="aa">
    <w:name w:val="page number"/>
    <w:basedOn w:val="a0"/>
    <w:rsid w:val="00CF220A"/>
  </w:style>
  <w:style w:type="paragraph" w:styleId="ab">
    <w:name w:val="Body Text"/>
    <w:basedOn w:val="a"/>
    <w:link w:val="Char3"/>
    <w:rsid w:val="00CF220A"/>
    <w:rPr>
      <w:rFonts w:ascii="Times New Roman" w:eastAsia="宋体" w:hAnsi="Times New Roman" w:cs="Times New Roman"/>
      <w:b/>
      <w:sz w:val="28"/>
      <w:szCs w:val="20"/>
    </w:rPr>
  </w:style>
  <w:style w:type="character" w:customStyle="1" w:styleId="Char3">
    <w:name w:val="正文文本 Char"/>
    <w:basedOn w:val="a0"/>
    <w:link w:val="ab"/>
    <w:rsid w:val="00CF220A"/>
    <w:rPr>
      <w:rFonts w:ascii="Times New Roman" w:eastAsia="宋体" w:hAnsi="Times New Roman" w:cs="Times New Roman"/>
      <w:b/>
      <w:sz w:val="28"/>
      <w:szCs w:val="20"/>
    </w:rPr>
  </w:style>
  <w:style w:type="paragraph" w:customStyle="1" w:styleId="Web">
    <w:name w:val="普通 (Web)"/>
    <w:basedOn w:val="a"/>
    <w:rsid w:val="00CF220A"/>
    <w:pPr>
      <w:widowControl/>
      <w:spacing w:before="100" w:after="100"/>
      <w:jc w:val="left"/>
    </w:pPr>
    <w:rPr>
      <w:rFonts w:ascii="Arial Unicode MS" w:eastAsia="Arial Unicode MS" w:hAnsi="Arial Unicode MS" w:cs="Times New Roman"/>
      <w:color w:val="000000"/>
      <w:kern w:val="0"/>
      <w:sz w:val="24"/>
      <w:szCs w:val="20"/>
    </w:rPr>
  </w:style>
  <w:style w:type="paragraph" w:styleId="ac">
    <w:name w:val="Normal Indent"/>
    <w:basedOn w:val="a"/>
    <w:rsid w:val="00CF220A"/>
    <w:pPr>
      <w:ind w:firstLine="420"/>
    </w:pPr>
    <w:rPr>
      <w:rFonts w:ascii="Times New Roman" w:eastAsia="宋体" w:hAnsi="Times New Roman" w:cs="Times New Roman"/>
      <w:szCs w:val="20"/>
    </w:rPr>
  </w:style>
  <w:style w:type="paragraph" w:customStyle="1" w:styleId="WW-">
    <w:name w:val="WW-题注"/>
    <w:basedOn w:val="a"/>
    <w:next w:val="a"/>
    <w:rsid w:val="00CF220A"/>
    <w:pPr>
      <w:suppressAutoHyphens/>
      <w:spacing w:before="152" w:after="160"/>
      <w:textAlignment w:val="baseline"/>
    </w:pPr>
    <w:rPr>
      <w:rFonts w:ascii="Arial" w:eastAsia="黑体" w:hAnsi="Arial" w:cs="Times New Roman"/>
      <w:kern w:val="1"/>
      <w:szCs w:val="20"/>
    </w:rPr>
  </w:style>
  <w:style w:type="paragraph" w:styleId="ad">
    <w:name w:val="caption"/>
    <w:basedOn w:val="a"/>
    <w:next w:val="a"/>
    <w:qFormat/>
    <w:rsid w:val="00CF220A"/>
    <w:pPr>
      <w:adjustRightInd w:val="0"/>
      <w:spacing w:before="152" w:after="160"/>
      <w:textAlignment w:val="baseline"/>
    </w:pPr>
    <w:rPr>
      <w:rFonts w:ascii="Arial" w:eastAsia="黑体" w:hAnsi="Arial" w:cs="Times New Roman"/>
      <w:szCs w:val="20"/>
    </w:rPr>
  </w:style>
  <w:style w:type="paragraph" w:styleId="ae">
    <w:name w:val="Plain Text"/>
    <w:basedOn w:val="a"/>
    <w:link w:val="Char4"/>
    <w:uiPriority w:val="99"/>
    <w:rsid w:val="00CF220A"/>
    <w:rPr>
      <w:rFonts w:ascii="宋体" w:eastAsia="宋体" w:hAnsi="Courier New" w:cs="Times New Roman"/>
      <w:szCs w:val="20"/>
    </w:rPr>
  </w:style>
  <w:style w:type="character" w:customStyle="1" w:styleId="Char4">
    <w:name w:val="纯文本 Char"/>
    <w:basedOn w:val="a0"/>
    <w:link w:val="ae"/>
    <w:uiPriority w:val="99"/>
    <w:rsid w:val="00CF220A"/>
    <w:rPr>
      <w:rFonts w:ascii="宋体" w:eastAsia="宋体" w:hAnsi="Courier New" w:cs="Times New Roman"/>
      <w:szCs w:val="20"/>
    </w:rPr>
  </w:style>
  <w:style w:type="character" w:styleId="af">
    <w:name w:val="Strong"/>
    <w:uiPriority w:val="22"/>
    <w:qFormat/>
    <w:rsid w:val="00CF220A"/>
    <w:rPr>
      <w:b/>
      <w:bCs/>
    </w:rPr>
  </w:style>
  <w:style w:type="paragraph" w:styleId="af0">
    <w:name w:val="No Spacing"/>
    <w:uiPriority w:val="1"/>
    <w:qFormat/>
    <w:rsid w:val="00CF220A"/>
    <w:pPr>
      <w:widowControl w:val="0"/>
      <w:jc w:val="both"/>
    </w:pPr>
    <w:rPr>
      <w:rFonts w:ascii="Times New Roman" w:eastAsia="宋体" w:hAnsi="Times New Roman"/>
      <w:szCs w:val="24"/>
    </w:rPr>
  </w:style>
  <w:style w:type="table" w:styleId="af1">
    <w:name w:val="Table Grid"/>
    <w:basedOn w:val="a1"/>
    <w:rsid w:val="00CF220A"/>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0">
    <w:name w:val="列出段落1"/>
    <w:basedOn w:val="a"/>
    <w:rsid w:val="00CF220A"/>
    <w:pPr>
      <w:ind w:firstLineChars="200" w:firstLine="420"/>
    </w:pPr>
    <w:rPr>
      <w:rFonts w:ascii="Times New Roman" w:eastAsia="宋体" w:hAnsi="Times New Roman" w:cs="Times New Roman"/>
      <w:szCs w:val="21"/>
    </w:rPr>
  </w:style>
  <w:style w:type="paragraph" w:styleId="TOC">
    <w:name w:val="TOC Heading"/>
    <w:basedOn w:val="1"/>
    <w:next w:val="a"/>
    <w:uiPriority w:val="39"/>
    <w:unhideWhenUsed/>
    <w:qFormat/>
    <w:rsid w:val="00DB04BE"/>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1">
    <w:name w:val="toc 1"/>
    <w:basedOn w:val="a"/>
    <w:next w:val="a"/>
    <w:autoRedefine/>
    <w:uiPriority w:val="39"/>
    <w:unhideWhenUsed/>
    <w:qFormat/>
    <w:rsid w:val="00DB04BE"/>
  </w:style>
  <w:style w:type="paragraph" w:styleId="20">
    <w:name w:val="toc 2"/>
    <w:basedOn w:val="a"/>
    <w:next w:val="a"/>
    <w:autoRedefine/>
    <w:uiPriority w:val="39"/>
    <w:unhideWhenUsed/>
    <w:qFormat/>
    <w:rsid w:val="00DB04BE"/>
    <w:pPr>
      <w:ind w:leftChars="200" w:left="420"/>
    </w:pPr>
  </w:style>
  <w:style w:type="paragraph" w:styleId="30">
    <w:name w:val="toc 3"/>
    <w:basedOn w:val="a"/>
    <w:next w:val="a"/>
    <w:autoRedefine/>
    <w:uiPriority w:val="39"/>
    <w:unhideWhenUsed/>
    <w:qFormat/>
    <w:rsid w:val="00DB04BE"/>
    <w:pPr>
      <w:ind w:leftChars="400" w:left="840"/>
    </w:pPr>
  </w:style>
  <w:style w:type="paragraph" w:styleId="40">
    <w:name w:val="toc 4"/>
    <w:basedOn w:val="a"/>
    <w:next w:val="a"/>
    <w:autoRedefine/>
    <w:uiPriority w:val="39"/>
    <w:unhideWhenUsed/>
    <w:rsid w:val="006E78E4"/>
    <w:pPr>
      <w:ind w:leftChars="600" w:left="1260"/>
    </w:pPr>
  </w:style>
  <w:style w:type="paragraph" w:styleId="5">
    <w:name w:val="toc 5"/>
    <w:basedOn w:val="a"/>
    <w:next w:val="a"/>
    <w:autoRedefine/>
    <w:uiPriority w:val="39"/>
    <w:unhideWhenUsed/>
    <w:rsid w:val="006E78E4"/>
    <w:pPr>
      <w:ind w:leftChars="800" w:left="1680"/>
    </w:pPr>
  </w:style>
  <w:style w:type="paragraph" w:styleId="6">
    <w:name w:val="toc 6"/>
    <w:basedOn w:val="a"/>
    <w:next w:val="a"/>
    <w:autoRedefine/>
    <w:uiPriority w:val="39"/>
    <w:unhideWhenUsed/>
    <w:rsid w:val="006E78E4"/>
    <w:pPr>
      <w:ind w:leftChars="1000" w:left="2100"/>
    </w:pPr>
  </w:style>
  <w:style w:type="paragraph" w:styleId="7">
    <w:name w:val="toc 7"/>
    <w:basedOn w:val="a"/>
    <w:next w:val="a"/>
    <w:autoRedefine/>
    <w:uiPriority w:val="39"/>
    <w:unhideWhenUsed/>
    <w:rsid w:val="006E78E4"/>
    <w:pPr>
      <w:ind w:leftChars="1200" w:left="2520"/>
    </w:pPr>
  </w:style>
  <w:style w:type="paragraph" w:styleId="8">
    <w:name w:val="toc 8"/>
    <w:basedOn w:val="a"/>
    <w:next w:val="a"/>
    <w:autoRedefine/>
    <w:uiPriority w:val="39"/>
    <w:unhideWhenUsed/>
    <w:rsid w:val="006E78E4"/>
    <w:pPr>
      <w:ind w:leftChars="1400" w:left="2940"/>
    </w:pPr>
  </w:style>
  <w:style w:type="paragraph" w:styleId="9">
    <w:name w:val="toc 9"/>
    <w:basedOn w:val="a"/>
    <w:next w:val="a"/>
    <w:autoRedefine/>
    <w:uiPriority w:val="39"/>
    <w:unhideWhenUsed/>
    <w:rsid w:val="006E78E4"/>
    <w:pPr>
      <w:ind w:leftChars="1600" w:left="3360"/>
    </w:pPr>
  </w:style>
  <w:style w:type="character" w:customStyle="1" w:styleId="4Char">
    <w:name w:val="标题 4 Char"/>
    <w:basedOn w:val="a0"/>
    <w:link w:val="4"/>
    <w:uiPriority w:val="9"/>
    <w:rsid w:val="00985C7C"/>
    <w:rPr>
      <w:rFonts w:asciiTheme="majorHAnsi" w:eastAsiaTheme="majorEastAsia" w:hAnsiTheme="majorHAnsi" w:cstheme="majorBidi"/>
      <w:b/>
      <w:bCs/>
      <w:sz w:val="28"/>
      <w:szCs w:val="28"/>
    </w:rPr>
  </w:style>
  <w:style w:type="character" w:styleId="af2">
    <w:name w:val="FollowedHyperlink"/>
    <w:basedOn w:val="a0"/>
    <w:uiPriority w:val="99"/>
    <w:semiHidden/>
    <w:unhideWhenUsed/>
    <w:rsid w:val="006838D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0221968">
      <w:bodyDiv w:val="1"/>
      <w:marLeft w:val="0"/>
      <w:marRight w:val="0"/>
      <w:marTop w:val="0"/>
      <w:marBottom w:val="0"/>
      <w:divBdr>
        <w:top w:val="none" w:sz="0" w:space="0" w:color="auto"/>
        <w:left w:val="none" w:sz="0" w:space="0" w:color="auto"/>
        <w:bottom w:val="none" w:sz="0" w:space="0" w:color="auto"/>
        <w:right w:val="none" w:sz="0" w:space="0" w:color="auto"/>
      </w:divBdr>
    </w:div>
    <w:div w:id="470094026">
      <w:bodyDiv w:val="1"/>
      <w:marLeft w:val="0"/>
      <w:marRight w:val="0"/>
      <w:marTop w:val="0"/>
      <w:marBottom w:val="0"/>
      <w:divBdr>
        <w:top w:val="none" w:sz="0" w:space="0" w:color="auto"/>
        <w:left w:val="none" w:sz="0" w:space="0" w:color="auto"/>
        <w:bottom w:val="none" w:sz="0" w:space="0" w:color="auto"/>
        <w:right w:val="none" w:sz="0" w:space="0" w:color="auto"/>
      </w:divBdr>
      <w:divsChild>
        <w:div w:id="456992106">
          <w:marLeft w:val="1296"/>
          <w:marRight w:val="0"/>
          <w:marTop w:val="96"/>
          <w:marBottom w:val="0"/>
          <w:divBdr>
            <w:top w:val="none" w:sz="0" w:space="0" w:color="auto"/>
            <w:left w:val="none" w:sz="0" w:space="0" w:color="auto"/>
            <w:bottom w:val="none" w:sz="0" w:space="0" w:color="auto"/>
            <w:right w:val="none" w:sz="0" w:space="0" w:color="auto"/>
          </w:divBdr>
        </w:div>
        <w:div w:id="641155270">
          <w:marLeft w:val="1296"/>
          <w:marRight w:val="0"/>
          <w:marTop w:val="96"/>
          <w:marBottom w:val="0"/>
          <w:divBdr>
            <w:top w:val="none" w:sz="0" w:space="0" w:color="auto"/>
            <w:left w:val="none" w:sz="0" w:space="0" w:color="auto"/>
            <w:bottom w:val="none" w:sz="0" w:space="0" w:color="auto"/>
            <w:right w:val="none" w:sz="0" w:space="0" w:color="auto"/>
          </w:divBdr>
        </w:div>
        <w:div w:id="799416394">
          <w:marLeft w:val="1296"/>
          <w:marRight w:val="0"/>
          <w:marTop w:val="96"/>
          <w:marBottom w:val="0"/>
          <w:divBdr>
            <w:top w:val="none" w:sz="0" w:space="0" w:color="auto"/>
            <w:left w:val="none" w:sz="0" w:space="0" w:color="auto"/>
            <w:bottom w:val="none" w:sz="0" w:space="0" w:color="auto"/>
            <w:right w:val="none" w:sz="0" w:space="0" w:color="auto"/>
          </w:divBdr>
        </w:div>
        <w:div w:id="1066953808">
          <w:marLeft w:val="1296"/>
          <w:marRight w:val="0"/>
          <w:marTop w:val="96"/>
          <w:marBottom w:val="0"/>
          <w:divBdr>
            <w:top w:val="none" w:sz="0" w:space="0" w:color="auto"/>
            <w:left w:val="none" w:sz="0" w:space="0" w:color="auto"/>
            <w:bottom w:val="none" w:sz="0" w:space="0" w:color="auto"/>
            <w:right w:val="none" w:sz="0" w:space="0" w:color="auto"/>
          </w:divBdr>
        </w:div>
        <w:div w:id="1198667403">
          <w:marLeft w:val="1296"/>
          <w:marRight w:val="0"/>
          <w:marTop w:val="96"/>
          <w:marBottom w:val="0"/>
          <w:divBdr>
            <w:top w:val="none" w:sz="0" w:space="0" w:color="auto"/>
            <w:left w:val="none" w:sz="0" w:space="0" w:color="auto"/>
            <w:bottom w:val="none" w:sz="0" w:space="0" w:color="auto"/>
            <w:right w:val="none" w:sz="0" w:space="0" w:color="auto"/>
          </w:divBdr>
        </w:div>
        <w:div w:id="1447044798">
          <w:marLeft w:val="1296"/>
          <w:marRight w:val="0"/>
          <w:marTop w:val="96"/>
          <w:marBottom w:val="0"/>
          <w:divBdr>
            <w:top w:val="none" w:sz="0" w:space="0" w:color="auto"/>
            <w:left w:val="none" w:sz="0" w:space="0" w:color="auto"/>
            <w:bottom w:val="none" w:sz="0" w:space="0" w:color="auto"/>
            <w:right w:val="none" w:sz="0" w:space="0" w:color="auto"/>
          </w:divBdr>
        </w:div>
        <w:div w:id="1472016161">
          <w:marLeft w:val="1296"/>
          <w:marRight w:val="0"/>
          <w:marTop w:val="96"/>
          <w:marBottom w:val="0"/>
          <w:divBdr>
            <w:top w:val="none" w:sz="0" w:space="0" w:color="auto"/>
            <w:left w:val="none" w:sz="0" w:space="0" w:color="auto"/>
            <w:bottom w:val="none" w:sz="0" w:space="0" w:color="auto"/>
            <w:right w:val="none" w:sz="0" w:space="0" w:color="auto"/>
          </w:divBdr>
        </w:div>
        <w:div w:id="1827017679">
          <w:marLeft w:val="1296"/>
          <w:marRight w:val="0"/>
          <w:marTop w:val="96"/>
          <w:marBottom w:val="0"/>
          <w:divBdr>
            <w:top w:val="none" w:sz="0" w:space="0" w:color="auto"/>
            <w:left w:val="none" w:sz="0" w:space="0" w:color="auto"/>
            <w:bottom w:val="none" w:sz="0" w:space="0" w:color="auto"/>
            <w:right w:val="none" w:sz="0" w:space="0" w:color="auto"/>
          </w:divBdr>
        </w:div>
        <w:div w:id="2118677613">
          <w:marLeft w:val="1296"/>
          <w:marRight w:val="0"/>
          <w:marTop w:val="96"/>
          <w:marBottom w:val="0"/>
          <w:divBdr>
            <w:top w:val="none" w:sz="0" w:space="0" w:color="auto"/>
            <w:left w:val="none" w:sz="0" w:space="0" w:color="auto"/>
            <w:bottom w:val="none" w:sz="0" w:space="0" w:color="auto"/>
            <w:right w:val="none" w:sz="0" w:space="0" w:color="auto"/>
          </w:divBdr>
        </w:div>
        <w:div w:id="2123651306">
          <w:marLeft w:val="1296"/>
          <w:marRight w:val="0"/>
          <w:marTop w:val="96"/>
          <w:marBottom w:val="0"/>
          <w:divBdr>
            <w:top w:val="none" w:sz="0" w:space="0" w:color="auto"/>
            <w:left w:val="none" w:sz="0" w:space="0" w:color="auto"/>
            <w:bottom w:val="none" w:sz="0" w:space="0" w:color="auto"/>
            <w:right w:val="none" w:sz="0" w:space="0" w:color="auto"/>
          </w:divBdr>
        </w:div>
      </w:divsChild>
    </w:div>
    <w:div w:id="658651236">
      <w:bodyDiv w:val="1"/>
      <w:marLeft w:val="0"/>
      <w:marRight w:val="0"/>
      <w:marTop w:val="0"/>
      <w:marBottom w:val="0"/>
      <w:divBdr>
        <w:top w:val="none" w:sz="0" w:space="0" w:color="auto"/>
        <w:left w:val="none" w:sz="0" w:space="0" w:color="auto"/>
        <w:bottom w:val="none" w:sz="0" w:space="0" w:color="auto"/>
        <w:right w:val="none" w:sz="0" w:space="0" w:color="auto"/>
      </w:divBdr>
    </w:div>
    <w:div w:id="683291701">
      <w:bodyDiv w:val="1"/>
      <w:marLeft w:val="0"/>
      <w:marRight w:val="0"/>
      <w:marTop w:val="0"/>
      <w:marBottom w:val="0"/>
      <w:divBdr>
        <w:top w:val="none" w:sz="0" w:space="0" w:color="auto"/>
        <w:left w:val="none" w:sz="0" w:space="0" w:color="auto"/>
        <w:bottom w:val="none" w:sz="0" w:space="0" w:color="auto"/>
        <w:right w:val="none" w:sz="0" w:space="0" w:color="auto"/>
      </w:divBdr>
    </w:div>
    <w:div w:id="846095983">
      <w:bodyDiv w:val="1"/>
      <w:marLeft w:val="0"/>
      <w:marRight w:val="0"/>
      <w:marTop w:val="0"/>
      <w:marBottom w:val="0"/>
      <w:divBdr>
        <w:top w:val="none" w:sz="0" w:space="0" w:color="auto"/>
        <w:left w:val="none" w:sz="0" w:space="0" w:color="auto"/>
        <w:bottom w:val="none" w:sz="0" w:space="0" w:color="auto"/>
        <w:right w:val="none" w:sz="0" w:space="0" w:color="auto"/>
      </w:divBdr>
      <w:divsChild>
        <w:div w:id="206720350">
          <w:marLeft w:val="1296"/>
          <w:marRight w:val="0"/>
          <w:marTop w:val="96"/>
          <w:marBottom w:val="0"/>
          <w:divBdr>
            <w:top w:val="none" w:sz="0" w:space="0" w:color="auto"/>
            <w:left w:val="none" w:sz="0" w:space="0" w:color="auto"/>
            <w:bottom w:val="none" w:sz="0" w:space="0" w:color="auto"/>
            <w:right w:val="none" w:sz="0" w:space="0" w:color="auto"/>
          </w:divBdr>
        </w:div>
        <w:div w:id="229005482">
          <w:marLeft w:val="1296"/>
          <w:marRight w:val="0"/>
          <w:marTop w:val="96"/>
          <w:marBottom w:val="0"/>
          <w:divBdr>
            <w:top w:val="none" w:sz="0" w:space="0" w:color="auto"/>
            <w:left w:val="none" w:sz="0" w:space="0" w:color="auto"/>
            <w:bottom w:val="none" w:sz="0" w:space="0" w:color="auto"/>
            <w:right w:val="none" w:sz="0" w:space="0" w:color="auto"/>
          </w:divBdr>
        </w:div>
        <w:div w:id="358700010">
          <w:marLeft w:val="1296"/>
          <w:marRight w:val="0"/>
          <w:marTop w:val="96"/>
          <w:marBottom w:val="0"/>
          <w:divBdr>
            <w:top w:val="none" w:sz="0" w:space="0" w:color="auto"/>
            <w:left w:val="none" w:sz="0" w:space="0" w:color="auto"/>
            <w:bottom w:val="none" w:sz="0" w:space="0" w:color="auto"/>
            <w:right w:val="none" w:sz="0" w:space="0" w:color="auto"/>
          </w:divBdr>
        </w:div>
        <w:div w:id="439447397">
          <w:marLeft w:val="1296"/>
          <w:marRight w:val="0"/>
          <w:marTop w:val="96"/>
          <w:marBottom w:val="0"/>
          <w:divBdr>
            <w:top w:val="none" w:sz="0" w:space="0" w:color="auto"/>
            <w:left w:val="none" w:sz="0" w:space="0" w:color="auto"/>
            <w:bottom w:val="none" w:sz="0" w:space="0" w:color="auto"/>
            <w:right w:val="none" w:sz="0" w:space="0" w:color="auto"/>
          </w:divBdr>
        </w:div>
        <w:div w:id="459301342">
          <w:marLeft w:val="1296"/>
          <w:marRight w:val="0"/>
          <w:marTop w:val="96"/>
          <w:marBottom w:val="0"/>
          <w:divBdr>
            <w:top w:val="none" w:sz="0" w:space="0" w:color="auto"/>
            <w:left w:val="none" w:sz="0" w:space="0" w:color="auto"/>
            <w:bottom w:val="none" w:sz="0" w:space="0" w:color="auto"/>
            <w:right w:val="none" w:sz="0" w:space="0" w:color="auto"/>
          </w:divBdr>
        </w:div>
        <w:div w:id="782574879">
          <w:marLeft w:val="1296"/>
          <w:marRight w:val="0"/>
          <w:marTop w:val="96"/>
          <w:marBottom w:val="0"/>
          <w:divBdr>
            <w:top w:val="none" w:sz="0" w:space="0" w:color="auto"/>
            <w:left w:val="none" w:sz="0" w:space="0" w:color="auto"/>
            <w:bottom w:val="none" w:sz="0" w:space="0" w:color="auto"/>
            <w:right w:val="none" w:sz="0" w:space="0" w:color="auto"/>
          </w:divBdr>
        </w:div>
        <w:div w:id="790903439">
          <w:marLeft w:val="1296"/>
          <w:marRight w:val="0"/>
          <w:marTop w:val="96"/>
          <w:marBottom w:val="0"/>
          <w:divBdr>
            <w:top w:val="none" w:sz="0" w:space="0" w:color="auto"/>
            <w:left w:val="none" w:sz="0" w:space="0" w:color="auto"/>
            <w:bottom w:val="none" w:sz="0" w:space="0" w:color="auto"/>
            <w:right w:val="none" w:sz="0" w:space="0" w:color="auto"/>
          </w:divBdr>
        </w:div>
        <w:div w:id="1359086232">
          <w:marLeft w:val="1296"/>
          <w:marRight w:val="0"/>
          <w:marTop w:val="96"/>
          <w:marBottom w:val="0"/>
          <w:divBdr>
            <w:top w:val="none" w:sz="0" w:space="0" w:color="auto"/>
            <w:left w:val="none" w:sz="0" w:space="0" w:color="auto"/>
            <w:bottom w:val="none" w:sz="0" w:space="0" w:color="auto"/>
            <w:right w:val="none" w:sz="0" w:space="0" w:color="auto"/>
          </w:divBdr>
        </w:div>
        <w:div w:id="1776367966">
          <w:marLeft w:val="1296"/>
          <w:marRight w:val="0"/>
          <w:marTop w:val="96"/>
          <w:marBottom w:val="0"/>
          <w:divBdr>
            <w:top w:val="none" w:sz="0" w:space="0" w:color="auto"/>
            <w:left w:val="none" w:sz="0" w:space="0" w:color="auto"/>
            <w:bottom w:val="none" w:sz="0" w:space="0" w:color="auto"/>
            <w:right w:val="none" w:sz="0" w:space="0" w:color="auto"/>
          </w:divBdr>
        </w:div>
        <w:div w:id="1890142694">
          <w:marLeft w:val="1296"/>
          <w:marRight w:val="0"/>
          <w:marTop w:val="96"/>
          <w:marBottom w:val="0"/>
          <w:divBdr>
            <w:top w:val="none" w:sz="0" w:space="0" w:color="auto"/>
            <w:left w:val="none" w:sz="0" w:space="0" w:color="auto"/>
            <w:bottom w:val="none" w:sz="0" w:space="0" w:color="auto"/>
            <w:right w:val="none" w:sz="0" w:space="0" w:color="auto"/>
          </w:divBdr>
        </w:div>
      </w:divsChild>
    </w:div>
    <w:div w:id="959383088">
      <w:bodyDiv w:val="1"/>
      <w:marLeft w:val="0"/>
      <w:marRight w:val="0"/>
      <w:marTop w:val="0"/>
      <w:marBottom w:val="0"/>
      <w:divBdr>
        <w:top w:val="none" w:sz="0" w:space="0" w:color="auto"/>
        <w:left w:val="none" w:sz="0" w:space="0" w:color="auto"/>
        <w:bottom w:val="none" w:sz="0" w:space="0" w:color="auto"/>
        <w:right w:val="none" w:sz="0" w:space="0" w:color="auto"/>
      </w:divBdr>
    </w:div>
    <w:div w:id="2115586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38468;&#20214;&#38468;&#34920;/&#30003;&#35831;&#28023;&#28096;&#21306;&#20225;&#19994;&#19987;&#21033;&#25216;&#26415;&#25104;&#26524;&#36716;&#21270;&#19987;&#39033;&#36164;&#37329;&#25215;&#35834;&#20070;.docx" TargetMode="External"/><Relationship Id="rId18" Type="http://schemas.openxmlformats.org/officeDocument/2006/relationships/hyperlink" Target="file:///C:\Users\Jacking\AppData\Roaming\Microsoft\Word\&#38468;&#20214;&#38468;&#34920;\&#28023;&#28096;&#21306;2013&#24180;&#24230;&#20225;&#19994;&#21442;&#19982;&#20891;&#24037;&#39033;&#30446;&#22870;&#21169;&#36164;&#37329;&#30003;&#35831;&#20070;.docx" TargetMode="External"/><Relationship Id="rId26" Type="http://schemas.openxmlformats.org/officeDocument/2006/relationships/hyperlink" Target="file:///C:\Users\Jacking\AppData\Roaming\Microsoft\Word\&#38468;&#20214;&#38468;&#34920;\2013&#24180;&#28023;&#28096;&#21306;&#37325;&#22823;&#31185;&#25216;&#25104;&#26524;&#36716;&#21270;&#21644;&#20135;&#19994;&#21270;&#39033;&#30446;&#19987;&#39033;&#36164;&#37329;&#30003;&#35831;&#25253;&#21578;.docx" TargetMode="External"/><Relationship Id="rId39" Type="http://schemas.openxmlformats.org/officeDocument/2006/relationships/hyperlink" Target="file:///C:\Users\Jacking\AppData\Roaming\Microsoft\Word\&#38468;&#20214;&#38468;&#34920;\2013&#24180;&#28023;&#28096;&#21306;&#20135;&#23398;&#30740;&#21512;&#20316;&#31034;&#33539;&#22522;&#22320;&#32508;&#21512;&#35780;&#20215;&#34920;.docx" TargetMode="External"/><Relationship Id="rId3" Type="http://schemas.openxmlformats.org/officeDocument/2006/relationships/numbering" Target="numbering.xml"/><Relationship Id="rId21" Type="http://schemas.openxmlformats.org/officeDocument/2006/relationships/hyperlink" Target="&#38468;&#20214;&#38468;&#34920;/&#30003;&#35831;&#28023;&#28096;&#21306;&#25216;&#26415;&#36716;&#31227;&#20449;&#24687;&#26381;&#21153;&#24179;&#21488;&#36164;&#21161;&#25215;&#35834;&#20070;.docx" TargetMode="External"/><Relationship Id="rId34" Type="http://schemas.openxmlformats.org/officeDocument/2006/relationships/hyperlink" Target="mailto:hdqtzcjj@163.com" TargetMode="External"/><Relationship Id="rId42" Type="http://schemas.openxmlformats.org/officeDocument/2006/relationships/hyperlink" Target="http://www.zhongguancun.com.cn/yqdt/tzgg/zytz/201302/P020130228439164374757.xls" TargetMode="External"/><Relationship Id="rId47" Type="http://schemas.openxmlformats.org/officeDocument/2006/relationships/hyperlink" Target="http://www.zhsp.gov.cn/zxzj2013/sbzn/cjcxfz/qyzl/201307/P020130722597571096812.doc" TargetMode="External"/><Relationship Id="rId50" Type="http://schemas.openxmlformats.org/officeDocument/2006/relationships/hyperlink" Target="http://www.zhsp.gov.cn/zxzj2013/sbzn/cjzd/whcycy1/201307/P020130722542468752218.doc" TargetMode="External"/><Relationship Id="rId7" Type="http://schemas.openxmlformats.org/officeDocument/2006/relationships/webSettings" Target="webSettings.xml"/><Relationship Id="rId12" Type="http://schemas.openxmlformats.org/officeDocument/2006/relationships/hyperlink" Target="&#38468;&#20214;&#38468;&#34920;/&#28023;&#28096;&#21306;&#20225;&#19994;&#19987;&#21033;&#25216;&#26415;&#25104;&#26524;&#36716;&#21270;&#19987;&#39033;&#36164;&#37329;&#30003;&#25253;&#20070;.docx" TargetMode="External"/><Relationship Id="rId17" Type="http://schemas.openxmlformats.org/officeDocument/2006/relationships/hyperlink" Target="&#38468;&#20214;&#38468;&#34920;/&#28023;&#28096;&#21306;&#20225;&#19994;&#30740;&#21457;&#20013;&#24515;&#30740;&#21457;&#25237;&#20837;&#34917;&#36148;&#30003;&#35831;&#25253;&#21578;.docx" TargetMode="External"/><Relationship Id="rId25" Type="http://schemas.openxmlformats.org/officeDocument/2006/relationships/hyperlink" Target="mailto:hdycgc@126.com" TargetMode="External"/><Relationship Id="rId33" Type="http://schemas.openxmlformats.org/officeDocument/2006/relationships/hyperlink" Target="mailto:hdqtzcjj@163.com" TargetMode="External"/><Relationship Id="rId38" Type="http://schemas.openxmlformats.org/officeDocument/2006/relationships/hyperlink" Target="file:///C:\Users\Jacking\AppData\Roaming\Microsoft\Word\&#38468;&#20214;&#38468;&#34920;\&#28023;&#28096;&#21306;&#20135;&#23398;&#30740;&#21512;&#20316;&#31034;&#33539;&#22522;&#22320;&#36164;&#21161;&#30003;&#35831;&#20070;.docx" TargetMode="External"/><Relationship Id="rId46" Type="http://schemas.openxmlformats.org/officeDocument/2006/relationships/hyperlink" Target="file:///C:\Users\Jacking\AppData\Roaming\Microsoft\Word\&#38468;&#20214;&#38468;&#34920;\&#28023;&#28096;&#21306;&#22269;&#20869;&#19987;&#21033;&#36164;&#21161;&#37329;&#30003;&#35831;&#34920;.docx" TargetMode="External"/><Relationship Id="rId2" Type="http://schemas.openxmlformats.org/officeDocument/2006/relationships/customXml" Target="../customXml/item1.xml"/><Relationship Id="rId16" Type="http://schemas.openxmlformats.org/officeDocument/2006/relationships/hyperlink" Target="file:///C:\Users\Jacking\AppData\Roaming\Microsoft\Word\&#38468;&#20214;&#38468;&#34920;\&#28023;&#28096;&#21306;" TargetMode="External"/><Relationship Id="rId20" Type="http://schemas.openxmlformats.org/officeDocument/2006/relationships/hyperlink" Target="file:///C:\Users\Jacking\AppData\Roaming\Microsoft\Word\&#38468;&#20214;&#38468;&#34920;\&#28023;&#28096;&#21306;&#25216;&#26415;&#36716;&#31227;&#20449;&#24687;&#26381;&#21153;&#24179;&#21488;&#36164;&#21161;&#30003;&#35831;&#20070;.docx" TargetMode="External"/><Relationship Id="rId29" Type="http://schemas.openxmlformats.org/officeDocument/2006/relationships/hyperlink" Target="mailto:hdycgc@126.com" TargetMode="External"/><Relationship Id="rId41" Type="http://schemas.openxmlformats.org/officeDocument/2006/relationships/hyperlink" Target="http://www.zhongguancun.com.cn/yqdt/tzgg/zytz/201302/P020130228439163755356.xls" TargetMode="External"/><Relationship Id="rId54"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settings" Target="settings.xml"/><Relationship Id="rId11" Type="http://schemas.microsoft.com/office/2007/relationships/hdphoto" Target="media/hdphoto1.wdp"/><Relationship Id="rId24" Type="http://schemas.openxmlformats.org/officeDocument/2006/relationships/hyperlink" Target="mailto:hdycgc@126.com" TargetMode="External"/><Relationship Id="rId32" Type="http://schemas.openxmlformats.org/officeDocument/2006/relationships/hyperlink" Target="mailto:hdycgc@126.com" TargetMode="External"/><Relationship Id="rId37" Type="http://schemas.openxmlformats.org/officeDocument/2006/relationships/hyperlink" Target="http://www.zhsp.gov.cn/zxzj2013/sbzn/cjzd/zdggxm/201307/P020130720541327962104.docx" TargetMode="External"/><Relationship Id="rId40" Type="http://schemas.openxmlformats.org/officeDocument/2006/relationships/hyperlink" Target="mailto:rczxzj@126.com" TargetMode="External"/><Relationship Id="rId45" Type="http://schemas.openxmlformats.org/officeDocument/2006/relationships/hyperlink" Target="file:///C:\Users\Jacking\AppData\Roaming\Microsoft\Word\&#38468;&#20214;&#38468;&#34920;\&#22269;&#38469;&#21512;&#20316;&#19987;&#39033;&#36164;&#37329;&#39033;&#30446;&#30003;&#35831;&#20070;.docx" TargetMode="External"/><Relationship Id="rId53"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hyperlink" Target="file:///C:\Users\Jacking\AppData\Roaming\Microsoft\Word\&#38468;&#20214;&#38468;&#34920;\" TargetMode="External"/><Relationship Id="rId23" Type="http://schemas.openxmlformats.org/officeDocument/2006/relationships/hyperlink" Target="&#38468;&#20214;&#38468;&#34920;/&#28023;&#28096;&#21306;&#25991;&#21270;&#21644;&#31185;&#25216;&#34701;&#21512;&#19987;&#39033;&#39033;&#30446;&#30003;&#25253;&#20070;.docx" TargetMode="External"/><Relationship Id="rId28" Type="http://schemas.openxmlformats.org/officeDocument/2006/relationships/hyperlink" Target="mailto:hdycgc@126.com" TargetMode="External"/><Relationship Id="rId36" Type="http://schemas.openxmlformats.org/officeDocument/2006/relationships/hyperlink" Target="http://www.zhsp.gov.cn/zxzj2013/sbzn/cjzd/zdggxm/201307/P020130806618983756164.docx" TargetMode="External"/><Relationship Id="rId49" Type="http://schemas.openxmlformats.org/officeDocument/2006/relationships/hyperlink" Target="http://www.zhsp.gov.cn/zxzj2013/sbzn/cjcxfz/qyzl/201307/P020130722597571568988.doc" TargetMode="External"/><Relationship Id="rId10" Type="http://schemas.openxmlformats.org/officeDocument/2006/relationships/image" Target="media/image1.jpeg"/><Relationship Id="rId19" Type="http://schemas.openxmlformats.org/officeDocument/2006/relationships/hyperlink" Target="file:///C:\Users\Jacking\Desktop\&#38468;&#20214;&#38468;&#34920;\&#30003;&#35831;&#28023;&#28096;&#21306;2013&#24180;&#24230;&#20225;&#19994;&#21442;&#19982;&#20891;&#24037;&#39033;&#30446;&#22870;&#21169;&#36164;&#37329;&#25215;&#35834;&#20070;.docx" TargetMode="External"/><Relationship Id="rId31" Type="http://schemas.openxmlformats.org/officeDocument/2006/relationships/hyperlink" Target="mailto:hdycgc@126.com" TargetMode="External"/><Relationship Id="rId44" Type="http://schemas.openxmlformats.org/officeDocument/2006/relationships/hyperlink" Target="http://www.zhongguancun.com.cn/yqdt/tzgg/zytz/201302/P020130228439164845498.xls" TargetMode="External"/><Relationship Id="rId52" Type="http://schemas.openxmlformats.org/officeDocument/2006/relationships/header" Target="header2.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38468;&#20214;&#38468;&#34920;/&#28023;&#28096;&#21306;&#20225;&#19994;&#39536;&#33879;&#21517;&#21830;&#26631;&#21450;&#24066;&#36136;&#37327;&#22870;&#33719;&#22870;&#22870;&#21169;&#19987;&#39033;&#36164;&#37329;&#30003;&#35831;&#34920;.docx" TargetMode="External"/><Relationship Id="rId22" Type="http://schemas.openxmlformats.org/officeDocument/2006/relationships/hyperlink" Target="mailto:zhgcpd99@sina.com" TargetMode="External"/><Relationship Id="rId27" Type="http://schemas.openxmlformats.org/officeDocument/2006/relationships/hyperlink" Target="file:///C:\Users\Jacking\AppData\Roaming\Microsoft\Word\&#38468;&#20214;&#38468;&#34920;\2013&#24180;&#28023;&#28096;&#21306;&#37325;&#22823;&#31185;&#25216;&#25104;&#26524;&#36716;&#21270;&#21644;&#20135;&#19994;&#21270;&#39033;&#30446;&#19987;&#39033;&#36164;&#37329;&#30003;&#35831;&#25253;&#21578;(&#32534;&#21046;&#35201;&#28857;).docx" TargetMode="External"/><Relationship Id="rId30" Type="http://schemas.openxmlformats.org/officeDocument/2006/relationships/hyperlink" Target="mailto:hdycgc@126.com" TargetMode="External"/><Relationship Id="rId35" Type="http://schemas.openxmlformats.org/officeDocument/2006/relationships/hyperlink" Target="mailto:hdycgc@126.com" TargetMode="External"/><Relationship Id="rId43" Type="http://schemas.openxmlformats.org/officeDocument/2006/relationships/hyperlink" Target="http://www.zhongguancun.com.cn/yqdt/tzgg/zytz/201302/P020130228439164531098.xls" TargetMode="External"/><Relationship Id="rId48" Type="http://schemas.openxmlformats.org/officeDocument/2006/relationships/hyperlink" Target="http://www.zhsp.gov.cn/zxzj2013/sbzn/cjcxfz/qyzl/201307/P020130722597571251332.doc" TargetMode="External"/><Relationship Id="rId8" Type="http://schemas.openxmlformats.org/officeDocument/2006/relationships/footnotes" Target="footnotes.xml"/><Relationship Id="rId51"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10240C-DDF7-4239-A1F2-5CA1696FD4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873</TotalTime>
  <Pages>161</Pages>
  <Words>29693</Words>
  <Characters>169252</Characters>
  <Application>Microsoft Office Word</Application>
  <DocSecurity>0</DocSecurity>
  <Lines>1410</Lines>
  <Paragraphs>397</Paragraphs>
  <ScaleCrop>false</ScaleCrop>
  <Company/>
  <LinksUpToDate>false</LinksUpToDate>
  <CharactersWithSpaces>198548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Jacking</dc:creator>
  <cp:keywords/>
  <dc:description/>
  <cp:lastModifiedBy>Jacking</cp:lastModifiedBy>
  <cp:revision>12</cp:revision>
  <dcterms:created xsi:type="dcterms:W3CDTF">2013-11-14T06:13:00Z</dcterms:created>
  <dcterms:modified xsi:type="dcterms:W3CDTF">2013-11-20T08:06:00Z</dcterms:modified>
</cp:coreProperties>
</file>